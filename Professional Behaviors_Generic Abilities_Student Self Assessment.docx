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FAEB1" w14:textId="77777777" w:rsidR="00694DD3" w:rsidRDefault="00694DD3">
      <w:pPr>
        <w:spacing w:before="6" w:line="280" w:lineRule="exact"/>
        <w:rPr>
          <w:sz w:val="28"/>
          <w:szCs w:val="28"/>
        </w:rPr>
      </w:pPr>
    </w:p>
    <w:p w14:paraId="203D7686" w14:textId="77777777" w:rsidR="00694DD3" w:rsidRDefault="00CE11E9">
      <w:pPr>
        <w:spacing w:before="34"/>
        <w:ind w:left="5113" w:right="5120"/>
        <w:jc w:val="center"/>
        <w:rPr>
          <w:rFonts w:ascii="Arial" w:eastAsia="Arial" w:hAnsi="Arial" w:cs="Arial"/>
        </w:rPr>
      </w:pPr>
      <w:r>
        <w:rPr>
          <w:rFonts w:ascii="Arial" w:eastAsia="Arial" w:hAnsi="Arial" w:cs="Arial"/>
          <w:b/>
          <w:spacing w:val="-1"/>
        </w:rPr>
        <w:t>Pr</w:t>
      </w:r>
      <w:r>
        <w:rPr>
          <w:rFonts w:ascii="Arial" w:eastAsia="Arial" w:hAnsi="Arial" w:cs="Arial"/>
          <w:b/>
        </w:rPr>
        <w:t>o</w:t>
      </w:r>
      <w:r>
        <w:rPr>
          <w:rFonts w:ascii="Arial" w:eastAsia="Arial" w:hAnsi="Arial" w:cs="Arial"/>
          <w:b/>
          <w:spacing w:val="1"/>
        </w:rPr>
        <w:t>f</w:t>
      </w:r>
      <w:r>
        <w:rPr>
          <w:rFonts w:ascii="Arial" w:eastAsia="Arial" w:hAnsi="Arial" w:cs="Arial"/>
          <w:b/>
        </w:rPr>
        <w:t>e</w:t>
      </w:r>
      <w:r>
        <w:rPr>
          <w:rFonts w:ascii="Arial" w:eastAsia="Arial" w:hAnsi="Arial" w:cs="Arial"/>
          <w:b/>
          <w:spacing w:val="1"/>
        </w:rPr>
        <w:t>s</w:t>
      </w:r>
      <w:r>
        <w:rPr>
          <w:rFonts w:ascii="Arial" w:eastAsia="Arial" w:hAnsi="Arial" w:cs="Arial"/>
          <w:b/>
        </w:rPr>
        <w:t>sio</w:t>
      </w:r>
      <w:r>
        <w:rPr>
          <w:rFonts w:ascii="Arial" w:eastAsia="Arial" w:hAnsi="Arial" w:cs="Arial"/>
          <w:b/>
          <w:spacing w:val="1"/>
        </w:rPr>
        <w:t>n</w:t>
      </w:r>
      <w:r>
        <w:rPr>
          <w:rFonts w:ascii="Arial" w:eastAsia="Arial" w:hAnsi="Arial" w:cs="Arial"/>
          <w:b/>
        </w:rPr>
        <w:t>al</w:t>
      </w:r>
      <w:r>
        <w:rPr>
          <w:rFonts w:ascii="Arial" w:eastAsia="Arial" w:hAnsi="Arial" w:cs="Arial"/>
          <w:b/>
          <w:spacing w:val="-11"/>
        </w:rPr>
        <w:t xml:space="preserve"> </w:t>
      </w:r>
      <w:r>
        <w:rPr>
          <w:rFonts w:ascii="Arial" w:eastAsia="Arial" w:hAnsi="Arial" w:cs="Arial"/>
          <w:b/>
        </w:rPr>
        <w:t>Beha</w:t>
      </w:r>
      <w:r>
        <w:rPr>
          <w:rFonts w:ascii="Arial" w:eastAsia="Arial" w:hAnsi="Arial" w:cs="Arial"/>
          <w:b/>
          <w:spacing w:val="2"/>
        </w:rPr>
        <w:t>v</w:t>
      </w:r>
      <w:r>
        <w:rPr>
          <w:rFonts w:ascii="Arial" w:eastAsia="Arial" w:hAnsi="Arial" w:cs="Arial"/>
          <w:b/>
        </w:rPr>
        <w:t>iors</w:t>
      </w:r>
      <w:r>
        <w:rPr>
          <w:rFonts w:ascii="Arial" w:eastAsia="Arial" w:hAnsi="Arial" w:cs="Arial"/>
          <w:b/>
          <w:spacing w:val="-9"/>
        </w:rPr>
        <w:t xml:space="preserve"> </w:t>
      </w:r>
      <w:r>
        <w:rPr>
          <w:rFonts w:ascii="Arial" w:eastAsia="Arial" w:hAnsi="Arial" w:cs="Arial"/>
          <w:b/>
          <w:spacing w:val="2"/>
          <w:w w:val="99"/>
        </w:rPr>
        <w:t>A</w:t>
      </w:r>
      <w:r>
        <w:rPr>
          <w:rFonts w:ascii="Arial" w:eastAsia="Arial" w:hAnsi="Arial" w:cs="Arial"/>
          <w:b/>
          <w:w w:val="99"/>
        </w:rPr>
        <w:t>s</w:t>
      </w:r>
      <w:r>
        <w:rPr>
          <w:rFonts w:ascii="Arial" w:eastAsia="Arial" w:hAnsi="Arial" w:cs="Arial"/>
          <w:b/>
          <w:spacing w:val="-1"/>
          <w:w w:val="99"/>
        </w:rPr>
        <w:t>s</w:t>
      </w:r>
      <w:r>
        <w:rPr>
          <w:rFonts w:ascii="Arial" w:eastAsia="Arial" w:hAnsi="Arial" w:cs="Arial"/>
          <w:b/>
          <w:w w:val="99"/>
        </w:rPr>
        <w:t>e</w:t>
      </w:r>
      <w:r>
        <w:rPr>
          <w:rFonts w:ascii="Arial" w:eastAsia="Arial" w:hAnsi="Arial" w:cs="Arial"/>
          <w:b/>
          <w:spacing w:val="1"/>
          <w:w w:val="99"/>
        </w:rPr>
        <w:t>s</w:t>
      </w:r>
      <w:r>
        <w:rPr>
          <w:rFonts w:ascii="Arial" w:eastAsia="Arial" w:hAnsi="Arial" w:cs="Arial"/>
          <w:b/>
          <w:w w:val="99"/>
        </w:rPr>
        <w:t>sment</w:t>
      </w:r>
    </w:p>
    <w:p w14:paraId="70F8AB53" w14:textId="77777777" w:rsidR="00694DD3" w:rsidRDefault="00CE11E9">
      <w:pPr>
        <w:ind w:left="5584" w:right="5586"/>
        <w:jc w:val="center"/>
        <w:rPr>
          <w:rFonts w:ascii="Arial" w:eastAsia="Arial" w:hAnsi="Arial" w:cs="Arial"/>
        </w:rPr>
      </w:pPr>
      <w:r>
        <w:rPr>
          <w:rFonts w:ascii="Arial" w:eastAsia="Arial" w:hAnsi="Arial" w:cs="Arial"/>
          <w:b/>
          <w:spacing w:val="-1"/>
        </w:rPr>
        <w:t>P</w:t>
      </w:r>
      <w:r>
        <w:rPr>
          <w:rFonts w:ascii="Arial" w:eastAsia="Arial" w:hAnsi="Arial" w:cs="Arial"/>
          <w:b/>
        </w:rPr>
        <w:t>hy</w:t>
      </w:r>
      <w:r>
        <w:rPr>
          <w:rFonts w:ascii="Arial" w:eastAsia="Arial" w:hAnsi="Arial" w:cs="Arial"/>
          <w:b/>
          <w:spacing w:val="-1"/>
        </w:rPr>
        <w:t>s</w:t>
      </w:r>
      <w:r>
        <w:rPr>
          <w:rFonts w:ascii="Arial" w:eastAsia="Arial" w:hAnsi="Arial" w:cs="Arial"/>
          <w:b/>
          <w:spacing w:val="2"/>
        </w:rPr>
        <w:t>i</w:t>
      </w:r>
      <w:r>
        <w:rPr>
          <w:rFonts w:ascii="Arial" w:eastAsia="Arial" w:hAnsi="Arial" w:cs="Arial"/>
          <w:b/>
        </w:rPr>
        <w:t>c</w:t>
      </w:r>
      <w:r>
        <w:rPr>
          <w:rFonts w:ascii="Arial" w:eastAsia="Arial" w:hAnsi="Arial" w:cs="Arial"/>
          <w:b/>
          <w:spacing w:val="-1"/>
        </w:rPr>
        <w:t>a</w:t>
      </w:r>
      <w:r>
        <w:rPr>
          <w:rFonts w:ascii="Arial" w:eastAsia="Arial" w:hAnsi="Arial" w:cs="Arial"/>
          <w:b/>
        </w:rPr>
        <w:t>l</w:t>
      </w:r>
      <w:r>
        <w:rPr>
          <w:rFonts w:ascii="Arial" w:eastAsia="Arial" w:hAnsi="Arial" w:cs="Arial"/>
          <w:b/>
          <w:spacing w:val="-8"/>
        </w:rPr>
        <w:t xml:space="preserve"> </w:t>
      </w:r>
      <w:r>
        <w:rPr>
          <w:rFonts w:ascii="Arial" w:eastAsia="Arial" w:hAnsi="Arial" w:cs="Arial"/>
          <w:b/>
        </w:rPr>
        <w:t>T</w:t>
      </w:r>
      <w:r>
        <w:rPr>
          <w:rFonts w:ascii="Arial" w:eastAsia="Arial" w:hAnsi="Arial" w:cs="Arial"/>
          <w:b/>
          <w:spacing w:val="3"/>
        </w:rPr>
        <w:t>h</w:t>
      </w:r>
      <w:r>
        <w:rPr>
          <w:rFonts w:ascii="Arial" w:eastAsia="Arial" w:hAnsi="Arial" w:cs="Arial"/>
          <w:b/>
        </w:rPr>
        <w:t>e</w:t>
      </w:r>
      <w:r>
        <w:rPr>
          <w:rFonts w:ascii="Arial" w:eastAsia="Arial" w:hAnsi="Arial" w:cs="Arial"/>
          <w:b/>
          <w:spacing w:val="-1"/>
        </w:rPr>
        <w:t>r</w:t>
      </w:r>
      <w:r>
        <w:rPr>
          <w:rFonts w:ascii="Arial" w:eastAsia="Arial" w:hAnsi="Arial" w:cs="Arial"/>
          <w:b/>
        </w:rPr>
        <w:t>a</w:t>
      </w:r>
      <w:r>
        <w:rPr>
          <w:rFonts w:ascii="Arial" w:eastAsia="Arial" w:hAnsi="Arial" w:cs="Arial"/>
          <w:b/>
          <w:spacing w:val="3"/>
        </w:rPr>
        <w:t>p</w:t>
      </w:r>
      <w:r>
        <w:rPr>
          <w:rFonts w:ascii="Arial" w:eastAsia="Arial" w:hAnsi="Arial" w:cs="Arial"/>
          <w:b/>
        </w:rPr>
        <w:t>y</w:t>
      </w:r>
      <w:r>
        <w:rPr>
          <w:rFonts w:ascii="Arial" w:eastAsia="Arial" w:hAnsi="Arial" w:cs="Arial"/>
          <w:b/>
          <w:spacing w:val="-8"/>
        </w:rPr>
        <w:t xml:space="preserve"> </w:t>
      </w:r>
      <w:r>
        <w:rPr>
          <w:rFonts w:ascii="Arial" w:eastAsia="Arial" w:hAnsi="Arial" w:cs="Arial"/>
          <w:b/>
          <w:spacing w:val="1"/>
          <w:w w:val="99"/>
        </w:rPr>
        <w:t>P</w:t>
      </w:r>
      <w:r>
        <w:rPr>
          <w:rFonts w:ascii="Arial" w:eastAsia="Arial" w:hAnsi="Arial" w:cs="Arial"/>
          <w:b/>
          <w:spacing w:val="-1"/>
          <w:w w:val="99"/>
        </w:rPr>
        <w:t>r</w:t>
      </w:r>
      <w:r>
        <w:rPr>
          <w:rFonts w:ascii="Arial" w:eastAsia="Arial" w:hAnsi="Arial" w:cs="Arial"/>
          <w:b/>
          <w:w w:val="99"/>
        </w:rPr>
        <w:t>og</w:t>
      </w:r>
      <w:r>
        <w:rPr>
          <w:rFonts w:ascii="Arial" w:eastAsia="Arial" w:hAnsi="Arial" w:cs="Arial"/>
          <w:b/>
          <w:spacing w:val="-1"/>
          <w:w w:val="99"/>
        </w:rPr>
        <w:t>r</w:t>
      </w:r>
      <w:r>
        <w:rPr>
          <w:rFonts w:ascii="Arial" w:eastAsia="Arial" w:hAnsi="Arial" w:cs="Arial"/>
          <w:b/>
          <w:spacing w:val="2"/>
          <w:w w:val="99"/>
        </w:rPr>
        <w:t>a</w:t>
      </w:r>
      <w:r>
        <w:rPr>
          <w:rFonts w:ascii="Arial" w:eastAsia="Arial" w:hAnsi="Arial" w:cs="Arial"/>
          <w:b/>
          <w:w w:val="99"/>
        </w:rPr>
        <w:t>m</w:t>
      </w:r>
    </w:p>
    <w:p w14:paraId="0ED180C9" w14:textId="77777777" w:rsidR="00694DD3" w:rsidRDefault="00694DD3">
      <w:pPr>
        <w:spacing w:line="200" w:lineRule="exact"/>
      </w:pPr>
    </w:p>
    <w:p w14:paraId="16465100" w14:textId="77777777" w:rsidR="00694DD3" w:rsidRDefault="00694DD3">
      <w:pPr>
        <w:spacing w:before="19" w:line="240" w:lineRule="exact"/>
        <w:rPr>
          <w:sz w:val="24"/>
          <w:szCs w:val="24"/>
        </w:rPr>
      </w:pPr>
    </w:p>
    <w:p w14:paraId="229E2666" w14:textId="4A91F223" w:rsidR="00694DD3" w:rsidRDefault="00CE11E9">
      <w:pPr>
        <w:tabs>
          <w:tab w:val="left" w:pos="6100"/>
        </w:tabs>
        <w:spacing w:line="220" w:lineRule="exact"/>
        <w:ind w:left="112"/>
        <w:rPr>
          <w:rFonts w:ascii="Arial" w:eastAsia="Arial" w:hAnsi="Arial" w:cs="Arial"/>
        </w:rPr>
      </w:pPr>
      <w:r>
        <w:rPr>
          <w:rFonts w:ascii="Arial" w:eastAsia="Arial" w:hAnsi="Arial" w:cs="Arial"/>
          <w:spacing w:val="-1"/>
          <w:w w:val="99"/>
          <w:position w:val="-1"/>
        </w:rPr>
        <w:t>S</w:t>
      </w:r>
      <w:r>
        <w:rPr>
          <w:rFonts w:ascii="Arial" w:eastAsia="Arial" w:hAnsi="Arial" w:cs="Arial"/>
          <w:w w:val="99"/>
          <w:position w:val="-1"/>
        </w:rPr>
        <w:t>tu</w:t>
      </w:r>
      <w:r>
        <w:rPr>
          <w:rFonts w:ascii="Arial" w:eastAsia="Arial" w:hAnsi="Arial" w:cs="Arial"/>
          <w:spacing w:val="1"/>
          <w:w w:val="99"/>
          <w:position w:val="-1"/>
        </w:rPr>
        <w:t>d</w:t>
      </w:r>
      <w:r>
        <w:rPr>
          <w:rFonts w:ascii="Arial" w:eastAsia="Arial" w:hAnsi="Arial" w:cs="Arial"/>
          <w:w w:val="99"/>
          <w:position w:val="-1"/>
        </w:rPr>
        <w:t>e</w:t>
      </w:r>
      <w:r>
        <w:rPr>
          <w:rFonts w:ascii="Arial" w:eastAsia="Arial" w:hAnsi="Arial" w:cs="Arial"/>
          <w:spacing w:val="-1"/>
          <w:w w:val="99"/>
          <w:position w:val="-1"/>
        </w:rPr>
        <w:t>n</w:t>
      </w:r>
      <w:r>
        <w:rPr>
          <w:rFonts w:ascii="Arial" w:eastAsia="Arial" w:hAnsi="Arial" w:cs="Arial"/>
          <w:w w:val="99"/>
          <w:position w:val="-1"/>
        </w:rPr>
        <w:t>t</w:t>
      </w:r>
      <w:r>
        <w:rPr>
          <w:rFonts w:ascii="Arial" w:eastAsia="Arial" w:hAnsi="Arial" w:cs="Arial"/>
          <w:spacing w:val="2"/>
          <w:position w:val="-1"/>
        </w:rPr>
        <w:t xml:space="preserve"> </w:t>
      </w:r>
      <w:r>
        <w:rPr>
          <w:rFonts w:ascii="Arial" w:eastAsia="Arial" w:hAnsi="Arial" w:cs="Arial"/>
          <w:w w:val="99"/>
          <w:position w:val="-1"/>
        </w:rPr>
        <w:t>Na</w:t>
      </w:r>
      <w:r>
        <w:rPr>
          <w:rFonts w:ascii="Arial" w:eastAsia="Arial" w:hAnsi="Arial" w:cs="Arial"/>
          <w:spacing w:val="2"/>
          <w:w w:val="99"/>
          <w:position w:val="-1"/>
        </w:rPr>
        <w:t>m</w:t>
      </w:r>
      <w:r>
        <w:rPr>
          <w:rFonts w:ascii="Arial" w:eastAsia="Arial" w:hAnsi="Arial" w:cs="Arial"/>
          <w:w w:val="99"/>
          <w:position w:val="-1"/>
        </w:rPr>
        <w:t>e</w:t>
      </w:r>
      <w:r>
        <w:rPr>
          <w:rFonts w:ascii="Arial" w:eastAsia="Arial" w:hAnsi="Arial" w:cs="Arial"/>
          <w:position w:val="-1"/>
        </w:rPr>
        <w:t xml:space="preserve"> </w:t>
      </w:r>
      <w:r>
        <w:rPr>
          <w:rFonts w:ascii="Arial" w:eastAsia="Arial" w:hAnsi="Arial" w:cs="Arial"/>
          <w:w w:val="99"/>
          <w:position w:val="-1"/>
          <w:u w:val="single" w:color="000000"/>
        </w:rPr>
        <w:t xml:space="preserve"> </w:t>
      </w:r>
      <w:r w:rsidR="008920CC">
        <w:rPr>
          <w:rFonts w:ascii="Arial" w:eastAsia="Arial" w:hAnsi="Arial" w:cs="Arial"/>
          <w:w w:val="99"/>
          <w:position w:val="-1"/>
          <w:u w:val="single" w:color="000000"/>
        </w:rPr>
        <w:t>Hayden Von Wald</w:t>
      </w:r>
      <w:r>
        <w:rPr>
          <w:rFonts w:ascii="Arial" w:eastAsia="Arial" w:hAnsi="Arial" w:cs="Arial"/>
          <w:position w:val="-1"/>
          <w:u w:val="single" w:color="000000"/>
        </w:rPr>
        <w:tab/>
      </w:r>
    </w:p>
    <w:p w14:paraId="2833CFC7" w14:textId="77777777" w:rsidR="00694DD3" w:rsidRDefault="00694DD3">
      <w:pPr>
        <w:spacing w:line="200" w:lineRule="exact"/>
      </w:pPr>
    </w:p>
    <w:p w14:paraId="66B6CC06" w14:textId="77777777" w:rsidR="00694DD3" w:rsidRDefault="00694DD3">
      <w:pPr>
        <w:spacing w:before="12" w:line="220" w:lineRule="exact"/>
        <w:rPr>
          <w:sz w:val="22"/>
          <w:szCs w:val="22"/>
        </w:rPr>
      </w:pPr>
    </w:p>
    <w:p w14:paraId="0DBDEE01" w14:textId="77777777" w:rsidR="00694DD3" w:rsidRDefault="00CE11E9">
      <w:pPr>
        <w:spacing w:before="34"/>
        <w:ind w:left="112"/>
        <w:rPr>
          <w:rFonts w:ascii="Arial" w:eastAsia="Arial" w:hAnsi="Arial" w:cs="Arial"/>
        </w:rPr>
      </w:pPr>
      <w:r>
        <w:rPr>
          <w:rFonts w:ascii="Arial" w:eastAsia="Arial" w:hAnsi="Arial" w:cs="Arial"/>
        </w:rPr>
        <w:t>D</w:t>
      </w:r>
      <w:r>
        <w:rPr>
          <w:rFonts w:ascii="Arial" w:eastAsia="Arial" w:hAnsi="Arial" w:cs="Arial"/>
          <w:spacing w:val="-1"/>
        </w:rPr>
        <w:t>i</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s</w:t>
      </w:r>
      <w:r>
        <w:rPr>
          <w:rFonts w:ascii="Arial" w:eastAsia="Arial" w:hAnsi="Arial" w:cs="Arial"/>
        </w:rPr>
        <w:t xml:space="preserve">:       </w:t>
      </w:r>
      <w:r>
        <w:rPr>
          <w:rFonts w:ascii="Arial" w:eastAsia="Arial" w:hAnsi="Arial" w:cs="Arial"/>
          <w:spacing w:val="45"/>
        </w:rPr>
        <w:t xml:space="preserve"> </w:t>
      </w:r>
      <w:r>
        <w:rPr>
          <w:rFonts w:ascii="Arial" w:eastAsia="Arial" w:hAnsi="Arial" w:cs="Arial"/>
        </w:rPr>
        <w:t>1.</w:t>
      </w:r>
      <w:r>
        <w:rPr>
          <w:rFonts w:ascii="Arial" w:eastAsia="Arial" w:hAnsi="Arial" w:cs="Arial"/>
          <w:spacing w:val="-2"/>
        </w:rPr>
        <w:t xml:space="preserve"> </w:t>
      </w:r>
      <w:r>
        <w:rPr>
          <w:rFonts w:ascii="Arial" w:eastAsia="Arial" w:hAnsi="Arial" w:cs="Arial"/>
        </w:rPr>
        <w:t>R</w:t>
      </w:r>
      <w:r>
        <w:rPr>
          <w:rFonts w:ascii="Arial" w:eastAsia="Arial" w:hAnsi="Arial" w:cs="Arial"/>
          <w:spacing w:val="2"/>
        </w:rPr>
        <w:t>e</w:t>
      </w:r>
      <w:r>
        <w:rPr>
          <w:rFonts w:ascii="Arial" w:eastAsia="Arial" w:hAnsi="Arial" w:cs="Arial"/>
        </w:rPr>
        <w:t>ad</w:t>
      </w:r>
      <w:r>
        <w:rPr>
          <w:rFonts w:ascii="Arial" w:eastAsia="Arial" w:hAnsi="Arial" w:cs="Arial"/>
          <w:spacing w:val="-6"/>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scr</w:t>
      </w:r>
      <w:r>
        <w:rPr>
          <w:rFonts w:ascii="Arial" w:eastAsia="Arial" w:hAnsi="Arial" w:cs="Arial"/>
          <w:spacing w:val="-1"/>
        </w:rPr>
        <w:t>i</w:t>
      </w:r>
      <w:r>
        <w:rPr>
          <w:rFonts w:ascii="Arial" w:eastAsia="Arial" w:hAnsi="Arial" w:cs="Arial"/>
        </w:rPr>
        <w:t>pt</w:t>
      </w:r>
      <w:r>
        <w:rPr>
          <w:rFonts w:ascii="Arial" w:eastAsia="Arial" w:hAnsi="Arial" w:cs="Arial"/>
          <w:spacing w:val="1"/>
        </w:rPr>
        <w:t>i</w:t>
      </w:r>
      <w:r>
        <w:rPr>
          <w:rFonts w:ascii="Arial" w:eastAsia="Arial" w:hAnsi="Arial" w:cs="Arial"/>
        </w:rPr>
        <w:t>on</w:t>
      </w:r>
      <w:r>
        <w:rPr>
          <w:rFonts w:ascii="Arial" w:eastAsia="Arial" w:hAnsi="Arial" w:cs="Arial"/>
          <w:spacing w:val="-9"/>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a</w:t>
      </w:r>
      <w:r>
        <w:rPr>
          <w:rFonts w:ascii="Arial" w:eastAsia="Arial" w:hAnsi="Arial" w:cs="Arial"/>
          <w:spacing w:val="1"/>
        </w:rPr>
        <w:t>c</w:t>
      </w:r>
      <w:r>
        <w:rPr>
          <w:rFonts w:ascii="Arial" w:eastAsia="Arial" w:hAnsi="Arial" w:cs="Arial"/>
        </w:rPr>
        <w:t>h</w:t>
      </w:r>
      <w:r>
        <w:rPr>
          <w:rFonts w:ascii="Arial" w:eastAsia="Arial" w:hAnsi="Arial" w:cs="Arial"/>
          <w:spacing w:val="-2"/>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10"/>
        </w:rPr>
        <w:t xml:space="preserve"> </w:t>
      </w:r>
      <w:r>
        <w:rPr>
          <w:rFonts w:ascii="Arial" w:eastAsia="Arial" w:hAnsi="Arial" w:cs="Arial"/>
          <w:spacing w:val="-1"/>
        </w:rPr>
        <w:t>B</w:t>
      </w:r>
      <w:r>
        <w:rPr>
          <w:rFonts w:ascii="Arial" w:eastAsia="Arial" w:hAnsi="Arial" w:cs="Arial"/>
          <w:spacing w:val="2"/>
        </w:rPr>
        <w:t>e</w:t>
      </w:r>
      <w:r>
        <w:rPr>
          <w:rFonts w:ascii="Arial" w:eastAsia="Arial" w:hAnsi="Arial" w:cs="Arial"/>
        </w:rPr>
        <w:t>h</w:t>
      </w:r>
      <w:r>
        <w:rPr>
          <w:rFonts w:ascii="Arial" w:eastAsia="Arial" w:hAnsi="Arial" w:cs="Arial"/>
          <w:spacing w:val="-1"/>
        </w:rPr>
        <w:t>a</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2"/>
        </w:rPr>
        <w:t>r</w:t>
      </w:r>
      <w:r>
        <w:rPr>
          <w:rFonts w:ascii="Arial" w:eastAsia="Arial" w:hAnsi="Arial" w:cs="Arial"/>
        </w:rPr>
        <w:t>.</w:t>
      </w:r>
    </w:p>
    <w:p w14:paraId="4A605E73" w14:textId="77777777" w:rsidR="00694DD3" w:rsidRDefault="00694DD3">
      <w:pPr>
        <w:spacing w:before="8" w:line="220" w:lineRule="exact"/>
        <w:rPr>
          <w:sz w:val="22"/>
          <w:szCs w:val="22"/>
        </w:rPr>
      </w:pPr>
    </w:p>
    <w:p w14:paraId="6E14438E" w14:textId="77777777" w:rsidR="00694DD3" w:rsidRDefault="00CE11E9">
      <w:pPr>
        <w:ind w:left="1552"/>
        <w:rPr>
          <w:rFonts w:ascii="Arial" w:eastAsia="Arial" w:hAnsi="Arial" w:cs="Arial"/>
        </w:rPr>
      </w:pPr>
      <w:r>
        <w:rPr>
          <w:rFonts w:ascii="Arial" w:eastAsia="Arial" w:hAnsi="Arial" w:cs="Arial"/>
        </w:rPr>
        <w:t>2.</w:t>
      </w:r>
      <w:r>
        <w:rPr>
          <w:rFonts w:ascii="Arial" w:eastAsia="Arial" w:hAnsi="Arial" w:cs="Arial"/>
          <w:spacing w:val="53"/>
        </w:rPr>
        <w:t xml:space="preserve"> </w:t>
      </w:r>
      <w:r>
        <w:rPr>
          <w:rFonts w:ascii="Arial" w:eastAsia="Arial" w:hAnsi="Arial" w:cs="Arial"/>
          <w:spacing w:val="2"/>
        </w:rPr>
        <w:t>B</w:t>
      </w:r>
      <w:r>
        <w:rPr>
          <w:rFonts w:ascii="Arial" w:eastAsia="Arial" w:hAnsi="Arial" w:cs="Arial"/>
        </w:rPr>
        <w:t>e</w:t>
      </w:r>
      <w:r>
        <w:rPr>
          <w:rFonts w:ascii="Arial" w:eastAsia="Arial" w:hAnsi="Arial" w:cs="Arial"/>
          <w:spacing w:val="1"/>
        </w:rPr>
        <w:t>c</w:t>
      </w:r>
      <w:r>
        <w:rPr>
          <w:rFonts w:ascii="Arial" w:eastAsia="Arial" w:hAnsi="Arial" w:cs="Arial"/>
        </w:rPr>
        <w:t>o</w:t>
      </w:r>
      <w:r>
        <w:rPr>
          <w:rFonts w:ascii="Arial" w:eastAsia="Arial" w:hAnsi="Arial" w:cs="Arial"/>
          <w:spacing w:val="2"/>
        </w:rPr>
        <w:t>m</w:t>
      </w:r>
      <w:r>
        <w:rPr>
          <w:rFonts w:ascii="Arial" w:eastAsia="Arial" w:hAnsi="Arial" w:cs="Arial"/>
        </w:rPr>
        <w:t>e</w:t>
      </w:r>
      <w:r>
        <w:rPr>
          <w:rFonts w:ascii="Arial" w:eastAsia="Arial" w:hAnsi="Arial" w:cs="Arial"/>
          <w:spacing w:val="-7"/>
        </w:rPr>
        <w:t xml:space="preserve"> </w:t>
      </w:r>
      <w:r>
        <w:rPr>
          <w:rFonts w:ascii="Arial" w:eastAsia="Arial" w:hAnsi="Arial" w:cs="Arial"/>
        </w:rPr>
        <w:t>f</w:t>
      </w:r>
      <w:r>
        <w:rPr>
          <w:rFonts w:ascii="Arial" w:eastAsia="Arial" w:hAnsi="Arial" w:cs="Arial"/>
          <w:spacing w:val="2"/>
        </w:rPr>
        <w:t>a</w:t>
      </w:r>
      <w:r>
        <w:rPr>
          <w:rFonts w:ascii="Arial" w:eastAsia="Arial" w:hAnsi="Arial" w:cs="Arial"/>
        </w:rPr>
        <w:t>m</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ar</w:t>
      </w:r>
      <w:r>
        <w:rPr>
          <w:rFonts w:ascii="Arial" w:eastAsia="Arial" w:hAnsi="Arial" w:cs="Arial"/>
          <w:spacing w:val="-6"/>
        </w:rPr>
        <w:t xml:space="preserve"> </w:t>
      </w:r>
      <w:r>
        <w:rPr>
          <w:rFonts w:ascii="Arial" w:eastAsia="Arial" w:hAnsi="Arial" w:cs="Arial"/>
        </w:rPr>
        <w:t>wi</w:t>
      </w:r>
      <w:r>
        <w:rPr>
          <w:rFonts w:ascii="Arial" w:eastAsia="Arial" w:hAnsi="Arial" w:cs="Arial"/>
          <w:spacing w:val="2"/>
        </w:rPr>
        <w:t>t</w:t>
      </w:r>
      <w:r>
        <w:rPr>
          <w:rFonts w:ascii="Arial" w:eastAsia="Arial" w:hAnsi="Arial" w:cs="Arial"/>
        </w:rPr>
        <w:t>h</w:t>
      </w:r>
      <w:r>
        <w:rPr>
          <w:rFonts w:ascii="Arial" w:eastAsia="Arial" w:hAnsi="Arial" w:cs="Arial"/>
          <w:spacing w:val="-4"/>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b</w:t>
      </w:r>
      <w:r>
        <w:rPr>
          <w:rFonts w:ascii="Arial" w:eastAsia="Arial" w:hAnsi="Arial" w:cs="Arial"/>
          <w:spacing w:val="2"/>
        </w:rPr>
        <w:t>e</w:t>
      </w:r>
      <w:r>
        <w:rPr>
          <w:rFonts w:ascii="Arial" w:eastAsia="Arial" w:hAnsi="Arial" w:cs="Arial"/>
        </w:rPr>
        <w:t>h</w:t>
      </w:r>
      <w:r>
        <w:rPr>
          <w:rFonts w:ascii="Arial" w:eastAsia="Arial" w:hAnsi="Arial" w:cs="Arial"/>
          <w:spacing w:val="-1"/>
        </w:rPr>
        <w:t>a</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3"/>
        </w:rPr>
        <w:t>r</w:t>
      </w:r>
      <w:r>
        <w:rPr>
          <w:rFonts w:ascii="Arial" w:eastAsia="Arial" w:hAnsi="Arial" w:cs="Arial"/>
        </w:rPr>
        <w:t>al</w:t>
      </w:r>
      <w:r>
        <w:rPr>
          <w:rFonts w:ascii="Arial" w:eastAsia="Arial" w:hAnsi="Arial" w:cs="Arial"/>
          <w:spacing w:val="-10"/>
        </w:rPr>
        <w:t xml:space="preserve"> </w:t>
      </w:r>
      <w:r>
        <w:rPr>
          <w:rFonts w:ascii="Arial" w:eastAsia="Arial" w:hAnsi="Arial" w:cs="Arial"/>
          <w:spacing w:val="1"/>
        </w:rPr>
        <w:t>cr</w:t>
      </w:r>
      <w:r>
        <w:rPr>
          <w:rFonts w:ascii="Arial" w:eastAsia="Arial" w:hAnsi="Arial" w:cs="Arial"/>
          <w:spacing w:val="-1"/>
        </w:rPr>
        <w:t>i</w:t>
      </w:r>
      <w:r>
        <w:rPr>
          <w:rFonts w:ascii="Arial" w:eastAsia="Arial" w:hAnsi="Arial" w:cs="Arial"/>
          <w:spacing w:val="2"/>
        </w:rPr>
        <w:t>t</w:t>
      </w:r>
      <w:r>
        <w:rPr>
          <w:rFonts w:ascii="Arial" w:eastAsia="Arial" w:hAnsi="Arial" w:cs="Arial"/>
        </w:rPr>
        <w:t>eria</w:t>
      </w:r>
      <w:r>
        <w:rPr>
          <w:rFonts w:ascii="Arial" w:eastAsia="Arial" w:hAnsi="Arial" w:cs="Arial"/>
          <w:spacing w:val="-5"/>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scr</w:t>
      </w:r>
      <w:r>
        <w:rPr>
          <w:rFonts w:ascii="Arial" w:eastAsia="Arial" w:hAnsi="Arial" w:cs="Arial"/>
          <w:spacing w:val="-1"/>
        </w:rPr>
        <w:t>i</w:t>
      </w:r>
      <w:r>
        <w:rPr>
          <w:rFonts w:ascii="Arial" w:eastAsia="Arial" w:hAnsi="Arial" w:cs="Arial"/>
          <w:spacing w:val="2"/>
        </w:rPr>
        <w:t>b</w:t>
      </w:r>
      <w:r>
        <w:rPr>
          <w:rFonts w:ascii="Arial" w:eastAsia="Arial" w:hAnsi="Arial" w:cs="Arial"/>
        </w:rPr>
        <w:t>ed</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e</w:t>
      </w:r>
      <w:r>
        <w:rPr>
          <w:rFonts w:ascii="Arial" w:eastAsia="Arial" w:hAnsi="Arial" w:cs="Arial"/>
          <w:spacing w:val="4"/>
        </w:rPr>
        <w:t>a</w:t>
      </w:r>
      <w:r>
        <w:rPr>
          <w:rFonts w:ascii="Arial" w:eastAsia="Arial" w:hAnsi="Arial" w:cs="Arial"/>
          <w:spacing w:val="1"/>
        </w:rPr>
        <w:t>c</w:t>
      </w:r>
      <w:r>
        <w:rPr>
          <w:rFonts w:ascii="Arial" w:eastAsia="Arial" w:hAnsi="Arial" w:cs="Arial"/>
        </w:rPr>
        <w:t>h</w:t>
      </w:r>
      <w:r>
        <w:rPr>
          <w:rFonts w:ascii="Arial" w:eastAsia="Arial" w:hAnsi="Arial" w:cs="Arial"/>
          <w:spacing w:val="-4"/>
        </w:rPr>
        <w:t xml:space="preserve"> </w:t>
      </w:r>
      <w:r>
        <w:rPr>
          <w:rFonts w:ascii="Arial" w:eastAsia="Arial" w:hAnsi="Arial" w:cs="Arial"/>
          <w:spacing w:val="-1"/>
        </w:rPr>
        <w:t>o</w:t>
      </w:r>
      <w:r>
        <w:rPr>
          <w:rFonts w:ascii="Arial" w:eastAsia="Arial" w:hAnsi="Arial" w:cs="Arial"/>
        </w:rPr>
        <w:t>f the</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spacing w:val="1"/>
        </w:rPr>
        <w:t>s</w:t>
      </w:r>
      <w:r>
        <w:rPr>
          <w:rFonts w:ascii="Arial" w:eastAsia="Arial" w:hAnsi="Arial" w:cs="Arial"/>
        </w:rPr>
        <w:t>.</w:t>
      </w:r>
    </w:p>
    <w:p w14:paraId="1A70A05D" w14:textId="77777777" w:rsidR="00694DD3" w:rsidRDefault="00694DD3">
      <w:pPr>
        <w:spacing w:before="11" w:line="220" w:lineRule="exact"/>
        <w:rPr>
          <w:sz w:val="22"/>
          <w:szCs w:val="22"/>
        </w:rPr>
      </w:pPr>
    </w:p>
    <w:p w14:paraId="6DC4DA56" w14:textId="77777777" w:rsidR="00694DD3" w:rsidRDefault="00CE11E9">
      <w:pPr>
        <w:ind w:left="1552"/>
        <w:rPr>
          <w:rFonts w:ascii="Arial" w:eastAsia="Arial" w:hAnsi="Arial" w:cs="Arial"/>
        </w:rPr>
      </w:pPr>
      <w:r>
        <w:rPr>
          <w:rFonts w:ascii="Arial" w:eastAsia="Arial" w:hAnsi="Arial" w:cs="Arial"/>
        </w:rPr>
        <w:t>3.</w:t>
      </w:r>
      <w:r>
        <w:rPr>
          <w:rFonts w:ascii="Arial" w:eastAsia="Arial" w:hAnsi="Arial" w:cs="Arial"/>
          <w:spacing w:val="53"/>
        </w:rPr>
        <w:t xml:space="preserve"> </w:t>
      </w:r>
      <w:proofErr w:type="spellStart"/>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ss</w:t>
      </w:r>
      <w:r>
        <w:rPr>
          <w:rFonts w:ascii="Arial" w:eastAsia="Arial" w:hAnsi="Arial" w:cs="Arial"/>
        </w:rPr>
        <w:t>e</w:t>
      </w:r>
      <w:r>
        <w:rPr>
          <w:rFonts w:ascii="Arial" w:eastAsia="Arial" w:hAnsi="Arial" w:cs="Arial"/>
          <w:spacing w:val="1"/>
        </w:rPr>
        <w:t>s</w:t>
      </w:r>
      <w:r>
        <w:rPr>
          <w:rFonts w:ascii="Arial" w:eastAsia="Arial" w:hAnsi="Arial" w:cs="Arial"/>
        </w:rPr>
        <w:t>s</w:t>
      </w:r>
      <w:proofErr w:type="spellEnd"/>
      <w:r>
        <w:rPr>
          <w:rFonts w:ascii="Arial" w:eastAsia="Arial" w:hAnsi="Arial" w:cs="Arial"/>
          <w:spacing w:val="-5"/>
        </w:rPr>
        <w:t xml:space="preserve"> </w:t>
      </w:r>
      <w:r>
        <w:rPr>
          <w:rFonts w:ascii="Arial" w:eastAsia="Arial" w:hAnsi="Arial" w:cs="Arial"/>
          <w:spacing w:val="1"/>
        </w:rPr>
        <w:t>y</w:t>
      </w:r>
      <w:r>
        <w:rPr>
          <w:rFonts w:ascii="Arial" w:eastAsia="Arial" w:hAnsi="Arial" w:cs="Arial"/>
        </w:rPr>
        <w:t>o</w:t>
      </w:r>
      <w:r>
        <w:rPr>
          <w:rFonts w:ascii="Arial" w:eastAsia="Arial" w:hAnsi="Arial" w:cs="Arial"/>
          <w:spacing w:val="-1"/>
        </w:rPr>
        <w:t>u</w:t>
      </w:r>
      <w:r>
        <w:rPr>
          <w:rFonts w:ascii="Arial" w:eastAsia="Arial" w:hAnsi="Arial" w:cs="Arial"/>
        </w:rPr>
        <w:t>r</w:t>
      </w:r>
      <w:r>
        <w:rPr>
          <w:rFonts w:ascii="Arial" w:eastAsia="Arial" w:hAnsi="Arial" w:cs="Arial"/>
          <w:spacing w:val="-3"/>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rPr>
        <w:t>fo</w:t>
      </w:r>
      <w:r>
        <w:rPr>
          <w:rFonts w:ascii="Arial" w:eastAsia="Arial" w:hAnsi="Arial" w:cs="Arial"/>
          <w:spacing w:val="3"/>
        </w:rPr>
        <w:t>r</w:t>
      </w:r>
      <w:r>
        <w:rPr>
          <w:rFonts w:ascii="Arial" w:eastAsia="Arial" w:hAnsi="Arial" w:cs="Arial"/>
        </w:rPr>
        <w:t>m</w:t>
      </w:r>
      <w:r>
        <w:rPr>
          <w:rFonts w:ascii="Arial" w:eastAsia="Arial" w:hAnsi="Arial" w:cs="Arial"/>
          <w:spacing w:val="-1"/>
        </w:rPr>
        <w:t>a</w:t>
      </w:r>
      <w:r>
        <w:rPr>
          <w:rFonts w:ascii="Arial" w:eastAsia="Arial" w:hAnsi="Arial" w:cs="Arial"/>
        </w:rPr>
        <w:t>n</w:t>
      </w:r>
      <w:r>
        <w:rPr>
          <w:rFonts w:ascii="Arial" w:eastAsia="Arial" w:hAnsi="Arial" w:cs="Arial"/>
          <w:spacing w:val="1"/>
        </w:rPr>
        <w:t>c</w:t>
      </w:r>
      <w:r>
        <w:rPr>
          <w:rFonts w:ascii="Arial" w:eastAsia="Arial" w:hAnsi="Arial" w:cs="Arial"/>
        </w:rPr>
        <w:t>e</w:t>
      </w:r>
      <w:r>
        <w:rPr>
          <w:rFonts w:ascii="Arial" w:eastAsia="Arial" w:hAnsi="Arial" w:cs="Arial"/>
          <w:spacing w:val="-11"/>
        </w:rPr>
        <w:t xml:space="preserve"> </w:t>
      </w:r>
      <w:r>
        <w:rPr>
          <w:rFonts w:ascii="Arial" w:eastAsia="Arial" w:hAnsi="Arial" w:cs="Arial"/>
        </w:rPr>
        <w:t>c</w:t>
      </w:r>
      <w:r>
        <w:rPr>
          <w:rFonts w:ascii="Arial" w:eastAsia="Arial" w:hAnsi="Arial" w:cs="Arial"/>
          <w:spacing w:val="2"/>
        </w:rPr>
        <w:t>o</w:t>
      </w:r>
      <w:r>
        <w:rPr>
          <w:rFonts w:ascii="Arial" w:eastAsia="Arial" w:hAnsi="Arial" w:cs="Arial"/>
        </w:rPr>
        <w:t>nt</w:t>
      </w:r>
      <w:r>
        <w:rPr>
          <w:rFonts w:ascii="Arial" w:eastAsia="Arial" w:hAnsi="Arial" w:cs="Arial"/>
          <w:spacing w:val="1"/>
        </w:rPr>
        <w:t>i</w:t>
      </w:r>
      <w:r>
        <w:rPr>
          <w:rFonts w:ascii="Arial" w:eastAsia="Arial" w:hAnsi="Arial" w:cs="Arial"/>
        </w:rPr>
        <w:t>n</w:t>
      </w:r>
      <w:r>
        <w:rPr>
          <w:rFonts w:ascii="Arial" w:eastAsia="Arial" w:hAnsi="Arial" w:cs="Arial"/>
          <w:spacing w:val="-1"/>
        </w:rPr>
        <w:t>u</w:t>
      </w:r>
      <w:r>
        <w:rPr>
          <w:rFonts w:ascii="Arial" w:eastAsia="Arial" w:hAnsi="Arial" w:cs="Arial"/>
          <w:spacing w:val="2"/>
        </w:rPr>
        <w:t>a</w:t>
      </w:r>
      <w:r>
        <w:rPr>
          <w:rFonts w:ascii="Arial" w:eastAsia="Arial" w:hAnsi="Arial" w:cs="Arial"/>
          <w:spacing w:val="-1"/>
        </w:rPr>
        <w:t>ll</w:t>
      </w:r>
      <w:r>
        <w:rPr>
          <w:rFonts w:ascii="Arial" w:eastAsia="Arial" w:hAnsi="Arial" w:cs="Arial"/>
          <w:spacing w:val="1"/>
        </w:rPr>
        <w:t>y</w:t>
      </w:r>
      <w:r>
        <w:rPr>
          <w:rFonts w:ascii="Arial" w:eastAsia="Arial" w:hAnsi="Arial" w:cs="Arial"/>
        </w:rPr>
        <w:t>,</w:t>
      </w:r>
      <w:r>
        <w:rPr>
          <w:rFonts w:ascii="Arial" w:eastAsia="Arial" w:hAnsi="Arial" w:cs="Arial"/>
          <w:spacing w:val="-10"/>
        </w:rPr>
        <w:t xml:space="preserve"> </w:t>
      </w:r>
      <w:r>
        <w:rPr>
          <w:rFonts w:ascii="Arial" w:eastAsia="Arial" w:hAnsi="Arial" w:cs="Arial"/>
        </w:rPr>
        <w:t>r</w:t>
      </w:r>
      <w:r>
        <w:rPr>
          <w:rFonts w:ascii="Arial" w:eastAsia="Arial" w:hAnsi="Arial" w:cs="Arial"/>
          <w:spacing w:val="2"/>
        </w:rPr>
        <w:t>e</w:t>
      </w:r>
      <w:r>
        <w:rPr>
          <w:rFonts w:ascii="Arial" w:eastAsia="Arial" w:hAnsi="Arial" w:cs="Arial"/>
          <w:spacing w:val="-1"/>
        </w:rPr>
        <w:t>l</w:t>
      </w:r>
      <w:r>
        <w:rPr>
          <w:rFonts w:ascii="Arial" w:eastAsia="Arial" w:hAnsi="Arial" w:cs="Arial"/>
          <w:spacing w:val="2"/>
        </w:rPr>
        <w:t>a</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4"/>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2"/>
        </w:rPr>
        <w:t>o</w:t>
      </w:r>
      <w:r>
        <w:rPr>
          <w:rFonts w:ascii="Arial" w:eastAsia="Arial" w:hAnsi="Arial" w:cs="Arial"/>
        </w:rPr>
        <w:t>fes</w:t>
      </w:r>
      <w:r>
        <w:rPr>
          <w:rFonts w:ascii="Arial" w:eastAsia="Arial" w:hAnsi="Arial" w:cs="Arial"/>
          <w:spacing w:val="1"/>
        </w:rPr>
        <w:t>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10"/>
        </w:rPr>
        <w:t xml:space="preserve"> </w:t>
      </w:r>
      <w:r>
        <w:rPr>
          <w:rFonts w:ascii="Arial" w:eastAsia="Arial" w:hAnsi="Arial" w:cs="Arial"/>
          <w:spacing w:val="-1"/>
        </w:rPr>
        <w:t>B</w:t>
      </w:r>
      <w:r>
        <w:rPr>
          <w:rFonts w:ascii="Arial" w:eastAsia="Arial" w:hAnsi="Arial" w:cs="Arial"/>
          <w:spacing w:val="2"/>
        </w:rPr>
        <w:t>e</w:t>
      </w:r>
      <w:r>
        <w:rPr>
          <w:rFonts w:ascii="Arial" w:eastAsia="Arial" w:hAnsi="Arial" w:cs="Arial"/>
        </w:rPr>
        <w:t>h</w:t>
      </w:r>
      <w:r>
        <w:rPr>
          <w:rFonts w:ascii="Arial" w:eastAsia="Arial" w:hAnsi="Arial" w:cs="Arial"/>
          <w:spacing w:val="-1"/>
        </w:rPr>
        <w:t>a</w:t>
      </w:r>
      <w:r>
        <w:rPr>
          <w:rFonts w:ascii="Arial" w:eastAsia="Arial" w:hAnsi="Arial" w:cs="Arial"/>
          <w:spacing w:val="1"/>
        </w:rPr>
        <w:t>vi</w:t>
      </w:r>
      <w:r>
        <w:rPr>
          <w:rFonts w:ascii="Arial" w:eastAsia="Arial" w:hAnsi="Arial" w:cs="Arial"/>
          <w:spacing w:val="2"/>
        </w:rPr>
        <w:t>o</w:t>
      </w:r>
      <w:r>
        <w:rPr>
          <w:rFonts w:ascii="Arial" w:eastAsia="Arial" w:hAnsi="Arial" w:cs="Arial"/>
          <w:spacing w:val="1"/>
        </w:rPr>
        <w:t>rs</w:t>
      </w:r>
      <w:r>
        <w:rPr>
          <w:rFonts w:ascii="Arial" w:eastAsia="Arial" w:hAnsi="Arial" w:cs="Arial"/>
        </w:rPr>
        <w:t>,</w:t>
      </w:r>
      <w:r>
        <w:rPr>
          <w:rFonts w:ascii="Arial" w:eastAsia="Arial" w:hAnsi="Arial" w:cs="Arial"/>
          <w:spacing w:val="-9"/>
        </w:rPr>
        <w:t xml:space="preserve"> </w:t>
      </w:r>
      <w:r>
        <w:rPr>
          <w:rFonts w:ascii="Arial" w:eastAsia="Arial" w:hAnsi="Arial" w:cs="Arial"/>
          <w:spacing w:val="-1"/>
        </w:rPr>
        <w:t>u</w:t>
      </w:r>
      <w:r>
        <w:rPr>
          <w:rFonts w:ascii="Arial" w:eastAsia="Arial" w:hAnsi="Arial" w:cs="Arial"/>
          <w:spacing w:val="1"/>
        </w:rPr>
        <w:t>s</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4"/>
        </w:rPr>
        <w:t xml:space="preserve"> </w:t>
      </w:r>
      <w:r>
        <w:rPr>
          <w:rFonts w:ascii="Arial" w:eastAsia="Arial" w:hAnsi="Arial" w:cs="Arial"/>
          <w:spacing w:val="2"/>
        </w:rPr>
        <w:t>b</w:t>
      </w:r>
      <w:r>
        <w:rPr>
          <w:rFonts w:ascii="Arial" w:eastAsia="Arial" w:hAnsi="Arial" w:cs="Arial"/>
        </w:rPr>
        <w:t>e</w:t>
      </w:r>
      <w:r>
        <w:rPr>
          <w:rFonts w:ascii="Arial" w:eastAsia="Arial" w:hAnsi="Arial" w:cs="Arial"/>
          <w:spacing w:val="1"/>
        </w:rPr>
        <w:t>h</w:t>
      </w:r>
      <w:r>
        <w:rPr>
          <w:rFonts w:ascii="Arial" w:eastAsia="Arial" w:hAnsi="Arial" w:cs="Arial"/>
        </w:rPr>
        <w:t>a</w:t>
      </w:r>
      <w:r>
        <w:rPr>
          <w:rFonts w:ascii="Arial" w:eastAsia="Arial" w:hAnsi="Arial" w:cs="Arial"/>
          <w:spacing w:val="1"/>
        </w:rPr>
        <w:t>v</w:t>
      </w:r>
      <w:r>
        <w:rPr>
          <w:rFonts w:ascii="Arial" w:eastAsia="Arial" w:hAnsi="Arial" w:cs="Arial"/>
          <w:spacing w:val="-1"/>
        </w:rPr>
        <w:t>i</w:t>
      </w:r>
      <w:r>
        <w:rPr>
          <w:rFonts w:ascii="Arial" w:eastAsia="Arial" w:hAnsi="Arial" w:cs="Arial"/>
        </w:rPr>
        <w:t>or</w:t>
      </w:r>
      <w:r>
        <w:rPr>
          <w:rFonts w:ascii="Arial" w:eastAsia="Arial" w:hAnsi="Arial" w:cs="Arial"/>
          <w:spacing w:val="2"/>
        </w:rPr>
        <w:t>a</w:t>
      </w:r>
      <w:r>
        <w:rPr>
          <w:rFonts w:ascii="Arial" w:eastAsia="Arial" w:hAnsi="Arial" w:cs="Arial"/>
        </w:rPr>
        <w:t>l</w:t>
      </w:r>
      <w:r>
        <w:rPr>
          <w:rFonts w:ascii="Arial" w:eastAsia="Arial" w:hAnsi="Arial" w:cs="Arial"/>
          <w:spacing w:val="-10"/>
        </w:rPr>
        <w:t xml:space="preserve"> </w:t>
      </w:r>
      <w:r>
        <w:rPr>
          <w:rFonts w:ascii="Arial" w:eastAsia="Arial" w:hAnsi="Arial" w:cs="Arial"/>
          <w:spacing w:val="1"/>
        </w:rPr>
        <w:t>cr</w:t>
      </w:r>
      <w:r>
        <w:rPr>
          <w:rFonts w:ascii="Arial" w:eastAsia="Arial" w:hAnsi="Arial" w:cs="Arial"/>
          <w:spacing w:val="-1"/>
        </w:rPr>
        <w:t>i</w:t>
      </w:r>
      <w:r>
        <w:rPr>
          <w:rFonts w:ascii="Arial" w:eastAsia="Arial" w:hAnsi="Arial" w:cs="Arial"/>
          <w:spacing w:val="2"/>
        </w:rPr>
        <w:t>t</w:t>
      </w:r>
      <w:r>
        <w:rPr>
          <w:rFonts w:ascii="Arial" w:eastAsia="Arial" w:hAnsi="Arial" w:cs="Arial"/>
        </w:rPr>
        <w:t>eri</w:t>
      </w:r>
      <w:r>
        <w:rPr>
          <w:rFonts w:ascii="Arial" w:eastAsia="Arial" w:hAnsi="Arial" w:cs="Arial"/>
          <w:spacing w:val="-1"/>
        </w:rPr>
        <w:t>a</w:t>
      </w:r>
      <w:r>
        <w:rPr>
          <w:rFonts w:ascii="Arial" w:eastAsia="Arial" w:hAnsi="Arial" w:cs="Arial"/>
        </w:rPr>
        <w:t>.</w:t>
      </w:r>
    </w:p>
    <w:p w14:paraId="33F90B2E" w14:textId="77777777" w:rsidR="00694DD3" w:rsidRDefault="00694DD3">
      <w:pPr>
        <w:spacing w:before="11" w:line="220" w:lineRule="exact"/>
        <w:rPr>
          <w:sz w:val="22"/>
          <w:szCs w:val="22"/>
        </w:rPr>
      </w:pPr>
    </w:p>
    <w:p w14:paraId="742EB9F3" w14:textId="77777777" w:rsidR="00694DD3" w:rsidRDefault="00CE11E9">
      <w:pPr>
        <w:ind w:left="1552"/>
        <w:rPr>
          <w:rFonts w:ascii="Arial" w:eastAsia="Arial" w:hAnsi="Arial" w:cs="Arial"/>
        </w:rPr>
      </w:pPr>
      <w:r>
        <w:rPr>
          <w:rFonts w:ascii="Arial" w:eastAsia="Arial" w:hAnsi="Arial" w:cs="Arial"/>
        </w:rPr>
        <w:t xml:space="preserve">4.  </w:t>
      </w:r>
      <w:r>
        <w:rPr>
          <w:rFonts w:ascii="Arial" w:eastAsia="Arial" w:hAnsi="Arial" w:cs="Arial"/>
          <w:spacing w:val="27"/>
        </w:rPr>
        <w:t xml:space="preserve"> </w:t>
      </w:r>
      <w:r>
        <w:rPr>
          <w:rFonts w:ascii="Arial" w:eastAsia="Arial" w:hAnsi="Arial" w:cs="Arial"/>
          <w:spacing w:val="-1"/>
        </w:rPr>
        <w:t>A</w:t>
      </w:r>
      <w:r>
        <w:rPr>
          <w:rFonts w:ascii="Arial" w:eastAsia="Arial" w:hAnsi="Arial" w:cs="Arial"/>
        </w:rPr>
        <w:t>t</w:t>
      </w:r>
      <w:r>
        <w:rPr>
          <w:rFonts w:ascii="Arial" w:eastAsia="Arial" w:hAnsi="Arial" w:cs="Arial"/>
          <w:spacing w:val="-2"/>
        </w:rPr>
        <w:t xml:space="preserve"> </w:t>
      </w:r>
      <w:r>
        <w:rPr>
          <w:rFonts w:ascii="Arial" w:eastAsia="Arial" w:hAnsi="Arial" w:cs="Arial"/>
          <w:spacing w:val="2"/>
        </w:rPr>
        <w:t>m</w:t>
      </w:r>
      <w:r>
        <w:rPr>
          <w:rFonts w:ascii="Arial" w:eastAsia="Arial" w:hAnsi="Arial" w:cs="Arial"/>
          <w:spacing w:val="-1"/>
        </w:rPr>
        <w:t>i</w:t>
      </w:r>
      <w:r>
        <w:rPr>
          <w:rFonts w:ascii="Arial" w:eastAsia="Arial" w:hAnsi="Arial" w:cs="Arial"/>
        </w:rPr>
        <w:t>d</w:t>
      </w:r>
      <w:r>
        <w:rPr>
          <w:rFonts w:ascii="Arial" w:eastAsia="Arial" w:hAnsi="Arial" w:cs="Arial"/>
          <w:spacing w:val="2"/>
        </w:rPr>
        <w:t>t</w:t>
      </w:r>
      <w:r>
        <w:rPr>
          <w:rFonts w:ascii="Arial" w:eastAsia="Arial" w:hAnsi="Arial" w:cs="Arial"/>
        </w:rPr>
        <w:t>erm</w:t>
      </w:r>
      <w:r>
        <w:rPr>
          <w:rFonts w:ascii="Arial" w:eastAsia="Arial" w:hAnsi="Arial" w:cs="Arial"/>
          <w:spacing w:val="-7"/>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2"/>
        </w:rPr>
        <w:t xml:space="preserve"> </w:t>
      </w:r>
      <w:r>
        <w:rPr>
          <w:rFonts w:ascii="Arial" w:eastAsia="Arial" w:hAnsi="Arial" w:cs="Arial"/>
        </w:rPr>
        <w:t>at</w:t>
      </w:r>
      <w:r>
        <w:rPr>
          <w:rFonts w:ascii="Arial" w:eastAsia="Arial" w:hAnsi="Arial" w:cs="Arial"/>
          <w:spacing w:val="-3"/>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e</w:t>
      </w:r>
      <w:r>
        <w:rPr>
          <w:rFonts w:ascii="Arial" w:eastAsia="Arial" w:hAnsi="Arial" w:cs="Arial"/>
        </w:rPr>
        <w:t>nd</w:t>
      </w:r>
      <w:r>
        <w:rPr>
          <w:rFonts w:ascii="Arial" w:eastAsia="Arial" w:hAnsi="Arial" w:cs="Arial"/>
          <w:spacing w:val="-2"/>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rPr>
        <w:t>n</w:t>
      </w:r>
      <w:r>
        <w:rPr>
          <w:rFonts w:ascii="Arial" w:eastAsia="Arial" w:hAnsi="Arial" w:cs="Arial"/>
          <w:spacing w:val="1"/>
        </w:rPr>
        <w:t>s</w:t>
      </w:r>
      <w:r>
        <w:rPr>
          <w:rFonts w:ascii="Arial" w:eastAsia="Arial" w:hAnsi="Arial" w:cs="Arial"/>
          <w:spacing w:val="2"/>
        </w:rPr>
        <w:t>h</w:t>
      </w:r>
      <w:r>
        <w:rPr>
          <w:rFonts w:ascii="Arial" w:eastAsia="Arial" w:hAnsi="Arial" w:cs="Arial"/>
          <w:spacing w:val="-1"/>
        </w:rPr>
        <w:t>i</w:t>
      </w:r>
      <w:r>
        <w:rPr>
          <w:rFonts w:ascii="Arial" w:eastAsia="Arial" w:hAnsi="Arial" w:cs="Arial"/>
        </w:rPr>
        <w:t>p,</w:t>
      </w:r>
      <w:r>
        <w:rPr>
          <w:rFonts w:ascii="Arial" w:eastAsia="Arial" w:hAnsi="Arial" w:cs="Arial"/>
          <w:spacing w:val="-9"/>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rPr>
        <w:t>m</w:t>
      </w:r>
      <w:r>
        <w:rPr>
          <w:rFonts w:ascii="Arial" w:eastAsia="Arial" w:hAnsi="Arial" w:cs="Arial"/>
          <w:spacing w:val="2"/>
        </w:rPr>
        <w:t>p</w:t>
      </w:r>
      <w:r>
        <w:rPr>
          <w:rFonts w:ascii="Arial" w:eastAsia="Arial" w:hAnsi="Arial" w:cs="Arial"/>
          <w:spacing w:val="-1"/>
        </w:rPr>
        <w:t>l</w:t>
      </w:r>
      <w:r>
        <w:rPr>
          <w:rFonts w:ascii="Arial" w:eastAsia="Arial" w:hAnsi="Arial" w:cs="Arial"/>
        </w:rPr>
        <w:t>ete</w:t>
      </w:r>
      <w:r>
        <w:rPr>
          <w:rFonts w:ascii="Arial" w:eastAsia="Arial" w:hAnsi="Arial" w:cs="Arial"/>
          <w:spacing w:val="-5"/>
        </w:rPr>
        <w:t xml:space="preserve"> </w:t>
      </w:r>
      <w:r>
        <w:rPr>
          <w:rFonts w:ascii="Arial" w:eastAsia="Arial" w:hAnsi="Arial" w:cs="Arial"/>
        </w:rPr>
        <w:t>th</w:t>
      </w:r>
      <w:r>
        <w:rPr>
          <w:rFonts w:ascii="Arial" w:eastAsia="Arial" w:hAnsi="Arial" w:cs="Arial"/>
          <w:spacing w:val="-2"/>
        </w:rPr>
        <w:t>i</w:t>
      </w:r>
      <w:r>
        <w:rPr>
          <w:rFonts w:ascii="Arial" w:eastAsia="Arial" w:hAnsi="Arial" w:cs="Arial"/>
        </w:rPr>
        <w:t>s</w:t>
      </w:r>
      <w:r>
        <w:rPr>
          <w:rFonts w:ascii="Arial" w:eastAsia="Arial" w:hAnsi="Arial" w:cs="Arial"/>
          <w:spacing w:val="-2"/>
        </w:rPr>
        <w:t xml:space="preserve"> </w:t>
      </w:r>
      <w:r>
        <w:rPr>
          <w:rFonts w:ascii="Arial" w:eastAsia="Arial" w:hAnsi="Arial" w:cs="Arial"/>
        </w:rPr>
        <w:t>f</w:t>
      </w:r>
      <w:r>
        <w:rPr>
          <w:rFonts w:ascii="Arial" w:eastAsia="Arial" w:hAnsi="Arial" w:cs="Arial"/>
          <w:spacing w:val="-1"/>
        </w:rPr>
        <w:t>o</w:t>
      </w:r>
      <w:r>
        <w:rPr>
          <w:rFonts w:ascii="Arial" w:eastAsia="Arial" w:hAnsi="Arial" w:cs="Arial"/>
          <w:spacing w:val="3"/>
        </w:rPr>
        <w:t>r</w:t>
      </w:r>
      <w:r>
        <w:rPr>
          <w:rFonts w:ascii="Arial" w:eastAsia="Arial" w:hAnsi="Arial" w:cs="Arial"/>
        </w:rPr>
        <w:t>m.</w:t>
      </w:r>
    </w:p>
    <w:p w14:paraId="3FA0A21A" w14:textId="77777777" w:rsidR="00694DD3" w:rsidRDefault="00CE11E9">
      <w:pPr>
        <w:spacing w:line="220" w:lineRule="exact"/>
        <w:ind w:left="1912"/>
        <w:rPr>
          <w:rFonts w:ascii="Arial" w:eastAsia="Arial" w:hAnsi="Arial" w:cs="Arial"/>
        </w:rPr>
      </w:pPr>
      <w:r>
        <w:rPr>
          <w:rFonts w:ascii="Arial" w:eastAsia="Arial" w:hAnsi="Arial" w:cs="Arial"/>
        </w:rPr>
        <w:t xml:space="preserve">a)  </w:t>
      </w:r>
      <w:r>
        <w:rPr>
          <w:rFonts w:ascii="Arial" w:eastAsia="Arial" w:hAnsi="Arial" w:cs="Arial"/>
          <w:spacing w:val="15"/>
        </w:rPr>
        <w:t xml:space="preserve"> </w:t>
      </w:r>
      <w:r>
        <w:rPr>
          <w:rFonts w:ascii="Arial" w:eastAsia="Arial" w:hAnsi="Arial" w:cs="Arial"/>
        </w:rPr>
        <w:t>U</w:t>
      </w:r>
      <w:r>
        <w:rPr>
          <w:rFonts w:ascii="Arial" w:eastAsia="Arial" w:hAnsi="Arial" w:cs="Arial"/>
          <w:spacing w:val="1"/>
        </w:rPr>
        <w:t>s</w:t>
      </w:r>
      <w:r>
        <w:rPr>
          <w:rFonts w:ascii="Arial" w:eastAsia="Arial" w:hAnsi="Arial" w:cs="Arial"/>
          <w:spacing w:val="-1"/>
        </w:rPr>
        <w:t>i</w:t>
      </w:r>
      <w:r>
        <w:rPr>
          <w:rFonts w:ascii="Arial" w:eastAsia="Arial" w:hAnsi="Arial" w:cs="Arial"/>
        </w:rPr>
        <w:t>ng</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H</w:t>
      </w:r>
      <w:r>
        <w:rPr>
          <w:rFonts w:ascii="Arial" w:eastAsia="Arial" w:hAnsi="Arial" w:cs="Arial"/>
          <w:spacing w:val="1"/>
        </w:rPr>
        <w:t>i</w:t>
      </w:r>
      <w:r>
        <w:rPr>
          <w:rFonts w:ascii="Arial" w:eastAsia="Arial" w:hAnsi="Arial" w:cs="Arial"/>
        </w:rPr>
        <w:t>g</w:t>
      </w:r>
      <w:r>
        <w:rPr>
          <w:rFonts w:ascii="Arial" w:eastAsia="Arial" w:hAnsi="Arial" w:cs="Arial"/>
          <w:spacing w:val="1"/>
        </w:rPr>
        <w:t>h</w:t>
      </w:r>
      <w:r>
        <w:rPr>
          <w:rFonts w:ascii="Arial" w:eastAsia="Arial" w:hAnsi="Arial" w:cs="Arial"/>
          <w:spacing w:val="-1"/>
        </w:rPr>
        <w:t>l</w:t>
      </w:r>
      <w:r>
        <w:rPr>
          <w:rFonts w:ascii="Arial" w:eastAsia="Arial" w:hAnsi="Arial" w:cs="Arial"/>
          <w:spacing w:val="1"/>
        </w:rPr>
        <w:t>i</w:t>
      </w:r>
      <w:r>
        <w:rPr>
          <w:rFonts w:ascii="Arial" w:eastAsia="Arial" w:hAnsi="Arial" w:cs="Arial"/>
        </w:rPr>
        <w:t>g</w:t>
      </w:r>
      <w:r>
        <w:rPr>
          <w:rFonts w:ascii="Arial" w:eastAsia="Arial" w:hAnsi="Arial" w:cs="Arial"/>
          <w:spacing w:val="-1"/>
        </w:rPr>
        <w:t>h</w:t>
      </w:r>
      <w:r>
        <w:rPr>
          <w:rFonts w:ascii="Arial" w:eastAsia="Arial" w:hAnsi="Arial" w:cs="Arial"/>
        </w:rPr>
        <w:t>ter</w:t>
      </w:r>
      <w:r>
        <w:rPr>
          <w:rFonts w:ascii="Arial" w:eastAsia="Arial" w:hAnsi="Arial" w:cs="Arial"/>
          <w:spacing w:val="-8"/>
        </w:rPr>
        <w:t xml:space="preserve"> </w:t>
      </w:r>
      <w:r>
        <w:rPr>
          <w:rFonts w:ascii="Arial" w:eastAsia="Arial" w:hAnsi="Arial" w:cs="Arial"/>
          <w:spacing w:val="-1"/>
        </w:rPr>
        <w:t>P</w:t>
      </w:r>
      <w:r>
        <w:rPr>
          <w:rFonts w:ascii="Arial" w:eastAsia="Arial" w:hAnsi="Arial" w:cs="Arial"/>
          <w:spacing w:val="2"/>
        </w:rPr>
        <w:t>en</w:t>
      </w:r>
      <w:r>
        <w:rPr>
          <w:rFonts w:ascii="Arial" w:eastAsia="Arial" w:hAnsi="Arial" w:cs="Arial"/>
        </w:rPr>
        <w:t>,</w:t>
      </w:r>
      <w:r>
        <w:rPr>
          <w:rFonts w:ascii="Arial" w:eastAsia="Arial" w:hAnsi="Arial" w:cs="Arial"/>
          <w:spacing w:val="-4"/>
        </w:rPr>
        <w:t xml:space="preserve"> </w:t>
      </w:r>
      <w:r>
        <w:rPr>
          <w:rFonts w:ascii="Arial" w:eastAsia="Arial" w:hAnsi="Arial" w:cs="Arial"/>
          <w:spacing w:val="1"/>
        </w:rPr>
        <w:t>hi</w:t>
      </w:r>
      <w:r>
        <w:rPr>
          <w:rFonts w:ascii="Arial" w:eastAsia="Arial" w:hAnsi="Arial" w:cs="Arial"/>
        </w:rPr>
        <w:t>g</w:t>
      </w:r>
      <w:r>
        <w:rPr>
          <w:rFonts w:ascii="Arial" w:eastAsia="Arial" w:hAnsi="Arial" w:cs="Arial"/>
          <w:spacing w:val="-1"/>
        </w:rPr>
        <w:t>h</w:t>
      </w:r>
      <w:r>
        <w:rPr>
          <w:rFonts w:ascii="Arial" w:eastAsia="Arial" w:hAnsi="Arial" w:cs="Arial"/>
          <w:spacing w:val="1"/>
        </w:rPr>
        <w:t>l</w:t>
      </w:r>
      <w:r>
        <w:rPr>
          <w:rFonts w:ascii="Arial" w:eastAsia="Arial" w:hAnsi="Arial" w:cs="Arial"/>
          <w:spacing w:val="-1"/>
        </w:rPr>
        <w:t>i</w:t>
      </w:r>
      <w:r>
        <w:rPr>
          <w:rFonts w:ascii="Arial" w:eastAsia="Arial" w:hAnsi="Arial" w:cs="Arial"/>
        </w:rPr>
        <w:t>g</w:t>
      </w:r>
      <w:r>
        <w:rPr>
          <w:rFonts w:ascii="Arial" w:eastAsia="Arial" w:hAnsi="Arial" w:cs="Arial"/>
          <w:spacing w:val="1"/>
        </w:rPr>
        <w:t>h</w:t>
      </w:r>
      <w:r>
        <w:rPr>
          <w:rFonts w:ascii="Arial" w:eastAsia="Arial" w:hAnsi="Arial" w:cs="Arial"/>
        </w:rPr>
        <w:t>t</w:t>
      </w:r>
      <w:r>
        <w:rPr>
          <w:rFonts w:ascii="Arial" w:eastAsia="Arial" w:hAnsi="Arial" w:cs="Arial"/>
          <w:spacing w:val="-7"/>
        </w:rPr>
        <w:t xml:space="preserve"> </w:t>
      </w:r>
      <w:r>
        <w:rPr>
          <w:rFonts w:ascii="Arial" w:eastAsia="Arial" w:hAnsi="Arial" w:cs="Arial"/>
          <w:spacing w:val="1"/>
        </w:rPr>
        <w:t>a</w:t>
      </w:r>
      <w:r>
        <w:rPr>
          <w:rFonts w:ascii="Arial" w:eastAsia="Arial" w:hAnsi="Arial" w:cs="Arial"/>
          <w:spacing w:val="-1"/>
        </w:rPr>
        <w:t>l</w:t>
      </w:r>
      <w:r>
        <w:rPr>
          <w:rFonts w:ascii="Arial" w:eastAsia="Arial" w:hAnsi="Arial" w:cs="Arial"/>
        </w:rPr>
        <w:t>l</w:t>
      </w:r>
      <w:r>
        <w:rPr>
          <w:rFonts w:ascii="Arial" w:eastAsia="Arial" w:hAnsi="Arial" w:cs="Arial"/>
          <w:spacing w:val="-3"/>
        </w:rPr>
        <w:t xml:space="preserve"> </w:t>
      </w:r>
      <w:r>
        <w:rPr>
          <w:rFonts w:ascii="Arial" w:eastAsia="Arial" w:hAnsi="Arial" w:cs="Arial"/>
          <w:spacing w:val="1"/>
        </w:rPr>
        <w:t>cr</w:t>
      </w:r>
      <w:r>
        <w:rPr>
          <w:rFonts w:ascii="Arial" w:eastAsia="Arial" w:hAnsi="Arial" w:cs="Arial"/>
          <w:spacing w:val="-1"/>
        </w:rPr>
        <w:t>i</w:t>
      </w:r>
      <w:r>
        <w:rPr>
          <w:rFonts w:ascii="Arial" w:eastAsia="Arial" w:hAnsi="Arial" w:cs="Arial"/>
          <w:spacing w:val="2"/>
        </w:rPr>
        <w:t>t</w:t>
      </w:r>
      <w:r>
        <w:rPr>
          <w:rFonts w:ascii="Arial" w:eastAsia="Arial" w:hAnsi="Arial" w:cs="Arial"/>
        </w:rPr>
        <w:t>eria</w:t>
      </w:r>
      <w:r>
        <w:rPr>
          <w:rFonts w:ascii="Arial" w:eastAsia="Arial" w:hAnsi="Arial" w:cs="Arial"/>
          <w:spacing w:val="-5"/>
        </w:rPr>
        <w:t xml:space="preserve"> </w:t>
      </w:r>
      <w:r>
        <w:rPr>
          <w:rFonts w:ascii="Arial" w:eastAsia="Arial" w:hAnsi="Arial" w:cs="Arial"/>
        </w:rPr>
        <w:t>th</w:t>
      </w:r>
      <w:r>
        <w:rPr>
          <w:rFonts w:ascii="Arial" w:eastAsia="Arial" w:hAnsi="Arial" w:cs="Arial"/>
          <w:spacing w:val="-1"/>
        </w:rPr>
        <w:t>a</w:t>
      </w:r>
      <w:r>
        <w:rPr>
          <w:rFonts w:ascii="Arial" w:eastAsia="Arial" w:hAnsi="Arial" w:cs="Arial"/>
        </w:rPr>
        <w:t>t</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scr</w:t>
      </w:r>
      <w:r>
        <w:rPr>
          <w:rFonts w:ascii="Arial" w:eastAsia="Arial" w:hAnsi="Arial" w:cs="Arial"/>
          <w:spacing w:val="-1"/>
        </w:rPr>
        <w:t>i</w:t>
      </w:r>
      <w:r>
        <w:rPr>
          <w:rFonts w:ascii="Arial" w:eastAsia="Arial" w:hAnsi="Arial" w:cs="Arial"/>
        </w:rPr>
        <w:t>b</w:t>
      </w:r>
      <w:r>
        <w:rPr>
          <w:rFonts w:ascii="Arial" w:eastAsia="Arial" w:hAnsi="Arial" w:cs="Arial"/>
          <w:spacing w:val="-1"/>
        </w:rPr>
        <w:t>e</w:t>
      </w:r>
      <w:r>
        <w:rPr>
          <w:rFonts w:ascii="Arial" w:eastAsia="Arial" w:hAnsi="Arial" w:cs="Arial"/>
        </w:rPr>
        <w:t>s</w:t>
      </w:r>
      <w:r>
        <w:rPr>
          <w:rFonts w:ascii="Arial" w:eastAsia="Arial" w:hAnsi="Arial" w:cs="Arial"/>
          <w:spacing w:val="-8"/>
        </w:rPr>
        <w:t xml:space="preserve"> </w:t>
      </w:r>
      <w:r>
        <w:rPr>
          <w:rFonts w:ascii="Arial" w:eastAsia="Arial" w:hAnsi="Arial" w:cs="Arial"/>
          <w:spacing w:val="2"/>
        </w:rPr>
        <w:t>b</w:t>
      </w:r>
      <w:r>
        <w:rPr>
          <w:rFonts w:ascii="Arial" w:eastAsia="Arial" w:hAnsi="Arial" w:cs="Arial"/>
        </w:rPr>
        <w:t>e</w:t>
      </w:r>
      <w:r>
        <w:rPr>
          <w:rFonts w:ascii="Arial" w:eastAsia="Arial" w:hAnsi="Arial" w:cs="Arial"/>
          <w:spacing w:val="-1"/>
        </w:rPr>
        <w:t>h</w:t>
      </w:r>
      <w:r>
        <w:rPr>
          <w:rFonts w:ascii="Arial" w:eastAsia="Arial" w:hAnsi="Arial" w:cs="Arial"/>
        </w:rPr>
        <w:t>a</w:t>
      </w:r>
      <w:r>
        <w:rPr>
          <w:rFonts w:ascii="Arial" w:eastAsia="Arial" w:hAnsi="Arial" w:cs="Arial"/>
          <w:spacing w:val="3"/>
        </w:rPr>
        <w:t>v</w:t>
      </w:r>
      <w:r>
        <w:rPr>
          <w:rFonts w:ascii="Arial" w:eastAsia="Arial" w:hAnsi="Arial" w:cs="Arial"/>
          <w:spacing w:val="-1"/>
        </w:rPr>
        <w:t>i</w:t>
      </w:r>
      <w:r>
        <w:rPr>
          <w:rFonts w:ascii="Arial" w:eastAsia="Arial" w:hAnsi="Arial" w:cs="Arial"/>
        </w:rPr>
        <w:t>ors</w:t>
      </w:r>
      <w:r>
        <w:rPr>
          <w:rFonts w:ascii="Arial" w:eastAsia="Arial" w:hAnsi="Arial" w:cs="Arial"/>
          <w:spacing w:val="-7"/>
        </w:rPr>
        <w:t xml:space="preserve"> </w:t>
      </w:r>
      <w:r>
        <w:rPr>
          <w:rFonts w:ascii="Arial" w:eastAsia="Arial" w:hAnsi="Arial" w:cs="Arial"/>
          <w:spacing w:val="1"/>
        </w:rPr>
        <w:t>y</w:t>
      </w:r>
      <w:r>
        <w:rPr>
          <w:rFonts w:ascii="Arial" w:eastAsia="Arial" w:hAnsi="Arial" w:cs="Arial"/>
        </w:rPr>
        <w:t>ou</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m</w:t>
      </w:r>
      <w:r>
        <w:rPr>
          <w:rFonts w:ascii="Arial" w:eastAsia="Arial" w:hAnsi="Arial" w:cs="Arial"/>
        </w:rPr>
        <w:t>o</w:t>
      </w:r>
      <w:r>
        <w:rPr>
          <w:rFonts w:ascii="Arial" w:eastAsia="Arial" w:hAnsi="Arial" w:cs="Arial"/>
          <w:spacing w:val="-1"/>
        </w:rPr>
        <w:t>n</w:t>
      </w:r>
      <w:r>
        <w:rPr>
          <w:rFonts w:ascii="Arial" w:eastAsia="Arial" w:hAnsi="Arial" w:cs="Arial"/>
          <w:spacing w:val="3"/>
        </w:rPr>
        <w:t>s</w:t>
      </w:r>
      <w:r>
        <w:rPr>
          <w:rFonts w:ascii="Arial" w:eastAsia="Arial" w:hAnsi="Arial" w:cs="Arial"/>
        </w:rPr>
        <w:t>trate</w:t>
      </w:r>
      <w:r>
        <w:rPr>
          <w:rFonts w:ascii="Arial" w:eastAsia="Arial" w:hAnsi="Arial" w:cs="Arial"/>
          <w:spacing w:val="-12"/>
        </w:rPr>
        <w:t xml:space="preserve"> </w:t>
      </w:r>
      <w:r>
        <w:rPr>
          <w:rFonts w:ascii="Arial" w:eastAsia="Arial" w:hAnsi="Arial" w:cs="Arial"/>
          <w:spacing w:val="1"/>
        </w:rPr>
        <w:t>i</w:t>
      </w:r>
      <w:r>
        <w:rPr>
          <w:rFonts w:ascii="Arial" w:eastAsia="Arial" w:hAnsi="Arial" w:cs="Arial"/>
        </w:rPr>
        <w:t xml:space="preserve">n </w:t>
      </w:r>
      <w:r>
        <w:rPr>
          <w:rFonts w:ascii="Arial" w:eastAsia="Arial" w:hAnsi="Arial" w:cs="Arial"/>
          <w:spacing w:val="-1"/>
        </w:rPr>
        <w:t>B</w:t>
      </w:r>
      <w:r>
        <w:rPr>
          <w:rFonts w:ascii="Arial" w:eastAsia="Arial" w:hAnsi="Arial" w:cs="Arial"/>
        </w:rPr>
        <w:t>e</w:t>
      </w:r>
      <w:r>
        <w:rPr>
          <w:rFonts w:ascii="Arial" w:eastAsia="Arial" w:hAnsi="Arial" w:cs="Arial"/>
          <w:spacing w:val="1"/>
        </w:rPr>
        <w:t>g</w:t>
      </w:r>
      <w:r>
        <w:rPr>
          <w:rFonts w:ascii="Arial" w:eastAsia="Arial" w:hAnsi="Arial" w:cs="Arial"/>
          <w:spacing w:val="-1"/>
        </w:rPr>
        <w:t>i</w:t>
      </w:r>
      <w:r>
        <w:rPr>
          <w:rFonts w:ascii="Arial" w:eastAsia="Arial" w:hAnsi="Arial" w:cs="Arial"/>
        </w:rPr>
        <w:t>n</w:t>
      </w:r>
      <w:r>
        <w:rPr>
          <w:rFonts w:ascii="Arial" w:eastAsia="Arial" w:hAnsi="Arial" w:cs="Arial"/>
          <w:spacing w:val="1"/>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9"/>
        </w:rPr>
        <w:t xml:space="preserve"> </w:t>
      </w:r>
      <w:r>
        <w:rPr>
          <w:rFonts w:ascii="Arial" w:eastAsia="Arial" w:hAnsi="Arial" w:cs="Arial"/>
        </w:rPr>
        <w:t>(</w:t>
      </w:r>
      <w:r>
        <w:rPr>
          <w:rFonts w:ascii="Arial" w:eastAsia="Arial" w:hAnsi="Arial" w:cs="Arial"/>
          <w:spacing w:val="1"/>
        </w:rPr>
        <w:t>c</w:t>
      </w:r>
      <w:r>
        <w:rPr>
          <w:rFonts w:ascii="Arial" w:eastAsia="Arial" w:hAnsi="Arial" w:cs="Arial"/>
        </w:rPr>
        <w:t>o</w:t>
      </w:r>
      <w:r>
        <w:rPr>
          <w:rFonts w:ascii="Arial" w:eastAsia="Arial" w:hAnsi="Arial" w:cs="Arial"/>
          <w:spacing w:val="-1"/>
        </w:rPr>
        <w:t>l</w:t>
      </w:r>
      <w:r>
        <w:rPr>
          <w:rFonts w:ascii="Arial" w:eastAsia="Arial" w:hAnsi="Arial" w:cs="Arial"/>
          <w:spacing w:val="2"/>
        </w:rPr>
        <w:t>u</w:t>
      </w:r>
      <w:r>
        <w:rPr>
          <w:rFonts w:ascii="Arial" w:eastAsia="Arial" w:hAnsi="Arial" w:cs="Arial"/>
        </w:rPr>
        <w:t>mn</w:t>
      </w:r>
      <w:r>
        <w:rPr>
          <w:rFonts w:ascii="Arial" w:eastAsia="Arial" w:hAnsi="Arial" w:cs="Arial"/>
          <w:spacing w:val="-6"/>
        </w:rPr>
        <w:t xml:space="preserve"> </w:t>
      </w:r>
      <w:r>
        <w:rPr>
          <w:rFonts w:ascii="Arial" w:eastAsia="Arial" w:hAnsi="Arial" w:cs="Arial"/>
        </w:rPr>
        <w:t>1),</w:t>
      </w:r>
      <w:r>
        <w:rPr>
          <w:rFonts w:ascii="Arial" w:eastAsia="Arial" w:hAnsi="Arial" w:cs="Arial"/>
          <w:spacing w:val="4"/>
        </w:rPr>
        <w:t xml:space="preserve"> </w:t>
      </w:r>
      <w:r>
        <w:rPr>
          <w:rFonts w:ascii="Arial" w:eastAsia="Arial" w:hAnsi="Arial" w:cs="Arial"/>
        </w:rPr>
        <w:t>In</w:t>
      </w:r>
      <w:r>
        <w:rPr>
          <w:rFonts w:ascii="Arial" w:eastAsia="Arial" w:hAnsi="Arial" w:cs="Arial"/>
          <w:spacing w:val="-1"/>
        </w:rPr>
        <w:t>t</w:t>
      </w:r>
      <w:r>
        <w:rPr>
          <w:rFonts w:ascii="Arial" w:eastAsia="Arial" w:hAnsi="Arial" w:cs="Arial"/>
        </w:rPr>
        <w:t>e</w:t>
      </w:r>
      <w:r>
        <w:rPr>
          <w:rFonts w:ascii="Arial" w:eastAsia="Arial" w:hAnsi="Arial" w:cs="Arial"/>
          <w:spacing w:val="3"/>
        </w:rPr>
        <w:t>r</w:t>
      </w:r>
      <w:r>
        <w:rPr>
          <w:rFonts w:ascii="Arial" w:eastAsia="Arial" w:hAnsi="Arial" w:cs="Arial"/>
        </w:rPr>
        <w:t>m</w:t>
      </w:r>
      <w:r>
        <w:rPr>
          <w:rFonts w:ascii="Arial" w:eastAsia="Arial" w:hAnsi="Arial" w:cs="Arial"/>
          <w:spacing w:val="-1"/>
        </w:rPr>
        <w:t>e</w:t>
      </w:r>
      <w:r>
        <w:rPr>
          <w:rFonts w:ascii="Arial" w:eastAsia="Arial" w:hAnsi="Arial" w:cs="Arial"/>
          <w:spacing w:val="2"/>
        </w:rPr>
        <w:t>d</w:t>
      </w:r>
      <w:r>
        <w:rPr>
          <w:rFonts w:ascii="Arial" w:eastAsia="Arial" w:hAnsi="Arial" w:cs="Arial"/>
          <w:spacing w:val="-1"/>
        </w:rPr>
        <w:t>i</w:t>
      </w:r>
      <w:r>
        <w:rPr>
          <w:rFonts w:ascii="Arial" w:eastAsia="Arial" w:hAnsi="Arial" w:cs="Arial"/>
        </w:rPr>
        <w:t>a</w:t>
      </w:r>
      <w:r>
        <w:rPr>
          <w:rFonts w:ascii="Arial" w:eastAsia="Arial" w:hAnsi="Arial" w:cs="Arial"/>
          <w:spacing w:val="2"/>
        </w:rPr>
        <w:t>t</w:t>
      </w:r>
      <w:r>
        <w:rPr>
          <w:rFonts w:ascii="Arial" w:eastAsia="Arial" w:hAnsi="Arial" w:cs="Arial"/>
        </w:rPr>
        <w:t>e</w:t>
      </w:r>
    </w:p>
    <w:p w14:paraId="10779EFB" w14:textId="77777777" w:rsidR="00694DD3" w:rsidRDefault="00CE11E9">
      <w:pPr>
        <w:ind w:left="1912" w:right="4485" w:firstLine="360"/>
        <w:rPr>
          <w:rFonts w:ascii="Arial" w:eastAsia="Arial" w:hAnsi="Arial" w:cs="Arial"/>
        </w:rPr>
      </w:pPr>
      <w:r>
        <w:rPr>
          <w:rFonts w:ascii="Arial" w:eastAsia="Arial" w:hAnsi="Arial" w:cs="Arial"/>
          <w:spacing w:val="1"/>
        </w:rPr>
        <w:t>(c</w:t>
      </w:r>
      <w:r>
        <w:rPr>
          <w:rFonts w:ascii="Arial" w:eastAsia="Arial" w:hAnsi="Arial" w:cs="Arial"/>
        </w:rPr>
        <w:t>o</w:t>
      </w:r>
      <w:r>
        <w:rPr>
          <w:rFonts w:ascii="Arial" w:eastAsia="Arial" w:hAnsi="Arial" w:cs="Arial"/>
          <w:spacing w:val="-1"/>
        </w:rPr>
        <w:t>l</w:t>
      </w:r>
      <w:r>
        <w:rPr>
          <w:rFonts w:ascii="Arial" w:eastAsia="Arial" w:hAnsi="Arial" w:cs="Arial"/>
        </w:rPr>
        <w:t>u</w:t>
      </w:r>
      <w:r>
        <w:rPr>
          <w:rFonts w:ascii="Arial" w:eastAsia="Arial" w:hAnsi="Arial" w:cs="Arial"/>
          <w:spacing w:val="-1"/>
        </w:rPr>
        <w:t>m</w:t>
      </w:r>
      <w:r>
        <w:rPr>
          <w:rFonts w:ascii="Arial" w:eastAsia="Arial" w:hAnsi="Arial" w:cs="Arial"/>
        </w:rPr>
        <w:t>n</w:t>
      </w:r>
      <w:r>
        <w:rPr>
          <w:rFonts w:ascii="Arial" w:eastAsia="Arial" w:hAnsi="Arial" w:cs="Arial"/>
          <w:spacing w:val="-5"/>
        </w:rPr>
        <w:t xml:space="preserve"> </w:t>
      </w:r>
      <w:r>
        <w:rPr>
          <w:rFonts w:ascii="Arial" w:eastAsia="Arial" w:hAnsi="Arial" w:cs="Arial"/>
        </w:rPr>
        <w:t>2</w:t>
      </w:r>
      <w:r>
        <w:rPr>
          <w:rFonts w:ascii="Arial" w:eastAsia="Arial" w:hAnsi="Arial" w:cs="Arial"/>
          <w:spacing w:val="1"/>
        </w:rPr>
        <w:t>)</w:t>
      </w:r>
      <w:r>
        <w:rPr>
          <w:rFonts w:ascii="Arial" w:eastAsia="Arial" w:hAnsi="Arial" w:cs="Arial"/>
        </w:rPr>
        <w:t xml:space="preserve">, </w:t>
      </w:r>
      <w:r>
        <w:rPr>
          <w:rFonts w:ascii="Arial" w:eastAsia="Arial" w:hAnsi="Arial" w:cs="Arial"/>
          <w:spacing w:val="-1"/>
        </w:rPr>
        <w:t>E</w:t>
      </w:r>
      <w:r>
        <w:rPr>
          <w:rFonts w:ascii="Arial" w:eastAsia="Arial" w:hAnsi="Arial" w:cs="Arial"/>
        </w:rPr>
        <w:t>ntry</w:t>
      </w:r>
      <w:r>
        <w:rPr>
          <w:rFonts w:ascii="Arial" w:eastAsia="Arial" w:hAnsi="Arial" w:cs="Arial"/>
          <w:spacing w:val="-4"/>
        </w:rPr>
        <w:t xml:space="preserve"> </w:t>
      </w:r>
      <w:r>
        <w:rPr>
          <w:rFonts w:ascii="Arial" w:eastAsia="Arial" w:hAnsi="Arial" w:cs="Arial"/>
        </w:rPr>
        <w:t>L</w:t>
      </w:r>
      <w:r>
        <w:rPr>
          <w:rFonts w:ascii="Arial" w:eastAsia="Arial" w:hAnsi="Arial" w:cs="Arial"/>
          <w:spacing w:val="-1"/>
        </w:rPr>
        <w:t>e</w:t>
      </w:r>
      <w:r>
        <w:rPr>
          <w:rFonts w:ascii="Arial" w:eastAsia="Arial" w:hAnsi="Arial" w:cs="Arial"/>
          <w:spacing w:val="1"/>
        </w:rPr>
        <w:t>v</w:t>
      </w:r>
      <w:r>
        <w:rPr>
          <w:rFonts w:ascii="Arial" w:eastAsia="Arial" w:hAnsi="Arial" w:cs="Arial"/>
          <w:spacing w:val="2"/>
        </w:rPr>
        <w:t>e</w:t>
      </w:r>
      <w:r>
        <w:rPr>
          <w:rFonts w:ascii="Arial" w:eastAsia="Arial" w:hAnsi="Arial" w:cs="Arial"/>
        </w:rPr>
        <w:t>l</w:t>
      </w:r>
      <w:r>
        <w:rPr>
          <w:rFonts w:ascii="Arial" w:eastAsia="Arial" w:hAnsi="Arial" w:cs="Arial"/>
          <w:spacing w:val="-6"/>
        </w:rPr>
        <w:t xml:space="preserve"> </w:t>
      </w:r>
      <w:r>
        <w:rPr>
          <w:rFonts w:ascii="Arial" w:eastAsia="Arial" w:hAnsi="Arial" w:cs="Arial"/>
        </w:rPr>
        <w:t>(</w:t>
      </w:r>
      <w:r>
        <w:rPr>
          <w:rFonts w:ascii="Arial" w:eastAsia="Arial" w:hAnsi="Arial" w:cs="Arial"/>
          <w:spacing w:val="1"/>
        </w:rPr>
        <w:t>c</w:t>
      </w:r>
      <w:r>
        <w:rPr>
          <w:rFonts w:ascii="Arial" w:eastAsia="Arial" w:hAnsi="Arial" w:cs="Arial"/>
        </w:rPr>
        <w:t>o</w:t>
      </w:r>
      <w:r>
        <w:rPr>
          <w:rFonts w:ascii="Arial" w:eastAsia="Arial" w:hAnsi="Arial" w:cs="Arial"/>
          <w:spacing w:val="1"/>
        </w:rPr>
        <w:t>l</w:t>
      </w:r>
      <w:r>
        <w:rPr>
          <w:rFonts w:ascii="Arial" w:eastAsia="Arial" w:hAnsi="Arial" w:cs="Arial"/>
        </w:rPr>
        <w:t>u</w:t>
      </w:r>
      <w:r>
        <w:rPr>
          <w:rFonts w:ascii="Arial" w:eastAsia="Arial" w:hAnsi="Arial" w:cs="Arial"/>
          <w:spacing w:val="-1"/>
        </w:rPr>
        <w:t>m</w:t>
      </w:r>
      <w:r>
        <w:rPr>
          <w:rFonts w:ascii="Arial" w:eastAsia="Arial" w:hAnsi="Arial" w:cs="Arial"/>
        </w:rPr>
        <w:t>n</w:t>
      </w:r>
      <w:r>
        <w:rPr>
          <w:rFonts w:ascii="Arial" w:eastAsia="Arial" w:hAnsi="Arial" w:cs="Arial"/>
          <w:spacing w:val="-5"/>
        </w:rPr>
        <w:t xml:space="preserve"> </w:t>
      </w:r>
      <w:r>
        <w:rPr>
          <w:rFonts w:ascii="Arial" w:eastAsia="Arial" w:hAnsi="Arial" w:cs="Arial"/>
        </w:rPr>
        <w:t>3)</w:t>
      </w:r>
      <w:r>
        <w:rPr>
          <w:rFonts w:ascii="Arial" w:eastAsia="Arial" w:hAnsi="Arial" w:cs="Arial"/>
          <w:spacing w:val="-2"/>
        </w:rPr>
        <w:t xml:space="preserve"> </w:t>
      </w:r>
      <w:r>
        <w:rPr>
          <w:rFonts w:ascii="Arial" w:eastAsia="Arial" w:hAnsi="Arial" w:cs="Arial"/>
        </w:rPr>
        <w:t>or</w:t>
      </w:r>
      <w:r>
        <w:rPr>
          <w:rFonts w:ascii="Arial" w:eastAsia="Arial" w:hAnsi="Arial" w:cs="Arial"/>
          <w:spacing w:val="-1"/>
        </w:rPr>
        <w:t xml:space="preserve"> </w:t>
      </w:r>
      <w:r>
        <w:rPr>
          <w:rFonts w:ascii="Arial" w:eastAsia="Arial" w:hAnsi="Arial" w:cs="Arial"/>
          <w:spacing w:val="1"/>
        </w:rPr>
        <w:t>P</w:t>
      </w:r>
      <w:r>
        <w:rPr>
          <w:rFonts w:ascii="Arial" w:eastAsia="Arial" w:hAnsi="Arial" w:cs="Arial"/>
        </w:rPr>
        <w:t>o</w:t>
      </w:r>
      <w:r>
        <w:rPr>
          <w:rFonts w:ascii="Arial" w:eastAsia="Arial" w:hAnsi="Arial" w:cs="Arial"/>
          <w:spacing w:val="1"/>
        </w:rPr>
        <w:t>s</w:t>
      </w:r>
      <w:r>
        <w:rPr>
          <w:rFonts w:ascii="Arial" w:eastAsia="Arial" w:hAnsi="Arial" w:cs="Arial"/>
          <w:spacing w:val="2"/>
        </w:rPr>
        <w:t>t</w:t>
      </w:r>
      <w:r>
        <w:rPr>
          <w:rFonts w:ascii="Arial" w:eastAsia="Arial" w:hAnsi="Arial" w:cs="Arial"/>
          <w:spacing w:val="1"/>
        </w:rPr>
        <w:t>-</w:t>
      </w:r>
      <w:r>
        <w:rPr>
          <w:rFonts w:ascii="Arial" w:eastAsia="Arial" w:hAnsi="Arial" w:cs="Arial"/>
          <w:spacing w:val="-1"/>
        </w:rPr>
        <w:t>E</w:t>
      </w:r>
      <w:r>
        <w:rPr>
          <w:rFonts w:ascii="Arial" w:eastAsia="Arial" w:hAnsi="Arial" w:cs="Arial"/>
        </w:rPr>
        <w:t>ntry</w:t>
      </w:r>
      <w:r>
        <w:rPr>
          <w:rFonts w:ascii="Arial" w:eastAsia="Arial" w:hAnsi="Arial" w:cs="Arial"/>
          <w:spacing w:val="-8"/>
        </w:rPr>
        <w:t xml:space="preserve"> </w:t>
      </w:r>
      <w:r>
        <w:rPr>
          <w:rFonts w:ascii="Arial" w:eastAsia="Arial" w:hAnsi="Arial" w:cs="Arial"/>
          <w:spacing w:val="2"/>
        </w:rPr>
        <w:t>L</w:t>
      </w:r>
      <w:r>
        <w:rPr>
          <w:rFonts w:ascii="Arial" w:eastAsia="Arial" w:hAnsi="Arial" w:cs="Arial"/>
        </w:rPr>
        <w:t>e</w:t>
      </w:r>
      <w:r>
        <w:rPr>
          <w:rFonts w:ascii="Arial" w:eastAsia="Arial" w:hAnsi="Arial" w:cs="Arial"/>
          <w:spacing w:val="1"/>
        </w:rPr>
        <w:t>v</w:t>
      </w:r>
      <w:r>
        <w:rPr>
          <w:rFonts w:ascii="Arial" w:eastAsia="Arial" w:hAnsi="Arial" w:cs="Arial"/>
        </w:rPr>
        <w:t>el</w:t>
      </w:r>
      <w:r>
        <w:rPr>
          <w:rFonts w:ascii="Arial" w:eastAsia="Arial" w:hAnsi="Arial" w:cs="Arial"/>
          <w:spacing w:val="-4"/>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of</w:t>
      </w:r>
      <w:r>
        <w:rPr>
          <w:rFonts w:ascii="Arial" w:eastAsia="Arial" w:hAnsi="Arial" w:cs="Arial"/>
          <w:spacing w:val="-1"/>
        </w:rPr>
        <w:t>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rPr>
        <w:t>l</w:t>
      </w:r>
      <w:r>
        <w:rPr>
          <w:rFonts w:ascii="Arial" w:eastAsia="Arial" w:hAnsi="Arial" w:cs="Arial"/>
          <w:spacing w:val="-11"/>
        </w:rPr>
        <w:t xml:space="preserve"> </w:t>
      </w:r>
      <w:r>
        <w:rPr>
          <w:rFonts w:ascii="Arial" w:eastAsia="Arial" w:hAnsi="Arial" w:cs="Arial"/>
          <w:spacing w:val="2"/>
        </w:rPr>
        <w:t>B</w:t>
      </w:r>
      <w:r>
        <w:rPr>
          <w:rFonts w:ascii="Arial" w:eastAsia="Arial" w:hAnsi="Arial" w:cs="Arial"/>
        </w:rPr>
        <w:t>e</w:t>
      </w:r>
      <w:r>
        <w:rPr>
          <w:rFonts w:ascii="Arial" w:eastAsia="Arial" w:hAnsi="Arial" w:cs="Arial"/>
          <w:spacing w:val="-1"/>
        </w:rPr>
        <w:t>h</w:t>
      </w:r>
      <w:r>
        <w:rPr>
          <w:rFonts w:ascii="Arial" w:eastAsia="Arial" w:hAnsi="Arial" w:cs="Arial"/>
        </w:rPr>
        <w:t>a</w:t>
      </w:r>
      <w:r>
        <w:rPr>
          <w:rFonts w:ascii="Arial" w:eastAsia="Arial" w:hAnsi="Arial" w:cs="Arial"/>
          <w:spacing w:val="3"/>
        </w:rPr>
        <w:t>v</w:t>
      </w:r>
      <w:r>
        <w:rPr>
          <w:rFonts w:ascii="Arial" w:eastAsia="Arial" w:hAnsi="Arial" w:cs="Arial"/>
          <w:spacing w:val="-1"/>
        </w:rPr>
        <w:t>i</w:t>
      </w:r>
      <w:r>
        <w:rPr>
          <w:rFonts w:ascii="Arial" w:eastAsia="Arial" w:hAnsi="Arial" w:cs="Arial"/>
        </w:rPr>
        <w:t>or</w:t>
      </w:r>
      <w:r>
        <w:rPr>
          <w:rFonts w:ascii="Arial" w:eastAsia="Arial" w:hAnsi="Arial" w:cs="Arial"/>
          <w:spacing w:val="2"/>
        </w:rPr>
        <w:t>s</w:t>
      </w:r>
      <w:r>
        <w:rPr>
          <w:rFonts w:ascii="Arial" w:eastAsia="Arial" w:hAnsi="Arial" w:cs="Arial"/>
        </w:rPr>
        <w:t xml:space="preserve">. b)  </w:t>
      </w:r>
      <w:r>
        <w:rPr>
          <w:rFonts w:ascii="Arial" w:eastAsia="Arial" w:hAnsi="Arial" w:cs="Arial"/>
          <w:spacing w:val="15"/>
        </w:rPr>
        <w:t xml:space="preserve"> </w:t>
      </w:r>
      <w:r>
        <w:rPr>
          <w:rFonts w:ascii="Arial" w:eastAsia="Arial" w:hAnsi="Arial" w:cs="Arial"/>
        </w:rPr>
        <w:t>Id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rPr>
        <w:t>fy</w:t>
      </w:r>
      <w:r>
        <w:rPr>
          <w:rFonts w:ascii="Arial" w:eastAsia="Arial" w:hAnsi="Arial" w:cs="Arial"/>
          <w:spacing w:val="-5"/>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rPr>
        <w:t>el</w:t>
      </w:r>
      <w:r>
        <w:rPr>
          <w:rFonts w:ascii="Arial" w:eastAsia="Arial" w:hAnsi="Arial" w:cs="Arial"/>
          <w:spacing w:val="-3"/>
        </w:rPr>
        <w:t xml:space="preserve"> </w:t>
      </w:r>
      <w:r>
        <w:rPr>
          <w:rFonts w:ascii="Arial" w:eastAsia="Arial" w:hAnsi="Arial" w:cs="Arial"/>
        </w:rPr>
        <w:t>w</w:t>
      </w:r>
      <w:r>
        <w:rPr>
          <w:rFonts w:ascii="Arial" w:eastAsia="Arial" w:hAnsi="Arial" w:cs="Arial"/>
          <w:spacing w:val="-1"/>
        </w:rPr>
        <w:t>i</w:t>
      </w:r>
      <w:r>
        <w:rPr>
          <w:rFonts w:ascii="Arial" w:eastAsia="Arial" w:hAnsi="Arial" w:cs="Arial"/>
          <w:spacing w:val="2"/>
        </w:rPr>
        <w:t>t</w:t>
      </w:r>
      <w:r>
        <w:rPr>
          <w:rFonts w:ascii="Arial" w:eastAsia="Arial" w:hAnsi="Arial" w:cs="Arial"/>
        </w:rPr>
        <w:t>h</w:t>
      </w:r>
      <w:r>
        <w:rPr>
          <w:rFonts w:ascii="Arial" w:eastAsia="Arial" w:hAnsi="Arial" w:cs="Arial"/>
          <w:spacing w:val="-1"/>
        </w:rPr>
        <w:t>i</w:t>
      </w:r>
      <w:r>
        <w:rPr>
          <w:rFonts w:ascii="Arial" w:eastAsia="Arial" w:hAnsi="Arial" w:cs="Arial"/>
        </w:rPr>
        <w:t>n</w:t>
      </w:r>
      <w:r>
        <w:rPr>
          <w:rFonts w:ascii="Arial" w:eastAsia="Arial" w:hAnsi="Arial" w:cs="Arial"/>
          <w:spacing w:val="-3"/>
        </w:rPr>
        <w:t xml:space="preserve"> </w:t>
      </w:r>
      <w:r>
        <w:rPr>
          <w:rFonts w:ascii="Arial" w:eastAsia="Arial" w:hAnsi="Arial" w:cs="Arial"/>
        </w:rPr>
        <w:t>w</w:t>
      </w:r>
      <w:r>
        <w:rPr>
          <w:rFonts w:ascii="Arial" w:eastAsia="Arial" w:hAnsi="Arial" w:cs="Arial"/>
          <w:spacing w:val="2"/>
        </w:rPr>
        <w:t>h</w:t>
      </w:r>
      <w:r>
        <w:rPr>
          <w:rFonts w:ascii="Arial" w:eastAsia="Arial" w:hAnsi="Arial" w:cs="Arial"/>
          <w:spacing w:val="1"/>
        </w:rPr>
        <w:t>ic</w:t>
      </w:r>
      <w:r>
        <w:rPr>
          <w:rFonts w:ascii="Arial" w:eastAsia="Arial" w:hAnsi="Arial" w:cs="Arial"/>
        </w:rPr>
        <w:t>h</w:t>
      </w:r>
      <w:r>
        <w:rPr>
          <w:rFonts w:ascii="Arial" w:eastAsia="Arial" w:hAnsi="Arial" w:cs="Arial"/>
          <w:spacing w:val="-5"/>
        </w:rPr>
        <w:t xml:space="preserve"> </w:t>
      </w:r>
      <w:r>
        <w:rPr>
          <w:rFonts w:ascii="Arial" w:eastAsia="Arial" w:hAnsi="Arial" w:cs="Arial"/>
        </w:rPr>
        <w:t>you</w:t>
      </w:r>
      <w:r>
        <w:rPr>
          <w:rFonts w:ascii="Arial" w:eastAsia="Arial" w:hAnsi="Arial" w:cs="Arial"/>
          <w:spacing w:val="-4"/>
        </w:rPr>
        <w:t xml:space="preserve"> </w:t>
      </w:r>
      <w:r>
        <w:rPr>
          <w:rFonts w:ascii="Arial" w:eastAsia="Arial" w:hAnsi="Arial" w:cs="Arial"/>
        </w:rPr>
        <w:t>pre</w:t>
      </w:r>
      <w:r>
        <w:rPr>
          <w:rFonts w:ascii="Arial" w:eastAsia="Arial" w:hAnsi="Arial" w:cs="Arial"/>
          <w:spacing w:val="2"/>
        </w:rPr>
        <w:t>d</w:t>
      </w:r>
      <w:r>
        <w:rPr>
          <w:rFonts w:ascii="Arial" w:eastAsia="Arial" w:hAnsi="Arial" w:cs="Arial"/>
        </w:rPr>
        <w:t>o</w:t>
      </w:r>
      <w:r>
        <w:rPr>
          <w:rFonts w:ascii="Arial" w:eastAsia="Arial" w:hAnsi="Arial" w:cs="Arial"/>
          <w:spacing w:val="2"/>
        </w:rPr>
        <w:t>m</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rPr>
        <w:t>t</w:t>
      </w:r>
      <w:r>
        <w:rPr>
          <w:rFonts w:ascii="Arial" w:eastAsia="Arial" w:hAnsi="Arial" w:cs="Arial"/>
          <w:spacing w:val="2"/>
        </w:rPr>
        <w:t>e</w:t>
      </w:r>
      <w:r>
        <w:rPr>
          <w:rFonts w:ascii="Arial" w:eastAsia="Arial" w:hAnsi="Arial" w:cs="Arial"/>
          <w:spacing w:val="-1"/>
        </w:rPr>
        <w:t>l</w:t>
      </w:r>
      <w:r>
        <w:rPr>
          <w:rFonts w:ascii="Arial" w:eastAsia="Arial" w:hAnsi="Arial" w:cs="Arial"/>
        </w:rPr>
        <w:t>y</w:t>
      </w:r>
      <w:r>
        <w:rPr>
          <w:rFonts w:ascii="Arial" w:eastAsia="Arial" w:hAnsi="Arial" w:cs="Arial"/>
          <w:spacing w:val="-12"/>
        </w:rPr>
        <w:t xml:space="preserve"> </w:t>
      </w:r>
      <w:r>
        <w:rPr>
          <w:rFonts w:ascii="Arial" w:eastAsia="Arial" w:hAnsi="Arial" w:cs="Arial"/>
        </w:rPr>
        <w:t>f</w:t>
      </w:r>
      <w:r>
        <w:rPr>
          <w:rFonts w:ascii="Arial" w:eastAsia="Arial" w:hAnsi="Arial" w:cs="Arial"/>
          <w:spacing w:val="-1"/>
        </w:rPr>
        <w:t>u</w:t>
      </w:r>
      <w:r>
        <w:rPr>
          <w:rFonts w:ascii="Arial" w:eastAsia="Arial" w:hAnsi="Arial" w:cs="Arial"/>
        </w:rPr>
        <w:t>n</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w:t>
      </w:r>
    </w:p>
    <w:p w14:paraId="581ACD5D" w14:textId="77777777" w:rsidR="00694DD3" w:rsidRDefault="00CE11E9">
      <w:pPr>
        <w:ind w:left="2272" w:right="169" w:hanging="360"/>
        <w:rPr>
          <w:rFonts w:ascii="Arial" w:eastAsia="Arial" w:hAnsi="Arial" w:cs="Arial"/>
        </w:rPr>
      </w:pPr>
      <w:r>
        <w:rPr>
          <w:rFonts w:ascii="Arial" w:eastAsia="Arial" w:hAnsi="Arial" w:cs="Arial"/>
          <w:spacing w:val="1"/>
        </w:rPr>
        <w:t>c</w:t>
      </w:r>
      <w:r>
        <w:rPr>
          <w:rFonts w:ascii="Arial" w:eastAsia="Arial" w:hAnsi="Arial" w:cs="Arial"/>
        </w:rPr>
        <w:t xml:space="preserve">)  </w:t>
      </w:r>
      <w:r>
        <w:rPr>
          <w:rFonts w:ascii="Arial" w:eastAsia="Arial" w:hAnsi="Arial" w:cs="Arial"/>
          <w:spacing w:val="25"/>
        </w:rPr>
        <w:t xml:space="preserve"> </w:t>
      </w:r>
      <w:r>
        <w:rPr>
          <w:rFonts w:ascii="Arial" w:eastAsia="Arial" w:hAnsi="Arial" w:cs="Arial"/>
        </w:rPr>
        <w:t>Do</w:t>
      </w:r>
      <w:r>
        <w:rPr>
          <w:rFonts w:ascii="Arial" w:eastAsia="Arial" w:hAnsi="Arial" w:cs="Arial"/>
          <w:spacing w:val="1"/>
        </w:rPr>
        <w:t>c</w:t>
      </w:r>
      <w:r>
        <w:rPr>
          <w:rFonts w:ascii="Arial" w:eastAsia="Arial" w:hAnsi="Arial" w:cs="Arial"/>
        </w:rPr>
        <w:t>u</w:t>
      </w:r>
      <w:r>
        <w:rPr>
          <w:rFonts w:ascii="Arial" w:eastAsia="Arial" w:hAnsi="Arial" w:cs="Arial"/>
          <w:spacing w:val="-1"/>
        </w:rPr>
        <w:t>m</w:t>
      </w:r>
      <w:r>
        <w:rPr>
          <w:rFonts w:ascii="Arial" w:eastAsia="Arial" w:hAnsi="Arial" w:cs="Arial"/>
          <w:spacing w:val="2"/>
        </w:rPr>
        <w:t>e</w:t>
      </w:r>
      <w:r>
        <w:rPr>
          <w:rFonts w:ascii="Arial" w:eastAsia="Arial" w:hAnsi="Arial" w:cs="Arial"/>
        </w:rPr>
        <w:t>nt</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3"/>
        </w:rPr>
        <w:t>c</w:t>
      </w:r>
      <w:r>
        <w:rPr>
          <w:rFonts w:ascii="Arial" w:eastAsia="Arial" w:hAnsi="Arial" w:cs="Arial"/>
          <w:spacing w:val="-1"/>
        </w:rPr>
        <w:t>i</w:t>
      </w:r>
      <w:r>
        <w:rPr>
          <w:rFonts w:ascii="Arial" w:eastAsia="Arial" w:hAnsi="Arial" w:cs="Arial"/>
        </w:rPr>
        <w:t>f</w:t>
      </w:r>
      <w:r>
        <w:rPr>
          <w:rFonts w:ascii="Arial" w:eastAsia="Arial" w:hAnsi="Arial" w:cs="Arial"/>
          <w:spacing w:val="-1"/>
        </w:rPr>
        <w:t>i</w:t>
      </w:r>
      <w:r>
        <w:rPr>
          <w:rFonts w:ascii="Arial" w:eastAsia="Arial" w:hAnsi="Arial" w:cs="Arial"/>
        </w:rPr>
        <w:t>c</w:t>
      </w:r>
      <w:r>
        <w:rPr>
          <w:rFonts w:ascii="Arial" w:eastAsia="Arial" w:hAnsi="Arial" w:cs="Arial"/>
          <w:spacing w:val="-6"/>
        </w:rPr>
        <w:t xml:space="preserve"> </w:t>
      </w:r>
      <w:r>
        <w:rPr>
          <w:rFonts w:ascii="Arial" w:eastAsia="Arial" w:hAnsi="Arial" w:cs="Arial"/>
        </w:rPr>
        <w:t>e</w:t>
      </w:r>
      <w:r>
        <w:rPr>
          <w:rFonts w:ascii="Arial" w:eastAsia="Arial" w:hAnsi="Arial" w:cs="Arial"/>
          <w:spacing w:val="1"/>
        </w:rPr>
        <w:t>x</w:t>
      </w:r>
      <w:r>
        <w:rPr>
          <w:rFonts w:ascii="Arial" w:eastAsia="Arial" w:hAnsi="Arial" w:cs="Arial"/>
          <w:spacing w:val="2"/>
        </w:rPr>
        <w:t>a</w:t>
      </w:r>
      <w:r>
        <w:rPr>
          <w:rFonts w:ascii="Arial" w:eastAsia="Arial" w:hAnsi="Arial" w:cs="Arial"/>
        </w:rPr>
        <w:t>m</w:t>
      </w:r>
      <w:r>
        <w:rPr>
          <w:rFonts w:ascii="Arial" w:eastAsia="Arial" w:hAnsi="Arial" w:cs="Arial"/>
          <w:spacing w:val="2"/>
        </w:rPr>
        <w:t>p</w:t>
      </w:r>
      <w:r>
        <w:rPr>
          <w:rFonts w:ascii="Arial" w:eastAsia="Arial" w:hAnsi="Arial" w:cs="Arial"/>
          <w:spacing w:val="-1"/>
        </w:rPr>
        <w:t>l</w:t>
      </w:r>
      <w:r>
        <w:rPr>
          <w:rFonts w:ascii="Arial" w:eastAsia="Arial" w:hAnsi="Arial" w:cs="Arial"/>
          <w:spacing w:val="3"/>
        </w:rPr>
        <w:t>e</w:t>
      </w:r>
      <w:r>
        <w:rPr>
          <w:rFonts w:ascii="Arial" w:eastAsia="Arial" w:hAnsi="Arial" w:cs="Arial"/>
        </w:rPr>
        <w:t>s</w:t>
      </w:r>
      <w:r>
        <w:rPr>
          <w:rFonts w:ascii="Arial" w:eastAsia="Arial" w:hAnsi="Arial" w:cs="Arial"/>
          <w:spacing w:val="-8"/>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wh</w:t>
      </w:r>
      <w:r>
        <w:rPr>
          <w:rFonts w:ascii="Arial" w:eastAsia="Arial" w:hAnsi="Arial" w:cs="Arial"/>
          <w:spacing w:val="2"/>
        </w:rPr>
        <w:t>e</w:t>
      </w:r>
      <w:r>
        <w:rPr>
          <w:rFonts w:ascii="Arial" w:eastAsia="Arial" w:hAnsi="Arial" w:cs="Arial"/>
        </w:rPr>
        <w:t>n</w:t>
      </w:r>
      <w:r>
        <w:rPr>
          <w:rFonts w:ascii="Arial" w:eastAsia="Arial" w:hAnsi="Arial" w:cs="Arial"/>
          <w:spacing w:val="-5"/>
        </w:rPr>
        <w:t xml:space="preserve"> </w:t>
      </w:r>
      <w:r>
        <w:rPr>
          <w:rFonts w:ascii="Arial" w:eastAsia="Arial" w:hAnsi="Arial" w:cs="Arial"/>
        </w:rPr>
        <w:t>you</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em</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tra</w:t>
      </w:r>
      <w:r>
        <w:rPr>
          <w:rFonts w:ascii="Arial" w:eastAsia="Arial" w:hAnsi="Arial" w:cs="Arial"/>
          <w:spacing w:val="2"/>
        </w:rPr>
        <w:t>te</w:t>
      </w:r>
      <w:r>
        <w:rPr>
          <w:rFonts w:ascii="Arial" w:eastAsia="Arial" w:hAnsi="Arial" w:cs="Arial"/>
        </w:rPr>
        <w:t>d</w:t>
      </w:r>
      <w:r>
        <w:rPr>
          <w:rFonts w:ascii="Arial" w:eastAsia="Arial" w:hAnsi="Arial" w:cs="Arial"/>
          <w:spacing w:val="-12"/>
        </w:rPr>
        <w:t xml:space="preserve"> </w:t>
      </w:r>
      <w:r>
        <w:rPr>
          <w:rFonts w:ascii="Arial" w:eastAsia="Arial" w:hAnsi="Arial" w:cs="Arial"/>
        </w:rPr>
        <w:t>b</w:t>
      </w:r>
      <w:r>
        <w:rPr>
          <w:rFonts w:ascii="Arial" w:eastAsia="Arial" w:hAnsi="Arial" w:cs="Arial"/>
          <w:spacing w:val="1"/>
        </w:rPr>
        <w:t>e</w:t>
      </w:r>
      <w:r>
        <w:rPr>
          <w:rFonts w:ascii="Arial" w:eastAsia="Arial" w:hAnsi="Arial" w:cs="Arial"/>
        </w:rPr>
        <w:t>h</w:t>
      </w:r>
      <w:r>
        <w:rPr>
          <w:rFonts w:ascii="Arial" w:eastAsia="Arial" w:hAnsi="Arial" w:cs="Arial"/>
          <w:spacing w:val="-1"/>
        </w:rPr>
        <w:t>a</w:t>
      </w:r>
      <w:r>
        <w:rPr>
          <w:rFonts w:ascii="Arial" w:eastAsia="Arial" w:hAnsi="Arial" w:cs="Arial"/>
          <w:spacing w:val="1"/>
        </w:rPr>
        <w:t>v</w:t>
      </w:r>
      <w:r>
        <w:rPr>
          <w:rFonts w:ascii="Arial" w:eastAsia="Arial" w:hAnsi="Arial" w:cs="Arial"/>
          <w:spacing w:val="-1"/>
        </w:rPr>
        <w:t>i</w:t>
      </w:r>
      <w:r>
        <w:rPr>
          <w:rFonts w:ascii="Arial" w:eastAsia="Arial" w:hAnsi="Arial" w:cs="Arial"/>
        </w:rPr>
        <w:t>ors</w:t>
      </w:r>
      <w:r>
        <w:rPr>
          <w:rFonts w:ascii="Arial" w:eastAsia="Arial" w:hAnsi="Arial" w:cs="Arial"/>
          <w:spacing w:val="-7"/>
        </w:rPr>
        <w:t xml:space="preserve"> </w:t>
      </w:r>
      <w:r>
        <w:rPr>
          <w:rFonts w:ascii="Arial" w:eastAsia="Arial" w:hAnsi="Arial" w:cs="Arial"/>
        </w:rPr>
        <w:t>fr</w:t>
      </w:r>
      <w:r>
        <w:rPr>
          <w:rFonts w:ascii="Arial" w:eastAsia="Arial" w:hAnsi="Arial" w:cs="Arial"/>
          <w:spacing w:val="2"/>
        </w:rPr>
        <w:t>o</w:t>
      </w:r>
      <w:r>
        <w:rPr>
          <w:rFonts w:ascii="Arial" w:eastAsia="Arial" w:hAnsi="Arial" w:cs="Arial"/>
        </w:rPr>
        <w:t>m</w:t>
      </w:r>
      <w:r>
        <w:rPr>
          <w:rFonts w:ascii="Arial" w:eastAsia="Arial" w:hAnsi="Arial" w:cs="Arial"/>
          <w:spacing w:val="-4"/>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h</w:t>
      </w:r>
      <w:r>
        <w:rPr>
          <w:rFonts w:ascii="Arial" w:eastAsia="Arial" w:hAnsi="Arial" w:cs="Arial"/>
          <w:spacing w:val="-1"/>
        </w:rPr>
        <w:t>i</w:t>
      </w:r>
      <w:r>
        <w:rPr>
          <w:rFonts w:ascii="Arial" w:eastAsia="Arial" w:hAnsi="Arial" w:cs="Arial"/>
        </w:rPr>
        <w:t>g</w:t>
      </w:r>
      <w:r>
        <w:rPr>
          <w:rFonts w:ascii="Arial" w:eastAsia="Arial" w:hAnsi="Arial" w:cs="Arial"/>
          <w:spacing w:val="1"/>
        </w:rPr>
        <w:t>h</w:t>
      </w:r>
      <w:r>
        <w:rPr>
          <w:rFonts w:ascii="Arial" w:eastAsia="Arial" w:hAnsi="Arial" w:cs="Arial"/>
          <w:spacing w:val="2"/>
        </w:rPr>
        <w:t>e</w:t>
      </w:r>
      <w:r>
        <w:rPr>
          <w:rFonts w:ascii="Arial" w:eastAsia="Arial" w:hAnsi="Arial" w:cs="Arial"/>
          <w:spacing w:val="1"/>
        </w:rPr>
        <w:t>s</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rPr>
        <w:t>el</w:t>
      </w:r>
      <w:r>
        <w:rPr>
          <w:rFonts w:ascii="Arial" w:eastAsia="Arial" w:hAnsi="Arial" w:cs="Arial"/>
          <w:spacing w:val="-3"/>
        </w:rPr>
        <w:t xml:space="preserve"> </w:t>
      </w:r>
      <w:r>
        <w:rPr>
          <w:rFonts w:ascii="Arial" w:eastAsia="Arial" w:hAnsi="Arial" w:cs="Arial"/>
        </w:rPr>
        <w:t>h</w:t>
      </w:r>
      <w:r>
        <w:rPr>
          <w:rFonts w:ascii="Arial" w:eastAsia="Arial" w:hAnsi="Arial" w:cs="Arial"/>
          <w:spacing w:val="1"/>
        </w:rPr>
        <w:t>i</w:t>
      </w:r>
      <w:r>
        <w:rPr>
          <w:rFonts w:ascii="Arial" w:eastAsia="Arial" w:hAnsi="Arial" w:cs="Arial"/>
        </w:rPr>
        <w:t>g</w:t>
      </w:r>
      <w:r>
        <w:rPr>
          <w:rFonts w:ascii="Arial" w:eastAsia="Arial" w:hAnsi="Arial" w:cs="Arial"/>
          <w:spacing w:val="1"/>
        </w:rPr>
        <w:t>h</w:t>
      </w:r>
      <w:r>
        <w:rPr>
          <w:rFonts w:ascii="Arial" w:eastAsia="Arial" w:hAnsi="Arial" w:cs="Arial"/>
          <w:spacing w:val="-1"/>
        </w:rPr>
        <w:t>li</w:t>
      </w:r>
      <w:r>
        <w:rPr>
          <w:rFonts w:ascii="Arial" w:eastAsia="Arial" w:hAnsi="Arial" w:cs="Arial"/>
          <w:spacing w:val="2"/>
        </w:rPr>
        <w:t>g</w:t>
      </w:r>
      <w:r>
        <w:rPr>
          <w:rFonts w:ascii="Arial" w:eastAsia="Arial" w:hAnsi="Arial" w:cs="Arial"/>
        </w:rPr>
        <w:t>ht</w:t>
      </w:r>
      <w:r>
        <w:rPr>
          <w:rFonts w:ascii="Arial" w:eastAsia="Arial" w:hAnsi="Arial" w:cs="Arial"/>
          <w:spacing w:val="1"/>
        </w:rPr>
        <w:t>e</w:t>
      </w:r>
      <w:r>
        <w:rPr>
          <w:rFonts w:ascii="Arial" w:eastAsia="Arial" w:hAnsi="Arial" w:cs="Arial"/>
        </w:rPr>
        <w:t>d.</w:t>
      </w:r>
      <w:r>
        <w:rPr>
          <w:rFonts w:ascii="Arial" w:eastAsia="Arial" w:hAnsi="Arial" w:cs="Arial"/>
          <w:spacing w:val="50"/>
        </w:rPr>
        <w:t xml:space="preserve"> </w:t>
      </w:r>
      <w:r>
        <w:rPr>
          <w:rFonts w:ascii="Arial" w:eastAsia="Arial" w:hAnsi="Arial" w:cs="Arial"/>
          <w:spacing w:val="-1"/>
        </w:rPr>
        <w:t>P</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use</w:t>
      </w:r>
      <w:r>
        <w:rPr>
          <w:rFonts w:ascii="Arial" w:eastAsia="Arial" w:hAnsi="Arial" w:cs="Arial"/>
          <w:spacing w:val="-3"/>
        </w:rPr>
        <w:t xml:space="preserve"> </w:t>
      </w:r>
      <w:r>
        <w:rPr>
          <w:rFonts w:ascii="Arial" w:eastAsia="Arial" w:hAnsi="Arial" w:cs="Arial"/>
          <w:spacing w:val="1"/>
        </w:rPr>
        <w:t>d</w:t>
      </w:r>
      <w:r>
        <w:rPr>
          <w:rFonts w:ascii="Arial" w:eastAsia="Arial" w:hAnsi="Arial" w:cs="Arial"/>
          <w:spacing w:val="-1"/>
        </w:rPr>
        <w:t>i</w:t>
      </w:r>
      <w:r>
        <w:rPr>
          <w:rFonts w:ascii="Arial" w:eastAsia="Arial" w:hAnsi="Arial" w:cs="Arial"/>
        </w:rPr>
        <w:t>ff</w:t>
      </w:r>
      <w:r>
        <w:rPr>
          <w:rFonts w:ascii="Arial" w:eastAsia="Arial" w:hAnsi="Arial" w:cs="Arial"/>
          <w:spacing w:val="-1"/>
        </w:rPr>
        <w:t>e</w:t>
      </w:r>
      <w:r>
        <w:rPr>
          <w:rFonts w:ascii="Arial" w:eastAsia="Arial" w:hAnsi="Arial" w:cs="Arial"/>
          <w:spacing w:val="1"/>
        </w:rPr>
        <w:t>r</w:t>
      </w:r>
      <w:r>
        <w:rPr>
          <w:rFonts w:ascii="Arial" w:eastAsia="Arial" w:hAnsi="Arial" w:cs="Arial"/>
          <w:spacing w:val="2"/>
        </w:rPr>
        <w:t>e</w:t>
      </w:r>
      <w:r>
        <w:rPr>
          <w:rFonts w:ascii="Arial" w:eastAsia="Arial" w:hAnsi="Arial" w:cs="Arial"/>
        </w:rPr>
        <w:t>nt</w:t>
      </w:r>
      <w:r>
        <w:rPr>
          <w:rFonts w:ascii="Arial" w:eastAsia="Arial" w:hAnsi="Arial" w:cs="Arial"/>
          <w:spacing w:val="-8"/>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l</w:t>
      </w:r>
      <w:r>
        <w:rPr>
          <w:rFonts w:ascii="Arial" w:eastAsia="Arial" w:hAnsi="Arial" w:cs="Arial"/>
        </w:rPr>
        <w:t>or p</w:t>
      </w:r>
      <w:r>
        <w:rPr>
          <w:rFonts w:ascii="Arial" w:eastAsia="Arial" w:hAnsi="Arial" w:cs="Arial"/>
          <w:spacing w:val="-1"/>
        </w:rPr>
        <w:t>e</w:t>
      </w:r>
      <w:r>
        <w:rPr>
          <w:rFonts w:ascii="Arial" w:eastAsia="Arial" w:hAnsi="Arial" w:cs="Arial"/>
        </w:rPr>
        <w:t>ns</w:t>
      </w:r>
      <w:r>
        <w:rPr>
          <w:rFonts w:ascii="Arial" w:eastAsia="Arial" w:hAnsi="Arial" w:cs="Arial"/>
          <w:spacing w:val="-3"/>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o</w:t>
      </w:r>
      <w:r>
        <w:rPr>
          <w:rFonts w:ascii="Arial" w:eastAsia="Arial" w:hAnsi="Arial" w:cs="Arial"/>
        </w:rPr>
        <w:t>te</w:t>
      </w:r>
      <w:r>
        <w:rPr>
          <w:rFonts w:ascii="Arial" w:eastAsia="Arial" w:hAnsi="Arial" w:cs="Arial"/>
          <w:spacing w:val="-4"/>
        </w:rPr>
        <w:t xml:space="preserve"> </w:t>
      </w:r>
      <w:r>
        <w:rPr>
          <w:rFonts w:ascii="Arial" w:eastAsia="Arial" w:hAnsi="Arial" w:cs="Arial"/>
          <w:spacing w:val="2"/>
        </w:rPr>
        <w:t>m</w:t>
      </w:r>
      <w:r>
        <w:rPr>
          <w:rFonts w:ascii="Arial" w:eastAsia="Arial" w:hAnsi="Arial" w:cs="Arial"/>
          <w:spacing w:val="-1"/>
        </w:rPr>
        <w:t>i</w:t>
      </w:r>
      <w:r>
        <w:rPr>
          <w:rFonts w:ascii="Arial" w:eastAsia="Arial" w:hAnsi="Arial" w:cs="Arial"/>
        </w:rPr>
        <w:t>dt</w:t>
      </w:r>
      <w:r>
        <w:rPr>
          <w:rFonts w:ascii="Arial" w:eastAsia="Arial" w:hAnsi="Arial" w:cs="Arial"/>
          <w:spacing w:val="-1"/>
        </w:rPr>
        <w:t>e</w:t>
      </w:r>
      <w:r>
        <w:rPr>
          <w:rFonts w:ascii="Arial" w:eastAsia="Arial" w:hAnsi="Arial" w:cs="Arial"/>
          <w:spacing w:val="3"/>
        </w:rPr>
        <w:t>r</w:t>
      </w:r>
      <w:r>
        <w:rPr>
          <w:rFonts w:ascii="Arial" w:eastAsia="Arial" w:hAnsi="Arial" w:cs="Arial"/>
        </w:rPr>
        <w:t>m</w:t>
      </w:r>
      <w:r>
        <w:rPr>
          <w:rFonts w:ascii="Arial" w:eastAsia="Arial" w:hAnsi="Arial" w:cs="Arial"/>
          <w:spacing w:val="-7"/>
        </w:rPr>
        <w:t xml:space="preserve"> </w:t>
      </w:r>
      <w:r>
        <w:rPr>
          <w:rFonts w:ascii="Arial" w:eastAsia="Arial" w:hAnsi="Arial" w:cs="Arial"/>
        </w:rPr>
        <w:t>v</w:t>
      </w:r>
      <w:r>
        <w:rPr>
          <w:rFonts w:ascii="Arial" w:eastAsia="Arial" w:hAnsi="Arial" w:cs="Arial"/>
          <w:spacing w:val="1"/>
        </w:rPr>
        <w:t>s</w:t>
      </w:r>
      <w:r>
        <w:rPr>
          <w:rFonts w:ascii="Arial" w:eastAsia="Arial" w:hAnsi="Arial" w:cs="Arial"/>
        </w:rPr>
        <w:t>.</w:t>
      </w:r>
      <w:r>
        <w:rPr>
          <w:rFonts w:ascii="Arial" w:eastAsia="Arial" w:hAnsi="Arial" w:cs="Arial"/>
          <w:spacing w:val="-3"/>
        </w:rPr>
        <w:t xml:space="preserve"> </w:t>
      </w:r>
      <w:r>
        <w:rPr>
          <w:rFonts w:ascii="Arial" w:eastAsia="Arial" w:hAnsi="Arial" w:cs="Arial"/>
        </w:rPr>
        <w:t>f</w:t>
      </w:r>
      <w:r>
        <w:rPr>
          <w:rFonts w:ascii="Arial" w:eastAsia="Arial" w:hAnsi="Arial" w:cs="Arial"/>
          <w:spacing w:val="-2"/>
        </w:rPr>
        <w:t>i</w:t>
      </w:r>
      <w:r>
        <w:rPr>
          <w:rFonts w:ascii="Arial" w:eastAsia="Arial" w:hAnsi="Arial" w:cs="Arial"/>
          <w:spacing w:val="2"/>
        </w:rPr>
        <w:t>n</w:t>
      </w:r>
      <w:r>
        <w:rPr>
          <w:rFonts w:ascii="Arial" w:eastAsia="Arial" w:hAnsi="Arial" w:cs="Arial"/>
        </w:rPr>
        <w:t>a</w:t>
      </w:r>
      <w:r>
        <w:rPr>
          <w:rFonts w:ascii="Arial" w:eastAsia="Arial" w:hAnsi="Arial" w:cs="Arial"/>
          <w:spacing w:val="-1"/>
        </w:rPr>
        <w:t>l</w:t>
      </w:r>
      <w:r>
        <w:rPr>
          <w:rFonts w:ascii="Arial" w:eastAsia="Arial" w:hAnsi="Arial" w:cs="Arial"/>
        </w:rPr>
        <w:t>.</w:t>
      </w:r>
    </w:p>
    <w:p w14:paraId="17453BE2" w14:textId="77777777" w:rsidR="00694DD3" w:rsidRDefault="00CE11E9">
      <w:pPr>
        <w:spacing w:before="5" w:line="220" w:lineRule="exact"/>
        <w:ind w:left="2272" w:right="240" w:hanging="360"/>
        <w:rPr>
          <w:rFonts w:ascii="Arial" w:eastAsia="Arial" w:hAnsi="Arial" w:cs="Arial"/>
        </w:rPr>
      </w:pPr>
      <w:r>
        <w:rPr>
          <w:rFonts w:ascii="Arial" w:eastAsia="Arial" w:hAnsi="Arial" w:cs="Arial"/>
        </w:rPr>
        <w:t xml:space="preserve">d)  </w:t>
      </w:r>
      <w:r>
        <w:rPr>
          <w:rFonts w:ascii="Arial" w:eastAsia="Arial" w:hAnsi="Arial" w:cs="Arial"/>
          <w:spacing w:val="15"/>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rPr>
        <w:t>ea</w:t>
      </w:r>
      <w:r>
        <w:rPr>
          <w:rFonts w:ascii="Arial" w:eastAsia="Arial" w:hAnsi="Arial" w:cs="Arial"/>
          <w:spacing w:val="1"/>
        </w:rPr>
        <w:t>c</w:t>
      </w:r>
      <w:r>
        <w:rPr>
          <w:rFonts w:ascii="Arial" w:eastAsia="Arial" w:hAnsi="Arial" w:cs="Arial"/>
        </w:rPr>
        <w:t>h</w:t>
      </w:r>
      <w:r>
        <w:rPr>
          <w:rFonts w:ascii="Arial" w:eastAsia="Arial" w:hAnsi="Arial" w:cs="Arial"/>
          <w:spacing w:val="-2"/>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of</w:t>
      </w:r>
      <w:r>
        <w:rPr>
          <w:rFonts w:ascii="Arial" w:eastAsia="Arial" w:hAnsi="Arial" w:cs="Arial"/>
          <w:spacing w:val="-1"/>
        </w:rPr>
        <w:t>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rPr>
        <w:t>l</w:t>
      </w:r>
      <w:r>
        <w:rPr>
          <w:rFonts w:ascii="Arial" w:eastAsia="Arial" w:hAnsi="Arial" w:cs="Arial"/>
          <w:spacing w:val="-12"/>
        </w:rPr>
        <w:t xml:space="preserve"> </w:t>
      </w:r>
      <w:r>
        <w:rPr>
          <w:rFonts w:ascii="Arial" w:eastAsia="Arial" w:hAnsi="Arial" w:cs="Arial"/>
          <w:spacing w:val="1"/>
        </w:rPr>
        <w:t>B</w:t>
      </w:r>
      <w:r>
        <w:rPr>
          <w:rFonts w:ascii="Arial" w:eastAsia="Arial" w:hAnsi="Arial" w:cs="Arial"/>
        </w:rPr>
        <w:t>e</w:t>
      </w:r>
      <w:r>
        <w:rPr>
          <w:rFonts w:ascii="Arial" w:eastAsia="Arial" w:hAnsi="Arial" w:cs="Arial"/>
          <w:spacing w:val="1"/>
        </w:rPr>
        <w:t>h</w:t>
      </w:r>
      <w:r>
        <w:rPr>
          <w:rFonts w:ascii="Arial" w:eastAsia="Arial" w:hAnsi="Arial" w:cs="Arial"/>
        </w:rPr>
        <w:t>a</w:t>
      </w:r>
      <w:r>
        <w:rPr>
          <w:rFonts w:ascii="Arial" w:eastAsia="Arial" w:hAnsi="Arial" w:cs="Arial"/>
          <w:spacing w:val="1"/>
        </w:rPr>
        <w:t>v</w:t>
      </w:r>
      <w:r>
        <w:rPr>
          <w:rFonts w:ascii="Arial" w:eastAsia="Arial" w:hAnsi="Arial" w:cs="Arial"/>
          <w:spacing w:val="-1"/>
        </w:rPr>
        <w:t>i</w:t>
      </w:r>
      <w:r>
        <w:rPr>
          <w:rFonts w:ascii="Arial" w:eastAsia="Arial" w:hAnsi="Arial" w:cs="Arial"/>
        </w:rPr>
        <w:t>or,</w:t>
      </w:r>
      <w:r>
        <w:rPr>
          <w:rFonts w:ascii="Arial" w:eastAsia="Arial" w:hAnsi="Arial" w:cs="Arial"/>
          <w:spacing w:val="-8"/>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1"/>
        </w:rPr>
        <w:t>s</w:t>
      </w:r>
      <w:r>
        <w:rPr>
          <w:rFonts w:ascii="Arial" w:eastAsia="Arial" w:hAnsi="Arial" w:cs="Arial"/>
        </w:rPr>
        <w:t>t</w:t>
      </w:r>
      <w:r>
        <w:rPr>
          <w:rFonts w:ascii="Arial" w:eastAsia="Arial" w:hAnsi="Arial" w:cs="Arial"/>
          <w:spacing w:val="-2"/>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a</w:t>
      </w:r>
      <w:r>
        <w:rPr>
          <w:rFonts w:ascii="Arial" w:eastAsia="Arial" w:hAnsi="Arial" w:cs="Arial"/>
          <w:spacing w:val="1"/>
        </w:rPr>
        <w:t>r</w:t>
      </w:r>
      <w:r>
        <w:rPr>
          <w:rFonts w:ascii="Arial" w:eastAsia="Arial" w:hAnsi="Arial" w:cs="Arial"/>
          <w:spacing w:val="2"/>
        </w:rPr>
        <w:t>e</w:t>
      </w:r>
      <w:r>
        <w:rPr>
          <w:rFonts w:ascii="Arial" w:eastAsia="Arial" w:hAnsi="Arial" w:cs="Arial"/>
        </w:rPr>
        <w:t>as</w:t>
      </w:r>
      <w:r>
        <w:rPr>
          <w:rFonts w:ascii="Arial" w:eastAsia="Arial" w:hAnsi="Arial" w:cs="Arial"/>
          <w:spacing w:val="-4"/>
        </w:rPr>
        <w:t xml:space="preserve"> </w:t>
      </w:r>
      <w:r>
        <w:rPr>
          <w:rFonts w:ascii="Arial" w:eastAsia="Arial" w:hAnsi="Arial" w:cs="Arial"/>
          <w:spacing w:val="-1"/>
        </w:rPr>
        <w:t>i</w:t>
      </w:r>
      <w:r>
        <w:rPr>
          <w:rFonts w:ascii="Arial" w:eastAsia="Arial" w:hAnsi="Arial" w:cs="Arial"/>
        </w:rPr>
        <w:t>n w</w:t>
      </w:r>
      <w:r>
        <w:rPr>
          <w:rFonts w:ascii="Arial" w:eastAsia="Arial" w:hAnsi="Arial" w:cs="Arial"/>
          <w:spacing w:val="2"/>
        </w:rPr>
        <w:t>h</w:t>
      </w:r>
      <w:r>
        <w:rPr>
          <w:rFonts w:ascii="Arial" w:eastAsia="Arial" w:hAnsi="Arial" w:cs="Arial"/>
          <w:spacing w:val="-1"/>
        </w:rPr>
        <w:t>i</w:t>
      </w:r>
      <w:r>
        <w:rPr>
          <w:rFonts w:ascii="Arial" w:eastAsia="Arial" w:hAnsi="Arial" w:cs="Arial"/>
          <w:spacing w:val="1"/>
        </w:rPr>
        <w:t>c</w:t>
      </w:r>
      <w:r>
        <w:rPr>
          <w:rFonts w:ascii="Arial" w:eastAsia="Arial" w:hAnsi="Arial" w:cs="Arial"/>
        </w:rPr>
        <w:t>h</w:t>
      </w:r>
      <w:r>
        <w:rPr>
          <w:rFonts w:ascii="Arial" w:eastAsia="Arial" w:hAnsi="Arial" w:cs="Arial"/>
          <w:spacing w:val="-5"/>
        </w:rPr>
        <w:t xml:space="preserve"> </w:t>
      </w:r>
      <w:r>
        <w:rPr>
          <w:rFonts w:ascii="Arial" w:eastAsia="Arial" w:hAnsi="Arial" w:cs="Arial"/>
        </w:rPr>
        <w:t>you</w:t>
      </w:r>
      <w:r>
        <w:rPr>
          <w:rFonts w:ascii="Arial" w:eastAsia="Arial" w:hAnsi="Arial" w:cs="Arial"/>
          <w:spacing w:val="-4"/>
        </w:rPr>
        <w:t xml:space="preserve"> </w:t>
      </w:r>
      <w:r>
        <w:rPr>
          <w:rFonts w:ascii="Arial" w:eastAsia="Arial" w:hAnsi="Arial" w:cs="Arial"/>
          <w:spacing w:val="2"/>
        </w:rPr>
        <w:t>w</w:t>
      </w:r>
      <w:r>
        <w:rPr>
          <w:rFonts w:ascii="Arial" w:eastAsia="Arial" w:hAnsi="Arial" w:cs="Arial"/>
          <w:spacing w:val="-1"/>
        </w:rPr>
        <w:t>i</w:t>
      </w:r>
      <w:r>
        <w:rPr>
          <w:rFonts w:ascii="Arial" w:eastAsia="Arial" w:hAnsi="Arial" w:cs="Arial"/>
          <w:spacing w:val="1"/>
        </w:rPr>
        <w:t>s</w:t>
      </w:r>
      <w:r>
        <w:rPr>
          <w:rFonts w:ascii="Arial" w:eastAsia="Arial" w:hAnsi="Arial" w:cs="Arial"/>
        </w:rPr>
        <w:t>h</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i</w:t>
      </w:r>
      <w:r>
        <w:rPr>
          <w:rFonts w:ascii="Arial" w:eastAsia="Arial" w:hAnsi="Arial" w:cs="Arial"/>
          <w:spacing w:val="2"/>
        </w:rPr>
        <w:t>m</w:t>
      </w:r>
      <w:r>
        <w:rPr>
          <w:rFonts w:ascii="Arial" w:eastAsia="Arial" w:hAnsi="Arial" w:cs="Arial"/>
        </w:rPr>
        <w:t>pro</w:t>
      </w:r>
      <w:r>
        <w:rPr>
          <w:rFonts w:ascii="Arial" w:eastAsia="Arial" w:hAnsi="Arial" w:cs="Arial"/>
          <w:spacing w:val="1"/>
        </w:rPr>
        <w:t>v</w:t>
      </w:r>
      <w:r>
        <w:rPr>
          <w:rFonts w:ascii="Arial" w:eastAsia="Arial" w:hAnsi="Arial" w:cs="Arial"/>
        </w:rPr>
        <w:t xml:space="preserve">e.  </w:t>
      </w:r>
      <w:r>
        <w:rPr>
          <w:rFonts w:ascii="Arial" w:eastAsia="Arial" w:hAnsi="Arial" w:cs="Arial"/>
          <w:spacing w:val="1"/>
        </w:rPr>
        <w:t>P</w:t>
      </w:r>
      <w:r>
        <w:rPr>
          <w:rFonts w:ascii="Arial" w:eastAsia="Arial" w:hAnsi="Arial" w:cs="Arial"/>
          <w:spacing w:val="-1"/>
        </w:rPr>
        <w:t>l</w:t>
      </w:r>
      <w:r>
        <w:rPr>
          <w:rFonts w:ascii="Arial" w:eastAsia="Arial" w:hAnsi="Arial" w:cs="Arial"/>
          <w:spacing w:val="2"/>
        </w:rPr>
        <w:t>e</w:t>
      </w:r>
      <w:r>
        <w:rPr>
          <w:rFonts w:ascii="Arial" w:eastAsia="Arial" w:hAnsi="Arial" w:cs="Arial"/>
        </w:rPr>
        <w:t>a</w:t>
      </w:r>
      <w:r>
        <w:rPr>
          <w:rFonts w:ascii="Arial" w:eastAsia="Arial" w:hAnsi="Arial" w:cs="Arial"/>
          <w:spacing w:val="1"/>
        </w:rPr>
        <w:t>s</w:t>
      </w:r>
      <w:r>
        <w:rPr>
          <w:rFonts w:ascii="Arial" w:eastAsia="Arial" w:hAnsi="Arial" w:cs="Arial"/>
        </w:rPr>
        <w:t>e</w:t>
      </w:r>
      <w:r>
        <w:rPr>
          <w:rFonts w:ascii="Arial" w:eastAsia="Arial" w:hAnsi="Arial" w:cs="Arial"/>
          <w:spacing w:val="-6"/>
        </w:rPr>
        <w:t xml:space="preserve"> </w:t>
      </w:r>
      <w:r>
        <w:rPr>
          <w:rFonts w:ascii="Arial" w:eastAsia="Arial" w:hAnsi="Arial" w:cs="Arial"/>
          <w:spacing w:val="-1"/>
        </w:rPr>
        <w:t>u</w:t>
      </w:r>
      <w:r>
        <w:rPr>
          <w:rFonts w:ascii="Arial" w:eastAsia="Arial" w:hAnsi="Arial" w:cs="Arial"/>
          <w:spacing w:val="1"/>
        </w:rPr>
        <w:t>s</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d</w:t>
      </w:r>
      <w:r>
        <w:rPr>
          <w:rFonts w:ascii="Arial" w:eastAsia="Arial" w:hAnsi="Arial" w:cs="Arial"/>
          <w:spacing w:val="-1"/>
        </w:rPr>
        <w:t>i</w:t>
      </w:r>
      <w:r>
        <w:rPr>
          <w:rFonts w:ascii="Arial" w:eastAsia="Arial" w:hAnsi="Arial" w:cs="Arial"/>
        </w:rPr>
        <w:t>f</w:t>
      </w:r>
      <w:r>
        <w:rPr>
          <w:rFonts w:ascii="Arial" w:eastAsia="Arial" w:hAnsi="Arial" w:cs="Arial"/>
          <w:spacing w:val="2"/>
        </w:rPr>
        <w:t>f</w:t>
      </w:r>
      <w:r>
        <w:rPr>
          <w:rFonts w:ascii="Arial" w:eastAsia="Arial" w:hAnsi="Arial" w:cs="Arial"/>
        </w:rPr>
        <w:t>erent</w:t>
      </w:r>
      <w:r>
        <w:rPr>
          <w:rFonts w:ascii="Arial" w:eastAsia="Arial" w:hAnsi="Arial" w:cs="Arial"/>
          <w:spacing w:val="-7"/>
        </w:rPr>
        <w:t xml:space="preserve"> </w:t>
      </w:r>
      <w:r>
        <w:rPr>
          <w:rFonts w:ascii="Arial" w:eastAsia="Arial" w:hAnsi="Arial" w:cs="Arial"/>
        </w:rPr>
        <w:t>c</w:t>
      </w:r>
      <w:r>
        <w:rPr>
          <w:rFonts w:ascii="Arial" w:eastAsia="Arial" w:hAnsi="Arial" w:cs="Arial"/>
          <w:spacing w:val="2"/>
        </w:rPr>
        <w:t>o</w:t>
      </w:r>
      <w:r>
        <w:rPr>
          <w:rFonts w:ascii="Arial" w:eastAsia="Arial" w:hAnsi="Arial" w:cs="Arial"/>
          <w:spacing w:val="-1"/>
        </w:rPr>
        <w:t>l</w:t>
      </w:r>
      <w:r>
        <w:rPr>
          <w:rFonts w:ascii="Arial" w:eastAsia="Arial" w:hAnsi="Arial" w:cs="Arial"/>
        </w:rPr>
        <w:t>or</w:t>
      </w:r>
      <w:r>
        <w:rPr>
          <w:rFonts w:ascii="Arial" w:eastAsia="Arial" w:hAnsi="Arial" w:cs="Arial"/>
          <w:spacing w:val="-4"/>
        </w:rPr>
        <w:t xml:space="preserve"> </w:t>
      </w:r>
      <w:r>
        <w:rPr>
          <w:rFonts w:ascii="Arial" w:eastAsia="Arial" w:hAnsi="Arial" w:cs="Arial"/>
          <w:spacing w:val="2"/>
        </w:rPr>
        <w:t>p</w:t>
      </w:r>
      <w:r>
        <w:rPr>
          <w:rFonts w:ascii="Arial" w:eastAsia="Arial" w:hAnsi="Arial" w:cs="Arial"/>
        </w:rPr>
        <w:t>e</w:t>
      </w:r>
      <w:r>
        <w:rPr>
          <w:rFonts w:ascii="Arial" w:eastAsia="Arial" w:hAnsi="Arial" w:cs="Arial"/>
          <w:spacing w:val="1"/>
        </w:rPr>
        <w:t>n</w:t>
      </w:r>
      <w:r>
        <w:rPr>
          <w:rFonts w:ascii="Arial" w:eastAsia="Arial" w:hAnsi="Arial" w:cs="Arial"/>
        </w:rPr>
        <w:t>s</w:t>
      </w:r>
      <w:r>
        <w:rPr>
          <w:rFonts w:ascii="Arial" w:eastAsia="Arial" w:hAnsi="Arial" w:cs="Arial"/>
          <w:spacing w:val="-3"/>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o</w:t>
      </w:r>
      <w:r>
        <w:rPr>
          <w:rFonts w:ascii="Arial" w:eastAsia="Arial" w:hAnsi="Arial" w:cs="Arial"/>
        </w:rPr>
        <w:t>te</w:t>
      </w:r>
      <w:r>
        <w:rPr>
          <w:rFonts w:ascii="Arial" w:eastAsia="Arial" w:hAnsi="Arial" w:cs="Arial"/>
          <w:spacing w:val="-4"/>
        </w:rPr>
        <w:t xml:space="preserve"> </w:t>
      </w:r>
      <w:r>
        <w:rPr>
          <w:rFonts w:ascii="Arial" w:eastAsia="Arial" w:hAnsi="Arial" w:cs="Arial"/>
        </w:rPr>
        <w:t>m</w:t>
      </w:r>
      <w:r>
        <w:rPr>
          <w:rFonts w:ascii="Arial" w:eastAsia="Arial" w:hAnsi="Arial" w:cs="Arial"/>
          <w:spacing w:val="1"/>
        </w:rPr>
        <w:t>i</w:t>
      </w:r>
      <w:r>
        <w:rPr>
          <w:rFonts w:ascii="Arial" w:eastAsia="Arial" w:hAnsi="Arial" w:cs="Arial"/>
        </w:rPr>
        <w:t>dt</w:t>
      </w:r>
      <w:r>
        <w:rPr>
          <w:rFonts w:ascii="Arial" w:eastAsia="Arial" w:hAnsi="Arial" w:cs="Arial"/>
          <w:spacing w:val="-1"/>
        </w:rPr>
        <w:t>e</w:t>
      </w:r>
      <w:r>
        <w:rPr>
          <w:rFonts w:ascii="Arial" w:eastAsia="Arial" w:hAnsi="Arial" w:cs="Arial"/>
          <w:spacing w:val="3"/>
        </w:rPr>
        <w:t>r</w:t>
      </w:r>
      <w:r>
        <w:rPr>
          <w:rFonts w:ascii="Arial" w:eastAsia="Arial" w:hAnsi="Arial" w:cs="Arial"/>
        </w:rPr>
        <w:t xml:space="preserve">m </w:t>
      </w:r>
      <w:r>
        <w:rPr>
          <w:rFonts w:ascii="Arial" w:eastAsia="Arial" w:hAnsi="Arial" w:cs="Arial"/>
          <w:spacing w:val="1"/>
        </w:rPr>
        <w:t>vs</w:t>
      </w:r>
      <w:r>
        <w:rPr>
          <w:rFonts w:ascii="Arial" w:eastAsia="Arial" w:hAnsi="Arial" w:cs="Arial"/>
        </w:rPr>
        <w:t>.</w:t>
      </w:r>
      <w:r>
        <w:rPr>
          <w:rFonts w:ascii="Arial" w:eastAsia="Arial" w:hAnsi="Arial" w:cs="Arial"/>
          <w:spacing w:val="-3"/>
        </w:rPr>
        <w:t xml:space="preserve"> </w:t>
      </w:r>
      <w:r>
        <w:rPr>
          <w:rFonts w:ascii="Arial" w:eastAsia="Arial" w:hAnsi="Arial" w:cs="Arial"/>
        </w:rPr>
        <w:t>f</w:t>
      </w:r>
      <w:r>
        <w:rPr>
          <w:rFonts w:ascii="Arial" w:eastAsia="Arial" w:hAnsi="Arial" w:cs="Arial"/>
          <w:spacing w:val="-2"/>
        </w:rPr>
        <w:t>i</w:t>
      </w:r>
      <w:r>
        <w:rPr>
          <w:rFonts w:ascii="Arial" w:eastAsia="Arial" w:hAnsi="Arial" w:cs="Arial"/>
        </w:rPr>
        <w:t>n</w:t>
      </w:r>
      <w:r>
        <w:rPr>
          <w:rFonts w:ascii="Arial" w:eastAsia="Arial" w:hAnsi="Arial" w:cs="Arial"/>
          <w:spacing w:val="1"/>
        </w:rPr>
        <w:t>a</w:t>
      </w:r>
      <w:r>
        <w:rPr>
          <w:rFonts w:ascii="Arial" w:eastAsia="Arial" w:hAnsi="Arial" w:cs="Arial"/>
          <w:spacing w:val="-1"/>
        </w:rPr>
        <w:t>l</w:t>
      </w:r>
      <w:r>
        <w:rPr>
          <w:rFonts w:ascii="Arial" w:eastAsia="Arial" w:hAnsi="Arial" w:cs="Arial"/>
        </w:rPr>
        <w:t>.</w:t>
      </w:r>
    </w:p>
    <w:p w14:paraId="5617116F" w14:textId="77777777" w:rsidR="00694DD3" w:rsidRDefault="00694DD3">
      <w:pPr>
        <w:spacing w:before="8" w:line="220" w:lineRule="exact"/>
        <w:rPr>
          <w:sz w:val="22"/>
          <w:szCs w:val="22"/>
        </w:rPr>
      </w:pPr>
    </w:p>
    <w:p w14:paraId="4E04C257" w14:textId="77777777" w:rsidR="00694DD3" w:rsidRDefault="00CE11E9">
      <w:pPr>
        <w:ind w:left="1552"/>
        <w:rPr>
          <w:rFonts w:ascii="Arial" w:eastAsia="Arial" w:hAnsi="Arial" w:cs="Arial"/>
        </w:rPr>
      </w:pPr>
      <w:r>
        <w:rPr>
          <w:rFonts w:ascii="Arial" w:eastAsia="Arial" w:hAnsi="Arial" w:cs="Arial"/>
        </w:rPr>
        <w:t xml:space="preserve">5.  </w:t>
      </w:r>
      <w:r>
        <w:rPr>
          <w:rFonts w:ascii="Arial" w:eastAsia="Arial" w:hAnsi="Arial" w:cs="Arial"/>
          <w:spacing w:val="27"/>
        </w:rPr>
        <w:t xml:space="preserve"> </w:t>
      </w:r>
      <w:r>
        <w:rPr>
          <w:rFonts w:ascii="Arial" w:eastAsia="Arial" w:hAnsi="Arial" w:cs="Arial"/>
          <w:spacing w:val="-1"/>
        </w:rPr>
        <w:t>S</w:t>
      </w:r>
      <w:r>
        <w:rPr>
          <w:rFonts w:ascii="Arial" w:eastAsia="Arial" w:hAnsi="Arial" w:cs="Arial"/>
        </w:rPr>
        <w:t>h</w:t>
      </w:r>
      <w:r>
        <w:rPr>
          <w:rFonts w:ascii="Arial" w:eastAsia="Arial" w:hAnsi="Arial" w:cs="Arial"/>
          <w:spacing w:val="-1"/>
        </w:rPr>
        <w:t>a</w:t>
      </w:r>
      <w:r>
        <w:rPr>
          <w:rFonts w:ascii="Arial" w:eastAsia="Arial" w:hAnsi="Arial" w:cs="Arial"/>
          <w:spacing w:val="1"/>
        </w:rPr>
        <w:t>r</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y</w:t>
      </w:r>
      <w:r>
        <w:rPr>
          <w:rFonts w:ascii="Arial" w:eastAsia="Arial" w:hAnsi="Arial" w:cs="Arial"/>
        </w:rPr>
        <w:t>o</w:t>
      </w:r>
      <w:r>
        <w:rPr>
          <w:rFonts w:ascii="Arial" w:eastAsia="Arial" w:hAnsi="Arial" w:cs="Arial"/>
          <w:spacing w:val="-1"/>
        </w:rPr>
        <w:t>u</w:t>
      </w:r>
      <w:r>
        <w:rPr>
          <w:rFonts w:ascii="Arial" w:eastAsia="Arial" w:hAnsi="Arial" w:cs="Arial"/>
        </w:rPr>
        <w:t>r</w:t>
      </w:r>
      <w:r>
        <w:rPr>
          <w:rFonts w:ascii="Arial" w:eastAsia="Arial" w:hAnsi="Arial" w:cs="Arial"/>
          <w:spacing w:val="-3"/>
        </w:rPr>
        <w:t xml:space="preserve"> </w:t>
      </w:r>
      <w:proofErr w:type="spellStart"/>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ss</w:t>
      </w:r>
      <w:r>
        <w:rPr>
          <w:rFonts w:ascii="Arial" w:eastAsia="Arial" w:hAnsi="Arial" w:cs="Arial"/>
        </w:rPr>
        <w:t>e</w:t>
      </w:r>
      <w:r>
        <w:rPr>
          <w:rFonts w:ascii="Arial" w:eastAsia="Arial" w:hAnsi="Arial" w:cs="Arial"/>
          <w:spacing w:val="1"/>
        </w:rPr>
        <w:t>ss</w:t>
      </w:r>
      <w:r>
        <w:rPr>
          <w:rFonts w:ascii="Arial" w:eastAsia="Arial" w:hAnsi="Arial" w:cs="Arial"/>
        </w:rPr>
        <w:t>m</w:t>
      </w:r>
      <w:r>
        <w:rPr>
          <w:rFonts w:ascii="Arial" w:eastAsia="Arial" w:hAnsi="Arial" w:cs="Arial"/>
          <w:spacing w:val="-1"/>
        </w:rPr>
        <w:t>e</w:t>
      </w:r>
      <w:r>
        <w:rPr>
          <w:rFonts w:ascii="Arial" w:eastAsia="Arial" w:hAnsi="Arial" w:cs="Arial"/>
          <w:spacing w:val="2"/>
        </w:rPr>
        <w:t>n</w:t>
      </w:r>
      <w:r>
        <w:rPr>
          <w:rFonts w:ascii="Arial" w:eastAsia="Arial" w:hAnsi="Arial" w:cs="Arial"/>
        </w:rPr>
        <w:t>t</w:t>
      </w:r>
      <w:proofErr w:type="spellEnd"/>
      <w:r>
        <w:rPr>
          <w:rFonts w:ascii="Arial" w:eastAsia="Arial" w:hAnsi="Arial" w:cs="Arial"/>
          <w:spacing w:val="-11"/>
        </w:rPr>
        <w:t xml:space="preserve"> </w:t>
      </w:r>
      <w:r>
        <w:rPr>
          <w:rFonts w:ascii="Arial" w:eastAsia="Arial" w:hAnsi="Arial" w:cs="Arial"/>
        </w:rPr>
        <w:t>w</w:t>
      </w:r>
      <w:r>
        <w:rPr>
          <w:rFonts w:ascii="Arial" w:eastAsia="Arial" w:hAnsi="Arial" w:cs="Arial"/>
          <w:spacing w:val="-1"/>
        </w:rPr>
        <w:t>i</w:t>
      </w:r>
      <w:r>
        <w:rPr>
          <w:rFonts w:ascii="Arial" w:eastAsia="Arial" w:hAnsi="Arial" w:cs="Arial"/>
          <w:spacing w:val="2"/>
        </w:rPr>
        <w:t>t</w:t>
      </w:r>
      <w:r>
        <w:rPr>
          <w:rFonts w:ascii="Arial" w:eastAsia="Arial" w:hAnsi="Arial" w:cs="Arial"/>
        </w:rPr>
        <w:t>h</w:t>
      </w:r>
      <w:r>
        <w:rPr>
          <w:rFonts w:ascii="Arial" w:eastAsia="Arial" w:hAnsi="Arial" w:cs="Arial"/>
          <w:spacing w:val="-4"/>
        </w:rPr>
        <w:t xml:space="preserve"> </w:t>
      </w:r>
      <w:r>
        <w:rPr>
          <w:rFonts w:ascii="Arial" w:eastAsia="Arial" w:hAnsi="Arial" w:cs="Arial"/>
        </w:rPr>
        <w:t>yo</w:t>
      </w:r>
      <w:r>
        <w:rPr>
          <w:rFonts w:ascii="Arial" w:eastAsia="Arial" w:hAnsi="Arial" w:cs="Arial"/>
          <w:spacing w:val="-1"/>
        </w:rPr>
        <w:t>u</w:t>
      </w:r>
      <w:r>
        <w:rPr>
          <w:rFonts w:ascii="Arial" w:eastAsia="Arial" w:hAnsi="Arial" w:cs="Arial"/>
        </w:rPr>
        <w:t>r</w:t>
      </w:r>
      <w:r>
        <w:rPr>
          <w:rFonts w:ascii="Arial" w:eastAsia="Arial" w:hAnsi="Arial" w:cs="Arial"/>
          <w:spacing w:val="-1"/>
        </w:rPr>
        <w:t xml:space="preserve"> </w:t>
      </w:r>
      <w:r>
        <w:rPr>
          <w:rFonts w:ascii="Arial" w:eastAsia="Arial" w:hAnsi="Arial" w:cs="Arial"/>
          <w:spacing w:val="2"/>
        </w:rPr>
        <w:t>a</w:t>
      </w:r>
      <w:r>
        <w:rPr>
          <w:rFonts w:ascii="Arial" w:eastAsia="Arial" w:hAnsi="Arial" w:cs="Arial"/>
        </w:rPr>
        <w:t>d</w:t>
      </w:r>
      <w:r>
        <w:rPr>
          <w:rFonts w:ascii="Arial" w:eastAsia="Arial" w:hAnsi="Arial" w:cs="Arial"/>
          <w:spacing w:val="1"/>
        </w:rPr>
        <w:t>v</w:t>
      </w:r>
      <w:r>
        <w:rPr>
          <w:rFonts w:ascii="Arial" w:eastAsia="Arial" w:hAnsi="Arial" w:cs="Arial"/>
          <w:spacing w:val="-1"/>
        </w:rPr>
        <w:t>i</w:t>
      </w:r>
      <w:r>
        <w:rPr>
          <w:rFonts w:ascii="Arial" w:eastAsia="Arial" w:hAnsi="Arial" w:cs="Arial"/>
          <w:spacing w:val="1"/>
        </w:rPr>
        <w:t>s</w:t>
      </w:r>
      <w:r>
        <w:rPr>
          <w:rFonts w:ascii="Arial" w:eastAsia="Arial" w:hAnsi="Arial" w:cs="Arial"/>
        </w:rPr>
        <w:t>o</w:t>
      </w:r>
      <w:r>
        <w:rPr>
          <w:rFonts w:ascii="Arial" w:eastAsia="Arial" w:hAnsi="Arial" w:cs="Arial"/>
          <w:spacing w:val="1"/>
        </w:rPr>
        <w:t>r</w:t>
      </w:r>
      <w:r>
        <w:rPr>
          <w:rFonts w:ascii="Arial" w:eastAsia="Arial" w:hAnsi="Arial" w:cs="Arial"/>
        </w:rPr>
        <w:t>,</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ci</w:t>
      </w:r>
      <w:r>
        <w:rPr>
          <w:rFonts w:ascii="Arial" w:eastAsia="Arial" w:hAnsi="Arial" w:cs="Arial"/>
        </w:rPr>
        <w:t>f</w:t>
      </w:r>
      <w:r>
        <w:rPr>
          <w:rFonts w:ascii="Arial" w:eastAsia="Arial" w:hAnsi="Arial" w:cs="Arial"/>
          <w:spacing w:val="-1"/>
        </w:rPr>
        <w:t>i</w:t>
      </w:r>
      <w:r>
        <w:rPr>
          <w:rFonts w:ascii="Arial" w:eastAsia="Arial" w:hAnsi="Arial" w:cs="Arial"/>
          <w:spacing w:val="3"/>
        </w:rPr>
        <w:t>c</w:t>
      </w:r>
      <w:r>
        <w:rPr>
          <w:rFonts w:ascii="Arial" w:eastAsia="Arial" w:hAnsi="Arial" w:cs="Arial"/>
        </w:rPr>
        <w:t>a</w:t>
      </w:r>
      <w:r>
        <w:rPr>
          <w:rFonts w:ascii="Arial" w:eastAsia="Arial" w:hAnsi="Arial" w:cs="Arial"/>
          <w:spacing w:val="-1"/>
        </w:rPr>
        <w:t>ll</w:t>
      </w:r>
      <w:r>
        <w:rPr>
          <w:rFonts w:ascii="Arial" w:eastAsia="Arial" w:hAnsi="Arial" w:cs="Arial"/>
        </w:rPr>
        <w:t>y</w:t>
      </w:r>
      <w:r>
        <w:rPr>
          <w:rFonts w:ascii="Arial" w:eastAsia="Arial" w:hAnsi="Arial" w:cs="Arial"/>
          <w:spacing w:val="-9"/>
        </w:rPr>
        <w:t xml:space="preserve"> </w:t>
      </w:r>
      <w:r>
        <w:rPr>
          <w:rFonts w:ascii="Arial" w:eastAsia="Arial" w:hAnsi="Arial" w:cs="Arial"/>
          <w:spacing w:val="1"/>
        </w:rPr>
        <w:t>s</w:t>
      </w:r>
      <w:r>
        <w:rPr>
          <w:rFonts w:ascii="Arial" w:eastAsia="Arial" w:hAnsi="Arial" w:cs="Arial"/>
          <w:spacing w:val="2"/>
        </w:rPr>
        <w:t>e</w:t>
      </w:r>
      <w:r>
        <w:rPr>
          <w:rFonts w:ascii="Arial" w:eastAsia="Arial" w:hAnsi="Arial" w:cs="Arial"/>
        </w:rPr>
        <w:t>e</w:t>
      </w:r>
      <w:r>
        <w:rPr>
          <w:rFonts w:ascii="Arial" w:eastAsia="Arial" w:hAnsi="Arial" w:cs="Arial"/>
          <w:spacing w:val="1"/>
        </w:rPr>
        <w:t>k</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rPr>
        <w:t>h</w:t>
      </w:r>
      <w:r>
        <w:rPr>
          <w:rFonts w:ascii="Arial" w:eastAsia="Arial" w:hAnsi="Arial" w:cs="Arial"/>
          <w:spacing w:val="-2"/>
        </w:rPr>
        <w:t>i</w:t>
      </w:r>
      <w:r>
        <w:rPr>
          <w:rFonts w:ascii="Arial" w:eastAsia="Arial" w:hAnsi="Arial" w:cs="Arial"/>
          <w:spacing w:val="1"/>
        </w:rPr>
        <w:t>s</w:t>
      </w:r>
      <w:r>
        <w:rPr>
          <w:rFonts w:ascii="Arial" w:eastAsia="Arial" w:hAnsi="Arial" w:cs="Arial"/>
          <w:spacing w:val="2"/>
        </w:rPr>
        <w:t>/</w:t>
      </w:r>
      <w:r>
        <w:rPr>
          <w:rFonts w:ascii="Arial" w:eastAsia="Arial" w:hAnsi="Arial" w:cs="Arial"/>
        </w:rPr>
        <w:t>h</w:t>
      </w:r>
      <w:r>
        <w:rPr>
          <w:rFonts w:ascii="Arial" w:eastAsia="Arial" w:hAnsi="Arial" w:cs="Arial"/>
          <w:spacing w:val="-1"/>
        </w:rPr>
        <w:t>e</w:t>
      </w:r>
      <w:r>
        <w:rPr>
          <w:rFonts w:ascii="Arial" w:eastAsia="Arial" w:hAnsi="Arial" w:cs="Arial"/>
        </w:rPr>
        <w:t>r</w:t>
      </w:r>
      <w:r>
        <w:rPr>
          <w:rFonts w:ascii="Arial" w:eastAsia="Arial" w:hAnsi="Arial" w:cs="Arial"/>
          <w:spacing w:val="-5"/>
        </w:rPr>
        <w:t xml:space="preserve"> </w:t>
      </w:r>
      <w:r>
        <w:rPr>
          <w:rFonts w:ascii="Arial" w:eastAsia="Arial" w:hAnsi="Arial" w:cs="Arial"/>
        </w:rPr>
        <w:t>f</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spacing w:val="2"/>
        </w:rPr>
        <w:t>ba</w:t>
      </w:r>
      <w:r>
        <w:rPr>
          <w:rFonts w:ascii="Arial" w:eastAsia="Arial" w:hAnsi="Arial" w:cs="Arial"/>
          <w:spacing w:val="1"/>
        </w:rPr>
        <w:t>ck</w:t>
      </w:r>
      <w:r>
        <w:rPr>
          <w:rFonts w:ascii="Arial" w:eastAsia="Arial" w:hAnsi="Arial" w:cs="Arial"/>
        </w:rPr>
        <w:t>.</w:t>
      </w:r>
    </w:p>
    <w:p w14:paraId="27A0567A" w14:textId="77777777" w:rsidR="00694DD3" w:rsidRDefault="00694DD3">
      <w:pPr>
        <w:spacing w:before="2" w:line="100" w:lineRule="exact"/>
        <w:rPr>
          <w:sz w:val="11"/>
          <w:szCs w:val="11"/>
        </w:rPr>
      </w:pPr>
    </w:p>
    <w:p w14:paraId="4D225C1D" w14:textId="77777777" w:rsidR="00694DD3" w:rsidRDefault="00694DD3">
      <w:pPr>
        <w:spacing w:line="200" w:lineRule="exact"/>
      </w:pPr>
    </w:p>
    <w:p w14:paraId="3A349D8D" w14:textId="77777777" w:rsidR="00694DD3" w:rsidRDefault="00694DD3">
      <w:pPr>
        <w:spacing w:line="200" w:lineRule="exact"/>
      </w:pPr>
    </w:p>
    <w:p w14:paraId="0F8CFBF9" w14:textId="77777777" w:rsidR="00694DD3" w:rsidRDefault="00CE11E9">
      <w:pPr>
        <w:spacing w:line="220" w:lineRule="exact"/>
        <w:ind w:left="112"/>
        <w:rPr>
          <w:rFonts w:ascii="Arial" w:eastAsia="Arial" w:hAnsi="Arial" w:cs="Arial"/>
        </w:rPr>
      </w:pPr>
      <w:r>
        <w:rPr>
          <w:rFonts w:ascii="Arial" w:eastAsia="Arial" w:hAnsi="Arial" w:cs="Arial"/>
          <w:spacing w:val="-1"/>
          <w:position w:val="-1"/>
        </w:rPr>
        <w:t>**P</w:t>
      </w:r>
      <w:r>
        <w:rPr>
          <w:rFonts w:ascii="Arial" w:eastAsia="Arial" w:hAnsi="Arial" w:cs="Arial"/>
          <w:spacing w:val="3"/>
          <w:position w:val="-1"/>
        </w:rPr>
        <w:t>r</w:t>
      </w:r>
      <w:r>
        <w:rPr>
          <w:rFonts w:ascii="Arial" w:eastAsia="Arial" w:hAnsi="Arial" w:cs="Arial"/>
          <w:position w:val="-1"/>
        </w:rPr>
        <w:t>of</w:t>
      </w:r>
      <w:r>
        <w:rPr>
          <w:rFonts w:ascii="Arial" w:eastAsia="Arial" w:hAnsi="Arial" w:cs="Arial"/>
          <w:spacing w:val="-1"/>
          <w:position w:val="-1"/>
        </w:rPr>
        <w:t>e</w:t>
      </w:r>
      <w:r>
        <w:rPr>
          <w:rFonts w:ascii="Arial" w:eastAsia="Arial" w:hAnsi="Arial" w:cs="Arial"/>
          <w:spacing w:val="1"/>
          <w:position w:val="-1"/>
        </w:rPr>
        <w:t>ss</w:t>
      </w:r>
      <w:r>
        <w:rPr>
          <w:rFonts w:ascii="Arial" w:eastAsia="Arial" w:hAnsi="Arial" w:cs="Arial"/>
          <w:spacing w:val="-1"/>
          <w:position w:val="-1"/>
        </w:rPr>
        <w:t>i</w:t>
      </w:r>
      <w:r>
        <w:rPr>
          <w:rFonts w:ascii="Arial" w:eastAsia="Arial" w:hAnsi="Arial" w:cs="Arial"/>
          <w:spacing w:val="2"/>
          <w:position w:val="-1"/>
        </w:rPr>
        <w:t>o</w:t>
      </w:r>
      <w:r>
        <w:rPr>
          <w:rFonts w:ascii="Arial" w:eastAsia="Arial" w:hAnsi="Arial" w:cs="Arial"/>
          <w:position w:val="-1"/>
        </w:rPr>
        <w:t>n</w:t>
      </w:r>
      <w:r>
        <w:rPr>
          <w:rFonts w:ascii="Arial" w:eastAsia="Arial" w:hAnsi="Arial" w:cs="Arial"/>
          <w:spacing w:val="-1"/>
          <w:position w:val="-1"/>
        </w:rPr>
        <w:t>a</w:t>
      </w:r>
      <w:r>
        <w:rPr>
          <w:rFonts w:ascii="Arial" w:eastAsia="Arial" w:hAnsi="Arial" w:cs="Arial"/>
          <w:position w:val="-1"/>
        </w:rPr>
        <w:t>l</w:t>
      </w:r>
      <w:r>
        <w:rPr>
          <w:rFonts w:ascii="Arial" w:eastAsia="Arial" w:hAnsi="Arial" w:cs="Arial"/>
          <w:spacing w:val="-12"/>
          <w:position w:val="-1"/>
        </w:rPr>
        <w:t xml:space="preserve"> </w:t>
      </w:r>
      <w:r>
        <w:rPr>
          <w:rFonts w:ascii="Arial" w:eastAsia="Arial" w:hAnsi="Arial" w:cs="Arial"/>
          <w:spacing w:val="1"/>
          <w:position w:val="-1"/>
        </w:rPr>
        <w:t>B</w:t>
      </w:r>
      <w:r>
        <w:rPr>
          <w:rFonts w:ascii="Arial" w:eastAsia="Arial" w:hAnsi="Arial" w:cs="Arial"/>
          <w:position w:val="-1"/>
        </w:rPr>
        <w:t>e</w:t>
      </w:r>
      <w:r>
        <w:rPr>
          <w:rFonts w:ascii="Arial" w:eastAsia="Arial" w:hAnsi="Arial" w:cs="Arial"/>
          <w:spacing w:val="-1"/>
          <w:position w:val="-1"/>
        </w:rPr>
        <w:t>h</w:t>
      </w:r>
      <w:r>
        <w:rPr>
          <w:rFonts w:ascii="Arial" w:eastAsia="Arial" w:hAnsi="Arial" w:cs="Arial"/>
          <w:position w:val="-1"/>
        </w:rPr>
        <w:t>a</w:t>
      </w:r>
      <w:r>
        <w:rPr>
          <w:rFonts w:ascii="Arial" w:eastAsia="Arial" w:hAnsi="Arial" w:cs="Arial"/>
          <w:spacing w:val="1"/>
          <w:position w:val="-1"/>
        </w:rPr>
        <w:t>vi</w:t>
      </w:r>
      <w:r>
        <w:rPr>
          <w:rFonts w:ascii="Arial" w:eastAsia="Arial" w:hAnsi="Arial" w:cs="Arial"/>
          <w:position w:val="-1"/>
        </w:rPr>
        <w:t>ors</w:t>
      </w:r>
      <w:r>
        <w:rPr>
          <w:rFonts w:ascii="Arial" w:eastAsia="Arial" w:hAnsi="Arial" w:cs="Arial"/>
          <w:spacing w:val="-7"/>
          <w:position w:val="-1"/>
        </w:rPr>
        <w:t xml:space="preserve"> </w:t>
      </w:r>
      <w:r>
        <w:rPr>
          <w:rFonts w:ascii="Arial" w:eastAsia="Arial" w:hAnsi="Arial" w:cs="Arial"/>
          <w:spacing w:val="2"/>
          <w:position w:val="-1"/>
        </w:rPr>
        <w:t>w</w:t>
      </w:r>
      <w:r>
        <w:rPr>
          <w:rFonts w:ascii="Arial" w:eastAsia="Arial" w:hAnsi="Arial" w:cs="Arial"/>
          <w:position w:val="-1"/>
        </w:rPr>
        <w:t>ere</w:t>
      </w:r>
      <w:r>
        <w:rPr>
          <w:rFonts w:ascii="Arial" w:eastAsia="Arial" w:hAnsi="Arial" w:cs="Arial"/>
          <w:spacing w:val="-4"/>
          <w:position w:val="-1"/>
        </w:rPr>
        <w:t xml:space="preserve"> </w:t>
      </w:r>
      <w:r>
        <w:rPr>
          <w:rFonts w:ascii="Arial" w:eastAsia="Arial" w:hAnsi="Arial" w:cs="Arial"/>
          <w:spacing w:val="2"/>
          <w:position w:val="-1"/>
        </w:rPr>
        <w:t>d</w:t>
      </w:r>
      <w:r>
        <w:rPr>
          <w:rFonts w:ascii="Arial" w:eastAsia="Arial" w:hAnsi="Arial" w:cs="Arial"/>
          <w:position w:val="-1"/>
        </w:rPr>
        <w:t>e</w:t>
      </w:r>
      <w:r>
        <w:rPr>
          <w:rFonts w:ascii="Arial" w:eastAsia="Arial" w:hAnsi="Arial" w:cs="Arial"/>
          <w:spacing w:val="1"/>
          <w:position w:val="-1"/>
        </w:rPr>
        <w:t>v</w:t>
      </w:r>
      <w:r>
        <w:rPr>
          <w:rFonts w:ascii="Arial" w:eastAsia="Arial" w:hAnsi="Arial" w:cs="Arial"/>
          <w:spacing w:val="2"/>
          <w:position w:val="-1"/>
        </w:rPr>
        <w:t>e</w:t>
      </w:r>
      <w:r>
        <w:rPr>
          <w:rFonts w:ascii="Arial" w:eastAsia="Arial" w:hAnsi="Arial" w:cs="Arial"/>
          <w:spacing w:val="-1"/>
          <w:position w:val="-1"/>
        </w:rPr>
        <w:t>l</w:t>
      </w:r>
      <w:r>
        <w:rPr>
          <w:rFonts w:ascii="Arial" w:eastAsia="Arial" w:hAnsi="Arial" w:cs="Arial"/>
          <w:spacing w:val="2"/>
          <w:position w:val="-1"/>
        </w:rPr>
        <w:t>o</w:t>
      </w:r>
      <w:r>
        <w:rPr>
          <w:rFonts w:ascii="Arial" w:eastAsia="Arial" w:hAnsi="Arial" w:cs="Arial"/>
          <w:position w:val="-1"/>
        </w:rPr>
        <w:t>p</w:t>
      </w:r>
      <w:r>
        <w:rPr>
          <w:rFonts w:ascii="Arial" w:eastAsia="Arial" w:hAnsi="Arial" w:cs="Arial"/>
          <w:spacing w:val="-1"/>
          <w:position w:val="-1"/>
        </w:rPr>
        <w:t>e</w:t>
      </w:r>
      <w:r>
        <w:rPr>
          <w:rFonts w:ascii="Arial" w:eastAsia="Arial" w:hAnsi="Arial" w:cs="Arial"/>
          <w:position w:val="-1"/>
        </w:rPr>
        <w:t>d</w:t>
      </w:r>
      <w:r>
        <w:rPr>
          <w:rFonts w:ascii="Arial" w:eastAsia="Arial" w:hAnsi="Arial" w:cs="Arial"/>
          <w:spacing w:val="-7"/>
          <w:position w:val="-1"/>
        </w:rPr>
        <w:t xml:space="preserve"> </w:t>
      </w:r>
      <w:r>
        <w:rPr>
          <w:rFonts w:ascii="Arial" w:eastAsia="Arial" w:hAnsi="Arial" w:cs="Arial"/>
          <w:position w:val="-1"/>
        </w:rPr>
        <w:t xml:space="preserve">by </w:t>
      </w:r>
      <w:r>
        <w:rPr>
          <w:rFonts w:ascii="Arial" w:eastAsia="Arial" w:hAnsi="Arial" w:cs="Arial"/>
          <w:spacing w:val="1"/>
          <w:position w:val="-1"/>
        </w:rPr>
        <w:t>W</w:t>
      </w:r>
      <w:r>
        <w:rPr>
          <w:rFonts w:ascii="Arial" w:eastAsia="Arial" w:hAnsi="Arial" w:cs="Arial"/>
          <w:position w:val="-1"/>
        </w:rPr>
        <w:t>ar</w:t>
      </w:r>
      <w:r>
        <w:rPr>
          <w:rFonts w:ascii="Arial" w:eastAsia="Arial" w:hAnsi="Arial" w:cs="Arial"/>
          <w:spacing w:val="1"/>
          <w:position w:val="-1"/>
        </w:rPr>
        <w:t>r</w:t>
      </w:r>
      <w:r>
        <w:rPr>
          <w:rFonts w:ascii="Arial" w:eastAsia="Arial" w:hAnsi="Arial" w:cs="Arial"/>
          <w:position w:val="-1"/>
        </w:rPr>
        <w:t>en</w:t>
      </w:r>
      <w:r>
        <w:rPr>
          <w:rFonts w:ascii="Arial" w:eastAsia="Arial" w:hAnsi="Arial" w:cs="Arial"/>
          <w:spacing w:val="-6"/>
          <w:position w:val="-1"/>
        </w:rPr>
        <w:t xml:space="preserve"> </w:t>
      </w:r>
      <w:r>
        <w:rPr>
          <w:rFonts w:ascii="Arial" w:eastAsia="Arial" w:hAnsi="Arial" w:cs="Arial"/>
          <w:position w:val="-1"/>
        </w:rPr>
        <w:t>M</w:t>
      </w:r>
      <w:r>
        <w:rPr>
          <w:rFonts w:ascii="Arial" w:eastAsia="Arial" w:hAnsi="Arial" w:cs="Arial"/>
          <w:spacing w:val="-1"/>
          <w:position w:val="-1"/>
        </w:rPr>
        <w:t>a</w:t>
      </w:r>
      <w:r>
        <w:rPr>
          <w:rFonts w:ascii="Arial" w:eastAsia="Arial" w:hAnsi="Arial" w:cs="Arial"/>
          <w:spacing w:val="1"/>
          <w:position w:val="-1"/>
        </w:rPr>
        <w:t>y</w:t>
      </w:r>
      <w:r>
        <w:rPr>
          <w:rFonts w:ascii="Arial" w:eastAsia="Arial" w:hAnsi="Arial" w:cs="Arial"/>
          <w:position w:val="-1"/>
        </w:rPr>
        <w:t>,</w:t>
      </w:r>
      <w:r>
        <w:rPr>
          <w:rFonts w:ascii="Arial" w:eastAsia="Arial" w:hAnsi="Arial" w:cs="Arial"/>
          <w:spacing w:val="-4"/>
          <w:position w:val="-1"/>
        </w:rPr>
        <w:t xml:space="preserve"> </w:t>
      </w:r>
      <w:r>
        <w:rPr>
          <w:rFonts w:ascii="Arial" w:eastAsia="Arial" w:hAnsi="Arial" w:cs="Arial"/>
          <w:spacing w:val="-1"/>
          <w:position w:val="-1"/>
        </w:rPr>
        <w:t>L</w:t>
      </w:r>
      <w:r>
        <w:rPr>
          <w:rFonts w:ascii="Arial" w:eastAsia="Arial" w:hAnsi="Arial" w:cs="Arial"/>
          <w:spacing w:val="2"/>
          <w:position w:val="-1"/>
        </w:rPr>
        <w:t>a</w:t>
      </w:r>
      <w:r>
        <w:rPr>
          <w:rFonts w:ascii="Arial" w:eastAsia="Arial" w:hAnsi="Arial" w:cs="Arial"/>
          <w:position w:val="-1"/>
        </w:rPr>
        <w:t>urie</w:t>
      </w:r>
      <w:r>
        <w:rPr>
          <w:rFonts w:ascii="Arial" w:eastAsia="Arial" w:hAnsi="Arial" w:cs="Arial"/>
          <w:spacing w:val="-5"/>
          <w:position w:val="-1"/>
        </w:rPr>
        <w:t xml:space="preserve"> </w:t>
      </w:r>
      <w:proofErr w:type="spellStart"/>
      <w:r>
        <w:rPr>
          <w:rFonts w:ascii="Arial" w:eastAsia="Arial" w:hAnsi="Arial" w:cs="Arial"/>
          <w:spacing w:val="1"/>
          <w:position w:val="-1"/>
        </w:rPr>
        <w:t>K</w:t>
      </w:r>
      <w:r>
        <w:rPr>
          <w:rFonts w:ascii="Arial" w:eastAsia="Arial" w:hAnsi="Arial" w:cs="Arial"/>
          <w:position w:val="-1"/>
        </w:rPr>
        <w:t>o</w:t>
      </w:r>
      <w:r>
        <w:rPr>
          <w:rFonts w:ascii="Arial" w:eastAsia="Arial" w:hAnsi="Arial" w:cs="Arial"/>
          <w:spacing w:val="-1"/>
          <w:position w:val="-1"/>
        </w:rPr>
        <w:t>n</w:t>
      </w:r>
      <w:r>
        <w:rPr>
          <w:rFonts w:ascii="Arial" w:eastAsia="Arial" w:hAnsi="Arial" w:cs="Arial"/>
          <w:position w:val="-1"/>
        </w:rPr>
        <w:t>t</w:t>
      </w:r>
      <w:r>
        <w:rPr>
          <w:rFonts w:ascii="Arial" w:eastAsia="Arial" w:hAnsi="Arial" w:cs="Arial"/>
          <w:spacing w:val="2"/>
          <w:position w:val="-1"/>
        </w:rPr>
        <w:t>n</w:t>
      </w:r>
      <w:r>
        <w:rPr>
          <w:rFonts w:ascii="Arial" w:eastAsia="Arial" w:hAnsi="Arial" w:cs="Arial"/>
          <w:position w:val="-1"/>
        </w:rPr>
        <w:t>ey</w:t>
      </w:r>
      <w:proofErr w:type="spellEnd"/>
      <w:r>
        <w:rPr>
          <w:rFonts w:ascii="Arial" w:eastAsia="Arial" w:hAnsi="Arial" w:cs="Arial"/>
          <w:spacing w:val="-6"/>
          <w:position w:val="-1"/>
        </w:rPr>
        <w:t xml:space="preserve"> </w:t>
      </w:r>
      <w:r>
        <w:rPr>
          <w:rFonts w:ascii="Arial" w:eastAsia="Arial" w:hAnsi="Arial" w:cs="Arial"/>
          <w:position w:val="-1"/>
        </w:rPr>
        <w:t>a</w:t>
      </w:r>
      <w:r>
        <w:rPr>
          <w:rFonts w:ascii="Arial" w:eastAsia="Arial" w:hAnsi="Arial" w:cs="Arial"/>
          <w:spacing w:val="1"/>
          <w:position w:val="-1"/>
        </w:rPr>
        <w:t>n</w:t>
      </w:r>
      <w:r>
        <w:rPr>
          <w:rFonts w:ascii="Arial" w:eastAsia="Arial" w:hAnsi="Arial" w:cs="Arial"/>
          <w:position w:val="-1"/>
        </w:rPr>
        <w:t>d</w:t>
      </w:r>
      <w:r>
        <w:rPr>
          <w:rFonts w:ascii="Arial" w:eastAsia="Arial" w:hAnsi="Arial" w:cs="Arial"/>
          <w:spacing w:val="-1"/>
          <w:position w:val="-1"/>
        </w:rPr>
        <w:t xml:space="preserve"> </w:t>
      </w:r>
      <w:r>
        <w:rPr>
          <w:rFonts w:ascii="Arial" w:eastAsia="Arial" w:hAnsi="Arial" w:cs="Arial"/>
          <w:spacing w:val="1"/>
          <w:position w:val="-1"/>
        </w:rPr>
        <w:t>A</w:t>
      </w:r>
      <w:r>
        <w:rPr>
          <w:rFonts w:ascii="Arial" w:eastAsia="Arial" w:hAnsi="Arial" w:cs="Arial"/>
          <w:position w:val="-1"/>
        </w:rPr>
        <w:t>n</w:t>
      </w:r>
      <w:r>
        <w:rPr>
          <w:rFonts w:ascii="Arial" w:eastAsia="Arial" w:hAnsi="Arial" w:cs="Arial"/>
          <w:spacing w:val="-1"/>
          <w:position w:val="-1"/>
        </w:rPr>
        <w:t>n</w:t>
      </w:r>
      <w:r>
        <w:rPr>
          <w:rFonts w:ascii="Arial" w:eastAsia="Arial" w:hAnsi="Arial" w:cs="Arial"/>
          <w:position w:val="-1"/>
        </w:rPr>
        <w:t>et</w:t>
      </w:r>
      <w:r>
        <w:rPr>
          <w:rFonts w:ascii="Arial" w:eastAsia="Arial" w:hAnsi="Arial" w:cs="Arial"/>
          <w:spacing w:val="1"/>
          <w:position w:val="-1"/>
        </w:rPr>
        <w:t>t</w:t>
      </w:r>
      <w:r>
        <w:rPr>
          <w:rFonts w:ascii="Arial" w:eastAsia="Arial" w:hAnsi="Arial" w:cs="Arial"/>
          <w:position w:val="-1"/>
        </w:rPr>
        <w:t>e</w:t>
      </w:r>
      <w:r>
        <w:rPr>
          <w:rFonts w:ascii="Arial" w:eastAsia="Arial" w:hAnsi="Arial" w:cs="Arial"/>
          <w:spacing w:val="-7"/>
          <w:position w:val="-1"/>
        </w:rPr>
        <w:t xml:space="preserve"> </w:t>
      </w:r>
      <w:proofErr w:type="spellStart"/>
      <w:r>
        <w:rPr>
          <w:rFonts w:ascii="Arial" w:eastAsia="Arial" w:hAnsi="Arial" w:cs="Arial"/>
          <w:spacing w:val="-1"/>
          <w:position w:val="-1"/>
        </w:rPr>
        <w:t>I</w:t>
      </w:r>
      <w:r>
        <w:rPr>
          <w:rFonts w:ascii="Arial" w:eastAsia="Arial" w:hAnsi="Arial" w:cs="Arial"/>
          <w:spacing w:val="2"/>
          <w:position w:val="-1"/>
        </w:rPr>
        <w:t>g</w:t>
      </w:r>
      <w:r>
        <w:rPr>
          <w:rFonts w:ascii="Arial" w:eastAsia="Arial" w:hAnsi="Arial" w:cs="Arial"/>
          <w:spacing w:val="-1"/>
          <w:position w:val="-1"/>
        </w:rPr>
        <w:t>l</w:t>
      </w:r>
      <w:r>
        <w:rPr>
          <w:rFonts w:ascii="Arial" w:eastAsia="Arial" w:hAnsi="Arial" w:cs="Arial"/>
          <w:position w:val="-1"/>
        </w:rPr>
        <w:t>ar</w:t>
      </w:r>
      <w:r>
        <w:rPr>
          <w:rFonts w:ascii="Arial" w:eastAsia="Arial" w:hAnsi="Arial" w:cs="Arial"/>
          <w:spacing w:val="2"/>
          <w:position w:val="-1"/>
        </w:rPr>
        <w:t>s</w:t>
      </w:r>
      <w:r>
        <w:rPr>
          <w:rFonts w:ascii="Arial" w:eastAsia="Arial" w:hAnsi="Arial" w:cs="Arial"/>
          <w:position w:val="-1"/>
        </w:rPr>
        <w:t>h</w:t>
      </w:r>
      <w:proofErr w:type="spellEnd"/>
      <w:r>
        <w:rPr>
          <w:rFonts w:ascii="Arial" w:eastAsia="Arial" w:hAnsi="Arial" w:cs="Arial"/>
          <w:spacing w:val="-5"/>
          <w:position w:val="-1"/>
        </w:rPr>
        <w:t xml:space="preserve"> </w:t>
      </w:r>
      <w:r>
        <w:rPr>
          <w:rFonts w:ascii="Arial" w:eastAsia="Arial" w:hAnsi="Arial" w:cs="Arial"/>
          <w:spacing w:val="1"/>
          <w:position w:val="-1"/>
        </w:rPr>
        <w:t>(</w:t>
      </w:r>
      <w:r>
        <w:rPr>
          <w:rFonts w:ascii="Arial" w:eastAsia="Arial" w:hAnsi="Arial" w:cs="Arial"/>
          <w:spacing w:val="2"/>
          <w:position w:val="-1"/>
        </w:rPr>
        <w:t>2</w:t>
      </w:r>
      <w:r>
        <w:rPr>
          <w:rFonts w:ascii="Arial" w:eastAsia="Arial" w:hAnsi="Arial" w:cs="Arial"/>
          <w:position w:val="-1"/>
        </w:rPr>
        <w:t>0</w:t>
      </w:r>
      <w:r>
        <w:rPr>
          <w:rFonts w:ascii="Arial" w:eastAsia="Arial" w:hAnsi="Arial" w:cs="Arial"/>
          <w:spacing w:val="-1"/>
          <w:position w:val="-1"/>
        </w:rPr>
        <w:t>1</w:t>
      </w:r>
      <w:r>
        <w:rPr>
          <w:rFonts w:ascii="Arial" w:eastAsia="Arial" w:hAnsi="Arial" w:cs="Arial"/>
          <w:position w:val="-1"/>
        </w:rPr>
        <w:t>0)</w:t>
      </w:r>
      <w:r>
        <w:rPr>
          <w:rFonts w:ascii="Arial" w:eastAsia="Arial" w:hAnsi="Arial" w:cs="Arial"/>
          <w:spacing w:val="-3"/>
          <w:position w:val="-1"/>
        </w:rPr>
        <w:t xml:space="preserve"> </w:t>
      </w:r>
      <w:r>
        <w:rPr>
          <w:rFonts w:ascii="Arial" w:eastAsia="Arial" w:hAnsi="Arial" w:cs="Arial"/>
          <w:position w:val="-1"/>
        </w:rPr>
        <w:t>as</w:t>
      </w:r>
      <w:r>
        <w:rPr>
          <w:rFonts w:ascii="Arial" w:eastAsia="Arial" w:hAnsi="Arial" w:cs="Arial"/>
          <w:spacing w:val="-1"/>
          <w:position w:val="-1"/>
        </w:rPr>
        <w:t xml:space="preserve"> </w:t>
      </w:r>
      <w:r>
        <w:rPr>
          <w:rFonts w:ascii="Arial" w:eastAsia="Arial" w:hAnsi="Arial" w:cs="Arial"/>
          <w:position w:val="-1"/>
        </w:rPr>
        <w:t>an u</w:t>
      </w:r>
      <w:r>
        <w:rPr>
          <w:rFonts w:ascii="Arial" w:eastAsia="Arial" w:hAnsi="Arial" w:cs="Arial"/>
          <w:spacing w:val="-1"/>
          <w:position w:val="-1"/>
        </w:rPr>
        <w:t>p</w:t>
      </w:r>
      <w:r>
        <w:rPr>
          <w:rFonts w:ascii="Arial" w:eastAsia="Arial" w:hAnsi="Arial" w:cs="Arial"/>
          <w:position w:val="-1"/>
        </w:rPr>
        <w:t>d</w:t>
      </w:r>
      <w:r>
        <w:rPr>
          <w:rFonts w:ascii="Arial" w:eastAsia="Arial" w:hAnsi="Arial" w:cs="Arial"/>
          <w:spacing w:val="1"/>
          <w:position w:val="-1"/>
        </w:rPr>
        <w:t>a</w:t>
      </w:r>
      <w:r>
        <w:rPr>
          <w:rFonts w:ascii="Arial" w:eastAsia="Arial" w:hAnsi="Arial" w:cs="Arial"/>
          <w:position w:val="-1"/>
        </w:rPr>
        <w:t>te</w:t>
      </w:r>
      <w:r>
        <w:rPr>
          <w:rFonts w:ascii="Arial" w:eastAsia="Arial" w:hAnsi="Arial" w:cs="Arial"/>
          <w:spacing w:val="-7"/>
          <w:position w:val="-1"/>
        </w:rPr>
        <w:t xml:space="preserve"> </w:t>
      </w:r>
      <w:r>
        <w:rPr>
          <w:rFonts w:ascii="Arial" w:eastAsia="Arial" w:hAnsi="Arial" w:cs="Arial"/>
          <w:spacing w:val="2"/>
          <w:position w:val="-1"/>
        </w:rPr>
        <w:t>t</w:t>
      </w:r>
      <w:r>
        <w:rPr>
          <w:rFonts w:ascii="Arial" w:eastAsia="Arial" w:hAnsi="Arial" w:cs="Arial"/>
          <w:position w:val="-1"/>
        </w:rPr>
        <w:t>o</w:t>
      </w:r>
      <w:r>
        <w:rPr>
          <w:rFonts w:ascii="Arial" w:eastAsia="Arial" w:hAnsi="Arial" w:cs="Arial"/>
          <w:spacing w:val="-2"/>
          <w:position w:val="-1"/>
        </w:rPr>
        <w:t xml:space="preserve"> </w:t>
      </w:r>
      <w:r>
        <w:rPr>
          <w:rFonts w:ascii="Arial" w:eastAsia="Arial" w:hAnsi="Arial" w:cs="Arial"/>
          <w:spacing w:val="-1"/>
          <w:position w:val="-1"/>
        </w:rPr>
        <w:t>t</w:t>
      </w:r>
      <w:r>
        <w:rPr>
          <w:rFonts w:ascii="Arial" w:eastAsia="Arial" w:hAnsi="Arial" w:cs="Arial"/>
          <w:spacing w:val="2"/>
          <w:position w:val="-1"/>
        </w:rPr>
        <w:t>h</w:t>
      </w:r>
      <w:r>
        <w:rPr>
          <w:rFonts w:ascii="Arial" w:eastAsia="Arial" w:hAnsi="Arial" w:cs="Arial"/>
          <w:position w:val="-1"/>
        </w:rPr>
        <w:t>e</w:t>
      </w:r>
      <w:r>
        <w:rPr>
          <w:rFonts w:ascii="Arial" w:eastAsia="Arial" w:hAnsi="Arial" w:cs="Arial"/>
          <w:spacing w:val="-3"/>
          <w:position w:val="-1"/>
        </w:rPr>
        <w:t xml:space="preserve"> </w:t>
      </w:r>
      <w:r>
        <w:rPr>
          <w:rFonts w:ascii="Arial" w:eastAsia="Arial" w:hAnsi="Arial" w:cs="Arial"/>
          <w:position w:val="-1"/>
        </w:rPr>
        <w:t>Ge</w:t>
      </w:r>
      <w:r>
        <w:rPr>
          <w:rFonts w:ascii="Arial" w:eastAsia="Arial" w:hAnsi="Arial" w:cs="Arial"/>
          <w:spacing w:val="2"/>
          <w:position w:val="-1"/>
        </w:rPr>
        <w:t>n</w:t>
      </w:r>
      <w:r>
        <w:rPr>
          <w:rFonts w:ascii="Arial" w:eastAsia="Arial" w:hAnsi="Arial" w:cs="Arial"/>
          <w:position w:val="-1"/>
        </w:rPr>
        <w:t>eric</w:t>
      </w:r>
      <w:r>
        <w:rPr>
          <w:rFonts w:ascii="Arial" w:eastAsia="Arial" w:hAnsi="Arial" w:cs="Arial"/>
          <w:spacing w:val="-7"/>
          <w:position w:val="-1"/>
        </w:rPr>
        <w:t xml:space="preserve"> </w:t>
      </w:r>
      <w:r>
        <w:rPr>
          <w:rFonts w:ascii="Arial" w:eastAsia="Arial" w:hAnsi="Arial" w:cs="Arial"/>
          <w:spacing w:val="1"/>
          <w:position w:val="-1"/>
        </w:rPr>
        <w:t>A</w:t>
      </w:r>
      <w:r>
        <w:rPr>
          <w:rFonts w:ascii="Arial" w:eastAsia="Arial" w:hAnsi="Arial" w:cs="Arial"/>
          <w:position w:val="-1"/>
        </w:rPr>
        <w:t>b</w:t>
      </w:r>
      <w:r>
        <w:rPr>
          <w:rFonts w:ascii="Arial" w:eastAsia="Arial" w:hAnsi="Arial" w:cs="Arial"/>
          <w:spacing w:val="1"/>
          <w:position w:val="-1"/>
        </w:rPr>
        <w:t>i</w:t>
      </w:r>
      <w:r>
        <w:rPr>
          <w:rFonts w:ascii="Arial" w:eastAsia="Arial" w:hAnsi="Arial" w:cs="Arial"/>
          <w:spacing w:val="-1"/>
          <w:position w:val="-1"/>
        </w:rPr>
        <w:t>li</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position w:val="-1"/>
        </w:rPr>
        <w:t>e</w:t>
      </w:r>
      <w:r>
        <w:rPr>
          <w:rFonts w:ascii="Arial" w:eastAsia="Arial" w:hAnsi="Arial" w:cs="Arial"/>
          <w:spacing w:val="1"/>
          <w:position w:val="-1"/>
        </w:rPr>
        <w:t>s</w:t>
      </w:r>
      <w:r>
        <w:rPr>
          <w:rFonts w:ascii="Arial" w:eastAsia="Arial" w:hAnsi="Arial" w:cs="Arial"/>
          <w:position w:val="-1"/>
        </w:rPr>
        <w:t>.</w:t>
      </w:r>
    </w:p>
    <w:p w14:paraId="2EAB3974" w14:textId="77777777" w:rsidR="00694DD3" w:rsidRDefault="00694DD3">
      <w:pPr>
        <w:spacing w:before="9" w:line="160" w:lineRule="exact"/>
        <w:rPr>
          <w:sz w:val="16"/>
          <w:szCs w:val="16"/>
        </w:rPr>
      </w:pPr>
    </w:p>
    <w:p w14:paraId="79C7E13E" w14:textId="77777777" w:rsidR="00694DD3" w:rsidRDefault="00694DD3">
      <w:pPr>
        <w:spacing w:line="200" w:lineRule="exact"/>
      </w:pPr>
    </w:p>
    <w:p w14:paraId="0418FA05" w14:textId="77777777" w:rsidR="00694DD3" w:rsidRDefault="00694DD3">
      <w:pPr>
        <w:spacing w:line="200" w:lineRule="exact"/>
      </w:pPr>
    </w:p>
    <w:p w14:paraId="4D3C33E9" w14:textId="77777777" w:rsidR="00694DD3" w:rsidRDefault="00694DD3">
      <w:pPr>
        <w:spacing w:line="200" w:lineRule="exact"/>
      </w:pPr>
    </w:p>
    <w:p w14:paraId="19A03DED" w14:textId="77777777" w:rsidR="00694DD3" w:rsidRDefault="00694DD3">
      <w:pPr>
        <w:spacing w:line="200" w:lineRule="exact"/>
      </w:pPr>
    </w:p>
    <w:p w14:paraId="33745D21" w14:textId="77777777" w:rsidR="00694DD3" w:rsidRDefault="00694DD3">
      <w:pPr>
        <w:spacing w:line="200" w:lineRule="exact"/>
      </w:pPr>
    </w:p>
    <w:p w14:paraId="12257F07" w14:textId="77777777" w:rsidR="00694DD3" w:rsidRDefault="00694DD3">
      <w:pPr>
        <w:spacing w:line="200" w:lineRule="exact"/>
      </w:pPr>
    </w:p>
    <w:p w14:paraId="4386E052" w14:textId="77777777" w:rsidR="00694DD3" w:rsidRDefault="00694DD3">
      <w:pPr>
        <w:spacing w:line="200" w:lineRule="exact"/>
      </w:pPr>
    </w:p>
    <w:p w14:paraId="28588D25" w14:textId="77777777" w:rsidR="00694DD3" w:rsidRDefault="00694DD3">
      <w:pPr>
        <w:spacing w:line="200" w:lineRule="exact"/>
      </w:pPr>
    </w:p>
    <w:p w14:paraId="682B98BC" w14:textId="77777777" w:rsidR="00694DD3" w:rsidRDefault="00694DD3">
      <w:pPr>
        <w:spacing w:line="200" w:lineRule="exact"/>
      </w:pPr>
    </w:p>
    <w:p w14:paraId="6B8F4B65" w14:textId="77777777" w:rsidR="00694DD3" w:rsidRDefault="00694DD3">
      <w:pPr>
        <w:spacing w:line="200" w:lineRule="exact"/>
      </w:pPr>
    </w:p>
    <w:p w14:paraId="734C5F7E" w14:textId="77777777" w:rsidR="00694DD3" w:rsidRDefault="00694DD3">
      <w:pPr>
        <w:spacing w:line="200" w:lineRule="exact"/>
      </w:pPr>
    </w:p>
    <w:p w14:paraId="53F86413" w14:textId="77777777" w:rsidR="00694DD3" w:rsidRDefault="00694DD3">
      <w:pPr>
        <w:spacing w:line="200" w:lineRule="exact"/>
      </w:pPr>
    </w:p>
    <w:p w14:paraId="7B241E1E" w14:textId="77777777" w:rsidR="00694DD3" w:rsidRDefault="00694DD3">
      <w:pPr>
        <w:spacing w:line="200" w:lineRule="exact"/>
      </w:pPr>
    </w:p>
    <w:p w14:paraId="33A45059" w14:textId="77777777" w:rsidR="00694DD3" w:rsidRDefault="00694DD3">
      <w:pPr>
        <w:spacing w:line="200" w:lineRule="exact"/>
      </w:pPr>
    </w:p>
    <w:p w14:paraId="41AB2C17" w14:textId="77777777" w:rsidR="00694DD3" w:rsidRDefault="00694DD3">
      <w:pPr>
        <w:spacing w:line="200" w:lineRule="exact"/>
      </w:pPr>
    </w:p>
    <w:p w14:paraId="5EC74C50" w14:textId="77777777" w:rsidR="00694DD3" w:rsidRDefault="00694DD3">
      <w:pPr>
        <w:spacing w:line="200" w:lineRule="exact"/>
      </w:pPr>
    </w:p>
    <w:p w14:paraId="1EC790BA" w14:textId="77777777" w:rsidR="00694DD3" w:rsidRDefault="00694DD3">
      <w:pPr>
        <w:spacing w:line="200" w:lineRule="exact"/>
      </w:pPr>
    </w:p>
    <w:p w14:paraId="6907E61E" w14:textId="77777777" w:rsidR="00694DD3" w:rsidRDefault="00694DD3">
      <w:pPr>
        <w:spacing w:line="200" w:lineRule="exact"/>
      </w:pPr>
    </w:p>
    <w:p w14:paraId="6F13EFBA" w14:textId="77777777" w:rsidR="00694DD3" w:rsidRDefault="00CE11E9">
      <w:pPr>
        <w:spacing w:before="16"/>
        <w:ind w:right="111"/>
        <w:jc w:val="right"/>
        <w:rPr>
          <w:rFonts w:ascii="Calibri" w:eastAsia="Calibri" w:hAnsi="Calibri" w:cs="Calibri"/>
          <w:sz w:val="22"/>
          <w:szCs w:val="22"/>
        </w:rPr>
        <w:sectPr w:rsidR="00694DD3">
          <w:pgSz w:w="15840" w:h="12240" w:orient="landscape"/>
          <w:pgMar w:top="1120" w:right="1040" w:bottom="280" w:left="1040" w:header="720" w:footer="720" w:gutter="0"/>
          <w:cols w:space="720"/>
        </w:sectPr>
      </w:pPr>
      <w:r>
        <w:rPr>
          <w:rFonts w:ascii="Calibri" w:eastAsia="Calibri" w:hAnsi="Calibri" w:cs="Calibri"/>
          <w:sz w:val="22"/>
          <w:szCs w:val="22"/>
        </w:rPr>
        <w:t>1</w:t>
      </w:r>
    </w:p>
    <w:p w14:paraId="6AE0A2D0" w14:textId="77777777" w:rsidR="00694DD3" w:rsidRDefault="00694DD3">
      <w:pPr>
        <w:spacing w:before="5" w:line="100" w:lineRule="exact"/>
        <w:rPr>
          <w:sz w:val="11"/>
          <w:szCs w:val="11"/>
        </w:rPr>
      </w:pPr>
    </w:p>
    <w:p w14:paraId="46D2E34C" w14:textId="77777777" w:rsidR="00694DD3" w:rsidRDefault="00694DD3">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780"/>
        <w:gridCol w:w="3601"/>
        <w:gridCol w:w="3420"/>
        <w:gridCol w:w="3781"/>
      </w:tblGrid>
      <w:tr w:rsidR="00694DD3" w14:paraId="377E61EE" w14:textId="77777777">
        <w:trPr>
          <w:trHeight w:hRule="exact" w:val="701"/>
        </w:trPr>
        <w:tc>
          <w:tcPr>
            <w:tcW w:w="14582" w:type="dxa"/>
            <w:gridSpan w:val="4"/>
            <w:tcBorders>
              <w:top w:val="single" w:sz="5" w:space="0" w:color="000000"/>
              <w:left w:val="single" w:sz="5" w:space="0" w:color="000000"/>
              <w:bottom w:val="nil"/>
              <w:right w:val="single" w:sz="5" w:space="0" w:color="000000"/>
            </w:tcBorders>
          </w:tcPr>
          <w:p w14:paraId="2366BD71" w14:textId="77777777" w:rsidR="00694DD3" w:rsidRDefault="00CE11E9">
            <w:pPr>
              <w:spacing w:before="2" w:line="220" w:lineRule="exact"/>
              <w:ind w:left="102" w:right="169"/>
              <w:rPr>
                <w:rFonts w:ascii="Arial" w:eastAsia="Arial" w:hAnsi="Arial" w:cs="Arial"/>
              </w:rPr>
            </w:pPr>
            <w:r>
              <w:rPr>
                <w:rFonts w:ascii="Arial" w:eastAsia="Arial" w:hAnsi="Arial" w:cs="Arial"/>
                <w:b/>
              </w:rPr>
              <w:t>1.</w:t>
            </w:r>
            <w:r>
              <w:rPr>
                <w:rFonts w:ascii="Arial" w:eastAsia="Arial" w:hAnsi="Arial" w:cs="Arial"/>
                <w:b/>
                <w:spacing w:val="53"/>
              </w:rPr>
              <w:t xml:space="preserve"> </w:t>
            </w:r>
            <w:r>
              <w:rPr>
                <w:rFonts w:ascii="Arial" w:eastAsia="Arial" w:hAnsi="Arial" w:cs="Arial"/>
                <w:b/>
                <w:u w:val="thick" w:color="000000"/>
              </w:rPr>
              <w:t>C</w:t>
            </w:r>
            <w:r>
              <w:rPr>
                <w:rFonts w:ascii="Arial" w:eastAsia="Arial" w:hAnsi="Arial" w:cs="Arial"/>
                <w:b/>
                <w:spacing w:val="2"/>
                <w:u w:val="thick" w:color="000000"/>
              </w:rPr>
              <w:t>r</w:t>
            </w:r>
            <w:r>
              <w:rPr>
                <w:rFonts w:ascii="Arial" w:eastAsia="Arial" w:hAnsi="Arial" w:cs="Arial"/>
                <w:b/>
                <w:u w:val="thick" w:color="000000"/>
              </w:rPr>
              <w:t>itic</w:t>
            </w:r>
            <w:r>
              <w:rPr>
                <w:rFonts w:ascii="Arial" w:eastAsia="Arial" w:hAnsi="Arial" w:cs="Arial"/>
                <w:b/>
                <w:spacing w:val="-1"/>
                <w:u w:val="thick" w:color="000000"/>
              </w:rPr>
              <w:t>a</w:t>
            </w:r>
            <w:r>
              <w:rPr>
                <w:rFonts w:ascii="Arial" w:eastAsia="Arial" w:hAnsi="Arial" w:cs="Arial"/>
                <w:b/>
                <w:u w:val="thick" w:color="000000"/>
              </w:rPr>
              <w:t>l</w:t>
            </w:r>
            <w:r>
              <w:rPr>
                <w:rFonts w:ascii="Arial" w:eastAsia="Arial" w:hAnsi="Arial" w:cs="Arial"/>
                <w:b/>
                <w:spacing w:val="-5"/>
                <w:u w:val="thick" w:color="000000"/>
              </w:rPr>
              <w:t xml:space="preserve"> </w:t>
            </w:r>
            <w:r>
              <w:rPr>
                <w:rFonts w:ascii="Arial" w:eastAsia="Arial" w:hAnsi="Arial" w:cs="Arial"/>
                <w:b/>
                <w:u w:val="thick" w:color="000000"/>
              </w:rPr>
              <w:t>T</w:t>
            </w:r>
            <w:r>
              <w:rPr>
                <w:rFonts w:ascii="Arial" w:eastAsia="Arial" w:hAnsi="Arial" w:cs="Arial"/>
                <w:b/>
                <w:spacing w:val="1"/>
                <w:u w:val="thick" w:color="000000"/>
              </w:rPr>
              <w:t>hi</w:t>
            </w:r>
            <w:r>
              <w:rPr>
                <w:rFonts w:ascii="Arial" w:eastAsia="Arial" w:hAnsi="Arial" w:cs="Arial"/>
                <w:b/>
                <w:u w:val="thick" w:color="000000"/>
              </w:rPr>
              <w:t>nking</w:t>
            </w:r>
            <w:r>
              <w:rPr>
                <w:rFonts w:ascii="Arial" w:eastAsia="Arial" w:hAnsi="Arial" w:cs="Arial"/>
                <w:b/>
                <w:spacing w:val="-7"/>
              </w:rPr>
              <w:t xml:space="preserve"> </w:t>
            </w:r>
            <w:r>
              <w:rPr>
                <w:rFonts w:ascii="Arial" w:eastAsia="Arial" w:hAnsi="Arial" w:cs="Arial"/>
                <w:b/>
              </w:rPr>
              <w:t xml:space="preserve">- </w:t>
            </w:r>
            <w:r>
              <w:rPr>
                <w:rFonts w:ascii="Arial" w:eastAsia="Arial" w:hAnsi="Arial" w:cs="Arial"/>
              </w:rPr>
              <w:t>The a</w:t>
            </w:r>
            <w:r>
              <w:rPr>
                <w:rFonts w:ascii="Arial" w:eastAsia="Arial" w:hAnsi="Arial" w:cs="Arial"/>
                <w:spacing w:val="-1"/>
              </w:rPr>
              <w:t>b</w:t>
            </w:r>
            <w:r>
              <w:rPr>
                <w:rFonts w:ascii="Arial" w:eastAsia="Arial" w:hAnsi="Arial" w:cs="Arial"/>
                <w:spacing w:val="1"/>
              </w:rPr>
              <w:t>i</w:t>
            </w:r>
            <w:r>
              <w:rPr>
                <w:rFonts w:ascii="Arial" w:eastAsia="Arial" w:hAnsi="Arial" w:cs="Arial"/>
                <w:spacing w:val="-1"/>
              </w:rPr>
              <w:t>li</w:t>
            </w:r>
            <w:r>
              <w:rPr>
                <w:rFonts w:ascii="Arial" w:eastAsia="Arial" w:hAnsi="Arial" w:cs="Arial"/>
              </w:rPr>
              <w:t>ty</w:t>
            </w:r>
            <w:r>
              <w:rPr>
                <w:rFonts w:ascii="Arial" w:eastAsia="Arial" w:hAnsi="Arial" w:cs="Arial"/>
                <w:spacing w:val="-4"/>
              </w:rPr>
              <w:t xml:space="preserve"> </w:t>
            </w: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q</w:t>
            </w:r>
            <w:r>
              <w:rPr>
                <w:rFonts w:ascii="Arial" w:eastAsia="Arial" w:hAnsi="Arial" w:cs="Arial"/>
              </w:rPr>
              <w:t>u</w:t>
            </w:r>
            <w:r>
              <w:rPr>
                <w:rFonts w:ascii="Arial" w:eastAsia="Arial" w:hAnsi="Arial" w:cs="Arial"/>
                <w:spacing w:val="-1"/>
              </w:rPr>
              <w:t>e</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rPr>
              <w:t>on</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o</w:t>
            </w:r>
            <w:r>
              <w:rPr>
                <w:rFonts w:ascii="Arial" w:eastAsia="Arial" w:hAnsi="Arial" w:cs="Arial"/>
                <w:spacing w:val="1"/>
              </w:rPr>
              <w:t>g</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1"/>
              </w:rPr>
              <w:t>l</w:t>
            </w:r>
            <w:r>
              <w:rPr>
                <w:rFonts w:ascii="Arial" w:eastAsia="Arial" w:hAnsi="Arial" w:cs="Arial"/>
                <w:spacing w:val="-1"/>
              </w:rPr>
              <w:t>l</w:t>
            </w:r>
            <w:r>
              <w:rPr>
                <w:rFonts w:ascii="Arial" w:eastAsia="Arial" w:hAnsi="Arial" w:cs="Arial"/>
                <w:spacing w:val="1"/>
              </w:rPr>
              <w:t>y</w:t>
            </w:r>
            <w:r>
              <w:rPr>
                <w:rFonts w:ascii="Arial" w:eastAsia="Arial" w:hAnsi="Arial" w:cs="Arial"/>
              </w:rPr>
              <w:t>;</w:t>
            </w:r>
            <w:r>
              <w:rPr>
                <w:rFonts w:ascii="Arial" w:eastAsia="Arial" w:hAnsi="Arial" w:cs="Arial"/>
                <w:spacing w:val="-6"/>
              </w:rPr>
              <w:t xml:space="preserve"> </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nt</w:t>
            </w:r>
            <w:r>
              <w:rPr>
                <w:rFonts w:ascii="Arial" w:eastAsia="Arial" w:hAnsi="Arial" w:cs="Arial"/>
                <w:spacing w:val="-2"/>
              </w:rPr>
              <w:t>i</w:t>
            </w:r>
            <w:r>
              <w:rPr>
                <w:rFonts w:ascii="Arial" w:eastAsia="Arial" w:hAnsi="Arial" w:cs="Arial"/>
              </w:rPr>
              <w:t>f</w:t>
            </w:r>
            <w:r>
              <w:rPr>
                <w:rFonts w:ascii="Arial" w:eastAsia="Arial" w:hAnsi="Arial" w:cs="Arial"/>
                <w:spacing w:val="1"/>
              </w:rPr>
              <w:t>y</w:t>
            </w:r>
            <w:r>
              <w:rPr>
                <w:rFonts w:ascii="Arial" w:eastAsia="Arial" w:hAnsi="Arial" w:cs="Arial"/>
              </w:rPr>
              <w:t>,</w:t>
            </w:r>
            <w:r>
              <w:rPr>
                <w:rFonts w:ascii="Arial" w:eastAsia="Arial" w:hAnsi="Arial" w:cs="Arial"/>
                <w:spacing w:val="-5"/>
              </w:rPr>
              <w:t xml:space="preserve"> </w:t>
            </w:r>
            <w:r>
              <w:rPr>
                <w:rFonts w:ascii="Arial" w:eastAsia="Arial" w:hAnsi="Arial" w:cs="Arial"/>
              </w:rPr>
              <w:t>g</w:t>
            </w:r>
            <w:r>
              <w:rPr>
                <w:rFonts w:ascii="Arial" w:eastAsia="Arial" w:hAnsi="Arial" w:cs="Arial"/>
                <w:spacing w:val="-1"/>
              </w:rPr>
              <w:t>e</w:t>
            </w:r>
            <w:r>
              <w:rPr>
                <w:rFonts w:ascii="Arial" w:eastAsia="Arial" w:hAnsi="Arial" w:cs="Arial"/>
                <w:spacing w:val="2"/>
              </w:rPr>
              <w:t>n</w:t>
            </w:r>
            <w:r>
              <w:rPr>
                <w:rFonts w:ascii="Arial" w:eastAsia="Arial" w:hAnsi="Arial" w:cs="Arial"/>
              </w:rPr>
              <w:t>erate</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e</w:t>
            </w:r>
            <w:r>
              <w:rPr>
                <w:rFonts w:ascii="Arial" w:eastAsia="Arial" w:hAnsi="Arial" w:cs="Arial"/>
                <w:spacing w:val="1"/>
              </w:rPr>
              <w:t>v</w:t>
            </w:r>
            <w:r>
              <w:rPr>
                <w:rFonts w:ascii="Arial" w:eastAsia="Arial" w:hAnsi="Arial" w:cs="Arial"/>
                <w:spacing w:val="2"/>
              </w:rPr>
              <w:t>a</w:t>
            </w:r>
            <w:r>
              <w:rPr>
                <w:rFonts w:ascii="Arial" w:eastAsia="Arial" w:hAnsi="Arial" w:cs="Arial"/>
                <w:spacing w:val="1"/>
              </w:rPr>
              <w:t>l</w:t>
            </w:r>
            <w:r>
              <w:rPr>
                <w:rFonts w:ascii="Arial" w:eastAsia="Arial" w:hAnsi="Arial" w:cs="Arial"/>
              </w:rPr>
              <w:t>u</w:t>
            </w:r>
            <w:r>
              <w:rPr>
                <w:rFonts w:ascii="Arial" w:eastAsia="Arial" w:hAnsi="Arial" w:cs="Arial"/>
                <w:spacing w:val="-1"/>
              </w:rPr>
              <w:t>a</w:t>
            </w:r>
            <w:r>
              <w:rPr>
                <w:rFonts w:ascii="Arial" w:eastAsia="Arial" w:hAnsi="Arial" w:cs="Arial"/>
              </w:rPr>
              <w:t>te</w:t>
            </w:r>
            <w:r>
              <w:rPr>
                <w:rFonts w:ascii="Arial" w:eastAsia="Arial" w:hAnsi="Arial" w:cs="Arial"/>
                <w:spacing w:val="-7"/>
              </w:rPr>
              <w:t xml:space="preserve"> </w:t>
            </w:r>
            <w:r>
              <w:rPr>
                <w:rFonts w:ascii="Arial" w:eastAsia="Arial" w:hAnsi="Arial" w:cs="Arial"/>
              </w:rPr>
              <w:t>e</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spacing w:val="2"/>
              </w:rPr>
              <w:t>e</w:t>
            </w:r>
            <w:r>
              <w:rPr>
                <w:rFonts w:ascii="Arial" w:eastAsia="Arial" w:hAnsi="Arial" w:cs="Arial"/>
              </w:rPr>
              <w:t>nts</w:t>
            </w:r>
            <w:r>
              <w:rPr>
                <w:rFonts w:ascii="Arial" w:eastAsia="Arial" w:hAnsi="Arial" w:cs="Arial"/>
                <w:spacing w:val="-8"/>
              </w:rPr>
              <w:t xml:space="preserve"> </w:t>
            </w:r>
            <w:r>
              <w:rPr>
                <w:rFonts w:ascii="Arial" w:eastAsia="Arial" w:hAnsi="Arial" w:cs="Arial"/>
              </w:rPr>
              <w:t>of</w:t>
            </w:r>
            <w:r>
              <w:rPr>
                <w:rFonts w:ascii="Arial" w:eastAsia="Arial" w:hAnsi="Arial" w:cs="Arial"/>
                <w:spacing w:val="-1"/>
              </w:rPr>
              <w:t xml:space="preserve"> l</w:t>
            </w:r>
            <w:r>
              <w:rPr>
                <w:rFonts w:ascii="Arial" w:eastAsia="Arial" w:hAnsi="Arial" w:cs="Arial"/>
                <w:spacing w:val="2"/>
              </w:rPr>
              <w:t>o</w:t>
            </w:r>
            <w:r>
              <w:rPr>
                <w:rFonts w:ascii="Arial" w:eastAsia="Arial" w:hAnsi="Arial" w:cs="Arial"/>
              </w:rPr>
              <w:t>g</w:t>
            </w:r>
            <w:r>
              <w:rPr>
                <w:rFonts w:ascii="Arial" w:eastAsia="Arial" w:hAnsi="Arial" w:cs="Arial"/>
                <w:spacing w:val="-1"/>
              </w:rPr>
              <w:t>i</w:t>
            </w:r>
            <w:r>
              <w:rPr>
                <w:rFonts w:ascii="Arial" w:eastAsia="Arial" w:hAnsi="Arial" w:cs="Arial"/>
                <w:spacing w:val="1"/>
              </w:rPr>
              <w:t>c</w:t>
            </w:r>
            <w:r>
              <w:rPr>
                <w:rFonts w:ascii="Arial" w:eastAsia="Arial" w:hAnsi="Arial" w:cs="Arial"/>
                <w:spacing w:val="2"/>
              </w:rPr>
              <w:t>a</w:t>
            </w:r>
            <w:r>
              <w:rPr>
                <w:rFonts w:ascii="Arial" w:eastAsia="Arial" w:hAnsi="Arial" w:cs="Arial"/>
              </w:rPr>
              <w:t>l</w:t>
            </w:r>
            <w:r>
              <w:rPr>
                <w:rFonts w:ascii="Arial" w:eastAsia="Arial" w:hAnsi="Arial" w:cs="Arial"/>
                <w:spacing w:val="-7"/>
              </w:rPr>
              <w:t xml:space="preserve"> </w:t>
            </w:r>
            <w:r>
              <w:rPr>
                <w:rFonts w:ascii="Arial" w:eastAsia="Arial" w:hAnsi="Arial" w:cs="Arial"/>
              </w:rPr>
              <w:t>ar</w:t>
            </w:r>
            <w:r>
              <w:rPr>
                <w:rFonts w:ascii="Arial" w:eastAsia="Arial" w:hAnsi="Arial" w:cs="Arial"/>
                <w:spacing w:val="2"/>
              </w:rPr>
              <w:t>g</w:t>
            </w:r>
            <w:r>
              <w:rPr>
                <w:rFonts w:ascii="Arial" w:eastAsia="Arial" w:hAnsi="Arial" w:cs="Arial"/>
              </w:rPr>
              <w:t>u</w:t>
            </w:r>
            <w:r>
              <w:rPr>
                <w:rFonts w:ascii="Arial" w:eastAsia="Arial" w:hAnsi="Arial" w:cs="Arial"/>
                <w:spacing w:val="-1"/>
              </w:rPr>
              <w:t>m</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9"/>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rPr>
              <w:t>n</w:t>
            </w:r>
            <w:r>
              <w:rPr>
                <w:rFonts w:ascii="Arial" w:eastAsia="Arial" w:hAnsi="Arial" w:cs="Arial"/>
                <w:spacing w:val="-1"/>
              </w:rPr>
              <w:t>i</w:t>
            </w:r>
            <w:r>
              <w:rPr>
                <w:rFonts w:ascii="Arial" w:eastAsia="Arial" w:hAnsi="Arial" w:cs="Arial"/>
                <w:spacing w:val="1"/>
              </w:rPr>
              <w:t>z</w:t>
            </w:r>
            <w:r>
              <w:rPr>
                <w:rFonts w:ascii="Arial" w:eastAsia="Arial" w:hAnsi="Arial" w:cs="Arial"/>
              </w:rPr>
              <w:t>e</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rPr>
              <w:t>ff</w:t>
            </w:r>
            <w:r>
              <w:rPr>
                <w:rFonts w:ascii="Arial" w:eastAsia="Arial" w:hAnsi="Arial" w:cs="Arial"/>
                <w:spacing w:val="-1"/>
              </w:rPr>
              <w:t>e</w:t>
            </w:r>
            <w:r>
              <w:rPr>
                <w:rFonts w:ascii="Arial" w:eastAsia="Arial" w:hAnsi="Arial" w:cs="Arial"/>
                <w:spacing w:val="3"/>
              </w:rPr>
              <w:t>r</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i</w:t>
            </w:r>
            <w:r>
              <w:rPr>
                <w:rFonts w:ascii="Arial" w:eastAsia="Arial" w:hAnsi="Arial" w:cs="Arial"/>
              </w:rPr>
              <w:t>ate</w:t>
            </w:r>
            <w:r>
              <w:rPr>
                <w:rFonts w:ascii="Arial" w:eastAsia="Arial" w:hAnsi="Arial" w:cs="Arial"/>
                <w:spacing w:val="3"/>
              </w:rPr>
              <w:t xml:space="preserve"> </w:t>
            </w:r>
            <w:r>
              <w:rPr>
                <w:rFonts w:ascii="Arial" w:eastAsia="Arial" w:hAnsi="Arial" w:cs="Arial"/>
              </w:rPr>
              <w:t>fact</w:t>
            </w:r>
            <w:r>
              <w:rPr>
                <w:rFonts w:ascii="Arial" w:eastAsia="Arial" w:hAnsi="Arial" w:cs="Arial"/>
                <w:spacing w:val="1"/>
              </w:rPr>
              <w:t>s</w:t>
            </w:r>
            <w:r>
              <w:rPr>
                <w:rFonts w:ascii="Arial" w:eastAsia="Arial" w:hAnsi="Arial" w:cs="Arial"/>
              </w:rPr>
              <w:t>,</w:t>
            </w:r>
            <w:r>
              <w:rPr>
                <w:rFonts w:ascii="Arial" w:eastAsia="Arial" w:hAnsi="Arial" w:cs="Arial"/>
                <w:spacing w:val="-5"/>
              </w:rPr>
              <w:t xml:space="preserve"> </w:t>
            </w:r>
            <w:r>
              <w:rPr>
                <w:rFonts w:ascii="Arial" w:eastAsia="Arial" w:hAnsi="Arial" w:cs="Arial"/>
                <w:spacing w:val="-1"/>
              </w:rPr>
              <w:t>a</w:t>
            </w:r>
            <w:r>
              <w:rPr>
                <w:rFonts w:ascii="Arial" w:eastAsia="Arial" w:hAnsi="Arial" w:cs="Arial"/>
                <w:spacing w:val="2"/>
              </w:rPr>
              <w:t>p</w:t>
            </w:r>
            <w:r>
              <w:rPr>
                <w:rFonts w:ascii="Arial" w:eastAsia="Arial" w:hAnsi="Arial" w:cs="Arial"/>
              </w:rPr>
              <w:t>propr</w:t>
            </w:r>
            <w:r>
              <w:rPr>
                <w:rFonts w:ascii="Arial" w:eastAsia="Arial" w:hAnsi="Arial" w:cs="Arial"/>
                <w:spacing w:val="1"/>
              </w:rPr>
              <w:t>i</w:t>
            </w:r>
            <w:r>
              <w:rPr>
                <w:rFonts w:ascii="Arial" w:eastAsia="Arial" w:hAnsi="Arial" w:cs="Arial"/>
              </w:rPr>
              <w:t>ate or</w:t>
            </w:r>
            <w:r>
              <w:rPr>
                <w:rFonts w:ascii="Arial" w:eastAsia="Arial" w:hAnsi="Arial" w:cs="Arial"/>
                <w:spacing w:val="-2"/>
              </w:rPr>
              <w:t xml:space="preserve"> </w:t>
            </w:r>
            <w:r>
              <w:rPr>
                <w:rFonts w:ascii="Arial" w:eastAsia="Arial" w:hAnsi="Arial" w:cs="Arial"/>
              </w:rPr>
              <w:t>fa</w:t>
            </w:r>
            <w:r>
              <w:rPr>
                <w:rFonts w:ascii="Arial" w:eastAsia="Arial" w:hAnsi="Arial" w:cs="Arial"/>
                <w:spacing w:val="2"/>
              </w:rPr>
              <w:t>u</w:t>
            </w:r>
            <w:r>
              <w:rPr>
                <w:rFonts w:ascii="Arial" w:eastAsia="Arial" w:hAnsi="Arial" w:cs="Arial"/>
                <w:spacing w:val="-1"/>
              </w:rPr>
              <w:t>l</w:t>
            </w:r>
            <w:r>
              <w:rPr>
                <w:rFonts w:ascii="Arial" w:eastAsia="Arial" w:hAnsi="Arial" w:cs="Arial"/>
              </w:rPr>
              <w:t>ty</w:t>
            </w:r>
            <w:r>
              <w:rPr>
                <w:rFonts w:ascii="Arial" w:eastAsia="Arial" w:hAnsi="Arial" w:cs="Arial"/>
                <w:spacing w:val="-4"/>
              </w:rPr>
              <w:t xml:space="preserve"> </w:t>
            </w:r>
            <w:r>
              <w:rPr>
                <w:rFonts w:ascii="Arial" w:eastAsia="Arial" w:hAnsi="Arial" w:cs="Arial"/>
                <w:spacing w:val="-1"/>
              </w:rPr>
              <w:t>i</w:t>
            </w:r>
            <w:r>
              <w:rPr>
                <w:rFonts w:ascii="Arial" w:eastAsia="Arial" w:hAnsi="Arial" w:cs="Arial"/>
                <w:spacing w:val="2"/>
              </w:rPr>
              <w:t>n</w:t>
            </w:r>
            <w:r>
              <w:rPr>
                <w:rFonts w:ascii="Arial" w:eastAsia="Arial" w:hAnsi="Arial" w:cs="Arial"/>
              </w:rPr>
              <w:t>feren</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a</w:t>
            </w:r>
            <w:r>
              <w:rPr>
                <w:rFonts w:ascii="Arial" w:eastAsia="Arial" w:hAnsi="Arial" w:cs="Arial"/>
                <w:spacing w:val="3"/>
              </w:rPr>
              <w:t>s</w:t>
            </w:r>
            <w:r>
              <w:rPr>
                <w:rFonts w:ascii="Arial" w:eastAsia="Arial" w:hAnsi="Arial" w:cs="Arial"/>
                <w:spacing w:val="1"/>
              </w:rPr>
              <w:t>s</w:t>
            </w:r>
            <w:r>
              <w:rPr>
                <w:rFonts w:ascii="Arial" w:eastAsia="Arial" w:hAnsi="Arial" w:cs="Arial"/>
              </w:rPr>
              <w:t>u</w:t>
            </w:r>
            <w:r>
              <w:rPr>
                <w:rFonts w:ascii="Arial" w:eastAsia="Arial" w:hAnsi="Arial" w:cs="Arial"/>
                <w:spacing w:val="-1"/>
              </w:rPr>
              <w:t>m</w:t>
            </w:r>
            <w:r>
              <w:rPr>
                <w:rFonts w:ascii="Arial" w:eastAsia="Arial" w:hAnsi="Arial" w:cs="Arial"/>
              </w:rPr>
              <w:t>pt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w:t>
            </w:r>
            <w:r>
              <w:rPr>
                <w:rFonts w:ascii="Arial" w:eastAsia="Arial" w:hAnsi="Arial" w:cs="Arial"/>
                <w:spacing w:val="-12"/>
              </w:rPr>
              <w:t xml:space="preserve"> </w:t>
            </w:r>
            <w:r>
              <w:rPr>
                <w:rFonts w:ascii="Arial" w:eastAsia="Arial" w:hAnsi="Arial" w:cs="Arial"/>
                <w:spacing w:val="1"/>
              </w:rPr>
              <w:t>a</w:t>
            </w:r>
            <w:r>
              <w:rPr>
                <w:rFonts w:ascii="Arial" w:eastAsia="Arial" w:hAnsi="Arial" w:cs="Arial"/>
              </w:rPr>
              <w:t>nd</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rPr>
              <w:t>u</w:t>
            </w:r>
            <w:r>
              <w:rPr>
                <w:rFonts w:ascii="Arial" w:eastAsia="Arial" w:hAnsi="Arial" w:cs="Arial"/>
                <w:spacing w:val="-1"/>
              </w:rPr>
              <w:t>i</w:t>
            </w:r>
            <w:r>
              <w:rPr>
                <w:rFonts w:ascii="Arial" w:eastAsia="Arial" w:hAnsi="Arial" w:cs="Arial"/>
                <w:spacing w:val="1"/>
              </w:rPr>
              <w:t>s</w:t>
            </w:r>
            <w:r>
              <w:rPr>
                <w:rFonts w:ascii="Arial" w:eastAsia="Arial" w:hAnsi="Arial" w:cs="Arial"/>
              </w:rPr>
              <w:t>h</w:t>
            </w:r>
            <w:r>
              <w:rPr>
                <w:rFonts w:ascii="Arial" w:eastAsia="Arial" w:hAnsi="Arial" w:cs="Arial"/>
                <w:spacing w:val="-7"/>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rPr>
              <w:t>a</w:t>
            </w:r>
            <w:r>
              <w:rPr>
                <w:rFonts w:ascii="Arial" w:eastAsia="Arial" w:hAnsi="Arial" w:cs="Arial"/>
                <w:spacing w:val="-1"/>
              </w:rPr>
              <w:t>n</w:t>
            </w:r>
            <w:r>
              <w:rPr>
                <w:rFonts w:ascii="Arial" w:eastAsia="Arial" w:hAnsi="Arial" w:cs="Arial"/>
              </w:rPr>
              <w:t>t</w:t>
            </w:r>
            <w:r>
              <w:rPr>
                <w:rFonts w:ascii="Arial" w:eastAsia="Arial" w:hAnsi="Arial" w:cs="Arial"/>
                <w:spacing w:val="-5"/>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1"/>
              </w:rPr>
              <w:t>rr</w:t>
            </w:r>
            <w:r>
              <w:rPr>
                <w:rFonts w:ascii="Arial" w:eastAsia="Arial" w:hAnsi="Arial" w:cs="Arial"/>
              </w:rPr>
              <w:t>e</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rPr>
              <w:t>a</w:t>
            </w:r>
            <w:r>
              <w:rPr>
                <w:rFonts w:ascii="Arial" w:eastAsia="Arial" w:hAnsi="Arial" w:cs="Arial"/>
                <w:spacing w:val="-1"/>
              </w:rPr>
              <w:t>n</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fo</w:t>
            </w:r>
            <w:r>
              <w:rPr>
                <w:rFonts w:ascii="Arial" w:eastAsia="Arial" w:hAnsi="Arial" w:cs="Arial"/>
                <w:spacing w:val="1"/>
              </w:rPr>
              <w:t>r</w:t>
            </w:r>
            <w:r>
              <w:rPr>
                <w:rFonts w:ascii="Arial" w:eastAsia="Arial" w:hAnsi="Arial" w:cs="Arial"/>
              </w:rPr>
              <w:t>m</w:t>
            </w:r>
            <w:r>
              <w:rPr>
                <w:rFonts w:ascii="Arial" w:eastAsia="Arial" w:hAnsi="Arial" w:cs="Arial"/>
                <w:spacing w:val="-1"/>
              </w:rPr>
              <w:t>a</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9"/>
              </w:rPr>
              <w:t>n</w:t>
            </w:r>
            <w:r>
              <w:rPr>
                <w:rFonts w:ascii="Arial" w:eastAsia="Arial" w:hAnsi="Arial" w:cs="Arial"/>
                <w:b/>
              </w:rPr>
              <w:t>.</w:t>
            </w:r>
            <w:r>
              <w:rPr>
                <w:rFonts w:ascii="Arial" w:eastAsia="Arial" w:hAnsi="Arial" w:cs="Arial"/>
                <w:b/>
                <w:spacing w:val="44"/>
              </w:rPr>
              <w:t xml:space="preserve"> </w:t>
            </w:r>
            <w:r>
              <w:rPr>
                <w:rFonts w:ascii="Arial" w:eastAsia="Arial" w:hAnsi="Arial" w:cs="Arial"/>
                <w:spacing w:val="3"/>
              </w:rPr>
              <w:t>T</w:t>
            </w:r>
            <w:r>
              <w:rPr>
                <w:rFonts w:ascii="Arial" w:eastAsia="Arial" w:hAnsi="Arial" w:cs="Arial"/>
              </w:rPr>
              <w:t>he</w:t>
            </w:r>
            <w:r>
              <w:rPr>
                <w:rFonts w:ascii="Arial" w:eastAsia="Arial" w:hAnsi="Arial" w:cs="Arial"/>
                <w:spacing w:val="-4"/>
              </w:rPr>
              <w:t xml:space="preserve"> </w:t>
            </w:r>
            <w:r>
              <w:rPr>
                <w:rFonts w:ascii="Arial" w:eastAsia="Arial" w:hAnsi="Arial" w:cs="Arial"/>
                <w:spacing w:val="2"/>
              </w:rPr>
              <w:t>a</w:t>
            </w:r>
            <w:r>
              <w:rPr>
                <w:rFonts w:ascii="Arial" w:eastAsia="Arial" w:hAnsi="Arial" w:cs="Arial"/>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it</w:t>
            </w:r>
            <w:r>
              <w:rPr>
                <w:rFonts w:ascii="Arial" w:eastAsia="Arial" w:hAnsi="Arial" w:cs="Arial"/>
              </w:rPr>
              <w:t>y</w:t>
            </w:r>
            <w:r>
              <w:rPr>
                <w:rFonts w:ascii="Arial" w:eastAsia="Arial" w:hAnsi="Arial" w:cs="Arial"/>
                <w:spacing w:val="-4"/>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2"/>
              </w:rPr>
              <w:t>a</w:t>
            </w:r>
            <w:r>
              <w:rPr>
                <w:rFonts w:ascii="Arial" w:eastAsia="Arial" w:hAnsi="Arial" w:cs="Arial"/>
              </w:rPr>
              <w:t>p</w:t>
            </w:r>
            <w:r>
              <w:rPr>
                <w:rFonts w:ascii="Arial" w:eastAsia="Arial" w:hAnsi="Arial" w:cs="Arial"/>
                <w:spacing w:val="-1"/>
              </w:rPr>
              <w:t>p</w:t>
            </w:r>
            <w:r>
              <w:rPr>
                <w:rFonts w:ascii="Arial" w:eastAsia="Arial" w:hAnsi="Arial" w:cs="Arial"/>
                <w:spacing w:val="3"/>
              </w:rPr>
              <w:t>r</w:t>
            </w:r>
            <w:r>
              <w:rPr>
                <w:rFonts w:ascii="Arial" w:eastAsia="Arial" w:hAnsi="Arial" w:cs="Arial"/>
              </w:rPr>
              <w:t>o</w:t>
            </w:r>
            <w:r>
              <w:rPr>
                <w:rFonts w:ascii="Arial" w:eastAsia="Arial" w:hAnsi="Arial" w:cs="Arial"/>
                <w:spacing w:val="-1"/>
              </w:rPr>
              <w:t>p</w:t>
            </w:r>
            <w:r>
              <w:rPr>
                <w:rFonts w:ascii="Arial" w:eastAsia="Arial" w:hAnsi="Arial" w:cs="Arial"/>
                <w:spacing w:val="1"/>
              </w:rPr>
              <w:t>r</w:t>
            </w:r>
            <w:r>
              <w:rPr>
                <w:rFonts w:ascii="Arial" w:eastAsia="Arial" w:hAnsi="Arial" w:cs="Arial"/>
                <w:spacing w:val="-1"/>
              </w:rPr>
              <w:t>i</w:t>
            </w:r>
            <w:r>
              <w:rPr>
                <w:rFonts w:ascii="Arial" w:eastAsia="Arial" w:hAnsi="Arial" w:cs="Arial"/>
              </w:rPr>
              <w:t>a</w:t>
            </w:r>
            <w:r>
              <w:rPr>
                <w:rFonts w:ascii="Arial" w:eastAsia="Arial" w:hAnsi="Arial" w:cs="Arial"/>
                <w:spacing w:val="2"/>
              </w:rPr>
              <w:t>t</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9"/>
              </w:rPr>
              <w:t xml:space="preserve"> </w:t>
            </w:r>
            <w:r>
              <w:rPr>
                <w:rFonts w:ascii="Arial" w:eastAsia="Arial" w:hAnsi="Arial" w:cs="Arial"/>
              </w:rPr>
              <w:t>ut</w:t>
            </w:r>
            <w:r>
              <w:rPr>
                <w:rFonts w:ascii="Arial" w:eastAsia="Arial" w:hAnsi="Arial" w:cs="Arial"/>
                <w:spacing w:val="1"/>
              </w:rPr>
              <w:t>i</w:t>
            </w:r>
            <w:r>
              <w:rPr>
                <w:rFonts w:ascii="Arial" w:eastAsia="Arial" w:hAnsi="Arial" w:cs="Arial"/>
                <w:spacing w:val="-1"/>
              </w:rPr>
              <w:t>li</w:t>
            </w:r>
            <w:r>
              <w:rPr>
                <w:rFonts w:ascii="Arial" w:eastAsia="Arial" w:hAnsi="Arial" w:cs="Arial"/>
                <w:spacing w:val="1"/>
              </w:rPr>
              <w:t>z</w:t>
            </w:r>
            <w:r>
              <w:rPr>
                <w:rFonts w:ascii="Arial" w:eastAsia="Arial" w:hAnsi="Arial" w:cs="Arial"/>
              </w:rPr>
              <w:t>e,</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n</w:t>
            </w:r>
            <w:r>
              <w:rPr>
                <w:rFonts w:ascii="Arial" w:eastAsia="Arial" w:hAnsi="Arial" w:cs="Arial"/>
              </w:rPr>
              <w:t>a</w:t>
            </w:r>
            <w:r>
              <w:rPr>
                <w:rFonts w:ascii="Arial" w:eastAsia="Arial" w:hAnsi="Arial" w:cs="Arial"/>
                <w:spacing w:val="-1"/>
              </w:rPr>
              <w:t>l</w:t>
            </w:r>
            <w:r>
              <w:rPr>
                <w:rFonts w:ascii="Arial" w:eastAsia="Arial" w:hAnsi="Arial" w:cs="Arial"/>
                <w:spacing w:val="1"/>
              </w:rPr>
              <w:t>yz</w:t>
            </w:r>
            <w:r>
              <w:rPr>
                <w:rFonts w:ascii="Arial" w:eastAsia="Arial" w:hAnsi="Arial" w:cs="Arial"/>
              </w:rPr>
              <w:t>e,</w:t>
            </w:r>
            <w:r>
              <w:rPr>
                <w:rFonts w:ascii="Arial" w:eastAsia="Arial" w:hAnsi="Arial" w:cs="Arial"/>
                <w:spacing w:val="-8"/>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1"/>
              </w:rPr>
              <w:t>cr</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spacing w:val="2"/>
              </w:rPr>
              <w:t>a</w:t>
            </w:r>
            <w:r>
              <w:rPr>
                <w:rFonts w:ascii="Arial" w:eastAsia="Arial" w:hAnsi="Arial" w:cs="Arial"/>
                <w:spacing w:val="1"/>
              </w:rPr>
              <w:t>l</w:t>
            </w:r>
            <w:r>
              <w:rPr>
                <w:rFonts w:ascii="Arial" w:eastAsia="Arial" w:hAnsi="Arial" w:cs="Arial"/>
                <w:spacing w:val="-1"/>
              </w:rPr>
              <w:t>l</w:t>
            </w:r>
            <w:r>
              <w:rPr>
                <w:rFonts w:ascii="Arial" w:eastAsia="Arial" w:hAnsi="Arial" w:cs="Arial"/>
              </w:rPr>
              <w:t>y</w:t>
            </w:r>
            <w:r>
              <w:rPr>
                <w:rFonts w:ascii="Arial" w:eastAsia="Arial" w:hAnsi="Arial" w:cs="Arial"/>
                <w:spacing w:val="-6"/>
              </w:rPr>
              <w:t xml:space="preserve"> </w:t>
            </w:r>
            <w:r>
              <w:rPr>
                <w:rFonts w:ascii="Arial" w:eastAsia="Arial" w:hAnsi="Arial" w:cs="Arial"/>
              </w:rPr>
              <w:t>eva</w:t>
            </w:r>
            <w:r>
              <w:rPr>
                <w:rFonts w:ascii="Arial" w:eastAsia="Arial" w:hAnsi="Arial" w:cs="Arial"/>
                <w:spacing w:val="1"/>
              </w:rPr>
              <w:t>l</w:t>
            </w:r>
            <w:r>
              <w:rPr>
                <w:rFonts w:ascii="Arial" w:eastAsia="Arial" w:hAnsi="Arial" w:cs="Arial"/>
              </w:rPr>
              <w:t>u</w:t>
            </w:r>
            <w:r>
              <w:rPr>
                <w:rFonts w:ascii="Arial" w:eastAsia="Arial" w:hAnsi="Arial" w:cs="Arial"/>
                <w:spacing w:val="-1"/>
              </w:rPr>
              <w:t>a</w:t>
            </w:r>
            <w:r>
              <w:rPr>
                <w:rFonts w:ascii="Arial" w:eastAsia="Arial" w:hAnsi="Arial" w:cs="Arial"/>
              </w:rPr>
              <w:t xml:space="preserve">te </w:t>
            </w:r>
            <w:r>
              <w:rPr>
                <w:rFonts w:ascii="Arial" w:eastAsia="Arial" w:hAnsi="Arial" w:cs="Arial"/>
                <w:spacing w:val="1"/>
              </w:rPr>
              <w:t>sc</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c</w:t>
            </w:r>
            <w:r>
              <w:rPr>
                <w:rFonts w:ascii="Arial" w:eastAsia="Arial" w:hAnsi="Arial" w:cs="Arial"/>
                <w:spacing w:val="-7"/>
              </w:rPr>
              <w:t xml:space="preserve"> </w:t>
            </w:r>
            <w:r>
              <w:rPr>
                <w:rFonts w:ascii="Arial" w:eastAsia="Arial" w:hAnsi="Arial" w:cs="Arial"/>
              </w:rPr>
              <w:t>ev</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e</w:t>
            </w:r>
            <w:r>
              <w:rPr>
                <w:rFonts w:ascii="Arial" w:eastAsia="Arial" w:hAnsi="Arial" w:cs="Arial"/>
                <w:spacing w:val="-6"/>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8"/>
              </w:rPr>
              <w:t xml:space="preserve"> </w:t>
            </w:r>
            <w:r>
              <w:rPr>
                <w:rFonts w:ascii="Arial" w:eastAsia="Arial" w:hAnsi="Arial" w:cs="Arial"/>
              </w:rPr>
              <w:t xml:space="preserve">a </w:t>
            </w:r>
            <w:r>
              <w:rPr>
                <w:rFonts w:ascii="Arial" w:eastAsia="Arial" w:hAnsi="Arial" w:cs="Arial"/>
                <w:spacing w:val="-1"/>
              </w:rPr>
              <w:t>l</w:t>
            </w:r>
            <w:r>
              <w:rPr>
                <w:rFonts w:ascii="Arial" w:eastAsia="Arial" w:hAnsi="Arial" w:cs="Arial"/>
                <w:spacing w:val="2"/>
              </w:rPr>
              <w:t>o</w:t>
            </w:r>
            <w:r>
              <w:rPr>
                <w:rFonts w:ascii="Arial" w:eastAsia="Arial" w:hAnsi="Arial" w:cs="Arial"/>
              </w:rPr>
              <w:t>g</w:t>
            </w:r>
            <w:r>
              <w:rPr>
                <w:rFonts w:ascii="Arial" w:eastAsia="Arial" w:hAnsi="Arial" w:cs="Arial"/>
                <w:spacing w:val="-1"/>
              </w:rPr>
              <w:t>i</w:t>
            </w:r>
            <w:r>
              <w:rPr>
                <w:rFonts w:ascii="Arial" w:eastAsia="Arial" w:hAnsi="Arial" w:cs="Arial"/>
                <w:spacing w:val="1"/>
              </w:rPr>
              <w:t>c</w:t>
            </w:r>
            <w:r>
              <w:rPr>
                <w:rFonts w:ascii="Arial" w:eastAsia="Arial" w:hAnsi="Arial" w:cs="Arial"/>
                <w:spacing w:val="2"/>
              </w:rPr>
              <w:t>a</w:t>
            </w:r>
            <w:r>
              <w:rPr>
                <w:rFonts w:ascii="Arial" w:eastAsia="Arial" w:hAnsi="Arial" w:cs="Arial"/>
              </w:rPr>
              <w:t>l</w:t>
            </w:r>
            <w:r>
              <w:rPr>
                <w:rFonts w:ascii="Arial" w:eastAsia="Arial" w:hAnsi="Arial" w:cs="Arial"/>
                <w:spacing w:val="-7"/>
              </w:rPr>
              <w:t xml:space="preserve"> </w:t>
            </w:r>
            <w:r>
              <w:rPr>
                <w:rFonts w:ascii="Arial" w:eastAsia="Arial" w:hAnsi="Arial" w:cs="Arial"/>
              </w:rPr>
              <w:t>ar</w:t>
            </w:r>
            <w:r>
              <w:rPr>
                <w:rFonts w:ascii="Arial" w:eastAsia="Arial" w:hAnsi="Arial" w:cs="Arial"/>
                <w:spacing w:val="2"/>
              </w:rPr>
              <w:t>g</w:t>
            </w:r>
            <w:r>
              <w:rPr>
                <w:rFonts w:ascii="Arial" w:eastAsia="Arial" w:hAnsi="Arial" w:cs="Arial"/>
              </w:rPr>
              <w:t>u</w:t>
            </w:r>
            <w:r>
              <w:rPr>
                <w:rFonts w:ascii="Arial" w:eastAsia="Arial" w:hAnsi="Arial" w:cs="Arial"/>
                <w:spacing w:val="-1"/>
              </w:rPr>
              <w:t>m</w:t>
            </w:r>
            <w:r>
              <w:rPr>
                <w:rFonts w:ascii="Arial" w:eastAsia="Arial" w:hAnsi="Arial" w:cs="Arial"/>
                <w:spacing w:val="2"/>
              </w:rPr>
              <w:t>e</w:t>
            </w:r>
            <w:r>
              <w:rPr>
                <w:rFonts w:ascii="Arial" w:eastAsia="Arial" w:hAnsi="Arial" w:cs="Arial"/>
              </w:rPr>
              <w:t>nt,</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rPr>
              <w:t>fy</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et</w:t>
            </w:r>
            <w:r>
              <w:rPr>
                <w:rFonts w:ascii="Arial" w:eastAsia="Arial" w:hAnsi="Arial" w:cs="Arial"/>
                <w:spacing w:val="-1"/>
              </w:rPr>
              <w:t>e</w:t>
            </w:r>
            <w:r>
              <w:rPr>
                <w:rFonts w:ascii="Arial" w:eastAsia="Arial" w:hAnsi="Arial" w:cs="Arial"/>
                <w:spacing w:val="1"/>
              </w:rPr>
              <w:t>r</w:t>
            </w:r>
            <w:r>
              <w:rPr>
                <w:rFonts w:ascii="Arial" w:eastAsia="Arial" w:hAnsi="Arial" w:cs="Arial"/>
                <w:spacing w:val="2"/>
              </w:rPr>
              <w:t>m</w:t>
            </w:r>
            <w:r>
              <w:rPr>
                <w:rFonts w:ascii="Arial" w:eastAsia="Arial" w:hAnsi="Arial" w:cs="Arial"/>
                <w:spacing w:val="-1"/>
              </w:rPr>
              <w:t>i</w:t>
            </w:r>
            <w:r>
              <w:rPr>
                <w:rFonts w:ascii="Arial" w:eastAsia="Arial" w:hAnsi="Arial" w:cs="Arial"/>
                <w:spacing w:val="2"/>
              </w:rPr>
              <w:t>n</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2"/>
              </w:rPr>
              <w:t>i</w:t>
            </w:r>
            <w:r>
              <w:rPr>
                <w:rFonts w:ascii="Arial" w:eastAsia="Arial" w:hAnsi="Arial" w:cs="Arial"/>
                <w:spacing w:val="2"/>
              </w:rPr>
              <w:t>m</w:t>
            </w:r>
            <w:r>
              <w:rPr>
                <w:rFonts w:ascii="Arial" w:eastAsia="Arial" w:hAnsi="Arial" w:cs="Arial"/>
              </w:rPr>
              <w:t>p</w:t>
            </w:r>
            <w:r>
              <w:rPr>
                <w:rFonts w:ascii="Arial" w:eastAsia="Arial" w:hAnsi="Arial" w:cs="Arial"/>
                <w:spacing w:val="-1"/>
              </w:rPr>
              <w:t>a</w:t>
            </w:r>
            <w:r>
              <w:rPr>
                <w:rFonts w:ascii="Arial" w:eastAsia="Arial" w:hAnsi="Arial" w:cs="Arial"/>
                <w:spacing w:val="1"/>
              </w:rPr>
              <w:t>c</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b</w:t>
            </w:r>
            <w:r>
              <w:rPr>
                <w:rFonts w:ascii="Arial" w:eastAsia="Arial" w:hAnsi="Arial" w:cs="Arial"/>
                <w:spacing w:val="-1"/>
              </w:rPr>
              <w:t>i</w:t>
            </w:r>
            <w:r>
              <w:rPr>
                <w:rFonts w:ascii="Arial" w:eastAsia="Arial" w:hAnsi="Arial" w:cs="Arial"/>
              </w:rPr>
              <w:t>as</w:t>
            </w:r>
            <w:r>
              <w:rPr>
                <w:rFonts w:ascii="Arial" w:eastAsia="Arial" w:hAnsi="Arial" w:cs="Arial"/>
                <w:spacing w:val="-3"/>
              </w:rPr>
              <w:t xml:space="preserve"> </w:t>
            </w:r>
            <w:r>
              <w:rPr>
                <w:rFonts w:ascii="Arial" w:eastAsia="Arial" w:hAnsi="Arial" w:cs="Arial"/>
                <w:spacing w:val="2"/>
              </w:rPr>
              <w:t>o</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proofErr w:type="gramStart"/>
            <w:r>
              <w:rPr>
                <w:rFonts w:ascii="Arial" w:eastAsia="Arial" w:hAnsi="Arial" w:cs="Arial"/>
                <w:spacing w:val="-1"/>
              </w:rPr>
              <w:t>d</w:t>
            </w:r>
            <w:r>
              <w:rPr>
                <w:rFonts w:ascii="Arial" w:eastAsia="Arial" w:hAnsi="Arial" w:cs="Arial"/>
              </w:rPr>
              <w:t>e</w:t>
            </w:r>
            <w:r>
              <w:rPr>
                <w:rFonts w:ascii="Arial" w:eastAsia="Arial" w:hAnsi="Arial" w:cs="Arial"/>
                <w:spacing w:val="3"/>
              </w:rPr>
              <w:t>c</w:t>
            </w:r>
            <w:r>
              <w:rPr>
                <w:rFonts w:ascii="Arial" w:eastAsia="Arial" w:hAnsi="Arial" w:cs="Arial"/>
                <w:spacing w:val="1"/>
              </w:rPr>
              <w:t>is</w:t>
            </w:r>
            <w:r>
              <w:rPr>
                <w:rFonts w:ascii="Arial" w:eastAsia="Arial" w:hAnsi="Arial" w:cs="Arial"/>
                <w:spacing w:val="-1"/>
              </w:rPr>
              <w:t>i</w:t>
            </w:r>
            <w:r>
              <w:rPr>
                <w:rFonts w:ascii="Arial" w:eastAsia="Arial" w:hAnsi="Arial" w:cs="Arial"/>
              </w:rPr>
              <w:t>on</w:t>
            </w:r>
            <w:r>
              <w:rPr>
                <w:rFonts w:ascii="Arial" w:eastAsia="Arial" w:hAnsi="Arial" w:cs="Arial"/>
                <w:spacing w:val="-8"/>
              </w:rPr>
              <w:t xml:space="preserve"> </w:t>
            </w:r>
            <w:r>
              <w:rPr>
                <w:rFonts w:ascii="Arial" w:eastAsia="Arial" w:hAnsi="Arial" w:cs="Arial"/>
                <w:spacing w:val="2"/>
              </w:rPr>
              <w:t>m</w:t>
            </w:r>
            <w:r>
              <w:rPr>
                <w:rFonts w:ascii="Arial" w:eastAsia="Arial" w:hAnsi="Arial" w:cs="Arial"/>
              </w:rPr>
              <w:t>a</w:t>
            </w:r>
            <w:r>
              <w:rPr>
                <w:rFonts w:ascii="Arial" w:eastAsia="Arial" w:hAnsi="Arial" w:cs="Arial"/>
                <w:spacing w:val="1"/>
              </w:rPr>
              <w:t>k</w:t>
            </w:r>
            <w:r>
              <w:rPr>
                <w:rFonts w:ascii="Arial" w:eastAsia="Arial" w:hAnsi="Arial" w:cs="Arial"/>
                <w:spacing w:val="-1"/>
              </w:rPr>
              <w:t>i</w:t>
            </w:r>
            <w:r>
              <w:rPr>
                <w:rFonts w:ascii="Arial" w:eastAsia="Arial" w:hAnsi="Arial" w:cs="Arial"/>
                <w:spacing w:val="2"/>
              </w:rPr>
              <w:t>n</w:t>
            </w:r>
            <w:r>
              <w:rPr>
                <w:rFonts w:ascii="Arial" w:eastAsia="Arial" w:hAnsi="Arial" w:cs="Arial"/>
              </w:rPr>
              <w:t>g</w:t>
            </w:r>
            <w:proofErr w:type="gramEnd"/>
            <w:r>
              <w:rPr>
                <w:rFonts w:ascii="Arial" w:eastAsia="Arial" w:hAnsi="Arial" w:cs="Arial"/>
                <w:spacing w:val="-6"/>
              </w:rPr>
              <w:t xml:space="preserve"> </w:t>
            </w:r>
            <w:r>
              <w:rPr>
                <w:rFonts w:ascii="Arial" w:eastAsia="Arial" w:hAnsi="Arial" w:cs="Arial"/>
                <w:spacing w:val="-1"/>
              </w:rPr>
              <w:t>p</w:t>
            </w:r>
            <w:r>
              <w:rPr>
                <w:rFonts w:ascii="Arial" w:eastAsia="Arial" w:hAnsi="Arial" w:cs="Arial"/>
                <w:spacing w:val="13"/>
              </w:rPr>
              <w:t>r</w:t>
            </w:r>
            <w:r>
              <w:rPr>
                <w:rFonts w:ascii="Arial" w:eastAsia="Arial" w:hAnsi="Arial" w:cs="Arial"/>
              </w:rPr>
              <w:t>o</w:t>
            </w:r>
            <w:r>
              <w:rPr>
                <w:rFonts w:ascii="Arial" w:eastAsia="Arial" w:hAnsi="Arial" w:cs="Arial"/>
                <w:spacing w:val="1"/>
              </w:rPr>
              <w:t>c</w:t>
            </w:r>
            <w:r>
              <w:rPr>
                <w:rFonts w:ascii="Arial" w:eastAsia="Arial" w:hAnsi="Arial" w:cs="Arial"/>
              </w:rPr>
              <w:t>e</w:t>
            </w:r>
            <w:r>
              <w:rPr>
                <w:rFonts w:ascii="Arial" w:eastAsia="Arial" w:hAnsi="Arial" w:cs="Arial"/>
                <w:spacing w:val="1"/>
              </w:rPr>
              <w:t>ss</w:t>
            </w:r>
            <w:r>
              <w:rPr>
                <w:rFonts w:ascii="Arial" w:eastAsia="Arial" w:hAnsi="Arial" w:cs="Arial"/>
              </w:rPr>
              <w:t>.</w:t>
            </w:r>
          </w:p>
        </w:tc>
      </w:tr>
      <w:tr w:rsidR="00694DD3" w14:paraId="026FF047" w14:textId="77777777">
        <w:trPr>
          <w:trHeight w:hRule="exact" w:val="4839"/>
        </w:trPr>
        <w:tc>
          <w:tcPr>
            <w:tcW w:w="3780" w:type="dxa"/>
            <w:tcBorders>
              <w:top w:val="single" w:sz="5" w:space="0" w:color="000000"/>
              <w:left w:val="single" w:sz="5" w:space="0" w:color="000000"/>
              <w:bottom w:val="single" w:sz="5" w:space="0" w:color="000000"/>
              <w:right w:val="single" w:sz="5" w:space="0" w:color="000000"/>
            </w:tcBorders>
          </w:tcPr>
          <w:p w14:paraId="067FC50D" w14:textId="77777777" w:rsidR="00694DD3" w:rsidRDefault="00CE11E9">
            <w:pPr>
              <w:spacing w:line="220" w:lineRule="exact"/>
              <w:ind w:left="102"/>
              <w:rPr>
                <w:rFonts w:ascii="Arial" w:eastAsia="Arial" w:hAnsi="Arial" w:cs="Arial"/>
              </w:rPr>
            </w:pPr>
            <w:r>
              <w:rPr>
                <w:rFonts w:ascii="Arial" w:eastAsia="Arial" w:hAnsi="Arial" w:cs="Arial"/>
                <w:b/>
                <w:i/>
              </w:rPr>
              <w:t>Begi</w:t>
            </w:r>
            <w:r>
              <w:rPr>
                <w:rFonts w:ascii="Arial" w:eastAsia="Arial" w:hAnsi="Arial" w:cs="Arial"/>
                <w:b/>
                <w:i/>
                <w:spacing w:val="1"/>
              </w:rPr>
              <w:t>n</w:t>
            </w:r>
            <w:r>
              <w:rPr>
                <w:rFonts w:ascii="Arial" w:eastAsia="Arial" w:hAnsi="Arial" w:cs="Arial"/>
                <w:b/>
                <w:i/>
              </w:rPr>
              <w:t>ning</w:t>
            </w:r>
            <w:r>
              <w:rPr>
                <w:rFonts w:ascii="Arial" w:eastAsia="Arial" w:hAnsi="Arial" w:cs="Arial"/>
                <w:b/>
                <w:i/>
                <w:spacing w:val="-9"/>
              </w:rPr>
              <w:t xml:space="preserve"> </w:t>
            </w:r>
            <w:r>
              <w:rPr>
                <w:rFonts w:ascii="Arial" w:eastAsia="Arial" w:hAnsi="Arial" w:cs="Arial"/>
                <w:b/>
                <w:i/>
              </w:rPr>
              <w:t>Lev</w:t>
            </w:r>
            <w:r>
              <w:rPr>
                <w:rFonts w:ascii="Arial" w:eastAsia="Arial" w:hAnsi="Arial" w:cs="Arial"/>
                <w:b/>
                <w:i/>
                <w:spacing w:val="2"/>
              </w:rPr>
              <w:t>e</w:t>
            </w:r>
            <w:r>
              <w:rPr>
                <w:rFonts w:ascii="Arial" w:eastAsia="Arial" w:hAnsi="Arial" w:cs="Arial"/>
                <w:b/>
                <w:i/>
              </w:rPr>
              <w:t>l:</w:t>
            </w:r>
          </w:p>
          <w:p w14:paraId="6EB7322D"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Ra</w:t>
            </w:r>
            <w:r>
              <w:rPr>
                <w:rFonts w:ascii="Arial" w:eastAsia="Arial" w:hAnsi="Arial" w:cs="Arial"/>
                <w:spacing w:val="-1"/>
              </w:rPr>
              <w:t>i</w:t>
            </w:r>
            <w:r>
              <w:rPr>
                <w:rFonts w:ascii="Arial" w:eastAsia="Arial" w:hAnsi="Arial" w:cs="Arial"/>
                <w:spacing w:val="1"/>
              </w:rPr>
              <w:t>s</w:t>
            </w:r>
            <w:r>
              <w:rPr>
                <w:rFonts w:ascii="Arial" w:eastAsia="Arial" w:hAnsi="Arial" w:cs="Arial"/>
              </w:rPr>
              <w:t>es</w:t>
            </w:r>
            <w:r>
              <w:rPr>
                <w:rFonts w:ascii="Arial" w:eastAsia="Arial" w:hAnsi="Arial" w:cs="Arial"/>
                <w:spacing w:val="-5"/>
              </w:rPr>
              <w:t xml:space="preserve"> </w:t>
            </w:r>
            <w:r>
              <w:rPr>
                <w:rFonts w:ascii="Arial" w:eastAsia="Arial" w:hAnsi="Arial" w:cs="Arial"/>
              </w:rPr>
              <w:t>r</w:t>
            </w:r>
            <w:r>
              <w:rPr>
                <w:rFonts w:ascii="Arial" w:eastAsia="Arial" w:hAnsi="Arial" w:cs="Arial"/>
                <w:spacing w:val="2"/>
              </w:rPr>
              <w:t>e</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rPr>
              <w:t>a</w:t>
            </w:r>
            <w:r>
              <w:rPr>
                <w:rFonts w:ascii="Arial" w:eastAsia="Arial" w:hAnsi="Arial" w:cs="Arial"/>
                <w:spacing w:val="-1"/>
              </w:rPr>
              <w:t>n</w:t>
            </w:r>
            <w:r>
              <w:rPr>
                <w:rFonts w:ascii="Arial" w:eastAsia="Arial" w:hAnsi="Arial" w:cs="Arial"/>
              </w:rPr>
              <w:t>t</w:t>
            </w:r>
            <w:r>
              <w:rPr>
                <w:rFonts w:ascii="Arial" w:eastAsia="Arial" w:hAnsi="Arial" w:cs="Arial"/>
                <w:spacing w:val="-5"/>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p>
          <w:p w14:paraId="050CD9DE" w14:textId="77777777" w:rsidR="00694DD3" w:rsidRDefault="00CE11E9">
            <w:pPr>
              <w:spacing w:before="4" w:line="220" w:lineRule="exact"/>
              <w:ind w:left="822" w:right="91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Cons</w:t>
            </w:r>
            <w:r>
              <w:rPr>
                <w:rFonts w:ascii="Arial" w:eastAsia="Arial" w:hAnsi="Arial" w:cs="Arial"/>
                <w:spacing w:val="-1"/>
              </w:rPr>
              <w:t>i</w:t>
            </w:r>
            <w:r>
              <w:rPr>
                <w:rFonts w:ascii="Arial" w:eastAsia="Arial" w:hAnsi="Arial" w:cs="Arial"/>
                <w:spacing w:val="2"/>
              </w:rPr>
              <w:t>d</w:t>
            </w:r>
            <w:r>
              <w:rPr>
                <w:rFonts w:ascii="Arial" w:eastAsia="Arial" w:hAnsi="Arial" w:cs="Arial"/>
              </w:rPr>
              <w:t>ers</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l</w:t>
            </w:r>
            <w:r>
              <w:rPr>
                <w:rFonts w:ascii="Arial" w:eastAsia="Arial" w:hAnsi="Arial" w:cs="Arial"/>
              </w:rPr>
              <w:t>l</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va</w:t>
            </w:r>
            <w:r>
              <w:rPr>
                <w:rFonts w:ascii="Arial" w:eastAsia="Arial" w:hAnsi="Arial" w:cs="Arial"/>
                <w:spacing w:val="-1"/>
              </w:rPr>
              <w:t>i</w:t>
            </w:r>
            <w:r>
              <w:rPr>
                <w:rFonts w:ascii="Arial" w:eastAsia="Arial" w:hAnsi="Arial" w:cs="Arial"/>
                <w:spacing w:val="1"/>
              </w:rPr>
              <w:t>l</w:t>
            </w:r>
            <w:r>
              <w:rPr>
                <w:rFonts w:ascii="Arial" w:eastAsia="Arial" w:hAnsi="Arial" w:cs="Arial"/>
              </w:rPr>
              <w:t>a</w:t>
            </w:r>
            <w:r>
              <w:rPr>
                <w:rFonts w:ascii="Arial" w:eastAsia="Arial" w:hAnsi="Arial" w:cs="Arial"/>
                <w:spacing w:val="-1"/>
              </w:rPr>
              <w:t>b</w:t>
            </w:r>
            <w:r>
              <w:rPr>
                <w:rFonts w:ascii="Arial" w:eastAsia="Arial" w:hAnsi="Arial" w:cs="Arial"/>
                <w:spacing w:val="1"/>
              </w:rPr>
              <w:t>l</w:t>
            </w:r>
            <w:r>
              <w:rPr>
                <w:rFonts w:ascii="Arial" w:eastAsia="Arial" w:hAnsi="Arial" w:cs="Arial"/>
              </w:rPr>
              <w:t xml:space="preserve">e </w:t>
            </w:r>
            <w:r>
              <w:rPr>
                <w:rFonts w:ascii="Arial" w:eastAsia="Arial" w:hAnsi="Arial" w:cs="Arial"/>
                <w:spacing w:val="-1"/>
              </w:rPr>
              <w:t>i</w:t>
            </w:r>
            <w:r>
              <w:rPr>
                <w:rFonts w:ascii="Arial" w:eastAsia="Arial" w:hAnsi="Arial" w:cs="Arial"/>
              </w:rPr>
              <w:t>nf</w:t>
            </w:r>
            <w:r>
              <w:rPr>
                <w:rFonts w:ascii="Arial" w:eastAsia="Arial" w:hAnsi="Arial" w:cs="Arial"/>
                <w:spacing w:val="-1"/>
              </w:rPr>
              <w:t>o</w:t>
            </w:r>
            <w:r>
              <w:rPr>
                <w:rFonts w:ascii="Arial" w:eastAsia="Arial" w:hAnsi="Arial" w:cs="Arial"/>
                <w:spacing w:val="3"/>
              </w:rPr>
              <w:t>r</w:t>
            </w:r>
            <w:r>
              <w:rPr>
                <w:rFonts w:ascii="Arial" w:eastAsia="Arial" w:hAnsi="Arial" w:cs="Arial"/>
              </w:rPr>
              <w:t>m</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p>
          <w:p w14:paraId="590ED451"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spacing w:val="1"/>
              </w:rPr>
              <w:t>r</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spacing w:val="2"/>
              </w:rPr>
              <w:t>u</w:t>
            </w:r>
            <w:r>
              <w:rPr>
                <w:rFonts w:ascii="Arial" w:eastAsia="Arial" w:hAnsi="Arial" w:cs="Arial"/>
                <w:spacing w:val="-1"/>
              </w:rPr>
              <w:t>l</w:t>
            </w:r>
            <w:r>
              <w:rPr>
                <w:rFonts w:ascii="Arial" w:eastAsia="Arial" w:hAnsi="Arial" w:cs="Arial"/>
              </w:rPr>
              <w:t>at</w:t>
            </w:r>
            <w:r>
              <w:rPr>
                <w:rFonts w:ascii="Arial" w:eastAsia="Arial" w:hAnsi="Arial" w:cs="Arial"/>
                <w:spacing w:val="-1"/>
              </w:rPr>
              <w:t>e</w:t>
            </w:r>
            <w:r>
              <w:rPr>
                <w:rFonts w:ascii="Arial" w:eastAsia="Arial" w:hAnsi="Arial" w:cs="Arial"/>
              </w:rPr>
              <w:t>s</w:t>
            </w:r>
            <w:r>
              <w:rPr>
                <w:rFonts w:ascii="Arial" w:eastAsia="Arial" w:hAnsi="Arial" w:cs="Arial"/>
                <w:spacing w:val="-6"/>
              </w:rPr>
              <w:t xml:space="preserve"> </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as</w:t>
            </w:r>
          </w:p>
          <w:p w14:paraId="28F409E2" w14:textId="77777777" w:rsidR="00694DD3" w:rsidRDefault="00CE11E9">
            <w:pPr>
              <w:spacing w:before="4" w:line="220" w:lineRule="exact"/>
              <w:ind w:left="822" w:right="62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Und</w:t>
            </w:r>
            <w:r>
              <w:rPr>
                <w:rFonts w:ascii="Arial" w:eastAsia="Arial" w:hAnsi="Arial" w:cs="Arial"/>
                <w:spacing w:val="-1"/>
              </w:rPr>
              <w:t>e</w:t>
            </w:r>
            <w:r>
              <w:rPr>
                <w:rFonts w:ascii="Arial" w:eastAsia="Arial" w:hAnsi="Arial" w:cs="Arial"/>
                <w:spacing w:val="1"/>
              </w:rPr>
              <w:t>rs</w:t>
            </w:r>
            <w:r>
              <w:rPr>
                <w:rFonts w:ascii="Arial" w:eastAsia="Arial" w:hAnsi="Arial" w:cs="Arial"/>
              </w:rPr>
              <w:t>t</w:t>
            </w:r>
            <w:r>
              <w:rPr>
                <w:rFonts w:ascii="Arial" w:eastAsia="Arial" w:hAnsi="Arial" w:cs="Arial"/>
                <w:spacing w:val="2"/>
              </w:rPr>
              <w:t>a</w:t>
            </w:r>
            <w:r>
              <w:rPr>
                <w:rFonts w:ascii="Arial" w:eastAsia="Arial" w:hAnsi="Arial" w:cs="Arial"/>
              </w:rPr>
              <w:t>n</w:t>
            </w:r>
            <w:r>
              <w:rPr>
                <w:rFonts w:ascii="Arial" w:eastAsia="Arial" w:hAnsi="Arial" w:cs="Arial"/>
                <w:spacing w:val="-1"/>
              </w:rPr>
              <w:t>d</w:t>
            </w:r>
            <w:r>
              <w:rPr>
                <w:rFonts w:ascii="Arial" w:eastAsia="Arial" w:hAnsi="Arial" w:cs="Arial"/>
              </w:rPr>
              <w:t>s</w:t>
            </w:r>
            <w:r>
              <w:rPr>
                <w:rFonts w:ascii="Arial" w:eastAsia="Arial" w:hAnsi="Arial" w:cs="Arial"/>
                <w:spacing w:val="-10"/>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3"/>
              </w:rPr>
              <w:t xml:space="preserve"> </w:t>
            </w:r>
            <w:r>
              <w:rPr>
                <w:rFonts w:ascii="Arial" w:eastAsia="Arial" w:hAnsi="Arial" w:cs="Arial"/>
              </w:rPr>
              <w:t>s</w:t>
            </w:r>
            <w:r>
              <w:rPr>
                <w:rFonts w:ascii="Arial" w:eastAsia="Arial" w:hAnsi="Arial" w:cs="Arial"/>
                <w:spacing w:val="1"/>
              </w:rPr>
              <w:t>c</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c m</w:t>
            </w:r>
            <w:r>
              <w:rPr>
                <w:rFonts w:ascii="Arial" w:eastAsia="Arial" w:hAnsi="Arial" w:cs="Arial"/>
                <w:spacing w:val="-1"/>
              </w:rPr>
              <w:t>e</w:t>
            </w:r>
            <w:r>
              <w:rPr>
                <w:rFonts w:ascii="Arial" w:eastAsia="Arial" w:hAnsi="Arial" w:cs="Arial"/>
              </w:rPr>
              <w:t>t</w:t>
            </w:r>
            <w:r>
              <w:rPr>
                <w:rFonts w:ascii="Arial" w:eastAsia="Arial" w:hAnsi="Arial" w:cs="Arial"/>
                <w:spacing w:val="2"/>
              </w:rPr>
              <w:t>h</w:t>
            </w:r>
            <w:r>
              <w:rPr>
                <w:rFonts w:ascii="Arial" w:eastAsia="Arial" w:hAnsi="Arial" w:cs="Arial"/>
              </w:rPr>
              <w:t>od</w:t>
            </w:r>
          </w:p>
          <w:p w14:paraId="352BF081"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S</w:t>
            </w:r>
            <w:r>
              <w:rPr>
                <w:rFonts w:ascii="Arial" w:eastAsia="Arial" w:hAnsi="Arial" w:cs="Arial"/>
              </w:rPr>
              <w:t>ta</w:t>
            </w:r>
            <w:r>
              <w:rPr>
                <w:rFonts w:ascii="Arial" w:eastAsia="Arial" w:hAnsi="Arial" w:cs="Arial"/>
                <w:spacing w:val="1"/>
              </w:rPr>
              <w:t>t</w:t>
            </w:r>
            <w:r>
              <w:rPr>
                <w:rFonts w:ascii="Arial" w:eastAsia="Arial" w:hAnsi="Arial" w:cs="Arial"/>
              </w:rPr>
              <w:t>es</w:t>
            </w:r>
            <w:r>
              <w:rPr>
                <w:rFonts w:ascii="Arial" w:eastAsia="Arial" w:hAnsi="Arial" w:cs="Arial"/>
                <w:spacing w:val="-5"/>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u</w:t>
            </w:r>
            <w:r>
              <w:rPr>
                <w:rFonts w:ascii="Arial" w:eastAsia="Arial" w:hAnsi="Arial" w:cs="Arial"/>
                <w:spacing w:val="-1"/>
              </w:rPr>
              <w:t>l</w:t>
            </w:r>
            <w:r>
              <w:rPr>
                <w:rFonts w:ascii="Arial" w:eastAsia="Arial" w:hAnsi="Arial" w:cs="Arial"/>
              </w:rPr>
              <w:t>ts</w:t>
            </w:r>
            <w:r>
              <w:rPr>
                <w:rFonts w:ascii="Arial" w:eastAsia="Arial" w:hAnsi="Arial" w:cs="Arial"/>
                <w:spacing w:val="-5"/>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sc</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c</w:t>
            </w:r>
          </w:p>
          <w:p w14:paraId="71B650B0" w14:textId="77777777" w:rsidR="00694DD3" w:rsidRDefault="00CE11E9">
            <w:pPr>
              <w:ind w:left="822" w:right="115"/>
              <w:rPr>
                <w:rFonts w:ascii="Arial" w:eastAsia="Arial" w:hAnsi="Arial" w:cs="Arial"/>
              </w:rPr>
            </w:pPr>
            <w:r>
              <w:rPr>
                <w:rFonts w:ascii="Arial" w:eastAsia="Arial" w:hAnsi="Arial" w:cs="Arial"/>
                <w:spacing w:val="-1"/>
              </w:rPr>
              <w:t>li</w:t>
            </w:r>
            <w:r>
              <w:rPr>
                <w:rFonts w:ascii="Arial" w:eastAsia="Arial" w:hAnsi="Arial" w:cs="Arial"/>
                <w:spacing w:val="2"/>
              </w:rPr>
              <w:t>t</w:t>
            </w:r>
            <w:r>
              <w:rPr>
                <w:rFonts w:ascii="Arial" w:eastAsia="Arial" w:hAnsi="Arial" w:cs="Arial"/>
              </w:rPr>
              <w:t>erature</w:t>
            </w:r>
            <w:r>
              <w:rPr>
                <w:rFonts w:ascii="Arial" w:eastAsia="Arial" w:hAnsi="Arial" w:cs="Arial"/>
                <w:spacing w:val="-6"/>
              </w:rPr>
              <w:t xml:space="preserve"> </w:t>
            </w:r>
            <w:r>
              <w:rPr>
                <w:rFonts w:ascii="Arial" w:eastAsia="Arial" w:hAnsi="Arial" w:cs="Arial"/>
              </w:rPr>
              <w:t>b</w:t>
            </w:r>
            <w:r>
              <w:rPr>
                <w:rFonts w:ascii="Arial" w:eastAsia="Arial" w:hAnsi="Arial" w:cs="Arial"/>
                <w:spacing w:val="-1"/>
              </w:rPr>
              <w:t>u</w:t>
            </w:r>
            <w:r>
              <w:rPr>
                <w:rFonts w:ascii="Arial" w:eastAsia="Arial" w:hAnsi="Arial" w:cs="Arial"/>
              </w:rPr>
              <w:t>t</w:t>
            </w:r>
            <w:r>
              <w:rPr>
                <w:rFonts w:ascii="Arial" w:eastAsia="Arial" w:hAnsi="Arial" w:cs="Arial"/>
                <w:spacing w:val="-1"/>
              </w:rPr>
              <w:t xml:space="preserve"> </w:t>
            </w:r>
            <w:r>
              <w:rPr>
                <w:rFonts w:ascii="Arial" w:eastAsia="Arial" w:hAnsi="Arial" w:cs="Arial"/>
              </w:rPr>
              <w:t>h</w:t>
            </w:r>
            <w:r>
              <w:rPr>
                <w:rFonts w:ascii="Arial" w:eastAsia="Arial" w:hAnsi="Arial" w:cs="Arial"/>
                <w:spacing w:val="-1"/>
              </w:rPr>
              <w:t>a</w:t>
            </w:r>
            <w:r>
              <w:rPr>
                <w:rFonts w:ascii="Arial" w:eastAsia="Arial" w:hAnsi="Arial" w:cs="Arial"/>
              </w:rPr>
              <w:t>s</w:t>
            </w:r>
            <w:r>
              <w:rPr>
                <w:rFonts w:ascii="Arial" w:eastAsia="Arial" w:hAnsi="Arial" w:cs="Arial"/>
                <w:spacing w:val="-2"/>
              </w:rPr>
              <w:t xml:space="preserve"> </w:t>
            </w:r>
            <w:r>
              <w:rPr>
                <w:rFonts w:ascii="Arial" w:eastAsia="Arial" w:hAnsi="Arial" w:cs="Arial"/>
                <w:spacing w:val="2"/>
              </w:rPr>
              <w:t>n</w:t>
            </w:r>
            <w:r>
              <w:rPr>
                <w:rFonts w:ascii="Arial" w:eastAsia="Arial" w:hAnsi="Arial" w:cs="Arial"/>
              </w:rPr>
              <w:t>ot</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o</w:t>
            </w:r>
            <w:r>
              <w:rPr>
                <w:rFonts w:ascii="Arial" w:eastAsia="Arial" w:hAnsi="Arial" w:cs="Arial"/>
                <w:spacing w:val="-1"/>
              </w:rPr>
              <w:t>p</w:t>
            </w:r>
            <w:r>
              <w:rPr>
                <w:rFonts w:ascii="Arial" w:eastAsia="Arial" w:hAnsi="Arial" w:cs="Arial"/>
              </w:rPr>
              <w:t>ed the</w:t>
            </w:r>
            <w:r>
              <w:rPr>
                <w:rFonts w:ascii="Arial" w:eastAsia="Arial" w:hAnsi="Arial" w:cs="Arial"/>
                <w:spacing w:val="-4"/>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3"/>
              </w:rPr>
              <w:t>s</w:t>
            </w:r>
            <w:r>
              <w:rPr>
                <w:rFonts w:ascii="Arial" w:eastAsia="Arial" w:hAnsi="Arial" w:cs="Arial"/>
                <w:spacing w:val="-1"/>
              </w:rPr>
              <w:t>i</w:t>
            </w:r>
            <w:r>
              <w:rPr>
                <w:rFonts w:ascii="Arial" w:eastAsia="Arial" w:hAnsi="Arial" w:cs="Arial"/>
                <w:spacing w:val="1"/>
              </w:rPr>
              <w:t>s</w:t>
            </w:r>
            <w:r>
              <w:rPr>
                <w:rFonts w:ascii="Arial" w:eastAsia="Arial" w:hAnsi="Arial" w:cs="Arial"/>
              </w:rPr>
              <w:t>te</w:t>
            </w:r>
            <w:r>
              <w:rPr>
                <w:rFonts w:ascii="Arial" w:eastAsia="Arial" w:hAnsi="Arial" w:cs="Arial"/>
                <w:spacing w:val="-1"/>
              </w:rPr>
              <w:t>n</w:t>
            </w:r>
            <w:r>
              <w:rPr>
                <w:rFonts w:ascii="Arial" w:eastAsia="Arial" w:hAnsi="Arial" w:cs="Arial"/>
              </w:rPr>
              <w:t>t</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ty</w:t>
            </w:r>
            <w:r>
              <w:rPr>
                <w:rFonts w:ascii="Arial" w:eastAsia="Arial" w:hAnsi="Arial" w:cs="Arial"/>
                <w:spacing w:val="-4"/>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1"/>
              </w:rPr>
              <w:t>cr</w:t>
            </w:r>
            <w:r>
              <w:rPr>
                <w:rFonts w:ascii="Arial" w:eastAsia="Arial" w:hAnsi="Arial" w:cs="Arial"/>
                <w:spacing w:val="-1"/>
              </w:rPr>
              <w:t>i</w:t>
            </w:r>
            <w:r>
              <w:rPr>
                <w:rFonts w:ascii="Arial" w:eastAsia="Arial" w:hAnsi="Arial" w:cs="Arial"/>
                <w:spacing w:val="2"/>
              </w:rPr>
              <w:t>t</w:t>
            </w:r>
            <w:r>
              <w:rPr>
                <w:rFonts w:ascii="Arial" w:eastAsia="Arial" w:hAnsi="Arial" w:cs="Arial"/>
                <w:spacing w:val="1"/>
              </w:rPr>
              <w:t>ic</w:t>
            </w:r>
            <w:r>
              <w:rPr>
                <w:rFonts w:ascii="Arial" w:eastAsia="Arial" w:hAnsi="Arial" w:cs="Arial"/>
              </w:rPr>
              <w:t>a</w:t>
            </w:r>
            <w:r>
              <w:rPr>
                <w:rFonts w:ascii="Arial" w:eastAsia="Arial" w:hAnsi="Arial" w:cs="Arial"/>
                <w:spacing w:val="-1"/>
              </w:rPr>
              <w:t>ll</w:t>
            </w:r>
            <w:r>
              <w:rPr>
                <w:rFonts w:ascii="Arial" w:eastAsia="Arial" w:hAnsi="Arial" w:cs="Arial"/>
              </w:rPr>
              <w:t>y a</w:t>
            </w:r>
            <w:r>
              <w:rPr>
                <w:rFonts w:ascii="Arial" w:eastAsia="Arial" w:hAnsi="Arial" w:cs="Arial"/>
                <w:spacing w:val="-1"/>
              </w:rPr>
              <w:t>p</w:t>
            </w:r>
            <w:r>
              <w:rPr>
                <w:rFonts w:ascii="Arial" w:eastAsia="Arial" w:hAnsi="Arial" w:cs="Arial"/>
              </w:rPr>
              <w:t>pr</w:t>
            </w:r>
            <w:r>
              <w:rPr>
                <w:rFonts w:ascii="Arial" w:eastAsia="Arial" w:hAnsi="Arial" w:cs="Arial"/>
                <w:spacing w:val="2"/>
              </w:rPr>
              <w:t>a</w:t>
            </w:r>
            <w:r>
              <w:rPr>
                <w:rFonts w:ascii="Arial" w:eastAsia="Arial" w:hAnsi="Arial" w:cs="Arial"/>
                <w:spacing w:val="-1"/>
              </w:rPr>
              <w:t>i</w:t>
            </w:r>
            <w:r>
              <w:rPr>
                <w:rFonts w:ascii="Arial" w:eastAsia="Arial" w:hAnsi="Arial" w:cs="Arial"/>
                <w:spacing w:val="1"/>
              </w:rPr>
              <w:t>s</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f</w:t>
            </w:r>
            <w:r>
              <w:rPr>
                <w:rFonts w:ascii="Arial" w:eastAsia="Arial" w:hAnsi="Arial" w:cs="Arial"/>
                <w:spacing w:val="-1"/>
              </w:rPr>
              <w:t>i</w:t>
            </w:r>
            <w:r>
              <w:rPr>
                <w:rFonts w:ascii="Arial" w:eastAsia="Arial" w:hAnsi="Arial" w:cs="Arial"/>
              </w:rPr>
              <w:t>n</w:t>
            </w:r>
            <w:r>
              <w:rPr>
                <w:rFonts w:ascii="Arial" w:eastAsia="Arial" w:hAnsi="Arial" w:cs="Arial"/>
                <w:spacing w:val="1"/>
              </w:rPr>
              <w:t>d</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rPr>
              <w:t>s</w:t>
            </w:r>
            <w:r>
              <w:rPr>
                <w:rFonts w:ascii="Arial" w:eastAsia="Arial" w:hAnsi="Arial" w:cs="Arial"/>
                <w:spacing w:val="-6"/>
              </w:rPr>
              <w:t xml:space="preserve"> </w:t>
            </w:r>
            <w:r>
              <w:rPr>
                <w:rFonts w:ascii="Arial" w:eastAsia="Arial" w:hAnsi="Arial" w:cs="Arial"/>
                <w:spacing w:val="3"/>
              </w:rPr>
              <w:t>(</w:t>
            </w:r>
            <w:r>
              <w:rPr>
                <w:rFonts w:ascii="Arial" w:eastAsia="Arial" w:hAnsi="Arial" w:cs="Arial"/>
                <w:spacing w:val="-1"/>
              </w:rPr>
              <w:t>i</w:t>
            </w:r>
            <w:r>
              <w:rPr>
                <w:rFonts w:ascii="Arial" w:eastAsia="Arial" w:hAnsi="Arial" w:cs="Arial"/>
              </w:rPr>
              <w:t>.e. m</w:t>
            </w:r>
            <w:r>
              <w:rPr>
                <w:rFonts w:ascii="Arial" w:eastAsia="Arial" w:hAnsi="Arial" w:cs="Arial"/>
                <w:spacing w:val="-1"/>
              </w:rPr>
              <w:t>e</w:t>
            </w:r>
            <w:r>
              <w:rPr>
                <w:rFonts w:ascii="Arial" w:eastAsia="Arial" w:hAnsi="Arial" w:cs="Arial"/>
              </w:rPr>
              <w:t>t</w:t>
            </w:r>
            <w:r>
              <w:rPr>
                <w:rFonts w:ascii="Arial" w:eastAsia="Arial" w:hAnsi="Arial" w:cs="Arial"/>
                <w:spacing w:val="2"/>
              </w:rPr>
              <w:t>h</w:t>
            </w:r>
            <w:r>
              <w:rPr>
                <w:rFonts w:ascii="Arial" w:eastAsia="Arial" w:hAnsi="Arial" w:cs="Arial"/>
              </w:rPr>
              <w:t>o</w:t>
            </w:r>
            <w:r>
              <w:rPr>
                <w:rFonts w:ascii="Arial" w:eastAsia="Arial" w:hAnsi="Arial" w:cs="Arial"/>
                <w:spacing w:val="-1"/>
              </w:rPr>
              <w:t>d</w:t>
            </w:r>
            <w:r>
              <w:rPr>
                <w:rFonts w:ascii="Arial" w:eastAsia="Arial" w:hAnsi="Arial" w:cs="Arial"/>
                <w:spacing w:val="2"/>
              </w:rPr>
              <w:t>o</w:t>
            </w:r>
            <w:r>
              <w:rPr>
                <w:rFonts w:ascii="Arial" w:eastAsia="Arial" w:hAnsi="Arial" w:cs="Arial"/>
                <w:spacing w:val="-1"/>
              </w:rPr>
              <w:t>l</w:t>
            </w:r>
            <w:r>
              <w:rPr>
                <w:rFonts w:ascii="Arial" w:eastAsia="Arial" w:hAnsi="Arial" w:cs="Arial"/>
                <w:spacing w:val="2"/>
              </w:rPr>
              <w:t>o</w:t>
            </w:r>
            <w:r>
              <w:rPr>
                <w:rFonts w:ascii="Arial" w:eastAsia="Arial" w:hAnsi="Arial" w:cs="Arial"/>
              </w:rPr>
              <w:t>gy</w:t>
            </w:r>
            <w:r>
              <w:rPr>
                <w:rFonts w:ascii="Arial" w:eastAsia="Arial" w:hAnsi="Arial" w:cs="Arial"/>
                <w:spacing w:val="-10"/>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c</w:t>
            </w:r>
            <w:r>
              <w:rPr>
                <w:rFonts w:ascii="Arial" w:eastAsia="Arial" w:hAnsi="Arial" w:cs="Arial"/>
                <w:spacing w:val="-1"/>
              </w:rPr>
              <w:t>l</w:t>
            </w:r>
            <w:r>
              <w:rPr>
                <w:rFonts w:ascii="Arial" w:eastAsia="Arial" w:hAnsi="Arial" w:cs="Arial"/>
              </w:rPr>
              <w:t>u</w:t>
            </w:r>
            <w:r>
              <w:rPr>
                <w:rFonts w:ascii="Arial" w:eastAsia="Arial" w:hAnsi="Arial" w:cs="Arial"/>
                <w:spacing w:val="3"/>
              </w:rPr>
              <w:t>s</w:t>
            </w:r>
            <w:r>
              <w:rPr>
                <w:rFonts w:ascii="Arial" w:eastAsia="Arial" w:hAnsi="Arial" w:cs="Arial"/>
                <w:spacing w:val="-1"/>
              </w:rPr>
              <w:t>i</w:t>
            </w:r>
            <w:r>
              <w:rPr>
                <w:rFonts w:ascii="Arial" w:eastAsia="Arial" w:hAnsi="Arial" w:cs="Arial"/>
                <w:spacing w:val="2"/>
              </w:rPr>
              <w:t>o</w:t>
            </w:r>
            <w:r>
              <w:rPr>
                <w:rFonts w:ascii="Arial" w:eastAsia="Arial" w:hAnsi="Arial" w:cs="Arial"/>
              </w:rPr>
              <w:t>n)</w:t>
            </w:r>
          </w:p>
          <w:p w14:paraId="7A42693E" w14:textId="77777777" w:rsidR="00694DD3" w:rsidRDefault="00CE11E9">
            <w:pPr>
              <w:spacing w:before="5" w:line="220" w:lineRule="exact"/>
              <w:ind w:left="822" w:right="115"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h</w:t>
            </w:r>
            <w:r>
              <w:rPr>
                <w:rFonts w:ascii="Arial" w:eastAsia="Arial" w:hAnsi="Arial" w:cs="Arial"/>
                <w:spacing w:val="1"/>
              </w:rPr>
              <w:t>o</w:t>
            </w:r>
            <w:r>
              <w:rPr>
                <w:rFonts w:ascii="Arial" w:eastAsia="Arial" w:hAnsi="Arial" w:cs="Arial"/>
                <w:spacing w:val="-1"/>
              </w:rPr>
              <w:t>l</w:t>
            </w:r>
            <w:r>
              <w:rPr>
                <w:rFonts w:ascii="Arial" w:eastAsia="Arial" w:hAnsi="Arial" w:cs="Arial"/>
              </w:rPr>
              <w:t>es</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kn</w:t>
            </w:r>
            <w:r>
              <w:rPr>
                <w:rFonts w:ascii="Arial" w:eastAsia="Arial" w:hAnsi="Arial" w:cs="Arial"/>
                <w:spacing w:val="1"/>
              </w:rPr>
              <w:t>o</w:t>
            </w:r>
            <w:r>
              <w:rPr>
                <w:rFonts w:ascii="Arial" w:eastAsia="Arial" w:hAnsi="Arial" w:cs="Arial"/>
              </w:rPr>
              <w:t>w</w:t>
            </w:r>
            <w:r>
              <w:rPr>
                <w:rFonts w:ascii="Arial" w:eastAsia="Arial" w:hAnsi="Arial" w:cs="Arial"/>
                <w:spacing w:val="1"/>
              </w:rPr>
              <w:t>l</w:t>
            </w:r>
            <w:r>
              <w:rPr>
                <w:rFonts w:ascii="Arial" w:eastAsia="Arial" w:hAnsi="Arial" w:cs="Arial"/>
              </w:rPr>
              <w:t>e</w:t>
            </w:r>
            <w:r>
              <w:rPr>
                <w:rFonts w:ascii="Arial" w:eastAsia="Arial" w:hAnsi="Arial" w:cs="Arial"/>
                <w:spacing w:val="-1"/>
              </w:rPr>
              <w:t>d</w:t>
            </w:r>
            <w:r>
              <w:rPr>
                <w:rFonts w:ascii="Arial" w:eastAsia="Arial" w:hAnsi="Arial" w:cs="Arial"/>
              </w:rPr>
              <w:t>ge b</w:t>
            </w:r>
            <w:r>
              <w:rPr>
                <w:rFonts w:ascii="Arial" w:eastAsia="Arial" w:hAnsi="Arial" w:cs="Arial"/>
                <w:spacing w:val="-1"/>
              </w:rPr>
              <w:t>a</w:t>
            </w:r>
            <w:r>
              <w:rPr>
                <w:rFonts w:ascii="Arial" w:eastAsia="Arial" w:hAnsi="Arial" w:cs="Arial"/>
                <w:spacing w:val="1"/>
              </w:rPr>
              <w:t>s</w:t>
            </w:r>
            <w:r>
              <w:rPr>
                <w:rFonts w:ascii="Arial" w:eastAsia="Arial" w:hAnsi="Arial" w:cs="Arial"/>
              </w:rPr>
              <w:t>e</w:t>
            </w:r>
          </w:p>
          <w:p w14:paraId="60CC72B9" w14:textId="77777777" w:rsidR="00694DD3" w:rsidRDefault="00CE11E9">
            <w:pPr>
              <w:spacing w:before="1" w:line="220" w:lineRule="exact"/>
              <w:ind w:left="822" w:right="224"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rPr>
              <w:t>ac</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1"/>
              </w:rPr>
              <w:t>c</w:t>
            </w:r>
            <w:r>
              <w:rPr>
                <w:rFonts w:ascii="Arial" w:eastAsia="Arial" w:hAnsi="Arial" w:cs="Arial"/>
              </w:rPr>
              <w:t>e</w:t>
            </w:r>
            <w:r>
              <w:rPr>
                <w:rFonts w:ascii="Arial" w:eastAsia="Arial" w:hAnsi="Arial" w:cs="Arial"/>
                <w:spacing w:val="-8"/>
              </w:rPr>
              <w:t xml:space="preserve"> </w:t>
            </w:r>
            <w:r>
              <w:rPr>
                <w:rFonts w:ascii="Arial" w:eastAsia="Arial" w:hAnsi="Arial" w:cs="Arial"/>
              </w:rPr>
              <w:t xml:space="preserve">of </w:t>
            </w:r>
            <w:r>
              <w:rPr>
                <w:rFonts w:ascii="Arial" w:eastAsia="Arial" w:hAnsi="Arial" w:cs="Arial"/>
                <w:spacing w:val="-1"/>
              </w:rPr>
              <w:t>li</w:t>
            </w:r>
            <w:r>
              <w:rPr>
                <w:rFonts w:ascii="Arial" w:eastAsia="Arial" w:hAnsi="Arial" w:cs="Arial"/>
                <w:spacing w:val="2"/>
              </w:rPr>
              <w:t>m</w:t>
            </w:r>
            <w:r>
              <w:rPr>
                <w:rFonts w:ascii="Arial" w:eastAsia="Arial" w:hAnsi="Arial" w:cs="Arial"/>
                <w:spacing w:val="-1"/>
              </w:rPr>
              <w:t>i</w:t>
            </w:r>
            <w:r>
              <w:rPr>
                <w:rFonts w:ascii="Arial" w:eastAsia="Arial" w:hAnsi="Arial" w:cs="Arial"/>
              </w:rPr>
              <w:t>t</w:t>
            </w:r>
            <w:r>
              <w:rPr>
                <w:rFonts w:ascii="Arial" w:eastAsia="Arial" w:hAnsi="Arial" w:cs="Arial"/>
                <w:spacing w:val="2"/>
              </w:rPr>
              <w:t>e</w:t>
            </w:r>
            <w:r>
              <w:rPr>
                <w:rFonts w:ascii="Arial" w:eastAsia="Arial" w:hAnsi="Arial" w:cs="Arial"/>
              </w:rPr>
              <w:t>d</w:t>
            </w:r>
            <w:r>
              <w:rPr>
                <w:rFonts w:ascii="Arial" w:eastAsia="Arial" w:hAnsi="Arial" w:cs="Arial"/>
                <w:spacing w:val="-6"/>
              </w:rPr>
              <w:t xml:space="preserve"> </w:t>
            </w:r>
            <w:r>
              <w:rPr>
                <w:rFonts w:ascii="Arial" w:eastAsia="Arial" w:hAnsi="Arial" w:cs="Arial"/>
              </w:rPr>
              <w:t>kn</w:t>
            </w:r>
            <w:r>
              <w:rPr>
                <w:rFonts w:ascii="Arial" w:eastAsia="Arial" w:hAnsi="Arial" w:cs="Arial"/>
                <w:spacing w:val="1"/>
              </w:rPr>
              <w:t>o</w:t>
            </w:r>
            <w:r>
              <w:rPr>
                <w:rFonts w:ascii="Arial" w:eastAsia="Arial" w:hAnsi="Arial" w:cs="Arial"/>
              </w:rPr>
              <w:t>w</w:t>
            </w:r>
            <w:r>
              <w:rPr>
                <w:rFonts w:ascii="Arial" w:eastAsia="Arial" w:hAnsi="Arial" w:cs="Arial"/>
                <w:spacing w:val="-1"/>
              </w:rPr>
              <w:t>l</w:t>
            </w:r>
            <w:r>
              <w:rPr>
                <w:rFonts w:ascii="Arial" w:eastAsia="Arial" w:hAnsi="Arial" w:cs="Arial"/>
                <w:spacing w:val="2"/>
              </w:rPr>
              <w:t>e</w:t>
            </w:r>
            <w:r>
              <w:rPr>
                <w:rFonts w:ascii="Arial" w:eastAsia="Arial" w:hAnsi="Arial" w:cs="Arial"/>
              </w:rPr>
              <w:t>d</w:t>
            </w:r>
            <w:r>
              <w:rPr>
                <w:rFonts w:ascii="Arial" w:eastAsia="Arial" w:hAnsi="Arial" w:cs="Arial"/>
                <w:spacing w:val="-1"/>
              </w:rPr>
              <w:t>g</w:t>
            </w:r>
            <w:r>
              <w:rPr>
                <w:rFonts w:ascii="Arial" w:eastAsia="Arial" w:hAnsi="Arial" w:cs="Arial"/>
              </w:rPr>
              <w:t>e</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n</w:t>
            </w:r>
            <w:r>
              <w:rPr>
                <w:rFonts w:ascii="Arial" w:eastAsia="Arial" w:hAnsi="Arial" w:cs="Arial"/>
              </w:rPr>
              <w:t>d e</w:t>
            </w:r>
            <w:r>
              <w:rPr>
                <w:rFonts w:ascii="Arial" w:eastAsia="Arial" w:hAnsi="Arial" w:cs="Arial"/>
                <w:spacing w:val="1"/>
              </w:rPr>
              <w:t>x</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1"/>
              </w:rPr>
              <w:t>i</w:t>
            </w:r>
            <w:r>
              <w:rPr>
                <w:rFonts w:ascii="Arial" w:eastAsia="Arial" w:hAnsi="Arial" w:cs="Arial"/>
                <w:spacing w:val="2"/>
              </w:rPr>
              <w:t>e</w:t>
            </w:r>
            <w:r>
              <w:rPr>
                <w:rFonts w:ascii="Arial" w:eastAsia="Arial" w:hAnsi="Arial" w:cs="Arial"/>
              </w:rPr>
              <w:t>n</w:t>
            </w:r>
            <w:r>
              <w:rPr>
                <w:rFonts w:ascii="Arial" w:eastAsia="Arial" w:hAnsi="Arial" w:cs="Arial"/>
                <w:spacing w:val="1"/>
              </w:rPr>
              <w:t>c</w:t>
            </w:r>
            <w:r>
              <w:rPr>
                <w:rFonts w:ascii="Arial" w:eastAsia="Arial" w:hAnsi="Arial" w:cs="Arial"/>
              </w:rPr>
              <w:t>e</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kn</w:t>
            </w:r>
            <w:r>
              <w:rPr>
                <w:rFonts w:ascii="Arial" w:eastAsia="Arial" w:hAnsi="Arial" w:cs="Arial"/>
                <w:spacing w:val="-1"/>
              </w:rPr>
              <w:t>o</w:t>
            </w:r>
            <w:r>
              <w:rPr>
                <w:rFonts w:ascii="Arial" w:eastAsia="Arial" w:hAnsi="Arial" w:cs="Arial"/>
                <w:spacing w:val="2"/>
              </w:rPr>
              <w:t>w</w:t>
            </w:r>
            <w:r>
              <w:rPr>
                <w:rFonts w:ascii="Arial" w:eastAsia="Arial" w:hAnsi="Arial" w:cs="Arial"/>
                <w:spacing w:val="-1"/>
              </w:rPr>
              <w:t>l</w:t>
            </w:r>
            <w:r>
              <w:rPr>
                <w:rFonts w:ascii="Arial" w:eastAsia="Arial" w:hAnsi="Arial" w:cs="Arial"/>
                <w:spacing w:val="2"/>
              </w:rPr>
              <w:t>e</w:t>
            </w:r>
            <w:r>
              <w:rPr>
                <w:rFonts w:ascii="Arial" w:eastAsia="Arial" w:hAnsi="Arial" w:cs="Arial"/>
              </w:rPr>
              <w:t>d</w:t>
            </w:r>
            <w:r>
              <w:rPr>
                <w:rFonts w:ascii="Arial" w:eastAsia="Arial" w:hAnsi="Arial" w:cs="Arial"/>
                <w:spacing w:val="-1"/>
              </w:rPr>
              <w:t>g</w:t>
            </w:r>
            <w:r>
              <w:rPr>
                <w:rFonts w:ascii="Arial" w:eastAsia="Arial" w:hAnsi="Arial" w:cs="Arial"/>
              </w:rPr>
              <w:t>e</w:t>
            </w:r>
            <w:r>
              <w:rPr>
                <w:rFonts w:ascii="Arial" w:eastAsia="Arial" w:hAnsi="Arial" w:cs="Arial"/>
                <w:spacing w:val="-8"/>
              </w:rPr>
              <w:t xml:space="preserve"> </w:t>
            </w:r>
            <w:r>
              <w:rPr>
                <w:rFonts w:ascii="Arial" w:eastAsia="Arial" w:hAnsi="Arial" w:cs="Arial"/>
                <w:spacing w:val="2"/>
              </w:rPr>
              <w:t>b</w:t>
            </w:r>
            <w:r>
              <w:rPr>
                <w:rFonts w:ascii="Arial" w:eastAsia="Arial" w:hAnsi="Arial" w:cs="Arial"/>
              </w:rPr>
              <w:t>a</w:t>
            </w:r>
            <w:r>
              <w:rPr>
                <w:rFonts w:ascii="Arial" w:eastAsia="Arial" w:hAnsi="Arial" w:cs="Arial"/>
                <w:spacing w:val="1"/>
              </w:rPr>
              <w:t>s</w:t>
            </w:r>
            <w:r>
              <w:rPr>
                <w:rFonts w:ascii="Arial" w:eastAsia="Arial" w:hAnsi="Arial" w:cs="Arial"/>
              </w:rPr>
              <w:t>e</w:t>
            </w:r>
          </w:p>
        </w:tc>
        <w:tc>
          <w:tcPr>
            <w:tcW w:w="3601" w:type="dxa"/>
            <w:tcBorders>
              <w:top w:val="single" w:sz="5" w:space="0" w:color="000000"/>
              <w:left w:val="single" w:sz="5" w:space="0" w:color="000000"/>
              <w:bottom w:val="single" w:sz="5" w:space="0" w:color="000000"/>
              <w:right w:val="single" w:sz="5" w:space="0" w:color="000000"/>
            </w:tcBorders>
          </w:tcPr>
          <w:p w14:paraId="1E59FF25" w14:textId="77777777" w:rsidR="00694DD3" w:rsidRDefault="00CE11E9">
            <w:pPr>
              <w:spacing w:line="220" w:lineRule="exact"/>
              <w:ind w:left="102"/>
              <w:rPr>
                <w:rFonts w:ascii="Arial" w:eastAsia="Arial" w:hAnsi="Arial" w:cs="Arial"/>
              </w:rPr>
            </w:pPr>
            <w:r w:rsidRPr="0064150B">
              <w:rPr>
                <w:rFonts w:ascii="Arial" w:eastAsia="Arial" w:hAnsi="Arial" w:cs="Arial"/>
                <w:b/>
                <w:i/>
                <w:highlight w:val="yellow"/>
              </w:rPr>
              <w:t>In</w:t>
            </w:r>
            <w:r w:rsidRPr="0064150B">
              <w:rPr>
                <w:rFonts w:ascii="Arial" w:eastAsia="Arial" w:hAnsi="Arial" w:cs="Arial"/>
                <w:b/>
                <w:i/>
                <w:spacing w:val="1"/>
                <w:highlight w:val="yellow"/>
              </w:rPr>
              <w:t>t</w:t>
            </w:r>
            <w:r w:rsidRPr="0064150B">
              <w:rPr>
                <w:rFonts w:ascii="Arial" w:eastAsia="Arial" w:hAnsi="Arial" w:cs="Arial"/>
                <w:b/>
                <w:i/>
                <w:highlight w:val="yellow"/>
              </w:rPr>
              <w:t>e</w:t>
            </w:r>
            <w:r w:rsidRPr="0064150B">
              <w:rPr>
                <w:rFonts w:ascii="Arial" w:eastAsia="Arial" w:hAnsi="Arial" w:cs="Arial"/>
                <w:b/>
                <w:i/>
                <w:spacing w:val="-1"/>
                <w:highlight w:val="yellow"/>
              </w:rPr>
              <w:t>r</w:t>
            </w:r>
            <w:r w:rsidRPr="0064150B">
              <w:rPr>
                <w:rFonts w:ascii="Arial" w:eastAsia="Arial" w:hAnsi="Arial" w:cs="Arial"/>
                <w:b/>
                <w:i/>
                <w:highlight w:val="yellow"/>
              </w:rPr>
              <w:t>me</w:t>
            </w:r>
            <w:r w:rsidRPr="0064150B">
              <w:rPr>
                <w:rFonts w:ascii="Arial" w:eastAsia="Arial" w:hAnsi="Arial" w:cs="Arial"/>
                <w:b/>
                <w:i/>
                <w:spacing w:val="1"/>
                <w:highlight w:val="yellow"/>
              </w:rPr>
              <w:t>d</w:t>
            </w:r>
            <w:r w:rsidRPr="0064150B">
              <w:rPr>
                <w:rFonts w:ascii="Arial" w:eastAsia="Arial" w:hAnsi="Arial" w:cs="Arial"/>
                <w:b/>
                <w:i/>
                <w:highlight w:val="yellow"/>
              </w:rPr>
              <w:t>ia</w:t>
            </w:r>
            <w:r w:rsidRPr="0064150B">
              <w:rPr>
                <w:rFonts w:ascii="Arial" w:eastAsia="Arial" w:hAnsi="Arial" w:cs="Arial"/>
                <w:b/>
                <w:i/>
                <w:spacing w:val="3"/>
                <w:highlight w:val="yellow"/>
              </w:rPr>
              <w:t>t</w:t>
            </w:r>
            <w:r w:rsidRPr="0064150B">
              <w:rPr>
                <w:rFonts w:ascii="Arial" w:eastAsia="Arial" w:hAnsi="Arial" w:cs="Arial"/>
                <w:b/>
                <w:i/>
                <w:highlight w:val="yellow"/>
              </w:rPr>
              <w:t>e</w:t>
            </w:r>
            <w:r w:rsidRPr="0064150B">
              <w:rPr>
                <w:rFonts w:ascii="Arial" w:eastAsia="Arial" w:hAnsi="Arial" w:cs="Arial"/>
                <w:b/>
                <w:i/>
                <w:spacing w:val="-12"/>
                <w:highlight w:val="yellow"/>
              </w:rPr>
              <w:t xml:space="preserve"> </w:t>
            </w:r>
            <w:r w:rsidRPr="0064150B">
              <w:rPr>
                <w:rFonts w:ascii="Arial" w:eastAsia="Arial" w:hAnsi="Arial" w:cs="Arial"/>
                <w:b/>
                <w:i/>
                <w:highlight w:val="yellow"/>
              </w:rPr>
              <w:t>Le</w:t>
            </w:r>
            <w:r w:rsidRPr="0064150B">
              <w:rPr>
                <w:rFonts w:ascii="Arial" w:eastAsia="Arial" w:hAnsi="Arial" w:cs="Arial"/>
                <w:b/>
                <w:i/>
                <w:spacing w:val="2"/>
                <w:highlight w:val="yellow"/>
              </w:rPr>
              <w:t>v</w:t>
            </w:r>
            <w:r w:rsidRPr="0064150B">
              <w:rPr>
                <w:rFonts w:ascii="Arial" w:eastAsia="Arial" w:hAnsi="Arial" w:cs="Arial"/>
                <w:b/>
                <w:i/>
                <w:highlight w:val="yellow"/>
              </w:rPr>
              <w:t>el:</w:t>
            </w:r>
          </w:p>
          <w:p w14:paraId="7D9E0368" w14:textId="77777777" w:rsidR="00694DD3" w:rsidRDefault="00CE11E9">
            <w:pPr>
              <w:spacing w:before="1" w:line="220" w:lineRule="exact"/>
              <w:ind w:left="823" w:right="188"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Fe</w:t>
            </w:r>
            <w:r>
              <w:rPr>
                <w:rFonts w:ascii="Arial" w:eastAsia="Arial" w:hAnsi="Arial" w:cs="Arial"/>
                <w:spacing w:val="-1"/>
              </w:rPr>
              <w:t>el</w:t>
            </w:r>
            <w:r>
              <w:rPr>
                <w:rFonts w:ascii="Arial" w:eastAsia="Arial" w:hAnsi="Arial" w:cs="Arial"/>
              </w:rPr>
              <w:t>s</w:t>
            </w:r>
            <w:r>
              <w:rPr>
                <w:rFonts w:ascii="Arial" w:eastAsia="Arial" w:hAnsi="Arial" w:cs="Arial"/>
                <w:spacing w:val="-4"/>
              </w:rPr>
              <w:t xml:space="preserve"> </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spacing w:val="-1"/>
              </w:rPr>
              <w:t>l</w:t>
            </w:r>
            <w:r>
              <w:rPr>
                <w:rFonts w:ascii="Arial" w:eastAsia="Arial" w:hAnsi="Arial" w:cs="Arial"/>
                <w:spacing w:val="1"/>
              </w:rPr>
              <w:t>l</w:t>
            </w:r>
            <w:r>
              <w:rPr>
                <w:rFonts w:ascii="Arial" w:eastAsia="Arial" w:hAnsi="Arial" w:cs="Arial"/>
              </w:rPr>
              <w:t>e</w:t>
            </w:r>
            <w:r>
              <w:rPr>
                <w:rFonts w:ascii="Arial" w:eastAsia="Arial" w:hAnsi="Arial" w:cs="Arial"/>
                <w:spacing w:val="-1"/>
              </w:rPr>
              <w:t>n</w:t>
            </w:r>
            <w:r>
              <w:rPr>
                <w:rFonts w:ascii="Arial" w:eastAsia="Arial" w:hAnsi="Arial" w:cs="Arial"/>
                <w:spacing w:val="2"/>
              </w:rPr>
              <w:t>g</w:t>
            </w:r>
            <w:r>
              <w:rPr>
                <w:rFonts w:ascii="Arial" w:eastAsia="Arial" w:hAnsi="Arial" w:cs="Arial"/>
              </w:rPr>
              <w:t>ed</w:t>
            </w:r>
            <w:r>
              <w:rPr>
                <w:rFonts w:ascii="Arial" w:eastAsia="Arial" w:hAnsi="Arial" w:cs="Arial"/>
                <w:spacing w:val="-11"/>
              </w:rPr>
              <w:t xml:space="preserve"> </w:t>
            </w: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e</w:t>
            </w:r>
            <w:r>
              <w:rPr>
                <w:rFonts w:ascii="Arial" w:eastAsia="Arial" w:hAnsi="Arial" w:cs="Arial"/>
                <w:spacing w:val="1"/>
              </w:rPr>
              <w:t>x</w:t>
            </w:r>
            <w:r>
              <w:rPr>
                <w:rFonts w:ascii="Arial" w:eastAsia="Arial" w:hAnsi="Arial" w:cs="Arial"/>
                <w:spacing w:val="2"/>
              </w:rPr>
              <w:t>a</w:t>
            </w:r>
            <w:r>
              <w:rPr>
                <w:rFonts w:ascii="Arial" w:eastAsia="Arial" w:hAnsi="Arial" w:cs="Arial"/>
              </w:rPr>
              <w:t>m</w:t>
            </w:r>
            <w:r>
              <w:rPr>
                <w:rFonts w:ascii="Arial" w:eastAsia="Arial" w:hAnsi="Arial" w:cs="Arial"/>
                <w:spacing w:val="1"/>
              </w:rPr>
              <w:t>i</w:t>
            </w:r>
            <w:r>
              <w:rPr>
                <w:rFonts w:ascii="Arial" w:eastAsia="Arial" w:hAnsi="Arial" w:cs="Arial"/>
                <w:spacing w:val="2"/>
              </w:rPr>
              <w:t>n</w:t>
            </w:r>
            <w:r>
              <w:rPr>
                <w:rFonts w:ascii="Arial" w:eastAsia="Arial" w:hAnsi="Arial" w:cs="Arial"/>
              </w:rPr>
              <w:t xml:space="preserve">e </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as</w:t>
            </w:r>
          </w:p>
          <w:p w14:paraId="31F5AC3C" w14:textId="77777777" w:rsidR="00694DD3" w:rsidRDefault="00CE11E9">
            <w:pPr>
              <w:spacing w:line="220" w:lineRule="exact"/>
              <w:ind w:left="823" w:right="500"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C</w:t>
            </w:r>
            <w:r>
              <w:rPr>
                <w:rFonts w:ascii="Arial" w:eastAsia="Arial" w:hAnsi="Arial" w:cs="Arial"/>
                <w:spacing w:val="1"/>
              </w:rPr>
              <w:t>r</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spacing w:val="2"/>
              </w:rPr>
              <w:t>a</w:t>
            </w:r>
            <w:r>
              <w:rPr>
                <w:rFonts w:ascii="Arial" w:eastAsia="Arial" w:hAnsi="Arial" w:cs="Arial"/>
                <w:spacing w:val="-1"/>
              </w:rPr>
              <w:t>ll</w:t>
            </w:r>
            <w:r>
              <w:rPr>
                <w:rFonts w:ascii="Arial" w:eastAsia="Arial" w:hAnsi="Arial" w:cs="Arial"/>
              </w:rPr>
              <w:t>y</w:t>
            </w:r>
            <w:r>
              <w:rPr>
                <w:rFonts w:ascii="Arial" w:eastAsia="Arial" w:hAnsi="Arial" w:cs="Arial"/>
                <w:spacing w:val="-7"/>
              </w:rPr>
              <w:t xml:space="preserve"> </w:t>
            </w:r>
            <w:r>
              <w:rPr>
                <w:rFonts w:ascii="Arial" w:eastAsia="Arial" w:hAnsi="Arial" w:cs="Arial"/>
                <w:spacing w:val="2"/>
              </w:rPr>
              <w:t>a</w:t>
            </w:r>
            <w:r>
              <w:rPr>
                <w:rFonts w:ascii="Arial" w:eastAsia="Arial" w:hAnsi="Arial" w:cs="Arial"/>
              </w:rPr>
              <w:t>n</w:t>
            </w:r>
            <w:r>
              <w:rPr>
                <w:rFonts w:ascii="Arial" w:eastAsia="Arial" w:hAnsi="Arial" w:cs="Arial"/>
                <w:spacing w:val="1"/>
              </w:rPr>
              <w:t>a</w:t>
            </w:r>
            <w:r>
              <w:rPr>
                <w:rFonts w:ascii="Arial" w:eastAsia="Arial" w:hAnsi="Arial" w:cs="Arial"/>
                <w:spacing w:val="-1"/>
              </w:rPr>
              <w:t>l</w:t>
            </w:r>
            <w:r>
              <w:rPr>
                <w:rFonts w:ascii="Arial" w:eastAsia="Arial" w:hAnsi="Arial" w:cs="Arial"/>
                <w:spacing w:val="1"/>
              </w:rPr>
              <w:t>yz</w:t>
            </w:r>
            <w:r>
              <w:rPr>
                <w:rFonts w:ascii="Arial" w:eastAsia="Arial" w:hAnsi="Arial" w:cs="Arial"/>
              </w:rPr>
              <w:t>es</w:t>
            </w:r>
            <w:r>
              <w:rPr>
                <w:rFonts w:ascii="Arial" w:eastAsia="Arial" w:hAnsi="Arial" w:cs="Arial"/>
                <w:spacing w:val="-7"/>
              </w:rPr>
              <w:t xml:space="preserve"> </w:t>
            </w:r>
            <w:r>
              <w:rPr>
                <w:rFonts w:ascii="Arial" w:eastAsia="Arial" w:hAnsi="Arial" w:cs="Arial"/>
              </w:rPr>
              <w:t>t</w:t>
            </w:r>
            <w:r>
              <w:rPr>
                <w:rFonts w:ascii="Arial" w:eastAsia="Arial" w:hAnsi="Arial" w:cs="Arial"/>
                <w:spacing w:val="-1"/>
              </w:rPr>
              <w:t>h</w:t>
            </w:r>
            <w:r>
              <w:rPr>
                <w:rFonts w:ascii="Arial" w:eastAsia="Arial" w:hAnsi="Arial" w:cs="Arial"/>
              </w:rPr>
              <w:t xml:space="preserve">e </w:t>
            </w:r>
            <w:r>
              <w:rPr>
                <w:rFonts w:ascii="Arial" w:eastAsia="Arial" w:hAnsi="Arial" w:cs="Arial"/>
                <w:spacing w:val="-1"/>
              </w:rPr>
              <w:t>li</w:t>
            </w:r>
            <w:r>
              <w:rPr>
                <w:rFonts w:ascii="Arial" w:eastAsia="Arial" w:hAnsi="Arial" w:cs="Arial"/>
                <w:spacing w:val="2"/>
              </w:rPr>
              <w:t>t</w:t>
            </w:r>
            <w:r>
              <w:rPr>
                <w:rFonts w:ascii="Arial" w:eastAsia="Arial" w:hAnsi="Arial" w:cs="Arial"/>
              </w:rPr>
              <w:t>erature</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p</w:t>
            </w:r>
            <w:r>
              <w:rPr>
                <w:rFonts w:ascii="Arial" w:eastAsia="Arial" w:hAnsi="Arial" w:cs="Arial"/>
              </w:rPr>
              <w:t>p</w:t>
            </w:r>
            <w:r>
              <w:rPr>
                <w:rFonts w:ascii="Arial" w:eastAsia="Arial" w:hAnsi="Arial" w:cs="Arial"/>
                <w:spacing w:val="1"/>
              </w:rPr>
              <w:t>l</w:t>
            </w:r>
            <w:r>
              <w:rPr>
                <w:rFonts w:ascii="Arial" w:eastAsia="Arial" w:hAnsi="Arial" w:cs="Arial"/>
                <w:spacing w:val="-1"/>
              </w:rPr>
              <w:t>i</w:t>
            </w:r>
            <w:r>
              <w:rPr>
                <w:rFonts w:ascii="Arial" w:eastAsia="Arial" w:hAnsi="Arial" w:cs="Arial"/>
              </w:rPr>
              <w:t>es</w:t>
            </w:r>
            <w:r>
              <w:rPr>
                <w:rFonts w:ascii="Arial" w:eastAsia="Arial" w:hAnsi="Arial" w:cs="Arial"/>
                <w:spacing w:val="-5"/>
              </w:rPr>
              <w:t xml:space="preserve"> </w:t>
            </w:r>
            <w:r>
              <w:rPr>
                <w:rFonts w:ascii="Arial" w:eastAsia="Arial" w:hAnsi="Arial" w:cs="Arial"/>
                <w:spacing w:val="1"/>
              </w:rPr>
              <w:t>i</w:t>
            </w:r>
            <w:r>
              <w:rPr>
                <w:rFonts w:ascii="Arial" w:eastAsia="Arial" w:hAnsi="Arial" w:cs="Arial"/>
              </w:rPr>
              <w:t>t</w:t>
            </w:r>
            <w:r>
              <w:rPr>
                <w:rFonts w:ascii="Arial" w:eastAsia="Arial" w:hAnsi="Arial" w:cs="Arial"/>
                <w:spacing w:val="-1"/>
              </w:rPr>
              <w:t xml:space="preserve"> </w:t>
            </w:r>
            <w:r>
              <w:rPr>
                <w:rFonts w:ascii="Arial" w:eastAsia="Arial" w:hAnsi="Arial" w:cs="Arial"/>
              </w:rPr>
              <w:t>to p</w:t>
            </w:r>
            <w:r>
              <w:rPr>
                <w:rFonts w:ascii="Arial" w:eastAsia="Arial" w:hAnsi="Arial" w:cs="Arial"/>
                <w:spacing w:val="-1"/>
              </w:rPr>
              <w:t>a</w:t>
            </w:r>
            <w:r>
              <w:rPr>
                <w:rFonts w:ascii="Arial" w:eastAsia="Arial" w:hAnsi="Arial" w:cs="Arial"/>
              </w:rPr>
              <w:t>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4"/>
              </w:rPr>
              <w:t xml:space="preserve"> </w:t>
            </w:r>
            <w:r>
              <w:rPr>
                <w:rFonts w:ascii="Arial" w:eastAsia="Arial" w:hAnsi="Arial" w:cs="Arial"/>
              </w:rPr>
              <w:t>m</w:t>
            </w:r>
            <w:r>
              <w:rPr>
                <w:rFonts w:ascii="Arial" w:eastAsia="Arial" w:hAnsi="Arial" w:cs="Arial"/>
                <w:spacing w:val="-1"/>
              </w:rPr>
              <w:t>a</w:t>
            </w:r>
            <w:r>
              <w:rPr>
                <w:rFonts w:ascii="Arial" w:eastAsia="Arial" w:hAnsi="Arial" w:cs="Arial"/>
                <w:spacing w:val="2"/>
              </w:rPr>
              <w:t>n</w:t>
            </w:r>
            <w:r>
              <w:rPr>
                <w:rFonts w:ascii="Arial" w:eastAsia="Arial" w:hAnsi="Arial" w:cs="Arial"/>
              </w:rPr>
              <w:t>a</w:t>
            </w:r>
            <w:r>
              <w:rPr>
                <w:rFonts w:ascii="Arial" w:eastAsia="Arial" w:hAnsi="Arial" w:cs="Arial"/>
                <w:spacing w:val="1"/>
              </w:rPr>
              <w:t>g</w:t>
            </w:r>
            <w:r>
              <w:rPr>
                <w:rFonts w:ascii="Arial" w:eastAsia="Arial" w:hAnsi="Arial" w:cs="Arial"/>
              </w:rPr>
              <w:t>e</w:t>
            </w:r>
            <w:r>
              <w:rPr>
                <w:rFonts w:ascii="Arial" w:eastAsia="Arial" w:hAnsi="Arial" w:cs="Arial"/>
                <w:spacing w:val="-1"/>
              </w:rPr>
              <w:t>m</w:t>
            </w:r>
            <w:r>
              <w:rPr>
                <w:rFonts w:ascii="Arial" w:eastAsia="Arial" w:hAnsi="Arial" w:cs="Arial"/>
                <w:spacing w:val="2"/>
              </w:rPr>
              <w:t>e</w:t>
            </w:r>
            <w:r>
              <w:rPr>
                <w:rFonts w:ascii="Arial" w:eastAsia="Arial" w:hAnsi="Arial" w:cs="Arial"/>
              </w:rPr>
              <w:t>nt</w:t>
            </w:r>
          </w:p>
          <w:p w14:paraId="38DD5296" w14:textId="77777777" w:rsidR="00694DD3" w:rsidRDefault="00CE11E9">
            <w:pPr>
              <w:spacing w:before="2" w:line="220" w:lineRule="exact"/>
              <w:ind w:left="823" w:right="291"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Ut</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5"/>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rPr>
              <w:t>c</w:t>
            </w:r>
            <w:r>
              <w:rPr>
                <w:rFonts w:ascii="Arial" w:eastAsia="Arial" w:hAnsi="Arial" w:cs="Arial"/>
                <w:spacing w:val="-6"/>
              </w:rPr>
              <w:t xml:space="preserve"> </w:t>
            </w:r>
            <w:r>
              <w:rPr>
                <w:rFonts w:ascii="Arial" w:eastAsia="Arial" w:hAnsi="Arial" w:cs="Arial"/>
                <w:spacing w:val="1"/>
              </w:rPr>
              <w:t>k</w:t>
            </w:r>
            <w:r>
              <w:rPr>
                <w:rFonts w:ascii="Arial" w:eastAsia="Arial" w:hAnsi="Arial" w:cs="Arial"/>
              </w:rPr>
              <w:t>n</w:t>
            </w:r>
            <w:r>
              <w:rPr>
                <w:rFonts w:ascii="Arial" w:eastAsia="Arial" w:hAnsi="Arial" w:cs="Arial"/>
                <w:spacing w:val="-1"/>
              </w:rPr>
              <w:t>o</w:t>
            </w:r>
            <w:r>
              <w:rPr>
                <w:rFonts w:ascii="Arial" w:eastAsia="Arial" w:hAnsi="Arial" w:cs="Arial"/>
                <w:spacing w:val="2"/>
              </w:rPr>
              <w:t>w</w:t>
            </w:r>
            <w:r>
              <w:rPr>
                <w:rFonts w:ascii="Arial" w:eastAsia="Arial" w:hAnsi="Arial" w:cs="Arial"/>
                <w:spacing w:val="-1"/>
              </w:rPr>
              <w:t>l</w:t>
            </w:r>
            <w:r>
              <w:rPr>
                <w:rFonts w:ascii="Arial" w:eastAsia="Arial" w:hAnsi="Arial" w:cs="Arial"/>
              </w:rPr>
              <w:t>e</w:t>
            </w:r>
            <w:r>
              <w:rPr>
                <w:rFonts w:ascii="Arial" w:eastAsia="Arial" w:hAnsi="Arial" w:cs="Arial"/>
                <w:spacing w:val="1"/>
              </w:rPr>
              <w:t>d</w:t>
            </w:r>
            <w:r>
              <w:rPr>
                <w:rFonts w:ascii="Arial" w:eastAsia="Arial" w:hAnsi="Arial" w:cs="Arial"/>
              </w:rPr>
              <w:t>g</w:t>
            </w:r>
            <w:r>
              <w:rPr>
                <w:rFonts w:ascii="Arial" w:eastAsia="Arial" w:hAnsi="Arial" w:cs="Arial"/>
                <w:spacing w:val="-1"/>
              </w:rPr>
              <w:t>e</w:t>
            </w:r>
            <w:r>
              <w:rPr>
                <w:rFonts w:ascii="Arial" w:eastAsia="Arial" w:hAnsi="Arial" w:cs="Arial"/>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a</w:t>
            </w:r>
            <w:r>
              <w:rPr>
                <w:rFonts w:ascii="Arial" w:eastAsia="Arial" w:hAnsi="Arial" w:cs="Arial"/>
                <w:spacing w:val="1"/>
              </w:rPr>
              <w:t>rc</w:t>
            </w:r>
            <w:r>
              <w:rPr>
                <w:rFonts w:ascii="Arial" w:eastAsia="Arial" w:hAnsi="Arial" w:cs="Arial"/>
              </w:rPr>
              <w:t>h</w:t>
            </w:r>
            <w:r>
              <w:rPr>
                <w:rFonts w:ascii="Arial" w:eastAsia="Arial" w:hAnsi="Arial" w:cs="Arial"/>
                <w:spacing w:val="-8"/>
              </w:rPr>
              <w:t xml:space="preserve"> </w:t>
            </w:r>
            <w:r>
              <w:rPr>
                <w:rFonts w:ascii="Arial" w:eastAsia="Arial" w:hAnsi="Arial" w:cs="Arial"/>
                <w:spacing w:val="-1"/>
              </w:rPr>
              <w:t>e</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e,</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p>
          <w:p w14:paraId="1DB627B3" w14:textId="77777777" w:rsidR="00694DD3" w:rsidRDefault="00CE11E9">
            <w:pPr>
              <w:spacing w:before="1" w:line="220" w:lineRule="exact"/>
              <w:ind w:left="823" w:right="878"/>
              <w:rPr>
                <w:rFonts w:ascii="Arial" w:eastAsia="Arial" w:hAnsi="Arial" w:cs="Arial"/>
              </w:rPr>
            </w:pPr>
            <w:r>
              <w:rPr>
                <w:rFonts w:ascii="Arial" w:eastAsia="Arial" w:hAnsi="Arial" w:cs="Arial"/>
                <w:spacing w:val="1"/>
              </w:rPr>
              <w:t>c</w:t>
            </w:r>
            <w:r>
              <w:rPr>
                <w:rFonts w:ascii="Arial" w:eastAsia="Arial" w:hAnsi="Arial" w:cs="Arial"/>
                <w:spacing w:val="-1"/>
              </w:rPr>
              <w:t>li</w:t>
            </w:r>
            <w:r>
              <w:rPr>
                <w:rFonts w:ascii="Arial" w:eastAsia="Arial" w:hAnsi="Arial" w:cs="Arial"/>
                <w:spacing w:val="2"/>
              </w:rPr>
              <w:t>n</w:t>
            </w:r>
            <w:r>
              <w:rPr>
                <w:rFonts w:ascii="Arial" w:eastAsia="Arial" w:hAnsi="Arial" w:cs="Arial"/>
                <w:spacing w:val="-1"/>
              </w:rPr>
              <w:t>i</w:t>
            </w:r>
            <w:r>
              <w:rPr>
                <w:rFonts w:ascii="Arial" w:eastAsia="Arial" w:hAnsi="Arial" w:cs="Arial"/>
                <w:spacing w:val="1"/>
              </w:rPr>
              <w:t>c</w:t>
            </w:r>
            <w:r>
              <w:rPr>
                <w:rFonts w:ascii="Arial" w:eastAsia="Arial" w:hAnsi="Arial" w:cs="Arial"/>
              </w:rPr>
              <w:t>al</w:t>
            </w:r>
            <w:r>
              <w:rPr>
                <w:rFonts w:ascii="Arial" w:eastAsia="Arial" w:hAnsi="Arial" w:cs="Arial"/>
                <w:spacing w:val="-5"/>
              </w:rPr>
              <w:t xml:space="preserve"> </w:t>
            </w:r>
            <w:r>
              <w:rPr>
                <w:rFonts w:ascii="Arial" w:eastAsia="Arial" w:hAnsi="Arial" w:cs="Arial"/>
              </w:rPr>
              <w:t>e</w:t>
            </w:r>
            <w:r>
              <w:rPr>
                <w:rFonts w:ascii="Arial" w:eastAsia="Arial" w:hAnsi="Arial" w:cs="Arial"/>
                <w:spacing w:val="1"/>
              </w:rPr>
              <w:t>x</w:t>
            </w:r>
            <w:r>
              <w:rPr>
                <w:rFonts w:ascii="Arial" w:eastAsia="Arial" w:hAnsi="Arial" w:cs="Arial"/>
              </w:rPr>
              <w:t>p</w:t>
            </w:r>
            <w:r>
              <w:rPr>
                <w:rFonts w:ascii="Arial" w:eastAsia="Arial" w:hAnsi="Arial" w:cs="Arial"/>
                <w:spacing w:val="-1"/>
              </w:rPr>
              <w:t>e</w:t>
            </w:r>
            <w:r>
              <w:rPr>
                <w:rFonts w:ascii="Arial" w:eastAsia="Arial" w:hAnsi="Arial" w:cs="Arial"/>
                <w:spacing w:val="1"/>
              </w:rPr>
              <w:t>ri</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rPr>
              <w:t>e</w:t>
            </w:r>
            <w:r>
              <w:rPr>
                <w:rFonts w:ascii="Arial" w:eastAsia="Arial" w:hAnsi="Arial" w:cs="Arial"/>
                <w:spacing w:val="-10"/>
              </w:rPr>
              <w:t xml:space="preserve"> </w:t>
            </w:r>
            <w:r>
              <w:rPr>
                <w:rFonts w:ascii="Arial" w:eastAsia="Arial" w:hAnsi="Arial" w:cs="Arial"/>
                <w:spacing w:val="1"/>
              </w:rPr>
              <w:t>t</w:t>
            </w:r>
            <w:r>
              <w:rPr>
                <w:rFonts w:ascii="Arial" w:eastAsia="Arial" w:hAnsi="Arial" w:cs="Arial"/>
              </w:rPr>
              <w:t>o form</w:t>
            </w:r>
            <w:r>
              <w:rPr>
                <w:rFonts w:ascii="Arial" w:eastAsia="Arial" w:hAnsi="Arial" w:cs="Arial"/>
                <w:spacing w:val="2"/>
              </w:rPr>
              <w:t>u</w:t>
            </w:r>
            <w:r>
              <w:rPr>
                <w:rFonts w:ascii="Arial" w:eastAsia="Arial" w:hAnsi="Arial" w:cs="Arial"/>
                <w:spacing w:val="-1"/>
              </w:rPr>
              <w:t>l</w:t>
            </w:r>
            <w:r>
              <w:rPr>
                <w:rFonts w:ascii="Arial" w:eastAsia="Arial" w:hAnsi="Arial" w:cs="Arial"/>
              </w:rPr>
              <w:t>ate</w:t>
            </w:r>
            <w:r>
              <w:rPr>
                <w:rFonts w:ascii="Arial" w:eastAsia="Arial" w:hAnsi="Arial" w:cs="Arial"/>
                <w:spacing w:val="-7"/>
              </w:rPr>
              <w:t xml:space="preserve"> </w:t>
            </w:r>
            <w:r>
              <w:rPr>
                <w:rFonts w:ascii="Arial" w:eastAsia="Arial" w:hAnsi="Arial" w:cs="Arial"/>
              </w:rPr>
              <w:t>n</w:t>
            </w:r>
            <w:r>
              <w:rPr>
                <w:rFonts w:ascii="Arial" w:eastAsia="Arial" w:hAnsi="Arial" w:cs="Arial"/>
                <w:spacing w:val="-1"/>
              </w:rPr>
              <w:t>e</w:t>
            </w:r>
            <w:r>
              <w:rPr>
                <w:rFonts w:ascii="Arial" w:eastAsia="Arial" w:hAnsi="Arial" w:cs="Arial"/>
              </w:rPr>
              <w:t>w</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2"/>
              </w:rPr>
              <w:t>d</w:t>
            </w:r>
            <w:r>
              <w:rPr>
                <w:rFonts w:ascii="Arial" w:eastAsia="Arial" w:hAnsi="Arial" w:cs="Arial"/>
              </w:rPr>
              <w:t>e</w:t>
            </w:r>
            <w:r>
              <w:rPr>
                <w:rFonts w:ascii="Arial" w:eastAsia="Arial" w:hAnsi="Arial" w:cs="Arial"/>
                <w:spacing w:val="-1"/>
              </w:rPr>
              <w:t>a</w:t>
            </w:r>
            <w:r>
              <w:rPr>
                <w:rFonts w:ascii="Arial" w:eastAsia="Arial" w:hAnsi="Arial" w:cs="Arial"/>
              </w:rPr>
              <w:t>s</w:t>
            </w:r>
          </w:p>
          <w:p w14:paraId="701DC462"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spacing w:val="1"/>
              </w:rPr>
              <w:t>k</w:t>
            </w:r>
            <w:r>
              <w:rPr>
                <w:rFonts w:ascii="Arial" w:eastAsia="Arial" w:hAnsi="Arial" w:cs="Arial"/>
              </w:rPr>
              <w:t>s</w:t>
            </w:r>
            <w:r>
              <w:rPr>
                <w:rFonts w:ascii="Arial" w:eastAsia="Arial" w:hAnsi="Arial" w:cs="Arial"/>
                <w:spacing w:val="-5"/>
              </w:rPr>
              <w:t xml:space="preserve"> </w:t>
            </w:r>
            <w:r>
              <w:rPr>
                <w:rFonts w:ascii="Arial" w:eastAsia="Arial" w:hAnsi="Arial" w:cs="Arial"/>
                <w:spacing w:val="2"/>
              </w:rPr>
              <w:t>a</w:t>
            </w:r>
            <w:r>
              <w:rPr>
                <w:rFonts w:ascii="Arial" w:eastAsia="Arial" w:hAnsi="Arial" w:cs="Arial"/>
                <w:spacing w:val="-1"/>
              </w:rPr>
              <w:t>l</w:t>
            </w:r>
            <w:r>
              <w:rPr>
                <w:rFonts w:ascii="Arial" w:eastAsia="Arial" w:hAnsi="Arial" w:cs="Arial"/>
              </w:rPr>
              <w:t>ter</w:t>
            </w:r>
            <w:r>
              <w:rPr>
                <w:rFonts w:ascii="Arial" w:eastAsia="Arial" w:hAnsi="Arial" w:cs="Arial"/>
                <w:spacing w:val="2"/>
              </w:rPr>
              <w:t>n</w:t>
            </w:r>
            <w:r>
              <w:rPr>
                <w:rFonts w:ascii="Arial" w:eastAsia="Arial" w:hAnsi="Arial" w:cs="Arial"/>
              </w:rPr>
              <w:t>at</w:t>
            </w:r>
            <w:r>
              <w:rPr>
                <w:rFonts w:ascii="Arial" w:eastAsia="Arial" w:hAnsi="Arial" w:cs="Arial"/>
                <w:spacing w:val="-2"/>
              </w:rPr>
              <w:t>i</w:t>
            </w:r>
            <w:r>
              <w:rPr>
                <w:rFonts w:ascii="Arial" w:eastAsia="Arial" w:hAnsi="Arial" w:cs="Arial"/>
                <w:spacing w:val="1"/>
              </w:rPr>
              <w:t>v</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i</w:t>
            </w:r>
            <w:r>
              <w:rPr>
                <w:rFonts w:ascii="Arial" w:eastAsia="Arial" w:hAnsi="Arial" w:cs="Arial"/>
                <w:spacing w:val="2"/>
              </w:rPr>
              <w:t>d</w:t>
            </w:r>
            <w:r>
              <w:rPr>
                <w:rFonts w:ascii="Arial" w:eastAsia="Arial" w:hAnsi="Arial" w:cs="Arial"/>
              </w:rPr>
              <w:t>e</w:t>
            </w:r>
            <w:r>
              <w:rPr>
                <w:rFonts w:ascii="Arial" w:eastAsia="Arial" w:hAnsi="Arial" w:cs="Arial"/>
                <w:spacing w:val="-1"/>
              </w:rPr>
              <w:t>a</w:t>
            </w:r>
            <w:r>
              <w:rPr>
                <w:rFonts w:ascii="Arial" w:eastAsia="Arial" w:hAnsi="Arial" w:cs="Arial"/>
              </w:rPr>
              <w:t>s</w:t>
            </w:r>
          </w:p>
          <w:p w14:paraId="4103D2F2" w14:textId="77777777" w:rsidR="00694DD3" w:rsidRDefault="00CE11E9">
            <w:pPr>
              <w:spacing w:before="4" w:line="220" w:lineRule="exact"/>
              <w:ind w:left="823" w:right="757"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Formu</w:t>
            </w:r>
            <w:r>
              <w:rPr>
                <w:rFonts w:ascii="Arial" w:eastAsia="Arial" w:hAnsi="Arial" w:cs="Arial"/>
                <w:spacing w:val="1"/>
              </w:rPr>
              <w:t>l</w:t>
            </w:r>
            <w:r>
              <w:rPr>
                <w:rFonts w:ascii="Arial" w:eastAsia="Arial" w:hAnsi="Arial" w:cs="Arial"/>
              </w:rPr>
              <w:t>at</w:t>
            </w:r>
            <w:r>
              <w:rPr>
                <w:rFonts w:ascii="Arial" w:eastAsia="Arial" w:hAnsi="Arial" w:cs="Arial"/>
                <w:spacing w:val="-1"/>
              </w:rPr>
              <w:t>e</w:t>
            </w:r>
            <w:r>
              <w:rPr>
                <w:rFonts w:ascii="Arial" w:eastAsia="Arial" w:hAnsi="Arial" w:cs="Arial"/>
              </w:rPr>
              <w:t>s</w:t>
            </w:r>
            <w:r>
              <w:rPr>
                <w:rFonts w:ascii="Arial" w:eastAsia="Arial" w:hAnsi="Arial" w:cs="Arial"/>
                <w:spacing w:val="-9"/>
              </w:rPr>
              <w:t xml:space="preserve"> </w:t>
            </w:r>
            <w:r>
              <w:rPr>
                <w:rFonts w:ascii="Arial" w:eastAsia="Arial" w:hAnsi="Arial" w:cs="Arial"/>
                <w:spacing w:val="2"/>
              </w:rPr>
              <w:t>a</w:t>
            </w:r>
            <w:r>
              <w:rPr>
                <w:rFonts w:ascii="Arial" w:eastAsia="Arial" w:hAnsi="Arial" w:cs="Arial"/>
                <w:spacing w:val="-1"/>
              </w:rPr>
              <w:t>l</w:t>
            </w:r>
            <w:r>
              <w:rPr>
                <w:rFonts w:ascii="Arial" w:eastAsia="Arial" w:hAnsi="Arial" w:cs="Arial"/>
              </w:rPr>
              <w:t>ter</w:t>
            </w:r>
            <w:r>
              <w:rPr>
                <w:rFonts w:ascii="Arial" w:eastAsia="Arial" w:hAnsi="Arial" w:cs="Arial"/>
                <w:spacing w:val="2"/>
              </w:rPr>
              <w:t>n</w:t>
            </w:r>
            <w:r>
              <w:rPr>
                <w:rFonts w:ascii="Arial" w:eastAsia="Arial" w:hAnsi="Arial" w:cs="Arial"/>
              </w:rPr>
              <w:t>at</w:t>
            </w:r>
            <w:r>
              <w:rPr>
                <w:rFonts w:ascii="Arial" w:eastAsia="Arial" w:hAnsi="Arial" w:cs="Arial"/>
                <w:spacing w:val="-2"/>
              </w:rPr>
              <w:t>i</w:t>
            </w:r>
            <w:r>
              <w:rPr>
                <w:rFonts w:ascii="Arial" w:eastAsia="Arial" w:hAnsi="Arial" w:cs="Arial"/>
                <w:spacing w:val="1"/>
              </w:rPr>
              <w:t>v</w:t>
            </w:r>
            <w:r>
              <w:rPr>
                <w:rFonts w:ascii="Arial" w:eastAsia="Arial" w:hAnsi="Arial" w:cs="Arial"/>
              </w:rPr>
              <w:t>e h</w:t>
            </w:r>
            <w:r>
              <w:rPr>
                <w:rFonts w:ascii="Arial" w:eastAsia="Arial" w:hAnsi="Arial" w:cs="Arial"/>
                <w:spacing w:val="1"/>
              </w:rPr>
              <w:t>y</w:t>
            </w:r>
            <w:r>
              <w:rPr>
                <w:rFonts w:ascii="Arial" w:eastAsia="Arial" w:hAnsi="Arial" w:cs="Arial"/>
              </w:rPr>
              <w:t>p</w:t>
            </w:r>
            <w:r>
              <w:rPr>
                <w:rFonts w:ascii="Arial" w:eastAsia="Arial" w:hAnsi="Arial" w:cs="Arial"/>
                <w:spacing w:val="-1"/>
              </w:rPr>
              <w:t>o</w:t>
            </w: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1"/>
              </w:rPr>
              <w:t>s</w:t>
            </w:r>
            <w:r>
              <w:rPr>
                <w:rFonts w:ascii="Arial" w:eastAsia="Arial" w:hAnsi="Arial" w:cs="Arial"/>
              </w:rPr>
              <w:t>es</w:t>
            </w:r>
          </w:p>
          <w:p w14:paraId="4AC064C1" w14:textId="77777777" w:rsidR="00694DD3" w:rsidRDefault="00CE11E9">
            <w:pPr>
              <w:spacing w:line="220" w:lineRule="exact"/>
              <w:ind w:left="427" w:right="479"/>
              <w:jc w:val="center"/>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C</w:t>
            </w:r>
            <w:r>
              <w:rPr>
                <w:rFonts w:ascii="Arial" w:eastAsia="Arial" w:hAnsi="Arial" w:cs="Arial"/>
                <w:spacing w:val="1"/>
              </w:rPr>
              <w:t>r</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2"/>
              </w:rPr>
              <w:t>q</w:t>
            </w:r>
            <w:r>
              <w:rPr>
                <w:rFonts w:ascii="Arial" w:eastAsia="Arial" w:hAnsi="Arial" w:cs="Arial"/>
              </w:rPr>
              <w:t>u</w:t>
            </w:r>
            <w:r>
              <w:rPr>
                <w:rFonts w:ascii="Arial" w:eastAsia="Arial" w:hAnsi="Arial" w:cs="Arial"/>
                <w:spacing w:val="-1"/>
              </w:rPr>
              <w:t>e</w:t>
            </w:r>
            <w:r>
              <w:rPr>
                <w:rFonts w:ascii="Arial" w:eastAsia="Arial" w:hAnsi="Arial" w:cs="Arial"/>
              </w:rPr>
              <w:t>s</w:t>
            </w:r>
            <w:r>
              <w:rPr>
                <w:rFonts w:ascii="Arial" w:eastAsia="Arial" w:hAnsi="Arial" w:cs="Arial"/>
                <w:spacing w:val="-7"/>
              </w:rPr>
              <w:t xml:space="preserve"> </w:t>
            </w:r>
            <w:r>
              <w:rPr>
                <w:rFonts w:ascii="Arial" w:eastAsia="Arial" w:hAnsi="Arial" w:cs="Arial"/>
              </w:rPr>
              <w:t>hy</w:t>
            </w:r>
            <w:r>
              <w:rPr>
                <w:rFonts w:ascii="Arial" w:eastAsia="Arial" w:hAnsi="Arial" w:cs="Arial"/>
                <w:spacing w:val="2"/>
              </w:rPr>
              <w:t>p</w:t>
            </w:r>
            <w:r>
              <w:rPr>
                <w:rFonts w:ascii="Arial" w:eastAsia="Arial" w:hAnsi="Arial" w:cs="Arial"/>
              </w:rPr>
              <w:t>ot</w:t>
            </w:r>
            <w:r>
              <w:rPr>
                <w:rFonts w:ascii="Arial" w:eastAsia="Arial" w:hAnsi="Arial" w:cs="Arial"/>
                <w:spacing w:val="1"/>
              </w:rPr>
              <w:t>h</w:t>
            </w:r>
            <w:r>
              <w:rPr>
                <w:rFonts w:ascii="Arial" w:eastAsia="Arial" w:hAnsi="Arial" w:cs="Arial"/>
              </w:rPr>
              <w:t>e</w:t>
            </w:r>
            <w:r>
              <w:rPr>
                <w:rFonts w:ascii="Arial" w:eastAsia="Arial" w:hAnsi="Arial" w:cs="Arial"/>
                <w:spacing w:val="1"/>
              </w:rPr>
              <w:t>s</w:t>
            </w:r>
            <w:r>
              <w:rPr>
                <w:rFonts w:ascii="Arial" w:eastAsia="Arial" w:hAnsi="Arial" w:cs="Arial"/>
              </w:rPr>
              <w:t>es</w:t>
            </w:r>
            <w:r>
              <w:rPr>
                <w:rFonts w:ascii="Arial" w:eastAsia="Arial" w:hAnsi="Arial" w:cs="Arial"/>
                <w:spacing w:val="-9"/>
              </w:rPr>
              <w:t xml:space="preserve"> </w:t>
            </w:r>
            <w:r>
              <w:rPr>
                <w:rFonts w:ascii="Arial" w:eastAsia="Arial" w:hAnsi="Arial" w:cs="Arial"/>
                <w:w w:val="99"/>
              </w:rPr>
              <w:t>a</w:t>
            </w:r>
            <w:r>
              <w:rPr>
                <w:rFonts w:ascii="Arial" w:eastAsia="Arial" w:hAnsi="Arial" w:cs="Arial"/>
                <w:spacing w:val="-1"/>
                <w:w w:val="99"/>
              </w:rPr>
              <w:t>n</w:t>
            </w:r>
            <w:r>
              <w:rPr>
                <w:rFonts w:ascii="Arial" w:eastAsia="Arial" w:hAnsi="Arial" w:cs="Arial"/>
                <w:w w:val="99"/>
              </w:rPr>
              <w:t>d</w:t>
            </w:r>
          </w:p>
          <w:p w14:paraId="51E62DF5" w14:textId="77777777" w:rsidR="00694DD3" w:rsidRDefault="00CE11E9">
            <w:pPr>
              <w:ind w:left="823" w:right="446"/>
              <w:rPr>
                <w:rFonts w:ascii="Arial" w:eastAsia="Arial" w:hAnsi="Arial" w:cs="Arial"/>
              </w:rPr>
            </w:pP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as</w:t>
            </w:r>
            <w:r>
              <w:rPr>
                <w:rFonts w:ascii="Arial" w:eastAsia="Arial" w:hAnsi="Arial" w:cs="Arial"/>
                <w:spacing w:val="-4"/>
              </w:rPr>
              <w:t xml:space="preserve"> </w:t>
            </w:r>
            <w:r>
              <w:rPr>
                <w:rFonts w:ascii="Arial" w:eastAsia="Arial" w:hAnsi="Arial" w:cs="Arial"/>
              </w:rPr>
              <w:t>at</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spacing w:val="2"/>
              </w:rPr>
              <w:t>e</w:t>
            </w:r>
            <w:r>
              <w:rPr>
                <w:rFonts w:ascii="Arial" w:eastAsia="Arial" w:hAnsi="Arial" w:cs="Arial"/>
              </w:rPr>
              <w:t>l</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3"/>
              </w:rPr>
              <w:t>s</w:t>
            </w:r>
            <w:r>
              <w:rPr>
                <w:rFonts w:ascii="Arial" w:eastAsia="Arial" w:hAnsi="Arial" w:cs="Arial"/>
                <w:spacing w:val="-1"/>
              </w:rPr>
              <w:t>i</w:t>
            </w:r>
            <w:r>
              <w:rPr>
                <w:rFonts w:ascii="Arial" w:eastAsia="Arial" w:hAnsi="Arial" w:cs="Arial"/>
                <w:spacing w:val="1"/>
              </w:rPr>
              <w:t>s</w:t>
            </w:r>
            <w:r>
              <w:rPr>
                <w:rFonts w:ascii="Arial" w:eastAsia="Arial" w:hAnsi="Arial" w:cs="Arial"/>
              </w:rPr>
              <w:t>te</w:t>
            </w:r>
            <w:r>
              <w:rPr>
                <w:rFonts w:ascii="Arial" w:eastAsia="Arial" w:hAnsi="Arial" w:cs="Arial"/>
                <w:spacing w:val="-1"/>
              </w:rPr>
              <w:t>n</w:t>
            </w:r>
            <w:r>
              <w:rPr>
                <w:rFonts w:ascii="Arial" w:eastAsia="Arial" w:hAnsi="Arial" w:cs="Arial"/>
              </w:rPr>
              <w:t>t w</w:t>
            </w:r>
            <w:r>
              <w:rPr>
                <w:rFonts w:ascii="Arial" w:eastAsia="Arial" w:hAnsi="Arial" w:cs="Arial"/>
                <w:spacing w:val="-1"/>
              </w:rPr>
              <w:t>i</w:t>
            </w:r>
            <w:r>
              <w:rPr>
                <w:rFonts w:ascii="Arial" w:eastAsia="Arial" w:hAnsi="Arial" w:cs="Arial"/>
              </w:rPr>
              <w:t>th</w:t>
            </w:r>
            <w:r>
              <w:rPr>
                <w:rFonts w:ascii="Arial" w:eastAsia="Arial" w:hAnsi="Arial" w:cs="Arial"/>
                <w:spacing w:val="-5"/>
              </w:rPr>
              <w:t xml:space="preserve"> </w:t>
            </w:r>
            <w:r>
              <w:rPr>
                <w:rFonts w:ascii="Arial" w:eastAsia="Arial" w:hAnsi="Arial" w:cs="Arial"/>
                <w:spacing w:val="1"/>
              </w:rPr>
              <w:t>k</w:t>
            </w:r>
            <w:r>
              <w:rPr>
                <w:rFonts w:ascii="Arial" w:eastAsia="Arial" w:hAnsi="Arial" w:cs="Arial"/>
                <w:spacing w:val="2"/>
              </w:rPr>
              <w:t>n</w:t>
            </w:r>
            <w:r>
              <w:rPr>
                <w:rFonts w:ascii="Arial" w:eastAsia="Arial" w:hAnsi="Arial" w:cs="Arial"/>
              </w:rPr>
              <w:t>ow</w:t>
            </w:r>
            <w:r>
              <w:rPr>
                <w:rFonts w:ascii="Arial" w:eastAsia="Arial" w:hAnsi="Arial" w:cs="Arial"/>
                <w:spacing w:val="1"/>
              </w:rPr>
              <w:t>l</w:t>
            </w:r>
            <w:r>
              <w:rPr>
                <w:rFonts w:ascii="Arial" w:eastAsia="Arial" w:hAnsi="Arial" w:cs="Arial"/>
              </w:rPr>
              <w:t>e</w:t>
            </w:r>
            <w:r>
              <w:rPr>
                <w:rFonts w:ascii="Arial" w:eastAsia="Arial" w:hAnsi="Arial" w:cs="Arial"/>
                <w:spacing w:val="-1"/>
              </w:rPr>
              <w:t>d</w:t>
            </w:r>
            <w:r>
              <w:rPr>
                <w:rFonts w:ascii="Arial" w:eastAsia="Arial" w:hAnsi="Arial" w:cs="Arial"/>
                <w:spacing w:val="2"/>
              </w:rPr>
              <w:t>g</w:t>
            </w:r>
            <w:r>
              <w:rPr>
                <w:rFonts w:ascii="Arial" w:eastAsia="Arial" w:hAnsi="Arial" w:cs="Arial"/>
              </w:rPr>
              <w:t>e</w:t>
            </w:r>
            <w:r>
              <w:rPr>
                <w:rFonts w:ascii="Arial" w:eastAsia="Arial" w:hAnsi="Arial" w:cs="Arial"/>
                <w:spacing w:val="-10"/>
              </w:rPr>
              <w:t xml:space="preserve"> </w:t>
            </w:r>
            <w:r>
              <w:rPr>
                <w:rFonts w:ascii="Arial" w:eastAsia="Arial" w:hAnsi="Arial" w:cs="Arial"/>
                <w:spacing w:val="1"/>
              </w:rPr>
              <w:t>b</w:t>
            </w:r>
            <w:r>
              <w:rPr>
                <w:rFonts w:ascii="Arial" w:eastAsia="Arial" w:hAnsi="Arial" w:cs="Arial"/>
              </w:rPr>
              <w:t>a</w:t>
            </w:r>
            <w:r>
              <w:rPr>
                <w:rFonts w:ascii="Arial" w:eastAsia="Arial" w:hAnsi="Arial" w:cs="Arial"/>
                <w:spacing w:val="1"/>
              </w:rPr>
              <w:t>s</w:t>
            </w:r>
            <w:r>
              <w:rPr>
                <w:rFonts w:ascii="Arial" w:eastAsia="Arial" w:hAnsi="Arial" w:cs="Arial"/>
              </w:rPr>
              <w:t>e</w:t>
            </w:r>
          </w:p>
          <w:p w14:paraId="067DF4C9" w14:textId="77777777" w:rsidR="00694DD3" w:rsidRDefault="00CE11E9">
            <w:pPr>
              <w:spacing w:before="3" w:line="220" w:lineRule="exact"/>
              <w:ind w:left="823" w:right="345"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spacing w:val="1"/>
              </w:rPr>
              <w:t>ck</w:t>
            </w:r>
            <w:r>
              <w:rPr>
                <w:rFonts w:ascii="Arial" w:eastAsia="Arial" w:hAnsi="Arial" w:cs="Arial"/>
              </w:rPr>
              <w:t>n</w:t>
            </w:r>
            <w:r>
              <w:rPr>
                <w:rFonts w:ascii="Arial" w:eastAsia="Arial" w:hAnsi="Arial" w:cs="Arial"/>
                <w:spacing w:val="-1"/>
              </w:rPr>
              <w:t>o</w:t>
            </w:r>
            <w:r>
              <w:rPr>
                <w:rFonts w:ascii="Arial" w:eastAsia="Arial" w:hAnsi="Arial" w:cs="Arial"/>
              </w:rPr>
              <w:t>w</w:t>
            </w:r>
            <w:r>
              <w:rPr>
                <w:rFonts w:ascii="Arial" w:eastAsia="Arial" w:hAnsi="Arial" w:cs="Arial"/>
                <w:spacing w:val="1"/>
              </w:rPr>
              <w:t>l</w:t>
            </w:r>
            <w:r>
              <w:rPr>
                <w:rFonts w:ascii="Arial" w:eastAsia="Arial" w:hAnsi="Arial" w:cs="Arial"/>
              </w:rPr>
              <w:t>e</w:t>
            </w:r>
            <w:r>
              <w:rPr>
                <w:rFonts w:ascii="Arial" w:eastAsia="Arial" w:hAnsi="Arial" w:cs="Arial"/>
                <w:spacing w:val="-1"/>
              </w:rPr>
              <w:t>d</w:t>
            </w:r>
            <w:r>
              <w:rPr>
                <w:rFonts w:ascii="Arial" w:eastAsia="Arial" w:hAnsi="Arial" w:cs="Arial"/>
                <w:spacing w:val="2"/>
              </w:rPr>
              <w:t>g</w:t>
            </w:r>
            <w:r>
              <w:rPr>
                <w:rFonts w:ascii="Arial" w:eastAsia="Arial" w:hAnsi="Arial" w:cs="Arial"/>
              </w:rPr>
              <w:t>es</w:t>
            </w:r>
            <w:r>
              <w:rPr>
                <w:rFonts w:ascii="Arial" w:eastAsia="Arial" w:hAnsi="Arial" w:cs="Arial"/>
                <w:spacing w:val="-12"/>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rPr>
              <w:t>e</w:t>
            </w:r>
            <w:r>
              <w:rPr>
                <w:rFonts w:ascii="Arial" w:eastAsia="Arial" w:hAnsi="Arial" w:cs="Arial"/>
                <w:spacing w:val="-6"/>
              </w:rPr>
              <w:t xml:space="preserve"> </w:t>
            </w:r>
            <w:r>
              <w:rPr>
                <w:rFonts w:ascii="Arial" w:eastAsia="Arial" w:hAnsi="Arial" w:cs="Arial"/>
              </w:rPr>
              <w:t xml:space="preserve">of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tra</w:t>
            </w:r>
            <w:r>
              <w:rPr>
                <w:rFonts w:ascii="Arial" w:eastAsia="Arial" w:hAnsi="Arial" w:cs="Arial"/>
                <w:spacing w:val="-1"/>
              </w:rPr>
              <w:t>di</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p>
        </w:tc>
        <w:tc>
          <w:tcPr>
            <w:tcW w:w="3420" w:type="dxa"/>
            <w:tcBorders>
              <w:top w:val="single" w:sz="5" w:space="0" w:color="000000"/>
              <w:left w:val="single" w:sz="5" w:space="0" w:color="000000"/>
              <w:bottom w:val="single" w:sz="5" w:space="0" w:color="000000"/>
              <w:right w:val="single" w:sz="5" w:space="0" w:color="000000"/>
            </w:tcBorders>
          </w:tcPr>
          <w:p w14:paraId="29248243" w14:textId="77777777" w:rsidR="00694DD3" w:rsidRDefault="00CE11E9">
            <w:pPr>
              <w:spacing w:line="220" w:lineRule="exact"/>
              <w:ind w:left="102"/>
              <w:rPr>
                <w:rFonts w:ascii="Arial" w:eastAsia="Arial" w:hAnsi="Arial" w:cs="Arial"/>
              </w:rPr>
            </w:pP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L</w:t>
            </w:r>
            <w:r>
              <w:rPr>
                <w:rFonts w:ascii="Arial" w:eastAsia="Arial" w:hAnsi="Arial" w:cs="Arial"/>
                <w:b/>
                <w:i/>
                <w:spacing w:val="2"/>
              </w:rPr>
              <w:t>e</w:t>
            </w:r>
            <w:r>
              <w:rPr>
                <w:rFonts w:ascii="Arial" w:eastAsia="Arial" w:hAnsi="Arial" w:cs="Arial"/>
                <w:b/>
                <w:i/>
              </w:rPr>
              <w:t>v</w:t>
            </w:r>
            <w:r>
              <w:rPr>
                <w:rFonts w:ascii="Arial" w:eastAsia="Arial" w:hAnsi="Arial" w:cs="Arial"/>
                <w:b/>
                <w:i/>
                <w:spacing w:val="-1"/>
              </w:rPr>
              <w:t>e</w:t>
            </w:r>
            <w:r>
              <w:rPr>
                <w:rFonts w:ascii="Arial" w:eastAsia="Arial" w:hAnsi="Arial" w:cs="Arial"/>
                <w:b/>
                <w:i/>
              </w:rPr>
              <w:t>l:</w:t>
            </w:r>
          </w:p>
          <w:p w14:paraId="78A60380" w14:textId="77777777" w:rsidR="00694DD3" w:rsidRDefault="00CE11E9">
            <w:pPr>
              <w:spacing w:before="1" w:line="220" w:lineRule="exact"/>
              <w:ind w:left="823" w:right="14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
              </w:rPr>
              <w:t>u</w:t>
            </w:r>
            <w:r>
              <w:rPr>
                <w:rFonts w:ascii="Arial" w:eastAsia="Arial" w:hAnsi="Arial" w:cs="Arial"/>
                <w:spacing w:val="-1"/>
              </w:rPr>
              <w:t>i</w:t>
            </w:r>
            <w:r>
              <w:rPr>
                <w:rFonts w:ascii="Arial" w:eastAsia="Arial" w:hAnsi="Arial" w:cs="Arial"/>
                <w:spacing w:val="1"/>
              </w:rPr>
              <w:t>s</w:t>
            </w:r>
            <w:r>
              <w:rPr>
                <w:rFonts w:ascii="Arial" w:eastAsia="Arial" w:hAnsi="Arial" w:cs="Arial"/>
              </w:rPr>
              <w:t>h</w:t>
            </w:r>
            <w:r>
              <w:rPr>
                <w:rFonts w:ascii="Arial" w:eastAsia="Arial" w:hAnsi="Arial" w:cs="Arial"/>
                <w:spacing w:val="-1"/>
              </w:rPr>
              <w:t>e</w:t>
            </w:r>
            <w:r>
              <w:rPr>
                <w:rFonts w:ascii="Arial" w:eastAsia="Arial" w:hAnsi="Arial" w:cs="Arial"/>
              </w:rPr>
              <w:t>s</w:t>
            </w:r>
            <w:r>
              <w:rPr>
                <w:rFonts w:ascii="Arial" w:eastAsia="Arial" w:hAnsi="Arial" w:cs="Arial"/>
                <w:spacing w:val="-10"/>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rPr>
              <w:t>a</w:t>
            </w:r>
            <w:r>
              <w:rPr>
                <w:rFonts w:ascii="Arial" w:eastAsia="Arial" w:hAnsi="Arial" w:cs="Arial"/>
                <w:spacing w:val="-1"/>
              </w:rPr>
              <w:t>n</w:t>
            </w:r>
            <w:r>
              <w:rPr>
                <w:rFonts w:ascii="Arial" w:eastAsia="Arial" w:hAnsi="Arial" w:cs="Arial"/>
              </w:rPr>
              <w:t>t</w:t>
            </w:r>
            <w:r>
              <w:rPr>
                <w:rFonts w:ascii="Arial" w:eastAsia="Arial" w:hAnsi="Arial" w:cs="Arial"/>
                <w:spacing w:val="-5"/>
              </w:rPr>
              <w:t xml:space="preserve"> </w:t>
            </w:r>
            <w:r>
              <w:rPr>
                <w:rFonts w:ascii="Arial" w:eastAsia="Arial" w:hAnsi="Arial" w:cs="Arial"/>
              </w:rPr>
              <w:t xml:space="preserve">from </w:t>
            </w:r>
            <w:r>
              <w:rPr>
                <w:rFonts w:ascii="Arial" w:eastAsia="Arial" w:hAnsi="Arial" w:cs="Arial"/>
                <w:spacing w:val="-1"/>
              </w:rPr>
              <w:t>i</w:t>
            </w:r>
            <w:r>
              <w:rPr>
                <w:rFonts w:ascii="Arial" w:eastAsia="Arial" w:hAnsi="Arial" w:cs="Arial"/>
                <w:spacing w:val="1"/>
              </w:rPr>
              <w:t>rr</w:t>
            </w:r>
            <w:r>
              <w:rPr>
                <w:rFonts w:ascii="Arial" w:eastAsia="Arial" w:hAnsi="Arial" w:cs="Arial"/>
              </w:rPr>
              <w:t>e</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spacing w:val="2"/>
              </w:rPr>
              <w:t>a</w:t>
            </w:r>
            <w:r>
              <w:rPr>
                <w:rFonts w:ascii="Arial" w:eastAsia="Arial" w:hAnsi="Arial" w:cs="Arial"/>
              </w:rPr>
              <w:t>nt</w:t>
            </w:r>
            <w:r>
              <w:rPr>
                <w:rFonts w:ascii="Arial" w:eastAsia="Arial" w:hAnsi="Arial" w:cs="Arial"/>
                <w:spacing w:val="-9"/>
              </w:rPr>
              <w:t xml:space="preserve"> </w:t>
            </w:r>
            <w:r>
              <w:rPr>
                <w:rFonts w:ascii="Arial" w:eastAsia="Arial" w:hAnsi="Arial" w:cs="Arial"/>
                <w:spacing w:val="2"/>
              </w:rPr>
              <w:t>p</w:t>
            </w:r>
            <w:r>
              <w:rPr>
                <w:rFonts w:ascii="Arial" w:eastAsia="Arial" w:hAnsi="Arial" w:cs="Arial"/>
              </w:rPr>
              <w:t>at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a</w:t>
            </w:r>
            <w:r>
              <w:rPr>
                <w:rFonts w:ascii="Arial" w:eastAsia="Arial" w:hAnsi="Arial" w:cs="Arial"/>
              </w:rPr>
              <w:t>ta</w:t>
            </w:r>
          </w:p>
          <w:p w14:paraId="13E14A6D" w14:textId="77777777" w:rsidR="00694DD3" w:rsidRDefault="00CE11E9">
            <w:pPr>
              <w:spacing w:line="220" w:lineRule="exact"/>
              <w:ind w:left="823" w:right="510"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Rea</w:t>
            </w:r>
            <w:r>
              <w:rPr>
                <w:rFonts w:ascii="Arial" w:eastAsia="Arial" w:hAnsi="Arial" w:cs="Arial"/>
                <w:spacing w:val="1"/>
              </w:rPr>
              <w:t>d</w:t>
            </w:r>
            <w:r>
              <w:rPr>
                <w:rFonts w:ascii="Arial" w:eastAsia="Arial" w:hAnsi="Arial" w:cs="Arial"/>
                <w:spacing w:val="-1"/>
              </w:rPr>
              <w:t>il</w:t>
            </w:r>
            <w:r>
              <w:rPr>
                <w:rFonts w:ascii="Arial" w:eastAsia="Arial" w:hAnsi="Arial" w:cs="Arial"/>
              </w:rPr>
              <w:t>y</w:t>
            </w:r>
            <w:r>
              <w:rPr>
                <w:rFonts w:ascii="Arial" w:eastAsia="Arial" w:hAnsi="Arial" w:cs="Arial"/>
                <w:spacing w:val="-6"/>
              </w:rPr>
              <w:t xml:space="preserve"> </w:t>
            </w:r>
            <w:r>
              <w:rPr>
                <w:rFonts w:ascii="Arial" w:eastAsia="Arial" w:hAnsi="Arial" w:cs="Arial"/>
                <w:spacing w:val="2"/>
              </w:rPr>
              <w:t>f</w:t>
            </w:r>
            <w:r>
              <w:rPr>
                <w:rFonts w:ascii="Arial" w:eastAsia="Arial" w:hAnsi="Arial" w:cs="Arial"/>
              </w:rPr>
              <w:t>orm</w:t>
            </w:r>
            <w:r>
              <w:rPr>
                <w:rFonts w:ascii="Arial" w:eastAsia="Arial" w:hAnsi="Arial" w:cs="Arial"/>
                <w:spacing w:val="2"/>
              </w:rPr>
              <w:t>u</w:t>
            </w:r>
            <w:r>
              <w:rPr>
                <w:rFonts w:ascii="Arial" w:eastAsia="Arial" w:hAnsi="Arial" w:cs="Arial"/>
                <w:spacing w:val="-1"/>
              </w:rPr>
              <w:t>l</w:t>
            </w:r>
            <w:r>
              <w:rPr>
                <w:rFonts w:ascii="Arial" w:eastAsia="Arial" w:hAnsi="Arial" w:cs="Arial"/>
              </w:rPr>
              <w:t>at</w:t>
            </w:r>
            <w:r>
              <w:rPr>
                <w:rFonts w:ascii="Arial" w:eastAsia="Arial" w:hAnsi="Arial" w:cs="Arial"/>
                <w:spacing w:val="-1"/>
              </w:rPr>
              <w:t>e</w:t>
            </w:r>
            <w:r>
              <w:rPr>
                <w:rFonts w:ascii="Arial" w:eastAsia="Arial" w:hAnsi="Arial" w:cs="Arial"/>
              </w:rPr>
              <w:t>s</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n</w:t>
            </w:r>
            <w:r>
              <w:rPr>
                <w:rFonts w:ascii="Arial" w:eastAsia="Arial" w:hAnsi="Arial" w:cs="Arial"/>
              </w:rPr>
              <w:t xml:space="preserve">d </w:t>
            </w:r>
            <w:r>
              <w:rPr>
                <w:rFonts w:ascii="Arial" w:eastAsia="Arial" w:hAnsi="Arial" w:cs="Arial"/>
                <w:spacing w:val="1"/>
              </w:rPr>
              <w:t>cr</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rPr>
              <w:t>q</w:t>
            </w:r>
            <w:r>
              <w:rPr>
                <w:rFonts w:ascii="Arial" w:eastAsia="Arial" w:hAnsi="Arial" w:cs="Arial"/>
                <w:spacing w:val="1"/>
              </w:rPr>
              <w:t>u</w:t>
            </w:r>
            <w:r>
              <w:rPr>
                <w:rFonts w:ascii="Arial" w:eastAsia="Arial" w:hAnsi="Arial" w:cs="Arial"/>
              </w:rPr>
              <w:t>es</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l</w:t>
            </w:r>
            <w:r>
              <w:rPr>
                <w:rFonts w:ascii="Arial" w:eastAsia="Arial" w:hAnsi="Arial" w:cs="Arial"/>
              </w:rPr>
              <w:t>terna</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rPr>
              <w:t>e h</w:t>
            </w:r>
            <w:r>
              <w:rPr>
                <w:rFonts w:ascii="Arial" w:eastAsia="Arial" w:hAnsi="Arial" w:cs="Arial"/>
                <w:spacing w:val="1"/>
              </w:rPr>
              <w:t>y</w:t>
            </w:r>
            <w:r>
              <w:rPr>
                <w:rFonts w:ascii="Arial" w:eastAsia="Arial" w:hAnsi="Arial" w:cs="Arial"/>
              </w:rPr>
              <w:t>p</w:t>
            </w:r>
            <w:r>
              <w:rPr>
                <w:rFonts w:ascii="Arial" w:eastAsia="Arial" w:hAnsi="Arial" w:cs="Arial"/>
                <w:spacing w:val="-1"/>
              </w:rPr>
              <w:t>o</w:t>
            </w: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1"/>
              </w:rPr>
              <w:t>s</w:t>
            </w:r>
            <w:r>
              <w:rPr>
                <w:rFonts w:ascii="Arial" w:eastAsia="Arial" w:hAnsi="Arial" w:cs="Arial"/>
              </w:rPr>
              <w:t>es</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i</w:t>
            </w:r>
            <w:r>
              <w:rPr>
                <w:rFonts w:ascii="Arial" w:eastAsia="Arial" w:hAnsi="Arial" w:cs="Arial"/>
                <w:spacing w:val="2"/>
              </w:rPr>
              <w:t>d</w:t>
            </w:r>
            <w:r>
              <w:rPr>
                <w:rFonts w:ascii="Arial" w:eastAsia="Arial" w:hAnsi="Arial" w:cs="Arial"/>
              </w:rPr>
              <w:t>e</w:t>
            </w:r>
            <w:r>
              <w:rPr>
                <w:rFonts w:ascii="Arial" w:eastAsia="Arial" w:hAnsi="Arial" w:cs="Arial"/>
                <w:spacing w:val="-1"/>
              </w:rPr>
              <w:t>a</w:t>
            </w:r>
            <w:r>
              <w:rPr>
                <w:rFonts w:ascii="Arial" w:eastAsia="Arial" w:hAnsi="Arial" w:cs="Arial"/>
              </w:rPr>
              <w:t>s</w:t>
            </w:r>
          </w:p>
          <w:p w14:paraId="44F0F411" w14:textId="77777777" w:rsidR="00694DD3" w:rsidRDefault="00CE11E9">
            <w:pPr>
              <w:spacing w:before="2" w:line="220" w:lineRule="exact"/>
              <w:ind w:left="823" w:right="74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In</w:t>
            </w:r>
            <w:r>
              <w:rPr>
                <w:rFonts w:ascii="Arial" w:eastAsia="Arial" w:hAnsi="Arial" w:cs="Arial"/>
                <w:spacing w:val="-1"/>
              </w:rPr>
              <w:t>f</w:t>
            </w:r>
            <w:r>
              <w:rPr>
                <w:rFonts w:ascii="Arial" w:eastAsia="Arial" w:hAnsi="Arial" w:cs="Arial"/>
              </w:rPr>
              <w:t>ers</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p</w:t>
            </w:r>
            <w:r>
              <w:rPr>
                <w:rFonts w:ascii="Arial" w:eastAsia="Arial" w:hAnsi="Arial" w:cs="Arial"/>
              </w:rPr>
              <w:t>p</w:t>
            </w:r>
            <w:r>
              <w:rPr>
                <w:rFonts w:ascii="Arial" w:eastAsia="Arial" w:hAnsi="Arial" w:cs="Arial"/>
                <w:spacing w:val="1"/>
              </w:rPr>
              <w:t>l</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1"/>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ty</w:t>
            </w:r>
            <w:r>
              <w:rPr>
                <w:rFonts w:ascii="Arial" w:eastAsia="Arial" w:hAnsi="Arial" w:cs="Arial"/>
                <w:spacing w:val="-9"/>
              </w:rPr>
              <w:t xml:space="preserve"> </w:t>
            </w:r>
            <w:r>
              <w:rPr>
                <w:rFonts w:ascii="Arial" w:eastAsia="Arial" w:hAnsi="Arial" w:cs="Arial"/>
              </w:rPr>
              <w:t xml:space="preserve">of </w:t>
            </w:r>
            <w:r>
              <w:rPr>
                <w:rFonts w:ascii="Arial" w:eastAsia="Arial" w:hAnsi="Arial" w:cs="Arial"/>
                <w:spacing w:val="-1"/>
              </w:rPr>
              <w:t>i</w:t>
            </w:r>
            <w:r>
              <w:rPr>
                <w:rFonts w:ascii="Arial" w:eastAsia="Arial" w:hAnsi="Arial" w:cs="Arial"/>
              </w:rPr>
              <w:t>nf</w:t>
            </w:r>
            <w:r>
              <w:rPr>
                <w:rFonts w:ascii="Arial" w:eastAsia="Arial" w:hAnsi="Arial" w:cs="Arial"/>
                <w:spacing w:val="-1"/>
              </w:rPr>
              <w:t>o</w:t>
            </w:r>
            <w:r>
              <w:rPr>
                <w:rFonts w:ascii="Arial" w:eastAsia="Arial" w:hAnsi="Arial" w:cs="Arial"/>
                <w:spacing w:val="3"/>
              </w:rPr>
              <w:t>r</w:t>
            </w:r>
            <w:r>
              <w:rPr>
                <w:rFonts w:ascii="Arial" w:eastAsia="Arial" w:hAnsi="Arial" w:cs="Arial"/>
              </w:rPr>
              <w:t>m</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cr</w:t>
            </w:r>
            <w:r>
              <w:rPr>
                <w:rFonts w:ascii="Arial" w:eastAsia="Arial" w:hAnsi="Arial" w:cs="Arial"/>
              </w:rPr>
              <w:t>o</w:t>
            </w:r>
            <w:r>
              <w:rPr>
                <w:rFonts w:ascii="Arial" w:eastAsia="Arial" w:hAnsi="Arial" w:cs="Arial"/>
                <w:spacing w:val="1"/>
              </w:rPr>
              <w:t>s</w:t>
            </w:r>
            <w:r>
              <w:rPr>
                <w:rFonts w:ascii="Arial" w:eastAsia="Arial" w:hAnsi="Arial" w:cs="Arial"/>
              </w:rPr>
              <w:t>s</w:t>
            </w:r>
          </w:p>
          <w:p w14:paraId="6ACFFA0E" w14:textId="77777777" w:rsidR="00694DD3" w:rsidRDefault="00CE11E9">
            <w:pPr>
              <w:spacing w:line="220" w:lineRule="exact"/>
              <w:ind w:left="823"/>
              <w:rPr>
                <w:rFonts w:ascii="Arial" w:eastAsia="Arial" w:hAnsi="Arial" w:cs="Arial"/>
              </w:rPr>
            </w:pPr>
            <w:r>
              <w:rPr>
                <w:rFonts w:ascii="Arial" w:eastAsia="Arial" w:hAnsi="Arial" w:cs="Arial"/>
              </w:rPr>
              <w:t>p</w:t>
            </w:r>
            <w:r>
              <w:rPr>
                <w:rFonts w:ascii="Arial" w:eastAsia="Arial" w:hAnsi="Arial" w:cs="Arial"/>
                <w:spacing w:val="-1"/>
              </w:rPr>
              <w:t>o</w:t>
            </w:r>
            <w:r>
              <w:rPr>
                <w:rFonts w:ascii="Arial" w:eastAsia="Arial" w:hAnsi="Arial" w:cs="Arial"/>
              </w:rPr>
              <w:t>p</w:t>
            </w:r>
            <w:r>
              <w:rPr>
                <w:rFonts w:ascii="Arial" w:eastAsia="Arial" w:hAnsi="Arial" w:cs="Arial"/>
                <w:spacing w:val="1"/>
              </w:rPr>
              <w:t>u</w:t>
            </w:r>
            <w:r>
              <w:rPr>
                <w:rFonts w:ascii="Arial" w:eastAsia="Arial" w:hAnsi="Arial" w:cs="Arial"/>
                <w:spacing w:val="-1"/>
              </w:rPr>
              <w:t>l</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p>
          <w:p w14:paraId="47B8C8AC" w14:textId="77777777" w:rsidR="00694DD3" w:rsidRDefault="00CE11E9">
            <w:pPr>
              <w:spacing w:before="4" w:line="220" w:lineRule="exact"/>
              <w:ind w:left="823" w:right="710"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E</w:t>
            </w:r>
            <w:r>
              <w:rPr>
                <w:rFonts w:ascii="Arial" w:eastAsia="Arial" w:hAnsi="Arial" w:cs="Arial"/>
                <w:spacing w:val="1"/>
              </w:rPr>
              <w:t>x</w:t>
            </w:r>
            <w:r>
              <w:rPr>
                <w:rFonts w:ascii="Arial" w:eastAsia="Arial" w:hAnsi="Arial" w:cs="Arial"/>
              </w:rPr>
              <w:t>h</w:t>
            </w:r>
            <w:r>
              <w:rPr>
                <w:rFonts w:ascii="Arial" w:eastAsia="Arial" w:hAnsi="Arial" w:cs="Arial"/>
                <w:spacing w:val="-1"/>
              </w:rPr>
              <w:t>i</w:t>
            </w:r>
            <w:r>
              <w:rPr>
                <w:rFonts w:ascii="Arial" w:eastAsia="Arial" w:hAnsi="Arial" w:cs="Arial"/>
                <w:spacing w:val="2"/>
              </w:rPr>
              <w:t>b</w:t>
            </w:r>
            <w:r>
              <w:rPr>
                <w:rFonts w:ascii="Arial" w:eastAsia="Arial" w:hAnsi="Arial" w:cs="Arial"/>
                <w:spacing w:val="-1"/>
              </w:rPr>
              <w:t>i</w:t>
            </w:r>
            <w:r>
              <w:rPr>
                <w:rFonts w:ascii="Arial" w:eastAsia="Arial" w:hAnsi="Arial" w:cs="Arial"/>
              </w:rPr>
              <w:t>ts</w:t>
            </w:r>
            <w:r>
              <w:rPr>
                <w:rFonts w:ascii="Arial" w:eastAsia="Arial" w:hAnsi="Arial" w:cs="Arial"/>
                <w:spacing w:val="-6"/>
              </w:rPr>
              <w:t xml:space="preserve"> </w:t>
            </w:r>
            <w:r>
              <w:rPr>
                <w:rFonts w:ascii="Arial" w:eastAsia="Arial" w:hAnsi="Arial" w:cs="Arial"/>
                <w:spacing w:val="2"/>
              </w:rPr>
              <w:t>o</w:t>
            </w:r>
            <w:r>
              <w:rPr>
                <w:rFonts w:ascii="Arial" w:eastAsia="Arial" w:hAnsi="Arial" w:cs="Arial"/>
              </w:rPr>
              <w:t>p</w:t>
            </w:r>
            <w:r>
              <w:rPr>
                <w:rFonts w:ascii="Arial" w:eastAsia="Arial" w:hAnsi="Arial" w:cs="Arial"/>
                <w:spacing w:val="-1"/>
              </w:rPr>
              <w:t>e</w:t>
            </w:r>
            <w:r>
              <w:rPr>
                <w:rFonts w:ascii="Arial" w:eastAsia="Arial" w:hAnsi="Arial" w:cs="Arial"/>
                <w:spacing w:val="2"/>
              </w:rPr>
              <w:t>n</w:t>
            </w:r>
            <w:r>
              <w:rPr>
                <w:rFonts w:ascii="Arial" w:eastAsia="Arial" w:hAnsi="Arial" w:cs="Arial"/>
              </w:rPr>
              <w:t>n</w:t>
            </w:r>
            <w:r>
              <w:rPr>
                <w:rFonts w:ascii="Arial" w:eastAsia="Arial" w:hAnsi="Arial" w:cs="Arial"/>
                <w:spacing w:val="-1"/>
              </w:rPr>
              <w:t>e</w:t>
            </w:r>
            <w:r>
              <w:rPr>
                <w:rFonts w:ascii="Arial" w:eastAsia="Arial" w:hAnsi="Arial" w:cs="Arial"/>
                <w:spacing w:val="1"/>
              </w:rPr>
              <w:t>s</w:t>
            </w:r>
            <w:r>
              <w:rPr>
                <w:rFonts w:ascii="Arial" w:eastAsia="Arial" w:hAnsi="Arial" w:cs="Arial"/>
              </w:rPr>
              <w:t>s</w:t>
            </w:r>
            <w:r>
              <w:rPr>
                <w:rFonts w:ascii="Arial" w:eastAsia="Arial" w:hAnsi="Arial" w:cs="Arial"/>
                <w:spacing w:val="-8"/>
              </w:rPr>
              <w:t xml:space="preserve"> </w:t>
            </w:r>
            <w:r>
              <w:rPr>
                <w:rFonts w:ascii="Arial" w:eastAsia="Arial" w:hAnsi="Arial" w:cs="Arial"/>
              </w:rPr>
              <w:t xml:space="preserve">to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tra</w:t>
            </w:r>
            <w:r>
              <w:rPr>
                <w:rFonts w:ascii="Arial" w:eastAsia="Arial" w:hAnsi="Arial" w:cs="Arial"/>
                <w:spacing w:val="-1"/>
              </w:rPr>
              <w:t>di</w:t>
            </w:r>
            <w:r>
              <w:rPr>
                <w:rFonts w:ascii="Arial" w:eastAsia="Arial" w:hAnsi="Arial" w:cs="Arial"/>
                <w:spacing w:val="1"/>
              </w:rPr>
              <w:t>c</w:t>
            </w:r>
            <w:r>
              <w:rPr>
                <w:rFonts w:ascii="Arial" w:eastAsia="Arial" w:hAnsi="Arial" w:cs="Arial"/>
                <w:spacing w:val="2"/>
              </w:rPr>
              <w:t>t</w:t>
            </w:r>
            <w:r>
              <w:rPr>
                <w:rFonts w:ascii="Arial" w:eastAsia="Arial" w:hAnsi="Arial" w:cs="Arial"/>
              </w:rPr>
              <w:t>ory</w:t>
            </w:r>
            <w:r>
              <w:rPr>
                <w:rFonts w:ascii="Arial" w:eastAsia="Arial" w:hAnsi="Arial" w:cs="Arial"/>
                <w:spacing w:val="-9"/>
              </w:rPr>
              <w:t xml:space="preserve"> </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as</w:t>
            </w:r>
          </w:p>
          <w:p w14:paraId="16F74362" w14:textId="77777777" w:rsidR="00694DD3" w:rsidRDefault="00CE11E9">
            <w:pPr>
              <w:spacing w:line="220" w:lineRule="exact"/>
              <w:ind w:left="823" w:right="24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Id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es</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p</w:t>
            </w:r>
            <w:r>
              <w:rPr>
                <w:rFonts w:ascii="Arial" w:eastAsia="Arial" w:hAnsi="Arial" w:cs="Arial"/>
              </w:rPr>
              <w:t>propr</w:t>
            </w:r>
            <w:r>
              <w:rPr>
                <w:rFonts w:ascii="Arial" w:eastAsia="Arial" w:hAnsi="Arial" w:cs="Arial"/>
                <w:spacing w:val="1"/>
              </w:rPr>
              <w:t>i</w:t>
            </w:r>
            <w:r>
              <w:rPr>
                <w:rFonts w:ascii="Arial" w:eastAsia="Arial" w:hAnsi="Arial" w:cs="Arial"/>
              </w:rPr>
              <w:t>ate m</w:t>
            </w:r>
            <w:r>
              <w:rPr>
                <w:rFonts w:ascii="Arial" w:eastAsia="Arial" w:hAnsi="Arial" w:cs="Arial"/>
                <w:spacing w:val="-1"/>
              </w:rPr>
              <w:t>e</w:t>
            </w:r>
            <w:r>
              <w:rPr>
                <w:rFonts w:ascii="Arial" w:eastAsia="Arial" w:hAnsi="Arial" w:cs="Arial"/>
              </w:rPr>
              <w:t>a</w:t>
            </w:r>
            <w:r>
              <w:rPr>
                <w:rFonts w:ascii="Arial" w:eastAsia="Arial" w:hAnsi="Arial" w:cs="Arial"/>
                <w:spacing w:val="1"/>
              </w:rPr>
              <w:t>s</w:t>
            </w:r>
            <w:r>
              <w:rPr>
                <w:rFonts w:ascii="Arial" w:eastAsia="Arial" w:hAnsi="Arial" w:cs="Arial"/>
              </w:rPr>
              <w:t>ures</w:t>
            </w:r>
            <w:r>
              <w:rPr>
                <w:rFonts w:ascii="Arial" w:eastAsia="Arial" w:hAnsi="Arial" w:cs="Arial"/>
                <w:spacing w:val="-8"/>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e</w:t>
            </w:r>
            <w:r>
              <w:rPr>
                <w:rFonts w:ascii="Arial" w:eastAsia="Arial" w:hAnsi="Arial" w:cs="Arial"/>
              </w:rPr>
              <w:t>te</w:t>
            </w:r>
            <w:r>
              <w:rPr>
                <w:rFonts w:ascii="Arial" w:eastAsia="Arial" w:hAnsi="Arial" w:cs="Arial"/>
                <w:spacing w:val="3"/>
              </w:rPr>
              <w:t>r</w:t>
            </w:r>
            <w:r>
              <w:rPr>
                <w:rFonts w:ascii="Arial" w:eastAsia="Arial" w:hAnsi="Arial" w:cs="Arial"/>
              </w:rPr>
              <w:t>m</w:t>
            </w:r>
            <w:r>
              <w:rPr>
                <w:rFonts w:ascii="Arial" w:eastAsia="Arial" w:hAnsi="Arial" w:cs="Arial"/>
                <w:spacing w:val="1"/>
              </w:rPr>
              <w:t>i</w:t>
            </w:r>
            <w:r>
              <w:rPr>
                <w:rFonts w:ascii="Arial" w:eastAsia="Arial" w:hAnsi="Arial" w:cs="Arial"/>
              </w:rPr>
              <w:t>n</w:t>
            </w:r>
            <w:r>
              <w:rPr>
                <w:rFonts w:ascii="Arial" w:eastAsia="Arial" w:hAnsi="Arial" w:cs="Arial"/>
                <w:spacing w:val="-1"/>
              </w:rPr>
              <w:t>e</w:t>
            </w:r>
            <w:r>
              <w:rPr>
                <w:rFonts w:ascii="Arial" w:eastAsia="Arial" w:hAnsi="Arial" w:cs="Arial"/>
              </w:rPr>
              <w:t>s</w:t>
            </w:r>
          </w:p>
          <w:p w14:paraId="26E0B25D" w14:textId="77777777" w:rsidR="00694DD3" w:rsidRDefault="00CE11E9">
            <w:pPr>
              <w:spacing w:line="220" w:lineRule="exact"/>
              <w:ind w:left="823"/>
              <w:rPr>
                <w:rFonts w:ascii="Arial" w:eastAsia="Arial" w:hAnsi="Arial" w:cs="Arial"/>
              </w:rPr>
            </w:pPr>
            <w:r>
              <w:rPr>
                <w:rFonts w:ascii="Arial" w:eastAsia="Arial" w:hAnsi="Arial" w:cs="Arial"/>
              </w:rPr>
              <w:t>ef</w:t>
            </w:r>
            <w:r>
              <w:rPr>
                <w:rFonts w:ascii="Arial" w:eastAsia="Arial" w:hAnsi="Arial" w:cs="Arial"/>
                <w:spacing w:val="-1"/>
              </w:rPr>
              <w:t>f</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2"/>
              </w:rPr>
              <w:t>ve</w:t>
            </w:r>
            <w:r>
              <w:rPr>
                <w:rFonts w:ascii="Arial" w:eastAsia="Arial" w:hAnsi="Arial" w:cs="Arial"/>
              </w:rPr>
              <w:t>n</w:t>
            </w:r>
            <w:r>
              <w:rPr>
                <w:rFonts w:ascii="Arial" w:eastAsia="Arial" w:hAnsi="Arial" w:cs="Arial"/>
                <w:spacing w:val="-1"/>
              </w:rPr>
              <w:t>e</w:t>
            </w:r>
            <w:r>
              <w:rPr>
                <w:rFonts w:ascii="Arial" w:eastAsia="Arial" w:hAnsi="Arial" w:cs="Arial"/>
                <w:spacing w:val="1"/>
              </w:rPr>
              <w:t>s</w:t>
            </w:r>
            <w:r>
              <w:rPr>
                <w:rFonts w:ascii="Arial" w:eastAsia="Arial" w:hAnsi="Arial" w:cs="Arial"/>
              </w:rPr>
              <w:t>s</w:t>
            </w:r>
            <w:r>
              <w:rPr>
                <w:rFonts w:ascii="Arial" w:eastAsia="Arial" w:hAnsi="Arial" w:cs="Arial"/>
                <w:spacing w:val="-11"/>
              </w:rPr>
              <w:t xml:space="preserve"> </w:t>
            </w:r>
            <w:r>
              <w:rPr>
                <w:rFonts w:ascii="Arial" w:eastAsia="Arial" w:hAnsi="Arial" w:cs="Arial"/>
              </w:rPr>
              <w:t>of</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p</w:t>
            </w:r>
            <w:r>
              <w:rPr>
                <w:rFonts w:ascii="Arial" w:eastAsia="Arial" w:hAnsi="Arial" w:cs="Arial"/>
                <w:spacing w:val="2"/>
              </w:rPr>
              <w:t>p</w:t>
            </w:r>
            <w:r>
              <w:rPr>
                <w:rFonts w:ascii="Arial" w:eastAsia="Arial" w:hAnsi="Arial" w:cs="Arial"/>
                <w:spacing w:val="-1"/>
              </w:rPr>
              <w:t>l</w:t>
            </w:r>
            <w:r>
              <w:rPr>
                <w:rFonts w:ascii="Arial" w:eastAsia="Arial" w:hAnsi="Arial" w:cs="Arial"/>
                <w:spacing w:val="1"/>
              </w:rPr>
              <w:t>i</w:t>
            </w:r>
            <w:r>
              <w:rPr>
                <w:rFonts w:ascii="Arial" w:eastAsia="Arial" w:hAnsi="Arial" w:cs="Arial"/>
              </w:rPr>
              <w:t>ed</w:t>
            </w:r>
          </w:p>
          <w:p w14:paraId="15275043" w14:textId="77777777" w:rsidR="00694DD3" w:rsidRDefault="00CE11E9">
            <w:pPr>
              <w:ind w:left="823"/>
              <w:rPr>
                <w:rFonts w:ascii="Arial" w:eastAsia="Arial" w:hAnsi="Arial" w:cs="Arial"/>
              </w:rPr>
            </w:pP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u</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7"/>
              </w:rPr>
              <w:t xml:space="preserve"> </w:t>
            </w:r>
            <w:r>
              <w:rPr>
                <w:rFonts w:ascii="Arial" w:eastAsia="Arial" w:hAnsi="Arial" w:cs="Arial"/>
                <w:spacing w:val="2"/>
              </w:rPr>
              <w:t>e</w:t>
            </w:r>
            <w:r>
              <w:rPr>
                <w:rFonts w:ascii="Arial" w:eastAsia="Arial" w:hAnsi="Arial" w:cs="Arial"/>
              </w:rPr>
              <w:t>ff</w:t>
            </w:r>
            <w:r>
              <w:rPr>
                <w:rFonts w:ascii="Arial" w:eastAsia="Arial" w:hAnsi="Arial" w:cs="Arial"/>
                <w:spacing w:val="-1"/>
              </w:rPr>
              <w:t>i</w:t>
            </w:r>
            <w:r>
              <w:rPr>
                <w:rFonts w:ascii="Arial" w:eastAsia="Arial" w:hAnsi="Arial" w:cs="Arial"/>
                <w:spacing w:val="1"/>
              </w:rPr>
              <w:t>ci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spacing w:val="-1"/>
              </w:rPr>
              <w:t>l</w:t>
            </w:r>
            <w:r>
              <w:rPr>
                <w:rFonts w:ascii="Arial" w:eastAsia="Arial" w:hAnsi="Arial" w:cs="Arial"/>
              </w:rPr>
              <w:t>y</w:t>
            </w:r>
          </w:p>
          <w:p w14:paraId="203ECFD7" w14:textId="77777777" w:rsidR="00694DD3" w:rsidRDefault="00CE11E9">
            <w:pPr>
              <w:spacing w:line="220" w:lineRule="exact"/>
              <w:ind w:left="427" w:right="187"/>
              <w:jc w:val="center"/>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J</w:t>
            </w:r>
            <w:r>
              <w:rPr>
                <w:rFonts w:ascii="Arial" w:eastAsia="Arial" w:hAnsi="Arial" w:cs="Arial"/>
              </w:rPr>
              <w:t>u</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rPr>
              <w:t>f</w:t>
            </w:r>
            <w:r>
              <w:rPr>
                <w:rFonts w:ascii="Arial" w:eastAsia="Arial" w:hAnsi="Arial" w:cs="Arial"/>
                <w:spacing w:val="-1"/>
              </w:rPr>
              <w:t>i</w:t>
            </w:r>
            <w:r>
              <w:rPr>
                <w:rFonts w:ascii="Arial" w:eastAsia="Arial" w:hAnsi="Arial" w:cs="Arial"/>
              </w:rPr>
              <w:t>es</w:t>
            </w:r>
            <w:r>
              <w:rPr>
                <w:rFonts w:ascii="Arial" w:eastAsia="Arial" w:hAnsi="Arial" w:cs="Arial"/>
                <w:spacing w:val="-6"/>
              </w:rPr>
              <w:t xml:space="preserve"> </w:t>
            </w:r>
            <w:r>
              <w:rPr>
                <w:rFonts w:ascii="Arial" w:eastAsia="Arial" w:hAnsi="Arial" w:cs="Arial"/>
                <w:spacing w:val="1"/>
              </w:rPr>
              <w:t>s</w:t>
            </w:r>
            <w:r>
              <w:rPr>
                <w:rFonts w:ascii="Arial" w:eastAsia="Arial" w:hAnsi="Arial" w:cs="Arial"/>
                <w:spacing w:val="2"/>
              </w:rPr>
              <w:t>o</w:t>
            </w:r>
            <w:r>
              <w:rPr>
                <w:rFonts w:ascii="Arial" w:eastAsia="Arial" w:hAnsi="Arial" w:cs="Arial"/>
                <w:spacing w:val="-1"/>
              </w:rPr>
              <w:t>l</w:t>
            </w:r>
            <w:r>
              <w:rPr>
                <w:rFonts w:ascii="Arial" w:eastAsia="Arial" w:hAnsi="Arial" w:cs="Arial"/>
              </w:rPr>
              <w:t>u</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7"/>
              </w:rPr>
              <w:t xml:space="preserve"> </w:t>
            </w:r>
            <w:r>
              <w:rPr>
                <w:rFonts w:ascii="Arial" w:eastAsia="Arial" w:hAnsi="Arial" w:cs="Arial"/>
                <w:spacing w:val="1"/>
                <w:w w:val="99"/>
              </w:rPr>
              <w:t>s</w:t>
            </w:r>
            <w:r>
              <w:rPr>
                <w:rFonts w:ascii="Arial" w:eastAsia="Arial" w:hAnsi="Arial" w:cs="Arial"/>
                <w:spacing w:val="2"/>
                <w:w w:val="99"/>
              </w:rPr>
              <w:t>e</w:t>
            </w:r>
            <w:r>
              <w:rPr>
                <w:rFonts w:ascii="Arial" w:eastAsia="Arial" w:hAnsi="Arial" w:cs="Arial"/>
                <w:spacing w:val="-1"/>
                <w:w w:val="99"/>
              </w:rPr>
              <w:t>l</w:t>
            </w:r>
            <w:r>
              <w:rPr>
                <w:rFonts w:ascii="Arial" w:eastAsia="Arial" w:hAnsi="Arial" w:cs="Arial"/>
                <w:w w:val="99"/>
              </w:rPr>
              <w:t>e</w:t>
            </w:r>
            <w:r>
              <w:rPr>
                <w:rFonts w:ascii="Arial" w:eastAsia="Arial" w:hAnsi="Arial" w:cs="Arial"/>
                <w:spacing w:val="1"/>
                <w:w w:val="99"/>
              </w:rPr>
              <w:t>c</w:t>
            </w:r>
            <w:r>
              <w:rPr>
                <w:rFonts w:ascii="Arial" w:eastAsia="Arial" w:hAnsi="Arial" w:cs="Arial"/>
                <w:w w:val="99"/>
              </w:rPr>
              <w:t>t</w:t>
            </w:r>
            <w:r>
              <w:rPr>
                <w:rFonts w:ascii="Arial" w:eastAsia="Arial" w:hAnsi="Arial" w:cs="Arial"/>
                <w:spacing w:val="2"/>
                <w:w w:val="99"/>
              </w:rPr>
              <w:t>e</w:t>
            </w:r>
            <w:r>
              <w:rPr>
                <w:rFonts w:ascii="Arial" w:eastAsia="Arial" w:hAnsi="Arial" w:cs="Arial"/>
                <w:w w:val="99"/>
              </w:rPr>
              <w:t>d</w:t>
            </w:r>
          </w:p>
        </w:tc>
        <w:tc>
          <w:tcPr>
            <w:tcW w:w="3781" w:type="dxa"/>
            <w:tcBorders>
              <w:top w:val="single" w:sz="5" w:space="0" w:color="000000"/>
              <w:left w:val="single" w:sz="5" w:space="0" w:color="000000"/>
              <w:bottom w:val="single" w:sz="5" w:space="0" w:color="000000"/>
              <w:right w:val="single" w:sz="5" w:space="0" w:color="000000"/>
            </w:tcBorders>
          </w:tcPr>
          <w:p w14:paraId="24B8391C" w14:textId="77777777" w:rsidR="00694DD3" w:rsidRDefault="00CE11E9">
            <w:pPr>
              <w:spacing w:line="220" w:lineRule="exact"/>
              <w:ind w:left="102"/>
              <w:rPr>
                <w:rFonts w:ascii="Arial" w:eastAsia="Arial" w:hAnsi="Arial" w:cs="Arial"/>
              </w:rPr>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spacing w:val="-1"/>
              </w:rPr>
              <w:t>r</w:t>
            </w:r>
            <w:r>
              <w:rPr>
                <w:rFonts w:ascii="Arial" w:eastAsia="Arial" w:hAnsi="Arial" w:cs="Arial"/>
                <w:b/>
                <w:i/>
              </w:rPr>
              <w:t>y</w:t>
            </w:r>
            <w:r>
              <w:rPr>
                <w:rFonts w:ascii="Arial" w:eastAsia="Arial" w:hAnsi="Arial" w:cs="Arial"/>
                <w:b/>
                <w:i/>
                <w:spacing w:val="-8"/>
              </w:rPr>
              <w:t xml:space="preserve"> </w:t>
            </w:r>
            <w:r>
              <w:rPr>
                <w:rFonts w:ascii="Arial" w:eastAsia="Arial" w:hAnsi="Arial" w:cs="Arial"/>
                <w:b/>
                <w:i/>
              </w:rPr>
              <w:t>Lev</w:t>
            </w:r>
            <w:r>
              <w:rPr>
                <w:rFonts w:ascii="Arial" w:eastAsia="Arial" w:hAnsi="Arial" w:cs="Arial"/>
                <w:b/>
                <w:i/>
                <w:spacing w:val="2"/>
              </w:rPr>
              <w:t>e</w:t>
            </w:r>
            <w:r>
              <w:rPr>
                <w:rFonts w:ascii="Arial" w:eastAsia="Arial" w:hAnsi="Arial" w:cs="Arial"/>
                <w:b/>
                <w:i/>
              </w:rPr>
              <w:t>l:</w:t>
            </w:r>
          </w:p>
          <w:p w14:paraId="4A739E05" w14:textId="77777777" w:rsidR="00694DD3" w:rsidRDefault="00CE11E9">
            <w:pPr>
              <w:spacing w:before="1" w:line="220" w:lineRule="exact"/>
              <w:ind w:left="823" w:right="213"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De</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spacing w:val="2"/>
              </w:rPr>
              <w:t>o</w:t>
            </w:r>
            <w:r>
              <w:rPr>
                <w:rFonts w:ascii="Arial" w:eastAsia="Arial" w:hAnsi="Arial" w:cs="Arial"/>
              </w:rPr>
              <w:t>ps</w:t>
            </w:r>
            <w:r>
              <w:rPr>
                <w:rFonts w:ascii="Arial" w:eastAsia="Arial" w:hAnsi="Arial" w:cs="Arial"/>
                <w:spacing w:val="-7"/>
              </w:rPr>
              <w:t xml:space="preserve"> </w:t>
            </w:r>
            <w:r>
              <w:rPr>
                <w:rFonts w:ascii="Arial" w:eastAsia="Arial" w:hAnsi="Arial" w:cs="Arial"/>
              </w:rPr>
              <w:t>n</w:t>
            </w:r>
            <w:r>
              <w:rPr>
                <w:rFonts w:ascii="Arial" w:eastAsia="Arial" w:hAnsi="Arial" w:cs="Arial"/>
                <w:spacing w:val="-1"/>
              </w:rPr>
              <w:t>e</w:t>
            </w:r>
            <w:r>
              <w:rPr>
                <w:rFonts w:ascii="Arial" w:eastAsia="Arial" w:hAnsi="Arial" w:cs="Arial"/>
              </w:rPr>
              <w:t>w</w:t>
            </w:r>
            <w:r>
              <w:rPr>
                <w:rFonts w:ascii="Arial" w:eastAsia="Arial" w:hAnsi="Arial" w:cs="Arial"/>
                <w:spacing w:val="-2"/>
              </w:rPr>
              <w:t xml:space="preserve"> </w:t>
            </w:r>
            <w:r>
              <w:rPr>
                <w:rFonts w:ascii="Arial" w:eastAsia="Arial" w:hAnsi="Arial" w:cs="Arial"/>
                <w:spacing w:val="1"/>
              </w:rPr>
              <w:t>k</w:t>
            </w:r>
            <w:r>
              <w:rPr>
                <w:rFonts w:ascii="Arial" w:eastAsia="Arial" w:hAnsi="Arial" w:cs="Arial"/>
              </w:rPr>
              <w:t>n</w:t>
            </w:r>
            <w:r>
              <w:rPr>
                <w:rFonts w:ascii="Arial" w:eastAsia="Arial" w:hAnsi="Arial" w:cs="Arial"/>
                <w:spacing w:val="-1"/>
              </w:rPr>
              <w:t>o</w:t>
            </w:r>
            <w:r>
              <w:rPr>
                <w:rFonts w:ascii="Arial" w:eastAsia="Arial" w:hAnsi="Arial" w:cs="Arial"/>
                <w:spacing w:val="2"/>
              </w:rPr>
              <w:t>w</w:t>
            </w:r>
            <w:r>
              <w:rPr>
                <w:rFonts w:ascii="Arial" w:eastAsia="Arial" w:hAnsi="Arial" w:cs="Arial"/>
                <w:spacing w:val="-1"/>
              </w:rPr>
              <w:t>l</w:t>
            </w:r>
            <w:r>
              <w:rPr>
                <w:rFonts w:ascii="Arial" w:eastAsia="Arial" w:hAnsi="Arial" w:cs="Arial"/>
              </w:rPr>
              <w:t>e</w:t>
            </w:r>
            <w:r>
              <w:rPr>
                <w:rFonts w:ascii="Arial" w:eastAsia="Arial" w:hAnsi="Arial" w:cs="Arial"/>
                <w:spacing w:val="1"/>
              </w:rPr>
              <w:t>d</w:t>
            </w:r>
            <w:r>
              <w:rPr>
                <w:rFonts w:ascii="Arial" w:eastAsia="Arial" w:hAnsi="Arial" w:cs="Arial"/>
              </w:rPr>
              <w:t>ge throu</w:t>
            </w:r>
            <w:r>
              <w:rPr>
                <w:rFonts w:ascii="Arial" w:eastAsia="Arial" w:hAnsi="Arial" w:cs="Arial"/>
                <w:spacing w:val="1"/>
              </w:rPr>
              <w:t>g</w:t>
            </w:r>
            <w:r>
              <w:rPr>
                <w:rFonts w:ascii="Arial" w:eastAsia="Arial" w:hAnsi="Arial" w:cs="Arial"/>
              </w:rPr>
              <w:t>h</w:t>
            </w:r>
            <w:r>
              <w:rPr>
                <w:rFonts w:ascii="Arial" w:eastAsia="Arial" w:hAnsi="Arial" w:cs="Arial"/>
                <w:spacing w:val="-7"/>
              </w:rPr>
              <w:t xml:space="preserve"> </w:t>
            </w:r>
            <w:r>
              <w:rPr>
                <w:rFonts w:ascii="Arial" w:eastAsia="Arial" w:hAnsi="Arial" w:cs="Arial"/>
              </w:rPr>
              <w:t>re</w:t>
            </w:r>
            <w:r>
              <w:rPr>
                <w:rFonts w:ascii="Arial" w:eastAsia="Arial" w:hAnsi="Arial" w:cs="Arial"/>
                <w:spacing w:val="1"/>
              </w:rPr>
              <w:t>s</w:t>
            </w:r>
            <w:r>
              <w:rPr>
                <w:rFonts w:ascii="Arial" w:eastAsia="Arial" w:hAnsi="Arial" w:cs="Arial"/>
              </w:rPr>
              <w:t>e</w:t>
            </w:r>
            <w:r>
              <w:rPr>
                <w:rFonts w:ascii="Arial" w:eastAsia="Arial" w:hAnsi="Arial" w:cs="Arial"/>
                <w:spacing w:val="-1"/>
              </w:rPr>
              <w:t>a</w:t>
            </w:r>
            <w:r>
              <w:rPr>
                <w:rFonts w:ascii="Arial" w:eastAsia="Arial" w:hAnsi="Arial" w:cs="Arial"/>
                <w:spacing w:val="1"/>
              </w:rPr>
              <w:t>rc</w:t>
            </w:r>
            <w:r>
              <w:rPr>
                <w:rFonts w:ascii="Arial" w:eastAsia="Arial" w:hAnsi="Arial" w:cs="Arial"/>
              </w:rPr>
              <w:t>h,</w:t>
            </w:r>
            <w:r>
              <w:rPr>
                <w:rFonts w:ascii="Arial" w:eastAsia="Arial" w:hAnsi="Arial" w:cs="Arial"/>
                <w:spacing w:val="-7"/>
              </w:rPr>
              <w:t xml:space="preserve"> </w:t>
            </w:r>
            <w:r>
              <w:rPr>
                <w:rFonts w:ascii="Arial" w:eastAsia="Arial" w:hAnsi="Arial" w:cs="Arial"/>
              </w:rPr>
              <w:t>profe</w:t>
            </w:r>
            <w:r>
              <w:rPr>
                <w:rFonts w:ascii="Arial" w:eastAsia="Arial" w:hAnsi="Arial" w:cs="Arial"/>
                <w:spacing w:val="1"/>
              </w:rPr>
              <w:t>ssi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rPr>
              <w:t>l w</w:t>
            </w:r>
            <w:r>
              <w:rPr>
                <w:rFonts w:ascii="Arial" w:eastAsia="Arial" w:hAnsi="Arial" w:cs="Arial"/>
                <w:spacing w:val="1"/>
              </w:rPr>
              <w:t>r</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6"/>
              </w:rPr>
              <w:t xml:space="preserve"> </w:t>
            </w:r>
            <w:r>
              <w:rPr>
                <w:rFonts w:ascii="Arial" w:eastAsia="Arial" w:hAnsi="Arial" w:cs="Arial"/>
                <w:spacing w:val="1"/>
              </w:rPr>
              <w:t>a</w:t>
            </w:r>
            <w:r>
              <w:rPr>
                <w:rFonts w:ascii="Arial" w:eastAsia="Arial" w:hAnsi="Arial" w:cs="Arial"/>
              </w:rPr>
              <w:t>n</w:t>
            </w:r>
            <w:r>
              <w:rPr>
                <w:rFonts w:ascii="Arial" w:eastAsia="Arial" w:hAnsi="Arial" w:cs="Arial"/>
                <w:spacing w:val="-1"/>
              </w:rPr>
              <w:t>d</w:t>
            </w:r>
            <w:r>
              <w:rPr>
                <w:rFonts w:ascii="Arial" w:eastAsia="Arial" w:hAnsi="Arial" w:cs="Arial"/>
                <w:spacing w:val="2"/>
              </w:rPr>
              <w:t>/</w:t>
            </w:r>
            <w:r>
              <w:rPr>
                <w:rFonts w:ascii="Arial" w:eastAsia="Arial" w:hAnsi="Arial" w:cs="Arial"/>
              </w:rPr>
              <w:t>or</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r</w:t>
            </w:r>
            <w:r>
              <w:rPr>
                <w:rFonts w:ascii="Arial" w:eastAsia="Arial" w:hAnsi="Arial" w:cs="Arial"/>
              </w:rPr>
              <w:t>of</w:t>
            </w:r>
            <w:r>
              <w:rPr>
                <w:rFonts w:ascii="Arial" w:eastAsia="Arial" w:hAnsi="Arial" w:cs="Arial"/>
                <w:spacing w:val="-1"/>
              </w:rPr>
              <w:t>e</w:t>
            </w:r>
            <w:r>
              <w:rPr>
                <w:rFonts w:ascii="Arial" w:eastAsia="Arial" w:hAnsi="Arial" w:cs="Arial"/>
                <w:spacing w:val="1"/>
              </w:rPr>
              <w:t>ssi</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 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ta</w:t>
            </w:r>
            <w:r>
              <w:rPr>
                <w:rFonts w:ascii="Arial" w:eastAsia="Arial" w:hAnsi="Arial" w:cs="Arial"/>
                <w:spacing w:val="1"/>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p>
          <w:p w14:paraId="5081FE28" w14:textId="77777777" w:rsidR="00694DD3" w:rsidRDefault="00CE11E9">
            <w:pPr>
              <w:spacing w:line="220" w:lineRule="exact"/>
              <w:ind w:left="823" w:right="470"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Th</w:t>
            </w:r>
            <w:r>
              <w:rPr>
                <w:rFonts w:ascii="Arial" w:eastAsia="Arial" w:hAnsi="Arial" w:cs="Arial"/>
                <w:spacing w:val="-1"/>
              </w:rPr>
              <w:t>o</w:t>
            </w:r>
            <w:r>
              <w:rPr>
                <w:rFonts w:ascii="Arial" w:eastAsia="Arial" w:hAnsi="Arial" w:cs="Arial"/>
                <w:spacing w:val="1"/>
              </w:rPr>
              <w:t>r</w:t>
            </w:r>
            <w:r>
              <w:rPr>
                <w:rFonts w:ascii="Arial" w:eastAsia="Arial" w:hAnsi="Arial" w:cs="Arial"/>
              </w:rPr>
              <w:t>o</w:t>
            </w:r>
            <w:r>
              <w:rPr>
                <w:rFonts w:ascii="Arial" w:eastAsia="Arial" w:hAnsi="Arial" w:cs="Arial"/>
                <w:spacing w:val="-1"/>
              </w:rPr>
              <w:t>u</w:t>
            </w:r>
            <w:r>
              <w:rPr>
                <w:rFonts w:ascii="Arial" w:eastAsia="Arial" w:hAnsi="Arial" w:cs="Arial"/>
                <w:spacing w:val="2"/>
              </w:rPr>
              <w:t>g</w:t>
            </w:r>
            <w:r>
              <w:rPr>
                <w:rFonts w:ascii="Arial" w:eastAsia="Arial" w:hAnsi="Arial" w:cs="Arial"/>
              </w:rPr>
              <w:t>h</w:t>
            </w:r>
            <w:r>
              <w:rPr>
                <w:rFonts w:ascii="Arial" w:eastAsia="Arial" w:hAnsi="Arial" w:cs="Arial"/>
                <w:spacing w:val="-1"/>
              </w:rPr>
              <w:t>l</w:t>
            </w:r>
            <w:r>
              <w:rPr>
                <w:rFonts w:ascii="Arial" w:eastAsia="Arial" w:hAnsi="Arial" w:cs="Arial"/>
              </w:rPr>
              <w:t>y</w:t>
            </w:r>
            <w:r>
              <w:rPr>
                <w:rFonts w:ascii="Arial" w:eastAsia="Arial" w:hAnsi="Arial" w:cs="Arial"/>
                <w:spacing w:val="-9"/>
              </w:rPr>
              <w:t xml:space="preserve"> </w:t>
            </w:r>
            <w:r>
              <w:rPr>
                <w:rFonts w:ascii="Arial" w:eastAsia="Arial" w:hAnsi="Arial" w:cs="Arial"/>
                <w:spacing w:val="1"/>
              </w:rPr>
              <w:t>cr</w:t>
            </w:r>
            <w:r>
              <w:rPr>
                <w:rFonts w:ascii="Arial" w:eastAsia="Arial" w:hAnsi="Arial" w:cs="Arial"/>
                <w:spacing w:val="-1"/>
              </w:rPr>
              <w:t>i</w:t>
            </w:r>
            <w:r>
              <w:rPr>
                <w:rFonts w:ascii="Arial" w:eastAsia="Arial" w:hAnsi="Arial" w:cs="Arial"/>
                <w:spacing w:val="2"/>
              </w:rPr>
              <w:t>t</w:t>
            </w:r>
            <w:r>
              <w:rPr>
                <w:rFonts w:ascii="Arial" w:eastAsia="Arial" w:hAnsi="Arial" w:cs="Arial"/>
                <w:spacing w:val="-1"/>
              </w:rPr>
              <w:t>i</w:t>
            </w:r>
            <w:r>
              <w:rPr>
                <w:rFonts w:ascii="Arial" w:eastAsia="Arial" w:hAnsi="Arial" w:cs="Arial"/>
              </w:rPr>
              <w:t>q</w:t>
            </w:r>
            <w:r>
              <w:rPr>
                <w:rFonts w:ascii="Arial" w:eastAsia="Arial" w:hAnsi="Arial" w:cs="Arial"/>
                <w:spacing w:val="1"/>
              </w:rPr>
              <w:t>u</w:t>
            </w:r>
            <w:r>
              <w:rPr>
                <w:rFonts w:ascii="Arial" w:eastAsia="Arial" w:hAnsi="Arial" w:cs="Arial"/>
              </w:rPr>
              <w:t>es h</w:t>
            </w:r>
            <w:r>
              <w:rPr>
                <w:rFonts w:ascii="Arial" w:eastAsia="Arial" w:hAnsi="Arial" w:cs="Arial"/>
                <w:spacing w:val="1"/>
              </w:rPr>
              <w:t>y</w:t>
            </w:r>
            <w:r>
              <w:rPr>
                <w:rFonts w:ascii="Arial" w:eastAsia="Arial" w:hAnsi="Arial" w:cs="Arial"/>
              </w:rPr>
              <w:t>p</w:t>
            </w:r>
            <w:r>
              <w:rPr>
                <w:rFonts w:ascii="Arial" w:eastAsia="Arial" w:hAnsi="Arial" w:cs="Arial"/>
                <w:spacing w:val="-1"/>
              </w:rPr>
              <w:t>o</w:t>
            </w: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1"/>
              </w:rPr>
              <w:t>s</w:t>
            </w:r>
            <w:r>
              <w:rPr>
                <w:rFonts w:ascii="Arial" w:eastAsia="Arial" w:hAnsi="Arial" w:cs="Arial"/>
              </w:rPr>
              <w:t>es</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i</w:t>
            </w:r>
            <w:r>
              <w:rPr>
                <w:rFonts w:ascii="Arial" w:eastAsia="Arial" w:hAnsi="Arial" w:cs="Arial"/>
                <w:spacing w:val="2"/>
              </w:rPr>
              <w:t>d</w:t>
            </w:r>
            <w:r>
              <w:rPr>
                <w:rFonts w:ascii="Arial" w:eastAsia="Arial" w:hAnsi="Arial" w:cs="Arial"/>
              </w:rPr>
              <w:t>e</w:t>
            </w:r>
            <w:r>
              <w:rPr>
                <w:rFonts w:ascii="Arial" w:eastAsia="Arial" w:hAnsi="Arial" w:cs="Arial"/>
                <w:spacing w:val="-1"/>
              </w:rPr>
              <w:t>a</w:t>
            </w:r>
            <w:r>
              <w:rPr>
                <w:rFonts w:ascii="Arial" w:eastAsia="Arial" w:hAnsi="Arial" w:cs="Arial"/>
              </w:rPr>
              <w:t>s</w:t>
            </w:r>
            <w:r>
              <w:rPr>
                <w:rFonts w:ascii="Arial" w:eastAsia="Arial" w:hAnsi="Arial" w:cs="Arial"/>
                <w:spacing w:val="-4"/>
              </w:rPr>
              <w:t xml:space="preserve"> </w:t>
            </w:r>
            <w:r>
              <w:rPr>
                <w:rFonts w:ascii="Arial" w:eastAsia="Arial" w:hAnsi="Arial" w:cs="Arial"/>
                <w:spacing w:val="2"/>
              </w:rPr>
              <w:t>o</w:t>
            </w:r>
            <w:r>
              <w:rPr>
                <w:rFonts w:ascii="Arial" w:eastAsia="Arial" w:hAnsi="Arial" w:cs="Arial"/>
              </w:rPr>
              <w:t>ft</w:t>
            </w:r>
            <w:r>
              <w:rPr>
                <w:rFonts w:ascii="Arial" w:eastAsia="Arial" w:hAnsi="Arial" w:cs="Arial"/>
                <w:spacing w:val="-1"/>
              </w:rPr>
              <w:t>e</w:t>
            </w:r>
            <w:r>
              <w:rPr>
                <w:rFonts w:ascii="Arial" w:eastAsia="Arial" w:hAnsi="Arial" w:cs="Arial"/>
              </w:rPr>
              <w:t>n</w:t>
            </w:r>
          </w:p>
          <w:p w14:paraId="2600244B" w14:textId="77777777" w:rsidR="00694DD3" w:rsidRDefault="00CE11E9">
            <w:pPr>
              <w:spacing w:line="220" w:lineRule="exact"/>
              <w:ind w:left="823"/>
              <w:rPr>
                <w:rFonts w:ascii="Arial" w:eastAsia="Arial" w:hAnsi="Arial" w:cs="Arial"/>
              </w:rPr>
            </w:pPr>
            <w:r>
              <w:rPr>
                <w:rFonts w:ascii="Arial" w:eastAsia="Arial" w:hAnsi="Arial" w:cs="Arial"/>
                <w:spacing w:val="1"/>
              </w:rPr>
              <w:t>cr</w:t>
            </w:r>
            <w:r>
              <w:rPr>
                <w:rFonts w:ascii="Arial" w:eastAsia="Arial" w:hAnsi="Arial" w:cs="Arial"/>
              </w:rPr>
              <w:t>o</w:t>
            </w:r>
            <w:r>
              <w:rPr>
                <w:rFonts w:ascii="Arial" w:eastAsia="Arial" w:hAnsi="Arial" w:cs="Arial"/>
                <w:spacing w:val="1"/>
              </w:rPr>
              <w:t>ss</w:t>
            </w:r>
            <w:r>
              <w:rPr>
                <w:rFonts w:ascii="Arial" w:eastAsia="Arial" w:hAnsi="Arial" w:cs="Arial"/>
                <w:spacing w:val="-1"/>
              </w:rPr>
              <w:t>i</w:t>
            </w:r>
            <w:r>
              <w:rPr>
                <w:rFonts w:ascii="Arial" w:eastAsia="Arial" w:hAnsi="Arial" w:cs="Arial"/>
              </w:rPr>
              <w:t>ng</w:t>
            </w:r>
            <w:r>
              <w:rPr>
                <w:rFonts w:ascii="Arial" w:eastAsia="Arial" w:hAnsi="Arial" w:cs="Arial"/>
                <w:spacing w:val="-8"/>
              </w:rPr>
              <w:t xml:space="preserve"> </w:t>
            </w:r>
            <w:r>
              <w:rPr>
                <w:rFonts w:ascii="Arial" w:eastAsia="Arial" w:hAnsi="Arial" w:cs="Arial"/>
              </w:rPr>
              <w:t>d</w:t>
            </w:r>
            <w:r>
              <w:rPr>
                <w:rFonts w:ascii="Arial" w:eastAsia="Arial" w:hAnsi="Arial" w:cs="Arial"/>
                <w:spacing w:val="-2"/>
              </w:rPr>
              <w:t>i</w:t>
            </w:r>
            <w:r>
              <w:rPr>
                <w:rFonts w:ascii="Arial" w:eastAsia="Arial" w:hAnsi="Arial" w:cs="Arial"/>
                <w:spacing w:val="1"/>
              </w:rPr>
              <w:t>sci</w:t>
            </w:r>
            <w:r>
              <w:rPr>
                <w:rFonts w:ascii="Arial" w:eastAsia="Arial" w:hAnsi="Arial" w:cs="Arial"/>
              </w:rPr>
              <w:t>p</w:t>
            </w:r>
            <w:r>
              <w:rPr>
                <w:rFonts w:ascii="Arial" w:eastAsia="Arial" w:hAnsi="Arial" w:cs="Arial"/>
                <w:spacing w:val="1"/>
              </w:rPr>
              <w:t>l</w:t>
            </w:r>
            <w:r>
              <w:rPr>
                <w:rFonts w:ascii="Arial" w:eastAsia="Arial" w:hAnsi="Arial" w:cs="Arial"/>
                <w:spacing w:val="-1"/>
              </w:rPr>
              <w:t>i</w:t>
            </w:r>
            <w:r>
              <w:rPr>
                <w:rFonts w:ascii="Arial" w:eastAsia="Arial" w:hAnsi="Arial" w:cs="Arial"/>
              </w:rPr>
              <w:t>n</w:t>
            </w:r>
            <w:r>
              <w:rPr>
                <w:rFonts w:ascii="Arial" w:eastAsia="Arial" w:hAnsi="Arial" w:cs="Arial"/>
                <w:spacing w:val="-1"/>
              </w:rPr>
              <w:t>e</w:t>
            </w:r>
            <w:r>
              <w:rPr>
                <w:rFonts w:ascii="Arial" w:eastAsia="Arial" w:hAnsi="Arial" w:cs="Arial"/>
              </w:rPr>
              <w:t>s</w:t>
            </w:r>
            <w:r>
              <w:rPr>
                <w:rFonts w:ascii="Arial" w:eastAsia="Arial" w:hAnsi="Arial" w:cs="Arial"/>
                <w:spacing w:val="-6"/>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w:t>
            </w:r>
            <w:r>
              <w:rPr>
                <w:rFonts w:ascii="Arial" w:eastAsia="Arial" w:hAnsi="Arial" w:cs="Arial"/>
                <w:spacing w:val="-1"/>
              </w:rPr>
              <w:t>o</w:t>
            </w:r>
            <w:r>
              <w:rPr>
                <w:rFonts w:ascii="Arial" w:eastAsia="Arial" w:hAnsi="Arial" w:cs="Arial"/>
                <w:spacing w:val="2"/>
              </w:rPr>
              <w:t>u</w:t>
            </w:r>
            <w:r>
              <w:rPr>
                <w:rFonts w:ascii="Arial" w:eastAsia="Arial" w:hAnsi="Arial" w:cs="Arial"/>
              </w:rPr>
              <w:t>g</w:t>
            </w:r>
            <w:r>
              <w:rPr>
                <w:rFonts w:ascii="Arial" w:eastAsia="Arial" w:hAnsi="Arial" w:cs="Arial"/>
                <w:spacing w:val="-1"/>
              </w:rPr>
              <w:t>h</w:t>
            </w:r>
            <w:r>
              <w:rPr>
                <w:rFonts w:ascii="Arial" w:eastAsia="Arial" w:hAnsi="Arial" w:cs="Arial"/>
              </w:rPr>
              <w:t>t</w:t>
            </w:r>
          </w:p>
          <w:p w14:paraId="6E7D09F7" w14:textId="77777777" w:rsidR="00694DD3" w:rsidRDefault="00CE11E9">
            <w:pPr>
              <w:ind w:left="823"/>
              <w:rPr>
                <w:rFonts w:ascii="Arial" w:eastAsia="Arial" w:hAnsi="Arial" w:cs="Arial"/>
              </w:rPr>
            </w:pPr>
            <w:r>
              <w:rPr>
                <w:rFonts w:ascii="Arial" w:eastAsia="Arial" w:hAnsi="Arial" w:cs="Arial"/>
              </w:rPr>
              <w:t>pro</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s</w:t>
            </w:r>
          </w:p>
          <w:p w14:paraId="4DF435D3" w14:textId="77777777" w:rsidR="00694DD3" w:rsidRDefault="00CE11E9">
            <w:pPr>
              <w:spacing w:before="4" w:line="220" w:lineRule="exact"/>
              <w:ind w:left="823" w:right="358"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W</w:t>
            </w:r>
            <w:r>
              <w:rPr>
                <w:rFonts w:ascii="Arial" w:eastAsia="Arial" w:hAnsi="Arial" w:cs="Arial"/>
                <w:spacing w:val="2"/>
              </w:rPr>
              <w:t>e</w:t>
            </w:r>
            <w:r>
              <w:rPr>
                <w:rFonts w:ascii="Arial" w:eastAsia="Arial" w:hAnsi="Arial" w:cs="Arial"/>
                <w:spacing w:val="-1"/>
              </w:rPr>
              <w:t>i</w:t>
            </w:r>
            <w:r>
              <w:rPr>
                <w:rFonts w:ascii="Arial" w:eastAsia="Arial" w:hAnsi="Arial" w:cs="Arial"/>
              </w:rPr>
              <w:t>g</w:t>
            </w:r>
            <w:r>
              <w:rPr>
                <w:rFonts w:ascii="Arial" w:eastAsia="Arial" w:hAnsi="Arial" w:cs="Arial"/>
                <w:spacing w:val="-1"/>
              </w:rPr>
              <w:t>h</w:t>
            </w:r>
            <w:r>
              <w:rPr>
                <w:rFonts w:ascii="Arial" w:eastAsia="Arial" w:hAnsi="Arial" w:cs="Arial"/>
              </w:rPr>
              <w:t>s</w:t>
            </w:r>
            <w:r>
              <w:rPr>
                <w:rFonts w:ascii="Arial" w:eastAsia="Arial" w:hAnsi="Arial" w:cs="Arial"/>
                <w:spacing w:val="-4"/>
              </w:rPr>
              <w:t xml:space="preserve"> </w:t>
            </w:r>
            <w:r>
              <w:rPr>
                <w:rFonts w:ascii="Arial" w:eastAsia="Arial" w:hAnsi="Arial" w:cs="Arial"/>
                <w:spacing w:val="-1"/>
              </w:rPr>
              <w:t>i</w:t>
            </w:r>
            <w:r>
              <w:rPr>
                <w:rFonts w:ascii="Arial" w:eastAsia="Arial" w:hAnsi="Arial" w:cs="Arial"/>
              </w:rPr>
              <w:t>nf</w:t>
            </w:r>
            <w:r>
              <w:rPr>
                <w:rFonts w:ascii="Arial" w:eastAsia="Arial" w:hAnsi="Arial" w:cs="Arial"/>
                <w:spacing w:val="-1"/>
              </w:rPr>
              <w:t>o</w:t>
            </w:r>
            <w:r>
              <w:rPr>
                <w:rFonts w:ascii="Arial" w:eastAsia="Arial" w:hAnsi="Arial" w:cs="Arial"/>
                <w:spacing w:val="3"/>
              </w:rPr>
              <w:t>r</w:t>
            </w:r>
            <w:r>
              <w:rPr>
                <w:rFonts w:ascii="Arial" w:eastAsia="Arial" w:hAnsi="Arial" w:cs="Arial"/>
              </w:rPr>
              <w:t>m</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11"/>
              </w:rPr>
              <w:t xml:space="preserve"> </w:t>
            </w:r>
            <w:r>
              <w:rPr>
                <w:rFonts w:ascii="Arial" w:eastAsia="Arial" w:hAnsi="Arial" w:cs="Arial"/>
                <w:spacing w:val="1"/>
              </w:rPr>
              <w:t>v</w:t>
            </w:r>
            <w:r>
              <w:rPr>
                <w:rFonts w:ascii="Arial" w:eastAsia="Arial" w:hAnsi="Arial" w:cs="Arial"/>
                <w:spacing w:val="2"/>
              </w:rPr>
              <w:t>a</w:t>
            </w:r>
            <w:r>
              <w:rPr>
                <w:rFonts w:ascii="Arial" w:eastAsia="Arial" w:hAnsi="Arial" w:cs="Arial"/>
                <w:spacing w:val="-1"/>
              </w:rPr>
              <w:t>l</w:t>
            </w:r>
            <w:r>
              <w:rPr>
                <w:rFonts w:ascii="Arial" w:eastAsia="Arial" w:hAnsi="Arial" w:cs="Arial"/>
                <w:spacing w:val="2"/>
              </w:rPr>
              <w:t>u</w:t>
            </w:r>
            <w:r>
              <w:rPr>
                <w:rFonts w:ascii="Arial" w:eastAsia="Arial" w:hAnsi="Arial" w:cs="Arial"/>
              </w:rPr>
              <w:t>e b</w:t>
            </w:r>
            <w:r>
              <w:rPr>
                <w:rFonts w:ascii="Arial" w:eastAsia="Arial" w:hAnsi="Arial" w:cs="Arial"/>
                <w:spacing w:val="-1"/>
              </w:rPr>
              <w:t>a</w:t>
            </w:r>
            <w:r>
              <w:rPr>
                <w:rFonts w:ascii="Arial" w:eastAsia="Arial" w:hAnsi="Arial" w:cs="Arial"/>
                <w:spacing w:val="1"/>
              </w:rPr>
              <w:t>s</w:t>
            </w:r>
            <w:r>
              <w:rPr>
                <w:rFonts w:ascii="Arial" w:eastAsia="Arial" w:hAnsi="Arial" w:cs="Arial"/>
              </w:rPr>
              <w:t>ed</w:t>
            </w:r>
            <w:r>
              <w:rPr>
                <w:rFonts w:ascii="Arial" w:eastAsia="Arial" w:hAnsi="Arial" w:cs="Arial"/>
                <w:spacing w:val="-4"/>
              </w:rPr>
              <w:t xml:space="preserve"> </w:t>
            </w:r>
            <w:r>
              <w:rPr>
                <w:rFonts w:ascii="Arial" w:eastAsia="Arial" w:hAnsi="Arial" w:cs="Arial"/>
              </w:rPr>
              <w:t>on</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e</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l</w:t>
            </w:r>
            <w:r>
              <w:rPr>
                <w:rFonts w:ascii="Arial" w:eastAsia="Arial" w:hAnsi="Arial" w:cs="Arial"/>
              </w:rPr>
              <w:t>e</w:t>
            </w:r>
            <w:r>
              <w:rPr>
                <w:rFonts w:ascii="Arial" w:eastAsia="Arial" w:hAnsi="Arial" w:cs="Arial"/>
                <w:spacing w:val="1"/>
              </w:rPr>
              <w:t>v</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rPr>
              <w:t>of e</w:t>
            </w:r>
            <w:r>
              <w:rPr>
                <w:rFonts w:ascii="Arial" w:eastAsia="Arial" w:hAnsi="Arial" w:cs="Arial"/>
                <w:spacing w:val="1"/>
              </w:rPr>
              <w:t>v</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e</w:t>
            </w:r>
          </w:p>
          <w:p w14:paraId="2CC1CB7A" w14:textId="77777777" w:rsidR="00694DD3" w:rsidRDefault="00CE11E9">
            <w:pPr>
              <w:spacing w:before="2" w:line="220" w:lineRule="exact"/>
              <w:ind w:left="823" w:right="314"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Id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es</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2"/>
              </w:rPr>
              <w:t>m</w:t>
            </w:r>
            <w:r>
              <w:rPr>
                <w:rFonts w:ascii="Arial" w:eastAsia="Arial" w:hAnsi="Arial" w:cs="Arial"/>
              </w:rPr>
              <w:t>p</w:t>
            </w:r>
            <w:r>
              <w:rPr>
                <w:rFonts w:ascii="Arial" w:eastAsia="Arial" w:hAnsi="Arial" w:cs="Arial"/>
                <w:spacing w:val="-1"/>
              </w:rPr>
              <w:t>l</w:t>
            </w:r>
            <w:r>
              <w:rPr>
                <w:rFonts w:ascii="Arial" w:eastAsia="Arial" w:hAnsi="Arial" w:cs="Arial"/>
              </w:rPr>
              <w:t>ex</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a</w:t>
            </w:r>
            <w:r>
              <w:rPr>
                <w:rFonts w:ascii="Arial" w:eastAsia="Arial" w:hAnsi="Arial" w:cs="Arial"/>
              </w:rPr>
              <w:t>t</w:t>
            </w:r>
            <w:r>
              <w:rPr>
                <w:rFonts w:ascii="Arial" w:eastAsia="Arial" w:hAnsi="Arial" w:cs="Arial"/>
                <w:spacing w:val="2"/>
              </w:rPr>
              <w:t>t</w:t>
            </w:r>
            <w:r>
              <w:rPr>
                <w:rFonts w:ascii="Arial" w:eastAsia="Arial" w:hAnsi="Arial" w:cs="Arial"/>
              </w:rPr>
              <w:t>erns</w:t>
            </w:r>
            <w:r>
              <w:rPr>
                <w:rFonts w:ascii="Arial" w:eastAsia="Arial" w:hAnsi="Arial" w:cs="Arial"/>
                <w:spacing w:val="-6"/>
              </w:rPr>
              <w:t xml:space="preserve"> </w:t>
            </w:r>
            <w:r>
              <w:rPr>
                <w:rFonts w:ascii="Arial" w:eastAsia="Arial" w:hAnsi="Arial" w:cs="Arial"/>
              </w:rPr>
              <w:t>of a</w:t>
            </w:r>
            <w:r>
              <w:rPr>
                <w:rFonts w:ascii="Arial" w:eastAsia="Arial" w:hAnsi="Arial" w:cs="Arial"/>
                <w:spacing w:val="1"/>
              </w:rPr>
              <w:t>ss</w:t>
            </w:r>
            <w:r>
              <w:rPr>
                <w:rFonts w:ascii="Arial" w:eastAsia="Arial" w:hAnsi="Arial" w:cs="Arial"/>
              </w:rPr>
              <w:t>o</w:t>
            </w:r>
            <w:r>
              <w:rPr>
                <w:rFonts w:ascii="Arial" w:eastAsia="Arial" w:hAnsi="Arial" w:cs="Arial"/>
                <w:spacing w:val="1"/>
              </w:rPr>
              <w:t>c</w:t>
            </w:r>
            <w:r>
              <w:rPr>
                <w:rFonts w:ascii="Arial" w:eastAsia="Arial" w:hAnsi="Arial" w:cs="Arial"/>
                <w:spacing w:val="-1"/>
              </w:rPr>
              <w:t>i</w:t>
            </w:r>
            <w:r>
              <w:rPr>
                <w:rFonts w:ascii="Arial" w:eastAsia="Arial" w:hAnsi="Arial" w:cs="Arial"/>
              </w:rPr>
              <w:t>at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21A7C969" w14:textId="77777777" w:rsidR="00694DD3" w:rsidRDefault="00CE11E9">
            <w:pPr>
              <w:spacing w:before="1" w:line="220" w:lineRule="exact"/>
              <w:ind w:left="823" w:right="493"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
              </w:rPr>
              <w:t>u</w:t>
            </w:r>
            <w:r>
              <w:rPr>
                <w:rFonts w:ascii="Arial" w:eastAsia="Arial" w:hAnsi="Arial" w:cs="Arial"/>
                <w:spacing w:val="-1"/>
              </w:rPr>
              <w:t>i</w:t>
            </w:r>
            <w:r>
              <w:rPr>
                <w:rFonts w:ascii="Arial" w:eastAsia="Arial" w:hAnsi="Arial" w:cs="Arial"/>
                <w:spacing w:val="1"/>
              </w:rPr>
              <w:t>s</w:t>
            </w:r>
            <w:r>
              <w:rPr>
                <w:rFonts w:ascii="Arial" w:eastAsia="Arial" w:hAnsi="Arial" w:cs="Arial"/>
              </w:rPr>
              <w:t>h</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rPr>
              <w:t>w</w:t>
            </w:r>
            <w:r>
              <w:rPr>
                <w:rFonts w:ascii="Arial" w:eastAsia="Arial" w:hAnsi="Arial" w:cs="Arial"/>
                <w:spacing w:val="2"/>
              </w:rPr>
              <w:t>h</w:t>
            </w:r>
            <w:r>
              <w:rPr>
                <w:rFonts w:ascii="Arial" w:eastAsia="Arial" w:hAnsi="Arial" w:cs="Arial"/>
              </w:rPr>
              <w:t>en</w:t>
            </w:r>
            <w:r>
              <w:rPr>
                <w:rFonts w:ascii="Arial" w:eastAsia="Arial" w:hAnsi="Arial" w:cs="Arial"/>
                <w:spacing w:val="-6"/>
              </w:rPr>
              <w:t xml:space="preserve"> </w:t>
            </w: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spacing w:val="-1"/>
              </w:rPr>
              <w:t>i</w:t>
            </w:r>
            <w:r>
              <w:rPr>
                <w:rFonts w:ascii="Arial" w:eastAsia="Arial" w:hAnsi="Arial" w:cs="Arial"/>
              </w:rPr>
              <w:t xml:space="preserve">nk </w:t>
            </w:r>
            <w:r>
              <w:rPr>
                <w:rFonts w:ascii="Arial" w:eastAsia="Arial" w:hAnsi="Arial" w:cs="Arial"/>
                <w:spacing w:val="-1"/>
              </w:rPr>
              <w:t>i</w:t>
            </w:r>
            <w:r>
              <w:rPr>
                <w:rFonts w:ascii="Arial" w:eastAsia="Arial" w:hAnsi="Arial" w:cs="Arial"/>
              </w:rPr>
              <w:t>nt</w:t>
            </w:r>
            <w:r>
              <w:rPr>
                <w:rFonts w:ascii="Arial" w:eastAsia="Arial" w:hAnsi="Arial" w:cs="Arial"/>
                <w:spacing w:val="1"/>
              </w:rPr>
              <w:t>u</w:t>
            </w:r>
            <w:r>
              <w:rPr>
                <w:rFonts w:ascii="Arial" w:eastAsia="Arial" w:hAnsi="Arial" w:cs="Arial"/>
                <w:spacing w:val="-1"/>
              </w:rPr>
              <w:t>i</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7"/>
              </w:rPr>
              <w:t xml:space="preserve"> </w:t>
            </w:r>
            <w:r>
              <w:rPr>
                <w:rFonts w:ascii="Arial" w:eastAsia="Arial" w:hAnsi="Arial" w:cs="Arial"/>
                <w:spacing w:val="1"/>
              </w:rPr>
              <w:t>vs</w:t>
            </w:r>
            <w:r>
              <w:rPr>
                <w:rFonts w:ascii="Arial" w:eastAsia="Arial" w:hAnsi="Arial" w:cs="Arial"/>
              </w:rPr>
              <w:t>.</w:t>
            </w:r>
            <w:r>
              <w:rPr>
                <w:rFonts w:ascii="Arial" w:eastAsia="Arial" w:hAnsi="Arial" w:cs="Arial"/>
                <w:spacing w:val="-3"/>
              </w:rPr>
              <w:t xml:space="preserve"> </w:t>
            </w:r>
            <w:r>
              <w:rPr>
                <w:rFonts w:ascii="Arial" w:eastAsia="Arial" w:hAnsi="Arial" w:cs="Arial"/>
                <w:spacing w:val="-1"/>
              </w:rPr>
              <w:t>a</w:t>
            </w:r>
            <w:r>
              <w:rPr>
                <w:rFonts w:ascii="Arial" w:eastAsia="Arial" w:hAnsi="Arial" w:cs="Arial"/>
                <w:spacing w:val="2"/>
              </w:rPr>
              <w:t>n</w:t>
            </w:r>
            <w:r>
              <w:rPr>
                <w:rFonts w:ascii="Arial" w:eastAsia="Arial" w:hAnsi="Arial" w:cs="Arial"/>
              </w:rPr>
              <w:t>a</w:t>
            </w:r>
            <w:r>
              <w:rPr>
                <w:rFonts w:ascii="Arial" w:eastAsia="Arial" w:hAnsi="Arial" w:cs="Arial"/>
                <w:spacing w:val="-1"/>
              </w:rPr>
              <w:t>l</w:t>
            </w:r>
            <w:r>
              <w:rPr>
                <w:rFonts w:ascii="Arial" w:eastAsia="Arial" w:hAnsi="Arial" w:cs="Arial"/>
                <w:spacing w:val="1"/>
              </w:rPr>
              <w:t>y</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spacing w:val="2"/>
              </w:rPr>
              <w:t>a</w:t>
            </w:r>
            <w:r>
              <w:rPr>
                <w:rFonts w:ascii="Arial" w:eastAsia="Arial" w:hAnsi="Arial" w:cs="Arial"/>
                <w:spacing w:val="1"/>
              </w:rPr>
              <w:t>l</w:t>
            </w:r>
            <w:r>
              <w:rPr>
                <w:rFonts w:ascii="Arial" w:eastAsia="Arial" w:hAnsi="Arial" w:cs="Arial"/>
                <w:spacing w:val="-1"/>
              </w:rPr>
              <w:t>l</w:t>
            </w:r>
            <w:r>
              <w:rPr>
                <w:rFonts w:ascii="Arial" w:eastAsia="Arial" w:hAnsi="Arial" w:cs="Arial"/>
              </w:rPr>
              <w:t>y</w:t>
            </w:r>
          </w:p>
          <w:p w14:paraId="3CE67C90" w14:textId="77777777" w:rsidR="00694DD3" w:rsidRDefault="00CE11E9">
            <w:pPr>
              <w:spacing w:line="220" w:lineRule="exact"/>
              <w:ind w:left="823" w:right="280"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own</w:t>
            </w:r>
            <w:r>
              <w:rPr>
                <w:rFonts w:ascii="Arial" w:eastAsia="Arial" w:hAnsi="Arial" w:cs="Arial"/>
                <w:spacing w:val="-3"/>
              </w:rPr>
              <w:t xml:space="preserve"> </w:t>
            </w:r>
            <w:r>
              <w:rPr>
                <w:rFonts w:ascii="Arial" w:eastAsia="Arial" w:hAnsi="Arial" w:cs="Arial"/>
                <w:spacing w:val="2"/>
              </w:rPr>
              <w:t>b</w:t>
            </w:r>
            <w:r>
              <w:rPr>
                <w:rFonts w:ascii="Arial" w:eastAsia="Arial" w:hAnsi="Arial" w:cs="Arial"/>
                <w:spacing w:val="-1"/>
              </w:rPr>
              <w:t>i</w:t>
            </w:r>
            <w:r>
              <w:rPr>
                <w:rFonts w:ascii="Arial" w:eastAsia="Arial" w:hAnsi="Arial" w:cs="Arial"/>
              </w:rPr>
              <w:t>a</w:t>
            </w:r>
            <w:r>
              <w:rPr>
                <w:rFonts w:ascii="Arial" w:eastAsia="Arial" w:hAnsi="Arial" w:cs="Arial"/>
                <w:spacing w:val="1"/>
              </w:rPr>
              <w:t>s</w:t>
            </w:r>
            <w:r>
              <w:rPr>
                <w:rFonts w:ascii="Arial" w:eastAsia="Arial" w:hAnsi="Arial" w:cs="Arial"/>
              </w:rPr>
              <w:t>es</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n</w:t>
            </w:r>
            <w:r>
              <w:rPr>
                <w:rFonts w:ascii="Arial" w:eastAsia="Arial" w:hAnsi="Arial" w:cs="Arial"/>
              </w:rPr>
              <w:t xml:space="preserve">d </w:t>
            </w:r>
            <w:r>
              <w:rPr>
                <w:rFonts w:ascii="Arial" w:eastAsia="Arial" w:hAnsi="Arial" w:cs="Arial"/>
                <w:spacing w:val="1"/>
              </w:rPr>
              <w:t>s</w:t>
            </w:r>
            <w:r>
              <w:rPr>
                <w:rFonts w:ascii="Arial" w:eastAsia="Arial" w:hAnsi="Arial" w:cs="Arial"/>
              </w:rPr>
              <w:t>u</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rPr>
              <w:t>n</w:t>
            </w:r>
            <w:r>
              <w:rPr>
                <w:rFonts w:ascii="Arial" w:eastAsia="Arial" w:hAnsi="Arial" w:cs="Arial"/>
                <w:spacing w:val="-1"/>
              </w:rPr>
              <w:t>d</w:t>
            </w:r>
            <w:r>
              <w:rPr>
                <w:rFonts w:ascii="Arial" w:eastAsia="Arial" w:hAnsi="Arial" w:cs="Arial"/>
              </w:rPr>
              <w:t>s</w:t>
            </w:r>
            <w:r>
              <w:rPr>
                <w:rFonts w:ascii="Arial" w:eastAsia="Arial" w:hAnsi="Arial" w:cs="Arial"/>
                <w:spacing w:val="-8"/>
              </w:rPr>
              <w:t xml:space="preserve"> </w:t>
            </w:r>
            <w:r>
              <w:rPr>
                <w:rFonts w:ascii="Arial" w:eastAsia="Arial" w:hAnsi="Arial" w:cs="Arial"/>
                <w:spacing w:val="1"/>
              </w:rPr>
              <w:t>j</w:t>
            </w:r>
            <w:r>
              <w:rPr>
                <w:rFonts w:ascii="Arial" w:eastAsia="Arial" w:hAnsi="Arial" w:cs="Arial"/>
              </w:rPr>
              <w:t>u</w:t>
            </w:r>
            <w:r>
              <w:rPr>
                <w:rFonts w:ascii="Arial" w:eastAsia="Arial" w:hAnsi="Arial" w:cs="Arial"/>
                <w:spacing w:val="-1"/>
              </w:rPr>
              <w:t>d</w:t>
            </w:r>
            <w:r>
              <w:rPr>
                <w:rFonts w:ascii="Arial" w:eastAsia="Arial" w:hAnsi="Arial" w:cs="Arial"/>
                <w:spacing w:val="2"/>
              </w:rPr>
              <w:t>g</w:t>
            </w:r>
            <w:r>
              <w:rPr>
                <w:rFonts w:ascii="Arial" w:eastAsia="Arial" w:hAnsi="Arial" w:cs="Arial"/>
              </w:rPr>
              <w:t>m</w:t>
            </w:r>
            <w:r>
              <w:rPr>
                <w:rFonts w:ascii="Arial" w:eastAsia="Arial" w:hAnsi="Arial" w:cs="Arial"/>
                <w:spacing w:val="2"/>
              </w:rPr>
              <w:t>e</w:t>
            </w:r>
            <w:r>
              <w:rPr>
                <w:rFonts w:ascii="Arial" w:eastAsia="Arial" w:hAnsi="Arial" w:cs="Arial"/>
              </w:rPr>
              <w:t>nt</w:t>
            </w:r>
            <w:r>
              <w:rPr>
                <w:rFonts w:ascii="Arial" w:eastAsia="Arial" w:hAnsi="Arial" w:cs="Arial"/>
                <w:spacing w:val="1"/>
              </w:rPr>
              <w:t>a</w:t>
            </w:r>
            <w:r>
              <w:rPr>
                <w:rFonts w:ascii="Arial" w:eastAsia="Arial" w:hAnsi="Arial" w:cs="Arial"/>
              </w:rPr>
              <w:t>l</w:t>
            </w:r>
            <w:r>
              <w:rPr>
                <w:rFonts w:ascii="Arial" w:eastAsia="Arial" w:hAnsi="Arial" w:cs="Arial"/>
                <w:spacing w:val="-11"/>
              </w:rPr>
              <w:t xml:space="preserve"> </w:t>
            </w:r>
            <w:r>
              <w:rPr>
                <w:rFonts w:ascii="Arial" w:eastAsia="Arial" w:hAnsi="Arial" w:cs="Arial"/>
              </w:rPr>
              <w:t>t</w:t>
            </w:r>
            <w:r>
              <w:rPr>
                <w:rFonts w:ascii="Arial" w:eastAsia="Arial" w:hAnsi="Arial" w:cs="Arial"/>
                <w:spacing w:val="1"/>
              </w:rPr>
              <w:t>h</w:t>
            </w:r>
            <w:r>
              <w:rPr>
                <w:rFonts w:ascii="Arial" w:eastAsia="Arial" w:hAnsi="Arial" w:cs="Arial"/>
                <w:spacing w:val="-1"/>
              </w:rPr>
              <w:t>i</w:t>
            </w:r>
            <w:r>
              <w:rPr>
                <w:rFonts w:ascii="Arial" w:eastAsia="Arial" w:hAnsi="Arial" w:cs="Arial"/>
              </w:rPr>
              <w:t>n</w:t>
            </w:r>
            <w:r>
              <w:rPr>
                <w:rFonts w:ascii="Arial" w:eastAsia="Arial" w:hAnsi="Arial" w:cs="Arial"/>
                <w:spacing w:val="1"/>
              </w:rPr>
              <w:t>ki</w:t>
            </w:r>
            <w:r>
              <w:rPr>
                <w:rFonts w:ascii="Arial" w:eastAsia="Arial" w:hAnsi="Arial" w:cs="Arial"/>
              </w:rPr>
              <w:t>ng</w:t>
            </w:r>
          </w:p>
          <w:p w14:paraId="71457BB9"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Cha</w:t>
            </w:r>
            <w:r>
              <w:rPr>
                <w:rFonts w:ascii="Arial" w:eastAsia="Arial" w:hAnsi="Arial" w:cs="Arial"/>
                <w:spacing w:val="1"/>
              </w:rPr>
              <w:t>l</w:t>
            </w:r>
            <w:r>
              <w:rPr>
                <w:rFonts w:ascii="Arial" w:eastAsia="Arial" w:hAnsi="Arial" w:cs="Arial"/>
                <w:spacing w:val="-1"/>
              </w:rPr>
              <w:t>l</w:t>
            </w:r>
            <w:r>
              <w:rPr>
                <w:rFonts w:ascii="Arial" w:eastAsia="Arial" w:hAnsi="Arial" w:cs="Arial"/>
                <w:spacing w:val="2"/>
              </w:rPr>
              <w:t>e</w:t>
            </w:r>
            <w:r>
              <w:rPr>
                <w:rFonts w:ascii="Arial" w:eastAsia="Arial" w:hAnsi="Arial" w:cs="Arial"/>
              </w:rPr>
              <w:t>n</w:t>
            </w:r>
            <w:r>
              <w:rPr>
                <w:rFonts w:ascii="Arial" w:eastAsia="Arial" w:hAnsi="Arial" w:cs="Arial"/>
                <w:spacing w:val="-1"/>
              </w:rPr>
              <w:t>g</w:t>
            </w:r>
            <w:r>
              <w:rPr>
                <w:rFonts w:ascii="Arial" w:eastAsia="Arial" w:hAnsi="Arial" w:cs="Arial"/>
              </w:rPr>
              <w:t>es</w:t>
            </w:r>
            <w:r>
              <w:rPr>
                <w:rFonts w:ascii="Arial" w:eastAsia="Arial" w:hAnsi="Arial" w:cs="Arial"/>
                <w:spacing w:val="-9"/>
              </w:rPr>
              <w:t xml:space="preserve"> </w:t>
            </w:r>
            <w:r>
              <w:rPr>
                <w:rFonts w:ascii="Arial" w:eastAsia="Arial" w:hAnsi="Arial" w:cs="Arial"/>
                <w:spacing w:val="2"/>
              </w:rPr>
              <w:t>o</w:t>
            </w:r>
            <w:r>
              <w:rPr>
                <w:rFonts w:ascii="Arial" w:eastAsia="Arial" w:hAnsi="Arial" w:cs="Arial"/>
              </w:rPr>
              <w:t>th</w:t>
            </w:r>
            <w:r>
              <w:rPr>
                <w:rFonts w:ascii="Arial" w:eastAsia="Arial" w:hAnsi="Arial" w:cs="Arial"/>
                <w:spacing w:val="-1"/>
              </w:rPr>
              <w:t>e</w:t>
            </w:r>
            <w:r>
              <w:rPr>
                <w:rFonts w:ascii="Arial" w:eastAsia="Arial" w:hAnsi="Arial" w:cs="Arial"/>
                <w:spacing w:val="1"/>
              </w:rPr>
              <w:t>r</w:t>
            </w:r>
            <w:r>
              <w:rPr>
                <w:rFonts w:ascii="Arial" w:eastAsia="Arial" w:hAnsi="Arial" w:cs="Arial"/>
              </w:rPr>
              <w:t>s</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o t</w:t>
            </w:r>
            <w:r>
              <w:rPr>
                <w:rFonts w:ascii="Arial" w:eastAsia="Arial" w:hAnsi="Arial" w:cs="Arial"/>
                <w:spacing w:val="1"/>
              </w:rPr>
              <w:t>h</w:t>
            </w:r>
            <w:r>
              <w:rPr>
                <w:rFonts w:ascii="Arial" w:eastAsia="Arial" w:hAnsi="Arial" w:cs="Arial"/>
                <w:spacing w:val="-1"/>
              </w:rPr>
              <w:t>i</w:t>
            </w:r>
            <w:r>
              <w:rPr>
                <w:rFonts w:ascii="Arial" w:eastAsia="Arial" w:hAnsi="Arial" w:cs="Arial"/>
              </w:rPr>
              <w:t>nk</w:t>
            </w:r>
          </w:p>
          <w:p w14:paraId="11A85921" w14:textId="77777777" w:rsidR="00694DD3" w:rsidRDefault="00CE11E9">
            <w:pPr>
              <w:spacing w:before="1"/>
              <w:ind w:left="823"/>
              <w:rPr>
                <w:rFonts w:ascii="Arial" w:eastAsia="Arial" w:hAnsi="Arial" w:cs="Arial"/>
              </w:rPr>
            </w:pPr>
            <w:r>
              <w:rPr>
                <w:rFonts w:ascii="Arial" w:eastAsia="Arial" w:hAnsi="Arial" w:cs="Arial"/>
                <w:spacing w:val="1"/>
              </w:rPr>
              <w:t>cr</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1"/>
              </w:rPr>
              <w:t>l</w:t>
            </w:r>
            <w:r>
              <w:rPr>
                <w:rFonts w:ascii="Arial" w:eastAsia="Arial" w:hAnsi="Arial" w:cs="Arial"/>
                <w:spacing w:val="-1"/>
              </w:rPr>
              <w:t>l</w:t>
            </w:r>
            <w:r>
              <w:rPr>
                <w:rFonts w:ascii="Arial" w:eastAsia="Arial" w:hAnsi="Arial" w:cs="Arial"/>
              </w:rPr>
              <w:t>y</w:t>
            </w:r>
          </w:p>
        </w:tc>
      </w:tr>
      <w:tr w:rsidR="00694DD3" w14:paraId="45896E53" w14:textId="77777777">
        <w:trPr>
          <w:trHeight w:hRule="exact" w:val="3692"/>
        </w:trPr>
        <w:tc>
          <w:tcPr>
            <w:tcW w:w="14582" w:type="dxa"/>
            <w:gridSpan w:val="4"/>
            <w:tcBorders>
              <w:top w:val="nil"/>
              <w:left w:val="single" w:sz="5" w:space="0" w:color="000000"/>
              <w:bottom w:val="single" w:sz="5" w:space="0" w:color="000000"/>
              <w:right w:val="single" w:sz="5" w:space="0" w:color="000000"/>
            </w:tcBorders>
          </w:tcPr>
          <w:p w14:paraId="1B618A7E" w14:textId="77777777" w:rsidR="00694DD3" w:rsidRDefault="00694DD3">
            <w:pPr>
              <w:spacing w:before="15" w:line="220" w:lineRule="exact"/>
              <w:rPr>
                <w:sz w:val="22"/>
                <w:szCs w:val="22"/>
              </w:rPr>
            </w:pPr>
          </w:p>
          <w:p w14:paraId="080ACE2F" w14:textId="77777777" w:rsidR="00694DD3" w:rsidRDefault="00CE11E9">
            <w:pPr>
              <w:ind w:left="102"/>
              <w:rPr>
                <w:rFonts w:ascii="Arial" w:eastAsia="Arial" w:hAnsi="Arial" w:cs="Arial"/>
              </w:rPr>
            </w:pPr>
            <w:r>
              <w:rPr>
                <w:rFonts w:ascii="Arial" w:eastAsia="Arial" w:hAnsi="Arial" w:cs="Arial"/>
                <w:i/>
              </w:rPr>
              <w:t>I</w:t>
            </w:r>
            <w:r>
              <w:rPr>
                <w:rFonts w:ascii="Arial" w:eastAsia="Arial" w:hAnsi="Arial" w:cs="Arial"/>
                <w:i/>
                <w:spacing w:val="-1"/>
              </w:rPr>
              <w:t xml:space="preserve"> </w:t>
            </w:r>
            <w:r>
              <w:rPr>
                <w:rFonts w:ascii="Arial" w:eastAsia="Arial" w:hAnsi="Arial" w:cs="Arial"/>
                <w:i/>
              </w:rPr>
              <w:t>f</w:t>
            </w:r>
            <w:r>
              <w:rPr>
                <w:rFonts w:ascii="Arial" w:eastAsia="Arial" w:hAnsi="Arial" w:cs="Arial"/>
                <w:i/>
                <w:spacing w:val="-1"/>
              </w:rPr>
              <w:t>u</w:t>
            </w:r>
            <w:r>
              <w:rPr>
                <w:rFonts w:ascii="Arial" w:eastAsia="Arial" w:hAnsi="Arial" w:cs="Arial"/>
                <w:i/>
              </w:rPr>
              <w:t>n</w:t>
            </w:r>
            <w:r>
              <w:rPr>
                <w:rFonts w:ascii="Arial" w:eastAsia="Arial" w:hAnsi="Arial" w:cs="Arial"/>
                <w:i/>
                <w:spacing w:val="1"/>
              </w:rPr>
              <w:t>c</w:t>
            </w:r>
            <w:r>
              <w:rPr>
                <w:rFonts w:ascii="Arial" w:eastAsia="Arial" w:hAnsi="Arial" w:cs="Arial"/>
                <w:i/>
                <w:spacing w:val="2"/>
              </w:rPr>
              <w:t>t</w:t>
            </w:r>
            <w:r>
              <w:rPr>
                <w:rFonts w:ascii="Arial" w:eastAsia="Arial" w:hAnsi="Arial" w:cs="Arial"/>
                <w:i/>
                <w:spacing w:val="-1"/>
              </w:rPr>
              <w:t>i</w:t>
            </w:r>
            <w:r>
              <w:rPr>
                <w:rFonts w:ascii="Arial" w:eastAsia="Arial" w:hAnsi="Arial" w:cs="Arial"/>
                <w:i/>
              </w:rPr>
              <w:t>on</w:t>
            </w:r>
            <w:r>
              <w:rPr>
                <w:rFonts w:ascii="Arial" w:eastAsia="Arial" w:hAnsi="Arial" w:cs="Arial"/>
                <w:i/>
                <w:spacing w:val="-6"/>
              </w:rPr>
              <w:t xml:space="preserve"> </w:t>
            </w:r>
            <w:r>
              <w:rPr>
                <w:rFonts w:ascii="Arial" w:eastAsia="Arial" w:hAnsi="Arial" w:cs="Arial"/>
                <w:i/>
              </w:rPr>
              <w:t>pre</w:t>
            </w:r>
            <w:r>
              <w:rPr>
                <w:rFonts w:ascii="Arial" w:eastAsia="Arial" w:hAnsi="Arial" w:cs="Arial"/>
                <w:i/>
                <w:spacing w:val="2"/>
              </w:rPr>
              <w:t>d</w:t>
            </w:r>
            <w:r>
              <w:rPr>
                <w:rFonts w:ascii="Arial" w:eastAsia="Arial" w:hAnsi="Arial" w:cs="Arial"/>
                <w:i/>
              </w:rPr>
              <w:t>o</w:t>
            </w:r>
            <w:r>
              <w:rPr>
                <w:rFonts w:ascii="Arial" w:eastAsia="Arial" w:hAnsi="Arial" w:cs="Arial"/>
                <w:i/>
                <w:spacing w:val="-1"/>
              </w:rPr>
              <w:t>m</w:t>
            </w:r>
            <w:r>
              <w:rPr>
                <w:rFonts w:ascii="Arial" w:eastAsia="Arial" w:hAnsi="Arial" w:cs="Arial"/>
                <w:i/>
                <w:spacing w:val="1"/>
              </w:rPr>
              <w:t>i</w:t>
            </w:r>
            <w:r>
              <w:rPr>
                <w:rFonts w:ascii="Arial" w:eastAsia="Arial" w:hAnsi="Arial" w:cs="Arial"/>
                <w:i/>
              </w:rPr>
              <w:t>n</w:t>
            </w:r>
            <w:r>
              <w:rPr>
                <w:rFonts w:ascii="Arial" w:eastAsia="Arial" w:hAnsi="Arial" w:cs="Arial"/>
                <w:i/>
                <w:spacing w:val="-1"/>
              </w:rPr>
              <w:t>a</w:t>
            </w:r>
            <w:r>
              <w:rPr>
                <w:rFonts w:ascii="Arial" w:eastAsia="Arial" w:hAnsi="Arial" w:cs="Arial"/>
                <w:i/>
                <w:spacing w:val="2"/>
              </w:rPr>
              <w:t>n</w:t>
            </w:r>
            <w:r>
              <w:rPr>
                <w:rFonts w:ascii="Arial" w:eastAsia="Arial" w:hAnsi="Arial" w:cs="Arial"/>
                <w:i/>
              </w:rPr>
              <w:t>t</w:t>
            </w:r>
            <w:r>
              <w:rPr>
                <w:rFonts w:ascii="Arial" w:eastAsia="Arial" w:hAnsi="Arial" w:cs="Arial"/>
                <w:i/>
                <w:spacing w:val="-1"/>
              </w:rPr>
              <w:t>l</w:t>
            </w:r>
            <w:r>
              <w:rPr>
                <w:rFonts w:ascii="Arial" w:eastAsia="Arial" w:hAnsi="Arial" w:cs="Arial"/>
                <w:i/>
              </w:rPr>
              <w:t>y</w:t>
            </w:r>
            <w:r>
              <w:rPr>
                <w:rFonts w:ascii="Arial" w:eastAsia="Arial" w:hAnsi="Arial" w:cs="Arial"/>
                <w:i/>
                <w:spacing w:val="-10"/>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b/>
                <w:i/>
                <w:w w:val="99"/>
              </w:rPr>
              <w:t>begi</w:t>
            </w:r>
            <w:r>
              <w:rPr>
                <w:rFonts w:ascii="Arial" w:eastAsia="Arial" w:hAnsi="Arial" w:cs="Arial"/>
                <w:b/>
                <w:i/>
                <w:spacing w:val="1"/>
                <w:w w:val="99"/>
              </w:rPr>
              <w:t>n</w:t>
            </w:r>
            <w:r>
              <w:rPr>
                <w:rFonts w:ascii="Arial" w:eastAsia="Arial" w:hAnsi="Arial" w:cs="Arial"/>
                <w:b/>
                <w:i/>
                <w:w w:val="99"/>
              </w:rPr>
              <w:t>nin</w:t>
            </w:r>
            <w:r>
              <w:rPr>
                <w:rFonts w:ascii="Arial" w:eastAsia="Arial" w:hAnsi="Arial" w:cs="Arial"/>
                <w:b/>
                <w:i/>
                <w:spacing w:val="1"/>
                <w:w w:val="99"/>
              </w:rPr>
              <w:t>g/</w:t>
            </w:r>
            <w:r>
              <w:rPr>
                <w:rFonts w:ascii="Arial" w:eastAsia="Arial" w:hAnsi="Arial" w:cs="Arial"/>
                <w:b/>
                <w:i/>
                <w:w w:val="99"/>
              </w:rPr>
              <w:t>in</w:t>
            </w:r>
            <w:r>
              <w:rPr>
                <w:rFonts w:ascii="Arial" w:eastAsia="Arial" w:hAnsi="Arial" w:cs="Arial"/>
                <w:b/>
                <w:i/>
                <w:spacing w:val="1"/>
                <w:w w:val="99"/>
              </w:rPr>
              <w:t>t</w:t>
            </w:r>
            <w:r>
              <w:rPr>
                <w:rFonts w:ascii="Arial" w:eastAsia="Arial" w:hAnsi="Arial" w:cs="Arial"/>
                <w:b/>
                <w:i/>
                <w:spacing w:val="2"/>
                <w:w w:val="99"/>
              </w:rPr>
              <w:t>e</w:t>
            </w:r>
            <w:r>
              <w:rPr>
                <w:rFonts w:ascii="Arial" w:eastAsia="Arial" w:hAnsi="Arial" w:cs="Arial"/>
                <w:b/>
                <w:i/>
                <w:spacing w:val="-1"/>
                <w:w w:val="99"/>
              </w:rPr>
              <w:t>r</w:t>
            </w:r>
            <w:r>
              <w:rPr>
                <w:rFonts w:ascii="Arial" w:eastAsia="Arial" w:hAnsi="Arial" w:cs="Arial"/>
                <w:b/>
                <w:i/>
                <w:w w:val="99"/>
              </w:rPr>
              <w:t>me</w:t>
            </w:r>
            <w:r>
              <w:rPr>
                <w:rFonts w:ascii="Arial" w:eastAsia="Arial" w:hAnsi="Arial" w:cs="Arial"/>
                <w:b/>
                <w:i/>
                <w:spacing w:val="1"/>
                <w:w w:val="99"/>
              </w:rPr>
              <w:t>d</w:t>
            </w:r>
            <w:r>
              <w:rPr>
                <w:rFonts w:ascii="Arial" w:eastAsia="Arial" w:hAnsi="Arial" w:cs="Arial"/>
                <w:b/>
                <w:i/>
                <w:spacing w:val="2"/>
                <w:w w:val="99"/>
              </w:rPr>
              <w:t>i</w:t>
            </w:r>
            <w:r>
              <w:rPr>
                <w:rFonts w:ascii="Arial" w:eastAsia="Arial" w:hAnsi="Arial" w:cs="Arial"/>
                <w:b/>
                <w:i/>
                <w:w w:val="99"/>
              </w:rPr>
              <w:t>at</w:t>
            </w:r>
            <w:r>
              <w:rPr>
                <w:rFonts w:ascii="Arial" w:eastAsia="Arial" w:hAnsi="Arial" w:cs="Arial"/>
                <w:b/>
                <w:i/>
                <w:spacing w:val="2"/>
                <w:w w:val="99"/>
              </w:rPr>
              <w:t>e</w:t>
            </w:r>
            <w:r>
              <w:rPr>
                <w:rFonts w:ascii="Arial" w:eastAsia="Arial" w:hAnsi="Arial" w:cs="Arial"/>
                <w:b/>
                <w:i/>
                <w:w w:val="99"/>
              </w:rPr>
              <w:t>/en</w:t>
            </w:r>
            <w:r>
              <w:rPr>
                <w:rFonts w:ascii="Arial" w:eastAsia="Arial" w:hAnsi="Arial" w:cs="Arial"/>
                <w:b/>
                <w:i/>
                <w:spacing w:val="1"/>
                <w:w w:val="99"/>
              </w:rPr>
              <w:t>t</w:t>
            </w:r>
            <w:r>
              <w:rPr>
                <w:rFonts w:ascii="Arial" w:eastAsia="Arial" w:hAnsi="Arial" w:cs="Arial"/>
                <w:b/>
                <w:i/>
                <w:spacing w:val="-1"/>
                <w:w w:val="99"/>
              </w:rPr>
              <w:t>r</w:t>
            </w:r>
            <w:r>
              <w:rPr>
                <w:rFonts w:ascii="Arial" w:eastAsia="Arial" w:hAnsi="Arial" w:cs="Arial"/>
                <w:b/>
                <w:i/>
                <w:w w:val="99"/>
              </w:rPr>
              <w:t>y/p</w:t>
            </w:r>
            <w:r>
              <w:rPr>
                <w:rFonts w:ascii="Arial" w:eastAsia="Arial" w:hAnsi="Arial" w:cs="Arial"/>
                <w:b/>
                <w:i/>
                <w:spacing w:val="3"/>
                <w:w w:val="99"/>
              </w:rPr>
              <w:t>o</w:t>
            </w:r>
            <w:r>
              <w:rPr>
                <w:rFonts w:ascii="Arial" w:eastAsia="Arial" w:hAnsi="Arial" w:cs="Arial"/>
                <w:b/>
                <w:i/>
                <w:w w:val="99"/>
              </w:rPr>
              <w:t>st</w:t>
            </w:r>
            <w:r>
              <w:rPr>
                <w:rFonts w:ascii="Arial" w:eastAsia="Arial" w:hAnsi="Arial" w:cs="Arial"/>
                <w:b/>
                <w:i/>
                <w:spacing w:val="1"/>
                <w:w w:val="99"/>
              </w:rPr>
              <w:t xml:space="preserve"> </w:t>
            </w:r>
            <w:r>
              <w:rPr>
                <w:rFonts w:ascii="Arial" w:eastAsia="Arial" w:hAnsi="Arial" w:cs="Arial"/>
                <w:b/>
                <w:i/>
              </w:rPr>
              <w:t>en</w:t>
            </w:r>
            <w:r>
              <w:rPr>
                <w:rFonts w:ascii="Arial" w:eastAsia="Arial" w:hAnsi="Arial" w:cs="Arial"/>
                <w:b/>
                <w:i/>
                <w:spacing w:val="1"/>
              </w:rPr>
              <w:t>t</w:t>
            </w:r>
            <w:r>
              <w:rPr>
                <w:rFonts w:ascii="Arial" w:eastAsia="Arial" w:hAnsi="Arial" w:cs="Arial"/>
                <w:b/>
                <w:i/>
                <w:spacing w:val="-1"/>
              </w:rPr>
              <w:t>r</w:t>
            </w:r>
            <w:r>
              <w:rPr>
                <w:rFonts w:ascii="Arial" w:eastAsia="Arial" w:hAnsi="Arial" w:cs="Arial"/>
                <w:b/>
                <w:i/>
              </w:rPr>
              <w:t>y</w:t>
            </w:r>
            <w:r>
              <w:rPr>
                <w:rFonts w:ascii="Arial" w:eastAsia="Arial" w:hAnsi="Arial" w:cs="Arial"/>
                <w:b/>
                <w:i/>
                <w:spacing w:val="-3"/>
              </w:rPr>
              <w:t xml:space="preserve"> </w:t>
            </w:r>
            <w:r>
              <w:rPr>
                <w:rFonts w:ascii="Arial" w:eastAsia="Arial" w:hAnsi="Arial" w:cs="Arial"/>
                <w:i/>
                <w:spacing w:val="-1"/>
              </w:rPr>
              <w:t>l</w:t>
            </w:r>
            <w:r>
              <w:rPr>
                <w:rFonts w:ascii="Arial" w:eastAsia="Arial" w:hAnsi="Arial" w:cs="Arial"/>
                <w:i/>
              </w:rPr>
              <w:t>e</w:t>
            </w:r>
            <w:r>
              <w:rPr>
                <w:rFonts w:ascii="Arial" w:eastAsia="Arial" w:hAnsi="Arial" w:cs="Arial"/>
                <w:i/>
                <w:spacing w:val="1"/>
              </w:rPr>
              <w:t>v</w:t>
            </w:r>
            <w:r>
              <w:rPr>
                <w:rFonts w:ascii="Arial" w:eastAsia="Arial" w:hAnsi="Arial" w:cs="Arial"/>
                <w:i/>
                <w:spacing w:val="2"/>
              </w:rPr>
              <w:t>e</w:t>
            </w:r>
            <w:r>
              <w:rPr>
                <w:rFonts w:ascii="Arial" w:eastAsia="Arial" w:hAnsi="Arial" w:cs="Arial"/>
                <w:i/>
              </w:rPr>
              <w:t>l</w:t>
            </w:r>
          </w:p>
          <w:p w14:paraId="2194935A" w14:textId="77777777" w:rsidR="00694DD3" w:rsidRDefault="00CE11E9">
            <w:pPr>
              <w:ind w:left="102"/>
              <w:rPr>
                <w:rFonts w:ascii="Arial" w:eastAsia="Arial" w:hAnsi="Arial" w:cs="Arial"/>
              </w:rPr>
            </w:pPr>
            <w:r>
              <w:rPr>
                <w:rFonts w:ascii="Arial" w:eastAsia="Arial" w:hAnsi="Arial" w:cs="Arial"/>
                <w:i/>
              </w:rPr>
              <w:t>.</w:t>
            </w:r>
          </w:p>
          <w:p w14:paraId="5BE5B8F6" w14:textId="506ADDF2" w:rsidR="00694DD3" w:rsidRPr="0064150B" w:rsidRDefault="00CE11E9">
            <w:pPr>
              <w:ind w:left="102"/>
              <w:rPr>
                <w:rFonts w:ascii="Arial" w:eastAsia="Arial" w:hAnsi="Arial" w:cs="Arial"/>
                <w:iCs/>
              </w:rPr>
            </w:pPr>
            <w:r>
              <w:rPr>
                <w:rFonts w:ascii="Arial" w:eastAsia="Arial" w:hAnsi="Arial" w:cs="Arial"/>
                <w:i/>
                <w:spacing w:val="-1"/>
              </w:rPr>
              <w:t>E</w:t>
            </w:r>
            <w:r>
              <w:rPr>
                <w:rFonts w:ascii="Arial" w:eastAsia="Arial" w:hAnsi="Arial" w:cs="Arial"/>
                <w:i/>
                <w:spacing w:val="1"/>
              </w:rPr>
              <w:t>x</w:t>
            </w:r>
            <w:r>
              <w:rPr>
                <w:rFonts w:ascii="Arial" w:eastAsia="Arial" w:hAnsi="Arial" w:cs="Arial"/>
                <w:i/>
              </w:rPr>
              <w:t>a</w:t>
            </w:r>
            <w:r>
              <w:rPr>
                <w:rFonts w:ascii="Arial" w:eastAsia="Arial" w:hAnsi="Arial" w:cs="Arial"/>
                <w:i/>
                <w:spacing w:val="-1"/>
              </w:rPr>
              <w:t>m</w:t>
            </w:r>
            <w:r>
              <w:rPr>
                <w:rFonts w:ascii="Arial" w:eastAsia="Arial" w:hAnsi="Arial" w:cs="Arial"/>
                <w:i/>
                <w:spacing w:val="2"/>
              </w:rPr>
              <w:t>p</w:t>
            </w:r>
            <w:r>
              <w:rPr>
                <w:rFonts w:ascii="Arial" w:eastAsia="Arial" w:hAnsi="Arial" w:cs="Arial"/>
                <w:i/>
                <w:spacing w:val="-1"/>
              </w:rPr>
              <w:t>l</w:t>
            </w:r>
            <w:r>
              <w:rPr>
                <w:rFonts w:ascii="Arial" w:eastAsia="Arial" w:hAnsi="Arial" w:cs="Arial"/>
                <w:i/>
              </w:rPr>
              <w:t>es</w:t>
            </w:r>
            <w:r>
              <w:rPr>
                <w:rFonts w:ascii="Arial" w:eastAsia="Arial" w:hAnsi="Arial" w:cs="Arial"/>
                <w:i/>
                <w:spacing w:val="-8"/>
              </w:rPr>
              <w:t xml:space="preserve"> </w:t>
            </w:r>
            <w:r>
              <w:rPr>
                <w:rFonts w:ascii="Arial" w:eastAsia="Arial" w:hAnsi="Arial" w:cs="Arial"/>
                <w:i/>
                <w:spacing w:val="2"/>
              </w:rPr>
              <w:t>o</w:t>
            </w:r>
            <w:r>
              <w:rPr>
                <w:rFonts w:ascii="Arial" w:eastAsia="Arial" w:hAnsi="Arial" w:cs="Arial"/>
                <w:i/>
              </w:rPr>
              <w:t>f</w:t>
            </w:r>
            <w:r>
              <w:rPr>
                <w:rFonts w:ascii="Arial" w:eastAsia="Arial" w:hAnsi="Arial" w:cs="Arial"/>
                <w:i/>
                <w:spacing w:val="-2"/>
              </w:rPr>
              <w:t xml:space="preserve"> </w:t>
            </w:r>
            <w:r>
              <w:rPr>
                <w:rFonts w:ascii="Arial" w:eastAsia="Arial" w:hAnsi="Arial" w:cs="Arial"/>
                <w:i/>
                <w:spacing w:val="-1"/>
              </w:rPr>
              <w:t>b</w:t>
            </w:r>
            <w:r>
              <w:rPr>
                <w:rFonts w:ascii="Arial" w:eastAsia="Arial" w:hAnsi="Arial" w:cs="Arial"/>
                <w:i/>
                <w:spacing w:val="2"/>
              </w:rPr>
              <w:t>e</w:t>
            </w:r>
            <w:r>
              <w:rPr>
                <w:rFonts w:ascii="Arial" w:eastAsia="Arial" w:hAnsi="Arial" w:cs="Arial"/>
                <w:i/>
              </w:rPr>
              <w:t>h</w:t>
            </w:r>
            <w:r>
              <w:rPr>
                <w:rFonts w:ascii="Arial" w:eastAsia="Arial" w:hAnsi="Arial" w:cs="Arial"/>
                <w:i/>
                <w:spacing w:val="-1"/>
              </w:rPr>
              <w:t>a</w:t>
            </w:r>
            <w:r>
              <w:rPr>
                <w:rFonts w:ascii="Arial" w:eastAsia="Arial" w:hAnsi="Arial" w:cs="Arial"/>
                <w:i/>
                <w:spacing w:val="1"/>
              </w:rPr>
              <w:t>vi</w:t>
            </w:r>
            <w:r>
              <w:rPr>
                <w:rFonts w:ascii="Arial" w:eastAsia="Arial" w:hAnsi="Arial" w:cs="Arial"/>
                <w:i/>
              </w:rPr>
              <w:t>ors</w:t>
            </w:r>
            <w:r>
              <w:rPr>
                <w:rFonts w:ascii="Arial" w:eastAsia="Arial" w:hAnsi="Arial" w:cs="Arial"/>
                <w:i/>
                <w:spacing w:val="-7"/>
              </w:rPr>
              <w:t xml:space="preserve"> </w:t>
            </w:r>
            <w:r>
              <w:rPr>
                <w:rFonts w:ascii="Arial" w:eastAsia="Arial" w:hAnsi="Arial" w:cs="Arial"/>
                <w:i/>
              </w:rPr>
              <w:t>to</w:t>
            </w:r>
            <w:r>
              <w:rPr>
                <w:rFonts w:ascii="Arial" w:eastAsia="Arial" w:hAnsi="Arial" w:cs="Arial"/>
                <w:i/>
                <w:spacing w:val="-3"/>
              </w:rPr>
              <w:t xml:space="preserve"> </w:t>
            </w:r>
            <w:r>
              <w:rPr>
                <w:rFonts w:ascii="Arial" w:eastAsia="Arial" w:hAnsi="Arial" w:cs="Arial"/>
                <w:i/>
                <w:spacing w:val="3"/>
              </w:rPr>
              <w:t>s</w:t>
            </w:r>
            <w:r>
              <w:rPr>
                <w:rFonts w:ascii="Arial" w:eastAsia="Arial" w:hAnsi="Arial" w:cs="Arial"/>
                <w:i/>
              </w:rPr>
              <w:t>u</w:t>
            </w:r>
            <w:r>
              <w:rPr>
                <w:rFonts w:ascii="Arial" w:eastAsia="Arial" w:hAnsi="Arial" w:cs="Arial"/>
                <w:i/>
                <w:spacing w:val="-1"/>
              </w:rPr>
              <w:t>p</w:t>
            </w:r>
            <w:r>
              <w:rPr>
                <w:rFonts w:ascii="Arial" w:eastAsia="Arial" w:hAnsi="Arial" w:cs="Arial"/>
                <w:i/>
              </w:rPr>
              <w:t>p</w:t>
            </w:r>
            <w:r>
              <w:rPr>
                <w:rFonts w:ascii="Arial" w:eastAsia="Arial" w:hAnsi="Arial" w:cs="Arial"/>
                <w:i/>
                <w:spacing w:val="-1"/>
              </w:rPr>
              <w:t>o</w:t>
            </w:r>
            <w:r>
              <w:rPr>
                <w:rFonts w:ascii="Arial" w:eastAsia="Arial" w:hAnsi="Arial" w:cs="Arial"/>
                <w:i/>
                <w:spacing w:val="1"/>
              </w:rPr>
              <w:t>r</w:t>
            </w:r>
            <w:r>
              <w:rPr>
                <w:rFonts w:ascii="Arial" w:eastAsia="Arial" w:hAnsi="Arial" w:cs="Arial"/>
                <w:i/>
              </w:rPr>
              <w:t>t</w:t>
            </w:r>
            <w:r>
              <w:rPr>
                <w:rFonts w:ascii="Arial" w:eastAsia="Arial" w:hAnsi="Arial" w:cs="Arial"/>
                <w:i/>
                <w:spacing w:val="-5"/>
              </w:rPr>
              <w:t xml:space="preserve"> </w:t>
            </w:r>
            <w:r>
              <w:rPr>
                <w:rFonts w:ascii="Arial" w:eastAsia="Arial" w:hAnsi="Arial" w:cs="Arial"/>
                <w:i/>
              </w:rPr>
              <w:t>my</w:t>
            </w:r>
            <w:r>
              <w:rPr>
                <w:rFonts w:ascii="Arial" w:eastAsia="Arial" w:hAnsi="Arial" w:cs="Arial"/>
                <w:i/>
                <w:spacing w:val="-2"/>
              </w:rPr>
              <w:t xml:space="preserve"> </w:t>
            </w:r>
            <w:proofErr w:type="spellStart"/>
            <w:r>
              <w:rPr>
                <w:rFonts w:ascii="Arial" w:eastAsia="Arial" w:hAnsi="Arial" w:cs="Arial"/>
                <w:i/>
                <w:spacing w:val="1"/>
              </w:rPr>
              <w:t>s</w:t>
            </w:r>
            <w:r>
              <w:rPr>
                <w:rFonts w:ascii="Arial" w:eastAsia="Arial" w:hAnsi="Arial" w:cs="Arial"/>
                <w:i/>
              </w:rPr>
              <w:t>e</w:t>
            </w:r>
            <w:r>
              <w:rPr>
                <w:rFonts w:ascii="Arial" w:eastAsia="Arial" w:hAnsi="Arial" w:cs="Arial"/>
                <w:i/>
                <w:spacing w:val="-1"/>
              </w:rPr>
              <w:t>l</w:t>
            </w:r>
            <w:r>
              <w:rPr>
                <w:rFonts w:ascii="Arial" w:eastAsia="Arial" w:hAnsi="Arial" w:cs="Arial"/>
                <w:i/>
              </w:rPr>
              <w:t>f</w:t>
            </w:r>
            <w:r>
              <w:rPr>
                <w:rFonts w:ascii="Arial" w:eastAsia="Arial" w:hAnsi="Arial" w:cs="Arial"/>
                <w:i/>
                <w:spacing w:val="-1"/>
              </w:rPr>
              <w:t xml:space="preserve"> </w:t>
            </w:r>
            <w:r>
              <w:rPr>
                <w:rFonts w:ascii="Arial" w:eastAsia="Arial" w:hAnsi="Arial" w:cs="Arial"/>
                <w:i/>
              </w:rPr>
              <w:t>as</w:t>
            </w:r>
            <w:r>
              <w:rPr>
                <w:rFonts w:ascii="Arial" w:eastAsia="Arial" w:hAnsi="Arial" w:cs="Arial"/>
                <w:i/>
                <w:spacing w:val="1"/>
              </w:rPr>
              <w:t>s</w:t>
            </w:r>
            <w:r>
              <w:rPr>
                <w:rFonts w:ascii="Arial" w:eastAsia="Arial" w:hAnsi="Arial" w:cs="Arial"/>
                <w:i/>
              </w:rPr>
              <w:t>e</w:t>
            </w:r>
            <w:r>
              <w:rPr>
                <w:rFonts w:ascii="Arial" w:eastAsia="Arial" w:hAnsi="Arial" w:cs="Arial"/>
                <w:i/>
                <w:spacing w:val="1"/>
              </w:rPr>
              <w:t>ss</w:t>
            </w:r>
            <w:r>
              <w:rPr>
                <w:rFonts w:ascii="Arial" w:eastAsia="Arial" w:hAnsi="Arial" w:cs="Arial"/>
                <w:i/>
              </w:rPr>
              <w:t>m</w:t>
            </w:r>
            <w:r>
              <w:rPr>
                <w:rFonts w:ascii="Arial" w:eastAsia="Arial" w:hAnsi="Arial" w:cs="Arial"/>
                <w:i/>
                <w:spacing w:val="-1"/>
              </w:rPr>
              <w:t>e</w:t>
            </w:r>
            <w:r>
              <w:rPr>
                <w:rFonts w:ascii="Arial" w:eastAsia="Arial" w:hAnsi="Arial" w:cs="Arial"/>
                <w:i/>
              </w:rPr>
              <w:t>n</w:t>
            </w:r>
            <w:r>
              <w:rPr>
                <w:rFonts w:ascii="Arial" w:eastAsia="Arial" w:hAnsi="Arial" w:cs="Arial"/>
                <w:i/>
                <w:spacing w:val="5"/>
              </w:rPr>
              <w:t>t</w:t>
            </w:r>
            <w:proofErr w:type="spellEnd"/>
            <w:r>
              <w:rPr>
                <w:rFonts w:ascii="Arial" w:eastAsia="Arial" w:hAnsi="Arial" w:cs="Arial"/>
                <w:i/>
              </w:rPr>
              <w:t>:</w:t>
            </w:r>
            <w:r w:rsidR="0064150B">
              <w:rPr>
                <w:rFonts w:ascii="Arial" w:eastAsia="Arial" w:hAnsi="Arial" w:cs="Arial"/>
                <w:i/>
              </w:rPr>
              <w:t xml:space="preserve"> </w:t>
            </w:r>
            <w:r w:rsidR="0064150B">
              <w:rPr>
                <w:rFonts w:ascii="Arial" w:eastAsia="Arial" w:hAnsi="Arial" w:cs="Arial"/>
                <w:iCs/>
              </w:rPr>
              <w:t xml:space="preserve">I tend to analyze test questions and scenarios very carefully to make sure I cover everything I need to. I </w:t>
            </w:r>
            <w:proofErr w:type="gramStart"/>
            <w:r w:rsidR="0064150B">
              <w:rPr>
                <w:rFonts w:ascii="Arial" w:eastAsia="Arial" w:hAnsi="Arial" w:cs="Arial"/>
                <w:iCs/>
              </w:rPr>
              <w:t>am able to</w:t>
            </w:r>
            <w:proofErr w:type="gramEnd"/>
            <w:r w:rsidR="0064150B">
              <w:rPr>
                <w:rFonts w:ascii="Arial" w:eastAsia="Arial" w:hAnsi="Arial" w:cs="Arial"/>
                <w:iCs/>
              </w:rPr>
              <w:t xml:space="preserve"> use evidence more and research that I have learned to help me rule in and rule out answers. This applies to my clinical reasoning as well. My ICE experiences have allowed </w:t>
            </w:r>
            <w:proofErr w:type="gramStart"/>
            <w:r w:rsidR="0064150B">
              <w:rPr>
                <w:rFonts w:ascii="Arial" w:eastAsia="Arial" w:hAnsi="Arial" w:cs="Arial"/>
                <w:iCs/>
              </w:rPr>
              <w:t>me to have</w:t>
            </w:r>
            <w:proofErr w:type="gramEnd"/>
            <w:r w:rsidR="0064150B">
              <w:rPr>
                <w:rFonts w:ascii="Arial" w:eastAsia="Arial" w:hAnsi="Arial" w:cs="Arial"/>
                <w:iCs/>
              </w:rPr>
              <w:t xml:space="preserve"> to think outside of the box quickly to come up with solutions on the fly. </w:t>
            </w:r>
          </w:p>
          <w:p w14:paraId="16F5AA55" w14:textId="77777777" w:rsidR="00694DD3" w:rsidRDefault="00694DD3">
            <w:pPr>
              <w:spacing w:before="1" w:line="140" w:lineRule="exact"/>
              <w:rPr>
                <w:sz w:val="15"/>
                <w:szCs w:val="15"/>
              </w:rPr>
            </w:pPr>
          </w:p>
          <w:p w14:paraId="6994471C" w14:textId="77777777" w:rsidR="00694DD3" w:rsidRDefault="00694DD3">
            <w:pPr>
              <w:spacing w:line="200" w:lineRule="exact"/>
            </w:pPr>
          </w:p>
          <w:p w14:paraId="7878DAE7" w14:textId="77777777" w:rsidR="00694DD3" w:rsidRDefault="00694DD3">
            <w:pPr>
              <w:spacing w:line="200" w:lineRule="exact"/>
            </w:pPr>
          </w:p>
          <w:p w14:paraId="4F72D909" w14:textId="77777777" w:rsidR="00694DD3" w:rsidRDefault="00694DD3">
            <w:pPr>
              <w:spacing w:line="200" w:lineRule="exact"/>
            </w:pPr>
          </w:p>
          <w:p w14:paraId="03FD17B3" w14:textId="77777777" w:rsidR="00694DD3" w:rsidRDefault="00694DD3">
            <w:pPr>
              <w:spacing w:line="200" w:lineRule="exact"/>
            </w:pPr>
          </w:p>
          <w:p w14:paraId="1F82D0F2" w14:textId="77777777" w:rsidR="00694DD3" w:rsidRDefault="00694DD3">
            <w:pPr>
              <w:spacing w:line="200" w:lineRule="exact"/>
            </w:pPr>
          </w:p>
          <w:p w14:paraId="7896A01D" w14:textId="3BFD5856" w:rsidR="00694DD3" w:rsidRPr="0064150B" w:rsidRDefault="00CE11E9">
            <w:pPr>
              <w:ind w:left="102"/>
              <w:rPr>
                <w:rFonts w:ascii="Arial" w:eastAsia="Arial" w:hAnsi="Arial" w:cs="Arial"/>
                <w:iCs/>
              </w:rPr>
            </w:pPr>
            <w:r>
              <w:rPr>
                <w:rFonts w:ascii="Arial" w:eastAsia="Arial" w:hAnsi="Arial" w:cs="Arial"/>
                <w:i/>
              </w:rPr>
              <w:t>Reg</w:t>
            </w:r>
            <w:r>
              <w:rPr>
                <w:rFonts w:ascii="Arial" w:eastAsia="Arial" w:hAnsi="Arial" w:cs="Arial"/>
                <w:i/>
                <w:spacing w:val="-1"/>
              </w:rPr>
              <w:t>a</w:t>
            </w:r>
            <w:r>
              <w:rPr>
                <w:rFonts w:ascii="Arial" w:eastAsia="Arial" w:hAnsi="Arial" w:cs="Arial"/>
                <w:i/>
                <w:spacing w:val="1"/>
              </w:rPr>
              <w:t>r</w:t>
            </w:r>
            <w:r>
              <w:rPr>
                <w:rFonts w:ascii="Arial" w:eastAsia="Arial" w:hAnsi="Arial" w:cs="Arial"/>
                <w:i/>
                <w:spacing w:val="2"/>
              </w:rPr>
              <w:t>d</w:t>
            </w:r>
            <w:r>
              <w:rPr>
                <w:rFonts w:ascii="Arial" w:eastAsia="Arial" w:hAnsi="Arial" w:cs="Arial"/>
                <w:i/>
                <w:spacing w:val="-1"/>
              </w:rPr>
              <w:t>i</w:t>
            </w:r>
            <w:r>
              <w:rPr>
                <w:rFonts w:ascii="Arial" w:eastAsia="Arial" w:hAnsi="Arial" w:cs="Arial"/>
                <w:i/>
                <w:spacing w:val="2"/>
              </w:rPr>
              <w:t>n</w:t>
            </w:r>
            <w:r>
              <w:rPr>
                <w:rFonts w:ascii="Arial" w:eastAsia="Arial" w:hAnsi="Arial" w:cs="Arial"/>
                <w:i/>
              </w:rPr>
              <w:t>g</w:t>
            </w:r>
            <w:r>
              <w:rPr>
                <w:rFonts w:ascii="Arial" w:eastAsia="Arial" w:hAnsi="Arial" w:cs="Arial"/>
                <w:i/>
                <w:spacing w:val="-9"/>
              </w:rPr>
              <w:t xml:space="preserve"> </w:t>
            </w:r>
            <w:r>
              <w:rPr>
                <w:rFonts w:ascii="Arial" w:eastAsia="Arial" w:hAnsi="Arial" w:cs="Arial"/>
                <w:i/>
                <w:spacing w:val="-1"/>
              </w:rPr>
              <w:t>t</w:t>
            </w:r>
            <w:r>
              <w:rPr>
                <w:rFonts w:ascii="Arial" w:eastAsia="Arial" w:hAnsi="Arial" w:cs="Arial"/>
                <w:i/>
                <w:spacing w:val="2"/>
              </w:rPr>
              <w:t>h</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P</w:t>
            </w:r>
            <w:r>
              <w:rPr>
                <w:rFonts w:ascii="Arial" w:eastAsia="Arial" w:hAnsi="Arial" w:cs="Arial"/>
                <w:i/>
                <w:spacing w:val="1"/>
              </w:rPr>
              <w:t>r</w:t>
            </w:r>
            <w:r>
              <w:rPr>
                <w:rFonts w:ascii="Arial" w:eastAsia="Arial" w:hAnsi="Arial" w:cs="Arial"/>
                <w:i/>
              </w:rPr>
              <w:t>o</w:t>
            </w:r>
            <w:r>
              <w:rPr>
                <w:rFonts w:ascii="Arial" w:eastAsia="Arial" w:hAnsi="Arial" w:cs="Arial"/>
                <w:i/>
                <w:spacing w:val="2"/>
              </w:rPr>
              <w:t>f</w:t>
            </w:r>
            <w:r>
              <w:rPr>
                <w:rFonts w:ascii="Arial" w:eastAsia="Arial" w:hAnsi="Arial" w:cs="Arial"/>
                <w:i/>
              </w:rPr>
              <w:t>e</w:t>
            </w:r>
            <w:r>
              <w:rPr>
                <w:rFonts w:ascii="Arial" w:eastAsia="Arial" w:hAnsi="Arial" w:cs="Arial"/>
                <w:i/>
                <w:spacing w:val="1"/>
              </w:rPr>
              <w:t>ss</w:t>
            </w:r>
            <w:r>
              <w:rPr>
                <w:rFonts w:ascii="Arial" w:eastAsia="Arial" w:hAnsi="Arial" w:cs="Arial"/>
                <w:i/>
                <w:spacing w:val="-1"/>
              </w:rPr>
              <w:t>i</w:t>
            </w:r>
            <w:r>
              <w:rPr>
                <w:rFonts w:ascii="Arial" w:eastAsia="Arial" w:hAnsi="Arial" w:cs="Arial"/>
                <w:i/>
              </w:rPr>
              <w:t>o</w:t>
            </w:r>
            <w:r>
              <w:rPr>
                <w:rFonts w:ascii="Arial" w:eastAsia="Arial" w:hAnsi="Arial" w:cs="Arial"/>
                <w:i/>
                <w:spacing w:val="1"/>
              </w:rPr>
              <w:t>n</w:t>
            </w:r>
            <w:r>
              <w:rPr>
                <w:rFonts w:ascii="Arial" w:eastAsia="Arial" w:hAnsi="Arial" w:cs="Arial"/>
                <w:i/>
              </w:rPr>
              <w:t>al</w:t>
            </w:r>
            <w:r>
              <w:rPr>
                <w:rFonts w:ascii="Arial" w:eastAsia="Arial" w:hAnsi="Arial" w:cs="Arial"/>
                <w:i/>
                <w:spacing w:val="-10"/>
              </w:rPr>
              <w:t xml:space="preserve"> </w:t>
            </w:r>
            <w:r>
              <w:rPr>
                <w:rFonts w:ascii="Arial" w:eastAsia="Arial" w:hAnsi="Arial" w:cs="Arial"/>
                <w:i/>
                <w:spacing w:val="-1"/>
              </w:rPr>
              <w:t>B</w:t>
            </w:r>
            <w:r>
              <w:rPr>
                <w:rFonts w:ascii="Arial" w:eastAsia="Arial" w:hAnsi="Arial" w:cs="Arial"/>
                <w:i/>
              </w:rPr>
              <w:t>e</w:t>
            </w:r>
            <w:r>
              <w:rPr>
                <w:rFonts w:ascii="Arial" w:eastAsia="Arial" w:hAnsi="Arial" w:cs="Arial"/>
                <w:i/>
                <w:spacing w:val="1"/>
              </w:rPr>
              <w:t>h</w:t>
            </w:r>
            <w:r>
              <w:rPr>
                <w:rFonts w:ascii="Arial" w:eastAsia="Arial" w:hAnsi="Arial" w:cs="Arial"/>
                <w:i/>
              </w:rPr>
              <w:t>a</w:t>
            </w:r>
            <w:r>
              <w:rPr>
                <w:rFonts w:ascii="Arial" w:eastAsia="Arial" w:hAnsi="Arial" w:cs="Arial"/>
                <w:i/>
                <w:spacing w:val="1"/>
              </w:rPr>
              <w:t>v</w:t>
            </w:r>
            <w:r>
              <w:rPr>
                <w:rFonts w:ascii="Arial" w:eastAsia="Arial" w:hAnsi="Arial" w:cs="Arial"/>
                <w:i/>
                <w:spacing w:val="-1"/>
              </w:rPr>
              <w:t>i</w:t>
            </w:r>
            <w:r>
              <w:rPr>
                <w:rFonts w:ascii="Arial" w:eastAsia="Arial" w:hAnsi="Arial" w:cs="Arial"/>
                <w:i/>
              </w:rPr>
              <w:t>o</w:t>
            </w:r>
            <w:r>
              <w:rPr>
                <w:rFonts w:ascii="Arial" w:eastAsia="Arial" w:hAnsi="Arial" w:cs="Arial"/>
                <w:i/>
                <w:spacing w:val="2"/>
              </w:rPr>
              <w:t>r</w:t>
            </w:r>
            <w:r>
              <w:rPr>
                <w:rFonts w:ascii="Arial" w:eastAsia="Arial" w:hAnsi="Arial" w:cs="Arial"/>
                <w:i/>
              </w:rPr>
              <w:t>,</w:t>
            </w:r>
            <w:r>
              <w:rPr>
                <w:rFonts w:ascii="Arial" w:eastAsia="Arial" w:hAnsi="Arial" w:cs="Arial"/>
                <w:i/>
                <w:spacing w:val="-6"/>
              </w:rPr>
              <w:t xml:space="preserve"> </w:t>
            </w:r>
            <w:r>
              <w:rPr>
                <w:rFonts w:ascii="Arial" w:eastAsia="Arial" w:hAnsi="Arial" w:cs="Arial"/>
                <w:i/>
              </w:rPr>
              <w:t>I</w:t>
            </w:r>
            <w:r>
              <w:rPr>
                <w:rFonts w:ascii="Arial" w:eastAsia="Arial" w:hAnsi="Arial" w:cs="Arial"/>
                <w:i/>
                <w:spacing w:val="-1"/>
              </w:rPr>
              <w:t xml:space="preserve"> </w:t>
            </w:r>
            <w:r>
              <w:rPr>
                <w:rFonts w:ascii="Arial" w:eastAsia="Arial" w:hAnsi="Arial" w:cs="Arial"/>
                <w:i/>
              </w:rPr>
              <w:t>w</w:t>
            </w:r>
            <w:r>
              <w:rPr>
                <w:rFonts w:ascii="Arial" w:eastAsia="Arial" w:hAnsi="Arial" w:cs="Arial"/>
                <w:i/>
                <w:spacing w:val="2"/>
              </w:rPr>
              <w:t>o</w:t>
            </w:r>
            <w:r>
              <w:rPr>
                <w:rFonts w:ascii="Arial" w:eastAsia="Arial" w:hAnsi="Arial" w:cs="Arial"/>
                <w:i/>
              </w:rPr>
              <w:t>u</w:t>
            </w:r>
            <w:r>
              <w:rPr>
                <w:rFonts w:ascii="Arial" w:eastAsia="Arial" w:hAnsi="Arial" w:cs="Arial"/>
                <w:i/>
                <w:spacing w:val="-1"/>
              </w:rPr>
              <w:t>l</w:t>
            </w:r>
            <w:r>
              <w:rPr>
                <w:rFonts w:ascii="Arial" w:eastAsia="Arial" w:hAnsi="Arial" w:cs="Arial"/>
                <w:i/>
              </w:rPr>
              <w:t>d</w:t>
            </w:r>
            <w:r>
              <w:rPr>
                <w:rFonts w:ascii="Arial" w:eastAsia="Arial" w:hAnsi="Arial" w:cs="Arial"/>
                <w:i/>
                <w:spacing w:val="-3"/>
              </w:rPr>
              <w:t xml:space="preserve"> </w:t>
            </w:r>
            <w:r>
              <w:rPr>
                <w:rFonts w:ascii="Arial" w:eastAsia="Arial" w:hAnsi="Arial" w:cs="Arial"/>
                <w:i/>
                <w:spacing w:val="1"/>
              </w:rPr>
              <w:t>l</w:t>
            </w:r>
            <w:r>
              <w:rPr>
                <w:rFonts w:ascii="Arial" w:eastAsia="Arial" w:hAnsi="Arial" w:cs="Arial"/>
                <w:i/>
                <w:spacing w:val="-1"/>
              </w:rPr>
              <w:t>i</w:t>
            </w:r>
            <w:r>
              <w:rPr>
                <w:rFonts w:ascii="Arial" w:eastAsia="Arial" w:hAnsi="Arial" w:cs="Arial"/>
                <w:i/>
                <w:spacing w:val="1"/>
              </w:rPr>
              <w:t>k</w:t>
            </w:r>
            <w:r>
              <w:rPr>
                <w:rFonts w:ascii="Arial" w:eastAsia="Arial" w:hAnsi="Arial" w:cs="Arial"/>
                <w:i/>
              </w:rPr>
              <w:t>e</w:t>
            </w:r>
            <w:r>
              <w:rPr>
                <w:rFonts w:ascii="Arial" w:eastAsia="Arial" w:hAnsi="Arial" w:cs="Arial"/>
                <w:i/>
                <w:spacing w:val="-3"/>
              </w:rPr>
              <w:t xml:space="preserve"> </w:t>
            </w:r>
            <w:r>
              <w:rPr>
                <w:rFonts w:ascii="Arial" w:eastAsia="Arial" w:hAnsi="Arial" w:cs="Arial"/>
                <w:i/>
                <w:spacing w:val="-1"/>
              </w:rPr>
              <w:t>t</w:t>
            </w:r>
            <w:r>
              <w:rPr>
                <w:rFonts w:ascii="Arial" w:eastAsia="Arial" w:hAnsi="Arial" w:cs="Arial"/>
                <w:i/>
              </w:rPr>
              <w:t xml:space="preserve">o </w:t>
            </w:r>
            <w:r>
              <w:rPr>
                <w:rFonts w:ascii="Arial" w:eastAsia="Arial" w:hAnsi="Arial" w:cs="Arial"/>
                <w:i/>
                <w:spacing w:val="-1"/>
              </w:rPr>
              <w:t>i</w:t>
            </w:r>
            <w:r>
              <w:rPr>
                <w:rFonts w:ascii="Arial" w:eastAsia="Arial" w:hAnsi="Arial" w:cs="Arial"/>
                <w:i/>
                <w:spacing w:val="2"/>
              </w:rPr>
              <w:t>m</w:t>
            </w:r>
            <w:r>
              <w:rPr>
                <w:rFonts w:ascii="Arial" w:eastAsia="Arial" w:hAnsi="Arial" w:cs="Arial"/>
                <w:i/>
              </w:rPr>
              <w:t>pro</w:t>
            </w:r>
            <w:r>
              <w:rPr>
                <w:rFonts w:ascii="Arial" w:eastAsia="Arial" w:hAnsi="Arial" w:cs="Arial"/>
                <w:i/>
                <w:spacing w:val="1"/>
              </w:rPr>
              <w:t>v</w:t>
            </w:r>
            <w:r>
              <w:rPr>
                <w:rFonts w:ascii="Arial" w:eastAsia="Arial" w:hAnsi="Arial" w:cs="Arial"/>
                <w:i/>
              </w:rPr>
              <w:t>e</w:t>
            </w:r>
            <w:r>
              <w:rPr>
                <w:rFonts w:ascii="Arial" w:eastAsia="Arial" w:hAnsi="Arial" w:cs="Arial"/>
                <w:i/>
                <w:spacing w:val="-7"/>
              </w:rPr>
              <w:t xml:space="preserve"> </w:t>
            </w:r>
            <w:r>
              <w:rPr>
                <w:rFonts w:ascii="Arial" w:eastAsia="Arial" w:hAnsi="Arial" w:cs="Arial"/>
                <w:i/>
                <w:spacing w:val="-2"/>
              </w:rPr>
              <w:t>i</w:t>
            </w:r>
            <w:r>
              <w:rPr>
                <w:rFonts w:ascii="Arial" w:eastAsia="Arial" w:hAnsi="Arial" w:cs="Arial"/>
                <w:i/>
              </w:rPr>
              <w:t>n t</w:t>
            </w:r>
            <w:r>
              <w:rPr>
                <w:rFonts w:ascii="Arial" w:eastAsia="Arial" w:hAnsi="Arial" w:cs="Arial"/>
                <w:i/>
                <w:spacing w:val="-1"/>
              </w:rPr>
              <w:t>h</w:t>
            </w:r>
            <w:r>
              <w:rPr>
                <w:rFonts w:ascii="Arial" w:eastAsia="Arial" w:hAnsi="Arial" w:cs="Arial"/>
                <w:i/>
              </w:rPr>
              <w:t>e</w:t>
            </w:r>
            <w:r>
              <w:rPr>
                <w:rFonts w:ascii="Arial" w:eastAsia="Arial" w:hAnsi="Arial" w:cs="Arial"/>
                <w:i/>
                <w:spacing w:val="-1"/>
              </w:rPr>
              <w:t xml:space="preserve"> </w:t>
            </w:r>
            <w:r>
              <w:rPr>
                <w:rFonts w:ascii="Arial" w:eastAsia="Arial" w:hAnsi="Arial" w:cs="Arial"/>
                <w:i/>
              </w:rPr>
              <w:t>f</w:t>
            </w:r>
            <w:r>
              <w:rPr>
                <w:rFonts w:ascii="Arial" w:eastAsia="Arial" w:hAnsi="Arial" w:cs="Arial"/>
                <w:i/>
                <w:spacing w:val="1"/>
              </w:rPr>
              <w:t>o</w:t>
            </w:r>
            <w:r>
              <w:rPr>
                <w:rFonts w:ascii="Arial" w:eastAsia="Arial" w:hAnsi="Arial" w:cs="Arial"/>
                <w:i/>
                <w:spacing w:val="-1"/>
              </w:rPr>
              <w:t>l</w:t>
            </w:r>
            <w:r>
              <w:rPr>
                <w:rFonts w:ascii="Arial" w:eastAsia="Arial" w:hAnsi="Arial" w:cs="Arial"/>
                <w:i/>
                <w:spacing w:val="1"/>
              </w:rPr>
              <w:t>l</w:t>
            </w:r>
            <w:r>
              <w:rPr>
                <w:rFonts w:ascii="Arial" w:eastAsia="Arial" w:hAnsi="Arial" w:cs="Arial"/>
                <w:i/>
              </w:rPr>
              <w:t>ow</w:t>
            </w:r>
            <w:r>
              <w:rPr>
                <w:rFonts w:ascii="Arial" w:eastAsia="Arial" w:hAnsi="Arial" w:cs="Arial"/>
                <w:i/>
                <w:spacing w:val="1"/>
              </w:rPr>
              <w:t>i</w:t>
            </w:r>
            <w:r>
              <w:rPr>
                <w:rFonts w:ascii="Arial" w:eastAsia="Arial" w:hAnsi="Arial" w:cs="Arial"/>
                <w:i/>
              </w:rPr>
              <w:t>ng</w:t>
            </w:r>
            <w:r>
              <w:rPr>
                <w:rFonts w:ascii="Arial" w:eastAsia="Arial" w:hAnsi="Arial" w:cs="Arial"/>
                <w:i/>
                <w:spacing w:val="-9"/>
              </w:rPr>
              <w:t xml:space="preserve"> </w:t>
            </w:r>
            <w:r>
              <w:rPr>
                <w:rFonts w:ascii="Arial" w:eastAsia="Arial" w:hAnsi="Arial" w:cs="Arial"/>
                <w:i/>
                <w:spacing w:val="2"/>
              </w:rPr>
              <w:t>w</w:t>
            </w:r>
            <w:r>
              <w:rPr>
                <w:rFonts w:ascii="Arial" w:eastAsia="Arial" w:hAnsi="Arial" w:cs="Arial"/>
                <w:i/>
              </w:rPr>
              <w:t>a</w:t>
            </w:r>
            <w:r>
              <w:rPr>
                <w:rFonts w:ascii="Arial" w:eastAsia="Arial" w:hAnsi="Arial" w:cs="Arial"/>
                <w:i/>
                <w:spacing w:val="1"/>
              </w:rPr>
              <w:t>ys</w:t>
            </w:r>
            <w:r>
              <w:rPr>
                <w:rFonts w:ascii="Arial" w:eastAsia="Arial" w:hAnsi="Arial" w:cs="Arial"/>
                <w:i/>
              </w:rPr>
              <w:t>:</w:t>
            </w:r>
            <w:r w:rsidR="0064150B">
              <w:rPr>
                <w:rFonts w:ascii="Arial" w:eastAsia="Arial" w:hAnsi="Arial" w:cs="Arial"/>
                <w:i/>
              </w:rPr>
              <w:t xml:space="preserve"> </w:t>
            </w:r>
            <w:r w:rsidR="0064150B">
              <w:rPr>
                <w:rFonts w:ascii="Arial" w:eastAsia="Arial" w:hAnsi="Arial" w:cs="Arial"/>
                <w:iCs/>
              </w:rPr>
              <w:t xml:space="preserve">Now that my critical thinking has grown, I would like to expand on it by being more confident in my choices and coming to conclusions more efficiently. </w:t>
            </w:r>
          </w:p>
        </w:tc>
      </w:tr>
    </w:tbl>
    <w:p w14:paraId="445A2E4F" w14:textId="77777777" w:rsidR="00694DD3" w:rsidRDefault="00694DD3">
      <w:pPr>
        <w:spacing w:before="9" w:line="140" w:lineRule="exact"/>
        <w:rPr>
          <w:sz w:val="14"/>
          <w:szCs w:val="14"/>
        </w:rPr>
      </w:pPr>
    </w:p>
    <w:p w14:paraId="52AF6377" w14:textId="77777777" w:rsidR="00694DD3" w:rsidRDefault="00694DD3">
      <w:pPr>
        <w:spacing w:line="200" w:lineRule="exact"/>
      </w:pPr>
    </w:p>
    <w:p w14:paraId="2D87B31C" w14:textId="77777777" w:rsidR="00694DD3" w:rsidRDefault="00694DD3">
      <w:pPr>
        <w:spacing w:line="200" w:lineRule="exact"/>
      </w:pPr>
    </w:p>
    <w:p w14:paraId="49EEFBB5" w14:textId="77777777" w:rsidR="00694DD3" w:rsidRDefault="00CE11E9">
      <w:pPr>
        <w:spacing w:before="16"/>
        <w:ind w:right="731"/>
        <w:jc w:val="right"/>
        <w:rPr>
          <w:rFonts w:ascii="Calibri" w:eastAsia="Calibri" w:hAnsi="Calibri" w:cs="Calibri"/>
          <w:sz w:val="22"/>
          <w:szCs w:val="22"/>
        </w:rPr>
        <w:sectPr w:rsidR="00694DD3">
          <w:pgSz w:w="15840" w:h="12240" w:orient="landscape"/>
          <w:pgMar w:top="1120" w:right="420" w:bottom="280" w:left="620" w:header="720" w:footer="720" w:gutter="0"/>
          <w:cols w:space="720"/>
        </w:sectPr>
      </w:pPr>
      <w:r>
        <w:rPr>
          <w:rFonts w:ascii="Calibri" w:eastAsia="Calibri" w:hAnsi="Calibri" w:cs="Calibri"/>
          <w:sz w:val="22"/>
          <w:szCs w:val="22"/>
        </w:rPr>
        <w:t>2</w:t>
      </w:r>
    </w:p>
    <w:p w14:paraId="703B33FB" w14:textId="77777777" w:rsidR="00694DD3" w:rsidRDefault="00694DD3">
      <w:pPr>
        <w:spacing w:before="5" w:line="100" w:lineRule="exact"/>
        <w:rPr>
          <w:sz w:val="11"/>
          <w:szCs w:val="11"/>
        </w:rPr>
      </w:pPr>
    </w:p>
    <w:p w14:paraId="2A460D3C" w14:textId="77777777" w:rsidR="00694DD3" w:rsidRDefault="00694DD3">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780"/>
        <w:gridCol w:w="3601"/>
        <w:gridCol w:w="3420"/>
        <w:gridCol w:w="3385"/>
      </w:tblGrid>
      <w:tr w:rsidR="00694DD3" w14:paraId="49A92521" w14:textId="77777777">
        <w:trPr>
          <w:trHeight w:hRule="exact" w:val="240"/>
        </w:trPr>
        <w:tc>
          <w:tcPr>
            <w:tcW w:w="14186" w:type="dxa"/>
            <w:gridSpan w:val="4"/>
            <w:tcBorders>
              <w:top w:val="single" w:sz="5" w:space="0" w:color="000000"/>
              <w:left w:val="single" w:sz="5" w:space="0" w:color="000000"/>
              <w:bottom w:val="nil"/>
              <w:right w:val="single" w:sz="5" w:space="0" w:color="000000"/>
            </w:tcBorders>
          </w:tcPr>
          <w:p w14:paraId="5C7683BF" w14:textId="77777777" w:rsidR="00694DD3" w:rsidRDefault="00CE11E9">
            <w:pPr>
              <w:spacing w:line="220" w:lineRule="exact"/>
              <w:ind w:left="102"/>
              <w:rPr>
                <w:rFonts w:ascii="Arial" w:eastAsia="Arial" w:hAnsi="Arial" w:cs="Arial"/>
              </w:rPr>
            </w:pPr>
            <w:r>
              <w:rPr>
                <w:rFonts w:ascii="Arial" w:eastAsia="Arial" w:hAnsi="Arial" w:cs="Arial"/>
                <w:b/>
              </w:rPr>
              <w:t>2.</w:t>
            </w:r>
            <w:r>
              <w:rPr>
                <w:rFonts w:ascii="Arial" w:eastAsia="Arial" w:hAnsi="Arial" w:cs="Arial"/>
                <w:b/>
                <w:spacing w:val="53"/>
              </w:rPr>
              <w:t xml:space="preserve"> </w:t>
            </w:r>
            <w:r>
              <w:rPr>
                <w:rFonts w:ascii="Arial" w:eastAsia="Arial" w:hAnsi="Arial" w:cs="Arial"/>
                <w:b/>
              </w:rPr>
              <w:t>C</w:t>
            </w:r>
            <w:r>
              <w:rPr>
                <w:rFonts w:ascii="Arial" w:eastAsia="Arial" w:hAnsi="Arial" w:cs="Arial"/>
                <w:b/>
                <w:spacing w:val="1"/>
              </w:rPr>
              <w:t>o</w:t>
            </w:r>
            <w:r>
              <w:rPr>
                <w:rFonts w:ascii="Arial" w:eastAsia="Arial" w:hAnsi="Arial" w:cs="Arial"/>
                <w:b/>
              </w:rPr>
              <w:t>m</w:t>
            </w:r>
            <w:r>
              <w:rPr>
                <w:rFonts w:ascii="Arial" w:eastAsia="Arial" w:hAnsi="Arial" w:cs="Arial"/>
                <w:b/>
                <w:spacing w:val="1"/>
              </w:rPr>
              <w:t>m</w:t>
            </w:r>
            <w:r>
              <w:rPr>
                <w:rFonts w:ascii="Arial" w:eastAsia="Arial" w:hAnsi="Arial" w:cs="Arial"/>
                <w:b/>
              </w:rPr>
              <w:t>uni</w:t>
            </w:r>
            <w:r>
              <w:rPr>
                <w:rFonts w:ascii="Arial" w:eastAsia="Arial" w:hAnsi="Arial" w:cs="Arial"/>
                <w:b/>
                <w:spacing w:val="2"/>
              </w:rPr>
              <w:t>c</w:t>
            </w:r>
            <w:r>
              <w:rPr>
                <w:rFonts w:ascii="Arial" w:eastAsia="Arial" w:hAnsi="Arial" w:cs="Arial"/>
                <w:b/>
              </w:rPr>
              <w:t>ati</w:t>
            </w:r>
            <w:r>
              <w:rPr>
                <w:rFonts w:ascii="Arial" w:eastAsia="Arial" w:hAnsi="Arial" w:cs="Arial"/>
                <w:b/>
                <w:spacing w:val="1"/>
              </w:rPr>
              <w:t>o</w:t>
            </w:r>
            <w:r>
              <w:rPr>
                <w:rFonts w:ascii="Arial" w:eastAsia="Arial" w:hAnsi="Arial" w:cs="Arial"/>
                <w:b/>
              </w:rPr>
              <w:t>n</w:t>
            </w:r>
            <w:r>
              <w:rPr>
                <w:rFonts w:ascii="Arial" w:eastAsia="Arial" w:hAnsi="Arial" w:cs="Arial"/>
                <w:b/>
                <w:spacing w:val="-13"/>
              </w:rPr>
              <w:t xml:space="preserve"> </w:t>
            </w:r>
            <w:r>
              <w:rPr>
                <w:rFonts w:ascii="Arial" w:eastAsia="Arial" w:hAnsi="Arial" w:cs="Arial"/>
                <w:b/>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b</w:t>
            </w:r>
            <w:r>
              <w:rPr>
                <w:rFonts w:ascii="Arial" w:eastAsia="Arial" w:hAnsi="Arial" w:cs="Arial"/>
                <w:spacing w:val="1"/>
              </w:rPr>
              <w:t>i</w:t>
            </w:r>
            <w:r>
              <w:rPr>
                <w:rFonts w:ascii="Arial" w:eastAsia="Arial" w:hAnsi="Arial" w:cs="Arial"/>
                <w:spacing w:val="-1"/>
              </w:rPr>
              <w:t>li</w:t>
            </w:r>
            <w:r>
              <w:rPr>
                <w:rFonts w:ascii="Arial" w:eastAsia="Arial" w:hAnsi="Arial" w:cs="Arial"/>
              </w:rPr>
              <w:t>ty</w:t>
            </w:r>
            <w:r>
              <w:rPr>
                <w:rFonts w:ascii="Arial" w:eastAsia="Arial" w:hAnsi="Arial" w:cs="Arial"/>
                <w:spacing w:val="-4"/>
              </w:rPr>
              <w:t xml:space="preserve"> </w:t>
            </w: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rPr>
              <w:t>co</w:t>
            </w:r>
            <w:r>
              <w:rPr>
                <w:rFonts w:ascii="Arial" w:eastAsia="Arial" w:hAnsi="Arial" w:cs="Arial"/>
                <w:spacing w:val="2"/>
              </w:rPr>
              <w:t>m</w:t>
            </w:r>
            <w:r>
              <w:rPr>
                <w:rFonts w:ascii="Arial" w:eastAsia="Arial" w:hAnsi="Arial" w:cs="Arial"/>
              </w:rPr>
              <w:t>m</w:t>
            </w:r>
            <w:r>
              <w:rPr>
                <w:rFonts w:ascii="Arial" w:eastAsia="Arial" w:hAnsi="Arial" w:cs="Arial"/>
                <w:spacing w:val="-1"/>
              </w:rPr>
              <w:t>u</w:t>
            </w:r>
            <w:r>
              <w:rPr>
                <w:rFonts w:ascii="Arial" w:eastAsia="Arial" w:hAnsi="Arial" w:cs="Arial"/>
                <w:spacing w:val="2"/>
              </w:rPr>
              <w:t>n</w:t>
            </w:r>
            <w:r>
              <w:rPr>
                <w:rFonts w:ascii="Arial" w:eastAsia="Arial" w:hAnsi="Arial" w:cs="Arial"/>
                <w:spacing w:val="-1"/>
              </w:rPr>
              <w:t>i</w:t>
            </w:r>
            <w:r>
              <w:rPr>
                <w:rFonts w:ascii="Arial" w:eastAsia="Arial" w:hAnsi="Arial" w:cs="Arial"/>
                <w:spacing w:val="1"/>
              </w:rPr>
              <w:t>c</w:t>
            </w:r>
            <w:r>
              <w:rPr>
                <w:rFonts w:ascii="Arial" w:eastAsia="Arial" w:hAnsi="Arial" w:cs="Arial"/>
              </w:rPr>
              <w:t>ate</w:t>
            </w:r>
            <w:r>
              <w:rPr>
                <w:rFonts w:ascii="Arial" w:eastAsia="Arial" w:hAnsi="Arial" w:cs="Arial"/>
                <w:spacing w:val="-11"/>
              </w:rPr>
              <w:t xml:space="preserve"> </w:t>
            </w:r>
            <w:r>
              <w:rPr>
                <w:rFonts w:ascii="Arial" w:eastAsia="Arial" w:hAnsi="Arial" w:cs="Arial"/>
              </w:rPr>
              <w:t>e</w:t>
            </w:r>
            <w:r>
              <w:rPr>
                <w:rFonts w:ascii="Arial" w:eastAsia="Arial" w:hAnsi="Arial" w:cs="Arial"/>
                <w:spacing w:val="-1"/>
              </w:rPr>
              <w:t>f</w:t>
            </w:r>
            <w:r>
              <w:rPr>
                <w:rFonts w:ascii="Arial" w:eastAsia="Arial" w:hAnsi="Arial" w:cs="Arial"/>
                <w:spacing w:val="2"/>
              </w:rPr>
              <w:t>fe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8"/>
              </w:rPr>
              <w:t xml:space="preserve"> </w:t>
            </w:r>
            <w:r>
              <w:rPr>
                <w:rFonts w:ascii="Arial" w:eastAsia="Arial" w:hAnsi="Arial" w:cs="Arial"/>
              </w:rPr>
              <w:t>(</w:t>
            </w:r>
            <w:r>
              <w:rPr>
                <w:rFonts w:ascii="Arial" w:eastAsia="Arial" w:hAnsi="Arial" w:cs="Arial"/>
                <w:spacing w:val="-1"/>
              </w:rPr>
              <w:t>i</w:t>
            </w:r>
            <w:r>
              <w:rPr>
                <w:rFonts w:ascii="Arial" w:eastAsia="Arial" w:hAnsi="Arial" w:cs="Arial"/>
              </w:rPr>
              <w:t>.</w:t>
            </w:r>
            <w:r>
              <w:rPr>
                <w:rFonts w:ascii="Arial" w:eastAsia="Arial" w:hAnsi="Arial" w:cs="Arial"/>
                <w:spacing w:val="2"/>
              </w:rPr>
              <w:t>e</w:t>
            </w:r>
            <w:r>
              <w:rPr>
                <w:rFonts w:ascii="Arial" w:eastAsia="Arial" w:hAnsi="Arial" w:cs="Arial"/>
              </w:rPr>
              <w:t>.</w:t>
            </w:r>
            <w:r>
              <w:rPr>
                <w:rFonts w:ascii="Arial" w:eastAsia="Arial" w:hAnsi="Arial" w:cs="Arial"/>
                <w:spacing w:val="-3"/>
              </w:rPr>
              <w:t xml:space="preserve"> </w:t>
            </w:r>
            <w:r>
              <w:rPr>
                <w:rFonts w:ascii="Arial" w:eastAsia="Arial" w:hAnsi="Arial" w:cs="Arial"/>
                <w:spacing w:val="1"/>
              </w:rPr>
              <w:t>v</w:t>
            </w:r>
            <w:r>
              <w:rPr>
                <w:rFonts w:ascii="Arial" w:eastAsia="Arial" w:hAnsi="Arial" w:cs="Arial"/>
              </w:rPr>
              <w:t>erb</w:t>
            </w:r>
            <w:r>
              <w:rPr>
                <w:rFonts w:ascii="Arial" w:eastAsia="Arial" w:hAnsi="Arial" w:cs="Arial"/>
                <w:spacing w:val="2"/>
              </w:rPr>
              <w:t>a</w:t>
            </w:r>
            <w:r>
              <w:rPr>
                <w:rFonts w:ascii="Arial" w:eastAsia="Arial" w:hAnsi="Arial" w:cs="Arial"/>
                <w:spacing w:val="-1"/>
              </w:rPr>
              <w:t>l</w:t>
            </w:r>
            <w:r>
              <w:rPr>
                <w:rFonts w:ascii="Arial" w:eastAsia="Arial" w:hAnsi="Arial" w:cs="Arial"/>
              </w:rPr>
              <w:t>,</w:t>
            </w:r>
            <w:r>
              <w:rPr>
                <w:rFonts w:ascii="Arial" w:eastAsia="Arial" w:hAnsi="Arial" w:cs="Arial"/>
                <w:spacing w:val="-6"/>
              </w:rPr>
              <w:t xml:space="preserve"> </w:t>
            </w:r>
            <w:r>
              <w:rPr>
                <w:rFonts w:ascii="Arial" w:eastAsia="Arial" w:hAnsi="Arial" w:cs="Arial"/>
                <w:spacing w:val="1"/>
              </w:rPr>
              <w:t>n</w:t>
            </w:r>
            <w:r>
              <w:rPr>
                <w:rFonts w:ascii="Arial" w:eastAsia="Arial" w:hAnsi="Arial" w:cs="Arial"/>
              </w:rPr>
              <w:t>o</w:t>
            </w:r>
            <w:r>
              <w:rPr>
                <w:rFonts w:ascii="Arial" w:eastAsia="Arial" w:hAnsi="Arial" w:cs="Arial"/>
                <w:spacing w:val="4"/>
              </w:rPr>
              <w:t>n</w:t>
            </w:r>
            <w:r>
              <w:rPr>
                <w:rFonts w:ascii="Arial" w:eastAsia="Arial" w:hAnsi="Arial" w:cs="Arial"/>
                <w:spacing w:val="1"/>
              </w:rPr>
              <w:t>-v</w:t>
            </w:r>
            <w:r>
              <w:rPr>
                <w:rFonts w:ascii="Arial" w:eastAsia="Arial" w:hAnsi="Arial" w:cs="Arial"/>
              </w:rPr>
              <w:t>er</w:t>
            </w:r>
            <w:r>
              <w:rPr>
                <w:rFonts w:ascii="Arial" w:eastAsia="Arial" w:hAnsi="Arial" w:cs="Arial"/>
                <w:spacing w:val="2"/>
              </w:rPr>
              <w:t>b</w:t>
            </w:r>
            <w:r>
              <w:rPr>
                <w:rFonts w:ascii="Arial" w:eastAsia="Arial" w:hAnsi="Arial" w:cs="Arial"/>
              </w:rPr>
              <w:t>a</w:t>
            </w:r>
            <w:r>
              <w:rPr>
                <w:rFonts w:ascii="Arial" w:eastAsia="Arial" w:hAnsi="Arial" w:cs="Arial"/>
                <w:spacing w:val="-1"/>
              </w:rPr>
              <w:t>l</w:t>
            </w:r>
            <w:r>
              <w:rPr>
                <w:rFonts w:ascii="Arial" w:eastAsia="Arial" w:hAnsi="Arial" w:cs="Arial"/>
              </w:rPr>
              <w:t>,</w:t>
            </w:r>
            <w:r>
              <w:rPr>
                <w:rFonts w:ascii="Arial" w:eastAsia="Arial" w:hAnsi="Arial" w:cs="Arial"/>
                <w:spacing w:val="-10"/>
              </w:rPr>
              <w:t xml:space="preserve"> </w:t>
            </w:r>
            <w:r>
              <w:rPr>
                <w:rFonts w:ascii="Arial" w:eastAsia="Arial" w:hAnsi="Arial" w:cs="Arial"/>
              </w:rPr>
              <w:t>r</w:t>
            </w:r>
            <w:r>
              <w:rPr>
                <w:rFonts w:ascii="Arial" w:eastAsia="Arial" w:hAnsi="Arial" w:cs="Arial"/>
                <w:spacing w:val="2"/>
              </w:rPr>
              <w:t>e</w:t>
            </w:r>
            <w:r>
              <w:rPr>
                <w:rFonts w:ascii="Arial" w:eastAsia="Arial" w:hAnsi="Arial" w:cs="Arial"/>
              </w:rPr>
              <w:t>a</w:t>
            </w:r>
            <w:r>
              <w:rPr>
                <w:rFonts w:ascii="Arial" w:eastAsia="Arial" w:hAnsi="Arial" w:cs="Arial"/>
                <w:spacing w:val="-1"/>
              </w:rPr>
              <w:t>d</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rPr>
              <w:t>,</w:t>
            </w:r>
            <w:r>
              <w:rPr>
                <w:rFonts w:ascii="Arial" w:eastAsia="Arial" w:hAnsi="Arial" w:cs="Arial"/>
                <w:spacing w:val="-5"/>
              </w:rPr>
              <w:t xml:space="preserve"> </w:t>
            </w:r>
            <w:r>
              <w:rPr>
                <w:rFonts w:ascii="Arial" w:eastAsia="Arial" w:hAnsi="Arial" w:cs="Arial"/>
              </w:rPr>
              <w:t>w</w:t>
            </w:r>
            <w:r>
              <w:rPr>
                <w:rFonts w:ascii="Arial" w:eastAsia="Arial" w:hAnsi="Arial" w:cs="Arial"/>
                <w:spacing w:val="1"/>
              </w:rPr>
              <w:t>r</w:t>
            </w:r>
            <w:r>
              <w:rPr>
                <w:rFonts w:ascii="Arial" w:eastAsia="Arial" w:hAnsi="Arial" w:cs="Arial"/>
                <w:spacing w:val="-1"/>
              </w:rPr>
              <w:t>i</w:t>
            </w:r>
            <w:r>
              <w:rPr>
                <w:rFonts w:ascii="Arial" w:eastAsia="Arial" w:hAnsi="Arial" w:cs="Arial"/>
                <w:spacing w:val="2"/>
              </w:rPr>
              <w:t>t</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rPr>
              <w:t>,</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rPr>
              <w:t>e</w:t>
            </w:r>
            <w:r>
              <w:rPr>
                <w:rFonts w:ascii="Arial" w:eastAsia="Arial" w:hAnsi="Arial" w:cs="Arial"/>
                <w:spacing w:val="-1"/>
              </w:rPr>
              <w:t>n</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rPr>
              <w:t>)</w:t>
            </w:r>
            <w:r>
              <w:rPr>
                <w:rFonts w:ascii="Arial" w:eastAsia="Arial" w:hAnsi="Arial" w:cs="Arial"/>
                <w:spacing w:val="-7"/>
              </w:rPr>
              <w:t xml:space="preserve"> </w:t>
            </w:r>
            <w:r>
              <w:rPr>
                <w:rFonts w:ascii="Arial" w:eastAsia="Arial" w:hAnsi="Arial" w:cs="Arial"/>
              </w:rPr>
              <w:t>f</w:t>
            </w:r>
            <w:r>
              <w:rPr>
                <w:rFonts w:ascii="Arial" w:eastAsia="Arial" w:hAnsi="Arial" w:cs="Arial"/>
                <w:spacing w:val="-1"/>
              </w:rPr>
              <w:t>o</w:t>
            </w:r>
            <w:r>
              <w:rPr>
                <w:rFonts w:ascii="Arial" w:eastAsia="Arial" w:hAnsi="Arial" w:cs="Arial"/>
              </w:rPr>
              <w:t>r</w:t>
            </w:r>
            <w:r>
              <w:rPr>
                <w:rFonts w:ascii="Arial" w:eastAsia="Arial" w:hAnsi="Arial" w:cs="Arial"/>
                <w:spacing w:val="-1"/>
              </w:rPr>
              <w:t xml:space="preserve"> </w:t>
            </w:r>
            <w:r>
              <w:rPr>
                <w:rFonts w:ascii="Arial" w:eastAsia="Arial" w:hAnsi="Arial" w:cs="Arial"/>
                <w:spacing w:val="1"/>
              </w:rPr>
              <w:t>v</w:t>
            </w:r>
            <w:r>
              <w:rPr>
                <w:rFonts w:ascii="Arial" w:eastAsia="Arial" w:hAnsi="Arial" w:cs="Arial"/>
              </w:rPr>
              <w:t>a</w:t>
            </w:r>
            <w:r>
              <w:rPr>
                <w:rFonts w:ascii="Arial" w:eastAsia="Arial" w:hAnsi="Arial" w:cs="Arial"/>
                <w:spacing w:val="3"/>
              </w:rPr>
              <w:t>r</w:t>
            </w:r>
            <w:r>
              <w:rPr>
                <w:rFonts w:ascii="Arial" w:eastAsia="Arial" w:hAnsi="Arial" w:cs="Arial"/>
                <w:spacing w:val="-1"/>
              </w:rPr>
              <w:t>i</w:t>
            </w:r>
            <w:r>
              <w:rPr>
                <w:rFonts w:ascii="Arial" w:eastAsia="Arial" w:hAnsi="Arial" w:cs="Arial"/>
              </w:rPr>
              <w:t>ed</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u</w:t>
            </w:r>
            <w:r>
              <w:rPr>
                <w:rFonts w:ascii="Arial" w:eastAsia="Arial" w:hAnsi="Arial" w:cs="Arial"/>
                <w:spacing w:val="2"/>
              </w:rPr>
              <w:t>d</w:t>
            </w:r>
            <w:r>
              <w:rPr>
                <w:rFonts w:ascii="Arial" w:eastAsia="Arial" w:hAnsi="Arial" w:cs="Arial"/>
                <w:spacing w:val="-1"/>
              </w:rPr>
              <w:t>i</w:t>
            </w:r>
            <w:r>
              <w:rPr>
                <w:rFonts w:ascii="Arial" w:eastAsia="Arial" w:hAnsi="Arial" w:cs="Arial"/>
                <w:spacing w:val="2"/>
              </w:rPr>
              <w:t>e</w:t>
            </w:r>
            <w:r>
              <w:rPr>
                <w:rFonts w:ascii="Arial" w:eastAsia="Arial" w:hAnsi="Arial" w:cs="Arial"/>
              </w:rPr>
              <w:t>n</w:t>
            </w:r>
            <w:r>
              <w:rPr>
                <w:rFonts w:ascii="Arial" w:eastAsia="Arial" w:hAnsi="Arial" w:cs="Arial"/>
                <w:spacing w:val="1"/>
              </w:rPr>
              <w:t>c</w:t>
            </w:r>
            <w:r>
              <w:rPr>
                <w:rFonts w:ascii="Arial" w:eastAsia="Arial" w:hAnsi="Arial" w:cs="Arial"/>
              </w:rPr>
              <w:t>es</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u</w:t>
            </w:r>
            <w:r>
              <w:rPr>
                <w:rFonts w:ascii="Arial" w:eastAsia="Arial" w:hAnsi="Arial" w:cs="Arial"/>
                <w:spacing w:val="1"/>
              </w:rPr>
              <w:t>r</w:t>
            </w:r>
            <w:r>
              <w:rPr>
                <w:rFonts w:ascii="Arial" w:eastAsia="Arial" w:hAnsi="Arial" w:cs="Arial"/>
                <w:spacing w:val="2"/>
              </w:rPr>
              <w:t>p</w:t>
            </w:r>
            <w:r>
              <w:rPr>
                <w:rFonts w:ascii="Arial" w:eastAsia="Arial" w:hAnsi="Arial" w:cs="Arial"/>
              </w:rPr>
              <w:t>o</w:t>
            </w:r>
            <w:r>
              <w:rPr>
                <w:rFonts w:ascii="Arial" w:eastAsia="Arial" w:hAnsi="Arial" w:cs="Arial"/>
                <w:spacing w:val="1"/>
              </w:rPr>
              <w:t>s</w:t>
            </w:r>
            <w:r>
              <w:rPr>
                <w:rFonts w:ascii="Arial" w:eastAsia="Arial" w:hAnsi="Arial" w:cs="Arial"/>
              </w:rPr>
              <w:t>e</w:t>
            </w:r>
            <w:r>
              <w:rPr>
                <w:rFonts w:ascii="Arial" w:eastAsia="Arial" w:hAnsi="Arial" w:cs="Arial"/>
                <w:spacing w:val="1"/>
              </w:rPr>
              <w:t>s</w:t>
            </w:r>
            <w:r>
              <w:rPr>
                <w:rFonts w:ascii="Arial" w:eastAsia="Arial" w:hAnsi="Arial" w:cs="Arial"/>
              </w:rPr>
              <w:t>.</w:t>
            </w:r>
          </w:p>
        </w:tc>
      </w:tr>
      <w:tr w:rsidR="00694DD3" w14:paraId="6DE23133" w14:textId="77777777">
        <w:trPr>
          <w:trHeight w:hRule="exact" w:val="4150"/>
        </w:trPr>
        <w:tc>
          <w:tcPr>
            <w:tcW w:w="3780" w:type="dxa"/>
            <w:tcBorders>
              <w:top w:val="single" w:sz="5" w:space="0" w:color="000000"/>
              <w:left w:val="single" w:sz="5" w:space="0" w:color="000000"/>
              <w:bottom w:val="single" w:sz="5" w:space="0" w:color="000000"/>
              <w:right w:val="single" w:sz="5" w:space="0" w:color="000000"/>
            </w:tcBorders>
          </w:tcPr>
          <w:p w14:paraId="79024EA8" w14:textId="77777777" w:rsidR="00694DD3" w:rsidRDefault="00CE11E9">
            <w:pPr>
              <w:spacing w:line="220" w:lineRule="exact"/>
              <w:ind w:left="102"/>
              <w:rPr>
                <w:rFonts w:ascii="Arial" w:eastAsia="Arial" w:hAnsi="Arial" w:cs="Arial"/>
              </w:rPr>
            </w:pPr>
            <w:r>
              <w:rPr>
                <w:rFonts w:ascii="Arial" w:eastAsia="Arial" w:hAnsi="Arial" w:cs="Arial"/>
                <w:b/>
                <w:i/>
              </w:rPr>
              <w:t>Begi</w:t>
            </w:r>
            <w:r>
              <w:rPr>
                <w:rFonts w:ascii="Arial" w:eastAsia="Arial" w:hAnsi="Arial" w:cs="Arial"/>
                <w:b/>
                <w:i/>
                <w:spacing w:val="1"/>
              </w:rPr>
              <w:t>n</w:t>
            </w:r>
            <w:r>
              <w:rPr>
                <w:rFonts w:ascii="Arial" w:eastAsia="Arial" w:hAnsi="Arial" w:cs="Arial"/>
                <w:b/>
                <w:i/>
              </w:rPr>
              <w:t>ning</w:t>
            </w:r>
            <w:r>
              <w:rPr>
                <w:rFonts w:ascii="Arial" w:eastAsia="Arial" w:hAnsi="Arial" w:cs="Arial"/>
                <w:b/>
                <w:i/>
                <w:spacing w:val="-9"/>
              </w:rPr>
              <w:t xml:space="preserve"> </w:t>
            </w:r>
            <w:r>
              <w:rPr>
                <w:rFonts w:ascii="Arial" w:eastAsia="Arial" w:hAnsi="Arial" w:cs="Arial"/>
                <w:b/>
                <w:i/>
              </w:rPr>
              <w:t>Lev</w:t>
            </w:r>
            <w:r>
              <w:rPr>
                <w:rFonts w:ascii="Arial" w:eastAsia="Arial" w:hAnsi="Arial" w:cs="Arial"/>
                <w:b/>
                <w:i/>
                <w:spacing w:val="2"/>
              </w:rPr>
              <w:t>e</w:t>
            </w:r>
            <w:r>
              <w:rPr>
                <w:rFonts w:ascii="Arial" w:eastAsia="Arial" w:hAnsi="Arial" w:cs="Arial"/>
                <w:b/>
                <w:i/>
              </w:rPr>
              <w:t>l:</w:t>
            </w:r>
          </w:p>
          <w:p w14:paraId="689083E8" w14:textId="77777777" w:rsidR="00694DD3" w:rsidRDefault="00CE11E9">
            <w:pPr>
              <w:spacing w:before="4" w:line="220" w:lineRule="exact"/>
              <w:ind w:left="822" w:right="127"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1"/>
              </w:rPr>
              <w:t>d</w:t>
            </w:r>
            <w:r>
              <w:rPr>
                <w:rFonts w:ascii="Arial" w:eastAsia="Arial" w:hAnsi="Arial" w:cs="Arial"/>
              </w:rPr>
              <w:t>er</w:t>
            </w:r>
            <w:r>
              <w:rPr>
                <w:rFonts w:ascii="Arial" w:eastAsia="Arial" w:hAnsi="Arial" w:cs="Arial"/>
                <w:spacing w:val="2"/>
              </w:rPr>
              <w:t>s</w:t>
            </w:r>
            <w:r>
              <w:rPr>
                <w:rFonts w:ascii="Arial" w:eastAsia="Arial" w:hAnsi="Arial" w:cs="Arial"/>
              </w:rPr>
              <w:t>t</w:t>
            </w:r>
            <w:r>
              <w:rPr>
                <w:rFonts w:ascii="Arial" w:eastAsia="Arial" w:hAnsi="Arial" w:cs="Arial"/>
                <w:spacing w:val="2"/>
              </w:rPr>
              <w:t>a</w:t>
            </w:r>
            <w:r>
              <w:rPr>
                <w:rFonts w:ascii="Arial" w:eastAsia="Arial" w:hAnsi="Arial" w:cs="Arial"/>
              </w:rPr>
              <w:t>n</w:t>
            </w:r>
            <w:r>
              <w:rPr>
                <w:rFonts w:ascii="Arial" w:eastAsia="Arial" w:hAnsi="Arial" w:cs="Arial"/>
                <w:spacing w:val="-1"/>
              </w:rPr>
              <w:t>d</w:t>
            </w:r>
            <w:r>
              <w:rPr>
                <w:rFonts w:ascii="Arial" w:eastAsia="Arial" w:hAnsi="Arial" w:cs="Arial"/>
                <w:spacing w:val="1"/>
              </w:rPr>
              <w:t>i</w:t>
            </w:r>
            <w:r>
              <w:rPr>
                <w:rFonts w:ascii="Arial" w:eastAsia="Arial" w:hAnsi="Arial" w:cs="Arial"/>
              </w:rPr>
              <w:t>ng</w:t>
            </w:r>
            <w:r>
              <w:rPr>
                <w:rFonts w:ascii="Arial" w:eastAsia="Arial" w:hAnsi="Arial" w:cs="Arial"/>
                <w:spacing w:val="-14"/>
              </w:rPr>
              <w:t xml:space="preserve"> </w:t>
            </w:r>
            <w:r>
              <w:rPr>
                <w:rFonts w:ascii="Arial" w:eastAsia="Arial" w:hAnsi="Arial" w:cs="Arial"/>
              </w:rPr>
              <w:t>of the</w:t>
            </w:r>
            <w:r>
              <w:rPr>
                <w:rFonts w:ascii="Arial" w:eastAsia="Arial" w:hAnsi="Arial" w:cs="Arial"/>
                <w:spacing w:val="-2"/>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
              </w:rPr>
              <w:t>g</w:t>
            </w:r>
            <w:r>
              <w:rPr>
                <w:rFonts w:ascii="Arial" w:eastAsia="Arial" w:hAnsi="Arial" w:cs="Arial"/>
                <w:spacing w:val="-1"/>
              </w:rPr>
              <w:t>li</w:t>
            </w:r>
            <w:r>
              <w:rPr>
                <w:rFonts w:ascii="Arial" w:eastAsia="Arial" w:hAnsi="Arial" w:cs="Arial"/>
                <w:spacing w:val="1"/>
              </w:rPr>
              <w:t>s</w:t>
            </w:r>
            <w:r>
              <w:rPr>
                <w:rFonts w:ascii="Arial" w:eastAsia="Arial" w:hAnsi="Arial" w:cs="Arial"/>
              </w:rPr>
              <w:t>h</w:t>
            </w:r>
            <w:r>
              <w:rPr>
                <w:rFonts w:ascii="Arial" w:eastAsia="Arial" w:hAnsi="Arial" w:cs="Arial"/>
                <w:spacing w:val="-5"/>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rPr>
              <w:t>n</w:t>
            </w:r>
            <w:r>
              <w:rPr>
                <w:rFonts w:ascii="Arial" w:eastAsia="Arial" w:hAnsi="Arial" w:cs="Arial"/>
                <w:spacing w:val="-1"/>
              </w:rPr>
              <w:t>g</w:t>
            </w:r>
            <w:r>
              <w:rPr>
                <w:rFonts w:ascii="Arial" w:eastAsia="Arial" w:hAnsi="Arial" w:cs="Arial"/>
                <w:spacing w:val="2"/>
              </w:rPr>
              <w:t>u</w:t>
            </w:r>
            <w:r>
              <w:rPr>
                <w:rFonts w:ascii="Arial" w:eastAsia="Arial" w:hAnsi="Arial" w:cs="Arial"/>
              </w:rPr>
              <w:t>a</w:t>
            </w:r>
            <w:r>
              <w:rPr>
                <w:rFonts w:ascii="Arial" w:eastAsia="Arial" w:hAnsi="Arial" w:cs="Arial"/>
                <w:spacing w:val="-1"/>
              </w:rPr>
              <w:t>g</w:t>
            </w:r>
            <w:r>
              <w:rPr>
                <w:rFonts w:ascii="Arial" w:eastAsia="Arial" w:hAnsi="Arial" w:cs="Arial"/>
              </w:rPr>
              <w:t>e</w:t>
            </w:r>
            <w:r>
              <w:rPr>
                <w:rFonts w:ascii="Arial" w:eastAsia="Arial" w:hAnsi="Arial" w:cs="Arial"/>
                <w:spacing w:val="-6"/>
              </w:rPr>
              <w:t xml:space="preserve"> </w:t>
            </w:r>
            <w:r>
              <w:rPr>
                <w:rFonts w:ascii="Arial" w:eastAsia="Arial" w:hAnsi="Arial" w:cs="Arial"/>
              </w:rPr>
              <w:t>(</w:t>
            </w:r>
            <w:r>
              <w:rPr>
                <w:rFonts w:ascii="Arial" w:eastAsia="Arial" w:hAnsi="Arial" w:cs="Arial"/>
                <w:spacing w:val="1"/>
              </w:rPr>
              <w:t>v</w:t>
            </w:r>
            <w:r>
              <w:rPr>
                <w:rFonts w:ascii="Arial" w:eastAsia="Arial" w:hAnsi="Arial" w:cs="Arial"/>
              </w:rPr>
              <w:t>erbal</w:t>
            </w:r>
          </w:p>
          <w:p w14:paraId="0B21454F" w14:textId="77777777" w:rsidR="00694DD3" w:rsidRDefault="00CE11E9">
            <w:pPr>
              <w:spacing w:line="220" w:lineRule="exact"/>
              <w:ind w:left="822"/>
              <w:rPr>
                <w:rFonts w:ascii="Arial" w:eastAsia="Arial" w:hAnsi="Arial" w:cs="Arial"/>
              </w:rPr>
            </w:pP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rPr>
              <w:t>w</w:t>
            </w:r>
            <w:r>
              <w:rPr>
                <w:rFonts w:ascii="Arial" w:eastAsia="Arial" w:hAnsi="Arial" w:cs="Arial"/>
                <w:spacing w:val="3"/>
              </w:rPr>
              <w:t>r</w:t>
            </w:r>
            <w:r>
              <w:rPr>
                <w:rFonts w:ascii="Arial" w:eastAsia="Arial" w:hAnsi="Arial" w:cs="Arial"/>
                <w:spacing w:val="-1"/>
              </w:rPr>
              <w:t>i</w:t>
            </w:r>
            <w:r>
              <w:rPr>
                <w:rFonts w:ascii="Arial" w:eastAsia="Arial" w:hAnsi="Arial" w:cs="Arial"/>
              </w:rPr>
              <w:t>tt</w:t>
            </w:r>
            <w:r>
              <w:rPr>
                <w:rFonts w:ascii="Arial" w:eastAsia="Arial" w:hAnsi="Arial" w:cs="Arial"/>
                <w:spacing w:val="1"/>
              </w:rPr>
              <w:t>e</w:t>
            </w:r>
            <w:r>
              <w:rPr>
                <w:rFonts w:ascii="Arial" w:eastAsia="Arial" w:hAnsi="Arial" w:cs="Arial"/>
              </w:rPr>
              <w:t>n):</w:t>
            </w:r>
            <w:r>
              <w:rPr>
                <w:rFonts w:ascii="Arial" w:eastAsia="Arial" w:hAnsi="Arial" w:cs="Arial"/>
                <w:spacing w:val="48"/>
              </w:rPr>
              <w:t xml:space="preserve"> </w:t>
            </w:r>
            <w:r>
              <w:rPr>
                <w:rFonts w:ascii="Arial" w:eastAsia="Arial" w:hAnsi="Arial" w:cs="Arial"/>
              </w:rPr>
              <w:t>u</w:t>
            </w:r>
            <w:r>
              <w:rPr>
                <w:rFonts w:ascii="Arial" w:eastAsia="Arial" w:hAnsi="Arial" w:cs="Arial"/>
                <w:spacing w:val="1"/>
              </w:rPr>
              <w:t>s</w:t>
            </w:r>
            <w:r>
              <w:rPr>
                <w:rFonts w:ascii="Arial" w:eastAsia="Arial" w:hAnsi="Arial" w:cs="Arial"/>
              </w:rPr>
              <w:t>es</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or</w:t>
            </w:r>
            <w:r>
              <w:rPr>
                <w:rFonts w:ascii="Arial" w:eastAsia="Arial" w:hAnsi="Arial" w:cs="Arial"/>
                <w:spacing w:val="1"/>
              </w:rPr>
              <w:t>rec</w:t>
            </w:r>
            <w:r>
              <w:rPr>
                <w:rFonts w:ascii="Arial" w:eastAsia="Arial" w:hAnsi="Arial" w:cs="Arial"/>
              </w:rPr>
              <w:t>t</w:t>
            </w:r>
          </w:p>
          <w:p w14:paraId="166C9C01" w14:textId="77777777" w:rsidR="00694DD3" w:rsidRDefault="00CE11E9">
            <w:pPr>
              <w:ind w:left="822" w:right="115"/>
              <w:rPr>
                <w:rFonts w:ascii="Arial" w:eastAsia="Arial" w:hAnsi="Arial" w:cs="Arial"/>
              </w:rPr>
            </w:pPr>
            <w:r>
              <w:rPr>
                <w:rFonts w:ascii="Arial" w:eastAsia="Arial" w:hAnsi="Arial" w:cs="Arial"/>
              </w:rPr>
              <w:t>gram</w:t>
            </w:r>
            <w:r>
              <w:rPr>
                <w:rFonts w:ascii="Arial" w:eastAsia="Arial" w:hAnsi="Arial" w:cs="Arial"/>
                <w:spacing w:val="2"/>
              </w:rPr>
              <w:t>m</w:t>
            </w:r>
            <w:r>
              <w:rPr>
                <w:rFonts w:ascii="Arial" w:eastAsia="Arial" w:hAnsi="Arial" w:cs="Arial"/>
              </w:rPr>
              <w:t>ar,</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cc</w:t>
            </w:r>
            <w:r>
              <w:rPr>
                <w:rFonts w:ascii="Arial" w:eastAsia="Arial" w:hAnsi="Arial" w:cs="Arial"/>
              </w:rPr>
              <w:t>urate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l</w:t>
            </w:r>
            <w:r>
              <w:rPr>
                <w:rFonts w:ascii="Arial" w:eastAsia="Arial" w:hAnsi="Arial" w:cs="Arial"/>
                <w:spacing w:val="-1"/>
              </w:rPr>
              <w:t>l</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n</w:t>
            </w:r>
            <w:r>
              <w:rPr>
                <w:rFonts w:ascii="Arial" w:eastAsia="Arial" w:hAnsi="Arial" w:cs="Arial"/>
              </w:rPr>
              <w:t>d e</w:t>
            </w:r>
            <w:r>
              <w:rPr>
                <w:rFonts w:ascii="Arial" w:eastAsia="Arial" w:hAnsi="Arial" w:cs="Arial"/>
                <w:spacing w:val="1"/>
              </w:rPr>
              <w:t>x</w:t>
            </w:r>
            <w:r>
              <w:rPr>
                <w:rFonts w:ascii="Arial" w:eastAsia="Arial" w:hAnsi="Arial" w:cs="Arial"/>
              </w:rPr>
              <w:t>pre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w:t>
            </w:r>
            <w:r>
              <w:rPr>
                <w:rFonts w:ascii="Arial" w:eastAsia="Arial" w:hAnsi="Arial" w:cs="Arial"/>
                <w:spacing w:val="-8"/>
              </w:rPr>
              <w:t xml:space="preserve"> </w:t>
            </w:r>
            <w:r>
              <w:rPr>
                <w:rFonts w:ascii="Arial" w:eastAsia="Arial" w:hAnsi="Arial" w:cs="Arial"/>
                <w:spacing w:val="-1"/>
              </w:rPr>
              <w:t>l</w:t>
            </w:r>
            <w:r>
              <w:rPr>
                <w:rFonts w:ascii="Arial" w:eastAsia="Arial" w:hAnsi="Arial" w:cs="Arial"/>
                <w:spacing w:val="2"/>
              </w:rPr>
              <w:t>e</w:t>
            </w:r>
            <w:r>
              <w:rPr>
                <w:rFonts w:ascii="Arial" w:eastAsia="Arial" w:hAnsi="Arial" w:cs="Arial"/>
              </w:rPr>
              <w:t>g</w:t>
            </w:r>
            <w:r>
              <w:rPr>
                <w:rFonts w:ascii="Arial" w:eastAsia="Arial" w:hAnsi="Arial" w:cs="Arial"/>
                <w:spacing w:val="-1"/>
              </w:rPr>
              <w:t>i</w:t>
            </w:r>
            <w:r>
              <w:rPr>
                <w:rFonts w:ascii="Arial" w:eastAsia="Arial" w:hAnsi="Arial" w:cs="Arial"/>
                <w:spacing w:val="2"/>
              </w:rPr>
              <w:t>b</w:t>
            </w:r>
            <w:r>
              <w:rPr>
                <w:rFonts w:ascii="Arial" w:eastAsia="Arial" w:hAnsi="Arial" w:cs="Arial"/>
                <w:spacing w:val="-1"/>
              </w:rPr>
              <w:t>l</w:t>
            </w:r>
            <w:r>
              <w:rPr>
                <w:rFonts w:ascii="Arial" w:eastAsia="Arial" w:hAnsi="Arial" w:cs="Arial"/>
              </w:rPr>
              <w:t>e</w:t>
            </w:r>
            <w:r>
              <w:rPr>
                <w:rFonts w:ascii="Arial" w:eastAsia="Arial" w:hAnsi="Arial" w:cs="Arial"/>
                <w:spacing w:val="-4"/>
              </w:rPr>
              <w:t xml:space="preserve"> </w:t>
            </w:r>
            <w:r>
              <w:rPr>
                <w:rFonts w:ascii="Arial" w:eastAsia="Arial" w:hAnsi="Arial" w:cs="Arial"/>
              </w:rPr>
              <w:t>h</w:t>
            </w:r>
            <w:r>
              <w:rPr>
                <w:rFonts w:ascii="Arial" w:eastAsia="Arial" w:hAnsi="Arial" w:cs="Arial"/>
                <w:spacing w:val="-1"/>
              </w:rPr>
              <w:t>a</w:t>
            </w:r>
            <w:r>
              <w:rPr>
                <w:rFonts w:ascii="Arial" w:eastAsia="Arial" w:hAnsi="Arial" w:cs="Arial"/>
                <w:spacing w:val="2"/>
              </w:rPr>
              <w:t>n</w:t>
            </w:r>
            <w:r>
              <w:rPr>
                <w:rFonts w:ascii="Arial" w:eastAsia="Arial" w:hAnsi="Arial" w:cs="Arial"/>
              </w:rPr>
              <w:t>dwr</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rPr>
              <w:t>ng</w:t>
            </w:r>
          </w:p>
          <w:p w14:paraId="5FA97D98" w14:textId="77777777" w:rsidR="00694DD3" w:rsidRDefault="00CE11E9">
            <w:pPr>
              <w:spacing w:before="3" w:line="220" w:lineRule="exact"/>
              <w:ind w:left="822" w:right="392"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spacing w:val="1"/>
              </w:rPr>
              <w:t>i</w:t>
            </w:r>
            <w:r>
              <w:rPr>
                <w:rFonts w:ascii="Arial" w:eastAsia="Arial" w:hAnsi="Arial" w:cs="Arial"/>
              </w:rPr>
              <w:t>m</w:t>
            </w:r>
            <w:r>
              <w:rPr>
                <w:rFonts w:ascii="Arial" w:eastAsia="Arial" w:hAnsi="Arial" w:cs="Arial"/>
                <w:spacing w:val="-1"/>
              </w:rPr>
              <w:t>p</w:t>
            </w:r>
            <w:r>
              <w:rPr>
                <w:rFonts w:ascii="Arial" w:eastAsia="Arial" w:hAnsi="Arial" w:cs="Arial"/>
              </w:rPr>
              <w:t>a</w:t>
            </w:r>
            <w:r>
              <w:rPr>
                <w:rFonts w:ascii="Arial" w:eastAsia="Arial" w:hAnsi="Arial" w:cs="Arial"/>
                <w:spacing w:val="1"/>
              </w:rPr>
              <w:t>c</w:t>
            </w:r>
            <w:r>
              <w:rPr>
                <w:rFonts w:ascii="Arial" w:eastAsia="Arial" w:hAnsi="Arial" w:cs="Arial"/>
              </w:rPr>
              <w:t>t</w:t>
            </w:r>
            <w:r>
              <w:rPr>
                <w:rFonts w:ascii="Arial" w:eastAsia="Arial" w:hAnsi="Arial" w:cs="Arial"/>
                <w:spacing w:val="-4"/>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2"/>
              </w:rPr>
              <w:t>n</w:t>
            </w:r>
            <w:r>
              <w:rPr>
                <w:rFonts w:ascii="Arial" w:eastAsia="Arial" w:hAnsi="Arial" w:cs="Arial"/>
              </w:rPr>
              <w:t>o</w:t>
            </w:r>
            <w:r>
              <w:rPr>
                <w:rFonts w:ascii="Arial" w:eastAsia="Arial" w:hAnsi="Arial" w:cs="Arial"/>
                <w:spacing w:val="2"/>
              </w:rPr>
              <w:t>n</w:t>
            </w:r>
            <w:r>
              <w:rPr>
                <w:rFonts w:ascii="Arial" w:eastAsia="Arial" w:hAnsi="Arial" w:cs="Arial"/>
              </w:rPr>
              <w:t xml:space="preserve">- </w:t>
            </w:r>
            <w:r>
              <w:rPr>
                <w:rFonts w:ascii="Arial" w:eastAsia="Arial" w:hAnsi="Arial" w:cs="Arial"/>
                <w:spacing w:val="1"/>
              </w:rPr>
              <w:t>v</w:t>
            </w:r>
            <w:r>
              <w:rPr>
                <w:rFonts w:ascii="Arial" w:eastAsia="Arial" w:hAnsi="Arial" w:cs="Arial"/>
              </w:rPr>
              <w:t>erbal</w:t>
            </w:r>
            <w:r>
              <w:rPr>
                <w:rFonts w:ascii="Arial" w:eastAsia="Arial" w:hAnsi="Arial" w:cs="Arial"/>
                <w:spacing w:val="-6"/>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rPr>
              <w:t>m</w:t>
            </w:r>
            <w:r>
              <w:rPr>
                <w:rFonts w:ascii="Arial" w:eastAsia="Arial" w:hAnsi="Arial" w:cs="Arial"/>
                <w:spacing w:val="-1"/>
              </w:rPr>
              <w:t>m</w:t>
            </w:r>
            <w:r>
              <w:rPr>
                <w:rFonts w:ascii="Arial" w:eastAsia="Arial" w:hAnsi="Arial" w:cs="Arial"/>
                <w:spacing w:val="2"/>
              </w:rPr>
              <w:t>u</w:t>
            </w:r>
            <w:r>
              <w:rPr>
                <w:rFonts w:ascii="Arial" w:eastAsia="Arial" w:hAnsi="Arial" w:cs="Arial"/>
              </w:rPr>
              <w:t>n</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3"/>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s</w:t>
            </w:r>
            <w:r>
              <w:rPr>
                <w:rFonts w:ascii="Arial" w:eastAsia="Arial" w:hAnsi="Arial" w:cs="Arial"/>
                <w:spacing w:val="2"/>
              </w:rPr>
              <w:t>e</w:t>
            </w:r>
            <w:r>
              <w:rPr>
                <w:rFonts w:ascii="Arial" w:eastAsia="Arial" w:hAnsi="Arial" w:cs="Arial"/>
                <w:spacing w:val="-1"/>
              </w:rPr>
              <w:t>l</w:t>
            </w:r>
            <w:r>
              <w:rPr>
                <w:rFonts w:ascii="Arial" w:eastAsia="Arial" w:hAnsi="Arial" w:cs="Arial"/>
              </w:rPr>
              <w:t>f 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ot</w:t>
            </w:r>
            <w:r>
              <w:rPr>
                <w:rFonts w:ascii="Arial" w:eastAsia="Arial" w:hAnsi="Arial" w:cs="Arial"/>
                <w:spacing w:val="-1"/>
              </w:rPr>
              <w:t>h</w:t>
            </w:r>
            <w:r>
              <w:rPr>
                <w:rFonts w:ascii="Arial" w:eastAsia="Arial" w:hAnsi="Arial" w:cs="Arial"/>
              </w:rPr>
              <w:t>ers</w:t>
            </w:r>
          </w:p>
          <w:p w14:paraId="04442902" w14:textId="77777777" w:rsidR="00694DD3" w:rsidRDefault="00CE11E9">
            <w:pPr>
              <w:spacing w:line="220" w:lineRule="exact"/>
              <w:ind w:left="427" w:right="90"/>
              <w:jc w:val="center"/>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v</w:t>
            </w:r>
            <w:r>
              <w:rPr>
                <w:rFonts w:ascii="Arial" w:eastAsia="Arial" w:hAnsi="Arial" w:cs="Arial"/>
              </w:rPr>
              <w:t>erb</w:t>
            </w:r>
            <w:r>
              <w:rPr>
                <w:rFonts w:ascii="Arial" w:eastAsia="Arial" w:hAnsi="Arial" w:cs="Arial"/>
                <w:spacing w:val="2"/>
              </w:rPr>
              <w:t>a</w:t>
            </w:r>
            <w:r>
              <w:rPr>
                <w:rFonts w:ascii="Arial" w:eastAsia="Arial" w:hAnsi="Arial" w:cs="Arial"/>
              </w:rPr>
              <w:t>l</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w w:val="99"/>
              </w:rPr>
              <w:t>n</w:t>
            </w:r>
            <w:r>
              <w:rPr>
                <w:rFonts w:ascii="Arial" w:eastAsia="Arial" w:hAnsi="Arial" w:cs="Arial"/>
                <w:spacing w:val="-1"/>
                <w:w w:val="99"/>
              </w:rPr>
              <w:t>o</w:t>
            </w:r>
            <w:r>
              <w:rPr>
                <w:rFonts w:ascii="Arial" w:eastAsia="Arial" w:hAnsi="Arial" w:cs="Arial"/>
                <w:spacing w:val="2"/>
                <w:w w:val="99"/>
              </w:rPr>
              <w:t>n</w:t>
            </w:r>
            <w:r>
              <w:rPr>
                <w:rFonts w:ascii="Arial" w:eastAsia="Arial" w:hAnsi="Arial" w:cs="Arial"/>
                <w:w w:val="99"/>
              </w:rPr>
              <w:t>-</w:t>
            </w:r>
          </w:p>
          <w:p w14:paraId="45E5DDB6" w14:textId="77777777" w:rsidR="00694DD3" w:rsidRDefault="00CE11E9">
            <w:pPr>
              <w:ind w:left="822" w:right="648"/>
              <w:rPr>
                <w:rFonts w:ascii="Arial" w:eastAsia="Arial" w:hAnsi="Arial" w:cs="Arial"/>
              </w:rPr>
            </w:pPr>
            <w:r>
              <w:rPr>
                <w:rFonts w:ascii="Arial" w:eastAsia="Arial" w:hAnsi="Arial" w:cs="Arial"/>
                <w:spacing w:val="1"/>
              </w:rPr>
              <w:t>v</w:t>
            </w:r>
            <w:r>
              <w:rPr>
                <w:rFonts w:ascii="Arial" w:eastAsia="Arial" w:hAnsi="Arial" w:cs="Arial"/>
              </w:rPr>
              <w:t>erbal</w:t>
            </w:r>
            <w:r>
              <w:rPr>
                <w:rFonts w:ascii="Arial" w:eastAsia="Arial" w:hAnsi="Arial" w:cs="Arial"/>
                <w:spacing w:val="-6"/>
              </w:rPr>
              <w:t xml:space="preserve"> </w:t>
            </w:r>
            <w:r>
              <w:rPr>
                <w:rFonts w:ascii="Arial" w:eastAsia="Arial" w:hAnsi="Arial" w:cs="Arial"/>
                <w:spacing w:val="1"/>
              </w:rPr>
              <w:t>c</w:t>
            </w:r>
            <w:r>
              <w:rPr>
                <w:rFonts w:ascii="Arial" w:eastAsia="Arial" w:hAnsi="Arial" w:cs="Arial"/>
                <w:spacing w:val="2"/>
              </w:rPr>
              <w:t>h</w:t>
            </w:r>
            <w:r>
              <w:rPr>
                <w:rFonts w:ascii="Arial" w:eastAsia="Arial" w:hAnsi="Arial" w:cs="Arial"/>
              </w:rPr>
              <w:t>ara</w:t>
            </w:r>
            <w:r>
              <w:rPr>
                <w:rFonts w:ascii="Arial" w:eastAsia="Arial" w:hAnsi="Arial" w:cs="Arial"/>
                <w:spacing w:val="1"/>
              </w:rPr>
              <w:t>c</w:t>
            </w:r>
            <w:r>
              <w:rPr>
                <w:rFonts w:ascii="Arial" w:eastAsia="Arial" w:hAnsi="Arial" w:cs="Arial"/>
              </w:rPr>
              <w:t>ter</w:t>
            </w:r>
            <w:r>
              <w:rPr>
                <w:rFonts w:ascii="Arial" w:eastAsia="Arial" w:hAnsi="Arial" w:cs="Arial"/>
                <w:spacing w:val="-1"/>
              </w:rPr>
              <w:t>i</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rPr>
              <w:t>s</w:t>
            </w:r>
            <w:r>
              <w:rPr>
                <w:rFonts w:ascii="Arial" w:eastAsia="Arial" w:hAnsi="Arial" w:cs="Arial"/>
                <w:spacing w:val="-12"/>
              </w:rPr>
              <w:t xml:space="preserve"> </w:t>
            </w:r>
            <w:r>
              <w:rPr>
                <w:rFonts w:ascii="Arial" w:eastAsia="Arial" w:hAnsi="Arial" w:cs="Arial"/>
              </w:rPr>
              <w:t>t</w:t>
            </w:r>
            <w:r>
              <w:rPr>
                <w:rFonts w:ascii="Arial" w:eastAsia="Arial" w:hAnsi="Arial" w:cs="Arial"/>
                <w:spacing w:val="1"/>
              </w:rPr>
              <w:t>h</w:t>
            </w:r>
            <w:r>
              <w:rPr>
                <w:rFonts w:ascii="Arial" w:eastAsia="Arial" w:hAnsi="Arial" w:cs="Arial"/>
              </w:rPr>
              <w:t>at p</w:t>
            </w:r>
            <w:r>
              <w:rPr>
                <w:rFonts w:ascii="Arial" w:eastAsia="Arial" w:hAnsi="Arial" w:cs="Arial"/>
                <w:spacing w:val="-1"/>
              </w:rPr>
              <w:t>o</w:t>
            </w:r>
            <w:r>
              <w:rPr>
                <w:rFonts w:ascii="Arial" w:eastAsia="Arial" w:hAnsi="Arial" w:cs="Arial"/>
                <w:spacing w:val="1"/>
              </w:rPr>
              <w:t>r</w:t>
            </w:r>
            <w:r>
              <w:rPr>
                <w:rFonts w:ascii="Arial" w:eastAsia="Arial" w:hAnsi="Arial" w:cs="Arial"/>
              </w:rPr>
              <w:t>tray</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2"/>
              </w:rPr>
              <w:t>f</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e</w:t>
            </w:r>
          </w:p>
          <w:p w14:paraId="1E775A7F" w14:textId="77777777" w:rsidR="00694DD3" w:rsidRDefault="00CE11E9">
            <w:pPr>
              <w:spacing w:before="3" w:line="220" w:lineRule="exact"/>
              <w:ind w:left="822" w:right="359"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Ut</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5"/>
              </w:rPr>
              <w:t xml:space="preserve"> </w:t>
            </w:r>
            <w:r>
              <w:rPr>
                <w:rFonts w:ascii="Arial" w:eastAsia="Arial" w:hAnsi="Arial" w:cs="Arial"/>
                <w:spacing w:val="2"/>
              </w:rPr>
              <w:t>e</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tro</w:t>
            </w:r>
            <w:r>
              <w:rPr>
                <w:rFonts w:ascii="Arial" w:eastAsia="Arial" w:hAnsi="Arial" w:cs="Arial"/>
                <w:spacing w:val="1"/>
              </w:rPr>
              <w:t>n</w:t>
            </w:r>
            <w:r>
              <w:rPr>
                <w:rFonts w:ascii="Arial" w:eastAsia="Arial" w:hAnsi="Arial" w:cs="Arial"/>
                <w:spacing w:val="-1"/>
              </w:rPr>
              <w:t>i</w:t>
            </w:r>
            <w:r>
              <w:rPr>
                <w:rFonts w:ascii="Arial" w:eastAsia="Arial" w:hAnsi="Arial" w:cs="Arial"/>
              </w:rPr>
              <w:t xml:space="preserve">c </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m</w:t>
            </w:r>
            <w:r>
              <w:rPr>
                <w:rFonts w:ascii="Arial" w:eastAsia="Arial" w:hAnsi="Arial" w:cs="Arial"/>
                <w:spacing w:val="2"/>
              </w:rPr>
              <w:t>u</w:t>
            </w:r>
            <w:r>
              <w:rPr>
                <w:rFonts w:ascii="Arial" w:eastAsia="Arial" w:hAnsi="Arial" w:cs="Arial"/>
              </w:rPr>
              <w:t>n</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12"/>
              </w:rPr>
              <w:t xml:space="preserve"> </w:t>
            </w:r>
            <w:r>
              <w:rPr>
                <w:rFonts w:ascii="Arial" w:eastAsia="Arial" w:hAnsi="Arial" w:cs="Arial"/>
              </w:rPr>
              <w:t>a</w:t>
            </w:r>
            <w:r>
              <w:rPr>
                <w:rFonts w:ascii="Arial" w:eastAsia="Arial" w:hAnsi="Arial" w:cs="Arial"/>
                <w:spacing w:val="1"/>
              </w:rPr>
              <w:t>p</w:t>
            </w:r>
            <w:r>
              <w:rPr>
                <w:rFonts w:ascii="Arial" w:eastAsia="Arial" w:hAnsi="Arial" w:cs="Arial"/>
              </w:rPr>
              <w:t>propr</w:t>
            </w:r>
            <w:r>
              <w:rPr>
                <w:rFonts w:ascii="Arial" w:eastAsia="Arial" w:hAnsi="Arial" w:cs="Arial"/>
                <w:spacing w:val="1"/>
              </w:rPr>
              <w:t>i</w:t>
            </w:r>
            <w:r>
              <w:rPr>
                <w:rFonts w:ascii="Arial" w:eastAsia="Arial" w:hAnsi="Arial" w:cs="Arial"/>
              </w:rPr>
              <w:t>at</w:t>
            </w:r>
            <w:r>
              <w:rPr>
                <w:rFonts w:ascii="Arial" w:eastAsia="Arial" w:hAnsi="Arial" w:cs="Arial"/>
                <w:spacing w:val="1"/>
              </w:rPr>
              <w:t>e</w:t>
            </w:r>
            <w:r>
              <w:rPr>
                <w:rFonts w:ascii="Arial" w:eastAsia="Arial" w:hAnsi="Arial" w:cs="Arial"/>
                <w:spacing w:val="-1"/>
              </w:rPr>
              <w:t>l</w:t>
            </w:r>
            <w:r>
              <w:rPr>
                <w:rFonts w:ascii="Arial" w:eastAsia="Arial" w:hAnsi="Arial" w:cs="Arial"/>
              </w:rPr>
              <w:t>y</w:t>
            </w:r>
          </w:p>
        </w:tc>
        <w:tc>
          <w:tcPr>
            <w:tcW w:w="3601" w:type="dxa"/>
            <w:tcBorders>
              <w:top w:val="single" w:sz="5" w:space="0" w:color="000000"/>
              <w:left w:val="single" w:sz="5" w:space="0" w:color="000000"/>
              <w:bottom w:val="single" w:sz="5" w:space="0" w:color="000000"/>
              <w:right w:val="single" w:sz="5" w:space="0" w:color="000000"/>
            </w:tcBorders>
          </w:tcPr>
          <w:p w14:paraId="63D789A2" w14:textId="77777777" w:rsidR="00694DD3" w:rsidRDefault="00CE11E9">
            <w:pPr>
              <w:spacing w:line="220" w:lineRule="exact"/>
              <w:ind w:left="102"/>
              <w:rPr>
                <w:rFonts w:ascii="Arial" w:eastAsia="Arial" w:hAnsi="Arial" w:cs="Arial"/>
              </w:rPr>
            </w:pPr>
            <w:r>
              <w:rPr>
                <w:rFonts w:ascii="Arial" w:eastAsia="Arial" w:hAnsi="Arial" w:cs="Arial"/>
                <w:b/>
                <w:i/>
              </w:rPr>
              <w:t>In</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me</w:t>
            </w:r>
            <w:r>
              <w:rPr>
                <w:rFonts w:ascii="Arial" w:eastAsia="Arial" w:hAnsi="Arial" w:cs="Arial"/>
                <w:b/>
                <w:i/>
                <w:spacing w:val="1"/>
              </w:rPr>
              <w:t>d</w:t>
            </w:r>
            <w:r>
              <w:rPr>
                <w:rFonts w:ascii="Arial" w:eastAsia="Arial" w:hAnsi="Arial" w:cs="Arial"/>
                <w:b/>
                <w:i/>
              </w:rPr>
              <w:t>ia</w:t>
            </w:r>
            <w:r>
              <w:rPr>
                <w:rFonts w:ascii="Arial" w:eastAsia="Arial" w:hAnsi="Arial" w:cs="Arial"/>
                <w:b/>
                <w:i/>
                <w:spacing w:val="3"/>
              </w:rPr>
              <w:t>t</w:t>
            </w:r>
            <w:r>
              <w:rPr>
                <w:rFonts w:ascii="Arial" w:eastAsia="Arial" w:hAnsi="Arial" w:cs="Arial"/>
                <w:b/>
                <w:i/>
              </w:rPr>
              <w:t>e</w:t>
            </w:r>
            <w:r>
              <w:rPr>
                <w:rFonts w:ascii="Arial" w:eastAsia="Arial" w:hAnsi="Arial" w:cs="Arial"/>
                <w:b/>
                <w:i/>
                <w:spacing w:val="-12"/>
              </w:rPr>
              <w:t xml:space="preserve"> </w:t>
            </w:r>
            <w:r>
              <w:rPr>
                <w:rFonts w:ascii="Arial" w:eastAsia="Arial" w:hAnsi="Arial" w:cs="Arial"/>
                <w:b/>
                <w:i/>
              </w:rPr>
              <w:t>Le</w:t>
            </w:r>
            <w:r>
              <w:rPr>
                <w:rFonts w:ascii="Arial" w:eastAsia="Arial" w:hAnsi="Arial" w:cs="Arial"/>
                <w:b/>
                <w:i/>
                <w:spacing w:val="2"/>
              </w:rPr>
              <w:t>v</w:t>
            </w:r>
            <w:r>
              <w:rPr>
                <w:rFonts w:ascii="Arial" w:eastAsia="Arial" w:hAnsi="Arial" w:cs="Arial"/>
                <w:b/>
                <w:i/>
              </w:rPr>
              <w:t>el:</w:t>
            </w:r>
          </w:p>
          <w:p w14:paraId="5EC80156" w14:textId="77777777" w:rsidR="00694DD3" w:rsidRDefault="00CE11E9">
            <w:pPr>
              <w:spacing w:before="4" w:line="220" w:lineRule="exact"/>
              <w:ind w:left="823" w:right="210"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Ut</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m</w:t>
            </w:r>
            <w:r>
              <w:rPr>
                <w:rFonts w:ascii="Arial" w:eastAsia="Arial" w:hAnsi="Arial" w:cs="Arial"/>
              </w:rPr>
              <w:t>o</w:t>
            </w:r>
            <w:r>
              <w:rPr>
                <w:rFonts w:ascii="Arial" w:eastAsia="Arial" w:hAnsi="Arial" w:cs="Arial"/>
                <w:spacing w:val="1"/>
              </w:rPr>
              <w:t>d</w:t>
            </w:r>
            <w:r>
              <w:rPr>
                <w:rFonts w:ascii="Arial" w:eastAsia="Arial" w:hAnsi="Arial" w:cs="Arial"/>
                <w:spacing w:val="-1"/>
              </w:rPr>
              <w:t>i</w:t>
            </w:r>
            <w:r>
              <w:rPr>
                <w:rFonts w:ascii="Arial" w:eastAsia="Arial" w:hAnsi="Arial" w:cs="Arial"/>
              </w:rPr>
              <w:t>f</w:t>
            </w:r>
            <w:r>
              <w:rPr>
                <w:rFonts w:ascii="Arial" w:eastAsia="Arial" w:hAnsi="Arial" w:cs="Arial"/>
                <w:spacing w:val="1"/>
              </w:rPr>
              <w:t>i</w:t>
            </w:r>
            <w:r>
              <w:rPr>
                <w:rFonts w:ascii="Arial" w:eastAsia="Arial" w:hAnsi="Arial" w:cs="Arial"/>
              </w:rPr>
              <w:t xml:space="preserve">es </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m</w:t>
            </w:r>
            <w:r>
              <w:rPr>
                <w:rFonts w:ascii="Arial" w:eastAsia="Arial" w:hAnsi="Arial" w:cs="Arial"/>
                <w:spacing w:val="2"/>
              </w:rPr>
              <w:t>u</w:t>
            </w:r>
            <w:r>
              <w:rPr>
                <w:rFonts w:ascii="Arial" w:eastAsia="Arial" w:hAnsi="Arial" w:cs="Arial"/>
              </w:rPr>
              <w:t>n</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12"/>
              </w:rPr>
              <w:t xml:space="preserve"> </w:t>
            </w:r>
            <w:r>
              <w:rPr>
                <w:rFonts w:ascii="Arial" w:eastAsia="Arial" w:hAnsi="Arial" w:cs="Arial"/>
              </w:rPr>
              <w:t>(</w:t>
            </w:r>
            <w:r>
              <w:rPr>
                <w:rFonts w:ascii="Arial" w:eastAsia="Arial" w:hAnsi="Arial" w:cs="Arial"/>
                <w:spacing w:val="1"/>
              </w:rPr>
              <w:t>v</w:t>
            </w:r>
            <w:r>
              <w:rPr>
                <w:rFonts w:ascii="Arial" w:eastAsia="Arial" w:hAnsi="Arial" w:cs="Arial"/>
              </w:rPr>
              <w:t>erba</w:t>
            </w:r>
            <w:r>
              <w:rPr>
                <w:rFonts w:ascii="Arial" w:eastAsia="Arial" w:hAnsi="Arial" w:cs="Arial"/>
                <w:spacing w:val="1"/>
              </w:rPr>
              <w:t>l</w:t>
            </w:r>
            <w:r>
              <w:rPr>
                <w:rFonts w:ascii="Arial" w:eastAsia="Arial" w:hAnsi="Arial" w:cs="Arial"/>
              </w:rPr>
              <w:t>,</w:t>
            </w:r>
            <w:r>
              <w:rPr>
                <w:rFonts w:ascii="Arial" w:eastAsia="Arial" w:hAnsi="Arial" w:cs="Arial"/>
                <w:spacing w:val="-7"/>
              </w:rPr>
              <w:t xml:space="preserve"> </w:t>
            </w:r>
            <w:r>
              <w:rPr>
                <w:rFonts w:ascii="Arial" w:eastAsia="Arial" w:hAnsi="Arial" w:cs="Arial"/>
                <w:spacing w:val="-1"/>
              </w:rPr>
              <w:t>n</w:t>
            </w:r>
            <w:r>
              <w:rPr>
                <w:rFonts w:ascii="Arial" w:eastAsia="Arial" w:hAnsi="Arial" w:cs="Arial"/>
                <w:spacing w:val="2"/>
              </w:rPr>
              <w:t>on</w:t>
            </w:r>
            <w:r>
              <w:rPr>
                <w:rFonts w:ascii="Arial" w:eastAsia="Arial" w:hAnsi="Arial" w:cs="Arial"/>
              </w:rPr>
              <w:t>-</w:t>
            </w:r>
          </w:p>
          <w:p w14:paraId="39E83941" w14:textId="77777777" w:rsidR="00694DD3" w:rsidRDefault="00CE11E9">
            <w:pPr>
              <w:spacing w:line="220" w:lineRule="exact"/>
              <w:ind w:left="823"/>
              <w:rPr>
                <w:rFonts w:ascii="Arial" w:eastAsia="Arial" w:hAnsi="Arial" w:cs="Arial"/>
              </w:rPr>
            </w:pPr>
            <w:r>
              <w:rPr>
                <w:rFonts w:ascii="Arial" w:eastAsia="Arial" w:hAnsi="Arial" w:cs="Arial"/>
                <w:spacing w:val="1"/>
              </w:rPr>
              <w:t>v</w:t>
            </w:r>
            <w:r>
              <w:rPr>
                <w:rFonts w:ascii="Arial" w:eastAsia="Arial" w:hAnsi="Arial" w:cs="Arial"/>
              </w:rPr>
              <w:t>erba</w:t>
            </w:r>
            <w:r>
              <w:rPr>
                <w:rFonts w:ascii="Arial" w:eastAsia="Arial" w:hAnsi="Arial" w:cs="Arial"/>
                <w:spacing w:val="-1"/>
              </w:rPr>
              <w:t>l</w:t>
            </w:r>
            <w:r>
              <w:rPr>
                <w:rFonts w:ascii="Arial" w:eastAsia="Arial" w:hAnsi="Arial" w:cs="Arial"/>
              </w:rPr>
              <w:t>,</w:t>
            </w:r>
            <w:r>
              <w:rPr>
                <w:rFonts w:ascii="Arial" w:eastAsia="Arial" w:hAnsi="Arial" w:cs="Arial"/>
                <w:spacing w:val="-6"/>
              </w:rPr>
              <w:t xml:space="preserve"> </w:t>
            </w:r>
            <w:r>
              <w:rPr>
                <w:rFonts w:ascii="Arial" w:eastAsia="Arial" w:hAnsi="Arial" w:cs="Arial"/>
              </w:rPr>
              <w:t>w</w:t>
            </w:r>
            <w:r>
              <w:rPr>
                <w:rFonts w:ascii="Arial" w:eastAsia="Arial" w:hAnsi="Arial" w:cs="Arial"/>
                <w:spacing w:val="3"/>
              </w:rPr>
              <w:t>r</w:t>
            </w:r>
            <w:r>
              <w:rPr>
                <w:rFonts w:ascii="Arial" w:eastAsia="Arial" w:hAnsi="Arial" w:cs="Arial"/>
                <w:spacing w:val="-1"/>
              </w:rPr>
              <w:t>i</w:t>
            </w:r>
            <w:r>
              <w:rPr>
                <w:rFonts w:ascii="Arial" w:eastAsia="Arial" w:hAnsi="Arial" w:cs="Arial"/>
              </w:rPr>
              <w:t>tt</w:t>
            </w:r>
            <w:r>
              <w:rPr>
                <w:rFonts w:ascii="Arial" w:eastAsia="Arial" w:hAnsi="Arial" w:cs="Arial"/>
                <w:spacing w:val="1"/>
              </w:rPr>
              <w:t>e</w:t>
            </w:r>
            <w:r>
              <w:rPr>
                <w:rFonts w:ascii="Arial" w:eastAsia="Arial" w:hAnsi="Arial" w:cs="Arial"/>
              </w:rPr>
              <w:t>n</w:t>
            </w:r>
            <w:r>
              <w:rPr>
                <w:rFonts w:ascii="Arial" w:eastAsia="Arial" w:hAnsi="Arial" w:cs="Arial"/>
                <w:spacing w:val="-6"/>
              </w:rPr>
              <w:t xml:space="preserve"> </w:t>
            </w:r>
            <w:r>
              <w:rPr>
                <w:rFonts w:ascii="Arial" w:eastAsia="Arial" w:hAnsi="Arial" w:cs="Arial"/>
                <w:spacing w:val="1"/>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2"/>
              </w:rPr>
              <w:t>e</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tr</w:t>
            </w:r>
            <w:r>
              <w:rPr>
                <w:rFonts w:ascii="Arial" w:eastAsia="Arial" w:hAnsi="Arial" w:cs="Arial"/>
                <w:spacing w:val="2"/>
              </w:rPr>
              <w:t>o</w:t>
            </w:r>
            <w:r>
              <w:rPr>
                <w:rFonts w:ascii="Arial" w:eastAsia="Arial" w:hAnsi="Arial" w:cs="Arial"/>
              </w:rPr>
              <w:t>n</w:t>
            </w:r>
            <w:r>
              <w:rPr>
                <w:rFonts w:ascii="Arial" w:eastAsia="Arial" w:hAnsi="Arial" w:cs="Arial"/>
                <w:spacing w:val="1"/>
              </w:rPr>
              <w:t>ic</w:t>
            </w:r>
            <w:r>
              <w:rPr>
                <w:rFonts w:ascii="Arial" w:eastAsia="Arial" w:hAnsi="Arial" w:cs="Arial"/>
              </w:rPr>
              <w:t>)</w:t>
            </w:r>
          </w:p>
          <w:p w14:paraId="1CE93381" w14:textId="77777777" w:rsidR="00694DD3" w:rsidRDefault="00CE11E9">
            <w:pPr>
              <w:ind w:left="823" w:right="132"/>
              <w:rPr>
                <w:rFonts w:ascii="Arial" w:eastAsia="Arial" w:hAnsi="Arial" w:cs="Arial"/>
              </w:rPr>
            </w:pPr>
            <w:r>
              <w:rPr>
                <w:rFonts w:ascii="Arial" w:eastAsia="Arial" w:hAnsi="Arial" w:cs="Arial"/>
              </w:rPr>
              <w:t>to</w:t>
            </w:r>
            <w:r>
              <w:rPr>
                <w:rFonts w:ascii="Arial" w:eastAsia="Arial" w:hAnsi="Arial" w:cs="Arial"/>
                <w:spacing w:val="-3"/>
              </w:rPr>
              <w:t xml:space="preserve"> </w:t>
            </w:r>
            <w:r>
              <w:rPr>
                <w:rFonts w:ascii="Arial" w:eastAsia="Arial" w:hAnsi="Arial" w:cs="Arial"/>
              </w:rPr>
              <w:t>m</w:t>
            </w:r>
            <w:r>
              <w:rPr>
                <w:rFonts w:ascii="Arial" w:eastAsia="Arial" w:hAnsi="Arial" w:cs="Arial"/>
                <w:spacing w:val="2"/>
              </w:rPr>
              <w:t>e</w:t>
            </w:r>
            <w:r>
              <w:rPr>
                <w:rFonts w:ascii="Arial" w:eastAsia="Arial" w:hAnsi="Arial" w:cs="Arial"/>
              </w:rPr>
              <w:t>et</w:t>
            </w:r>
            <w:r>
              <w:rPr>
                <w:rFonts w:ascii="Arial" w:eastAsia="Arial" w:hAnsi="Arial" w:cs="Arial"/>
                <w:spacing w:val="-5"/>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4"/>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e</w:t>
            </w:r>
            <w:r>
              <w:rPr>
                <w:rFonts w:ascii="Arial" w:eastAsia="Arial" w:hAnsi="Arial" w:cs="Arial"/>
              </w:rPr>
              <w:t>ds</w:t>
            </w:r>
            <w:r>
              <w:rPr>
                <w:rFonts w:ascii="Arial" w:eastAsia="Arial" w:hAnsi="Arial" w:cs="Arial"/>
                <w:spacing w:val="-2"/>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rPr>
              <w:t>f</w:t>
            </w:r>
            <w:r>
              <w:rPr>
                <w:rFonts w:ascii="Arial" w:eastAsia="Arial" w:hAnsi="Arial" w:cs="Arial"/>
                <w:spacing w:val="2"/>
              </w:rPr>
              <w:t>f</w:t>
            </w:r>
            <w:r>
              <w:rPr>
                <w:rFonts w:ascii="Arial" w:eastAsia="Arial" w:hAnsi="Arial" w:cs="Arial"/>
              </w:rPr>
              <w:t>er</w:t>
            </w:r>
            <w:r>
              <w:rPr>
                <w:rFonts w:ascii="Arial" w:eastAsia="Arial" w:hAnsi="Arial" w:cs="Arial"/>
                <w:spacing w:val="2"/>
              </w:rPr>
              <w:t>e</w:t>
            </w:r>
            <w:r>
              <w:rPr>
                <w:rFonts w:ascii="Arial" w:eastAsia="Arial" w:hAnsi="Arial" w:cs="Arial"/>
              </w:rPr>
              <w:t>nt a</w:t>
            </w:r>
            <w:r>
              <w:rPr>
                <w:rFonts w:ascii="Arial" w:eastAsia="Arial" w:hAnsi="Arial" w:cs="Arial"/>
                <w:spacing w:val="-1"/>
              </w:rPr>
              <w:t>u</w:t>
            </w:r>
            <w:r>
              <w:rPr>
                <w:rFonts w:ascii="Arial" w:eastAsia="Arial" w:hAnsi="Arial" w:cs="Arial"/>
                <w:spacing w:val="2"/>
              </w:rPr>
              <w:t>d</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rPr>
              <w:t>es</w:t>
            </w:r>
          </w:p>
          <w:p w14:paraId="39699AE1" w14:textId="77777777" w:rsidR="00694DD3" w:rsidRDefault="00CE11E9">
            <w:pPr>
              <w:spacing w:before="3" w:line="220" w:lineRule="exact"/>
              <w:ind w:left="823" w:right="800" w:hanging="361"/>
              <w:rPr>
                <w:rFonts w:ascii="Arial" w:eastAsia="Arial" w:hAnsi="Arial" w:cs="Arial"/>
              </w:rPr>
            </w:pPr>
            <w:proofErr w:type="gramStart"/>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Re</w:t>
            </w:r>
            <w:r>
              <w:rPr>
                <w:rFonts w:ascii="Arial" w:eastAsia="Arial" w:hAnsi="Arial" w:cs="Arial"/>
                <w:spacing w:val="1"/>
              </w:rPr>
              <w:t>s</w:t>
            </w:r>
            <w:r>
              <w:rPr>
                <w:rFonts w:ascii="Arial" w:eastAsia="Arial" w:hAnsi="Arial" w:cs="Arial"/>
              </w:rPr>
              <w:t>ta</w:t>
            </w:r>
            <w:r>
              <w:rPr>
                <w:rFonts w:ascii="Arial" w:eastAsia="Arial" w:hAnsi="Arial" w:cs="Arial"/>
                <w:spacing w:val="-1"/>
              </w:rPr>
              <w:t>t</w:t>
            </w:r>
            <w:r>
              <w:rPr>
                <w:rFonts w:ascii="Arial" w:eastAsia="Arial" w:hAnsi="Arial" w:cs="Arial"/>
              </w:rPr>
              <w:t>e</w:t>
            </w:r>
            <w:r>
              <w:rPr>
                <w:rFonts w:ascii="Arial" w:eastAsia="Arial" w:hAnsi="Arial" w:cs="Arial"/>
                <w:spacing w:val="1"/>
              </w:rPr>
              <w:t>s</w:t>
            </w:r>
            <w:proofErr w:type="gramEnd"/>
            <w:r>
              <w:rPr>
                <w:rFonts w:ascii="Arial" w:eastAsia="Arial" w:hAnsi="Arial" w:cs="Arial"/>
              </w:rPr>
              <w:t>,</w:t>
            </w:r>
            <w:r>
              <w:rPr>
                <w:rFonts w:ascii="Arial" w:eastAsia="Arial" w:hAnsi="Arial" w:cs="Arial"/>
                <w:spacing w:val="-8"/>
              </w:rPr>
              <w:t xml:space="preserve"> </w:t>
            </w:r>
            <w:r>
              <w:rPr>
                <w:rFonts w:ascii="Arial" w:eastAsia="Arial" w:hAnsi="Arial" w:cs="Arial"/>
              </w:rPr>
              <w:t>re</w:t>
            </w:r>
            <w:r>
              <w:rPr>
                <w:rFonts w:ascii="Arial" w:eastAsia="Arial" w:hAnsi="Arial" w:cs="Arial"/>
                <w:spacing w:val="2"/>
              </w:rPr>
              <w:t>f</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ts</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 xml:space="preserve">nd </w:t>
            </w:r>
            <w:r>
              <w:rPr>
                <w:rFonts w:ascii="Arial" w:eastAsia="Arial" w:hAnsi="Arial" w:cs="Arial"/>
                <w:spacing w:val="1"/>
              </w:rPr>
              <w:t>c</w:t>
            </w:r>
            <w:r>
              <w:rPr>
                <w:rFonts w:ascii="Arial" w:eastAsia="Arial" w:hAnsi="Arial" w:cs="Arial"/>
                <w:spacing w:val="-1"/>
              </w:rPr>
              <w:t>l</w:t>
            </w:r>
            <w:r>
              <w:rPr>
                <w:rFonts w:ascii="Arial" w:eastAsia="Arial" w:hAnsi="Arial" w:cs="Arial"/>
              </w:rPr>
              <w:t>ari</w:t>
            </w:r>
            <w:r>
              <w:rPr>
                <w:rFonts w:ascii="Arial" w:eastAsia="Arial" w:hAnsi="Arial" w:cs="Arial"/>
                <w:spacing w:val="-1"/>
              </w:rPr>
              <w:t>f</w:t>
            </w:r>
            <w:r>
              <w:rPr>
                <w:rFonts w:ascii="Arial" w:eastAsia="Arial" w:hAnsi="Arial" w:cs="Arial"/>
                <w:spacing w:val="1"/>
              </w:rPr>
              <w:t>i</w:t>
            </w:r>
            <w:r>
              <w:rPr>
                <w:rFonts w:ascii="Arial" w:eastAsia="Arial" w:hAnsi="Arial" w:cs="Arial"/>
              </w:rPr>
              <w:t>es</w:t>
            </w:r>
            <w:r>
              <w:rPr>
                <w:rFonts w:ascii="Arial" w:eastAsia="Arial" w:hAnsi="Arial" w:cs="Arial"/>
                <w:spacing w:val="-6"/>
              </w:rPr>
              <w:t xml:space="preserve"> </w:t>
            </w:r>
            <w:r>
              <w:rPr>
                <w:rFonts w:ascii="Arial" w:eastAsia="Arial" w:hAnsi="Arial" w:cs="Arial"/>
              </w:rPr>
              <w:t>m</w:t>
            </w:r>
            <w:r>
              <w:rPr>
                <w:rFonts w:ascii="Arial" w:eastAsia="Arial" w:hAnsi="Arial" w:cs="Arial"/>
                <w:spacing w:val="-1"/>
              </w:rPr>
              <w:t>e</w:t>
            </w:r>
            <w:r>
              <w:rPr>
                <w:rFonts w:ascii="Arial" w:eastAsia="Arial" w:hAnsi="Arial" w:cs="Arial"/>
                <w:spacing w:val="1"/>
              </w:rPr>
              <w:t>ss</w:t>
            </w:r>
            <w:r>
              <w:rPr>
                <w:rFonts w:ascii="Arial" w:eastAsia="Arial" w:hAnsi="Arial" w:cs="Arial"/>
              </w:rPr>
              <w:t>a</w:t>
            </w:r>
            <w:r>
              <w:rPr>
                <w:rFonts w:ascii="Arial" w:eastAsia="Arial" w:hAnsi="Arial" w:cs="Arial"/>
                <w:spacing w:val="1"/>
              </w:rPr>
              <w:t>g</w:t>
            </w:r>
            <w:r>
              <w:rPr>
                <w:rFonts w:ascii="Arial" w:eastAsia="Arial" w:hAnsi="Arial" w:cs="Arial"/>
              </w:rPr>
              <w:t>e(</w:t>
            </w:r>
            <w:r>
              <w:rPr>
                <w:rFonts w:ascii="Arial" w:eastAsia="Arial" w:hAnsi="Arial" w:cs="Arial"/>
                <w:spacing w:val="2"/>
              </w:rPr>
              <w:t>s</w:t>
            </w:r>
            <w:r>
              <w:rPr>
                <w:rFonts w:ascii="Arial" w:eastAsia="Arial" w:hAnsi="Arial" w:cs="Arial"/>
              </w:rPr>
              <w:t>)</w:t>
            </w:r>
          </w:p>
          <w:p w14:paraId="23677A5D" w14:textId="77777777" w:rsidR="00694DD3" w:rsidRDefault="00CE11E9">
            <w:pPr>
              <w:spacing w:before="2" w:line="220" w:lineRule="exact"/>
              <w:ind w:left="823" w:right="81"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Com</w:t>
            </w:r>
            <w:r>
              <w:rPr>
                <w:rFonts w:ascii="Arial" w:eastAsia="Arial" w:hAnsi="Arial" w:cs="Arial"/>
                <w:spacing w:val="1"/>
              </w:rPr>
              <w:t>m</w:t>
            </w:r>
            <w:r>
              <w:rPr>
                <w:rFonts w:ascii="Arial" w:eastAsia="Arial" w:hAnsi="Arial" w:cs="Arial"/>
              </w:rPr>
              <w:t>u</w:t>
            </w:r>
            <w:r>
              <w:rPr>
                <w:rFonts w:ascii="Arial" w:eastAsia="Arial" w:hAnsi="Arial" w:cs="Arial"/>
                <w:spacing w:val="1"/>
              </w:rPr>
              <w:t>n</w:t>
            </w:r>
            <w:r>
              <w:rPr>
                <w:rFonts w:ascii="Arial" w:eastAsia="Arial" w:hAnsi="Arial" w:cs="Arial"/>
                <w:spacing w:val="-1"/>
              </w:rPr>
              <w:t>i</w:t>
            </w:r>
            <w:r>
              <w:rPr>
                <w:rFonts w:ascii="Arial" w:eastAsia="Arial" w:hAnsi="Arial" w:cs="Arial"/>
                <w:spacing w:val="1"/>
              </w:rPr>
              <w:t>c</w:t>
            </w:r>
            <w:r>
              <w:rPr>
                <w:rFonts w:ascii="Arial" w:eastAsia="Arial" w:hAnsi="Arial" w:cs="Arial"/>
              </w:rPr>
              <w:t>at</w:t>
            </w:r>
            <w:r>
              <w:rPr>
                <w:rFonts w:ascii="Arial" w:eastAsia="Arial" w:hAnsi="Arial" w:cs="Arial"/>
                <w:spacing w:val="-1"/>
              </w:rPr>
              <w:t>e</w:t>
            </w:r>
            <w:r>
              <w:rPr>
                <w:rFonts w:ascii="Arial" w:eastAsia="Arial" w:hAnsi="Arial" w:cs="Arial"/>
              </w:rPr>
              <w:t>s</w:t>
            </w:r>
            <w:r>
              <w:rPr>
                <w:rFonts w:ascii="Arial" w:eastAsia="Arial" w:hAnsi="Arial" w:cs="Arial"/>
                <w:spacing w:val="-12"/>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l</w:t>
            </w:r>
            <w:r>
              <w:rPr>
                <w:rFonts w:ascii="Arial" w:eastAsia="Arial" w:hAnsi="Arial" w:cs="Arial"/>
                <w:spacing w:val="-1"/>
              </w:rPr>
              <w:t>l</w:t>
            </w:r>
            <w:r>
              <w:rPr>
                <w:rFonts w:ascii="Arial" w:eastAsia="Arial" w:hAnsi="Arial" w:cs="Arial"/>
                <w:spacing w:val="2"/>
              </w:rPr>
              <w:t>a</w:t>
            </w:r>
            <w:r>
              <w:rPr>
                <w:rFonts w:ascii="Arial" w:eastAsia="Arial" w:hAnsi="Arial" w:cs="Arial"/>
              </w:rPr>
              <w:t>b</w:t>
            </w:r>
            <w:r>
              <w:rPr>
                <w:rFonts w:ascii="Arial" w:eastAsia="Arial" w:hAnsi="Arial" w:cs="Arial"/>
                <w:spacing w:val="-1"/>
              </w:rPr>
              <w:t>o</w:t>
            </w:r>
            <w:r>
              <w:rPr>
                <w:rFonts w:ascii="Arial" w:eastAsia="Arial" w:hAnsi="Arial" w:cs="Arial"/>
                <w:spacing w:val="1"/>
              </w:rPr>
              <w:t>r</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y w</w:t>
            </w:r>
            <w:r>
              <w:rPr>
                <w:rFonts w:ascii="Arial" w:eastAsia="Arial" w:hAnsi="Arial" w:cs="Arial"/>
                <w:spacing w:val="-1"/>
              </w:rPr>
              <w:t>i</w:t>
            </w:r>
            <w:r>
              <w:rPr>
                <w:rFonts w:ascii="Arial" w:eastAsia="Arial" w:hAnsi="Arial" w:cs="Arial"/>
              </w:rPr>
              <w:t>th</w:t>
            </w:r>
            <w:r>
              <w:rPr>
                <w:rFonts w:ascii="Arial" w:eastAsia="Arial" w:hAnsi="Arial" w:cs="Arial"/>
                <w:spacing w:val="-3"/>
              </w:rPr>
              <w:t xml:space="preserve"> </w:t>
            </w:r>
            <w:r>
              <w:rPr>
                <w:rFonts w:ascii="Arial" w:eastAsia="Arial" w:hAnsi="Arial" w:cs="Arial"/>
              </w:rPr>
              <w:t>b</w:t>
            </w:r>
            <w:r>
              <w:rPr>
                <w:rFonts w:ascii="Arial" w:eastAsia="Arial" w:hAnsi="Arial" w:cs="Arial"/>
                <w:spacing w:val="-1"/>
              </w:rPr>
              <w:t>o</w:t>
            </w:r>
            <w:r>
              <w:rPr>
                <w:rFonts w:ascii="Arial" w:eastAsia="Arial" w:hAnsi="Arial" w:cs="Arial"/>
                <w:spacing w:val="2"/>
              </w:rPr>
              <w:t>t</w:t>
            </w:r>
            <w:r>
              <w:rPr>
                <w:rFonts w:ascii="Arial" w:eastAsia="Arial" w:hAnsi="Arial" w:cs="Arial"/>
              </w:rPr>
              <w:t>h</w:t>
            </w:r>
            <w:r>
              <w:rPr>
                <w:rFonts w:ascii="Arial" w:eastAsia="Arial" w:hAnsi="Arial" w:cs="Arial"/>
                <w:spacing w:val="-4"/>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di</w:t>
            </w:r>
            <w:r>
              <w:rPr>
                <w:rFonts w:ascii="Arial" w:eastAsia="Arial" w:hAnsi="Arial" w:cs="Arial"/>
                <w:spacing w:val="3"/>
              </w:rPr>
              <w:t>v</w:t>
            </w:r>
            <w:r>
              <w:rPr>
                <w:rFonts w:ascii="Arial" w:eastAsia="Arial" w:hAnsi="Arial" w:cs="Arial"/>
                <w:spacing w:val="-1"/>
              </w:rPr>
              <w:t>i</w:t>
            </w:r>
            <w:r>
              <w:rPr>
                <w:rFonts w:ascii="Arial" w:eastAsia="Arial" w:hAnsi="Arial" w:cs="Arial"/>
              </w:rPr>
              <w:t>d</w:t>
            </w:r>
            <w:r>
              <w:rPr>
                <w:rFonts w:ascii="Arial" w:eastAsia="Arial" w:hAnsi="Arial" w:cs="Arial"/>
                <w:spacing w:val="1"/>
              </w:rPr>
              <w:t>u</w:t>
            </w:r>
            <w:r>
              <w:rPr>
                <w:rFonts w:ascii="Arial" w:eastAsia="Arial" w:hAnsi="Arial" w:cs="Arial"/>
              </w:rPr>
              <w:t>a</w:t>
            </w:r>
            <w:r>
              <w:rPr>
                <w:rFonts w:ascii="Arial" w:eastAsia="Arial" w:hAnsi="Arial" w:cs="Arial"/>
                <w:spacing w:val="-1"/>
              </w:rPr>
              <w:t>l</w:t>
            </w:r>
            <w:r>
              <w:rPr>
                <w:rFonts w:ascii="Arial" w:eastAsia="Arial" w:hAnsi="Arial" w:cs="Arial"/>
              </w:rPr>
              <w:t>s</w:t>
            </w:r>
            <w:r>
              <w:rPr>
                <w:rFonts w:ascii="Arial" w:eastAsia="Arial" w:hAnsi="Arial" w:cs="Arial"/>
                <w:spacing w:val="-8"/>
              </w:rPr>
              <w:t xml:space="preserve"> </w:t>
            </w:r>
            <w:r>
              <w:rPr>
                <w:rFonts w:ascii="Arial" w:eastAsia="Arial" w:hAnsi="Arial" w:cs="Arial"/>
                <w:spacing w:val="2"/>
              </w:rPr>
              <w:t>a</w:t>
            </w:r>
            <w:r>
              <w:rPr>
                <w:rFonts w:ascii="Arial" w:eastAsia="Arial" w:hAnsi="Arial" w:cs="Arial"/>
              </w:rPr>
              <w:t>nd</w:t>
            </w:r>
          </w:p>
          <w:p w14:paraId="53CE0658" w14:textId="77777777" w:rsidR="00694DD3" w:rsidRDefault="00CE11E9">
            <w:pPr>
              <w:spacing w:line="220" w:lineRule="exact"/>
              <w:ind w:left="823"/>
              <w:rPr>
                <w:rFonts w:ascii="Arial" w:eastAsia="Arial" w:hAnsi="Arial" w:cs="Arial"/>
              </w:rPr>
            </w:pPr>
            <w:r>
              <w:rPr>
                <w:rFonts w:ascii="Arial" w:eastAsia="Arial" w:hAnsi="Arial" w:cs="Arial"/>
              </w:rPr>
              <w:t>groups</w:t>
            </w:r>
          </w:p>
          <w:p w14:paraId="21D63F87" w14:textId="77777777" w:rsidR="00694DD3" w:rsidRDefault="00CE11E9">
            <w:pPr>
              <w:spacing w:before="4" w:line="220" w:lineRule="exact"/>
              <w:ind w:left="823" w:right="80"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Co</w:t>
            </w:r>
            <w:r>
              <w:rPr>
                <w:rFonts w:ascii="Arial" w:eastAsia="Arial" w:hAnsi="Arial" w:cs="Arial"/>
                <w:spacing w:val="1"/>
              </w:rPr>
              <w:t>l</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ts</w:t>
            </w:r>
            <w:r>
              <w:rPr>
                <w:rFonts w:ascii="Arial" w:eastAsia="Arial" w:hAnsi="Arial" w:cs="Arial"/>
                <w:spacing w:val="-6"/>
              </w:rPr>
              <w:t xml:space="preserve"> </w:t>
            </w:r>
            <w:r>
              <w:rPr>
                <w:rFonts w:ascii="Arial" w:eastAsia="Arial" w:hAnsi="Arial" w:cs="Arial"/>
                <w:w w:val="99"/>
              </w:rPr>
              <w:t>n</w:t>
            </w:r>
            <w:r>
              <w:rPr>
                <w:rFonts w:ascii="Arial" w:eastAsia="Arial" w:hAnsi="Arial" w:cs="Arial"/>
                <w:spacing w:val="-1"/>
                <w:w w:val="99"/>
              </w:rPr>
              <w:t>e</w:t>
            </w:r>
            <w:r>
              <w:rPr>
                <w:rFonts w:ascii="Arial" w:eastAsia="Arial" w:hAnsi="Arial" w:cs="Arial"/>
                <w:spacing w:val="1"/>
                <w:w w:val="99"/>
              </w:rPr>
              <w:t>c</w:t>
            </w:r>
            <w:r>
              <w:rPr>
                <w:rFonts w:ascii="Arial" w:eastAsia="Arial" w:hAnsi="Arial" w:cs="Arial"/>
                <w:w w:val="99"/>
              </w:rPr>
              <w:t>e</w:t>
            </w:r>
            <w:r>
              <w:rPr>
                <w:rFonts w:ascii="Arial" w:eastAsia="Arial" w:hAnsi="Arial" w:cs="Arial"/>
                <w:spacing w:val="1"/>
                <w:w w:val="99"/>
              </w:rPr>
              <w:t>ss</w:t>
            </w:r>
            <w:r>
              <w:rPr>
                <w:rFonts w:ascii="Arial" w:eastAsia="Arial" w:hAnsi="Arial" w:cs="Arial"/>
                <w:w w:val="99"/>
              </w:rPr>
              <w:t xml:space="preserve">ary </w:t>
            </w:r>
            <w:r>
              <w:rPr>
                <w:rFonts w:ascii="Arial" w:eastAsia="Arial" w:hAnsi="Arial" w:cs="Arial"/>
                <w:spacing w:val="-1"/>
                <w:w w:val="99"/>
              </w:rPr>
              <w:t>i</w:t>
            </w:r>
            <w:r>
              <w:rPr>
                <w:rFonts w:ascii="Arial" w:eastAsia="Arial" w:hAnsi="Arial" w:cs="Arial"/>
                <w:w w:val="99"/>
              </w:rPr>
              <w:t>nf</w:t>
            </w:r>
            <w:r>
              <w:rPr>
                <w:rFonts w:ascii="Arial" w:eastAsia="Arial" w:hAnsi="Arial" w:cs="Arial"/>
                <w:spacing w:val="-1"/>
                <w:w w:val="99"/>
              </w:rPr>
              <w:t>o</w:t>
            </w:r>
            <w:r>
              <w:rPr>
                <w:rFonts w:ascii="Arial" w:eastAsia="Arial" w:hAnsi="Arial" w:cs="Arial"/>
                <w:spacing w:val="3"/>
                <w:w w:val="99"/>
              </w:rPr>
              <w:t>r</w:t>
            </w:r>
            <w:r>
              <w:rPr>
                <w:rFonts w:ascii="Arial" w:eastAsia="Arial" w:hAnsi="Arial" w:cs="Arial"/>
                <w:w w:val="99"/>
              </w:rPr>
              <w:t>m</w:t>
            </w:r>
            <w:r>
              <w:rPr>
                <w:rFonts w:ascii="Arial" w:eastAsia="Arial" w:hAnsi="Arial" w:cs="Arial"/>
                <w:spacing w:val="-1"/>
                <w:w w:val="99"/>
              </w:rPr>
              <w:t>a</w:t>
            </w:r>
            <w:r>
              <w:rPr>
                <w:rFonts w:ascii="Arial" w:eastAsia="Arial" w:hAnsi="Arial" w:cs="Arial"/>
                <w:spacing w:val="2"/>
                <w:w w:val="99"/>
              </w:rPr>
              <w:t>t</w:t>
            </w:r>
            <w:r>
              <w:rPr>
                <w:rFonts w:ascii="Arial" w:eastAsia="Arial" w:hAnsi="Arial" w:cs="Arial"/>
                <w:spacing w:val="-1"/>
                <w:w w:val="99"/>
              </w:rPr>
              <w:t>i</w:t>
            </w:r>
            <w:r>
              <w:rPr>
                <w:rFonts w:ascii="Arial" w:eastAsia="Arial" w:hAnsi="Arial" w:cs="Arial"/>
                <w:w w:val="99"/>
              </w:rPr>
              <w:t>on</w:t>
            </w:r>
            <w:r>
              <w:rPr>
                <w:rFonts w:ascii="Arial" w:eastAsia="Arial" w:hAnsi="Arial" w:cs="Arial"/>
                <w:spacing w:val="1"/>
              </w:rPr>
              <w:t xml:space="preserve"> </w:t>
            </w:r>
            <w:r>
              <w:rPr>
                <w:rFonts w:ascii="Arial" w:eastAsia="Arial" w:hAnsi="Arial" w:cs="Arial"/>
              </w:rPr>
              <w:t>from</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l</w:t>
            </w:r>
            <w:r>
              <w:rPr>
                <w:rFonts w:ascii="Arial" w:eastAsia="Arial" w:hAnsi="Arial" w:cs="Arial"/>
              </w:rPr>
              <w:t>l</w:t>
            </w:r>
            <w:r>
              <w:rPr>
                <w:rFonts w:ascii="Arial" w:eastAsia="Arial" w:hAnsi="Arial" w:cs="Arial"/>
                <w:spacing w:val="-3"/>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2"/>
              </w:rPr>
              <w:t>t</w:t>
            </w:r>
            <w:r>
              <w:rPr>
                <w:rFonts w:ascii="Arial" w:eastAsia="Arial" w:hAnsi="Arial" w:cs="Arial"/>
                <w:spacing w:val="-1"/>
              </w:rPr>
              <w:t>i</w:t>
            </w:r>
            <w:r>
              <w:rPr>
                <w:rFonts w:ascii="Arial" w:eastAsia="Arial" w:hAnsi="Arial" w:cs="Arial"/>
                <w:spacing w:val="2"/>
              </w:rPr>
              <w:t>ne</w:t>
            </w:r>
            <w:r>
              <w:rPr>
                <w:rFonts w:ascii="Arial" w:eastAsia="Arial" w:hAnsi="Arial" w:cs="Arial"/>
              </w:rPr>
              <w:t xml:space="preserve">nt </w:t>
            </w:r>
            <w:r>
              <w:rPr>
                <w:rFonts w:ascii="Arial" w:eastAsia="Arial" w:hAnsi="Arial" w:cs="Arial"/>
                <w:spacing w:val="-1"/>
              </w:rPr>
              <w:t>i</w:t>
            </w:r>
            <w:r>
              <w:rPr>
                <w:rFonts w:ascii="Arial" w:eastAsia="Arial" w:hAnsi="Arial" w:cs="Arial"/>
              </w:rPr>
              <w:t>n</w:t>
            </w:r>
            <w:r>
              <w:rPr>
                <w:rFonts w:ascii="Arial" w:eastAsia="Arial" w:hAnsi="Arial" w:cs="Arial"/>
                <w:spacing w:val="1"/>
              </w:rPr>
              <w:t>d</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u</w:t>
            </w:r>
            <w:r>
              <w:rPr>
                <w:rFonts w:ascii="Arial" w:eastAsia="Arial" w:hAnsi="Arial" w:cs="Arial"/>
                <w:spacing w:val="-1"/>
              </w:rPr>
              <w:t>al</w:t>
            </w:r>
            <w:r>
              <w:rPr>
                <w:rFonts w:ascii="Arial" w:eastAsia="Arial" w:hAnsi="Arial" w:cs="Arial"/>
              </w:rPr>
              <w:t>s</w:t>
            </w:r>
            <w:r>
              <w:rPr>
                <w:rFonts w:ascii="Arial" w:eastAsia="Arial" w:hAnsi="Arial" w:cs="Arial"/>
                <w:spacing w:val="-6"/>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c</w:t>
            </w:r>
            <w:r>
              <w:rPr>
                <w:rFonts w:ascii="Arial" w:eastAsia="Arial" w:hAnsi="Arial" w:cs="Arial"/>
                <w:spacing w:val="-1"/>
              </w:rPr>
              <w:t>l</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 m</w:t>
            </w:r>
            <w:r>
              <w:rPr>
                <w:rFonts w:ascii="Arial" w:eastAsia="Arial" w:hAnsi="Arial" w:cs="Arial"/>
                <w:spacing w:val="-1"/>
              </w:rPr>
              <w:t>a</w:t>
            </w:r>
            <w:r>
              <w:rPr>
                <w:rFonts w:ascii="Arial" w:eastAsia="Arial" w:hAnsi="Arial" w:cs="Arial"/>
              </w:rPr>
              <w:t>n</w:t>
            </w:r>
            <w:r>
              <w:rPr>
                <w:rFonts w:ascii="Arial" w:eastAsia="Arial" w:hAnsi="Arial" w:cs="Arial"/>
                <w:spacing w:val="1"/>
              </w:rPr>
              <w:t>a</w:t>
            </w:r>
            <w:r>
              <w:rPr>
                <w:rFonts w:ascii="Arial" w:eastAsia="Arial" w:hAnsi="Arial" w:cs="Arial"/>
              </w:rPr>
              <w:t>g</w:t>
            </w:r>
            <w:r>
              <w:rPr>
                <w:rFonts w:ascii="Arial" w:eastAsia="Arial" w:hAnsi="Arial" w:cs="Arial"/>
                <w:spacing w:val="1"/>
              </w:rPr>
              <w:t>e</w:t>
            </w:r>
            <w:r>
              <w:rPr>
                <w:rFonts w:ascii="Arial" w:eastAsia="Arial" w:hAnsi="Arial" w:cs="Arial"/>
              </w:rPr>
              <w:t>m</w:t>
            </w:r>
            <w:r>
              <w:rPr>
                <w:rFonts w:ascii="Arial" w:eastAsia="Arial" w:hAnsi="Arial" w:cs="Arial"/>
                <w:spacing w:val="-1"/>
              </w:rPr>
              <w:t>e</w:t>
            </w:r>
            <w:r>
              <w:rPr>
                <w:rFonts w:ascii="Arial" w:eastAsia="Arial" w:hAnsi="Arial" w:cs="Arial"/>
              </w:rPr>
              <w:t>nt</w:t>
            </w:r>
            <w:r>
              <w:rPr>
                <w:rFonts w:ascii="Arial" w:eastAsia="Arial" w:hAnsi="Arial" w:cs="Arial"/>
                <w:spacing w:val="-10"/>
              </w:rPr>
              <w:t xml:space="preserve"> </w:t>
            </w:r>
            <w:r>
              <w:rPr>
                <w:rFonts w:ascii="Arial" w:eastAsia="Arial" w:hAnsi="Arial" w:cs="Arial"/>
              </w:rPr>
              <w:t>pro</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s</w:t>
            </w:r>
          </w:p>
          <w:p w14:paraId="334FE48D"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es</w:t>
            </w:r>
            <w:r>
              <w:rPr>
                <w:rFonts w:ascii="Arial" w:eastAsia="Arial" w:hAnsi="Arial" w:cs="Arial"/>
                <w:spacing w:val="-7"/>
              </w:rPr>
              <w:t xml:space="preserve"> </w:t>
            </w:r>
            <w:r>
              <w:rPr>
                <w:rFonts w:ascii="Arial" w:eastAsia="Arial" w:hAnsi="Arial" w:cs="Arial"/>
              </w:rPr>
              <w:t>e</w:t>
            </w:r>
            <w:r>
              <w:rPr>
                <w:rFonts w:ascii="Arial" w:eastAsia="Arial" w:hAnsi="Arial" w:cs="Arial"/>
                <w:spacing w:val="-1"/>
              </w:rPr>
              <w:t>f</w:t>
            </w:r>
            <w:r>
              <w:rPr>
                <w:rFonts w:ascii="Arial" w:eastAsia="Arial" w:hAnsi="Arial" w:cs="Arial"/>
              </w:rPr>
              <w:t>fec</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e</w:t>
            </w:r>
            <w:r>
              <w:rPr>
                <w:rFonts w:ascii="Arial" w:eastAsia="Arial" w:hAnsi="Arial" w:cs="Arial"/>
              </w:rPr>
              <w:t>d</w:t>
            </w:r>
            <w:r>
              <w:rPr>
                <w:rFonts w:ascii="Arial" w:eastAsia="Arial" w:hAnsi="Arial" w:cs="Arial"/>
                <w:spacing w:val="-1"/>
              </w:rPr>
              <w:t>u</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p>
          <w:p w14:paraId="1AFFCC24" w14:textId="77777777" w:rsidR="00694DD3" w:rsidRDefault="00CE11E9">
            <w:pPr>
              <w:ind w:left="823" w:right="366"/>
              <w:rPr>
                <w:rFonts w:ascii="Arial" w:eastAsia="Arial" w:hAnsi="Arial" w:cs="Arial"/>
              </w:rPr>
            </w:pPr>
            <w:r>
              <w:rPr>
                <w:rFonts w:ascii="Arial" w:eastAsia="Arial" w:hAnsi="Arial" w:cs="Arial"/>
                <w:spacing w:val="1"/>
              </w:rPr>
              <w:t>(v</w:t>
            </w:r>
            <w:r>
              <w:rPr>
                <w:rFonts w:ascii="Arial" w:eastAsia="Arial" w:hAnsi="Arial" w:cs="Arial"/>
              </w:rPr>
              <w:t>erba</w:t>
            </w:r>
            <w:r>
              <w:rPr>
                <w:rFonts w:ascii="Arial" w:eastAsia="Arial" w:hAnsi="Arial" w:cs="Arial"/>
                <w:spacing w:val="-1"/>
              </w:rPr>
              <w:t>l</w:t>
            </w:r>
            <w:r>
              <w:rPr>
                <w:rFonts w:ascii="Arial" w:eastAsia="Arial" w:hAnsi="Arial" w:cs="Arial"/>
              </w:rPr>
              <w:t>,</w:t>
            </w:r>
            <w:r>
              <w:rPr>
                <w:rFonts w:ascii="Arial" w:eastAsia="Arial" w:hAnsi="Arial" w:cs="Arial"/>
                <w:spacing w:val="-7"/>
              </w:rPr>
              <w:t xml:space="preserve"> </w:t>
            </w:r>
            <w:r>
              <w:rPr>
                <w:rFonts w:ascii="Arial" w:eastAsia="Arial" w:hAnsi="Arial" w:cs="Arial"/>
                <w:spacing w:val="1"/>
              </w:rPr>
              <w:t>n</w:t>
            </w:r>
            <w:r>
              <w:rPr>
                <w:rFonts w:ascii="Arial" w:eastAsia="Arial" w:hAnsi="Arial" w:cs="Arial"/>
              </w:rPr>
              <w:t>on</w:t>
            </w:r>
            <w:r>
              <w:rPr>
                <w:rFonts w:ascii="Arial" w:eastAsia="Arial" w:hAnsi="Arial" w:cs="Arial"/>
                <w:spacing w:val="1"/>
              </w:rPr>
              <w:t>-v</w:t>
            </w:r>
            <w:r>
              <w:rPr>
                <w:rFonts w:ascii="Arial" w:eastAsia="Arial" w:hAnsi="Arial" w:cs="Arial"/>
              </w:rPr>
              <w:t>erb</w:t>
            </w:r>
            <w:r>
              <w:rPr>
                <w:rFonts w:ascii="Arial" w:eastAsia="Arial" w:hAnsi="Arial" w:cs="Arial"/>
                <w:spacing w:val="2"/>
              </w:rPr>
              <w:t>a</w:t>
            </w:r>
            <w:r>
              <w:rPr>
                <w:rFonts w:ascii="Arial" w:eastAsia="Arial" w:hAnsi="Arial" w:cs="Arial"/>
                <w:spacing w:val="-1"/>
              </w:rPr>
              <w:t>l</w:t>
            </w:r>
            <w:r>
              <w:rPr>
                <w:rFonts w:ascii="Arial" w:eastAsia="Arial" w:hAnsi="Arial" w:cs="Arial"/>
              </w:rPr>
              <w:t>,</w:t>
            </w:r>
            <w:r>
              <w:rPr>
                <w:rFonts w:ascii="Arial" w:eastAsia="Arial" w:hAnsi="Arial" w:cs="Arial"/>
                <w:spacing w:val="-10"/>
              </w:rPr>
              <w:t xml:space="preserve"> </w:t>
            </w:r>
            <w:r>
              <w:rPr>
                <w:rFonts w:ascii="Arial" w:eastAsia="Arial" w:hAnsi="Arial" w:cs="Arial"/>
              </w:rPr>
              <w:t>w</w:t>
            </w:r>
            <w:r>
              <w:rPr>
                <w:rFonts w:ascii="Arial" w:eastAsia="Arial" w:hAnsi="Arial" w:cs="Arial"/>
                <w:spacing w:val="3"/>
              </w:rPr>
              <w:t>r</w:t>
            </w:r>
            <w:r>
              <w:rPr>
                <w:rFonts w:ascii="Arial" w:eastAsia="Arial" w:hAnsi="Arial" w:cs="Arial"/>
                <w:spacing w:val="-1"/>
              </w:rPr>
              <w:t>i</w:t>
            </w:r>
            <w:r>
              <w:rPr>
                <w:rFonts w:ascii="Arial" w:eastAsia="Arial" w:hAnsi="Arial" w:cs="Arial"/>
              </w:rPr>
              <w:t>tt</w:t>
            </w:r>
            <w:r>
              <w:rPr>
                <w:rFonts w:ascii="Arial" w:eastAsia="Arial" w:hAnsi="Arial" w:cs="Arial"/>
                <w:spacing w:val="1"/>
              </w:rPr>
              <w:t>e</w:t>
            </w:r>
            <w:r>
              <w:rPr>
                <w:rFonts w:ascii="Arial" w:eastAsia="Arial" w:hAnsi="Arial" w:cs="Arial"/>
              </w:rPr>
              <w:t>n 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e</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tr</w:t>
            </w:r>
            <w:r>
              <w:rPr>
                <w:rFonts w:ascii="Arial" w:eastAsia="Arial" w:hAnsi="Arial" w:cs="Arial"/>
                <w:spacing w:val="2"/>
              </w:rPr>
              <w:t>o</w:t>
            </w:r>
            <w:r>
              <w:rPr>
                <w:rFonts w:ascii="Arial" w:eastAsia="Arial" w:hAnsi="Arial" w:cs="Arial"/>
              </w:rPr>
              <w:t>n</w:t>
            </w:r>
            <w:r>
              <w:rPr>
                <w:rFonts w:ascii="Arial" w:eastAsia="Arial" w:hAnsi="Arial" w:cs="Arial"/>
                <w:spacing w:val="-1"/>
              </w:rPr>
              <w:t>i</w:t>
            </w:r>
            <w:r>
              <w:rPr>
                <w:rFonts w:ascii="Arial" w:eastAsia="Arial" w:hAnsi="Arial" w:cs="Arial"/>
                <w:spacing w:val="1"/>
              </w:rPr>
              <w:t>c</w:t>
            </w:r>
            <w:r>
              <w:rPr>
                <w:rFonts w:ascii="Arial" w:eastAsia="Arial" w:hAnsi="Arial" w:cs="Arial"/>
              </w:rPr>
              <w:t>)</w:t>
            </w:r>
          </w:p>
        </w:tc>
        <w:tc>
          <w:tcPr>
            <w:tcW w:w="3420" w:type="dxa"/>
            <w:tcBorders>
              <w:top w:val="single" w:sz="5" w:space="0" w:color="000000"/>
              <w:left w:val="single" w:sz="5" w:space="0" w:color="000000"/>
              <w:bottom w:val="single" w:sz="5" w:space="0" w:color="000000"/>
              <w:right w:val="single" w:sz="5" w:space="0" w:color="000000"/>
            </w:tcBorders>
          </w:tcPr>
          <w:p w14:paraId="62474F87" w14:textId="77777777" w:rsidR="00694DD3" w:rsidRDefault="00CE11E9">
            <w:pPr>
              <w:spacing w:line="220" w:lineRule="exact"/>
              <w:ind w:left="102"/>
              <w:rPr>
                <w:rFonts w:ascii="Arial" w:eastAsia="Arial" w:hAnsi="Arial" w:cs="Arial"/>
              </w:rPr>
            </w:pPr>
            <w:r w:rsidRPr="0064150B">
              <w:rPr>
                <w:rFonts w:ascii="Arial" w:eastAsia="Arial" w:hAnsi="Arial" w:cs="Arial"/>
                <w:b/>
                <w:i/>
                <w:spacing w:val="-1"/>
                <w:highlight w:val="yellow"/>
              </w:rPr>
              <w:t>E</w:t>
            </w:r>
            <w:r w:rsidRPr="0064150B">
              <w:rPr>
                <w:rFonts w:ascii="Arial" w:eastAsia="Arial" w:hAnsi="Arial" w:cs="Arial"/>
                <w:b/>
                <w:i/>
                <w:highlight w:val="yellow"/>
              </w:rPr>
              <w:t>n</w:t>
            </w:r>
            <w:r w:rsidRPr="0064150B">
              <w:rPr>
                <w:rFonts w:ascii="Arial" w:eastAsia="Arial" w:hAnsi="Arial" w:cs="Arial"/>
                <w:b/>
                <w:i/>
                <w:spacing w:val="1"/>
                <w:highlight w:val="yellow"/>
              </w:rPr>
              <w:t>t</w:t>
            </w:r>
            <w:r w:rsidRPr="0064150B">
              <w:rPr>
                <w:rFonts w:ascii="Arial" w:eastAsia="Arial" w:hAnsi="Arial" w:cs="Arial"/>
                <w:b/>
                <w:i/>
                <w:spacing w:val="-1"/>
                <w:highlight w:val="yellow"/>
              </w:rPr>
              <w:t>r</w:t>
            </w:r>
            <w:r w:rsidRPr="0064150B">
              <w:rPr>
                <w:rFonts w:ascii="Arial" w:eastAsia="Arial" w:hAnsi="Arial" w:cs="Arial"/>
                <w:b/>
                <w:i/>
                <w:highlight w:val="yellow"/>
              </w:rPr>
              <w:t>y</w:t>
            </w:r>
            <w:r w:rsidRPr="0064150B">
              <w:rPr>
                <w:rFonts w:ascii="Arial" w:eastAsia="Arial" w:hAnsi="Arial" w:cs="Arial"/>
                <w:b/>
                <w:i/>
                <w:spacing w:val="-5"/>
                <w:highlight w:val="yellow"/>
              </w:rPr>
              <w:t xml:space="preserve"> </w:t>
            </w:r>
            <w:r w:rsidRPr="0064150B">
              <w:rPr>
                <w:rFonts w:ascii="Arial" w:eastAsia="Arial" w:hAnsi="Arial" w:cs="Arial"/>
                <w:b/>
                <w:i/>
                <w:highlight w:val="yellow"/>
              </w:rPr>
              <w:t>L</w:t>
            </w:r>
            <w:r w:rsidRPr="0064150B">
              <w:rPr>
                <w:rFonts w:ascii="Arial" w:eastAsia="Arial" w:hAnsi="Arial" w:cs="Arial"/>
                <w:b/>
                <w:i/>
                <w:spacing w:val="2"/>
                <w:highlight w:val="yellow"/>
              </w:rPr>
              <w:t>e</w:t>
            </w:r>
            <w:r w:rsidRPr="0064150B">
              <w:rPr>
                <w:rFonts w:ascii="Arial" w:eastAsia="Arial" w:hAnsi="Arial" w:cs="Arial"/>
                <w:b/>
                <w:i/>
                <w:highlight w:val="yellow"/>
              </w:rPr>
              <w:t>v</w:t>
            </w:r>
            <w:r w:rsidRPr="0064150B">
              <w:rPr>
                <w:rFonts w:ascii="Arial" w:eastAsia="Arial" w:hAnsi="Arial" w:cs="Arial"/>
                <w:b/>
                <w:i/>
                <w:spacing w:val="-1"/>
                <w:highlight w:val="yellow"/>
              </w:rPr>
              <w:t>e</w:t>
            </w:r>
            <w:r w:rsidRPr="0064150B">
              <w:rPr>
                <w:rFonts w:ascii="Arial" w:eastAsia="Arial" w:hAnsi="Arial" w:cs="Arial"/>
                <w:b/>
                <w:i/>
                <w:highlight w:val="yellow"/>
              </w:rPr>
              <w:t>l:</w:t>
            </w:r>
          </w:p>
          <w:p w14:paraId="64C2CEB3" w14:textId="77777777" w:rsidR="00694DD3" w:rsidRDefault="00CE11E9">
            <w:pPr>
              <w:spacing w:before="4" w:line="220" w:lineRule="exact"/>
              <w:ind w:left="823" w:right="7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a</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rPr>
              <w:t>ty</w:t>
            </w:r>
            <w:r>
              <w:rPr>
                <w:rFonts w:ascii="Arial" w:eastAsia="Arial" w:hAnsi="Arial" w:cs="Arial"/>
                <w:spacing w:val="-4"/>
              </w:rPr>
              <w:t xml:space="preserve"> </w:t>
            </w:r>
            <w:r>
              <w:rPr>
                <w:rFonts w:ascii="Arial" w:eastAsia="Arial" w:hAnsi="Arial" w:cs="Arial"/>
                <w:spacing w:val="2"/>
              </w:rPr>
              <w:t>t</w:t>
            </w:r>
            <w:r>
              <w:rPr>
                <w:rFonts w:ascii="Arial" w:eastAsia="Arial" w:hAnsi="Arial" w:cs="Arial"/>
              </w:rPr>
              <w:t>o m</w:t>
            </w:r>
            <w:r>
              <w:rPr>
                <w:rFonts w:ascii="Arial" w:eastAsia="Arial" w:hAnsi="Arial" w:cs="Arial"/>
                <w:spacing w:val="-1"/>
              </w:rPr>
              <w:t>a</w:t>
            </w:r>
            <w:r>
              <w:rPr>
                <w:rFonts w:ascii="Arial" w:eastAsia="Arial" w:hAnsi="Arial" w:cs="Arial"/>
                <w:spacing w:val="1"/>
              </w:rPr>
              <w:t>i</w:t>
            </w:r>
            <w:r>
              <w:rPr>
                <w:rFonts w:ascii="Arial" w:eastAsia="Arial" w:hAnsi="Arial" w:cs="Arial"/>
              </w:rPr>
              <w:t>nt</w:t>
            </w:r>
            <w:r>
              <w:rPr>
                <w:rFonts w:ascii="Arial" w:eastAsia="Arial" w:hAnsi="Arial" w:cs="Arial"/>
                <w:spacing w:val="1"/>
              </w:rPr>
              <w:t>a</w:t>
            </w:r>
            <w:r>
              <w:rPr>
                <w:rFonts w:ascii="Arial" w:eastAsia="Arial" w:hAnsi="Arial" w:cs="Arial"/>
                <w:spacing w:val="-1"/>
              </w:rPr>
              <w:t>i</w:t>
            </w:r>
            <w:r>
              <w:rPr>
                <w:rFonts w:ascii="Arial" w:eastAsia="Arial" w:hAnsi="Arial" w:cs="Arial"/>
              </w:rPr>
              <w:t>n</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p</w:t>
            </w:r>
            <w:r>
              <w:rPr>
                <w:rFonts w:ascii="Arial" w:eastAsia="Arial" w:hAnsi="Arial" w:cs="Arial"/>
              </w:rPr>
              <w:t>pr</w:t>
            </w:r>
            <w:r>
              <w:rPr>
                <w:rFonts w:ascii="Arial" w:eastAsia="Arial" w:hAnsi="Arial" w:cs="Arial"/>
                <w:spacing w:val="2"/>
              </w:rPr>
              <w:t>o</w:t>
            </w:r>
            <w:r>
              <w:rPr>
                <w:rFonts w:ascii="Arial" w:eastAsia="Arial" w:hAnsi="Arial" w:cs="Arial"/>
              </w:rPr>
              <w:t>pri</w:t>
            </w:r>
            <w:r>
              <w:rPr>
                <w:rFonts w:ascii="Arial" w:eastAsia="Arial" w:hAnsi="Arial" w:cs="Arial"/>
                <w:spacing w:val="-1"/>
              </w:rPr>
              <w:t>a</w:t>
            </w:r>
            <w:r>
              <w:rPr>
                <w:rFonts w:ascii="Arial" w:eastAsia="Arial" w:hAnsi="Arial" w:cs="Arial"/>
                <w:spacing w:val="2"/>
              </w:rPr>
              <w:t>t</w:t>
            </w:r>
            <w:r>
              <w:rPr>
                <w:rFonts w:ascii="Arial" w:eastAsia="Arial" w:hAnsi="Arial" w:cs="Arial"/>
              </w:rPr>
              <w:t>e</w:t>
            </w:r>
            <w:r>
              <w:rPr>
                <w:rFonts w:ascii="Arial" w:eastAsia="Arial" w:hAnsi="Arial" w:cs="Arial"/>
                <w:spacing w:val="-10"/>
              </w:rPr>
              <w:t xml:space="preserve"> </w:t>
            </w:r>
            <w:r>
              <w:rPr>
                <w:rFonts w:ascii="Arial" w:eastAsia="Arial" w:hAnsi="Arial" w:cs="Arial"/>
              </w:rPr>
              <w:t>co</w:t>
            </w:r>
            <w:r>
              <w:rPr>
                <w:rFonts w:ascii="Arial" w:eastAsia="Arial" w:hAnsi="Arial" w:cs="Arial"/>
                <w:spacing w:val="-1"/>
              </w:rPr>
              <w:t>n</w:t>
            </w:r>
            <w:r>
              <w:rPr>
                <w:rFonts w:ascii="Arial" w:eastAsia="Arial" w:hAnsi="Arial" w:cs="Arial"/>
              </w:rPr>
              <w:t>t</w:t>
            </w:r>
            <w:r>
              <w:rPr>
                <w:rFonts w:ascii="Arial" w:eastAsia="Arial" w:hAnsi="Arial" w:cs="Arial"/>
                <w:spacing w:val="3"/>
              </w:rPr>
              <w:t>r</w:t>
            </w:r>
            <w:r>
              <w:rPr>
                <w:rFonts w:ascii="Arial" w:eastAsia="Arial" w:hAnsi="Arial" w:cs="Arial"/>
                <w:spacing w:val="2"/>
              </w:rPr>
              <w:t>o</w:t>
            </w:r>
            <w:r>
              <w:rPr>
                <w:rFonts w:ascii="Arial" w:eastAsia="Arial" w:hAnsi="Arial" w:cs="Arial"/>
              </w:rPr>
              <w:t>l</w:t>
            </w:r>
          </w:p>
          <w:p w14:paraId="20808F02" w14:textId="77777777" w:rsidR="00694DD3" w:rsidRDefault="00CE11E9">
            <w:pPr>
              <w:spacing w:line="220" w:lineRule="exact"/>
              <w:ind w:left="823"/>
              <w:rPr>
                <w:rFonts w:ascii="Arial" w:eastAsia="Arial" w:hAnsi="Arial" w:cs="Arial"/>
              </w:rPr>
            </w:pPr>
            <w:r>
              <w:rPr>
                <w:rFonts w:ascii="Arial" w:eastAsia="Arial" w:hAnsi="Arial" w:cs="Arial"/>
              </w:rPr>
              <w:t>of</w:t>
            </w:r>
            <w:r>
              <w:rPr>
                <w:rFonts w:ascii="Arial" w:eastAsia="Arial" w:hAnsi="Arial" w:cs="Arial"/>
                <w:spacing w:val="-3"/>
              </w:rPr>
              <w:t xml:space="preserve"> </w:t>
            </w: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rPr>
              <w:t>co</w:t>
            </w:r>
            <w:r>
              <w:rPr>
                <w:rFonts w:ascii="Arial" w:eastAsia="Arial" w:hAnsi="Arial" w:cs="Arial"/>
                <w:spacing w:val="2"/>
              </w:rPr>
              <w:t>m</w:t>
            </w:r>
            <w:r>
              <w:rPr>
                <w:rFonts w:ascii="Arial" w:eastAsia="Arial" w:hAnsi="Arial" w:cs="Arial"/>
              </w:rPr>
              <w:t>mu</w:t>
            </w:r>
            <w:r>
              <w:rPr>
                <w:rFonts w:ascii="Arial" w:eastAsia="Arial" w:hAnsi="Arial" w:cs="Arial"/>
                <w:spacing w:val="1"/>
              </w:rPr>
              <w:t>n</w:t>
            </w:r>
            <w:r>
              <w:rPr>
                <w:rFonts w:ascii="Arial" w:eastAsia="Arial" w:hAnsi="Arial" w:cs="Arial"/>
                <w:spacing w:val="-1"/>
              </w:rPr>
              <w:t>i</w:t>
            </w:r>
            <w:r>
              <w:rPr>
                <w:rFonts w:ascii="Arial" w:eastAsia="Arial" w:hAnsi="Arial" w:cs="Arial"/>
                <w:spacing w:val="1"/>
              </w:rPr>
              <w:t>c</w:t>
            </w:r>
            <w:r>
              <w:rPr>
                <w:rFonts w:ascii="Arial" w:eastAsia="Arial" w:hAnsi="Arial" w:cs="Arial"/>
              </w:rPr>
              <w:t>at</w:t>
            </w:r>
            <w:r>
              <w:rPr>
                <w:rFonts w:ascii="Arial" w:eastAsia="Arial" w:hAnsi="Arial" w:cs="Arial"/>
                <w:spacing w:val="1"/>
              </w:rPr>
              <w:t>i</w:t>
            </w:r>
            <w:r>
              <w:rPr>
                <w:rFonts w:ascii="Arial" w:eastAsia="Arial" w:hAnsi="Arial" w:cs="Arial"/>
              </w:rPr>
              <w:t>on</w:t>
            </w:r>
          </w:p>
          <w:p w14:paraId="7EFAFB5E" w14:textId="77777777" w:rsidR="00694DD3" w:rsidRDefault="00CE11E9">
            <w:pPr>
              <w:ind w:left="823" w:right="289"/>
              <w:rPr>
                <w:rFonts w:ascii="Arial" w:eastAsia="Arial" w:hAnsi="Arial" w:cs="Arial"/>
              </w:rPr>
            </w:pPr>
            <w:r>
              <w:rPr>
                <w:rFonts w:ascii="Arial" w:eastAsia="Arial" w:hAnsi="Arial" w:cs="Arial"/>
              </w:rPr>
              <w:t>e</w:t>
            </w:r>
            <w:r>
              <w:rPr>
                <w:rFonts w:ascii="Arial" w:eastAsia="Arial" w:hAnsi="Arial" w:cs="Arial"/>
                <w:spacing w:val="1"/>
              </w:rPr>
              <w:t>xc</w:t>
            </w:r>
            <w:r>
              <w:rPr>
                <w:rFonts w:ascii="Arial" w:eastAsia="Arial" w:hAnsi="Arial" w:cs="Arial"/>
              </w:rPr>
              <w:t>h</w:t>
            </w:r>
            <w:r>
              <w:rPr>
                <w:rFonts w:ascii="Arial" w:eastAsia="Arial" w:hAnsi="Arial" w:cs="Arial"/>
                <w:spacing w:val="-1"/>
              </w:rPr>
              <w:t>a</w:t>
            </w:r>
            <w:r>
              <w:rPr>
                <w:rFonts w:ascii="Arial" w:eastAsia="Arial" w:hAnsi="Arial" w:cs="Arial"/>
              </w:rPr>
              <w:t>n</w:t>
            </w:r>
            <w:r>
              <w:rPr>
                <w:rFonts w:ascii="Arial" w:eastAsia="Arial" w:hAnsi="Arial" w:cs="Arial"/>
                <w:spacing w:val="-1"/>
              </w:rPr>
              <w:t>g</w:t>
            </w:r>
            <w:r>
              <w:rPr>
                <w:rFonts w:ascii="Arial" w:eastAsia="Arial" w:hAnsi="Arial" w:cs="Arial"/>
              </w:rPr>
              <w:t>e</w:t>
            </w:r>
            <w:r>
              <w:rPr>
                <w:rFonts w:ascii="Arial" w:eastAsia="Arial" w:hAnsi="Arial" w:cs="Arial"/>
                <w:spacing w:val="-7"/>
              </w:rPr>
              <w:t xml:space="preserve"> </w:t>
            </w:r>
            <w:r>
              <w:rPr>
                <w:rFonts w:ascii="Arial" w:eastAsia="Arial" w:hAnsi="Arial" w:cs="Arial"/>
              </w:rPr>
              <w:t>w</w:t>
            </w:r>
            <w:r>
              <w:rPr>
                <w:rFonts w:ascii="Arial" w:eastAsia="Arial" w:hAnsi="Arial" w:cs="Arial"/>
                <w:spacing w:val="-1"/>
              </w:rPr>
              <w:t>i</w:t>
            </w:r>
            <w:r>
              <w:rPr>
                <w:rFonts w:ascii="Arial" w:eastAsia="Arial" w:hAnsi="Arial" w:cs="Arial"/>
                <w:spacing w:val="2"/>
              </w:rPr>
              <w:t>t</w:t>
            </w:r>
            <w:r>
              <w:rPr>
                <w:rFonts w:ascii="Arial" w:eastAsia="Arial" w:hAnsi="Arial" w:cs="Arial"/>
              </w:rPr>
              <w:t>h</w:t>
            </w:r>
            <w:r>
              <w:rPr>
                <w:rFonts w:ascii="Arial" w:eastAsia="Arial" w:hAnsi="Arial" w:cs="Arial"/>
                <w:spacing w:val="-4"/>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d</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u</w:t>
            </w:r>
            <w:r>
              <w:rPr>
                <w:rFonts w:ascii="Arial" w:eastAsia="Arial" w:hAnsi="Arial" w:cs="Arial"/>
                <w:spacing w:val="-1"/>
              </w:rPr>
              <w:t>al</w:t>
            </w:r>
            <w:r>
              <w:rPr>
                <w:rFonts w:ascii="Arial" w:eastAsia="Arial" w:hAnsi="Arial" w:cs="Arial"/>
              </w:rPr>
              <w:t>s 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groups</w:t>
            </w:r>
          </w:p>
          <w:p w14:paraId="7D8A3576" w14:textId="77777777" w:rsidR="00694DD3" w:rsidRDefault="00CE11E9">
            <w:pPr>
              <w:spacing w:before="3" w:line="220" w:lineRule="exact"/>
              <w:ind w:left="823" w:right="8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ts</w:t>
            </w:r>
            <w:r>
              <w:rPr>
                <w:rFonts w:ascii="Arial" w:eastAsia="Arial" w:hAnsi="Arial" w:cs="Arial"/>
                <w:spacing w:val="-7"/>
              </w:rPr>
              <w:t xml:space="preserve"> </w:t>
            </w:r>
            <w:r>
              <w:rPr>
                <w:rFonts w:ascii="Arial" w:eastAsia="Arial" w:hAnsi="Arial" w:cs="Arial"/>
                <w:spacing w:val="2"/>
              </w:rPr>
              <w:t>p</w:t>
            </w:r>
            <w:r>
              <w:rPr>
                <w:rFonts w:ascii="Arial" w:eastAsia="Arial" w:hAnsi="Arial" w:cs="Arial"/>
              </w:rPr>
              <w:t>er</w:t>
            </w:r>
            <w:r>
              <w:rPr>
                <w:rFonts w:ascii="Arial" w:eastAsia="Arial" w:hAnsi="Arial" w:cs="Arial"/>
                <w:spacing w:val="2"/>
              </w:rPr>
              <w:t>s</w:t>
            </w:r>
            <w:r>
              <w:rPr>
                <w:rFonts w:ascii="Arial" w:eastAsia="Arial" w:hAnsi="Arial" w:cs="Arial"/>
              </w:rPr>
              <w:t>u</w:t>
            </w:r>
            <w:r>
              <w:rPr>
                <w:rFonts w:ascii="Arial" w:eastAsia="Arial" w:hAnsi="Arial" w:cs="Arial"/>
                <w:spacing w:val="-1"/>
              </w:rPr>
              <w:t>a</w:t>
            </w:r>
            <w:r>
              <w:rPr>
                <w:rFonts w:ascii="Arial" w:eastAsia="Arial" w:hAnsi="Arial" w:cs="Arial"/>
                <w:spacing w:val="1"/>
              </w:rPr>
              <w:t>s</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n</w:t>
            </w:r>
            <w:r>
              <w:rPr>
                <w:rFonts w:ascii="Arial" w:eastAsia="Arial" w:hAnsi="Arial" w:cs="Arial"/>
              </w:rPr>
              <w:t>d e</w:t>
            </w:r>
            <w:r>
              <w:rPr>
                <w:rFonts w:ascii="Arial" w:eastAsia="Arial" w:hAnsi="Arial" w:cs="Arial"/>
                <w:spacing w:val="1"/>
              </w:rPr>
              <w:t>x</w:t>
            </w:r>
            <w:r>
              <w:rPr>
                <w:rFonts w:ascii="Arial" w:eastAsia="Arial" w:hAnsi="Arial" w:cs="Arial"/>
              </w:rPr>
              <w:t>p</w:t>
            </w:r>
            <w:r>
              <w:rPr>
                <w:rFonts w:ascii="Arial" w:eastAsia="Arial" w:hAnsi="Arial" w:cs="Arial"/>
                <w:spacing w:val="-1"/>
              </w:rPr>
              <w:t>l</w:t>
            </w:r>
            <w:r>
              <w:rPr>
                <w:rFonts w:ascii="Arial" w:eastAsia="Arial" w:hAnsi="Arial" w:cs="Arial"/>
                <w:spacing w:val="2"/>
              </w:rPr>
              <w:t>a</w:t>
            </w:r>
            <w:r>
              <w:rPr>
                <w:rFonts w:ascii="Arial" w:eastAsia="Arial" w:hAnsi="Arial" w:cs="Arial"/>
              </w:rPr>
              <w:t>n</w:t>
            </w:r>
            <w:r>
              <w:rPr>
                <w:rFonts w:ascii="Arial" w:eastAsia="Arial" w:hAnsi="Arial" w:cs="Arial"/>
                <w:spacing w:val="-1"/>
              </w:rPr>
              <w:t>a</w:t>
            </w:r>
            <w:r>
              <w:rPr>
                <w:rFonts w:ascii="Arial" w:eastAsia="Arial" w:hAnsi="Arial" w:cs="Arial"/>
              </w:rPr>
              <w:t>tory</w:t>
            </w:r>
            <w:r>
              <w:rPr>
                <w:rFonts w:ascii="Arial" w:eastAsia="Arial" w:hAnsi="Arial" w:cs="Arial"/>
                <w:spacing w:val="-9"/>
              </w:rPr>
              <w:t xml:space="preserve"> </w:t>
            </w:r>
            <w:r>
              <w:rPr>
                <w:rFonts w:ascii="Arial" w:eastAsia="Arial" w:hAnsi="Arial" w:cs="Arial"/>
                <w:spacing w:val="1"/>
              </w:rPr>
              <w:t>v</w:t>
            </w:r>
            <w:r>
              <w:rPr>
                <w:rFonts w:ascii="Arial" w:eastAsia="Arial" w:hAnsi="Arial" w:cs="Arial"/>
              </w:rPr>
              <w:t>erb</w:t>
            </w:r>
            <w:r>
              <w:rPr>
                <w:rFonts w:ascii="Arial" w:eastAsia="Arial" w:hAnsi="Arial" w:cs="Arial"/>
                <w:spacing w:val="2"/>
              </w:rPr>
              <w:t>a</w:t>
            </w:r>
            <w:r>
              <w:rPr>
                <w:rFonts w:ascii="Arial" w:eastAsia="Arial" w:hAnsi="Arial" w:cs="Arial"/>
                <w:spacing w:val="-1"/>
              </w:rPr>
              <w:t>l</w:t>
            </w:r>
            <w:r>
              <w:rPr>
                <w:rFonts w:ascii="Arial" w:eastAsia="Arial" w:hAnsi="Arial" w:cs="Arial"/>
              </w:rPr>
              <w:t>,</w:t>
            </w:r>
            <w:r>
              <w:rPr>
                <w:rFonts w:ascii="Arial" w:eastAsia="Arial" w:hAnsi="Arial" w:cs="Arial"/>
                <w:spacing w:val="-6"/>
              </w:rPr>
              <w:t xml:space="preserve"> </w:t>
            </w:r>
            <w:r>
              <w:rPr>
                <w:rFonts w:ascii="Arial" w:eastAsia="Arial" w:hAnsi="Arial" w:cs="Arial"/>
                <w:w w:val="99"/>
              </w:rPr>
              <w:t>w</w:t>
            </w:r>
            <w:r>
              <w:rPr>
                <w:rFonts w:ascii="Arial" w:eastAsia="Arial" w:hAnsi="Arial" w:cs="Arial"/>
                <w:spacing w:val="3"/>
                <w:w w:val="99"/>
              </w:rPr>
              <w:t>r</w:t>
            </w:r>
            <w:r>
              <w:rPr>
                <w:rFonts w:ascii="Arial" w:eastAsia="Arial" w:hAnsi="Arial" w:cs="Arial"/>
                <w:spacing w:val="-1"/>
                <w:w w:val="99"/>
              </w:rPr>
              <w:t>i</w:t>
            </w:r>
            <w:r>
              <w:rPr>
                <w:rFonts w:ascii="Arial" w:eastAsia="Arial" w:hAnsi="Arial" w:cs="Arial"/>
                <w:w w:val="99"/>
              </w:rPr>
              <w:t>tt</w:t>
            </w:r>
            <w:r>
              <w:rPr>
                <w:rFonts w:ascii="Arial" w:eastAsia="Arial" w:hAnsi="Arial" w:cs="Arial"/>
                <w:spacing w:val="1"/>
                <w:w w:val="99"/>
              </w:rPr>
              <w:t>e</w:t>
            </w:r>
            <w:r>
              <w:rPr>
                <w:rFonts w:ascii="Arial" w:eastAsia="Arial" w:hAnsi="Arial" w:cs="Arial"/>
                <w:w w:val="99"/>
              </w:rPr>
              <w:t>n or</w:t>
            </w:r>
            <w:r>
              <w:rPr>
                <w:rFonts w:ascii="Arial" w:eastAsia="Arial" w:hAnsi="Arial" w:cs="Arial"/>
              </w:rPr>
              <w:t xml:space="preserve"> e</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tr</w:t>
            </w:r>
            <w:r>
              <w:rPr>
                <w:rFonts w:ascii="Arial" w:eastAsia="Arial" w:hAnsi="Arial" w:cs="Arial"/>
                <w:spacing w:val="2"/>
              </w:rPr>
              <w:t>o</w:t>
            </w:r>
            <w:r>
              <w:rPr>
                <w:rFonts w:ascii="Arial" w:eastAsia="Arial" w:hAnsi="Arial" w:cs="Arial"/>
              </w:rPr>
              <w:t>n</w:t>
            </w:r>
            <w:r>
              <w:rPr>
                <w:rFonts w:ascii="Arial" w:eastAsia="Arial" w:hAnsi="Arial" w:cs="Arial"/>
                <w:spacing w:val="-1"/>
              </w:rPr>
              <w:t>i</w:t>
            </w:r>
            <w:r>
              <w:rPr>
                <w:rFonts w:ascii="Arial" w:eastAsia="Arial" w:hAnsi="Arial" w:cs="Arial"/>
              </w:rPr>
              <w:t>c</w:t>
            </w:r>
            <w:r>
              <w:rPr>
                <w:rFonts w:ascii="Arial" w:eastAsia="Arial" w:hAnsi="Arial" w:cs="Arial"/>
                <w:spacing w:val="-6"/>
              </w:rPr>
              <w:t xml:space="preserve"> </w:t>
            </w:r>
            <w:r>
              <w:rPr>
                <w:rFonts w:ascii="Arial" w:eastAsia="Arial" w:hAnsi="Arial" w:cs="Arial"/>
              </w:rPr>
              <w:t>m</w:t>
            </w:r>
            <w:r>
              <w:rPr>
                <w:rFonts w:ascii="Arial" w:eastAsia="Arial" w:hAnsi="Arial" w:cs="Arial"/>
                <w:spacing w:val="-1"/>
              </w:rPr>
              <w:t>e</w:t>
            </w:r>
            <w:r>
              <w:rPr>
                <w:rFonts w:ascii="Arial" w:eastAsia="Arial" w:hAnsi="Arial" w:cs="Arial"/>
                <w:spacing w:val="1"/>
              </w:rPr>
              <w:t>ss</w:t>
            </w:r>
            <w:r>
              <w:rPr>
                <w:rFonts w:ascii="Arial" w:eastAsia="Arial" w:hAnsi="Arial" w:cs="Arial"/>
              </w:rPr>
              <w:t>a</w:t>
            </w:r>
            <w:r>
              <w:rPr>
                <w:rFonts w:ascii="Arial" w:eastAsia="Arial" w:hAnsi="Arial" w:cs="Arial"/>
                <w:spacing w:val="-1"/>
              </w:rPr>
              <w:t>g</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w</w:t>
            </w:r>
            <w:r>
              <w:rPr>
                <w:rFonts w:ascii="Arial" w:eastAsia="Arial" w:hAnsi="Arial" w:cs="Arial"/>
                <w:spacing w:val="-1"/>
              </w:rPr>
              <w:t>i</w:t>
            </w:r>
            <w:r>
              <w:rPr>
                <w:rFonts w:ascii="Arial" w:eastAsia="Arial" w:hAnsi="Arial" w:cs="Arial"/>
                <w:spacing w:val="2"/>
              </w:rPr>
              <w:t>t</w:t>
            </w:r>
            <w:r>
              <w:rPr>
                <w:rFonts w:ascii="Arial" w:eastAsia="Arial" w:hAnsi="Arial" w:cs="Arial"/>
              </w:rPr>
              <w:t>h</w:t>
            </w:r>
          </w:p>
          <w:p w14:paraId="3A31FADC" w14:textId="77777777" w:rsidR="00694DD3" w:rsidRDefault="00CE11E9">
            <w:pPr>
              <w:spacing w:line="220" w:lineRule="exact"/>
              <w:ind w:left="823"/>
              <w:rPr>
                <w:rFonts w:ascii="Arial" w:eastAsia="Arial" w:hAnsi="Arial" w:cs="Arial"/>
              </w:rPr>
            </w:pPr>
            <w:r>
              <w:rPr>
                <w:rFonts w:ascii="Arial" w:eastAsia="Arial" w:hAnsi="Arial" w:cs="Arial"/>
                <w:spacing w:val="-1"/>
              </w:rPr>
              <w:t>l</w:t>
            </w:r>
            <w:r>
              <w:rPr>
                <w:rFonts w:ascii="Arial" w:eastAsia="Arial" w:hAnsi="Arial" w:cs="Arial"/>
              </w:rPr>
              <w:t>o</w:t>
            </w:r>
            <w:r>
              <w:rPr>
                <w:rFonts w:ascii="Arial" w:eastAsia="Arial" w:hAnsi="Arial" w:cs="Arial"/>
                <w:spacing w:val="1"/>
              </w:rPr>
              <w:t>g</w:t>
            </w:r>
            <w:r>
              <w:rPr>
                <w:rFonts w:ascii="Arial" w:eastAsia="Arial" w:hAnsi="Arial" w:cs="Arial"/>
                <w:spacing w:val="-1"/>
              </w:rPr>
              <w:t>i</w:t>
            </w:r>
            <w:r>
              <w:rPr>
                <w:rFonts w:ascii="Arial" w:eastAsia="Arial" w:hAnsi="Arial" w:cs="Arial"/>
                <w:spacing w:val="1"/>
              </w:rPr>
              <w:t>c</w:t>
            </w:r>
            <w:r>
              <w:rPr>
                <w:rFonts w:ascii="Arial" w:eastAsia="Arial" w:hAnsi="Arial" w:cs="Arial"/>
              </w:rPr>
              <w:t>al</w:t>
            </w:r>
            <w:r>
              <w:rPr>
                <w:rFonts w:ascii="Arial" w:eastAsia="Arial" w:hAnsi="Arial" w:cs="Arial"/>
                <w:spacing w:val="-5"/>
              </w:rPr>
              <w:t xml:space="preserve"> </w:t>
            </w:r>
            <w:r>
              <w:rPr>
                <w:rFonts w:ascii="Arial" w:eastAsia="Arial" w:hAnsi="Arial" w:cs="Arial"/>
              </w:rPr>
              <w:t>org</w:t>
            </w:r>
            <w:r>
              <w:rPr>
                <w:rFonts w:ascii="Arial" w:eastAsia="Arial" w:hAnsi="Arial" w:cs="Arial"/>
                <w:spacing w:val="2"/>
              </w:rPr>
              <w:t>a</w:t>
            </w:r>
            <w:r>
              <w:rPr>
                <w:rFonts w:ascii="Arial" w:eastAsia="Arial" w:hAnsi="Arial" w:cs="Arial"/>
              </w:rPr>
              <w:t>n</w:t>
            </w:r>
            <w:r>
              <w:rPr>
                <w:rFonts w:ascii="Arial" w:eastAsia="Arial" w:hAnsi="Arial" w:cs="Arial"/>
                <w:spacing w:val="-1"/>
              </w:rPr>
              <w:t>i</w:t>
            </w:r>
            <w:r>
              <w:rPr>
                <w:rFonts w:ascii="Arial" w:eastAsia="Arial" w:hAnsi="Arial" w:cs="Arial"/>
                <w:spacing w:val="1"/>
              </w:rPr>
              <w:t>z</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10"/>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p>
          <w:p w14:paraId="2A71A1AA" w14:textId="77777777" w:rsidR="00694DD3" w:rsidRDefault="00CE11E9">
            <w:pPr>
              <w:ind w:left="823"/>
              <w:rPr>
                <w:rFonts w:ascii="Arial" w:eastAsia="Arial" w:hAnsi="Arial" w:cs="Arial"/>
              </w:rPr>
            </w:pPr>
            <w:r>
              <w:rPr>
                <w:rFonts w:ascii="Arial" w:eastAsia="Arial" w:hAnsi="Arial" w:cs="Arial"/>
                <w:spacing w:val="1"/>
              </w:rPr>
              <w:t>s</w:t>
            </w:r>
            <w:r>
              <w:rPr>
                <w:rFonts w:ascii="Arial" w:eastAsia="Arial" w:hAnsi="Arial" w:cs="Arial"/>
              </w:rPr>
              <w:t>e</w:t>
            </w:r>
            <w:r>
              <w:rPr>
                <w:rFonts w:ascii="Arial" w:eastAsia="Arial" w:hAnsi="Arial" w:cs="Arial"/>
                <w:spacing w:val="-1"/>
              </w:rPr>
              <w:t>q</w:t>
            </w:r>
            <w:r>
              <w:rPr>
                <w:rFonts w:ascii="Arial" w:eastAsia="Arial" w:hAnsi="Arial" w:cs="Arial"/>
              </w:rPr>
              <w:t>u</w:t>
            </w:r>
            <w:r>
              <w:rPr>
                <w:rFonts w:ascii="Arial" w:eastAsia="Arial" w:hAnsi="Arial" w:cs="Arial"/>
                <w:spacing w:val="-1"/>
              </w:rPr>
              <w:t>e</w:t>
            </w:r>
            <w:r>
              <w:rPr>
                <w:rFonts w:ascii="Arial" w:eastAsia="Arial" w:hAnsi="Arial" w:cs="Arial"/>
              </w:rPr>
              <w:t>n</w:t>
            </w:r>
            <w:r>
              <w:rPr>
                <w:rFonts w:ascii="Arial" w:eastAsia="Arial" w:hAnsi="Arial" w:cs="Arial"/>
                <w:spacing w:val="3"/>
              </w:rPr>
              <w:t>c</w:t>
            </w:r>
            <w:r>
              <w:rPr>
                <w:rFonts w:ascii="Arial" w:eastAsia="Arial" w:hAnsi="Arial" w:cs="Arial"/>
                <w:spacing w:val="-1"/>
              </w:rPr>
              <w:t>i</w:t>
            </w:r>
            <w:r>
              <w:rPr>
                <w:rFonts w:ascii="Arial" w:eastAsia="Arial" w:hAnsi="Arial" w:cs="Arial"/>
              </w:rPr>
              <w:t>ng</w:t>
            </w:r>
          </w:p>
          <w:p w14:paraId="6453C522" w14:textId="77777777" w:rsidR="00694DD3" w:rsidRDefault="00CE11E9">
            <w:pPr>
              <w:spacing w:before="4" w:line="220" w:lineRule="exact"/>
              <w:ind w:left="823" w:right="87"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M</w:t>
            </w:r>
            <w:r>
              <w:rPr>
                <w:rFonts w:ascii="Arial" w:eastAsia="Arial" w:hAnsi="Arial" w:cs="Arial"/>
                <w:spacing w:val="-1"/>
              </w:rPr>
              <w:t>a</w:t>
            </w:r>
            <w:r>
              <w:rPr>
                <w:rFonts w:ascii="Arial" w:eastAsia="Arial" w:hAnsi="Arial" w:cs="Arial"/>
                <w:spacing w:val="1"/>
              </w:rPr>
              <w:t>i</w:t>
            </w:r>
            <w:r>
              <w:rPr>
                <w:rFonts w:ascii="Arial" w:eastAsia="Arial" w:hAnsi="Arial" w:cs="Arial"/>
              </w:rPr>
              <w:t>nt</w:t>
            </w:r>
            <w:r>
              <w:rPr>
                <w:rFonts w:ascii="Arial" w:eastAsia="Arial" w:hAnsi="Arial" w:cs="Arial"/>
                <w:spacing w:val="1"/>
              </w:rPr>
              <w:t>a</w:t>
            </w:r>
            <w:r>
              <w:rPr>
                <w:rFonts w:ascii="Arial" w:eastAsia="Arial" w:hAnsi="Arial" w:cs="Arial"/>
                <w:spacing w:val="-1"/>
              </w:rPr>
              <w:t>i</w:t>
            </w:r>
            <w:r>
              <w:rPr>
                <w:rFonts w:ascii="Arial" w:eastAsia="Arial" w:hAnsi="Arial" w:cs="Arial"/>
              </w:rPr>
              <w:t>ns</w:t>
            </w:r>
            <w:r>
              <w:rPr>
                <w:rFonts w:ascii="Arial" w:eastAsia="Arial" w:hAnsi="Arial" w:cs="Arial"/>
                <w:spacing w:val="-8"/>
              </w:rPr>
              <w:t xml:space="preserve"> </w:t>
            </w:r>
            <w:r>
              <w:rPr>
                <w:rFonts w:ascii="Arial" w:eastAsia="Arial" w:hAnsi="Arial" w:cs="Arial"/>
                <w:spacing w:val="2"/>
              </w:rPr>
              <w:t>o</w:t>
            </w:r>
            <w:r>
              <w:rPr>
                <w:rFonts w:ascii="Arial" w:eastAsia="Arial" w:hAnsi="Arial" w:cs="Arial"/>
              </w:rPr>
              <w:t>p</w:t>
            </w:r>
            <w:r>
              <w:rPr>
                <w:rFonts w:ascii="Arial" w:eastAsia="Arial" w:hAnsi="Arial" w:cs="Arial"/>
                <w:spacing w:val="-1"/>
              </w:rPr>
              <w:t>e</w:t>
            </w:r>
            <w:r>
              <w:rPr>
                <w:rFonts w:ascii="Arial" w:eastAsia="Arial" w:hAnsi="Arial" w:cs="Arial"/>
              </w:rPr>
              <w:t>n</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n</w:t>
            </w:r>
            <w:r>
              <w:rPr>
                <w:rFonts w:ascii="Arial" w:eastAsia="Arial" w:hAnsi="Arial" w:cs="Arial"/>
              </w:rPr>
              <w:t xml:space="preserve">d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tru</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11"/>
              </w:rPr>
              <w:t xml:space="preserve"> </w:t>
            </w:r>
            <w:r>
              <w:rPr>
                <w:rFonts w:ascii="Arial" w:eastAsia="Arial" w:hAnsi="Arial" w:cs="Arial"/>
              </w:rPr>
              <w:t>co</w:t>
            </w:r>
            <w:r>
              <w:rPr>
                <w:rFonts w:ascii="Arial" w:eastAsia="Arial" w:hAnsi="Arial" w:cs="Arial"/>
                <w:spacing w:val="2"/>
              </w:rPr>
              <w:t>m</w:t>
            </w:r>
            <w:r>
              <w:rPr>
                <w:rFonts w:ascii="Arial" w:eastAsia="Arial" w:hAnsi="Arial" w:cs="Arial"/>
              </w:rPr>
              <w:t>m</w:t>
            </w:r>
            <w:r>
              <w:rPr>
                <w:rFonts w:ascii="Arial" w:eastAsia="Arial" w:hAnsi="Arial" w:cs="Arial"/>
                <w:spacing w:val="-1"/>
              </w:rPr>
              <w:t>u</w:t>
            </w:r>
            <w:r>
              <w:rPr>
                <w:rFonts w:ascii="Arial" w:eastAsia="Arial" w:hAnsi="Arial" w:cs="Arial"/>
                <w:spacing w:val="2"/>
              </w:rPr>
              <w:t>n</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p>
          <w:p w14:paraId="7CBE830A" w14:textId="77777777" w:rsidR="00694DD3" w:rsidRDefault="00CE11E9">
            <w:pPr>
              <w:spacing w:line="220" w:lineRule="exact"/>
              <w:ind w:left="823" w:right="252"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Ut</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2"/>
              </w:rPr>
              <w:t>m</w:t>
            </w:r>
            <w:r>
              <w:rPr>
                <w:rFonts w:ascii="Arial" w:eastAsia="Arial" w:hAnsi="Arial" w:cs="Arial"/>
              </w:rPr>
              <w:t>m</w:t>
            </w:r>
            <w:r>
              <w:rPr>
                <w:rFonts w:ascii="Arial" w:eastAsia="Arial" w:hAnsi="Arial" w:cs="Arial"/>
                <w:spacing w:val="-1"/>
              </w:rPr>
              <w:t>u</w:t>
            </w:r>
            <w:r>
              <w:rPr>
                <w:rFonts w:ascii="Arial" w:eastAsia="Arial" w:hAnsi="Arial" w:cs="Arial"/>
                <w:spacing w:val="2"/>
              </w:rPr>
              <w:t>n</w:t>
            </w:r>
            <w:r>
              <w:rPr>
                <w:rFonts w:ascii="Arial" w:eastAsia="Arial" w:hAnsi="Arial" w:cs="Arial"/>
                <w:spacing w:val="-1"/>
              </w:rPr>
              <w:t>i</w:t>
            </w:r>
            <w:r>
              <w:rPr>
                <w:rFonts w:ascii="Arial" w:eastAsia="Arial" w:hAnsi="Arial" w:cs="Arial"/>
                <w:spacing w:val="1"/>
              </w:rPr>
              <w:t>c</w:t>
            </w:r>
            <w:r>
              <w:rPr>
                <w:rFonts w:ascii="Arial" w:eastAsia="Arial" w:hAnsi="Arial" w:cs="Arial"/>
              </w:rPr>
              <w:t>at</w:t>
            </w:r>
            <w:r>
              <w:rPr>
                <w:rFonts w:ascii="Arial" w:eastAsia="Arial" w:hAnsi="Arial" w:cs="Arial"/>
                <w:spacing w:val="1"/>
              </w:rPr>
              <w:t>i</w:t>
            </w:r>
            <w:r>
              <w:rPr>
                <w:rFonts w:ascii="Arial" w:eastAsia="Arial" w:hAnsi="Arial" w:cs="Arial"/>
              </w:rPr>
              <w:t>on tech</w:t>
            </w:r>
            <w:r>
              <w:rPr>
                <w:rFonts w:ascii="Arial" w:eastAsia="Arial" w:hAnsi="Arial" w:cs="Arial"/>
                <w:spacing w:val="-1"/>
              </w:rPr>
              <w:t>n</w:t>
            </w:r>
            <w:r>
              <w:rPr>
                <w:rFonts w:ascii="Arial" w:eastAsia="Arial" w:hAnsi="Arial" w:cs="Arial"/>
                <w:spacing w:val="2"/>
              </w:rPr>
              <w:t>o</w:t>
            </w:r>
            <w:r>
              <w:rPr>
                <w:rFonts w:ascii="Arial" w:eastAsia="Arial" w:hAnsi="Arial" w:cs="Arial"/>
                <w:spacing w:val="-1"/>
              </w:rPr>
              <w:t>l</w:t>
            </w:r>
            <w:r>
              <w:rPr>
                <w:rFonts w:ascii="Arial" w:eastAsia="Arial" w:hAnsi="Arial" w:cs="Arial"/>
              </w:rPr>
              <w:t>o</w:t>
            </w:r>
            <w:r>
              <w:rPr>
                <w:rFonts w:ascii="Arial" w:eastAsia="Arial" w:hAnsi="Arial" w:cs="Arial"/>
                <w:spacing w:val="-1"/>
              </w:rPr>
              <w:t>g</w:t>
            </w:r>
            <w:r>
              <w:rPr>
                <w:rFonts w:ascii="Arial" w:eastAsia="Arial" w:hAnsi="Arial" w:cs="Arial"/>
              </w:rPr>
              <w:t>y</w:t>
            </w:r>
            <w:r>
              <w:rPr>
                <w:rFonts w:ascii="Arial" w:eastAsia="Arial" w:hAnsi="Arial" w:cs="Arial"/>
                <w:spacing w:val="-7"/>
              </w:rPr>
              <w:t xml:space="preserve"> </w:t>
            </w:r>
            <w:r>
              <w:rPr>
                <w:rFonts w:ascii="Arial" w:eastAsia="Arial" w:hAnsi="Arial" w:cs="Arial"/>
              </w:rPr>
              <w:t>ef</w:t>
            </w:r>
            <w:r>
              <w:rPr>
                <w:rFonts w:ascii="Arial" w:eastAsia="Arial" w:hAnsi="Arial" w:cs="Arial"/>
                <w:spacing w:val="-1"/>
              </w:rPr>
              <w:t>f</w:t>
            </w:r>
            <w:r>
              <w:rPr>
                <w:rFonts w:ascii="Arial" w:eastAsia="Arial" w:hAnsi="Arial" w:cs="Arial"/>
              </w:rPr>
              <w:t>e</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6"/>
              </w:rPr>
              <w:t xml:space="preserve"> </w:t>
            </w:r>
            <w:r>
              <w:rPr>
                <w:rFonts w:ascii="Arial" w:eastAsia="Arial" w:hAnsi="Arial" w:cs="Arial"/>
                <w:spacing w:val="2"/>
              </w:rPr>
              <w:t>a</w:t>
            </w:r>
            <w:r>
              <w:rPr>
                <w:rFonts w:ascii="Arial" w:eastAsia="Arial" w:hAnsi="Arial" w:cs="Arial"/>
              </w:rPr>
              <w:t>nd</w:t>
            </w:r>
          </w:p>
          <w:p w14:paraId="33B600BB" w14:textId="77777777" w:rsidR="00694DD3" w:rsidRDefault="00CE11E9">
            <w:pPr>
              <w:spacing w:line="220" w:lineRule="exact"/>
              <w:ind w:left="823"/>
              <w:rPr>
                <w:rFonts w:ascii="Arial" w:eastAsia="Arial" w:hAnsi="Arial" w:cs="Arial"/>
              </w:rPr>
            </w:pPr>
            <w:r>
              <w:rPr>
                <w:rFonts w:ascii="Arial" w:eastAsia="Arial" w:hAnsi="Arial" w:cs="Arial"/>
              </w:rPr>
              <w:t>ef</w:t>
            </w:r>
            <w:r>
              <w:rPr>
                <w:rFonts w:ascii="Arial" w:eastAsia="Arial" w:hAnsi="Arial" w:cs="Arial"/>
                <w:spacing w:val="-1"/>
              </w:rPr>
              <w:t>fi</w:t>
            </w:r>
            <w:r>
              <w:rPr>
                <w:rFonts w:ascii="Arial" w:eastAsia="Arial" w:hAnsi="Arial" w:cs="Arial"/>
                <w:spacing w:val="1"/>
              </w:rPr>
              <w:t>ci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spacing w:val="-1"/>
              </w:rPr>
              <w:t>l</w:t>
            </w:r>
            <w:r>
              <w:rPr>
                <w:rFonts w:ascii="Arial" w:eastAsia="Arial" w:hAnsi="Arial" w:cs="Arial"/>
              </w:rPr>
              <w:t>y</w:t>
            </w:r>
          </w:p>
        </w:tc>
        <w:tc>
          <w:tcPr>
            <w:tcW w:w="3385" w:type="dxa"/>
            <w:tcBorders>
              <w:top w:val="single" w:sz="5" w:space="0" w:color="000000"/>
              <w:left w:val="single" w:sz="5" w:space="0" w:color="000000"/>
              <w:bottom w:val="single" w:sz="5" w:space="0" w:color="000000"/>
              <w:right w:val="single" w:sz="5" w:space="0" w:color="000000"/>
            </w:tcBorders>
          </w:tcPr>
          <w:p w14:paraId="6846E790" w14:textId="77777777" w:rsidR="00694DD3" w:rsidRDefault="00CE11E9">
            <w:pPr>
              <w:spacing w:line="220" w:lineRule="exact"/>
              <w:ind w:left="102"/>
              <w:rPr>
                <w:rFonts w:ascii="Arial" w:eastAsia="Arial" w:hAnsi="Arial" w:cs="Arial"/>
              </w:rPr>
            </w:pPr>
            <w:r>
              <w:rPr>
                <w:rFonts w:ascii="Arial" w:eastAsia="Arial" w:hAnsi="Arial" w:cs="Arial"/>
                <w:b/>
                <w:i/>
                <w:spacing w:val="-1"/>
              </w:rPr>
              <w:t>P</w:t>
            </w:r>
            <w:r>
              <w:rPr>
                <w:rFonts w:ascii="Arial" w:eastAsia="Arial" w:hAnsi="Arial" w:cs="Arial"/>
                <w:b/>
                <w:i/>
              </w:rPr>
              <w:t>ost</w:t>
            </w:r>
            <w:r>
              <w:rPr>
                <w:rFonts w:ascii="Arial" w:eastAsia="Arial" w:hAnsi="Arial" w:cs="Arial"/>
                <w:b/>
                <w:i/>
                <w:spacing w:val="-4"/>
              </w:rPr>
              <w:t xml:space="preserve"> </w:t>
            </w:r>
            <w:r>
              <w:rPr>
                <w:rFonts w:ascii="Arial" w:eastAsia="Arial" w:hAnsi="Arial" w:cs="Arial"/>
                <w:b/>
                <w:i/>
              </w:rPr>
              <w:t>En</w:t>
            </w:r>
            <w:r>
              <w:rPr>
                <w:rFonts w:ascii="Arial" w:eastAsia="Arial" w:hAnsi="Arial" w:cs="Arial"/>
                <w:b/>
                <w:i/>
                <w:spacing w:val="1"/>
              </w:rPr>
              <w:t>t</w:t>
            </w:r>
            <w:r>
              <w:rPr>
                <w:rFonts w:ascii="Arial" w:eastAsia="Arial" w:hAnsi="Arial" w:cs="Arial"/>
                <w:b/>
                <w:i/>
                <w:spacing w:val="2"/>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L</w:t>
            </w:r>
            <w:r>
              <w:rPr>
                <w:rFonts w:ascii="Arial" w:eastAsia="Arial" w:hAnsi="Arial" w:cs="Arial"/>
                <w:b/>
                <w:i/>
                <w:spacing w:val="2"/>
              </w:rPr>
              <w:t>e</w:t>
            </w:r>
            <w:r>
              <w:rPr>
                <w:rFonts w:ascii="Arial" w:eastAsia="Arial" w:hAnsi="Arial" w:cs="Arial"/>
                <w:b/>
                <w:i/>
              </w:rPr>
              <w:t>v</w:t>
            </w:r>
            <w:r>
              <w:rPr>
                <w:rFonts w:ascii="Arial" w:eastAsia="Arial" w:hAnsi="Arial" w:cs="Arial"/>
                <w:b/>
                <w:i/>
                <w:spacing w:val="-1"/>
              </w:rPr>
              <w:t>e</w:t>
            </w:r>
            <w:r>
              <w:rPr>
                <w:rFonts w:ascii="Arial" w:eastAsia="Arial" w:hAnsi="Arial" w:cs="Arial"/>
                <w:b/>
                <w:i/>
              </w:rPr>
              <w:t>l:</w:t>
            </w:r>
          </w:p>
          <w:p w14:paraId="032E7328" w14:textId="77777777" w:rsidR="00694DD3" w:rsidRDefault="00CE11E9">
            <w:pPr>
              <w:spacing w:before="4" w:line="220" w:lineRule="exact"/>
              <w:ind w:left="823" w:right="707"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rPr>
              <w:t>d</w:t>
            </w:r>
            <w:r>
              <w:rPr>
                <w:rFonts w:ascii="Arial" w:eastAsia="Arial" w:hAnsi="Arial" w:cs="Arial"/>
                <w:spacing w:val="1"/>
              </w:rPr>
              <w:t>a</w:t>
            </w:r>
            <w:r>
              <w:rPr>
                <w:rFonts w:ascii="Arial" w:eastAsia="Arial" w:hAnsi="Arial" w:cs="Arial"/>
              </w:rPr>
              <w:t>pts</w:t>
            </w:r>
            <w:r>
              <w:rPr>
                <w:rFonts w:ascii="Arial" w:eastAsia="Arial" w:hAnsi="Arial" w:cs="Arial"/>
                <w:spacing w:val="-6"/>
              </w:rPr>
              <w:t xml:space="preserve"> </w:t>
            </w:r>
            <w:r>
              <w:rPr>
                <w:rFonts w:ascii="Arial" w:eastAsia="Arial" w:hAnsi="Arial" w:cs="Arial"/>
              </w:rPr>
              <w:t>m</w:t>
            </w:r>
            <w:r>
              <w:rPr>
                <w:rFonts w:ascii="Arial" w:eastAsia="Arial" w:hAnsi="Arial" w:cs="Arial"/>
                <w:spacing w:val="-1"/>
              </w:rPr>
              <w:t>e</w:t>
            </w:r>
            <w:r>
              <w:rPr>
                <w:rFonts w:ascii="Arial" w:eastAsia="Arial" w:hAnsi="Arial" w:cs="Arial"/>
                <w:spacing w:val="1"/>
              </w:rPr>
              <w:t>ss</w:t>
            </w:r>
            <w:r>
              <w:rPr>
                <w:rFonts w:ascii="Arial" w:eastAsia="Arial" w:hAnsi="Arial" w:cs="Arial"/>
              </w:rPr>
              <w:t>a</w:t>
            </w:r>
            <w:r>
              <w:rPr>
                <w:rFonts w:ascii="Arial" w:eastAsia="Arial" w:hAnsi="Arial" w:cs="Arial"/>
                <w:spacing w:val="1"/>
              </w:rPr>
              <w:t>g</w:t>
            </w:r>
            <w:r>
              <w:rPr>
                <w:rFonts w:ascii="Arial" w:eastAsia="Arial" w:hAnsi="Arial" w:cs="Arial"/>
              </w:rPr>
              <w:t>es</w:t>
            </w:r>
            <w:r>
              <w:rPr>
                <w:rFonts w:ascii="Arial" w:eastAsia="Arial" w:hAnsi="Arial" w:cs="Arial"/>
                <w:spacing w:val="-8"/>
              </w:rPr>
              <w:t xml:space="preserve"> </w:t>
            </w:r>
            <w:r>
              <w:rPr>
                <w:rFonts w:ascii="Arial" w:eastAsia="Arial" w:hAnsi="Arial" w:cs="Arial"/>
              </w:rPr>
              <w:t>to a</w:t>
            </w:r>
            <w:r>
              <w:rPr>
                <w:rFonts w:ascii="Arial" w:eastAsia="Arial" w:hAnsi="Arial" w:cs="Arial"/>
                <w:spacing w:val="-1"/>
              </w:rPr>
              <w:t>d</w:t>
            </w:r>
            <w:r>
              <w:rPr>
                <w:rFonts w:ascii="Arial" w:eastAsia="Arial" w:hAnsi="Arial" w:cs="Arial"/>
              </w:rPr>
              <w:t>dre</w:t>
            </w:r>
            <w:r>
              <w:rPr>
                <w:rFonts w:ascii="Arial" w:eastAsia="Arial" w:hAnsi="Arial" w:cs="Arial"/>
                <w:spacing w:val="1"/>
              </w:rPr>
              <w:t>s</w:t>
            </w:r>
            <w:r>
              <w:rPr>
                <w:rFonts w:ascii="Arial" w:eastAsia="Arial" w:hAnsi="Arial" w:cs="Arial"/>
              </w:rPr>
              <w:t>s</w:t>
            </w:r>
            <w:r>
              <w:rPr>
                <w:rFonts w:ascii="Arial" w:eastAsia="Arial" w:hAnsi="Arial" w:cs="Arial"/>
                <w:spacing w:val="-6"/>
              </w:rPr>
              <w:t xml:space="preserve"> </w:t>
            </w:r>
            <w:r>
              <w:rPr>
                <w:rFonts w:ascii="Arial" w:eastAsia="Arial" w:hAnsi="Arial" w:cs="Arial"/>
              </w:rPr>
              <w:t>n</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spacing w:val="1"/>
              </w:rPr>
              <w:t>s</w:t>
            </w:r>
            <w:r>
              <w:rPr>
                <w:rFonts w:ascii="Arial" w:eastAsia="Arial" w:hAnsi="Arial" w:cs="Arial"/>
              </w:rPr>
              <w:t>,</w:t>
            </w:r>
          </w:p>
          <w:p w14:paraId="280471F7" w14:textId="77777777" w:rsidR="00694DD3" w:rsidRDefault="00CE11E9">
            <w:pPr>
              <w:spacing w:line="220" w:lineRule="exact"/>
              <w:ind w:left="823"/>
              <w:rPr>
                <w:rFonts w:ascii="Arial" w:eastAsia="Arial" w:hAnsi="Arial" w:cs="Arial"/>
              </w:rPr>
            </w:pPr>
            <w:r>
              <w:rPr>
                <w:rFonts w:ascii="Arial" w:eastAsia="Arial" w:hAnsi="Arial" w:cs="Arial"/>
              </w:rPr>
              <w:t>e</w:t>
            </w:r>
            <w:r>
              <w:rPr>
                <w:rFonts w:ascii="Arial" w:eastAsia="Arial" w:hAnsi="Arial" w:cs="Arial"/>
                <w:spacing w:val="1"/>
              </w:rPr>
              <w:t>x</w:t>
            </w:r>
            <w:r>
              <w:rPr>
                <w:rFonts w:ascii="Arial" w:eastAsia="Arial" w:hAnsi="Arial" w:cs="Arial"/>
              </w:rPr>
              <w:t>p</w:t>
            </w:r>
            <w:r>
              <w:rPr>
                <w:rFonts w:ascii="Arial" w:eastAsia="Arial" w:hAnsi="Arial" w:cs="Arial"/>
                <w:spacing w:val="-1"/>
              </w:rPr>
              <w:t>e</w:t>
            </w:r>
            <w:r>
              <w:rPr>
                <w:rFonts w:ascii="Arial" w:eastAsia="Arial" w:hAnsi="Arial" w:cs="Arial"/>
                <w:spacing w:val="1"/>
              </w:rPr>
              <w:t>c</w:t>
            </w:r>
            <w:r>
              <w:rPr>
                <w:rFonts w:ascii="Arial" w:eastAsia="Arial" w:hAnsi="Arial" w:cs="Arial"/>
              </w:rPr>
              <w:t>ta</w:t>
            </w:r>
            <w:r>
              <w:rPr>
                <w:rFonts w:ascii="Arial" w:eastAsia="Arial" w:hAnsi="Arial" w:cs="Arial"/>
                <w:spacing w:val="1"/>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w:t>
            </w:r>
            <w:r>
              <w:rPr>
                <w:rFonts w:ascii="Arial" w:eastAsia="Arial" w:hAnsi="Arial" w:cs="Arial"/>
                <w:spacing w:val="-10"/>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pri</w:t>
            </w:r>
            <w:r>
              <w:rPr>
                <w:rFonts w:ascii="Arial" w:eastAsia="Arial" w:hAnsi="Arial" w:cs="Arial"/>
                <w:spacing w:val="-1"/>
              </w:rPr>
              <w:t>o</w:t>
            </w:r>
            <w:r>
              <w:rPr>
                <w:rFonts w:ascii="Arial" w:eastAsia="Arial" w:hAnsi="Arial" w:cs="Arial"/>
              </w:rPr>
              <w:t>r</w:t>
            </w:r>
          </w:p>
          <w:p w14:paraId="4D94DF8F" w14:textId="77777777" w:rsidR="00694DD3" w:rsidRDefault="00CE11E9">
            <w:pPr>
              <w:ind w:left="823" w:right="139"/>
              <w:rPr>
                <w:rFonts w:ascii="Arial" w:eastAsia="Arial" w:hAnsi="Arial" w:cs="Arial"/>
              </w:rPr>
            </w:pPr>
            <w:r>
              <w:rPr>
                <w:rFonts w:ascii="Arial" w:eastAsia="Arial" w:hAnsi="Arial" w:cs="Arial"/>
                <w:spacing w:val="1"/>
              </w:rPr>
              <w:t>k</w:t>
            </w:r>
            <w:r>
              <w:rPr>
                <w:rFonts w:ascii="Arial" w:eastAsia="Arial" w:hAnsi="Arial" w:cs="Arial"/>
              </w:rPr>
              <w:t>n</w:t>
            </w:r>
            <w:r>
              <w:rPr>
                <w:rFonts w:ascii="Arial" w:eastAsia="Arial" w:hAnsi="Arial" w:cs="Arial"/>
                <w:spacing w:val="-1"/>
              </w:rPr>
              <w:t>o</w:t>
            </w:r>
            <w:r>
              <w:rPr>
                <w:rFonts w:ascii="Arial" w:eastAsia="Arial" w:hAnsi="Arial" w:cs="Arial"/>
              </w:rPr>
              <w:t>w</w:t>
            </w:r>
            <w:r>
              <w:rPr>
                <w:rFonts w:ascii="Arial" w:eastAsia="Arial" w:hAnsi="Arial" w:cs="Arial"/>
                <w:spacing w:val="-1"/>
              </w:rPr>
              <w:t>l</w:t>
            </w:r>
            <w:r>
              <w:rPr>
                <w:rFonts w:ascii="Arial" w:eastAsia="Arial" w:hAnsi="Arial" w:cs="Arial"/>
                <w:spacing w:val="2"/>
              </w:rPr>
              <w:t>e</w:t>
            </w:r>
            <w:r>
              <w:rPr>
                <w:rFonts w:ascii="Arial" w:eastAsia="Arial" w:hAnsi="Arial" w:cs="Arial"/>
              </w:rPr>
              <w:t>d</w:t>
            </w:r>
            <w:r>
              <w:rPr>
                <w:rFonts w:ascii="Arial" w:eastAsia="Arial" w:hAnsi="Arial" w:cs="Arial"/>
                <w:spacing w:val="-1"/>
              </w:rPr>
              <w:t>g</w:t>
            </w:r>
            <w:r>
              <w:rPr>
                <w:rFonts w:ascii="Arial" w:eastAsia="Arial" w:hAnsi="Arial" w:cs="Arial"/>
              </w:rPr>
              <w:t>e</w:t>
            </w:r>
            <w:r>
              <w:rPr>
                <w:rFonts w:ascii="Arial" w:eastAsia="Arial" w:hAnsi="Arial" w:cs="Arial"/>
                <w:spacing w:val="-8"/>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u</w:t>
            </w:r>
            <w:r>
              <w:rPr>
                <w:rFonts w:ascii="Arial" w:eastAsia="Arial" w:hAnsi="Arial" w:cs="Arial"/>
                <w:spacing w:val="2"/>
              </w:rPr>
              <w:t>d</w:t>
            </w:r>
            <w:r>
              <w:rPr>
                <w:rFonts w:ascii="Arial" w:eastAsia="Arial" w:hAnsi="Arial" w:cs="Arial"/>
                <w:spacing w:val="-1"/>
              </w:rPr>
              <w:t>i</w:t>
            </w:r>
            <w:r>
              <w:rPr>
                <w:rFonts w:ascii="Arial" w:eastAsia="Arial" w:hAnsi="Arial" w:cs="Arial"/>
                <w:spacing w:val="2"/>
              </w:rPr>
              <w:t>e</w:t>
            </w:r>
            <w:r>
              <w:rPr>
                <w:rFonts w:ascii="Arial" w:eastAsia="Arial" w:hAnsi="Arial" w:cs="Arial"/>
              </w:rPr>
              <w:t>n</w:t>
            </w:r>
            <w:r>
              <w:rPr>
                <w:rFonts w:ascii="Arial" w:eastAsia="Arial" w:hAnsi="Arial" w:cs="Arial"/>
                <w:spacing w:val="1"/>
              </w:rPr>
              <w:t>c</w:t>
            </w:r>
            <w:r>
              <w:rPr>
                <w:rFonts w:ascii="Arial" w:eastAsia="Arial" w:hAnsi="Arial" w:cs="Arial"/>
              </w:rPr>
              <w:t>e to</w:t>
            </w:r>
            <w:r>
              <w:rPr>
                <w:rFonts w:ascii="Arial" w:eastAsia="Arial" w:hAnsi="Arial" w:cs="Arial"/>
                <w:spacing w:val="-3"/>
              </w:rPr>
              <w:t xml:space="preserve"> </w:t>
            </w:r>
            <w:r>
              <w:rPr>
                <w:rFonts w:ascii="Arial" w:eastAsia="Arial" w:hAnsi="Arial" w:cs="Arial"/>
              </w:rPr>
              <w:t>m</w:t>
            </w:r>
            <w:r>
              <w:rPr>
                <w:rFonts w:ascii="Arial" w:eastAsia="Arial" w:hAnsi="Arial" w:cs="Arial"/>
                <w:spacing w:val="-1"/>
              </w:rPr>
              <w:t>a</w:t>
            </w:r>
            <w:r>
              <w:rPr>
                <w:rFonts w:ascii="Arial" w:eastAsia="Arial" w:hAnsi="Arial" w:cs="Arial"/>
                <w:spacing w:val="3"/>
              </w:rPr>
              <w:t>x</w:t>
            </w:r>
            <w:r>
              <w:rPr>
                <w:rFonts w:ascii="Arial" w:eastAsia="Arial" w:hAnsi="Arial" w:cs="Arial"/>
                <w:spacing w:val="-1"/>
              </w:rPr>
              <w:t>i</w:t>
            </w:r>
            <w:r>
              <w:rPr>
                <w:rFonts w:ascii="Arial" w:eastAsia="Arial" w:hAnsi="Arial" w:cs="Arial"/>
                <w:spacing w:val="2"/>
              </w:rPr>
              <w:t>m</w:t>
            </w:r>
            <w:r>
              <w:rPr>
                <w:rFonts w:ascii="Arial" w:eastAsia="Arial" w:hAnsi="Arial" w:cs="Arial"/>
                <w:spacing w:val="-1"/>
              </w:rPr>
              <w:t>i</w:t>
            </w:r>
            <w:r>
              <w:rPr>
                <w:rFonts w:ascii="Arial" w:eastAsia="Arial" w:hAnsi="Arial" w:cs="Arial"/>
                <w:spacing w:val="1"/>
              </w:rPr>
              <w:t>z</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spacing w:val="1"/>
              </w:rPr>
              <w:t>r</w:t>
            </w:r>
            <w:r>
              <w:rPr>
                <w:rFonts w:ascii="Arial" w:eastAsia="Arial" w:hAnsi="Arial" w:cs="Arial"/>
                <w:spacing w:val="2"/>
              </w:rPr>
              <w:t>n</w:t>
            </w:r>
            <w:r>
              <w:rPr>
                <w:rFonts w:ascii="Arial" w:eastAsia="Arial" w:hAnsi="Arial" w:cs="Arial"/>
                <w:spacing w:val="-1"/>
              </w:rPr>
              <w:t>i</w:t>
            </w:r>
            <w:r>
              <w:rPr>
                <w:rFonts w:ascii="Arial" w:eastAsia="Arial" w:hAnsi="Arial" w:cs="Arial"/>
              </w:rPr>
              <w:t>ng</w:t>
            </w:r>
          </w:p>
          <w:p w14:paraId="63513EB9" w14:textId="77777777" w:rsidR="00694DD3" w:rsidRDefault="00CE11E9">
            <w:pPr>
              <w:spacing w:before="3" w:line="220" w:lineRule="exact"/>
              <w:ind w:left="823" w:right="417"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E</w:t>
            </w:r>
            <w:r>
              <w:rPr>
                <w:rFonts w:ascii="Arial" w:eastAsia="Arial" w:hAnsi="Arial" w:cs="Arial"/>
              </w:rPr>
              <w:t>ff</w:t>
            </w:r>
            <w:r>
              <w:rPr>
                <w:rFonts w:ascii="Arial" w:eastAsia="Arial" w:hAnsi="Arial" w:cs="Arial"/>
                <w:spacing w:val="-1"/>
              </w:rPr>
              <w:t>e</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8"/>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l</w:t>
            </w:r>
            <w:r>
              <w:rPr>
                <w:rFonts w:ascii="Arial" w:eastAsia="Arial" w:hAnsi="Arial" w:cs="Arial"/>
                <w:spacing w:val="-1"/>
              </w:rPr>
              <w:t>i</w:t>
            </w:r>
            <w:r>
              <w:rPr>
                <w:rFonts w:ascii="Arial" w:eastAsia="Arial" w:hAnsi="Arial" w:cs="Arial"/>
                <w:spacing w:val="1"/>
              </w:rPr>
              <w:t>v</w:t>
            </w:r>
            <w:r>
              <w:rPr>
                <w:rFonts w:ascii="Arial" w:eastAsia="Arial" w:hAnsi="Arial" w:cs="Arial"/>
              </w:rPr>
              <w:t>ers m</w:t>
            </w:r>
            <w:r>
              <w:rPr>
                <w:rFonts w:ascii="Arial" w:eastAsia="Arial" w:hAnsi="Arial" w:cs="Arial"/>
                <w:spacing w:val="-1"/>
              </w:rPr>
              <w:t>e</w:t>
            </w:r>
            <w:r>
              <w:rPr>
                <w:rFonts w:ascii="Arial" w:eastAsia="Arial" w:hAnsi="Arial" w:cs="Arial"/>
                <w:spacing w:val="1"/>
              </w:rPr>
              <w:t>ss</w:t>
            </w:r>
            <w:r>
              <w:rPr>
                <w:rFonts w:ascii="Arial" w:eastAsia="Arial" w:hAnsi="Arial" w:cs="Arial"/>
              </w:rPr>
              <w:t>a</w:t>
            </w:r>
            <w:r>
              <w:rPr>
                <w:rFonts w:ascii="Arial" w:eastAsia="Arial" w:hAnsi="Arial" w:cs="Arial"/>
                <w:spacing w:val="-1"/>
              </w:rPr>
              <w:t>g</w:t>
            </w:r>
            <w:r>
              <w:rPr>
                <w:rFonts w:ascii="Arial" w:eastAsia="Arial" w:hAnsi="Arial" w:cs="Arial"/>
              </w:rPr>
              <w:t>es</w:t>
            </w:r>
            <w:r>
              <w:rPr>
                <w:rFonts w:ascii="Arial" w:eastAsia="Arial" w:hAnsi="Arial" w:cs="Arial"/>
                <w:spacing w:val="-8"/>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p</w:t>
            </w:r>
            <w:r>
              <w:rPr>
                <w:rFonts w:ascii="Arial" w:eastAsia="Arial" w:hAnsi="Arial" w:cs="Arial"/>
              </w:rPr>
              <w: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o</w:t>
            </w:r>
            <w:r>
              <w:rPr>
                <w:rFonts w:ascii="Arial" w:eastAsia="Arial" w:hAnsi="Arial" w:cs="Arial"/>
              </w:rPr>
              <w:t xml:space="preserve">f </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spacing w:val="-1"/>
              </w:rPr>
              <w:t>l</w:t>
            </w:r>
            <w:r>
              <w:rPr>
                <w:rFonts w:ascii="Arial" w:eastAsia="Arial" w:hAnsi="Arial" w:cs="Arial"/>
              </w:rPr>
              <w:t>u</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ng</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e</w:t>
            </w:r>
            <w:r>
              <w:rPr>
                <w:rFonts w:ascii="Arial" w:eastAsia="Arial" w:hAnsi="Arial" w:cs="Arial"/>
              </w:rPr>
              <w:t>nts,</w:t>
            </w:r>
            <w:r>
              <w:rPr>
                <w:rFonts w:ascii="Arial" w:eastAsia="Arial" w:hAnsi="Arial" w:cs="Arial"/>
                <w:spacing w:val="-8"/>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p>
          <w:p w14:paraId="3EE02DE0" w14:textId="77777777" w:rsidR="00694DD3" w:rsidRDefault="00CE11E9">
            <w:pPr>
              <w:spacing w:line="220" w:lineRule="exact"/>
              <w:ind w:left="823"/>
              <w:rPr>
                <w:rFonts w:ascii="Arial" w:eastAsia="Arial" w:hAnsi="Arial" w:cs="Arial"/>
              </w:rPr>
            </w:pP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m</w:t>
            </w:r>
            <w:r>
              <w:rPr>
                <w:rFonts w:ascii="Arial" w:eastAsia="Arial" w:hAnsi="Arial" w:cs="Arial"/>
                <w:spacing w:val="2"/>
              </w:rPr>
              <w:t>u</w:t>
            </w:r>
            <w:r>
              <w:rPr>
                <w:rFonts w:ascii="Arial" w:eastAsia="Arial" w:hAnsi="Arial" w:cs="Arial"/>
              </w:rPr>
              <w:t>n</w:t>
            </w:r>
            <w:r>
              <w:rPr>
                <w:rFonts w:ascii="Arial" w:eastAsia="Arial" w:hAnsi="Arial" w:cs="Arial"/>
                <w:spacing w:val="-1"/>
              </w:rPr>
              <w:t>i</w:t>
            </w:r>
            <w:r>
              <w:rPr>
                <w:rFonts w:ascii="Arial" w:eastAsia="Arial" w:hAnsi="Arial" w:cs="Arial"/>
              </w:rPr>
              <w:t>ty</w:t>
            </w:r>
            <w:r>
              <w:rPr>
                <w:rFonts w:ascii="Arial" w:eastAsia="Arial" w:hAnsi="Arial" w:cs="Arial"/>
                <w:spacing w:val="-9"/>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ci</w:t>
            </w:r>
            <w:r>
              <w:rPr>
                <w:rFonts w:ascii="Arial" w:eastAsia="Arial" w:hAnsi="Arial" w:cs="Arial"/>
              </w:rPr>
              <w:t>ety</w:t>
            </w:r>
          </w:p>
          <w:p w14:paraId="394CCF14" w14:textId="77777777" w:rsidR="00694DD3" w:rsidRDefault="00CE11E9">
            <w:pPr>
              <w:spacing w:before="4" w:line="220" w:lineRule="exact"/>
              <w:ind w:left="823" w:right="141"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es</w:t>
            </w:r>
            <w:r>
              <w:rPr>
                <w:rFonts w:ascii="Arial" w:eastAsia="Arial" w:hAnsi="Arial" w:cs="Arial"/>
                <w:spacing w:val="-7"/>
              </w:rPr>
              <w:t xml:space="preserve"> </w:t>
            </w:r>
            <w:r>
              <w:rPr>
                <w:rFonts w:ascii="Arial" w:eastAsia="Arial" w:hAnsi="Arial" w:cs="Arial"/>
              </w:rPr>
              <w:t>e</w:t>
            </w:r>
            <w:r>
              <w:rPr>
                <w:rFonts w:ascii="Arial" w:eastAsia="Arial" w:hAnsi="Arial" w:cs="Arial"/>
                <w:spacing w:val="-1"/>
              </w:rPr>
              <w:t>d</w:t>
            </w:r>
            <w:r>
              <w:rPr>
                <w:rFonts w:ascii="Arial" w:eastAsia="Arial" w:hAnsi="Arial" w:cs="Arial"/>
              </w:rPr>
              <w:t>u</w:t>
            </w:r>
            <w:r>
              <w:rPr>
                <w:rFonts w:ascii="Arial" w:eastAsia="Arial" w:hAnsi="Arial" w:cs="Arial"/>
                <w:spacing w:val="1"/>
              </w:rPr>
              <w:t>c</w:t>
            </w:r>
            <w:r>
              <w:rPr>
                <w:rFonts w:ascii="Arial" w:eastAsia="Arial" w:hAnsi="Arial" w:cs="Arial"/>
                <w:spacing w:val="2"/>
              </w:rPr>
              <w:t>a</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o</w:t>
            </w:r>
            <w:r>
              <w:rPr>
                <w:rFonts w:ascii="Arial" w:eastAsia="Arial" w:hAnsi="Arial" w:cs="Arial"/>
                <w:spacing w:val="1"/>
              </w:rPr>
              <w:t>c</w:t>
            </w:r>
            <w:r>
              <w:rPr>
                <w:rFonts w:ascii="Arial" w:eastAsia="Arial" w:hAnsi="Arial" w:cs="Arial"/>
              </w:rPr>
              <w:t>a</w:t>
            </w:r>
            <w:r>
              <w:rPr>
                <w:rFonts w:ascii="Arial" w:eastAsia="Arial" w:hAnsi="Arial" w:cs="Arial"/>
                <w:spacing w:val="1"/>
              </w:rPr>
              <w:t>lly</w:t>
            </w:r>
            <w:r>
              <w:rPr>
                <w:rFonts w:ascii="Arial" w:eastAsia="Arial" w:hAnsi="Arial" w:cs="Arial"/>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gi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spacing w:val="-1"/>
              </w:rPr>
              <w:t>ll</w:t>
            </w:r>
            <w:r>
              <w:rPr>
                <w:rFonts w:ascii="Arial" w:eastAsia="Arial" w:hAnsi="Arial" w:cs="Arial"/>
              </w:rPr>
              <w:t>y</w:t>
            </w:r>
            <w:r>
              <w:rPr>
                <w:rFonts w:ascii="Arial" w:eastAsia="Arial" w:hAnsi="Arial" w:cs="Arial"/>
                <w:spacing w:val="-8"/>
              </w:rPr>
              <w:t xml:space="preserve"> </w:t>
            </w:r>
            <w:r>
              <w:rPr>
                <w:rFonts w:ascii="Arial" w:eastAsia="Arial" w:hAnsi="Arial" w:cs="Arial"/>
                <w:spacing w:val="2"/>
              </w:rPr>
              <w:t>a</w:t>
            </w:r>
            <w:r>
              <w:rPr>
                <w:rFonts w:ascii="Arial" w:eastAsia="Arial" w:hAnsi="Arial" w:cs="Arial"/>
              </w:rPr>
              <w:t>n</w:t>
            </w:r>
            <w:r>
              <w:rPr>
                <w:rFonts w:ascii="Arial" w:eastAsia="Arial" w:hAnsi="Arial" w:cs="Arial"/>
                <w:spacing w:val="-1"/>
              </w:rPr>
              <w:t>d</w:t>
            </w:r>
            <w:r>
              <w:rPr>
                <w:rFonts w:ascii="Arial" w:eastAsia="Arial" w:hAnsi="Arial" w:cs="Arial"/>
              </w:rPr>
              <w:t>/or</w:t>
            </w:r>
            <w:r>
              <w:rPr>
                <w:rFonts w:ascii="Arial" w:eastAsia="Arial" w:hAnsi="Arial" w:cs="Arial"/>
                <w:spacing w:val="-4"/>
              </w:rPr>
              <w:t xml:space="preserve"> </w:t>
            </w:r>
            <w:r>
              <w:rPr>
                <w:rFonts w:ascii="Arial" w:eastAsia="Arial" w:hAnsi="Arial" w:cs="Arial"/>
              </w:rPr>
              <w:t>n</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w:t>
            </w:r>
            <w:r>
              <w:rPr>
                <w:rFonts w:ascii="Arial" w:eastAsia="Arial" w:hAnsi="Arial" w:cs="Arial"/>
                <w:spacing w:val="1"/>
              </w:rPr>
              <w:t>l</w:t>
            </w:r>
            <w:r>
              <w:rPr>
                <w:rFonts w:ascii="Arial" w:eastAsia="Arial" w:hAnsi="Arial" w:cs="Arial"/>
                <w:spacing w:val="-1"/>
              </w:rPr>
              <w:t>l</w:t>
            </w:r>
            <w:r>
              <w:rPr>
                <w:rFonts w:ascii="Arial" w:eastAsia="Arial" w:hAnsi="Arial" w:cs="Arial"/>
              </w:rPr>
              <w:t>y</w:t>
            </w:r>
          </w:p>
          <w:p w14:paraId="52B110E6"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M</w:t>
            </w:r>
            <w:r>
              <w:rPr>
                <w:rFonts w:ascii="Arial" w:eastAsia="Arial" w:hAnsi="Arial" w:cs="Arial"/>
                <w:spacing w:val="-1"/>
              </w:rPr>
              <w:t>e</w:t>
            </w:r>
            <w:r>
              <w:rPr>
                <w:rFonts w:ascii="Arial" w:eastAsia="Arial" w:hAnsi="Arial" w:cs="Arial"/>
                <w:spacing w:val="2"/>
              </w:rPr>
              <w:t>d</w:t>
            </w:r>
            <w:r>
              <w:rPr>
                <w:rFonts w:ascii="Arial" w:eastAsia="Arial" w:hAnsi="Arial" w:cs="Arial"/>
                <w:spacing w:val="-1"/>
              </w:rPr>
              <w:t>i</w:t>
            </w:r>
            <w:r>
              <w:rPr>
                <w:rFonts w:ascii="Arial" w:eastAsia="Arial" w:hAnsi="Arial" w:cs="Arial"/>
              </w:rPr>
              <w:t>at</w:t>
            </w:r>
            <w:r>
              <w:rPr>
                <w:rFonts w:ascii="Arial" w:eastAsia="Arial" w:hAnsi="Arial" w:cs="Arial"/>
                <w:spacing w:val="-1"/>
              </w:rPr>
              <w:t>e</w:t>
            </w:r>
            <w:r>
              <w:rPr>
                <w:rFonts w:ascii="Arial" w:eastAsia="Arial" w:hAnsi="Arial" w:cs="Arial"/>
              </w:rPr>
              <w:t>s</w:t>
            </w:r>
            <w:r>
              <w:rPr>
                <w:rFonts w:ascii="Arial" w:eastAsia="Arial" w:hAnsi="Arial" w:cs="Arial"/>
                <w:spacing w:val="-7"/>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rPr>
              <w:t>nf</w:t>
            </w:r>
            <w:r>
              <w:rPr>
                <w:rFonts w:ascii="Arial" w:eastAsia="Arial" w:hAnsi="Arial" w:cs="Arial"/>
                <w:spacing w:val="1"/>
              </w:rPr>
              <w:t>l</w:t>
            </w:r>
            <w:r>
              <w:rPr>
                <w:rFonts w:ascii="Arial" w:eastAsia="Arial" w:hAnsi="Arial" w:cs="Arial"/>
                <w:spacing w:val="-1"/>
              </w:rPr>
              <w:t>i</w:t>
            </w:r>
            <w:r>
              <w:rPr>
                <w:rFonts w:ascii="Arial" w:eastAsia="Arial" w:hAnsi="Arial" w:cs="Arial"/>
                <w:spacing w:val="1"/>
              </w:rPr>
              <w:t>c</w:t>
            </w:r>
            <w:r>
              <w:rPr>
                <w:rFonts w:ascii="Arial" w:eastAsia="Arial" w:hAnsi="Arial" w:cs="Arial"/>
              </w:rPr>
              <w:t>t</w:t>
            </w:r>
          </w:p>
        </w:tc>
      </w:tr>
      <w:tr w:rsidR="00694DD3" w14:paraId="50843131" w14:textId="77777777">
        <w:trPr>
          <w:trHeight w:hRule="exact" w:val="4381"/>
        </w:trPr>
        <w:tc>
          <w:tcPr>
            <w:tcW w:w="14186" w:type="dxa"/>
            <w:gridSpan w:val="4"/>
            <w:tcBorders>
              <w:top w:val="nil"/>
              <w:left w:val="single" w:sz="5" w:space="0" w:color="000000"/>
              <w:bottom w:val="single" w:sz="5" w:space="0" w:color="000000"/>
              <w:right w:val="single" w:sz="5" w:space="0" w:color="000000"/>
            </w:tcBorders>
          </w:tcPr>
          <w:p w14:paraId="19867614" w14:textId="77777777" w:rsidR="00694DD3" w:rsidRDefault="00694DD3">
            <w:pPr>
              <w:spacing w:before="15" w:line="220" w:lineRule="exact"/>
              <w:rPr>
                <w:sz w:val="22"/>
                <w:szCs w:val="22"/>
              </w:rPr>
            </w:pPr>
          </w:p>
          <w:p w14:paraId="566C9D2E" w14:textId="77777777" w:rsidR="00694DD3" w:rsidRDefault="00CE11E9">
            <w:pPr>
              <w:ind w:left="102"/>
              <w:rPr>
                <w:rFonts w:ascii="Arial" w:eastAsia="Arial" w:hAnsi="Arial" w:cs="Arial"/>
              </w:rPr>
            </w:pPr>
            <w:r>
              <w:rPr>
                <w:rFonts w:ascii="Arial" w:eastAsia="Arial" w:hAnsi="Arial" w:cs="Arial"/>
              </w:rPr>
              <w:t>I</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u</w:t>
            </w:r>
            <w:r>
              <w:rPr>
                <w:rFonts w:ascii="Arial" w:eastAsia="Arial" w:hAnsi="Arial" w:cs="Arial"/>
              </w:rPr>
              <w:t>n</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6"/>
              </w:rPr>
              <w:t xml:space="preserve"> </w:t>
            </w:r>
            <w:r>
              <w:rPr>
                <w:rFonts w:ascii="Arial" w:eastAsia="Arial" w:hAnsi="Arial" w:cs="Arial"/>
              </w:rPr>
              <w:t>pre</w:t>
            </w:r>
            <w:r>
              <w:rPr>
                <w:rFonts w:ascii="Arial" w:eastAsia="Arial" w:hAnsi="Arial" w:cs="Arial"/>
                <w:spacing w:val="2"/>
              </w:rPr>
              <w:t>d</w:t>
            </w:r>
            <w:r>
              <w:rPr>
                <w:rFonts w:ascii="Arial" w:eastAsia="Arial" w:hAnsi="Arial" w:cs="Arial"/>
              </w:rPr>
              <w:t>o</w:t>
            </w:r>
            <w:r>
              <w:rPr>
                <w:rFonts w:ascii="Arial" w:eastAsia="Arial" w:hAnsi="Arial" w:cs="Arial"/>
                <w:spacing w:val="-1"/>
              </w:rPr>
              <w:t>m</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2"/>
              </w:rPr>
              <w:t>n</w:t>
            </w:r>
            <w:r>
              <w:rPr>
                <w:rFonts w:ascii="Arial" w:eastAsia="Arial" w:hAnsi="Arial" w:cs="Arial"/>
              </w:rPr>
              <w:t>t</w:t>
            </w:r>
            <w:r>
              <w:rPr>
                <w:rFonts w:ascii="Arial" w:eastAsia="Arial" w:hAnsi="Arial" w:cs="Arial"/>
                <w:spacing w:val="-1"/>
              </w:rPr>
              <w:t>l</w:t>
            </w:r>
            <w:r>
              <w:rPr>
                <w:rFonts w:ascii="Arial" w:eastAsia="Arial" w:hAnsi="Arial" w:cs="Arial"/>
              </w:rPr>
              <w:t>y</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b/>
                <w:w w:val="99"/>
              </w:rPr>
              <w:t>begi</w:t>
            </w:r>
            <w:r>
              <w:rPr>
                <w:rFonts w:ascii="Arial" w:eastAsia="Arial" w:hAnsi="Arial" w:cs="Arial"/>
                <w:b/>
                <w:spacing w:val="1"/>
                <w:w w:val="99"/>
              </w:rPr>
              <w:t>n</w:t>
            </w:r>
            <w:r>
              <w:rPr>
                <w:rFonts w:ascii="Arial" w:eastAsia="Arial" w:hAnsi="Arial" w:cs="Arial"/>
                <w:b/>
                <w:w w:val="99"/>
              </w:rPr>
              <w:t>nin</w:t>
            </w:r>
            <w:r>
              <w:rPr>
                <w:rFonts w:ascii="Arial" w:eastAsia="Arial" w:hAnsi="Arial" w:cs="Arial"/>
                <w:b/>
                <w:spacing w:val="1"/>
                <w:w w:val="99"/>
              </w:rPr>
              <w:t>g/</w:t>
            </w:r>
            <w:r>
              <w:rPr>
                <w:rFonts w:ascii="Arial" w:eastAsia="Arial" w:hAnsi="Arial" w:cs="Arial"/>
                <w:b/>
                <w:w w:val="99"/>
              </w:rPr>
              <w:t>in</w:t>
            </w:r>
            <w:r>
              <w:rPr>
                <w:rFonts w:ascii="Arial" w:eastAsia="Arial" w:hAnsi="Arial" w:cs="Arial"/>
                <w:b/>
                <w:spacing w:val="1"/>
                <w:w w:val="99"/>
              </w:rPr>
              <w:t>t</w:t>
            </w:r>
            <w:r>
              <w:rPr>
                <w:rFonts w:ascii="Arial" w:eastAsia="Arial" w:hAnsi="Arial" w:cs="Arial"/>
                <w:b/>
                <w:spacing w:val="2"/>
                <w:w w:val="99"/>
              </w:rPr>
              <w:t>e</w:t>
            </w:r>
            <w:r>
              <w:rPr>
                <w:rFonts w:ascii="Arial" w:eastAsia="Arial" w:hAnsi="Arial" w:cs="Arial"/>
                <w:b/>
                <w:spacing w:val="-1"/>
                <w:w w:val="99"/>
              </w:rPr>
              <w:t>r</w:t>
            </w:r>
            <w:r>
              <w:rPr>
                <w:rFonts w:ascii="Arial" w:eastAsia="Arial" w:hAnsi="Arial" w:cs="Arial"/>
                <w:b/>
                <w:w w:val="99"/>
              </w:rPr>
              <w:t>me</w:t>
            </w:r>
            <w:r>
              <w:rPr>
                <w:rFonts w:ascii="Arial" w:eastAsia="Arial" w:hAnsi="Arial" w:cs="Arial"/>
                <w:b/>
                <w:spacing w:val="1"/>
                <w:w w:val="99"/>
              </w:rPr>
              <w:t>d</w:t>
            </w:r>
            <w:r>
              <w:rPr>
                <w:rFonts w:ascii="Arial" w:eastAsia="Arial" w:hAnsi="Arial" w:cs="Arial"/>
                <w:b/>
                <w:spacing w:val="2"/>
                <w:w w:val="99"/>
              </w:rPr>
              <w:t>i</w:t>
            </w:r>
            <w:r>
              <w:rPr>
                <w:rFonts w:ascii="Arial" w:eastAsia="Arial" w:hAnsi="Arial" w:cs="Arial"/>
                <w:b/>
                <w:w w:val="99"/>
              </w:rPr>
              <w:t>at</w:t>
            </w:r>
            <w:r>
              <w:rPr>
                <w:rFonts w:ascii="Arial" w:eastAsia="Arial" w:hAnsi="Arial" w:cs="Arial"/>
                <w:b/>
                <w:spacing w:val="2"/>
                <w:w w:val="99"/>
              </w:rPr>
              <w:t>e</w:t>
            </w:r>
            <w:r>
              <w:rPr>
                <w:rFonts w:ascii="Arial" w:eastAsia="Arial" w:hAnsi="Arial" w:cs="Arial"/>
                <w:b/>
                <w:w w:val="99"/>
              </w:rPr>
              <w:t>/en</w:t>
            </w:r>
            <w:r>
              <w:rPr>
                <w:rFonts w:ascii="Arial" w:eastAsia="Arial" w:hAnsi="Arial" w:cs="Arial"/>
                <w:b/>
                <w:spacing w:val="1"/>
                <w:w w:val="99"/>
              </w:rPr>
              <w:t>t</w:t>
            </w:r>
            <w:r>
              <w:rPr>
                <w:rFonts w:ascii="Arial" w:eastAsia="Arial" w:hAnsi="Arial" w:cs="Arial"/>
                <w:b/>
                <w:spacing w:val="-1"/>
                <w:w w:val="99"/>
              </w:rPr>
              <w:t>r</w:t>
            </w:r>
            <w:r>
              <w:rPr>
                <w:rFonts w:ascii="Arial" w:eastAsia="Arial" w:hAnsi="Arial" w:cs="Arial"/>
                <w:b/>
                <w:w w:val="99"/>
              </w:rPr>
              <w:t>y/p</w:t>
            </w:r>
            <w:r>
              <w:rPr>
                <w:rFonts w:ascii="Arial" w:eastAsia="Arial" w:hAnsi="Arial" w:cs="Arial"/>
                <w:b/>
                <w:spacing w:val="3"/>
                <w:w w:val="99"/>
              </w:rPr>
              <w:t>o</w:t>
            </w:r>
            <w:r>
              <w:rPr>
                <w:rFonts w:ascii="Arial" w:eastAsia="Arial" w:hAnsi="Arial" w:cs="Arial"/>
                <w:b/>
                <w:w w:val="99"/>
              </w:rPr>
              <w:t>st</w:t>
            </w:r>
            <w:r>
              <w:rPr>
                <w:rFonts w:ascii="Arial" w:eastAsia="Arial" w:hAnsi="Arial" w:cs="Arial"/>
                <w:b/>
                <w:spacing w:val="1"/>
                <w:w w:val="99"/>
              </w:rPr>
              <w:t xml:space="preserve"> </w:t>
            </w:r>
            <w:r>
              <w:rPr>
                <w:rFonts w:ascii="Arial" w:eastAsia="Arial" w:hAnsi="Arial" w:cs="Arial"/>
                <w:b/>
              </w:rPr>
              <w:t>en</w:t>
            </w:r>
            <w:r>
              <w:rPr>
                <w:rFonts w:ascii="Arial" w:eastAsia="Arial" w:hAnsi="Arial" w:cs="Arial"/>
                <w:b/>
                <w:spacing w:val="1"/>
              </w:rPr>
              <w:t>t</w:t>
            </w:r>
            <w:r>
              <w:rPr>
                <w:rFonts w:ascii="Arial" w:eastAsia="Arial" w:hAnsi="Arial" w:cs="Arial"/>
                <w:b/>
                <w:spacing w:val="-1"/>
              </w:rPr>
              <w:t>r</w:t>
            </w:r>
            <w:r>
              <w:rPr>
                <w:rFonts w:ascii="Arial" w:eastAsia="Arial" w:hAnsi="Arial" w:cs="Arial"/>
                <w:b/>
              </w:rPr>
              <w:t>y</w:t>
            </w:r>
            <w:r>
              <w:rPr>
                <w:rFonts w:ascii="Arial" w:eastAsia="Arial" w:hAnsi="Arial" w:cs="Arial"/>
                <w:b/>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spacing w:val="2"/>
              </w:rPr>
              <w:t>e</w:t>
            </w:r>
            <w:r>
              <w:rPr>
                <w:rFonts w:ascii="Arial" w:eastAsia="Arial" w:hAnsi="Arial" w:cs="Arial"/>
              </w:rPr>
              <w:t>l</w:t>
            </w:r>
          </w:p>
          <w:p w14:paraId="1FD6C53B" w14:textId="77777777" w:rsidR="00694DD3" w:rsidRDefault="00CE11E9">
            <w:pPr>
              <w:ind w:left="102"/>
              <w:rPr>
                <w:rFonts w:ascii="Arial" w:eastAsia="Arial" w:hAnsi="Arial" w:cs="Arial"/>
              </w:rPr>
            </w:pPr>
            <w:r>
              <w:rPr>
                <w:rFonts w:ascii="Arial" w:eastAsia="Arial" w:hAnsi="Arial" w:cs="Arial"/>
              </w:rPr>
              <w:t>.</w:t>
            </w:r>
          </w:p>
          <w:p w14:paraId="0D5921E8" w14:textId="729A5DD1" w:rsidR="00694DD3" w:rsidRDefault="00CE11E9">
            <w:pPr>
              <w:spacing w:line="220" w:lineRule="exact"/>
              <w:ind w:left="102"/>
              <w:rPr>
                <w:rFonts w:ascii="Arial" w:eastAsia="Arial" w:hAnsi="Arial" w:cs="Arial"/>
              </w:rPr>
            </w:pPr>
            <w:r>
              <w:rPr>
                <w:rFonts w:ascii="Arial" w:eastAsia="Arial" w:hAnsi="Arial" w:cs="Arial"/>
                <w:spacing w:val="-1"/>
              </w:rPr>
              <w:t>E</w:t>
            </w:r>
            <w:r>
              <w:rPr>
                <w:rFonts w:ascii="Arial" w:eastAsia="Arial" w:hAnsi="Arial" w:cs="Arial"/>
                <w:spacing w:val="1"/>
              </w:rPr>
              <w:t>x</w:t>
            </w:r>
            <w:r>
              <w:rPr>
                <w:rFonts w:ascii="Arial" w:eastAsia="Arial" w:hAnsi="Arial" w:cs="Arial"/>
              </w:rPr>
              <w:t>a</w:t>
            </w:r>
            <w:r>
              <w:rPr>
                <w:rFonts w:ascii="Arial" w:eastAsia="Arial" w:hAnsi="Arial" w:cs="Arial"/>
                <w:spacing w:val="-1"/>
              </w:rPr>
              <w:t>m</w:t>
            </w:r>
            <w:r>
              <w:rPr>
                <w:rFonts w:ascii="Arial" w:eastAsia="Arial" w:hAnsi="Arial" w:cs="Arial"/>
                <w:spacing w:val="2"/>
              </w:rPr>
              <w:t>p</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b</w:t>
            </w:r>
            <w:r>
              <w:rPr>
                <w:rFonts w:ascii="Arial" w:eastAsia="Arial" w:hAnsi="Arial" w:cs="Arial"/>
                <w:spacing w:val="2"/>
              </w:rPr>
              <w:t>e</w:t>
            </w:r>
            <w:r>
              <w:rPr>
                <w:rFonts w:ascii="Arial" w:eastAsia="Arial" w:hAnsi="Arial" w:cs="Arial"/>
              </w:rPr>
              <w:t>h</w:t>
            </w:r>
            <w:r>
              <w:rPr>
                <w:rFonts w:ascii="Arial" w:eastAsia="Arial" w:hAnsi="Arial" w:cs="Arial"/>
                <w:spacing w:val="-1"/>
              </w:rPr>
              <w:t>a</w:t>
            </w:r>
            <w:r>
              <w:rPr>
                <w:rFonts w:ascii="Arial" w:eastAsia="Arial" w:hAnsi="Arial" w:cs="Arial"/>
                <w:spacing w:val="1"/>
              </w:rPr>
              <w:t>vi</w:t>
            </w:r>
            <w:r>
              <w:rPr>
                <w:rFonts w:ascii="Arial" w:eastAsia="Arial" w:hAnsi="Arial" w:cs="Arial"/>
              </w:rPr>
              <w:t>ors</w:t>
            </w:r>
            <w:r>
              <w:rPr>
                <w:rFonts w:ascii="Arial" w:eastAsia="Arial" w:hAnsi="Arial" w:cs="Arial"/>
                <w:spacing w:val="-5"/>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3"/>
              </w:rPr>
              <w:t>s</w:t>
            </w:r>
            <w:r>
              <w:rPr>
                <w:rFonts w:ascii="Arial" w:eastAsia="Arial" w:hAnsi="Arial" w:cs="Arial"/>
              </w:rPr>
              <w:t>u</w:t>
            </w:r>
            <w:r>
              <w:rPr>
                <w:rFonts w:ascii="Arial" w:eastAsia="Arial" w:hAnsi="Arial" w:cs="Arial"/>
                <w:spacing w:val="-1"/>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w:t>
            </w:r>
            <w:r>
              <w:rPr>
                <w:rFonts w:ascii="Arial" w:eastAsia="Arial" w:hAnsi="Arial" w:cs="Arial"/>
                <w:spacing w:val="-5"/>
              </w:rPr>
              <w:t xml:space="preserve"> </w:t>
            </w:r>
            <w:r>
              <w:rPr>
                <w:rFonts w:ascii="Arial" w:eastAsia="Arial" w:hAnsi="Arial" w:cs="Arial"/>
              </w:rPr>
              <w:t>my</w:t>
            </w:r>
            <w:r>
              <w:rPr>
                <w:rFonts w:ascii="Arial" w:eastAsia="Arial" w:hAnsi="Arial" w:cs="Arial"/>
                <w:spacing w:val="-2"/>
              </w:rPr>
              <w:t xml:space="preserve"> </w:t>
            </w:r>
            <w:proofErr w:type="spellStart"/>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w:t>
            </w:r>
            <w:r>
              <w:rPr>
                <w:rFonts w:ascii="Arial" w:eastAsia="Arial" w:hAnsi="Arial" w:cs="Arial"/>
                <w:spacing w:val="-1"/>
              </w:rPr>
              <w:t xml:space="preserve"> </w:t>
            </w:r>
            <w:r>
              <w:rPr>
                <w:rFonts w:ascii="Arial" w:eastAsia="Arial" w:hAnsi="Arial" w:cs="Arial"/>
              </w:rPr>
              <w:t>as</w:t>
            </w:r>
            <w:r>
              <w:rPr>
                <w:rFonts w:ascii="Arial" w:eastAsia="Arial" w:hAnsi="Arial" w:cs="Arial"/>
                <w:spacing w:val="1"/>
              </w:rPr>
              <w:t>s</w:t>
            </w:r>
            <w:r>
              <w:rPr>
                <w:rFonts w:ascii="Arial" w:eastAsia="Arial" w:hAnsi="Arial" w:cs="Arial"/>
              </w:rPr>
              <w:t>e</w:t>
            </w:r>
            <w:r>
              <w:rPr>
                <w:rFonts w:ascii="Arial" w:eastAsia="Arial" w:hAnsi="Arial" w:cs="Arial"/>
                <w:spacing w:val="1"/>
              </w:rPr>
              <w:t>ss</w:t>
            </w:r>
            <w:r>
              <w:rPr>
                <w:rFonts w:ascii="Arial" w:eastAsia="Arial" w:hAnsi="Arial" w:cs="Arial"/>
              </w:rPr>
              <w:t>m</w:t>
            </w:r>
            <w:r>
              <w:rPr>
                <w:rFonts w:ascii="Arial" w:eastAsia="Arial" w:hAnsi="Arial" w:cs="Arial"/>
                <w:spacing w:val="-1"/>
              </w:rPr>
              <w:t>e</w:t>
            </w:r>
            <w:r>
              <w:rPr>
                <w:rFonts w:ascii="Arial" w:eastAsia="Arial" w:hAnsi="Arial" w:cs="Arial"/>
              </w:rPr>
              <w:t>nt</w:t>
            </w:r>
            <w:proofErr w:type="spellEnd"/>
            <w:r>
              <w:rPr>
                <w:rFonts w:ascii="Arial" w:eastAsia="Arial" w:hAnsi="Arial" w:cs="Arial"/>
              </w:rPr>
              <w:t>:</w:t>
            </w:r>
            <w:r w:rsidR="0064150B">
              <w:rPr>
                <w:rFonts w:ascii="Arial" w:eastAsia="Arial" w:hAnsi="Arial" w:cs="Arial"/>
              </w:rPr>
              <w:t xml:space="preserve"> I consider myself to have good communication skills </w:t>
            </w:r>
            <w:proofErr w:type="gramStart"/>
            <w:r w:rsidR="0064150B">
              <w:rPr>
                <w:rFonts w:ascii="Arial" w:eastAsia="Arial" w:hAnsi="Arial" w:cs="Arial"/>
              </w:rPr>
              <w:t>in order to</w:t>
            </w:r>
            <w:proofErr w:type="gramEnd"/>
            <w:r w:rsidR="0064150B">
              <w:rPr>
                <w:rFonts w:ascii="Arial" w:eastAsia="Arial" w:hAnsi="Arial" w:cs="Arial"/>
              </w:rPr>
              <w:t xml:space="preserve"> keep a good structure in classes and the clinic. I like things to run smoothly, and I think communication is a huge aspect of making that happen. With the confidence that I have gained, I am able to communicate more often and logically with my peers and others. </w:t>
            </w:r>
          </w:p>
          <w:p w14:paraId="2F7680F9" w14:textId="77777777" w:rsidR="00694DD3" w:rsidRDefault="00694DD3">
            <w:pPr>
              <w:spacing w:line="200" w:lineRule="exact"/>
            </w:pPr>
          </w:p>
          <w:p w14:paraId="703E9311" w14:textId="77777777" w:rsidR="00694DD3" w:rsidRDefault="00694DD3">
            <w:pPr>
              <w:spacing w:line="200" w:lineRule="exact"/>
            </w:pPr>
          </w:p>
          <w:p w14:paraId="2B9CDF60" w14:textId="77777777" w:rsidR="00694DD3" w:rsidRDefault="00694DD3">
            <w:pPr>
              <w:spacing w:line="200" w:lineRule="exact"/>
            </w:pPr>
          </w:p>
          <w:p w14:paraId="3C322471" w14:textId="77777777" w:rsidR="00694DD3" w:rsidRDefault="00694DD3">
            <w:pPr>
              <w:spacing w:line="200" w:lineRule="exact"/>
            </w:pPr>
          </w:p>
          <w:p w14:paraId="6AACD03A" w14:textId="77777777" w:rsidR="00694DD3" w:rsidRDefault="00694DD3">
            <w:pPr>
              <w:spacing w:line="200" w:lineRule="exact"/>
            </w:pPr>
          </w:p>
          <w:p w14:paraId="02BD1E5C" w14:textId="77777777" w:rsidR="00694DD3" w:rsidRDefault="00694DD3">
            <w:pPr>
              <w:spacing w:line="200" w:lineRule="exact"/>
            </w:pPr>
          </w:p>
          <w:p w14:paraId="2C42685E" w14:textId="77777777" w:rsidR="00694DD3" w:rsidRDefault="00694DD3">
            <w:pPr>
              <w:spacing w:line="200" w:lineRule="exact"/>
            </w:pPr>
          </w:p>
          <w:p w14:paraId="0AAAB9CB" w14:textId="77777777" w:rsidR="00694DD3" w:rsidRDefault="00694DD3">
            <w:pPr>
              <w:spacing w:before="11" w:line="200" w:lineRule="exact"/>
            </w:pPr>
          </w:p>
          <w:p w14:paraId="52A64A7B" w14:textId="225101CE" w:rsidR="00694DD3" w:rsidRDefault="00CE11E9">
            <w:pPr>
              <w:ind w:left="102"/>
              <w:rPr>
                <w:rFonts w:ascii="Arial" w:eastAsia="Arial" w:hAnsi="Arial" w:cs="Arial"/>
              </w:rPr>
            </w:pPr>
            <w:r>
              <w:rPr>
                <w:rFonts w:ascii="Arial" w:eastAsia="Arial" w:hAnsi="Arial" w:cs="Arial"/>
              </w:rPr>
              <w:t>Reg</w:t>
            </w:r>
            <w:r>
              <w:rPr>
                <w:rFonts w:ascii="Arial" w:eastAsia="Arial" w:hAnsi="Arial" w:cs="Arial"/>
                <w:spacing w:val="-1"/>
              </w:rPr>
              <w:t>a</w:t>
            </w:r>
            <w:r>
              <w:rPr>
                <w:rFonts w:ascii="Arial" w:eastAsia="Arial" w:hAnsi="Arial" w:cs="Arial"/>
                <w:spacing w:val="1"/>
              </w:rPr>
              <w:t>r</w:t>
            </w:r>
            <w:r>
              <w:rPr>
                <w:rFonts w:ascii="Arial" w:eastAsia="Arial" w:hAnsi="Arial" w:cs="Arial"/>
                <w:spacing w:val="2"/>
              </w:rPr>
              <w:t>d</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9"/>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P</w:t>
            </w:r>
            <w:r>
              <w:rPr>
                <w:rFonts w:ascii="Arial" w:eastAsia="Arial" w:hAnsi="Arial" w:cs="Arial"/>
                <w:spacing w:val="1"/>
              </w:rPr>
              <w:t>r</w:t>
            </w:r>
            <w:r>
              <w:rPr>
                <w:rFonts w:ascii="Arial" w:eastAsia="Arial" w:hAnsi="Arial" w:cs="Arial"/>
              </w:rPr>
              <w:t>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10"/>
              </w:rPr>
              <w:t xml:space="preserve"> </w:t>
            </w:r>
            <w:r>
              <w:rPr>
                <w:rFonts w:ascii="Arial" w:eastAsia="Arial" w:hAnsi="Arial" w:cs="Arial"/>
                <w:spacing w:val="-1"/>
              </w:rPr>
              <w:t>B</w:t>
            </w:r>
            <w:r>
              <w:rPr>
                <w:rFonts w:ascii="Arial" w:eastAsia="Arial" w:hAnsi="Arial" w:cs="Arial"/>
              </w:rPr>
              <w:t>e</w:t>
            </w:r>
            <w:r>
              <w:rPr>
                <w:rFonts w:ascii="Arial" w:eastAsia="Arial" w:hAnsi="Arial" w:cs="Arial"/>
                <w:spacing w:val="1"/>
              </w:rPr>
              <w:t>h</w:t>
            </w:r>
            <w:r>
              <w:rPr>
                <w:rFonts w:ascii="Arial" w:eastAsia="Arial" w:hAnsi="Arial" w:cs="Arial"/>
              </w:rPr>
              <w:t>a</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2"/>
              </w:rPr>
              <w:t>r</w:t>
            </w:r>
            <w:r>
              <w:rPr>
                <w:rFonts w:ascii="Arial" w:eastAsia="Arial" w:hAnsi="Arial" w:cs="Arial"/>
              </w:rPr>
              <w:t>,</w:t>
            </w:r>
            <w:r>
              <w:rPr>
                <w:rFonts w:ascii="Arial" w:eastAsia="Arial" w:hAnsi="Arial" w:cs="Arial"/>
                <w:spacing w:val="-6"/>
              </w:rPr>
              <w:t xml:space="preserve"> </w:t>
            </w:r>
            <w:r>
              <w:rPr>
                <w:rFonts w:ascii="Arial" w:eastAsia="Arial" w:hAnsi="Arial" w:cs="Arial"/>
              </w:rPr>
              <w:t>I</w:t>
            </w:r>
            <w:r>
              <w:rPr>
                <w:rFonts w:ascii="Arial" w:eastAsia="Arial" w:hAnsi="Arial" w:cs="Arial"/>
                <w:spacing w:val="-1"/>
              </w:rPr>
              <w:t xml:space="preserve"> </w:t>
            </w:r>
            <w:r>
              <w:rPr>
                <w:rFonts w:ascii="Arial" w:eastAsia="Arial" w:hAnsi="Arial" w:cs="Arial"/>
              </w:rPr>
              <w:t>w</w:t>
            </w:r>
            <w:r>
              <w:rPr>
                <w:rFonts w:ascii="Arial" w:eastAsia="Arial" w:hAnsi="Arial" w:cs="Arial"/>
                <w:spacing w:val="2"/>
              </w:rPr>
              <w:t>o</w:t>
            </w:r>
            <w:r>
              <w:rPr>
                <w:rFonts w:ascii="Arial" w:eastAsia="Arial" w:hAnsi="Arial" w:cs="Arial"/>
              </w:rPr>
              <w:t>u</w:t>
            </w:r>
            <w:r>
              <w:rPr>
                <w:rFonts w:ascii="Arial" w:eastAsia="Arial" w:hAnsi="Arial" w:cs="Arial"/>
                <w:spacing w:val="-1"/>
              </w:rPr>
              <w:t>l</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1"/>
              </w:rPr>
              <w:t>k</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i</w:t>
            </w:r>
            <w:r>
              <w:rPr>
                <w:rFonts w:ascii="Arial" w:eastAsia="Arial" w:hAnsi="Arial" w:cs="Arial"/>
                <w:spacing w:val="2"/>
              </w:rPr>
              <w:t>m</w:t>
            </w:r>
            <w:r>
              <w:rPr>
                <w:rFonts w:ascii="Arial" w:eastAsia="Arial" w:hAnsi="Arial" w:cs="Arial"/>
              </w:rPr>
              <w:t>pro</w:t>
            </w:r>
            <w:r>
              <w:rPr>
                <w:rFonts w:ascii="Arial" w:eastAsia="Arial" w:hAnsi="Arial" w:cs="Arial"/>
                <w:spacing w:val="1"/>
              </w:rPr>
              <w:t>v</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i</w:t>
            </w:r>
            <w:r>
              <w:rPr>
                <w:rFonts w:ascii="Arial" w:eastAsia="Arial" w:hAnsi="Arial" w:cs="Arial"/>
              </w:rPr>
              <w:t>n 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o</w:t>
            </w:r>
            <w:r>
              <w:rPr>
                <w:rFonts w:ascii="Arial" w:eastAsia="Arial" w:hAnsi="Arial" w:cs="Arial"/>
                <w:spacing w:val="-1"/>
              </w:rPr>
              <w:t>l</w:t>
            </w:r>
            <w:r>
              <w:rPr>
                <w:rFonts w:ascii="Arial" w:eastAsia="Arial" w:hAnsi="Arial" w:cs="Arial"/>
                <w:spacing w:val="1"/>
              </w:rPr>
              <w:t>l</w:t>
            </w:r>
            <w:r>
              <w:rPr>
                <w:rFonts w:ascii="Arial" w:eastAsia="Arial" w:hAnsi="Arial" w:cs="Arial"/>
              </w:rPr>
              <w:t>ow</w:t>
            </w:r>
            <w:r>
              <w:rPr>
                <w:rFonts w:ascii="Arial" w:eastAsia="Arial" w:hAnsi="Arial" w:cs="Arial"/>
                <w:spacing w:val="1"/>
              </w:rPr>
              <w:t>i</w:t>
            </w:r>
            <w:r>
              <w:rPr>
                <w:rFonts w:ascii="Arial" w:eastAsia="Arial" w:hAnsi="Arial" w:cs="Arial"/>
              </w:rPr>
              <w:t>ng</w:t>
            </w:r>
            <w:r>
              <w:rPr>
                <w:rFonts w:ascii="Arial" w:eastAsia="Arial" w:hAnsi="Arial" w:cs="Arial"/>
                <w:spacing w:val="-9"/>
              </w:rPr>
              <w:t xml:space="preserve"> </w:t>
            </w:r>
            <w:r>
              <w:rPr>
                <w:rFonts w:ascii="Arial" w:eastAsia="Arial" w:hAnsi="Arial" w:cs="Arial"/>
                <w:spacing w:val="2"/>
              </w:rPr>
              <w:t>w</w:t>
            </w:r>
            <w:r>
              <w:rPr>
                <w:rFonts w:ascii="Arial" w:eastAsia="Arial" w:hAnsi="Arial" w:cs="Arial"/>
              </w:rPr>
              <w:t>a</w:t>
            </w:r>
            <w:r>
              <w:rPr>
                <w:rFonts w:ascii="Arial" w:eastAsia="Arial" w:hAnsi="Arial" w:cs="Arial"/>
                <w:spacing w:val="1"/>
              </w:rPr>
              <w:t>ys</w:t>
            </w:r>
            <w:r>
              <w:rPr>
                <w:rFonts w:ascii="Arial" w:eastAsia="Arial" w:hAnsi="Arial" w:cs="Arial"/>
              </w:rPr>
              <w:t>:</w:t>
            </w:r>
            <w:r w:rsidR="0064150B">
              <w:rPr>
                <w:rFonts w:ascii="Arial" w:eastAsia="Arial" w:hAnsi="Arial" w:cs="Arial"/>
              </w:rPr>
              <w:t xml:space="preserve"> I can improve my communication by being more involved in my clinicals. During my ICE experiences, I really enjoyed observing and seeing what was going on and jumping in when prompted. For my first clinical, I plan to be much more outgoing and establish myself as someone who wants to get a lot out of this opportunity. </w:t>
            </w:r>
          </w:p>
        </w:tc>
      </w:tr>
    </w:tbl>
    <w:p w14:paraId="7A5FFCD7" w14:textId="77777777" w:rsidR="00694DD3" w:rsidRDefault="00694DD3">
      <w:pPr>
        <w:spacing w:line="200" w:lineRule="exact"/>
      </w:pPr>
    </w:p>
    <w:p w14:paraId="4F73AE5A" w14:textId="77777777" w:rsidR="00694DD3" w:rsidRDefault="00694DD3">
      <w:pPr>
        <w:spacing w:line="200" w:lineRule="exact"/>
      </w:pPr>
    </w:p>
    <w:p w14:paraId="23F4A26A" w14:textId="77777777" w:rsidR="00694DD3" w:rsidRDefault="00694DD3">
      <w:pPr>
        <w:spacing w:line="200" w:lineRule="exact"/>
      </w:pPr>
    </w:p>
    <w:p w14:paraId="7B078FAD" w14:textId="77777777" w:rsidR="00694DD3" w:rsidRDefault="00694DD3">
      <w:pPr>
        <w:spacing w:line="200" w:lineRule="exact"/>
      </w:pPr>
    </w:p>
    <w:p w14:paraId="6C1FD183" w14:textId="77777777" w:rsidR="00694DD3" w:rsidRDefault="00694DD3">
      <w:pPr>
        <w:spacing w:before="9" w:line="200" w:lineRule="exact"/>
      </w:pPr>
    </w:p>
    <w:p w14:paraId="1BB57D90" w14:textId="77777777" w:rsidR="00694DD3" w:rsidRDefault="00CE11E9">
      <w:pPr>
        <w:spacing w:before="16"/>
        <w:ind w:right="331"/>
        <w:jc w:val="right"/>
        <w:rPr>
          <w:rFonts w:ascii="Calibri" w:eastAsia="Calibri" w:hAnsi="Calibri" w:cs="Calibri"/>
          <w:sz w:val="22"/>
          <w:szCs w:val="22"/>
        </w:rPr>
        <w:sectPr w:rsidR="00694DD3">
          <w:pgSz w:w="15840" w:h="12240" w:orient="landscape"/>
          <w:pgMar w:top="1120" w:right="820" w:bottom="280" w:left="620" w:header="720" w:footer="720" w:gutter="0"/>
          <w:cols w:space="720"/>
        </w:sectPr>
      </w:pPr>
      <w:r>
        <w:rPr>
          <w:rFonts w:ascii="Calibri" w:eastAsia="Calibri" w:hAnsi="Calibri" w:cs="Calibri"/>
          <w:sz w:val="22"/>
          <w:szCs w:val="22"/>
        </w:rPr>
        <w:t>3</w:t>
      </w:r>
    </w:p>
    <w:p w14:paraId="1C9EB13E" w14:textId="77777777" w:rsidR="00694DD3" w:rsidRDefault="00694DD3">
      <w:pPr>
        <w:spacing w:before="5" w:line="100" w:lineRule="exact"/>
        <w:rPr>
          <w:sz w:val="11"/>
          <w:szCs w:val="11"/>
        </w:rPr>
      </w:pPr>
    </w:p>
    <w:p w14:paraId="0F024648" w14:textId="77777777" w:rsidR="00694DD3" w:rsidRDefault="00694DD3">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708"/>
        <w:gridCol w:w="3543"/>
        <w:gridCol w:w="3372"/>
        <w:gridCol w:w="3337"/>
      </w:tblGrid>
      <w:tr w:rsidR="00694DD3" w14:paraId="21AC60C4" w14:textId="77777777">
        <w:trPr>
          <w:trHeight w:hRule="exact" w:val="240"/>
        </w:trPr>
        <w:tc>
          <w:tcPr>
            <w:tcW w:w="13960" w:type="dxa"/>
            <w:gridSpan w:val="4"/>
            <w:tcBorders>
              <w:top w:val="single" w:sz="5" w:space="0" w:color="000000"/>
              <w:left w:val="single" w:sz="5" w:space="0" w:color="000000"/>
              <w:bottom w:val="nil"/>
              <w:right w:val="single" w:sz="5" w:space="0" w:color="000000"/>
            </w:tcBorders>
          </w:tcPr>
          <w:p w14:paraId="654EF8D1" w14:textId="77777777" w:rsidR="00694DD3" w:rsidRDefault="00CE11E9">
            <w:pPr>
              <w:spacing w:line="220" w:lineRule="exact"/>
              <w:ind w:left="102"/>
              <w:rPr>
                <w:rFonts w:ascii="Arial" w:eastAsia="Arial" w:hAnsi="Arial" w:cs="Arial"/>
              </w:rPr>
            </w:pPr>
            <w:r>
              <w:rPr>
                <w:rFonts w:ascii="Arial" w:eastAsia="Arial" w:hAnsi="Arial" w:cs="Arial"/>
                <w:b/>
              </w:rPr>
              <w:t>3.</w:t>
            </w:r>
            <w:r>
              <w:rPr>
                <w:rFonts w:ascii="Arial" w:eastAsia="Arial" w:hAnsi="Arial" w:cs="Arial"/>
                <w:b/>
                <w:spacing w:val="53"/>
              </w:rPr>
              <w:t xml:space="preserve"> </w:t>
            </w:r>
            <w:r>
              <w:rPr>
                <w:rFonts w:ascii="Arial" w:eastAsia="Arial" w:hAnsi="Arial" w:cs="Arial"/>
                <w:b/>
                <w:spacing w:val="1"/>
              </w:rPr>
              <w:t>P</w:t>
            </w:r>
            <w:r>
              <w:rPr>
                <w:rFonts w:ascii="Arial" w:eastAsia="Arial" w:hAnsi="Arial" w:cs="Arial"/>
                <w:b/>
                <w:spacing w:val="-1"/>
              </w:rPr>
              <w:t>r</w:t>
            </w:r>
            <w:r>
              <w:rPr>
                <w:rFonts w:ascii="Arial" w:eastAsia="Arial" w:hAnsi="Arial" w:cs="Arial"/>
                <w:b/>
              </w:rPr>
              <w:t>oblem</w:t>
            </w:r>
            <w:r>
              <w:rPr>
                <w:rFonts w:ascii="Arial" w:eastAsia="Arial" w:hAnsi="Arial" w:cs="Arial"/>
                <w:b/>
                <w:spacing w:val="-6"/>
              </w:rPr>
              <w:t xml:space="preserve"> </w:t>
            </w:r>
            <w:r>
              <w:rPr>
                <w:rFonts w:ascii="Arial" w:eastAsia="Arial" w:hAnsi="Arial" w:cs="Arial"/>
                <w:b/>
                <w:spacing w:val="-1"/>
              </w:rPr>
              <w:t>S</w:t>
            </w:r>
            <w:r>
              <w:rPr>
                <w:rFonts w:ascii="Arial" w:eastAsia="Arial" w:hAnsi="Arial" w:cs="Arial"/>
                <w:b/>
              </w:rPr>
              <w:t>ol</w:t>
            </w:r>
            <w:r>
              <w:rPr>
                <w:rFonts w:ascii="Arial" w:eastAsia="Arial" w:hAnsi="Arial" w:cs="Arial"/>
                <w:b/>
                <w:spacing w:val="2"/>
              </w:rPr>
              <w:t>v</w:t>
            </w:r>
            <w:r>
              <w:rPr>
                <w:rFonts w:ascii="Arial" w:eastAsia="Arial" w:hAnsi="Arial" w:cs="Arial"/>
                <w:b/>
              </w:rPr>
              <w:t>ing</w:t>
            </w:r>
            <w:r>
              <w:rPr>
                <w:rFonts w:ascii="Arial" w:eastAsia="Arial" w:hAnsi="Arial" w:cs="Arial"/>
                <w:b/>
                <w:spacing w:val="-4"/>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ty</w:t>
            </w:r>
            <w:r>
              <w:rPr>
                <w:rFonts w:ascii="Arial" w:eastAsia="Arial" w:hAnsi="Arial" w:cs="Arial"/>
                <w:spacing w:val="-4"/>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rPr>
              <w:t>re</w:t>
            </w:r>
            <w:r>
              <w:rPr>
                <w:rFonts w:ascii="Arial" w:eastAsia="Arial" w:hAnsi="Arial" w:cs="Arial"/>
                <w:spacing w:val="1"/>
              </w:rPr>
              <w:t>c</w:t>
            </w:r>
            <w:r>
              <w:rPr>
                <w:rFonts w:ascii="Arial" w:eastAsia="Arial" w:hAnsi="Arial" w:cs="Arial"/>
                <w:spacing w:val="2"/>
              </w:rPr>
              <w:t>o</w:t>
            </w:r>
            <w:r>
              <w:rPr>
                <w:rFonts w:ascii="Arial" w:eastAsia="Arial" w:hAnsi="Arial" w:cs="Arial"/>
              </w:rPr>
              <w:t>g</w:t>
            </w:r>
            <w:r>
              <w:rPr>
                <w:rFonts w:ascii="Arial" w:eastAsia="Arial" w:hAnsi="Arial" w:cs="Arial"/>
                <w:spacing w:val="-1"/>
              </w:rPr>
              <w:t>ni</w:t>
            </w:r>
            <w:r>
              <w:rPr>
                <w:rFonts w:ascii="Arial" w:eastAsia="Arial" w:hAnsi="Arial" w:cs="Arial"/>
                <w:spacing w:val="1"/>
              </w:rPr>
              <w:t>z</w:t>
            </w:r>
            <w:r>
              <w:rPr>
                <w:rFonts w:ascii="Arial" w:eastAsia="Arial" w:hAnsi="Arial" w:cs="Arial"/>
              </w:rPr>
              <w:t>e</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d</w:t>
            </w:r>
            <w:r>
              <w:rPr>
                <w:rFonts w:ascii="Arial" w:eastAsia="Arial" w:hAnsi="Arial" w:cs="Arial"/>
                <w:spacing w:val="2"/>
              </w:rPr>
              <w:t>ef</w:t>
            </w:r>
            <w:r>
              <w:rPr>
                <w:rFonts w:ascii="Arial" w:eastAsia="Arial" w:hAnsi="Arial" w:cs="Arial"/>
                <w:spacing w:val="-1"/>
              </w:rPr>
              <w:t>i</w:t>
            </w:r>
            <w:r>
              <w:rPr>
                <w:rFonts w:ascii="Arial" w:eastAsia="Arial" w:hAnsi="Arial" w:cs="Arial"/>
              </w:rPr>
              <w:t>ne</w:t>
            </w:r>
            <w:r>
              <w:rPr>
                <w:rFonts w:ascii="Arial" w:eastAsia="Arial" w:hAnsi="Arial" w:cs="Arial"/>
                <w:spacing w:val="-4"/>
              </w:rPr>
              <w:t xml:space="preserve"> </w:t>
            </w:r>
            <w:r>
              <w:rPr>
                <w:rFonts w:ascii="Arial" w:eastAsia="Arial" w:hAnsi="Arial" w:cs="Arial"/>
              </w:rPr>
              <w:t>pro</w:t>
            </w:r>
            <w:r>
              <w:rPr>
                <w:rFonts w:ascii="Arial" w:eastAsia="Arial" w:hAnsi="Arial" w:cs="Arial"/>
                <w:spacing w:val="2"/>
              </w:rPr>
              <w:t>b</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spacing w:val="1"/>
              </w:rPr>
              <w:t>s</w:t>
            </w:r>
            <w:r>
              <w:rPr>
                <w:rFonts w:ascii="Arial" w:eastAsia="Arial" w:hAnsi="Arial" w:cs="Arial"/>
              </w:rPr>
              <w:t>,</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n</w:t>
            </w:r>
            <w:r>
              <w:rPr>
                <w:rFonts w:ascii="Arial" w:eastAsia="Arial" w:hAnsi="Arial" w:cs="Arial"/>
                <w:spacing w:val="2"/>
              </w:rPr>
              <w:t>a</w:t>
            </w:r>
            <w:r>
              <w:rPr>
                <w:rFonts w:ascii="Arial" w:eastAsia="Arial" w:hAnsi="Arial" w:cs="Arial"/>
                <w:spacing w:val="-1"/>
              </w:rPr>
              <w:t>l</w:t>
            </w:r>
            <w:r>
              <w:rPr>
                <w:rFonts w:ascii="Arial" w:eastAsia="Arial" w:hAnsi="Arial" w:cs="Arial"/>
                <w:spacing w:val="1"/>
              </w:rPr>
              <w:t>yz</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d</w:t>
            </w:r>
            <w:r>
              <w:rPr>
                <w:rFonts w:ascii="Arial" w:eastAsia="Arial" w:hAnsi="Arial" w:cs="Arial"/>
              </w:rPr>
              <w:t>at</w:t>
            </w:r>
            <w:r>
              <w:rPr>
                <w:rFonts w:ascii="Arial" w:eastAsia="Arial" w:hAnsi="Arial" w:cs="Arial"/>
                <w:spacing w:val="-1"/>
              </w:rPr>
              <w:t>a</w:t>
            </w:r>
            <w:r>
              <w:rPr>
                <w:rFonts w:ascii="Arial" w:eastAsia="Arial" w:hAnsi="Arial" w:cs="Arial"/>
              </w:rPr>
              <w:t>,</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i</w:t>
            </w:r>
            <w:r>
              <w:rPr>
                <w:rFonts w:ascii="Arial" w:eastAsia="Arial" w:hAnsi="Arial" w:cs="Arial"/>
                <w:spacing w:val="2"/>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spacing w:val="2"/>
              </w:rPr>
              <w:t>e</w:t>
            </w:r>
            <w:r>
              <w:rPr>
                <w:rFonts w:ascii="Arial" w:eastAsia="Arial" w:hAnsi="Arial" w:cs="Arial"/>
              </w:rPr>
              <w:t>nt</w:t>
            </w:r>
            <w:r>
              <w:rPr>
                <w:rFonts w:ascii="Arial" w:eastAsia="Arial" w:hAnsi="Arial" w:cs="Arial"/>
                <w:spacing w:val="-10"/>
              </w:rPr>
              <w:t xml:space="preserve"> </w:t>
            </w:r>
            <w:r>
              <w:rPr>
                <w:rFonts w:ascii="Arial" w:eastAsia="Arial" w:hAnsi="Arial" w:cs="Arial"/>
                <w:spacing w:val="1"/>
              </w:rPr>
              <w:t>s</w:t>
            </w:r>
            <w:r>
              <w:rPr>
                <w:rFonts w:ascii="Arial" w:eastAsia="Arial" w:hAnsi="Arial" w:cs="Arial"/>
                <w:spacing w:val="2"/>
              </w:rPr>
              <w:t>o</w:t>
            </w:r>
            <w:r>
              <w:rPr>
                <w:rFonts w:ascii="Arial" w:eastAsia="Arial" w:hAnsi="Arial" w:cs="Arial"/>
                <w:spacing w:val="1"/>
              </w:rPr>
              <w:t>l</w:t>
            </w:r>
            <w:r>
              <w:rPr>
                <w:rFonts w:ascii="Arial" w:eastAsia="Arial" w:hAnsi="Arial" w:cs="Arial"/>
              </w:rPr>
              <w:t>ut</w:t>
            </w:r>
            <w:r>
              <w:rPr>
                <w:rFonts w:ascii="Arial" w:eastAsia="Arial" w:hAnsi="Arial" w:cs="Arial"/>
                <w:spacing w:val="-2"/>
              </w:rPr>
              <w:t>i</w:t>
            </w:r>
            <w:r>
              <w:rPr>
                <w:rFonts w:ascii="Arial" w:eastAsia="Arial" w:hAnsi="Arial" w:cs="Arial"/>
                <w:spacing w:val="2"/>
              </w:rPr>
              <w:t>o</w:t>
            </w:r>
            <w:r>
              <w:rPr>
                <w:rFonts w:ascii="Arial" w:eastAsia="Arial" w:hAnsi="Arial" w:cs="Arial"/>
              </w:rPr>
              <w:t>n</w:t>
            </w:r>
            <w:r>
              <w:rPr>
                <w:rFonts w:ascii="Arial" w:eastAsia="Arial" w:hAnsi="Arial" w:cs="Arial"/>
                <w:spacing w:val="1"/>
              </w:rPr>
              <w:t>s</w:t>
            </w:r>
            <w:r>
              <w:rPr>
                <w:rFonts w:ascii="Arial" w:eastAsia="Arial" w:hAnsi="Arial" w:cs="Arial"/>
              </w:rPr>
              <w:t>,</w:t>
            </w:r>
            <w:r>
              <w:rPr>
                <w:rFonts w:ascii="Arial" w:eastAsia="Arial" w:hAnsi="Arial" w:cs="Arial"/>
                <w:spacing w:val="-8"/>
              </w:rPr>
              <w:t xml:space="preserve"> </w:t>
            </w:r>
            <w:r>
              <w:rPr>
                <w:rFonts w:ascii="Arial" w:eastAsia="Arial" w:hAnsi="Arial" w:cs="Arial"/>
                <w:spacing w:val="-1"/>
              </w:rPr>
              <w:t>a</w:t>
            </w:r>
            <w:r>
              <w:rPr>
                <w:rFonts w:ascii="Arial" w:eastAsia="Arial" w:hAnsi="Arial" w:cs="Arial"/>
                <w:spacing w:val="2"/>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e</w:t>
            </w:r>
            <w:r>
              <w:rPr>
                <w:rFonts w:ascii="Arial" w:eastAsia="Arial" w:hAnsi="Arial" w:cs="Arial"/>
                <w:spacing w:val="1"/>
              </w:rPr>
              <w:t>v</w:t>
            </w:r>
            <w:r>
              <w:rPr>
                <w:rFonts w:ascii="Arial" w:eastAsia="Arial" w:hAnsi="Arial" w:cs="Arial"/>
                <w:spacing w:val="2"/>
              </w:rPr>
              <w:t>a</w:t>
            </w:r>
            <w:r>
              <w:rPr>
                <w:rFonts w:ascii="Arial" w:eastAsia="Arial" w:hAnsi="Arial" w:cs="Arial"/>
                <w:spacing w:val="-1"/>
              </w:rPr>
              <w:t>l</w:t>
            </w:r>
            <w:r>
              <w:rPr>
                <w:rFonts w:ascii="Arial" w:eastAsia="Arial" w:hAnsi="Arial" w:cs="Arial"/>
              </w:rPr>
              <w:t>u</w:t>
            </w:r>
            <w:r>
              <w:rPr>
                <w:rFonts w:ascii="Arial" w:eastAsia="Arial" w:hAnsi="Arial" w:cs="Arial"/>
                <w:spacing w:val="1"/>
              </w:rPr>
              <w:t>a</w:t>
            </w:r>
            <w:r>
              <w:rPr>
                <w:rFonts w:ascii="Arial" w:eastAsia="Arial" w:hAnsi="Arial" w:cs="Arial"/>
              </w:rPr>
              <w:t>te</w:t>
            </w:r>
            <w:r>
              <w:rPr>
                <w:rFonts w:ascii="Arial" w:eastAsia="Arial" w:hAnsi="Arial" w:cs="Arial"/>
                <w:spacing w:val="-9"/>
              </w:rPr>
              <w:t xml:space="preserve"> </w:t>
            </w:r>
            <w:r>
              <w:rPr>
                <w:rFonts w:ascii="Arial" w:eastAsia="Arial" w:hAnsi="Arial" w:cs="Arial"/>
                <w:spacing w:val="2"/>
              </w:rPr>
              <w:t>o</w:t>
            </w:r>
            <w:r>
              <w:rPr>
                <w:rFonts w:ascii="Arial" w:eastAsia="Arial" w:hAnsi="Arial" w:cs="Arial"/>
              </w:rPr>
              <w:t>utc</w:t>
            </w:r>
            <w:r>
              <w:rPr>
                <w:rFonts w:ascii="Arial" w:eastAsia="Arial" w:hAnsi="Arial" w:cs="Arial"/>
                <w:spacing w:val="2"/>
              </w:rPr>
              <w:t>o</w:t>
            </w:r>
            <w:r>
              <w:rPr>
                <w:rFonts w:ascii="Arial" w:eastAsia="Arial" w:hAnsi="Arial" w:cs="Arial"/>
              </w:rPr>
              <w:t>m</w:t>
            </w:r>
            <w:r>
              <w:rPr>
                <w:rFonts w:ascii="Arial" w:eastAsia="Arial" w:hAnsi="Arial" w:cs="Arial"/>
                <w:spacing w:val="-1"/>
              </w:rPr>
              <w:t>e</w:t>
            </w:r>
            <w:r>
              <w:rPr>
                <w:rFonts w:ascii="Arial" w:eastAsia="Arial" w:hAnsi="Arial" w:cs="Arial"/>
                <w:spacing w:val="1"/>
              </w:rPr>
              <w:t>s</w:t>
            </w:r>
            <w:r>
              <w:rPr>
                <w:rFonts w:ascii="Arial" w:eastAsia="Arial" w:hAnsi="Arial" w:cs="Arial"/>
              </w:rPr>
              <w:t>.</w:t>
            </w:r>
          </w:p>
        </w:tc>
      </w:tr>
      <w:tr w:rsidR="00694DD3" w14:paraId="0D679179" w14:textId="77777777">
        <w:trPr>
          <w:trHeight w:hRule="exact" w:val="3920"/>
        </w:trPr>
        <w:tc>
          <w:tcPr>
            <w:tcW w:w="3708" w:type="dxa"/>
            <w:tcBorders>
              <w:top w:val="single" w:sz="5" w:space="0" w:color="000000"/>
              <w:left w:val="single" w:sz="5" w:space="0" w:color="000000"/>
              <w:bottom w:val="single" w:sz="5" w:space="0" w:color="000000"/>
              <w:right w:val="single" w:sz="5" w:space="0" w:color="000000"/>
            </w:tcBorders>
          </w:tcPr>
          <w:p w14:paraId="6D08F5D3" w14:textId="77777777" w:rsidR="00694DD3" w:rsidRDefault="00CE11E9">
            <w:pPr>
              <w:spacing w:line="220" w:lineRule="exact"/>
              <w:ind w:left="102"/>
              <w:rPr>
                <w:rFonts w:ascii="Arial" w:eastAsia="Arial" w:hAnsi="Arial" w:cs="Arial"/>
              </w:rPr>
            </w:pPr>
            <w:r>
              <w:rPr>
                <w:rFonts w:ascii="Arial" w:eastAsia="Arial" w:hAnsi="Arial" w:cs="Arial"/>
                <w:b/>
                <w:i/>
              </w:rPr>
              <w:t>Begi</w:t>
            </w:r>
            <w:r>
              <w:rPr>
                <w:rFonts w:ascii="Arial" w:eastAsia="Arial" w:hAnsi="Arial" w:cs="Arial"/>
                <w:b/>
                <w:i/>
                <w:spacing w:val="1"/>
              </w:rPr>
              <w:t>n</w:t>
            </w:r>
            <w:r>
              <w:rPr>
                <w:rFonts w:ascii="Arial" w:eastAsia="Arial" w:hAnsi="Arial" w:cs="Arial"/>
                <w:b/>
                <w:i/>
              </w:rPr>
              <w:t>ning</w:t>
            </w:r>
            <w:r>
              <w:rPr>
                <w:rFonts w:ascii="Arial" w:eastAsia="Arial" w:hAnsi="Arial" w:cs="Arial"/>
                <w:b/>
                <w:i/>
                <w:spacing w:val="-9"/>
              </w:rPr>
              <w:t xml:space="preserve"> </w:t>
            </w:r>
            <w:r>
              <w:rPr>
                <w:rFonts w:ascii="Arial" w:eastAsia="Arial" w:hAnsi="Arial" w:cs="Arial"/>
                <w:b/>
                <w:i/>
              </w:rPr>
              <w:t>Lev</w:t>
            </w:r>
            <w:r>
              <w:rPr>
                <w:rFonts w:ascii="Arial" w:eastAsia="Arial" w:hAnsi="Arial" w:cs="Arial"/>
                <w:b/>
                <w:i/>
                <w:spacing w:val="2"/>
              </w:rPr>
              <w:t>e</w:t>
            </w:r>
            <w:r>
              <w:rPr>
                <w:rFonts w:ascii="Arial" w:eastAsia="Arial" w:hAnsi="Arial" w:cs="Arial"/>
                <w:b/>
                <w:i/>
              </w:rPr>
              <w:t>l:</w:t>
            </w:r>
          </w:p>
          <w:p w14:paraId="0BCB8974"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pro</w:t>
            </w:r>
            <w:r>
              <w:rPr>
                <w:rFonts w:ascii="Arial" w:eastAsia="Arial" w:hAnsi="Arial" w:cs="Arial"/>
                <w:spacing w:val="2"/>
              </w:rPr>
              <w:t>b</w:t>
            </w:r>
            <w:r>
              <w:rPr>
                <w:rFonts w:ascii="Arial" w:eastAsia="Arial" w:hAnsi="Arial" w:cs="Arial"/>
                <w:spacing w:val="-1"/>
              </w:rPr>
              <w:t>l</w:t>
            </w:r>
            <w:r>
              <w:rPr>
                <w:rFonts w:ascii="Arial" w:eastAsia="Arial" w:hAnsi="Arial" w:cs="Arial"/>
                <w:spacing w:val="2"/>
              </w:rPr>
              <w:t>e</w:t>
            </w:r>
            <w:r>
              <w:rPr>
                <w:rFonts w:ascii="Arial" w:eastAsia="Arial" w:hAnsi="Arial" w:cs="Arial"/>
              </w:rPr>
              <w:t>ms</w:t>
            </w:r>
          </w:p>
          <w:p w14:paraId="1A64ECE7"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S</w:t>
            </w:r>
            <w:r>
              <w:rPr>
                <w:rFonts w:ascii="Arial" w:eastAsia="Arial" w:hAnsi="Arial" w:cs="Arial"/>
              </w:rPr>
              <w:t>ta</w:t>
            </w:r>
            <w:r>
              <w:rPr>
                <w:rFonts w:ascii="Arial" w:eastAsia="Arial" w:hAnsi="Arial" w:cs="Arial"/>
                <w:spacing w:val="1"/>
              </w:rPr>
              <w:t>t</w:t>
            </w:r>
            <w:r>
              <w:rPr>
                <w:rFonts w:ascii="Arial" w:eastAsia="Arial" w:hAnsi="Arial" w:cs="Arial"/>
              </w:rPr>
              <w:t>es</w:t>
            </w:r>
            <w:r>
              <w:rPr>
                <w:rFonts w:ascii="Arial" w:eastAsia="Arial" w:hAnsi="Arial" w:cs="Arial"/>
                <w:spacing w:val="-5"/>
              </w:rPr>
              <w:t xml:space="preserve"> </w:t>
            </w:r>
            <w:r>
              <w:rPr>
                <w:rFonts w:ascii="Arial" w:eastAsia="Arial" w:hAnsi="Arial" w:cs="Arial"/>
              </w:rPr>
              <w:t>pro</w:t>
            </w:r>
            <w:r>
              <w:rPr>
                <w:rFonts w:ascii="Arial" w:eastAsia="Arial" w:hAnsi="Arial" w:cs="Arial"/>
                <w:spacing w:val="2"/>
              </w:rPr>
              <w:t>b</w:t>
            </w:r>
            <w:r>
              <w:rPr>
                <w:rFonts w:ascii="Arial" w:eastAsia="Arial" w:hAnsi="Arial" w:cs="Arial"/>
                <w:spacing w:val="-1"/>
              </w:rPr>
              <w:t>l</w:t>
            </w:r>
            <w:r>
              <w:rPr>
                <w:rFonts w:ascii="Arial" w:eastAsia="Arial" w:hAnsi="Arial" w:cs="Arial"/>
                <w:spacing w:val="2"/>
              </w:rPr>
              <w:t>e</w:t>
            </w:r>
            <w:r>
              <w:rPr>
                <w:rFonts w:ascii="Arial" w:eastAsia="Arial" w:hAnsi="Arial" w:cs="Arial"/>
              </w:rPr>
              <w:t>ms</w:t>
            </w:r>
            <w:r>
              <w:rPr>
                <w:rFonts w:ascii="Arial" w:eastAsia="Arial" w:hAnsi="Arial" w:cs="Arial"/>
                <w:spacing w:val="-7"/>
              </w:rPr>
              <w:t xml:space="preserve"> </w:t>
            </w:r>
            <w:r>
              <w:rPr>
                <w:rFonts w:ascii="Arial" w:eastAsia="Arial" w:hAnsi="Arial" w:cs="Arial"/>
                <w:spacing w:val="1"/>
              </w:rPr>
              <w:t>c</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spacing w:val="1"/>
              </w:rPr>
              <w:t>r</w:t>
            </w:r>
            <w:r>
              <w:rPr>
                <w:rFonts w:ascii="Arial" w:eastAsia="Arial" w:hAnsi="Arial" w:cs="Arial"/>
                <w:spacing w:val="-1"/>
              </w:rPr>
              <w:t>l</w:t>
            </w:r>
            <w:r>
              <w:rPr>
                <w:rFonts w:ascii="Arial" w:eastAsia="Arial" w:hAnsi="Arial" w:cs="Arial"/>
              </w:rPr>
              <w:t>y</w:t>
            </w:r>
          </w:p>
          <w:p w14:paraId="2CE11184" w14:textId="77777777" w:rsidR="00694DD3" w:rsidRDefault="00CE11E9">
            <w:pPr>
              <w:spacing w:before="1" w:line="220" w:lineRule="exact"/>
              <w:ind w:left="822" w:right="250"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w:t>
            </w:r>
            <w:r>
              <w:rPr>
                <w:rFonts w:ascii="Arial" w:eastAsia="Arial" w:hAnsi="Arial" w:cs="Arial"/>
                <w:spacing w:val="1"/>
              </w:rPr>
              <w:t>scr</w:t>
            </w:r>
            <w:r>
              <w:rPr>
                <w:rFonts w:ascii="Arial" w:eastAsia="Arial" w:hAnsi="Arial" w:cs="Arial"/>
                <w:spacing w:val="-1"/>
              </w:rPr>
              <w:t>i</w:t>
            </w:r>
            <w:r>
              <w:rPr>
                <w:rFonts w:ascii="Arial" w:eastAsia="Arial" w:hAnsi="Arial" w:cs="Arial"/>
              </w:rPr>
              <w:t>b</w:t>
            </w:r>
            <w:r>
              <w:rPr>
                <w:rFonts w:ascii="Arial" w:eastAsia="Arial" w:hAnsi="Arial" w:cs="Arial"/>
                <w:spacing w:val="-1"/>
              </w:rPr>
              <w:t>e</w:t>
            </w:r>
            <w:r>
              <w:rPr>
                <w:rFonts w:ascii="Arial" w:eastAsia="Arial" w:hAnsi="Arial" w:cs="Arial"/>
              </w:rPr>
              <w:t>s</w:t>
            </w:r>
            <w:r>
              <w:rPr>
                <w:rFonts w:ascii="Arial" w:eastAsia="Arial" w:hAnsi="Arial" w:cs="Arial"/>
                <w:spacing w:val="-8"/>
              </w:rPr>
              <w:t xml:space="preserve"> </w:t>
            </w:r>
            <w:r>
              <w:rPr>
                <w:rFonts w:ascii="Arial" w:eastAsia="Arial" w:hAnsi="Arial" w:cs="Arial"/>
                <w:spacing w:val="1"/>
              </w:rPr>
              <w:t>k</w:t>
            </w:r>
            <w:r>
              <w:rPr>
                <w:rFonts w:ascii="Arial" w:eastAsia="Arial" w:hAnsi="Arial" w:cs="Arial"/>
              </w:rPr>
              <w:t>n</w:t>
            </w:r>
            <w:r>
              <w:rPr>
                <w:rFonts w:ascii="Arial" w:eastAsia="Arial" w:hAnsi="Arial" w:cs="Arial"/>
                <w:spacing w:val="-1"/>
              </w:rPr>
              <w:t>o</w:t>
            </w:r>
            <w:r>
              <w:rPr>
                <w:rFonts w:ascii="Arial" w:eastAsia="Arial" w:hAnsi="Arial" w:cs="Arial"/>
                <w:spacing w:val="2"/>
              </w:rPr>
              <w:t>w</w:t>
            </w:r>
            <w:r>
              <w:rPr>
                <w:rFonts w:ascii="Arial" w:eastAsia="Arial" w:hAnsi="Arial" w:cs="Arial"/>
              </w:rPr>
              <w:t>n</w:t>
            </w:r>
            <w:r>
              <w:rPr>
                <w:rFonts w:ascii="Arial" w:eastAsia="Arial" w:hAnsi="Arial" w:cs="Arial"/>
                <w:spacing w:val="-6"/>
              </w:rPr>
              <w:t xml:space="preserve"> </w:t>
            </w:r>
            <w:r>
              <w:rPr>
                <w:rFonts w:ascii="Arial" w:eastAsia="Arial" w:hAnsi="Arial" w:cs="Arial"/>
              </w:rPr>
              <w:t>so</w:t>
            </w:r>
            <w:r>
              <w:rPr>
                <w:rFonts w:ascii="Arial" w:eastAsia="Arial" w:hAnsi="Arial" w:cs="Arial"/>
                <w:spacing w:val="1"/>
              </w:rPr>
              <w:t>l</w:t>
            </w:r>
            <w:r>
              <w:rPr>
                <w:rFonts w:ascii="Arial" w:eastAsia="Arial" w:hAnsi="Arial" w:cs="Arial"/>
                <w:spacing w:val="2"/>
              </w:rPr>
              <w:t>u</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5"/>
              </w:rPr>
              <w:t xml:space="preserve"> </w:t>
            </w:r>
            <w:r>
              <w:rPr>
                <w:rFonts w:ascii="Arial" w:eastAsia="Arial" w:hAnsi="Arial" w:cs="Arial"/>
              </w:rPr>
              <w:t>to prob</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s</w:t>
            </w:r>
          </w:p>
          <w:p w14:paraId="5169C640" w14:textId="77777777" w:rsidR="00694DD3" w:rsidRDefault="00CE11E9">
            <w:pPr>
              <w:spacing w:line="220" w:lineRule="exact"/>
              <w:ind w:left="822" w:right="164"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Id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es</w:t>
            </w:r>
            <w:r>
              <w:rPr>
                <w:rFonts w:ascii="Arial" w:eastAsia="Arial" w:hAnsi="Arial" w:cs="Arial"/>
                <w:spacing w:val="-7"/>
              </w:rPr>
              <w:t xml:space="preserve"> </w:t>
            </w:r>
            <w:r>
              <w:rPr>
                <w:rFonts w:ascii="Arial" w:eastAsia="Arial" w:hAnsi="Arial" w:cs="Arial"/>
              </w:rPr>
              <w:t>re</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es</w:t>
            </w:r>
            <w:r>
              <w:rPr>
                <w:rFonts w:ascii="Arial" w:eastAsia="Arial" w:hAnsi="Arial" w:cs="Arial"/>
                <w:spacing w:val="-8"/>
              </w:rPr>
              <w:t xml:space="preserve"> </w:t>
            </w:r>
            <w:r>
              <w:rPr>
                <w:rFonts w:ascii="Arial" w:eastAsia="Arial" w:hAnsi="Arial" w:cs="Arial"/>
              </w:rPr>
              <w:t>n</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spacing w:val="2"/>
              </w:rPr>
              <w:t>e</w:t>
            </w:r>
            <w:r>
              <w:rPr>
                <w:rFonts w:ascii="Arial" w:eastAsia="Arial" w:hAnsi="Arial" w:cs="Arial"/>
              </w:rPr>
              <w:t>d</w:t>
            </w:r>
            <w:r>
              <w:rPr>
                <w:rFonts w:ascii="Arial" w:eastAsia="Arial" w:hAnsi="Arial" w:cs="Arial"/>
                <w:spacing w:val="-7"/>
              </w:rPr>
              <w:t xml:space="preserve"> </w:t>
            </w:r>
            <w:r>
              <w:rPr>
                <w:rFonts w:ascii="Arial" w:eastAsia="Arial" w:hAnsi="Arial" w:cs="Arial"/>
                <w:spacing w:val="-1"/>
              </w:rPr>
              <w:t>t</w:t>
            </w:r>
            <w:r>
              <w:rPr>
                <w:rFonts w:ascii="Arial" w:eastAsia="Arial" w:hAnsi="Arial" w:cs="Arial"/>
              </w:rPr>
              <w:t>o d</w:t>
            </w:r>
            <w:r>
              <w:rPr>
                <w:rFonts w:ascii="Arial" w:eastAsia="Arial" w:hAnsi="Arial" w:cs="Arial"/>
                <w:spacing w:val="-1"/>
              </w:rPr>
              <w:t>e</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8"/>
              </w:rPr>
              <w:t xml:space="preserve"> </w:t>
            </w:r>
            <w:r>
              <w:rPr>
                <w:rFonts w:ascii="Arial" w:eastAsia="Arial" w:hAnsi="Arial" w:cs="Arial"/>
                <w:spacing w:val="1"/>
              </w:rPr>
              <w:t>s</w:t>
            </w:r>
            <w:r>
              <w:rPr>
                <w:rFonts w:ascii="Arial" w:eastAsia="Arial" w:hAnsi="Arial" w:cs="Arial"/>
                <w:spacing w:val="2"/>
              </w:rPr>
              <w:t>o</w:t>
            </w:r>
            <w:r>
              <w:rPr>
                <w:rFonts w:ascii="Arial" w:eastAsia="Arial" w:hAnsi="Arial" w:cs="Arial"/>
                <w:spacing w:val="-1"/>
              </w:rPr>
              <w:t>l</w:t>
            </w:r>
            <w:r>
              <w:rPr>
                <w:rFonts w:ascii="Arial" w:eastAsia="Arial" w:hAnsi="Arial" w:cs="Arial"/>
              </w:rPr>
              <w:t>u</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61E76229" w14:textId="77777777" w:rsidR="00694DD3" w:rsidRDefault="00CE11E9">
            <w:pPr>
              <w:spacing w:line="220" w:lineRule="exact"/>
              <w:ind w:left="822" w:right="198"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U</w:t>
            </w:r>
            <w:r>
              <w:rPr>
                <w:rFonts w:ascii="Arial" w:eastAsia="Arial" w:hAnsi="Arial" w:cs="Arial"/>
                <w:spacing w:val="1"/>
              </w:rPr>
              <w:t>s</w:t>
            </w:r>
            <w:r>
              <w:rPr>
                <w:rFonts w:ascii="Arial" w:eastAsia="Arial" w:hAnsi="Arial" w:cs="Arial"/>
              </w:rPr>
              <w:t>es</w:t>
            </w:r>
            <w:r>
              <w:rPr>
                <w:rFonts w:ascii="Arial" w:eastAsia="Arial" w:hAnsi="Arial" w:cs="Arial"/>
                <w:spacing w:val="-4"/>
              </w:rPr>
              <w:t xml:space="preserve"> </w:t>
            </w:r>
            <w:r>
              <w:rPr>
                <w:rFonts w:ascii="Arial" w:eastAsia="Arial" w:hAnsi="Arial" w:cs="Arial"/>
              </w:rPr>
              <w:t>t</w:t>
            </w:r>
            <w:r>
              <w:rPr>
                <w:rFonts w:ascii="Arial" w:eastAsia="Arial" w:hAnsi="Arial" w:cs="Arial"/>
                <w:spacing w:val="-1"/>
              </w:rPr>
              <w:t>e</w:t>
            </w:r>
            <w:r>
              <w:rPr>
                <w:rFonts w:ascii="Arial" w:eastAsia="Arial" w:hAnsi="Arial" w:cs="Arial"/>
                <w:spacing w:val="1"/>
              </w:rPr>
              <w:t>c</w:t>
            </w:r>
            <w:r>
              <w:rPr>
                <w:rFonts w:ascii="Arial" w:eastAsia="Arial" w:hAnsi="Arial" w:cs="Arial"/>
              </w:rPr>
              <w:t>h</w:t>
            </w:r>
            <w:r>
              <w:rPr>
                <w:rFonts w:ascii="Arial" w:eastAsia="Arial" w:hAnsi="Arial" w:cs="Arial"/>
                <w:spacing w:val="-1"/>
              </w:rPr>
              <w:t>n</w:t>
            </w:r>
            <w:r>
              <w:rPr>
                <w:rFonts w:ascii="Arial" w:eastAsia="Arial" w:hAnsi="Arial" w:cs="Arial"/>
                <w:spacing w:val="2"/>
              </w:rPr>
              <w:t>o</w:t>
            </w:r>
            <w:r>
              <w:rPr>
                <w:rFonts w:ascii="Arial" w:eastAsia="Arial" w:hAnsi="Arial" w:cs="Arial"/>
                <w:spacing w:val="-1"/>
              </w:rPr>
              <w:t>l</w:t>
            </w:r>
            <w:r>
              <w:rPr>
                <w:rFonts w:ascii="Arial" w:eastAsia="Arial" w:hAnsi="Arial" w:cs="Arial"/>
              </w:rPr>
              <w:t>o</w:t>
            </w:r>
            <w:r>
              <w:rPr>
                <w:rFonts w:ascii="Arial" w:eastAsia="Arial" w:hAnsi="Arial" w:cs="Arial"/>
                <w:spacing w:val="-1"/>
              </w:rPr>
              <w:t>g</w:t>
            </w:r>
            <w:r>
              <w:rPr>
                <w:rFonts w:ascii="Arial" w:eastAsia="Arial" w:hAnsi="Arial" w:cs="Arial"/>
              </w:rPr>
              <w:t>y</w:t>
            </w:r>
            <w:r>
              <w:rPr>
                <w:rFonts w:ascii="Arial" w:eastAsia="Arial" w:hAnsi="Arial" w:cs="Arial"/>
                <w:spacing w:val="-9"/>
              </w:rPr>
              <w:t xml:space="preserve"> </w:t>
            </w: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rPr>
              <w:t>se</w:t>
            </w:r>
            <w:r>
              <w:rPr>
                <w:rFonts w:ascii="Arial" w:eastAsia="Arial" w:hAnsi="Arial" w:cs="Arial"/>
                <w:spacing w:val="-1"/>
              </w:rPr>
              <w:t>a</w:t>
            </w:r>
            <w:r>
              <w:rPr>
                <w:rFonts w:ascii="Arial" w:eastAsia="Arial" w:hAnsi="Arial" w:cs="Arial"/>
                <w:spacing w:val="1"/>
              </w:rPr>
              <w:t>rc</w:t>
            </w:r>
            <w:r>
              <w:rPr>
                <w:rFonts w:ascii="Arial" w:eastAsia="Arial" w:hAnsi="Arial" w:cs="Arial"/>
              </w:rPr>
              <w:t>h</w:t>
            </w:r>
            <w:r>
              <w:rPr>
                <w:rFonts w:ascii="Arial" w:eastAsia="Arial" w:hAnsi="Arial" w:cs="Arial"/>
                <w:spacing w:val="-4"/>
              </w:rPr>
              <w:t xml:space="preserve"> </w:t>
            </w:r>
            <w:r>
              <w:rPr>
                <w:rFonts w:ascii="Arial" w:eastAsia="Arial" w:hAnsi="Arial" w:cs="Arial"/>
              </w:rPr>
              <w:t>for 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l</w:t>
            </w:r>
            <w:r>
              <w:rPr>
                <w:rFonts w:ascii="Arial" w:eastAsia="Arial" w:hAnsi="Arial" w:cs="Arial"/>
              </w:rPr>
              <w:t>o</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rPr>
              <w:t>e</w:t>
            </w:r>
            <w:r>
              <w:rPr>
                <w:rFonts w:ascii="Arial" w:eastAsia="Arial" w:hAnsi="Arial" w:cs="Arial"/>
                <w:spacing w:val="-5"/>
              </w:rPr>
              <w:t xml:space="preserve"> </w:t>
            </w:r>
            <w:r>
              <w:rPr>
                <w:rFonts w:ascii="Arial" w:eastAsia="Arial" w:hAnsi="Arial" w:cs="Arial"/>
              </w:rPr>
              <w:t>re</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es</w:t>
            </w:r>
          </w:p>
          <w:p w14:paraId="04ADA1BB"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Id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es</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o</w:t>
            </w:r>
            <w:r>
              <w:rPr>
                <w:rFonts w:ascii="Arial" w:eastAsia="Arial" w:hAnsi="Arial" w:cs="Arial"/>
                <w:spacing w:val="1"/>
              </w:rPr>
              <w:t>ssi</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ut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14222674" w14:textId="77777777" w:rsidR="00694DD3" w:rsidRDefault="00CE11E9">
            <w:pPr>
              <w:ind w:left="787" w:right="754"/>
              <w:jc w:val="center"/>
              <w:rPr>
                <w:rFonts w:ascii="Arial" w:eastAsia="Arial" w:hAnsi="Arial" w:cs="Arial"/>
              </w:rPr>
            </w:pP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prob</w:t>
            </w:r>
            <w:r>
              <w:rPr>
                <w:rFonts w:ascii="Arial" w:eastAsia="Arial" w:hAnsi="Arial" w:cs="Arial"/>
                <w:spacing w:val="2"/>
              </w:rPr>
              <w:t>a</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8"/>
              </w:rPr>
              <w:t xml:space="preserve"> </w:t>
            </w:r>
            <w:r>
              <w:rPr>
                <w:rFonts w:ascii="Arial" w:eastAsia="Arial" w:hAnsi="Arial" w:cs="Arial"/>
                <w:spacing w:val="-1"/>
                <w:w w:val="99"/>
              </w:rPr>
              <w:t>o</w:t>
            </w:r>
            <w:r>
              <w:rPr>
                <w:rFonts w:ascii="Arial" w:eastAsia="Arial" w:hAnsi="Arial" w:cs="Arial"/>
                <w:spacing w:val="2"/>
                <w:w w:val="99"/>
              </w:rPr>
              <w:t>u</w:t>
            </w:r>
            <w:r>
              <w:rPr>
                <w:rFonts w:ascii="Arial" w:eastAsia="Arial" w:hAnsi="Arial" w:cs="Arial"/>
                <w:w w:val="99"/>
              </w:rPr>
              <w:t>t</w:t>
            </w:r>
            <w:r>
              <w:rPr>
                <w:rFonts w:ascii="Arial" w:eastAsia="Arial" w:hAnsi="Arial" w:cs="Arial"/>
                <w:spacing w:val="1"/>
                <w:w w:val="99"/>
              </w:rPr>
              <w:t>c</w:t>
            </w:r>
            <w:r>
              <w:rPr>
                <w:rFonts w:ascii="Arial" w:eastAsia="Arial" w:hAnsi="Arial" w:cs="Arial"/>
                <w:w w:val="99"/>
              </w:rPr>
              <w:t>o</w:t>
            </w:r>
            <w:r>
              <w:rPr>
                <w:rFonts w:ascii="Arial" w:eastAsia="Arial" w:hAnsi="Arial" w:cs="Arial"/>
                <w:spacing w:val="-1"/>
                <w:w w:val="99"/>
              </w:rPr>
              <w:t>m</w:t>
            </w:r>
            <w:r>
              <w:rPr>
                <w:rFonts w:ascii="Arial" w:eastAsia="Arial" w:hAnsi="Arial" w:cs="Arial"/>
                <w:w w:val="99"/>
              </w:rPr>
              <w:t>es</w:t>
            </w:r>
          </w:p>
        </w:tc>
        <w:tc>
          <w:tcPr>
            <w:tcW w:w="3543" w:type="dxa"/>
            <w:tcBorders>
              <w:top w:val="single" w:sz="5" w:space="0" w:color="000000"/>
              <w:left w:val="single" w:sz="5" w:space="0" w:color="000000"/>
              <w:bottom w:val="single" w:sz="5" w:space="0" w:color="000000"/>
              <w:right w:val="single" w:sz="5" w:space="0" w:color="000000"/>
            </w:tcBorders>
          </w:tcPr>
          <w:p w14:paraId="7D29E75C" w14:textId="77777777" w:rsidR="00694DD3" w:rsidRDefault="00CE11E9">
            <w:pPr>
              <w:spacing w:line="220" w:lineRule="exact"/>
              <w:ind w:left="102"/>
              <w:rPr>
                <w:rFonts w:ascii="Arial" w:eastAsia="Arial" w:hAnsi="Arial" w:cs="Arial"/>
              </w:rPr>
            </w:pPr>
            <w:r w:rsidRPr="0064150B">
              <w:rPr>
                <w:rFonts w:ascii="Arial" w:eastAsia="Arial" w:hAnsi="Arial" w:cs="Arial"/>
                <w:b/>
                <w:i/>
                <w:highlight w:val="yellow"/>
              </w:rPr>
              <w:t>In</w:t>
            </w:r>
            <w:r w:rsidRPr="0064150B">
              <w:rPr>
                <w:rFonts w:ascii="Arial" w:eastAsia="Arial" w:hAnsi="Arial" w:cs="Arial"/>
                <w:b/>
                <w:i/>
                <w:spacing w:val="1"/>
                <w:highlight w:val="yellow"/>
              </w:rPr>
              <w:t>t</w:t>
            </w:r>
            <w:r w:rsidRPr="0064150B">
              <w:rPr>
                <w:rFonts w:ascii="Arial" w:eastAsia="Arial" w:hAnsi="Arial" w:cs="Arial"/>
                <w:b/>
                <w:i/>
                <w:highlight w:val="yellow"/>
              </w:rPr>
              <w:t>e</w:t>
            </w:r>
            <w:r w:rsidRPr="0064150B">
              <w:rPr>
                <w:rFonts w:ascii="Arial" w:eastAsia="Arial" w:hAnsi="Arial" w:cs="Arial"/>
                <w:b/>
                <w:i/>
                <w:spacing w:val="-1"/>
                <w:highlight w:val="yellow"/>
              </w:rPr>
              <w:t>r</w:t>
            </w:r>
            <w:r w:rsidRPr="0064150B">
              <w:rPr>
                <w:rFonts w:ascii="Arial" w:eastAsia="Arial" w:hAnsi="Arial" w:cs="Arial"/>
                <w:b/>
                <w:i/>
                <w:highlight w:val="yellow"/>
              </w:rPr>
              <w:t>me</w:t>
            </w:r>
            <w:r w:rsidRPr="0064150B">
              <w:rPr>
                <w:rFonts w:ascii="Arial" w:eastAsia="Arial" w:hAnsi="Arial" w:cs="Arial"/>
                <w:b/>
                <w:i/>
                <w:spacing w:val="1"/>
                <w:highlight w:val="yellow"/>
              </w:rPr>
              <w:t>d</w:t>
            </w:r>
            <w:r w:rsidRPr="0064150B">
              <w:rPr>
                <w:rFonts w:ascii="Arial" w:eastAsia="Arial" w:hAnsi="Arial" w:cs="Arial"/>
                <w:b/>
                <w:i/>
                <w:highlight w:val="yellow"/>
              </w:rPr>
              <w:t>ia</w:t>
            </w:r>
            <w:r w:rsidRPr="0064150B">
              <w:rPr>
                <w:rFonts w:ascii="Arial" w:eastAsia="Arial" w:hAnsi="Arial" w:cs="Arial"/>
                <w:b/>
                <w:i/>
                <w:spacing w:val="3"/>
                <w:highlight w:val="yellow"/>
              </w:rPr>
              <w:t>t</w:t>
            </w:r>
            <w:r w:rsidRPr="0064150B">
              <w:rPr>
                <w:rFonts w:ascii="Arial" w:eastAsia="Arial" w:hAnsi="Arial" w:cs="Arial"/>
                <w:b/>
                <w:i/>
                <w:highlight w:val="yellow"/>
              </w:rPr>
              <w:t>e</w:t>
            </w:r>
            <w:r w:rsidRPr="0064150B">
              <w:rPr>
                <w:rFonts w:ascii="Arial" w:eastAsia="Arial" w:hAnsi="Arial" w:cs="Arial"/>
                <w:b/>
                <w:i/>
                <w:spacing w:val="-12"/>
                <w:highlight w:val="yellow"/>
              </w:rPr>
              <w:t xml:space="preserve"> </w:t>
            </w:r>
            <w:r w:rsidRPr="0064150B">
              <w:rPr>
                <w:rFonts w:ascii="Arial" w:eastAsia="Arial" w:hAnsi="Arial" w:cs="Arial"/>
                <w:b/>
                <w:i/>
                <w:highlight w:val="yellow"/>
              </w:rPr>
              <w:t>Le</w:t>
            </w:r>
            <w:r w:rsidRPr="0064150B">
              <w:rPr>
                <w:rFonts w:ascii="Arial" w:eastAsia="Arial" w:hAnsi="Arial" w:cs="Arial"/>
                <w:b/>
                <w:i/>
                <w:spacing w:val="2"/>
                <w:highlight w:val="yellow"/>
              </w:rPr>
              <w:t>v</w:t>
            </w:r>
            <w:r w:rsidRPr="0064150B">
              <w:rPr>
                <w:rFonts w:ascii="Arial" w:eastAsia="Arial" w:hAnsi="Arial" w:cs="Arial"/>
                <w:b/>
                <w:i/>
                <w:highlight w:val="yellow"/>
              </w:rPr>
              <w:t>el:</w:t>
            </w:r>
          </w:p>
          <w:p w14:paraId="4B9DAF9B"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1"/>
              </w:rPr>
              <w:t>i</w:t>
            </w:r>
            <w:r>
              <w:rPr>
                <w:rFonts w:ascii="Arial" w:eastAsia="Arial" w:hAnsi="Arial" w:cs="Arial"/>
              </w:rPr>
              <w:t>or</w:t>
            </w:r>
            <w:r>
              <w:rPr>
                <w:rFonts w:ascii="Arial" w:eastAsia="Arial" w:hAnsi="Arial" w:cs="Arial"/>
                <w:spacing w:val="2"/>
              </w:rPr>
              <w:t>i</w:t>
            </w:r>
            <w:r>
              <w:rPr>
                <w:rFonts w:ascii="Arial" w:eastAsia="Arial" w:hAnsi="Arial" w:cs="Arial"/>
              </w:rPr>
              <w:t>t</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8"/>
              </w:rPr>
              <w:t xml:space="preserve"> </w:t>
            </w:r>
            <w:r>
              <w:rPr>
                <w:rFonts w:ascii="Arial" w:eastAsia="Arial" w:hAnsi="Arial" w:cs="Arial"/>
              </w:rPr>
              <w:t>pr</w:t>
            </w:r>
            <w:r>
              <w:rPr>
                <w:rFonts w:ascii="Arial" w:eastAsia="Arial" w:hAnsi="Arial" w:cs="Arial"/>
                <w:spacing w:val="2"/>
              </w:rPr>
              <w:t>o</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s</w:t>
            </w:r>
          </w:p>
          <w:p w14:paraId="7B669875" w14:textId="77777777" w:rsidR="00694DD3" w:rsidRDefault="00CE11E9">
            <w:pPr>
              <w:spacing w:before="5" w:line="220" w:lineRule="exact"/>
              <w:ind w:left="823" w:right="553"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Id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es</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w:t>
            </w:r>
            <w:r>
              <w:rPr>
                <w:rFonts w:ascii="Arial" w:eastAsia="Arial" w:hAnsi="Arial" w:cs="Arial"/>
                <w:spacing w:val="3"/>
              </w:rPr>
              <w:t>r</w:t>
            </w:r>
            <w:r>
              <w:rPr>
                <w:rFonts w:ascii="Arial" w:eastAsia="Arial" w:hAnsi="Arial" w:cs="Arial"/>
                <w:spacing w:val="-1"/>
              </w:rPr>
              <w:t>i</w:t>
            </w:r>
            <w:r>
              <w:rPr>
                <w:rFonts w:ascii="Arial" w:eastAsia="Arial" w:hAnsi="Arial" w:cs="Arial"/>
              </w:rPr>
              <w:t>b</w:t>
            </w:r>
            <w:r>
              <w:rPr>
                <w:rFonts w:ascii="Arial" w:eastAsia="Arial" w:hAnsi="Arial" w:cs="Arial"/>
                <w:spacing w:val="-1"/>
              </w:rPr>
              <w:t>u</w:t>
            </w:r>
            <w:r>
              <w:rPr>
                <w:rFonts w:ascii="Arial" w:eastAsia="Arial" w:hAnsi="Arial" w:cs="Arial"/>
                <w:spacing w:val="2"/>
              </w:rPr>
              <w:t>t</w:t>
            </w:r>
            <w:r>
              <w:rPr>
                <w:rFonts w:ascii="Arial" w:eastAsia="Arial" w:hAnsi="Arial" w:cs="Arial"/>
              </w:rPr>
              <w:t>ors</w:t>
            </w:r>
            <w:r>
              <w:rPr>
                <w:rFonts w:ascii="Arial" w:eastAsia="Arial" w:hAnsi="Arial" w:cs="Arial"/>
                <w:spacing w:val="-8"/>
              </w:rPr>
              <w:t xml:space="preserve"> </w:t>
            </w:r>
            <w:r>
              <w:rPr>
                <w:rFonts w:ascii="Arial" w:eastAsia="Arial" w:hAnsi="Arial" w:cs="Arial"/>
              </w:rPr>
              <w:t>to prob</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s</w:t>
            </w:r>
          </w:p>
          <w:p w14:paraId="29F3C7D3" w14:textId="77777777" w:rsidR="00694DD3" w:rsidRDefault="00CE11E9">
            <w:pPr>
              <w:spacing w:before="1" w:line="220" w:lineRule="exact"/>
              <w:ind w:left="823" w:right="75"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Consu</w:t>
            </w:r>
            <w:r>
              <w:rPr>
                <w:rFonts w:ascii="Arial" w:eastAsia="Arial" w:hAnsi="Arial" w:cs="Arial"/>
                <w:spacing w:val="1"/>
              </w:rPr>
              <w:t>l</w:t>
            </w:r>
            <w:r>
              <w:rPr>
                <w:rFonts w:ascii="Arial" w:eastAsia="Arial" w:hAnsi="Arial" w:cs="Arial"/>
              </w:rPr>
              <w:t>ts</w:t>
            </w:r>
            <w:r>
              <w:rPr>
                <w:rFonts w:ascii="Arial" w:eastAsia="Arial" w:hAnsi="Arial" w:cs="Arial"/>
                <w:spacing w:val="-7"/>
              </w:rPr>
              <w:t xml:space="preserve"> </w:t>
            </w:r>
            <w:r>
              <w:rPr>
                <w:rFonts w:ascii="Arial" w:eastAsia="Arial" w:hAnsi="Arial" w:cs="Arial"/>
              </w:rPr>
              <w:t>w</w:t>
            </w:r>
            <w:r>
              <w:rPr>
                <w:rFonts w:ascii="Arial" w:eastAsia="Arial" w:hAnsi="Arial" w:cs="Arial"/>
                <w:spacing w:val="-1"/>
              </w:rPr>
              <w:t>i</w:t>
            </w:r>
            <w:r>
              <w:rPr>
                <w:rFonts w:ascii="Arial" w:eastAsia="Arial" w:hAnsi="Arial" w:cs="Arial"/>
                <w:spacing w:val="2"/>
              </w:rPr>
              <w:t>t</w:t>
            </w:r>
            <w:r>
              <w:rPr>
                <w:rFonts w:ascii="Arial" w:eastAsia="Arial" w:hAnsi="Arial" w:cs="Arial"/>
              </w:rPr>
              <w:t>h</w:t>
            </w:r>
            <w:r>
              <w:rPr>
                <w:rFonts w:ascii="Arial" w:eastAsia="Arial" w:hAnsi="Arial" w:cs="Arial"/>
                <w:spacing w:val="-4"/>
              </w:rPr>
              <w:t xml:space="preserve"> </w:t>
            </w:r>
            <w:r>
              <w:rPr>
                <w:rFonts w:ascii="Arial" w:eastAsia="Arial" w:hAnsi="Arial" w:cs="Arial"/>
                <w:spacing w:val="-1"/>
              </w:rPr>
              <w:t>o</w:t>
            </w:r>
            <w:r>
              <w:rPr>
                <w:rFonts w:ascii="Arial" w:eastAsia="Arial" w:hAnsi="Arial" w:cs="Arial"/>
                <w:spacing w:val="2"/>
              </w:rPr>
              <w:t>t</w:t>
            </w:r>
            <w:r>
              <w:rPr>
                <w:rFonts w:ascii="Arial" w:eastAsia="Arial" w:hAnsi="Arial" w:cs="Arial"/>
              </w:rPr>
              <w:t>h</w:t>
            </w:r>
            <w:r>
              <w:rPr>
                <w:rFonts w:ascii="Arial" w:eastAsia="Arial" w:hAnsi="Arial" w:cs="Arial"/>
                <w:spacing w:val="-1"/>
              </w:rPr>
              <w:t>e</w:t>
            </w:r>
            <w:r>
              <w:rPr>
                <w:rFonts w:ascii="Arial" w:eastAsia="Arial" w:hAnsi="Arial" w:cs="Arial"/>
                <w:spacing w:val="1"/>
              </w:rPr>
              <w:t>r</w:t>
            </w:r>
            <w:r>
              <w:rPr>
                <w:rFonts w:ascii="Arial" w:eastAsia="Arial" w:hAnsi="Arial" w:cs="Arial"/>
              </w:rPr>
              <w:t>s</w:t>
            </w:r>
            <w:r>
              <w:rPr>
                <w:rFonts w:ascii="Arial" w:eastAsia="Arial" w:hAnsi="Arial" w:cs="Arial"/>
                <w:spacing w:val="-5"/>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1"/>
              </w:rPr>
              <w:t>cl</w:t>
            </w:r>
            <w:r>
              <w:rPr>
                <w:rFonts w:ascii="Arial" w:eastAsia="Arial" w:hAnsi="Arial" w:cs="Arial"/>
              </w:rPr>
              <w:t>ar</w:t>
            </w:r>
            <w:r>
              <w:rPr>
                <w:rFonts w:ascii="Arial" w:eastAsia="Arial" w:hAnsi="Arial" w:cs="Arial"/>
                <w:spacing w:val="2"/>
              </w:rPr>
              <w:t>i</w:t>
            </w:r>
            <w:r>
              <w:rPr>
                <w:rFonts w:ascii="Arial" w:eastAsia="Arial" w:hAnsi="Arial" w:cs="Arial"/>
              </w:rPr>
              <w:t>fy prob</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s</w:t>
            </w:r>
          </w:p>
          <w:p w14:paraId="0845C54B" w14:textId="77777777" w:rsidR="00694DD3" w:rsidRDefault="00CE11E9">
            <w:pPr>
              <w:spacing w:line="220" w:lineRule="exact"/>
              <w:ind w:left="823" w:right="198"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rPr>
              <w:t>p</w:t>
            </w:r>
            <w:r>
              <w:rPr>
                <w:rFonts w:ascii="Arial" w:eastAsia="Arial" w:hAnsi="Arial" w:cs="Arial"/>
                <w:spacing w:val="-1"/>
              </w:rPr>
              <w:t>p</w:t>
            </w:r>
            <w:r>
              <w:rPr>
                <w:rFonts w:ascii="Arial" w:eastAsia="Arial" w:hAnsi="Arial" w:cs="Arial"/>
                <w:spacing w:val="1"/>
              </w:rPr>
              <w:t>r</w:t>
            </w:r>
            <w:r>
              <w:rPr>
                <w:rFonts w:ascii="Arial" w:eastAsia="Arial" w:hAnsi="Arial" w:cs="Arial"/>
                <w:spacing w:val="2"/>
              </w:rPr>
              <w:t>o</w:t>
            </w:r>
            <w:r>
              <w:rPr>
                <w:rFonts w:ascii="Arial" w:eastAsia="Arial" w:hAnsi="Arial" w:cs="Arial"/>
              </w:rPr>
              <w:t>pri</w:t>
            </w:r>
            <w:r>
              <w:rPr>
                <w:rFonts w:ascii="Arial" w:eastAsia="Arial" w:hAnsi="Arial" w:cs="Arial"/>
                <w:spacing w:val="1"/>
              </w:rPr>
              <w:t>a</w:t>
            </w:r>
            <w:r>
              <w:rPr>
                <w:rFonts w:ascii="Arial" w:eastAsia="Arial" w:hAnsi="Arial" w:cs="Arial"/>
              </w:rPr>
              <w:t>te</w:t>
            </w:r>
            <w:r>
              <w:rPr>
                <w:rFonts w:ascii="Arial" w:eastAsia="Arial" w:hAnsi="Arial" w:cs="Arial"/>
                <w:spacing w:val="-2"/>
              </w:rPr>
              <w:t>l</w:t>
            </w:r>
            <w:r>
              <w:rPr>
                <w:rFonts w:ascii="Arial" w:eastAsia="Arial" w:hAnsi="Arial" w:cs="Arial"/>
              </w:rPr>
              <w:t>y</w:t>
            </w:r>
            <w:r>
              <w:rPr>
                <w:rFonts w:ascii="Arial" w:eastAsia="Arial" w:hAnsi="Arial" w:cs="Arial"/>
                <w:spacing w:val="-11"/>
              </w:rPr>
              <w:t xml:space="preserve"> </w:t>
            </w:r>
            <w:r>
              <w:rPr>
                <w:rFonts w:ascii="Arial" w:eastAsia="Arial" w:hAnsi="Arial" w:cs="Arial"/>
                <w:spacing w:val="1"/>
              </w:rPr>
              <w:t>s</w:t>
            </w:r>
            <w:r>
              <w:rPr>
                <w:rFonts w:ascii="Arial" w:eastAsia="Arial" w:hAnsi="Arial" w:cs="Arial"/>
                <w:spacing w:val="2"/>
              </w:rPr>
              <w:t>e</w:t>
            </w:r>
            <w:r>
              <w:rPr>
                <w:rFonts w:ascii="Arial" w:eastAsia="Arial" w:hAnsi="Arial" w:cs="Arial"/>
              </w:rPr>
              <w:t>e</w:t>
            </w:r>
            <w:r>
              <w:rPr>
                <w:rFonts w:ascii="Arial" w:eastAsia="Arial" w:hAnsi="Arial" w:cs="Arial"/>
                <w:spacing w:val="1"/>
              </w:rPr>
              <w:t>k</w:t>
            </w:r>
            <w:r>
              <w:rPr>
                <w:rFonts w:ascii="Arial" w:eastAsia="Arial" w:hAnsi="Arial" w:cs="Arial"/>
              </w:rPr>
              <w:t>s</w:t>
            </w:r>
            <w:r>
              <w:rPr>
                <w:rFonts w:ascii="Arial" w:eastAsia="Arial" w:hAnsi="Arial" w:cs="Arial"/>
                <w:spacing w:val="-4"/>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p</w:t>
            </w:r>
            <w:r>
              <w:rPr>
                <w:rFonts w:ascii="Arial" w:eastAsia="Arial" w:hAnsi="Arial" w:cs="Arial"/>
              </w:rPr>
              <w:t>ut</w:t>
            </w:r>
            <w:r>
              <w:rPr>
                <w:rFonts w:ascii="Arial" w:eastAsia="Arial" w:hAnsi="Arial" w:cs="Arial"/>
                <w:spacing w:val="-5"/>
              </w:rPr>
              <w:t xml:space="preserve"> </w:t>
            </w:r>
            <w:r>
              <w:rPr>
                <w:rFonts w:ascii="Arial" w:eastAsia="Arial" w:hAnsi="Arial" w:cs="Arial"/>
                <w:spacing w:val="2"/>
              </w:rPr>
              <w:t>o</w:t>
            </w:r>
            <w:r>
              <w:rPr>
                <w:rFonts w:ascii="Arial" w:eastAsia="Arial" w:hAnsi="Arial" w:cs="Arial"/>
              </w:rPr>
              <w:t>r g</w:t>
            </w:r>
            <w:r>
              <w:rPr>
                <w:rFonts w:ascii="Arial" w:eastAsia="Arial" w:hAnsi="Arial" w:cs="Arial"/>
                <w:spacing w:val="-1"/>
              </w:rPr>
              <w:t>u</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rPr>
              <w:t>n</w:t>
            </w:r>
            <w:r>
              <w:rPr>
                <w:rFonts w:ascii="Arial" w:eastAsia="Arial" w:hAnsi="Arial" w:cs="Arial"/>
                <w:spacing w:val="1"/>
              </w:rPr>
              <w:t>c</w:t>
            </w:r>
            <w:r>
              <w:rPr>
                <w:rFonts w:ascii="Arial" w:eastAsia="Arial" w:hAnsi="Arial" w:cs="Arial"/>
              </w:rPr>
              <w:t>e</w:t>
            </w:r>
          </w:p>
          <w:p w14:paraId="77AE8757"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1"/>
              </w:rPr>
              <w:t>i</w:t>
            </w:r>
            <w:r>
              <w:rPr>
                <w:rFonts w:ascii="Arial" w:eastAsia="Arial" w:hAnsi="Arial" w:cs="Arial"/>
              </w:rPr>
              <w:t>or</w:t>
            </w:r>
            <w:r>
              <w:rPr>
                <w:rFonts w:ascii="Arial" w:eastAsia="Arial" w:hAnsi="Arial" w:cs="Arial"/>
                <w:spacing w:val="2"/>
              </w:rPr>
              <w:t>i</w:t>
            </w:r>
            <w:r>
              <w:rPr>
                <w:rFonts w:ascii="Arial" w:eastAsia="Arial" w:hAnsi="Arial" w:cs="Arial"/>
              </w:rPr>
              <w:t>t</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8"/>
              </w:rPr>
              <w:t xml:space="preserve"> </w:t>
            </w:r>
            <w:r>
              <w:rPr>
                <w:rFonts w:ascii="Arial" w:eastAsia="Arial" w:hAnsi="Arial" w:cs="Arial"/>
              </w:rPr>
              <w:t>re</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es</w:t>
            </w:r>
          </w:p>
          <w:p w14:paraId="7D8AFE2D" w14:textId="77777777" w:rsidR="00694DD3" w:rsidRDefault="00CE11E9">
            <w:pPr>
              <w:spacing w:before="2" w:line="220" w:lineRule="exact"/>
              <w:ind w:left="823" w:right="577"/>
              <w:rPr>
                <w:rFonts w:ascii="Arial" w:eastAsia="Arial" w:hAnsi="Arial" w:cs="Arial"/>
              </w:rPr>
            </w:pPr>
            <w:r>
              <w:rPr>
                <w:rFonts w:ascii="Arial" w:eastAsia="Arial" w:hAnsi="Arial" w:cs="Arial"/>
                <w:spacing w:val="1"/>
              </w:rPr>
              <w:t>(</w:t>
            </w:r>
            <w:r>
              <w:rPr>
                <w:rFonts w:ascii="Arial" w:eastAsia="Arial" w:hAnsi="Arial" w:cs="Arial"/>
              </w:rPr>
              <w:t>a</w:t>
            </w:r>
            <w:r>
              <w:rPr>
                <w:rFonts w:ascii="Arial" w:eastAsia="Arial" w:hAnsi="Arial" w:cs="Arial"/>
                <w:spacing w:val="-1"/>
              </w:rPr>
              <w:t>n</w:t>
            </w:r>
            <w:r>
              <w:rPr>
                <w:rFonts w:ascii="Arial" w:eastAsia="Arial" w:hAnsi="Arial" w:cs="Arial"/>
              </w:rPr>
              <w:t>a</w:t>
            </w:r>
            <w:r>
              <w:rPr>
                <w:rFonts w:ascii="Arial" w:eastAsia="Arial" w:hAnsi="Arial" w:cs="Arial"/>
                <w:spacing w:val="-1"/>
              </w:rPr>
              <w:t>l</w:t>
            </w:r>
            <w:r>
              <w:rPr>
                <w:rFonts w:ascii="Arial" w:eastAsia="Arial" w:hAnsi="Arial" w:cs="Arial"/>
                <w:spacing w:val="1"/>
              </w:rPr>
              <w:t>ys</w:t>
            </w:r>
            <w:r>
              <w:rPr>
                <w:rFonts w:ascii="Arial" w:eastAsia="Arial" w:hAnsi="Arial" w:cs="Arial"/>
                <w:spacing w:val="-1"/>
              </w:rPr>
              <w:t>i</w:t>
            </w:r>
            <w:r>
              <w:rPr>
                <w:rFonts w:ascii="Arial" w:eastAsia="Arial" w:hAnsi="Arial" w:cs="Arial"/>
              </w:rPr>
              <w:t>s</w:t>
            </w:r>
            <w:r>
              <w:rPr>
                <w:rFonts w:ascii="Arial" w:eastAsia="Arial" w:hAnsi="Arial" w:cs="Arial"/>
                <w:spacing w:val="-7"/>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1"/>
              </w:rPr>
              <w:t>cr</w:t>
            </w:r>
            <w:r>
              <w:rPr>
                <w:rFonts w:ascii="Arial" w:eastAsia="Arial" w:hAnsi="Arial" w:cs="Arial"/>
                <w:spacing w:val="-1"/>
              </w:rPr>
              <w:t>i</w:t>
            </w:r>
            <w:r>
              <w:rPr>
                <w:rFonts w:ascii="Arial" w:eastAsia="Arial" w:hAnsi="Arial" w:cs="Arial"/>
                <w:spacing w:val="2"/>
              </w:rPr>
              <w:t>t</w:t>
            </w:r>
            <w:r>
              <w:rPr>
                <w:rFonts w:ascii="Arial" w:eastAsia="Arial" w:hAnsi="Arial" w:cs="Arial"/>
                <w:spacing w:val="-1"/>
              </w:rPr>
              <w:t>i</w:t>
            </w:r>
            <w:r>
              <w:rPr>
                <w:rFonts w:ascii="Arial" w:eastAsia="Arial" w:hAnsi="Arial" w:cs="Arial"/>
                <w:spacing w:val="2"/>
              </w:rPr>
              <w:t>q</w:t>
            </w:r>
            <w:r>
              <w:rPr>
                <w:rFonts w:ascii="Arial" w:eastAsia="Arial" w:hAnsi="Arial" w:cs="Arial"/>
              </w:rPr>
              <w:t>ue</w:t>
            </w:r>
            <w:r>
              <w:rPr>
                <w:rFonts w:ascii="Arial" w:eastAsia="Arial" w:hAnsi="Arial" w:cs="Arial"/>
                <w:spacing w:val="-7"/>
              </w:rPr>
              <w:t xml:space="preserve"> </w:t>
            </w:r>
            <w:r>
              <w:rPr>
                <w:rFonts w:ascii="Arial" w:eastAsia="Arial" w:hAnsi="Arial" w:cs="Arial"/>
                <w:spacing w:val="2"/>
              </w:rPr>
              <w:t>o</w:t>
            </w:r>
            <w:r>
              <w:rPr>
                <w:rFonts w:ascii="Arial" w:eastAsia="Arial" w:hAnsi="Arial" w:cs="Arial"/>
              </w:rPr>
              <w:t xml:space="preserve">f </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e</w:t>
            </w:r>
            <w:r>
              <w:rPr>
                <w:rFonts w:ascii="Arial" w:eastAsia="Arial" w:hAnsi="Arial" w:cs="Arial"/>
                <w:spacing w:val="1"/>
              </w:rPr>
              <w:t>s</w:t>
            </w:r>
            <w:r>
              <w:rPr>
                <w:rFonts w:ascii="Arial" w:eastAsia="Arial" w:hAnsi="Arial" w:cs="Arial"/>
              </w:rPr>
              <w:t>)</w:t>
            </w:r>
          </w:p>
          <w:p w14:paraId="58460200" w14:textId="77777777" w:rsidR="00694DD3" w:rsidRDefault="00CE11E9">
            <w:pPr>
              <w:spacing w:line="220" w:lineRule="exact"/>
              <w:ind w:left="823" w:right="209"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Cons</w:t>
            </w:r>
            <w:r>
              <w:rPr>
                <w:rFonts w:ascii="Arial" w:eastAsia="Arial" w:hAnsi="Arial" w:cs="Arial"/>
                <w:spacing w:val="-1"/>
              </w:rPr>
              <w:t>i</w:t>
            </w:r>
            <w:r>
              <w:rPr>
                <w:rFonts w:ascii="Arial" w:eastAsia="Arial" w:hAnsi="Arial" w:cs="Arial"/>
                <w:spacing w:val="2"/>
              </w:rPr>
              <w:t>d</w:t>
            </w:r>
            <w:r>
              <w:rPr>
                <w:rFonts w:ascii="Arial" w:eastAsia="Arial" w:hAnsi="Arial" w:cs="Arial"/>
              </w:rPr>
              <w:t>ers</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rPr>
              <w:t>es</w:t>
            </w:r>
            <w:r>
              <w:rPr>
                <w:rFonts w:ascii="Arial" w:eastAsia="Arial" w:hAnsi="Arial" w:cs="Arial"/>
                <w:spacing w:val="-12"/>
              </w:rPr>
              <w:t xml:space="preserve"> </w:t>
            </w:r>
            <w:r>
              <w:rPr>
                <w:rFonts w:ascii="Arial" w:eastAsia="Arial" w:hAnsi="Arial" w:cs="Arial"/>
                <w:spacing w:val="2"/>
              </w:rPr>
              <w:t>o</w:t>
            </w:r>
            <w:r>
              <w:rPr>
                <w:rFonts w:ascii="Arial" w:eastAsia="Arial" w:hAnsi="Arial" w:cs="Arial"/>
              </w:rPr>
              <w:t>f p</w:t>
            </w:r>
            <w:r>
              <w:rPr>
                <w:rFonts w:ascii="Arial" w:eastAsia="Arial" w:hAnsi="Arial" w:cs="Arial"/>
                <w:spacing w:val="-1"/>
              </w:rPr>
              <w:t>o</w:t>
            </w:r>
            <w:r>
              <w:rPr>
                <w:rFonts w:ascii="Arial" w:eastAsia="Arial" w:hAnsi="Arial" w:cs="Arial"/>
                <w:spacing w:val="1"/>
              </w:rPr>
              <w:t>ss</w:t>
            </w:r>
            <w:r>
              <w:rPr>
                <w:rFonts w:ascii="Arial" w:eastAsia="Arial" w:hAnsi="Arial" w:cs="Arial"/>
                <w:spacing w:val="-1"/>
              </w:rPr>
              <w:t>i</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7"/>
              </w:rPr>
              <w:t xml:space="preserve"> </w:t>
            </w:r>
            <w:r>
              <w:rPr>
                <w:rFonts w:ascii="Arial" w:eastAsia="Arial" w:hAnsi="Arial" w:cs="Arial"/>
              </w:rPr>
              <w:t>so</w:t>
            </w:r>
            <w:r>
              <w:rPr>
                <w:rFonts w:ascii="Arial" w:eastAsia="Arial" w:hAnsi="Arial" w:cs="Arial"/>
                <w:spacing w:val="1"/>
              </w:rPr>
              <w:t>l</w:t>
            </w:r>
            <w:r>
              <w:rPr>
                <w:rFonts w:ascii="Arial" w:eastAsia="Arial" w:hAnsi="Arial" w:cs="Arial"/>
              </w:rPr>
              <w:t>ut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tc>
        <w:tc>
          <w:tcPr>
            <w:tcW w:w="3372" w:type="dxa"/>
            <w:tcBorders>
              <w:top w:val="single" w:sz="5" w:space="0" w:color="000000"/>
              <w:left w:val="single" w:sz="5" w:space="0" w:color="000000"/>
              <w:bottom w:val="single" w:sz="5" w:space="0" w:color="000000"/>
              <w:right w:val="single" w:sz="5" w:space="0" w:color="000000"/>
            </w:tcBorders>
          </w:tcPr>
          <w:p w14:paraId="10C7AB5F" w14:textId="77777777" w:rsidR="00694DD3" w:rsidRDefault="00CE11E9">
            <w:pPr>
              <w:spacing w:line="220" w:lineRule="exact"/>
              <w:ind w:left="102"/>
              <w:rPr>
                <w:rFonts w:ascii="Arial" w:eastAsia="Arial" w:hAnsi="Arial" w:cs="Arial"/>
              </w:rPr>
            </w:pPr>
            <w:r w:rsidRPr="0064150B">
              <w:rPr>
                <w:rFonts w:ascii="Arial" w:eastAsia="Arial" w:hAnsi="Arial" w:cs="Arial"/>
                <w:b/>
                <w:i/>
                <w:spacing w:val="-1"/>
              </w:rPr>
              <w:t>E</w:t>
            </w:r>
            <w:r w:rsidRPr="0064150B">
              <w:rPr>
                <w:rFonts w:ascii="Arial" w:eastAsia="Arial" w:hAnsi="Arial" w:cs="Arial"/>
                <w:b/>
                <w:i/>
              </w:rPr>
              <w:t>n</w:t>
            </w:r>
            <w:r w:rsidRPr="0064150B">
              <w:rPr>
                <w:rFonts w:ascii="Arial" w:eastAsia="Arial" w:hAnsi="Arial" w:cs="Arial"/>
                <w:b/>
                <w:i/>
                <w:spacing w:val="1"/>
              </w:rPr>
              <w:t>t</w:t>
            </w:r>
            <w:r w:rsidRPr="0064150B">
              <w:rPr>
                <w:rFonts w:ascii="Arial" w:eastAsia="Arial" w:hAnsi="Arial" w:cs="Arial"/>
                <w:b/>
                <w:i/>
                <w:spacing w:val="-1"/>
              </w:rPr>
              <w:t>r</w:t>
            </w:r>
            <w:r w:rsidRPr="0064150B">
              <w:rPr>
                <w:rFonts w:ascii="Arial" w:eastAsia="Arial" w:hAnsi="Arial" w:cs="Arial"/>
                <w:b/>
                <w:i/>
              </w:rPr>
              <w:t>y</w:t>
            </w:r>
            <w:r w:rsidRPr="0064150B">
              <w:rPr>
                <w:rFonts w:ascii="Arial" w:eastAsia="Arial" w:hAnsi="Arial" w:cs="Arial"/>
                <w:b/>
                <w:i/>
                <w:spacing w:val="-5"/>
              </w:rPr>
              <w:t xml:space="preserve"> </w:t>
            </w:r>
            <w:r w:rsidRPr="0064150B">
              <w:rPr>
                <w:rFonts w:ascii="Arial" w:eastAsia="Arial" w:hAnsi="Arial" w:cs="Arial"/>
                <w:b/>
                <w:i/>
              </w:rPr>
              <w:t>L</w:t>
            </w:r>
            <w:r w:rsidRPr="0064150B">
              <w:rPr>
                <w:rFonts w:ascii="Arial" w:eastAsia="Arial" w:hAnsi="Arial" w:cs="Arial"/>
                <w:b/>
                <w:i/>
                <w:spacing w:val="2"/>
              </w:rPr>
              <w:t>e</w:t>
            </w:r>
            <w:r w:rsidRPr="0064150B">
              <w:rPr>
                <w:rFonts w:ascii="Arial" w:eastAsia="Arial" w:hAnsi="Arial" w:cs="Arial"/>
                <w:b/>
                <w:i/>
              </w:rPr>
              <w:t>v</w:t>
            </w:r>
            <w:r w:rsidRPr="0064150B">
              <w:rPr>
                <w:rFonts w:ascii="Arial" w:eastAsia="Arial" w:hAnsi="Arial" w:cs="Arial"/>
                <w:b/>
                <w:i/>
                <w:spacing w:val="-1"/>
              </w:rPr>
              <w:t>e</w:t>
            </w:r>
            <w:r w:rsidRPr="0064150B">
              <w:rPr>
                <w:rFonts w:ascii="Arial" w:eastAsia="Arial" w:hAnsi="Arial" w:cs="Arial"/>
                <w:b/>
                <w:i/>
              </w:rPr>
              <w:t>l:</w:t>
            </w:r>
          </w:p>
          <w:p w14:paraId="5706082B" w14:textId="77777777" w:rsidR="00694DD3" w:rsidRDefault="00CE11E9">
            <w:pPr>
              <w:spacing w:before="4" w:line="220" w:lineRule="exact"/>
              <w:ind w:left="823" w:right="506" w:hanging="360"/>
              <w:rPr>
                <w:rFonts w:ascii="Arial" w:eastAsia="Arial" w:hAnsi="Arial" w:cs="Arial"/>
              </w:rPr>
            </w:pPr>
            <w:proofErr w:type="gramStart"/>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In</w:t>
            </w:r>
            <w:r>
              <w:rPr>
                <w:rFonts w:ascii="Arial" w:eastAsia="Arial" w:hAnsi="Arial" w:cs="Arial"/>
                <w:spacing w:val="-1"/>
              </w:rPr>
              <w:t>d</w:t>
            </w:r>
            <w:r>
              <w:rPr>
                <w:rFonts w:ascii="Arial" w:eastAsia="Arial" w:hAnsi="Arial" w:cs="Arial"/>
                <w:spacing w:val="2"/>
              </w:rPr>
              <w:t>e</w:t>
            </w:r>
            <w:r>
              <w:rPr>
                <w:rFonts w:ascii="Arial" w:eastAsia="Arial" w:hAnsi="Arial" w:cs="Arial"/>
              </w:rPr>
              <w:t>p</w:t>
            </w:r>
            <w:r>
              <w:rPr>
                <w:rFonts w:ascii="Arial" w:eastAsia="Arial" w:hAnsi="Arial" w:cs="Arial"/>
                <w:spacing w:val="-1"/>
              </w:rPr>
              <w:t>e</w:t>
            </w:r>
            <w:r>
              <w:rPr>
                <w:rFonts w:ascii="Arial" w:eastAsia="Arial" w:hAnsi="Arial" w:cs="Arial"/>
                <w:spacing w:val="2"/>
              </w:rPr>
              <w:t>n</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l</w:t>
            </w:r>
            <w:r>
              <w:rPr>
                <w:rFonts w:ascii="Arial" w:eastAsia="Arial" w:hAnsi="Arial" w:cs="Arial"/>
              </w:rPr>
              <w:t>y</w:t>
            </w:r>
            <w:proofErr w:type="gramEnd"/>
            <w:r>
              <w:rPr>
                <w:rFonts w:ascii="Arial" w:eastAsia="Arial" w:hAnsi="Arial" w:cs="Arial"/>
                <w:spacing w:val="-12"/>
              </w:rPr>
              <w:t xml:space="preserve"> </w:t>
            </w:r>
            <w:r>
              <w:rPr>
                <w:rFonts w:ascii="Arial" w:eastAsia="Arial" w:hAnsi="Arial" w:cs="Arial"/>
                <w:spacing w:val="1"/>
              </w:rPr>
              <w:t>l</w:t>
            </w:r>
            <w:r>
              <w:rPr>
                <w:rFonts w:ascii="Arial" w:eastAsia="Arial" w:hAnsi="Arial" w:cs="Arial"/>
              </w:rPr>
              <w:t>o</w:t>
            </w:r>
            <w:r>
              <w:rPr>
                <w:rFonts w:ascii="Arial" w:eastAsia="Arial" w:hAnsi="Arial" w:cs="Arial"/>
                <w:spacing w:val="1"/>
              </w:rPr>
              <w:t>c</w:t>
            </w:r>
            <w:r>
              <w:rPr>
                <w:rFonts w:ascii="Arial" w:eastAsia="Arial" w:hAnsi="Arial" w:cs="Arial"/>
              </w:rPr>
              <w:t>at</w:t>
            </w:r>
            <w:r>
              <w:rPr>
                <w:rFonts w:ascii="Arial" w:eastAsia="Arial" w:hAnsi="Arial" w:cs="Arial"/>
                <w:spacing w:val="-1"/>
              </w:rPr>
              <w:t>e</w:t>
            </w:r>
            <w:r>
              <w:rPr>
                <w:rFonts w:ascii="Arial" w:eastAsia="Arial" w:hAnsi="Arial" w:cs="Arial"/>
                <w:spacing w:val="1"/>
              </w:rPr>
              <w:t>s</w:t>
            </w:r>
            <w:r>
              <w:rPr>
                <w:rFonts w:ascii="Arial" w:eastAsia="Arial" w:hAnsi="Arial" w:cs="Arial"/>
              </w:rPr>
              <w:t>, pri</w:t>
            </w:r>
            <w:r>
              <w:rPr>
                <w:rFonts w:ascii="Arial" w:eastAsia="Arial" w:hAnsi="Arial" w:cs="Arial"/>
                <w:spacing w:val="-1"/>
              </w:rPr>
              <w:t>o</w:t>
            </w:r>
            <w:r>
              <w:rPr>
                <w:rFonts w:ascii="Arial" w:eastAsia="Arial" w:hAnsi="Arial" w:cs="Arial"/>
                <w:spacing w:val="1"/>
              </w:rPr>
              <w:t>r</w:t>
            </w:r>
            <w:r>
              <w:rPr>
                <w:rFonts w:ascii="Arial" w:eastAsia="Arial" w:hAnsi="Arial" w:cs="Arial"/>
                <w:spacing w:val="-1"/>
              </w:rPr>
              <w:t>i</w:t>
            </w:r>
            <w:r>
              <w:rPr>
                <w:rFonts w:ascii="Arial" w:eastAsia="Arial" w:hAnsi="Arial" w:cs="Arial"/>
                <w:spacing w:val="2"/>
              </w:rPr>
              <w:t>t</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u</w:t>
            </w:r>
            <w:r>
              <w:rPr>
                <w:rFonts w:ascii="Arial" w:eastAsia="Arial" w:hAnsi="Arial" w:cs="Arial"/>
                <w:spacing w:val="1"/>
              </w:rPr>
              <w:t>s</w:t>
            </w:r>
            <w:r>
              <w:rPr>
                <w:rFonts w:ascii="Arial" w:eastAsia="Arial" w:hAnsi="Arial" w:cs="Arial"/>
              </w:rPr>
              <w:t>es</w:t>
            </w:r>
          </w:p>
          <w:p w14:paraId="1D743D5A" w14:textId="77777777" w:rsidR="00694DD3" w:rsidRDefault="00CE11E9">
            <w:pPr>
              <w:spacing w:line="220" w:lineRule="exact"/>
              <w:ind w:left="788" w:right="885"/>
              <w:jc w:val="center"/>
              <w:rPr>
                <w:rFonts w:ascii="Arial" w:eastAsia="Arial" w:hAnsi="Arial" w:cs="Arial"/>
              </w:rPr>
            </w:pP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es</w:t>
            </w:r>
            <w:r>
              <w:rPr>
                <w:rFonts w:ascii="Arial" w:eastAsia="Arial" w:hAnsi="Arial" w:cs="Arial"/>
                <w:spacing w:val="-8"/>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1"/>
                <w:w w:val="99"/>
              </w:rPr>
              <w:t>s</w:t>
            </w:r>
            <w:r>
              <w:rPr>
                <w:rFonts w:ascii="Arial" w:eastAsia="Arial" w:hAnsi="Arial" w:cs="Arial"/>
                <w:w w:val="99"/>
              </w:rPr>
              <w:t>o</w:t>
            </w:r>
            <w:r>
              <w:rPr>
                <w:rFonts w:ascii="Arial" w:eastAsia="Arial" w:hAnsi="Arial" w:cs="Arial"/>
                <w:spacing w:val="-1"/>
                <w:w w:val="99"/>
              </w:rPr>
              <w:t>l</w:t>
            </w:r>
            <w:r>
              <w:rPr>
                <w:rFonts w:ascii="Arial" w:eastAsia="Arial" w:hAnsi="Arial" w:cs="Arial"/>
                <w:spacing w:val="1"/>
                <w:w w:val="99"/>
              </w:rPr>
              <w:t>v</w:t>
            </w:r>
            <w:r>
              <w:rPr>
                <w:rFonts w:ascii="Arial" w:eastAsia="Arial" w:hAnsi="Arial" w:cs="Arial"/>
                <w:w w:val="99"/>
              </w:rPr>
              <w:t>e</w:t>
            </w:r>
          </w:p>
          <w:p w14:paraId="0F627679" w14:textId="77777777" w:rsidR="00694DD3" w:rsidRDefault="00CE11E9">
            <w:pPr>
              <w:ind w:left="823"/>
              <w:rPr>
                <w:rFonts w:ascii="Arial" w:eastAsia="Arial" w:hAnsi="Arial" w:cs="Arial"/>
              </w:rPr>
            </w:pPr>
            <w:r>
              <w:rPr>
                <w:rFonts w:ascii="Arial" w:eastAsia="Arial" w:hAnsi="Arial" w:cs="Arial"/>
              </w:rPr>
              <w:t>prob</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s</w:t>
            </w:r>
          </w:p>
          <w:p w14:paraId="4F67AC17" w14:textId="77777777" w:rsidR="00694DD3" w:rsidRDefault="00CE11E9">
            <w:pPr>
              <w:spacing w:before="4" w:line="220" w:lineRule="exact"/>
              <w:ind w:left="823" w:right="29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spacing w:val="1"/>
              </w:rPr>
              <w:t>cc</w:t>
            </w:r>
            <w:r>
              <w:rPr>
                <w:rFonts w:ascii="Arial" w:eastAsia="Arial" w:hAnsi="Arial" w:cs="Arial"/>
              </w:rPr>
              <w:t>e</w:t>
            </w:r>
            <w:r>
              <w:rPr>
                <w:rFonts w:ascii="Arial" w:eastAsia="Arial" w:hAnsi="Arial" w:cs="Arial"/>
                <w:spacing w:val="-1"/>
              </w:rPr>
              <w:t>p</w:t>
            </w:r>
            <w:r>
              <w:rPr>
                <w:rFonts w:ascii="Arial" w:eastAsia="Arial" w:hAnsi="Arial" w:cs="Arial"/>
              </w:rPr>
              <w:t>ts</w:t>
            </w:r>
            <w:r>
              <w:rPr>
                <w:rFonts w:ascii="Arial" w:eastAsia="Arial" w:hAnsi="Arial" w:cs="Arial"/>
                <w:spacing w:val="-6"/>
              </w:rPr>
              <w:t xml:space="preserve"> </w:t>
            </w:r>
            <w:r>
              <w:rPr>
                <w:rFonts w:ascii="Arial" w:eastAsia="Arial" w:hAnsi="Arial" w:cs="Arial"/>
              </w:rPr>
              <w:t>re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3"/>
              </w:rPr>
              <w:t>s</w:t>
            </w:r>
            <w:r>
              <w:rPr>
                <w:rFonts w:ascii="Arial" w:eastAsia="Arial" w:hAnsi="Arial" w:cs="Arial"/>
                <w:spacing w:val="-1"/>
              </w:rPr>
              <w:t>i</w:t>
            </w:r>
            <w:r>
              <w:rPr>
                <w:rFonts w:ascii="Arial" w:eastAsia="Arial" w:hAnsi="Arial" w:cs="Arial"/>
              </w:rPr>
              <w:t>b</w:t>
            </w:r>
            <w:r>
              <w:rPr>
                <w:rFonts w:ascii="Arial" w:eastAsia="Arial" w:hAnsi="Arial" w:cs="Arial"/>
                <w:spacing w:val="1"/>
              </w:rPr>
              <w:t>il</w:t>
            </w:r>
            <w:r>
              <w:rPr>
                <w:rFonts w:ascii="Arial" w:eastAsia="Arial" w:hAnsi="Arial" w:cs="Arial"/>
                <w:spacing w:val="-1"/>
              </w:rPr>
              <w:t>i</w:t>
            </w:r>
            <w:r>
              <w:rPr>
                <w:rFonts w:ascii="Arial" w:eastAsia="Arial" w:hAnsi="Arial" w:cs="Arial"/>
              </w:rPr>
              <w:t>ty</w:t>
            </w:r>
            <w:r>
              <w:rPr>
                <w:rFonts w:ascii="Arial" w:eastAsia="Arial" w:hAnsi="Arial" w:cs="Arial"/>
                <w:spacing w:val="-11"/>
              </w:rPr>
              <w:t xml:space="preserve"> </w:t>
            </w:r>
            <w:r>
              <w:rPr>
                <w:rFonts w:ascii="Arial" w:eastAsia="Arial" w:hAnsi="Arial" w:cs="Arial"/>
              </w:rPr>
              <w:t>f</w:t>
            </w:r>
            <w:r>
              <w:rPr>
                <w:rFonts w:ascii="Arial" w:eastAsia="Arial" w:hAnsi="Arial" w:cs="Arial"/>
                <w:spacing w:val="-1"/>
              </w:rPr>
              <w:t>o</w:t>
            </w:r>
            <w:r>
              <w:rPr>
                <w:rFonts w:ascii="Arial" w:eastAsia="Arial" w:hAnsi="Arial" w:cs="Arial"/>
              </w:rPr>
              <w:t xml:space="preserve">r </w:t>
            </w:r>
            <w:r>
              <w:rPr>
                <w:rFonts w:ascii="Arial" w:eastAsia="Arial" w:hAnsi="Arial" w:cs="Arial"/>
                <w:spacing w:val="-1"/>
              </w:rPr>
              <w:t>i</w:t>
            </w:r>
            <w:r>
              <w:rPr>
                <w:rFonts w:ascii="Arial" w:eastAsia="Arial" w:hAnsi="Arial" w:cs="Arial"/>
              </w:rPr>
              <w:t>m</w:t>
            </w:r>
            <w:r>
              <w:rPr>
                <w:rFonts w:ascii="Arial" w:eastAsia="Arial" w:hAnsi="Arial" w:cs="Arial"/>
                <w:spacing w:val="2"/>
              </w:rPr>
              <w:t>p</w:t>
            </w:r>
            <w:r>
              <w:rPr>
                <w:rFonts w:ascii="Arial" w:eastAsia="Arial" w:hAnsi="Arial" w:cs="Arial"/>
                <w:spacing w:val="-1"/>
              </w:rPr>
              <w:t>l</w:t>
            </w:r>
            <w:r>
              <w:rPr>
                <w:rFonts w:ascii="Arial" w:eastAsia="Arial" w:hAnsi="Arial" w:cs="Arial"/>
                <w:spacing w:val="2"/>
              </w:rPr>
              <w:t>e</w:t>
            </w:r>
            <w:r>
              <w:rPr>
                <w:rFonts w:ascii="Arial" w:eastAsia="Arial" w:hAnsi="Arial" w:cs="Arial"/>
              </w:rPr>
              <w:t>m</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2"/>
              </w:rPr>
              <w:t xml:space="preserve"> </w:t>
            </w:r>
            <w:r>
              <w:rPr>
                <w:rFonts w:ascii="Arial" w:eastAsia="Arial" w:hAnsi="Arial" w:cs="Arial"/>
              </w:rPr>
              <w:t>so</w:t>
            </w:r>
            <w:r>
              <w:rPr>
                <w:rFonts w:ascii="Arial" w:eastAsia="Arial" w:hAnsi="Arial" w:cs="Arial"/>
                <w:spacing w:val="1"/>
              </w:rPr>
              <w:t>l</w:t>
            </w:r>
            <w:r>
              <w:rPr>
                <w:rFonts w:ascii="Arial" w:eastAsia="Arial" w:hAnsi="Arial" w:cs="Arial"/>
              </w:rPr>
              <w:t>ut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5741C7AB" w14:textId="77777777" w:rsidR="00694DD3" w:rsidRDefault="00CE11E9">
            <w:pPr>
              <w:spacing w:line="220" w:lineRule="exact"/>
              <w:ind w:left="427" w:right="629"/>
              <w:jc w:val="center"/>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Im</w:t>
            </w:r>
            <w:r>
              <w:rPr>
                <w:rFonts w:ascii="Arial" w:eastAsia="Arial" w:hAnsi="Arial" w:cs="Arial"/>
                <w:spacing w:val="-1"/>
              </w:rPr>
              <w:t>p</w:t>
            </w:r>
            <w:r>
              <w:rPr>
                <w:rFonts w:ascii="Arial" w:eastAsia="Arial" w:hAnsi="Arial" w:cs="Arial"/>
                <w:spacing w:val="1"/>
              </w:rPr>
              <w:t>l</w:t>
            </w:r>
            <w:r>
              <w:rPr>
                <w:rFonts w:ascii="Arial" w:eastAsia="Arial" w:hAnsi="Arial" w:cs="Arial"/>
              </w:rPr>
              <w:t>e</w:t>
            </w:r>
            <w:r>
              <w:rPr>
                <w:rFonts w:ascii="Arial" w:eastAsia="Arial" w:hAnsi="Arial" w:cs="Arial"/>
                <w:spacing w:val="2"/>
              </w:rPr>
              <w:t>m</w:t>
            </w:r>
            <w:r>
              <w:rPr>
                <w:rFonts w:ascii="Arial" w:eastAsia="Arial" w:hAnsi="Arial" w:cs="Arial"/>
              </w:rPr>
              <w:t>e</w:t>
            </w:r>
            <w:r>
              <w:rPr>
                <w:rFonts w:ascii="Arial" w:eastAsia="Arial" w:hAnsi="Arial" w:cs="Arial"/>
                <w:spacing w:val="-1"/>
              </w:rPr>
              <w:t>n</w:t>
            </w:r>
            <w:r>
              <w:rPr>
                <w:rFonts w:ascii="Arial" w:eastAsia="Arial" w:hAnsi="Arial" w:cs="Arial"/>
              </w:rPr>
              <w:t>ts</w:t>
            </w:r>
            <w:r>
              <w:rPr>
                <w:rFonts w:ascii="Arial" w:eastAsia="Arial" w:hAnsi="Arial" w:cs="Arial"/>
                <w:spacing w:val="-9"/>
              </w:rPr>
              <w:t xml:space="preserve"> </w:t>
            </w:r>
            <w:r>
              <w:rPr>
                <w:rFonts w:ascii="Arial" w:eastAsia="Arial" w:hAnsi="Arial" w:cs="Arial"/>
                <w:spacing w:val="1"/>
                <w:w w:val="99"/>
              </w:rPr>
              <w:t>s</w:t>
            </w:r>
            <w:r>
              <w:rPr>
                <w:rFonts w:ascii="Arial" w:eastAsia="Arial" w:hAnsi="Arial" w:cs="Arial"/>
                <w:w w:val="99"/>
              </w:rPr>
              <w:t>o</w:t>
            </w:r>
            <w:r>
              <w:rPr>
                <w:rFonts w:ascii="Arial" w:eastAsia="Arial" w:hAnsi="Arial" w:cs="Arial"/>
                <w:spacing w:val="1"/>
                <w:w w:val="99"/>
              </w:rPr>
              <w:t>l</w:t>
            </w:r>
            <w:r>
              <w:rPr>
                <w:rFonts w:ascii="Arial" w:eastAsia="Arial" w:hAnsi="Arial" w:cs="Arial"/>
                <w:w w:val="99"/>
              </w:rPr>
              <w:t>ut</w:t>
            </w:r>
            <w:r>
              <w:rPr>
                <w:rFonts w:ascii="Arial" w:eastAsia="Arial" w:hAnsi="Arial" w:cs="Arial"/>
                <w:spacing w:val="1"/>
                <w:w w:val="99"/>
              </w:rPr>
              <w:t>i</w:t>
            </w:r>
            <w:r>
              <w:rPr>
                <w:rFonts w:ascii="Arial" w:eastAsia="Arial" w:hAnsi="Arial" w:cs="Arial"/>
                <w:w w:val="99"/>
              </w:rPr>
              <w:t>o</w:t>
            </w:r>
            <w:r>
              <w:rPr>
                <w:rFonts w:ascii="Arial" w:eastAsia="Arial" w:hAnsi="Arial" w:cs="Arial"/>
                <w:spacing w:val="-1"/>
                <w:w w:val="99"/>
              </w:rPr>
              <w:t>n</w:t>
            </w:r>
            <w:r>
              <w:rPr>
                <w:rFonts w:ascii="Arial" w:eastAsia="Arial" w:hAnsi="Arial" w:cs="Arial"/>
                <w:w w:val="99"/>
              </w:rPr>
              <w:t>s</w:t>
            </w:r>
          </w:p>
          <w:p w14:paraId="1195D8BF" w14:textId="77777777" w:rsidR="00694DD3" w:rsidRDefault="00CE11E9">
            <w:pPr>
              <w:spacing w:line="220" w:lineRule="exact"/>
              <w:ind w:left="427" w:right="574"/>
              <w:jc w:val="center"/>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Reas</w:t>
            </w:r>
            <w:r>
              <w:rPr>
                <w:rFonts w:ascii="Arial" w:eastAsia="Arial" w:hAnsi="Arial" w:cs="Arial"/>
                <w:spacing w:val="1"/>
              </w:rPr>
              <w:t>s</w:t>
            </w:r>
            <w:r>
              <w:rPr>
                <w:rFonts w:ascii="Arial" w:eastAsia="Arial" w:hAnsi="Arial" w:cs="Arial"/>
              </w:rPr>
              <w:t>e</w:t>
            </w:r>
            <w:r>
              <w:rPr>
                <w:rFonts w:ascii="Arial" w:eastAsia="Arial" w:hAnsi="Arial" w:cs="Arial"/>
                <w:spacing w:val="1"/>
              </w:rPr>
              <w:t>ss</w:t>
            </w:r>
            <w:r>
              <w:rPr>
                <w:rFonts w:ascii="Arial" w:eastAsia="Arial" w:hAnsi="Arial" w:cs="Arial"/>
              </w:rPr>
              <w:t>es</w:t>
            </w:r>
            <w:r>
              <w:rPr>
                <w:rFonts w:ascii="Arial" w:eastAsia="Arial" w:hAnsi="Arial" w:cs="Arial"/>
                <w:spacing w:val="-10"/>
              </w:rPr>
              <w:t xml:space="preserve"> </w:t>
            </w:r>
            <w:r>
              <w:rPr>
                <w:rFonts w:ascii="Arial" w:eastAsia="Arial" w:hAnsi="Arial" w:cs="Arial"/>
                <w:spacing w:val="1"/>
                <w:w w:val="99"/>
              </w:rPr>
              <w:t>s</w:t>
            </w:r>
            <w:r>
              <w:rPr>
                <w:rFonts w:ascii="Arial" w:eastAsia="Arial" w:hAnsi="Arial" w:cs="Arial"/>
                <w:w w:val="99"/>
              </w:rPr>
              <w:t>o</w:t>
            </w:r>
            <w:r>
              <w:rPr>
                <w:rFonts w:ascii="Arial" w:eastAsia="Arial" w:hAnsi="Arial" w:cs="Arial"/>
                <w:spacing w:val="-1"/>
                <w:w w:val="99"/>
              </w:rPr>
              <w:t>l</w:t>
            </w:r>
            <w:r>
              <w:rPr>
                <w:rFonts w:ascii="Arial" w:eastAsia="Arial" w:hAnsi="Arial" w:cs="Arial"/>
                <w:w w:val="99"/>
              </w:rPr>
              <w:t>u</w:t>
            </w:r>
            <w:r>
              <w:rPr>
                <w:rFonts w:ascii="Arial" w:eastAsia="Arial" w:hAnsi="Arial" w:cs="Arial"/>
                <w:spacing w:val="2"/>
                <w:w w:val="99"/>
              </w:rPr>
              <w:t>t</w:t>
            </w:r>
            <w:r>
              <w:rPr>
                <w:rFonts w:ascii="Arial" w:eastAsia="Arial" w:hAnsi="Arial" w:cs="Arial"/>
                <w:spacing w:val="-1"/>
                <w:w w:val="99"/>
              </w:rPr>
              <w:t>i</w:t>
            </w:r>
            <w:r>
              <w:rPr>
                <w:rFonts w:ascii="Arial" w:eastAsia="Arial" w:hAnsi="Arial" w:cs="Arial"/>
                <w:w w:val="99"/>
              </w:rPr>
              <w:t>o</w:t>
            </w:r>
            <w:r>
              <w:rPr>
                <w:rFonts w:ascii="Arial" w:eastAsia="Arial" w:hAnsi="Arial" w:cs="Arial"/>
                <w:spacing w:val="-1"/>
                <w:w w:val="99"/>
              </w:rPr>
              <w:t>n</w:t>
            </w:r>
            <w:r>
              <w:rPr>
                <w:rFonts w:ascii="Arial" w:eastAsia="Arial" w:hAnsi="Arial" w:cs="Arial"/>
                <w:w w:val="99"/>
              </w:rPr>
              <w:t>s</w:t>
            </w:r>
          </w:p>
          <w:p w14:paraId="3CA8C0E6" w14:textId="77777777" w:rsidR="00694DD3" w:rsidRDefault="00CE11E9">
            <w:pPr>
              <w:spacing w:line="220" w:lineRule="exact"/>
              <w:ind w:left="427" w:right="705"/>
              <w:jc w:val="center"/>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E</w:t>
            </w:r>
            <w:r>
              <w:rPr>
                <w:rFonts w:ascii="Arial" w:eastAsia="Arial" w:hAnsi="Arial" w:cs="Arial"/>
                <w:spacing w:val="1"/>
              </w:rPr>
              <w:t>v</w:t>
            </w:r>
            <w:r>
              <w:rPr>
                <w:rFonts w:ascii="Arial" w:eastAsia="Arial" w:hAnsi="Arial" w:cs="Arial"/>
              </w:rPr>
              <w:t>a</w:t>
            </w:r>
            <w:r>
              <w:rPr>
                <w:rFonts w:ascii="Arial" w:eastAsia="Arial" w:hAnsi="Arial" w:cs="Arial"/>
                <w:spacing w:val="-1"/>
              </w:rPr>
              <w:t>l</w:t>
            </w:r>
            <w:r>
              <w:rPr>
                <w:rFonts w:ascii="Arial" w:eastAsia="Arial" w:hAnsi="Arial" w:cs="Arial"/>
                <w:spacing w:val="2"/>
              </w:rPr>
              <w:t>u</w:t>
            </w:r>
            <w:r>
              <w:rPr>
                <w:rFonts w:ascii="Arial" w:eastAsia="Arial" w:hAnsi="Arial" w:cs="Arial"/>
              </w:rPr>
              <w:t>at</w:t>
            </w:r>
            <w:r>
              <w:rPr>
                <w:rFonts w:ascii="Arial" w:eastAsia="Arial" w:hAnsi="Arial" w:cs="Arial"/>
                <w:spacing w:val="-1"/>
              </w:rPr>
              <w:t>e</w:t>
            </w:r>
            <w:r>
              <w:rPr>
                <w:rFonts w:ascii="Arial" w:eastAsia="Arial" w:hAnsi="Arial" w:cs="Arial"/>
              </w:rPr>
              <w:t>s</w:t>
            </w:r>
            <w:r>
              <w:rPr>
                <w:rFonts w:ascii="Arial" w:eastAsia="Arial" w:hAnsi="Arial" w:cs="Arial"/>
                <w:spacing w:val="-8"/>
              </w:rPr>
              <w:t xml:space="preserve"> </w:t>
            </w:r>
            <w:r>
              <w:rPr>
                <w:rFonts w:ascii="Arial" w:eastAsia="Arial" w:hAnsi="Arial" w:cs="Arial"/>
                <w:spacing w:val="2"/>
                <w:w w:val="99"/>
              </w:rPr>
              <w:t>o</w:t>
            </w:r>
            <w:r>
              <w:rPr>
                <w:rFonts w:ascii="Arial" w:eastAsia="Arial" w:hAnsi="Arial" w:cs="Arial"/>
                <w:w w:val="99"/>
              </w:rPr>
              <w:t>utco</w:t>
            </w:r>
            <w:r>
              <w:rPr>
                <w:rFonts w:ascii="Arial" w:eastAsia="Arial" w:hAnsi="Arial" w:cs="Arial"/>
                <w:spacing w:val="2"/>
                <w:w w:val="99"/>
              </w:rPr>
              <w:t>m</w:t>
            </w:r>
            <w:r>
              <w:rPr>
                <w:rFonts w:ascii="Arial" w:eastAsia="Arial" w:hAnsi="Arial" w:cs="Arial"/>
                <w:w w:val="99"/>
              </w:rPr>
              <w:t>es</w:t>
            </w:r>
          </w:p>
          <w:p w14:paraId="30FD0329" w14:textId="77777777" w:rsidR="00694DD3" w:rsidRDefault="00CE11E9">
            <w:pPr>
              <w:spacing w:before="4" w:line="220" w:lineRule="exact"/>
              <w:ind w:left="823" w:right="31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M</w:t>
            </w:r>
            <w:r>
              <w:rPr>
                <w:rFonts w:ascii="Arial" w:eastAsia="Arial" w:hAnsi="Arial" w:cs="Arial"/>
                <w:spacing w:val="-1"/>
              </w:rPr>
              <w:t>o</w:t>
            </w:r>
            <w:r>
              <w:rPr>
                <w:rFonts w:ascii="Arial" w:eastAsia="Arial" w:hAnsi="Arial" w:cs="Arial"/>
                <w:spacing w:val="2"/>
              </w:rPr>
              <w:t>d</w:t>
            </w:r>
            <w:r>
              <w:rPr>
                <w:rFonts w:ascii="Arial" w:eastAsia="Arial" w:hAnsi="Arial" w:cs="Arial"/>
                <w:spacing w:val="-1"/>
              </w:rPr>
              <w:t>i</w:t>
            </w:r>
            <w:r>
              <w:rPr>
                <w:rFonts w:ascii="Arial" w:eastAsia="Arial" w:hAnsi="Arial" w:cs="Arial"/>
              </w:rPr>
              <w:t>f</w:t>
            </w:r>
            <w:r>
              <w:rPr>
                <w:rFonts w:ascii="Arial" w:eastAsia="Arial" w:hAnsi="Arial" w:cs="Arial"/>
                <w:spacing w:val="1"/>
              </w:rPr>
              <w:t>i</w:t>
            </w:r>
            <w:r>
              <w:rPr>
                <w:rFonts w:ascii="Arial" w:eastAsia="Arial" w:hAnsi="Arial" w:cs="Arial"/>
              </w:rPr>
              <w:t>es</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spacing w:val="2"/>
              </w:rPr>
              <w:t>u</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r>
              <w:rPr>
                <w:rFonts w:ascii="Arial" w:eastAsia="Arial" w:hAnsi="Arial" w:cs="Arial"/>
                <w:spacing w:val="-7"/>
              </w:rPr>
              <w:t xml:space="preserve"> </w:t>
            </w:r>
            <w:r>
              <w:rPr>
                <w:rFonts w:ascii="Arial" w:eastAsia="Arial" w:hAnsi="Arial" w:cs="Arial"/>
              </w:rPr>
              <w:t>b</w:t>
            </w:r>
            <w:r>
              <w:rPr>
                <w:rFonts w:ascii="Arial" w:eastAsia="Arial" w:hAnsi="Arial" w:cs="Arial"/>
                <w:spacing w:val="-1"/>
              </w:rPr>
              <w:t>a</w:t>
            </w:r>
            <w:r>
              <w:rPr>
                <w:rFonts w:ascii="Arial" w:eastAsia="Arial" w:hAnsi="Arial" w:cs="Arial"/>
                <w:spacing w:val="1"/>
              </w:rPr>
              <w:t>s</w:t>
            </w:r>
            <w:r>
              <w:rPr>
                <w:rFonts w:ascii="Arial" w:eastAsia="Arial" w:hAnsi="Arial" w:cs="Arial"/>
                <w:spacing w:val="2"/>
              </w:rPr>
              <w:t>e</w:t>
            </w:r>
            <w:r>
              <w:rPr>
                <w:rFonts w:ascii="Arial" w:eastAsia="Arial" w:hAnsi="Arial" w:cs="Arial"/>
              </w:rPr>
              <w:t>d on</w:t>
            </w:r>
            <w:r>
              <w:rPr>
                <w:rFonts w:ascii="Arial" w:eastAsia="Arial" w:hAnsi="Arial" w:cs="Arial"/>
                <w:spacing w:val="-3"/>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o</w:t>
            </w:r>
            <w:r>
              <w:rPr>
                <w:rFonts w:ascii="Arial" w:eastAsia="Arial" w:hAnsi="Arial" w:cs="Arial"/>
              </w:rPr>
              <w:t>utco</w:t>
            </w:r>
            <w:r>
              <w:rPr>
                <w:rFonts w:ascii="Arial" w:eastAsia="Arial" w:hAnsi="Arial" w:cs="Arial"/>
                <w:spacing w:val="2"/>
              </w:rPr>
              <w:t>m</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a</w:t>
            </w:r>
            <w:r>
              <w:rPr>
                <w:rFonts w:ascii="Arial" w:eastAsia="Arial" w:hAnsi="Arial" w:cs="Arial"/>
                <w:spacing w:val="2"/>
              </w:rPr>
              <w:t>n</w:t>
            </w:r>
            <w:r>
              <w:rPr>
                <w:rFonts w:ascii="Arial" w:eastAsia="Arial" w:hAnsi="Arial" w:cs="Arial"/>
              </w:rPr>
              <w:t xml:space="preserve">d </w:t>
            </w:r>
            <w:r>
              <w:rPr>
                <w:rFonts w:ascii="Arial" w:eastAsia="Arial" w:hAnsi="Arial" w:cs="Arial"/>
                <w:spacing w:val="1"/>
              </w:rPr>
              <w:t>c</w:t>
            </w:r>
            <w:r>
              <w:rPr>
                <w:rFonts w:ascii="Arial" w:eastAsia="Arial" w:hAnsi="Arial" w:cs="Arial"/>
              </w:rPr>
              <w:t>ur</w:t>
            </w:r>
            <w:r>
              <w:rPr>
                <w:rFonts w:ascii="Arial" w:eastAsia="Arial" w:hAnsi="Arial" w:cs="Arial"/>
                <w:spacing w:val="1"/>
              </w:rPr>
              <w:t>r</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e</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rPr>
              <w:t>e</w:t>
            </w:r>
          </w:p>
          <w:p w14:paraId="756EF9EF" w14:textId="77777777" w:rsidR="00694DD3" w:rsidRDefault="00CE11E9">
            <w:pPr>
              <w:spacing w:line="220" w:lineRule="exact"/>
              <w:ind w:left="823" w:right="251"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E</w:t>
            </w:r>
            <w:r>
              <w:rPr>
                <w:rFonts w:ascii="Arial" w:eastAsia="Arial" w:hAnsi="Arial" w:cs="Arial"/>
                <w:spacing w:val="1"/>
              </w:rPr>
              <w:t>v</w:t>
            </w:r>
            <w:r>
              <w:rPr>
                <w:rFonts w:ascii="Arial" w:eastAsia="Arial" w:hAnsi="Arial" w:cs="Arial"/>
              </w:rPr>
              <w:t>a</w:t>
            </w:r>
            <w:r>
              <w:rPr>
                <w:rFonts w:ascii="Arial" w:eastAsia="Arial" w:hAnsi="Arial" w:cs="Arial"/>
                <w:spacing w:val="-1"/>
              </w:rPr>
              <w:t>l</w:t>
            </w:r>
            <w:r>
              <w:rPr>
                <w:rFonts w:ascii="Arial" w:eastAsia="Arial" w:hAnsi="Arial" w:cs="Arial"/>
                <w:spacing w:val="2"/>
              </w:rPr>
              <w:t>u</w:t>
            </w:r>
            <w:r>
              <w:rPr>
                <w:rFonts w:ascii="Arial" w:eastAsia="Arial" w:hAnsi="Arial" w:cs="Arial"/>
              </w:rPr>
              <w:t>at</w:t>
            </w:r>
            <w:r>
              <w:rPr>
                <w:rFonts w:ascii="Arial" w:eastAsia="Arial" w:hAnsi="Arial" w:cs="Arial"/>
                <w:spacing w:val="-1"/>
              </w:rPr>
              <w:t>e</w:t>
            </w:r>
            <w:r>
              <w:rPr>
                <w:rFonts w:ascii="Arial" w:eastAsia="Arial" w:hAnsi="Arial" w:cs="Arial"/>
              </w:rPr>
              <w:t>s</w:t>
            </w:r>
            <w:r>
              <w:rPr>
                <w:rFonts w:ascii="Arial" w:eastAsia="Arial" w:hAnsi="Arial" w:cs="Arial"/>
                <w:spacing w:val="-8"/>
              </w:rPr>
              <w:t xml:space="preserve"> </w:t>
            </w:r>
            <w:r>
              <w:rPr>
                <w:rFonts w:ascii="Arial" w:eastAsia="Arial" w:hAnsi="Arial" w:cs="Arial"/>
                <w:spacing w:val="2"/>
              </w:rPr>
              <w:t>g</w:t>
            </w:r>
            <w:r>
              <w:rPr>
                <w:rFonts w:ascii="Arial" w:eastAsia="Arial" w:hAnsi="Arial" w:cs="Arial"/>
              </w:rPr>
              <w:t>e</w:t>
            </w:r>
            <w:r>
              <w:rPr>
                <w:rFonts w:ascii="Arial" w:eastAsia="Arial" w:hAnsi="Arial" w:cs="Arial"/>
                <w:spacing w:val="1"/>
              </w:rPr>
              <w:t>n</w:t>
            </w:r>
            <w:r>
              <w:rPr>
                <w:rFonts w:ascii="Arial" w:eastAsia="Arial" w:hAnsi="Arial" w:cs="Arial"/>
              </w:rPr>
              <w:t>era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w:t>
            </w:r>
            <w:r>
              <w:rPr>
                <w:rFonts w:ascii="Arial" w:eastAsia="Arial" w:hAnsi="Arial" w:cs="Arial"/>
                <w:spacing w:val="1"/>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ty of</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ur</w:t>
            </w:r>
            <w:r>
              <w:rPr>
                <w:rFonts w:ascii="Arial" w:eastAsia="Arial" w:hAnsi="Arial" w:cs="Arial"/>
                <w:spacing w:val="1"/>
              </w:rPr>
              <w:t>r</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v</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o a</w:t>
            </w:r>
          </w:p>
          <w:p w14:paraId="3D772EF3" w14:textId="77777777" w:rsidR="00694DD3" w:rsidRDefault="00CE11E9">
            <w:pPr>
              <w:spacing w:line="220" w:lineRule="exact"/>
              <w:ind w:left="788" w:right="906"/>
              <w:jc w:val="center"/>
              <w:rPr>
                <w:rFonts w:ascii="Arial" w:eastAsia="Arial" w:hAnsi="Arial" w:cs="Arial"/>
              </w:rPr>
            </w:pP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spacing w:val="2"/>
              </w:rPr>
              <w:t>u</w:t>
            </w:r>
            <w:r>
              <w:rPr>
                <w:rFonts w:ascii="Arial" w:eastAsia="Arial" w:hAnsi="Arial" w:cs="Arial"/>
                <w:spacing w:val="-1"/>
              </w:rPr>
              <w:t>l</w:t>
            </w:r>
            <w:r>
              <w:rPr>
                <w:rFonts w:ascii="Arial" w:eastAsia="Arial" w:hAnsi="Arial" w:cs="Arial"/>
              </w:rPr>
              <w:t>ar</w:t>
            </w:r>
            <w:r>
              <w:rPr>
                <w:rFonts w:ascii="Arial" w:eastAsia="Arial" w:hAnsi="Arial" w:cs="Arial"/>
                <w:spacing w:val="-8"/>
              </w:rPr>
              <w:t xml:space="preserve"> </w:t>
            </w:r>
            <w:r>
              <w:rPr>
                <w:rFonts w:ascii="Arial" w:eastAsia="Arial" w:hAnsi="Arial" w:cs="Arial"/>
                <w:w w:val="99"/>
              </w:rPr>
              <w:t>p</w:t>
            </w:r>
            <w:r>
              <w:rPr>
                <w:rFonts w:ascii="Arial" w:eastAsia="Arial" w:hAnsi="Arial" w:cs="Arial"/>
                <w:spacing w:val="1"/>
                <w:w w:val="99"/>
              </w:rPr>
              <w:t>r</w:t>
            </w:r>
            <w:r>
              <w:rPr>
                <w:rFonts w:ascii="Arial" w:eastAsia="Arial" w:hAnsi="Arial" w:cs="Arial"/>
                <w:spacing w:val="2"/>
                <w:w w:val="99"/>
              </w:rPr>
              <w:t>o</w:t>
            </w:r>
            <w:r>
              <w:rPr>
                <w:rFonts w:ascii="Arial" w:eastAsia="Arial" w:hAnsi="Arial" w:cs="Arial"/>
                <w:w w:val="99"/>
              </w:rPr>
              <w:t>b</w:t>
            </w:r>
            <w:r>
              <w:rPr>
                <w:rFonts w:ascii="Arial" w:eastAsia="Arial" w:hAnsi="Arial" w:cs="Arial"/>
                <w:spacing w:val="1"/>
                <w:w w:val="99"/>
              </w:rPr>
              <w:t>l</w:t>
            </w:r>
            <w:r>
              <w:rPr>
                <w:rFonts w:ascii="Arial" w:eastAsia="Arial" w:hAnsi="Arial" w:cs="Arial"/>
                <w:w w:val="99"/>
              </w:rPr>
              <w:t>em</w:t>
            </w:r>
          </w:p>
        </w:tc>
        <w:tc>
          <w:tcPr>
            <w:tcW w:w="3337" w:type="dxa"/>
            <w:tcBorders>
              <w:top w:val="single" w:sz="5" w:space="0" w:color="000000"/>
              <w:left w:val="single" w:sz="5" w:space="0" w:color="000000"/>
              <w:bottom w:val="single" w:sz="5" w:space="0" w:color="000000"/>
              <w:right w:val="single" w:sz="5" w:space="0" w:color="000000"/>
            </w:tcBorders>
          </w:tcPr>
          <w:p w14:paraId="2050F420" w14:textId="77777777" w:rsidR="00694DD3" w:rsidRDefault="00CE11E9">
            <w:pPr>
              <w:spacing w:line="220" w:lineRule="exact"/>
              <w:ind w:left="102"/>
              <w:rPr>
                <w:rFonts w:ascii="Arial" w:eastAsia="Arial" w:hAnsi="Arial" w:cs="Arial"/>
              </w:rPr>
            </w:pPr>
            <w:r>
              <w:rPr>
                <w:rFonts w:ascii="Arial" w:eastAsia="Arial" w:hAnsi="Arial" w:cs="Arial"/>
                <w:b/>
                <w:i/>
                <w:spacing w:val="-1"/>
              </w:rPr>
              <w:t>P</w:t>
            </w:r>
            <w:r>
              <w:rPr>
                <w:rFonts w:ascii="Arial" w:eastAsia="Arial" w:hAnsi="Arial" w:cs="Arial"/>
                <w:b/>
                <w:i/>
              </w:rPr>
              <w:t>ost</w:t>
            </w:r>
            <w:r>
              <w:rPr>
                <w:rFonts w:ascii="Arial" w:eastAsia="Arial" w:hAnsi="Arial" w:cs="Arial"/>
                <w:b/>
                <w:i/>
                <w:spacing w:val="-4"/>
              </w:rPr>
              <w:t xml:space="preserve"> </w:t>
            </w:r>
            <w:r>
              <w:rPr>
                <w:rFonts w:ascii="Arial" w:eastAsia="Arial" w:hAnsi="Arial" w:cs="Arial"/>
                <w:b/>
                <w:i/>
              </w:rPr>
              <w:t>En</w:t>
            </w:r>
            <w:r>
              <w:rPr>
                <w:rFonts w:ascii="Arial" w:eastAsia="Arial" w:hAnsi="Arial" w:cs="Arial"/>
                <w:b/>
                <w:i/>
                <w:spacing w:val="1"/>
              </w:rPr>
              <w:t>t</w:t>
            </w:r>
            <w:r>
              <w:rPr>
                <w:rFonts w:ascii="Arial" w:eastAsia="Arial" w:hAnsi="Arial" w:cs="Arial"/>
                <w:b/>
                <w:i/>
                <w:spacing w:val="2"/>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L</w:t>
            </w:r>
            <w:r>
              <w:rPr>
                <w:rFonts w:ascii="Arial" w:eastAsia="Arial" w:hAnsi="Arial" w:cs="Arial"/>
                <w:b/>
                <w:i/>
                <w:spacing w:val="2"/>
              </w:rPr>
              <w:t>e</w:t>
            </w:r>
            <w:r>
              <w:rPr>
                <w:rFonts w:ascii="Arial" w:eastAsia="Arial" w:hAnsi="Arial" w:cs="Arial"/>
                <w:b/>
                <w:i/>
              </w:rPr>
              <w:t>v</w:t>
            </w:r>
            <w:r>
              <w:rPr>
                <w:rFonts w:ascii="Arial" w:eastAsia="Arial" w:hAnsi="Arial" w:cs="Arial"/>
                <w:b/>
                <w:i/>
                <w:spacing w:val="-1"/>
              </w:rPr>
              <w:t>e</w:t>
            </w:r>
            <w:r>
              <w:rPr>
                <w:rFonts w:ascii="Arial" w:eastAsia="Arial" w:hAnsi="Arial" w:cs="Arial"/>
                <w:b/>
                <w:i/>
              </w:rPr>
              <w:t>l:</w:t>
            </w:r>
          </w:p>
          <w:p w14:paraId="5CB22CEA" w14:textId="77777777" w:rsidR="00694DD3" w:rsidRDefault="00CE11E9">
            <w:pPr>
              <w:spacing w:before="4" w:line="220" w:lineRule="exact"/>
              <w:ind w:left="823" w:right="326"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W</w:t>
            </w:r>
            <w:r>
              <w:rPr>
                <w:rFonts w:ascii="Arial" w:eastAsia="Arial" w:hAnsi="Arial" w:cs="Arial"/>
                <w:spacing w:val="2"/>
              </w:rPr>
              <w:t>e</w:t>
            </w:r>
            <w:r>
              <w:rPr>
                <w:rFonts w:ascii="Arial" w:eastAsia="Arial" w:hAnsi="Arial" w:cs="Arial"/>
                <w:spacing w:val="-1"/>
              </w:rPr>
              <w:t>i</w:t>
            </w:r>
            <w:r>
              <w:rPr>
                <w:rFonts w:ascii="Arial" w:eastAsia="Arial" w:hAnsi="Arial" w:cs="Arial"/>
              </w:rPr>
              <w:t>g</w:t>
            </w:r>
            <w:r>
              <w:rPr>
                <w:rFonts w:ascii="Arial" w:eastAsia="Arial" w:hAnsi="Arial" w:cs="Arial"/>
                <w:spacing w:val="-1"/>
              </w:rPr>
              <w:t>h</w:t>
            </w:r>
            <w:r>
              <w:rPr>
                <w:rFonts w:ascii="Arial" w:eastAsia="Arial" w:hAnsi="Arial" w:cs="Arial"/>
              </w:rPr>
              <w:t>s</w:t>
            </w:r>
            <w:r>
              <w:rPr>
                <w:rFonts w:ascii="Arial" w:eastAsia="Arial" w:hAnsi="Arial" w:cs="Arial"/>
                <w:spacing w:val="-6"/>
              </w:rPr>
              <w:t xml:space="preserve"> </w:t>
            </w:r>
            <w:r>
              <w:rPr>
                <w:rFonts w:ascii="Arial" w:eastAsia="Arial" w:hAnsi="Arial" w:cs="Arial"/>
                <w:spacing w:val="2"/>
              </w:rPr>
              <w:t>a</w:t>
            </w:r>
            <w:r>
              <w:rPr>
                <w:rFonts w:ascii="Arial" w:eastAsia="Arial" w:hAnsi="Arial" w:cs="Arial"/>
              </w:rPr>
              <w:t>d</w:t>
            </w:r>
            <w:r>
              <w:rPr>
                <w:rFonts w:ascii="Arial" w:eastAsia="Arial" w:hAnsi="Arial" w:cs="Arial"/>
                <w:spacing w:val="1"/>
              </w:rPr>
              <w:t>v</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rPr>
              <w:t>a</w:t>
            </w:r>
            <w:r>
              <w:rPr>
                <w:rFonts w:ascii="Arial" w:eastAsia="Arial" w:hAnsi="Arial" w:cs="Arial"/>
                <w:spacing w:val="-1"/>
              </w:rPr>
              <w:t>g</w:t>
            </w:r>
            <w:r>
              <w:rPr>
                <w:rFonts w:ascii="Arial" w:eastAsia="Arial" w:hAnsi="Arial" w:cs="Arial"/>
              </w:rPr>
              <w:t>es</w:t>
            </w:r>
            <w:r>
              <w:rPr>
                <w:rFonts w:ascii="Arial" w:eastAsia="Arial" w:hAnsi="Arial" w:cs="Arial"/>
                <w:spacing w:val="-9"/>
              </w:rPr>
              <w:t xml:space="preserve"> </w:t>
            </w:r>
            <w:r>
              <w:rPr>
                <w:rFonts w:ascii="Arial" w:eastAsia="Arial" w:hAnsi="Arial" w:cs="Arial"/>
                <w:spacing w:val="2"/>
              </w:rPr>
              <w:t>a</w:t>
            </w:r>
            <w:r>
              <w:rPr>
                <w:rFonts w:ascii="Arial" w:eastAsia="Arial" w:hAnsi="Arial" w:cs="Arial"/>
              </w:rPr>
              <w:t>nd d</w:t>
            </w:r>
            <w:r>
              <w:rPr>
                <w:rFonts w:ascii="Arial" w:eastAsia="Arial" w:hAnsi="Arial" w:cs="Arial"/>
                <w:spacing w:val="-1"/>
              </w:rPr>
              <w:t>i</w:t>
            </w:r>
            <w:r>
              <w:rPr>
                <w:rFonts w:ascii="Arial" w:eastAsia="Arial" w:hAnsi="Arial" w:cs="Arial"/>
                <w:spacing w:val="1"/>
              </w:rPr>
              <w:t>s</w:t>
            </w:r>
            <w:r>
              <w:rPr>
                <w:rFonts w:ascii="Arial" w:eastAsia="Arial" w:hAnsi="Arial" w:cs="Arial"/>
              </w:rPr>
              <w:t>a</w:t>
            </w:r>
            <w:r>
              <w:rPr>
                <w:rFonts w:ascii="Arial" w:eastAsia="Arial" w:hAnsi="Arial" w:cs="Arial"/>
                <w:spacing w:val="-1"/>
              </w:rPr>
              <w:t>d</w:t>
            </w:r>
            <w:r>
              <w:rPr>
                <w:rFonts w:ascii="Arial" w:eastAsia="Arial" w:hAnsi="Arial" w:cs="Arial"/>
                <w:spacing w:val="1"/>
              </w:rPr>
              <w:t>v</w:t>
            </w:r>
            <w:r>
              <w:rPr>
                <w:rFonts w:ascii="Arial" w:eastAsia="Arial" w:hAnsi="Arial" w:cs="Arial"/>
                <w:spacing w:val="2"/>
              </w:rPr>
              <w:t>a</w:t>
            </w:r>
            <w:r>
              <w:rPr>
                <w:rFonts w:ascii="Arial" w:eastAsia="Arial" w:hAnsi="Arial" w:cs="Arial"/>
              </w:rPr>
              <w:t>nt</w:t>
            </w:r>
            <w:r>
              <w:rPr>
                <w:rFonts w:ascii="Arial" w:eastAsia="Arial" w:hAnsi="Arial" w:cs="Arial"/>
                <w:spacing w:val="-1"/>
              </w:rPr>
              <w:t>a</w:t>
            </w:r>
            <w:r>
              <w:rPr>
                <w:rFonts w:ascii="Arial" w:eastAsia="Arial" w:hAnsi="Arial" w:cs="Arial"/>
                <w:spacing w:val="2"/>
              </w:rPr>
              <w:t>g</w:t>
            </w:r>
            <w:r>
              <w:rPr>
                <w:rFonts w:ascii="Arial" w:eastAsia="Arial" w:hAnsi="Arial" w:cs="Arial"/>
              </w:rPr>
              <w:t>es</w:t>
            </w:r>
            <w:r>
              <w:rPr>
                <w:rFonts w:ascii="Arial" w:eastAsia="Arial" w:hAnsi="Arial" w:cs="Arial"/>
                <w:spacing w:val="-12"/>
              </w:rPr>
              <w:t xml:space="preserve"> </w:t>
            </w:r>
            <w:r>
              <w:rPr>
                <w:rFonts w:ascii="Arial" w:eastAsia="Arial" w:hAnsi="Arial" w:cs="Arial"/>
              </w:rPr>
              <w:t>of</w:t>
            </w:r>
            <w:r>
              <w:rPr>
                <w:rFonts w:ascii="Arial" w:eastAsia="Arial" w:hAnsi="Arial" w:cs="Arial"/>
                <w:spacing w:val="-1"/>
              </w:rPr>
              <w:t xml:space="preserve"> </w:t>
            </w:r>
            <w:r>
              <w:rPr>
                <w:rFonts w:ascii="Arial" w:eastAsia="Arial" w:hAnsi="Arial" w:cs="Arial"/>
              </w:rPr>
              <w:t>a</w:t>
            </w:r>
          </w:p>
          <w:p w14:paraId="3A71FD2D" w14:textId="77777777" w:rsidR="00694DD3" w:rsidRDefault="00CE11E9">
            <w:pPr>
              <w:spacing w:line="220" w:lineRule="exact"/>
              <w:ind w:left="823"/>
              <w:rPr>
                <w:rFonts w:ascii="Arial" w:eastAsia="Arial" w:hAnsi="Arial" w:cs="Arial"/>
              </w:rPr>
            </w:pP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u</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6"/>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pro</w:t>
            </w:r>
            <w:r>
              <w:rPr>
                <w:rFonts w:ascii="Arial" w:eastAsia="Arial" w:hAnsi="Arial" w:cs="Arial"/>
                <w:spacing w:val="2"/>
              </w:rPr>
              <w:t>b</w:t>
            </w:r>
            <w:r>
              <w:rPr>
                <w:rFonts w:ascii="Arial" w:eastAsia="Arial" w:hAnsi="Arial" w:cs="Arial"/>
                <w:spacing w:val="-1"/>
              </w:rPr>
              <w:t>l</w:t>
            </w:r>
            <w:r>
              <w:rPr>
                <w:rFonts w:ascii="Arial" w:eastAsia="Arial" w:hAnsi="Arial" w:cs="Arial"/>
                <w:spacing w:val="2"/>
              </w:rPr>
              <w:t>e</w:t>
            </w:r>
            <w:r>
              <w:rPr>
                <w:rFonts w:ascii="Arial" w:eastAsia="Arial" w:hAnsi="Arial" w:cs="Arial"/>
              </w:rPr>
              <w:t>m</w:t>
            </w:r>
          </w:p>
          <w:p w14:paraId="420A7DF7" w14:textId="77777777" w:rsidR="00694DD3" w:rsidRDefault="00CE11E9">
            <w:pPr>
              <w:spacing w:before="4" w:line="220" w:lineRule="exact"/>
              <w:ind w:left="823" w:right="392"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P</w:t>
            </w:r>
            <w:r>
              <w:rPr>
                <w:rFonts w:ascii="Arial" w:eastAsia="Arial" w:hAnsi="Arial" w:cs="Arial"/>
              </w:rPr>
              <w:t>art</w:t>
            </w:r>
            <w:r>
              <w:rPr>
                <w:rFonts w:ascii="Arial" w:eastAsia="Arial" w:hAnsi="Arial" w:cs="Arial"/>
                <w:spacing w:val="-1"/>
              </w:rPr>
              <w:t>i</w:t>
            </w:r>
            <w:r>
              <w:rPr>
                <w:rFonts w:ascii="Arial" w:eastAsia="Arial" w:hAnsi="Arial" w:cs="Arial"/>
                <w:spacing w:val="3"/>
              </w:rPr>
              <w:t>c</w:t>
            </w:r>
            <w:r>
              <w:rPr>
                <w:rFonts w:ascii="Arial" w:eastAsia="Arial" w:hAnsi="Arial" w:cs="Arial"/>
                <w:spacing w:val="-1"/>
              </w:rPr>
              <w:t>i</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rPr>
              <w:t>es</w:t>
            </w:r>
            <w:r>
              <w:rPr>
                <w:rFonts w:ascii="Arial" w:eastAsia="Arial" w:hAnsi="Arial" w:cs="Arial"/>
                <w:spacing w:val="-9"/>
              </w:rPr>
              <w:t xml:space="preserve"> </w:t>
            </w:r>
            <w:r>
              <w:rPr>
                <w:rFonts w:ascii="Arial" w:eastAsia="Arial" w:hAnsi="Arial" w:cs="Arial"/>
                <w:spacing w:val="-1"/>
              </w:rPr>
              <w:t>i</w:t>
            </w:r>
            <w:r>
              <w:rPr>
                <w:rFonts w:ascii="Arial" w:eastAsia="Arial" w:hAnsi="Arial" w:cs="Arial"/>
              </w:rPr>
              <w:t>n o</w:t>
            </w:r>
            <w:r>
              <w:rPr>
                <w:rFonts w:ascii="Arial" w:eastAsia="Arial" w:hAnsi="Arial" w:cs="Arial"/>
                <w:spacing w:val="-1"/>
              </w:rPr>
              <w:t>u</w:t>
            </w:r>
            <w:r>
              <w:rPr>
                <w:rFonts w:ascii="Arial" w:eastAsia="Arial" w:hAnsi="Arial" w:cs="Arial"/>
              </w:rPr>
              <w:t>t</w:t>
            </w:r>
            <w:r>
              <w:rPr>
                <w:rFonts w:ascii="Arial" w:eastAsia="Arial" w:hAnsi="Arial" w:cs="Arial"/>
                <w:spacing w:val="1"/>
              </w:rPr>
              <w:t>c</w:t>
            </w:r>
            <w:r>
              <w:rPr>
                <w:rFonts w:ascii="Arial" w:eastAsia="Arial" w:hAnsi="Arial" w:cs="Arial"/>
                <w:spacing w:val="2"/>
              </w:rPr>
              <w:t>o</w:t>
            </w:r>
            <w:r>
              <w:rPr>
                <w:rFonts w:ascii="Arial" w:eastAsia="Arial" w:hAnsi="Arial" w:cs="Arial"/>
              </w:rPr>
              <w:t xml:space="preserve">me </w:t>
            </w:r>
            <w:r>
              <w:rPr>
                <w:rFonts w:ascii="Arial" w:eastAsia="Arial" w:hAnsi="Arial" w:cs="Arial"/>
                <w:spacing w:val="1"/>
              </w:rPr>
              <w:t>s</w:t>
            </w:r>
            <w:r>
              <w:rPr>
                <w:rFonts w:ascii="Arial" w:eastAsia="Arial" w:hAnsi="Arial" w:cs="Arial"/>
              </w:rPr>
              <w:t>tu</w:t>
            </w:r>
            <w:r>
              <w:rPr>
                <w:rFonts w:ascii="Arial" w:eastAsia="Arial" w:hAnsi="Arial" w:cs="Arial"/>
                <w:spacing w:val="-1"/>
              </w:rPr>
              <w:t>di</w:t>
            </w:r>
            <w:r>
              <w:rPr>
                <w:rFonts w:ascii="Arial" w:eastAsia="Arial" w:hAnsi="Arial" w:cs="Arial"/>
              </w:rPr>
              <w:t>es</w:t>
            </w:r>
          </w:p>
          <w:p w14:paraId="278F45AC" w14:textId="77777777" w:rsidR="00694DD3" w:rsidRDefault="00CE11E9">
            <w:pPr>
              <w:spacing w:line="220" w:lineRule="exact"/>
              <w:ind w:left="823" w:right="83"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P</w:t>
            </w:r>
            <w:r>
              <w:rPr>
                <w:rFonts w:ascii="Arial" w:eastAsia="Arial" w:hAnsi="Arial" w:cs="Arial"/>
              </w:rPr>
              <w:t>art</w:t>
            </w:r>
            <w:r>
              <w:rPr>
                <w:rFonts w:ascii="Arial" w:eastAsia="Arial" w:hAnsi="Arial" w:cs="Arial"/>
                <w:spacing w:val="-1"/>
              </w:rPr>
              <w:t>i</w:t>
            </w:r>
            <w:r>
              <w:rPr>
                <w:rFonts w:ascii="Arial" w:eastAsia="Arial" w:hAnsi="Arial" w:cs="Arial"/>
                <w:spacing w:val="3"/>
              </w:rPr>
              <w:t>c</w:t>
            </w:r>
            <w:r>
              <w:rPr>
                <w:rFonts w:ascii="Arial" w:eastAsia="Arial" w:hAnsi="Arial" w:cs="Arial"/>
                <w:spacing w:val="-1"/>
              </w:rPr>
              <w:t>i</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rPr>
              <w:t>es</w:t>
            </w:r>
            <w:r>
              <w:rPr>
                <w:rFonts w:ascii="Arial" w:eastAsia="Arial" w:hAnsi="Arial" w:cs="Arial"/>
                <w:spacing w:val="-9"/>
              </w:rPr>
              <w:t xml:space="preserve"> </w:t>
            </w:r>
            <w:r>
              <w:rPr>
                <w:rFonts w:ascii="Arial" w:eastAsia="Arial" w:hAnsi="Arial" w:cs="Arial"/>
                <w:spacing w:val="-1"/>
              </w:rPr>
              <w:t>i</w:t>
            </w:r>
            <w:r>
              <w:rPr>
                <w:rFonts w:ascii="Arial" w:eastAsia="Arial" w:hAnsi="Arial" w:cs="Arial"/>
              </w:rPr>
              <w:t>n f</w:t>
            </w:r>
            <w:r>
              <w:rPr>
                <w:rFonts w:ascii="Arial" w:eastAsia="Arial" w:hAnsi="Arial" w:cs="Arial"/>
                <w:spacing w:val="-1"/>
              </w:rPr>
              <w:t>o</w:t>
            </w:r>
            <w:r>
              <w:rPr>
                <w:rFonts w:ascii="Arial" w:eastAsia="Arial" w:hAnsi="Arial" w:cs="Arial"/>
                <w:spacing w:val="1"/>
              </w:rPr>
              <w:t>r</w:t>
            </w:r>
            <w:r>
              <w:rPr>
                <w:rFonts w:ascii="Arial" w:eastAsia="Arial" w:hAnsi="Arial" w:cs="Arial"/>
                <w:spacing w:val="2"/>
              </w:rPr>
              <w:t>m</w:t>
            </w:r>
            <w:r>
              <w:rPr>
                <w:rFonts w:ascii="Arial" w:eastAsia="Arial" w:hAnsi="Arial" w:cs="Arial"/>
              </w:rPr>
              <w:t>al q</w:t>
            </w:r>
            <w:r>
              <w:rPr>
                <w:rFonts w:ascii="Arial" w:eastAsia="Arial" w:hAnsi="Arial" w:cs="Arial"/>
                <w:spacing w:val="-1"/>
              </w:rPr>
              <w:t>u</w:t>
            </w:r>
            <w:r>
              <w:rPr>
                <w:rFonts w:ascii="Arial" w:eastAsia="Arial" w:hAnsi="Arial" w:cs="Arial"/>
                <w:spacing w:val="2"/>
              </w:rPr>
              <w:t>a</w:t>
            </w:r>
            <w:r>
              <w:rPr>
                <w:rFonts w:ascii="Arial" w:eastAsia="Arial" w:hAnsi="Arial" w:cs="Arial"/>
                <w:spacing w:val="-1"/>
              </w:rPr>
              <w:t>li</w:t>
            </w:r>
            <w:r>
              <w:rPr>
                <w:rFonts w:ascii="Arial" w:eastAsia="Arial" w:hAnsi="Arial" w:cs="Arial"/>
              </w:rPr>
              <w:t>ty</w:t>
            </w:r>
            <w:r>
              <w:rPr>
                <w:rFonts w:ascii="Arial" w:eastAsia="Arial" w:hAnsi="Arial" w:cs="Arial"/>
                <w:spacing w:val="-5"/>
              </w:rPr>
              <w:t xml:space="preserve"> </w:t>
            </w:r>
            <w:r>
              <w:rPr>
                <w:rFonts w:ascii="Arial" w:eastAsia="Arial" w:hAnsi="Arial" w:cs="Arial"/>
              </w:rPr>
              <w:t>as</w:t>
            </w:r>
            <w:r>
              <w:rPr>
                <w:rFonts w:ascii="Arial" w:eastAsia="Arial" w:hAnsi="Arial" w:cs="Arial"/>
                <w:spacing w:val="1"/>
              </w:rPr>
              <w:t>s</w:t>
            </w:r>
            <w:r>
              <w:rPr>
                <w:rFonts w:ascii="Arial" w:eastAsia="Arial" w:hAnsi="Arial" w:cs="Arial"/>
              </w:rPr>
              <w:t>e</w:t>
            </w:r>
            <w:r>
              <w:rPr>
                <w:rFonts w:ascii="Arial" w:eastAsia="Arial" w:hAnsi="Arial" w:cs="Arial"/>
                <w:spacing w:val="1"/>
              </w:rPr>
              <w:t>ss</w:t>
            </w:r>
            <w:r>
              <w:rPr>
                <w:rFonts w:ascii="Arial" w:eastAsia="Arial" w:hAnsi="Arial" w:cs="Arial"/>
              </w:rPr>
              <w:t>m</w:t>
            </w:r>
            <w:r>
              <w:rPr>
                <w:rFonts w:ascii="Arial" w:eastAsia="Arial" w:hAnsi="Arial" w:cs="Arial"/>
                <w:spacing w:val="2"/>
              </w:rPr>
              <w:t>e</w:t>
            </w:r>
            <w:r>
              <w:rPr>
                <w:rFonts w:ascii="Arial" w:eastAsia="Arial" w:hAnsi="Arial" w:cs="Arial"/>
              </w:rPr>
              <w:t>nt</w:t>
            </w:r>
            <w:r>
              <w:rPr>
                <w:rFonts w:ascii="Arial" w:eastAsia="Arial" w:hAnsi="Arial" w:cs="Arial"/>
                <w:spacing w:val="-1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w</w:t>
            </w:r>
            <w:r>
              <w:rPr>
                <w:rFonts w:ascii="Arial" w:eastAsia="Arial" w:hAnsi="Arial" w:cs="Arial"/>
                <w:spacing w:val="-1"/>
              </w:rPr>
              <w:t>o</w:t>
            </w:r>
            <w:r>
              <w:rPr>
                <w:rFonts w:ascii="Arial" w:eastAsia="Arial" w:hAnsi="Arial" w:cs="Arial"/>
                <w:spacing w:val="1"/>
              </w:rPr>
              <w:t>r</w:t>
            </w:r>
            <w:r>
              <w:rPr>
                <w:rFonts w:ascii="Arial" w:eastAsia="Arial" w:hAnsi="Arial" w:cs="Arial"/>
              </w:rPr>
              <w:t>k e</w:t>
            </w:r>
            <w:r>
              <w:rPr>
                <w:rFonts w:ascii="Arial" w:eastAsia="Arial" w:hAnsi="Arial" w:cs="Arial"/>
                <w:spacing w:val="-1"/>
              </w:rPr>
              <w:t>n</w:t>
            </w:r>
            <w:r>
              <w:rPr>
                <w:rFonts w:ascii="Arial" w:eastAsia="Arial" w:hAnsi="Arial" w:cs="Arial"/>
                <w:spacing w:val="1"/>
              </w:rPr>
              <w:t>v</w:t>
            </w:r>
            <w:r>
              <w:rPr>
                <w:rFonts w:ascii="Arial" w:eastAsia="Arial" w:hAnsi="Arial" w:cs="Arial"/>
                <w:spacing w:val="-1"/>
              </w:rPr>
              <w:t>i</w:t>
            </w:r>
            <w:r>
              <w:rPr>
                <w:rFonts w:ascii="Arial" w:eastAsia="Arial" w:hAnsi="Arial" w:cs="Arial"/>
                <w:spacing w:val="1"/>
              </w:rPr>
              <w:t>r</w:t>
            </w:r>
            <w:r>
              <w:rPr>
                <w:rFonts w:ascii="Arial" w:eastAsia="Arial" w:hAnsi="Arial" w:cs="Arial"/>
              </w:rPr>
              <w:t>o</w:t>
            </w:r>
            <w:r>
              <w:rPr>
                <w:rFonts w:ascii="Arial" w:eastAsia="Arial" w:hAnsi="Arial" w:cs="Arial"/>
                <w:spacing w:val="1"/>
              </w:rPr>
              <w:t>n</w:t>
            </w:r>
            <w:r>
              <w:rPr>
                <w:rFonts w:ascii="Arial" w:eastAsia="Arial" w:hAnsi="Arial" w:cs="Arial"/>
              </w:rPr>
              <w:t>m</w:t>
            </w:r>
            <w:r>
              <w:rPr>
                <w:rFonts w:ascii="Arial" w:eastAsia="Arial" w:hAnsi="Arial" w:cs="Arial"/>
                <w:spacing w:val="-1"/>
              </w:rPr>
              <w:t>e</w:t>
            </w:r>
            <w:r>
              <w:rPr>
                <w:rFonts w:ascii="Arial" w:eastAsia="Arial" w:hAnsi="Arial" w:cs="Arial"/>
                <w:spacing w:val="2"/>
              </w:rPr>
              <w:t>n</w:t>
            </w:r>
            <w:r>
              <w:rPr>
                <w:rFonts w:ascii="Arial" w:eastAsia="Arial" w:hAnsi="Arial" w:cs="Arial"/>
              </w:rPr>
              <w:t>t</w:t>
            </w:r>
          </w:p>
          <w:p w14:paraId="3E70A243"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spacing w:val="1"/>
              </w:rPr>
              <w:t>k</w:t>
            </w:r>
            <w:r>
              <w:rPr>
                <w:rFonts w:ascii="Arial" w:eastAsia="Arial" w:hAnsi="Arial" w:cs="Arial"/>
              </w:rPr>
              <w:t>s</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ut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7"/>
              </w:rPr>
              <w:t xml:space="preserve"> </w:t>
            </w:r>
            <w:r>
              <w:rPr>
                <w:rFonts w:ascii="Arial" w:eastAsia="Arial" w:hAnsi="Arial" w:cs="Arial"/>
              </w:rPr>
              <w:t>to</w:t>
            </w:r>
          </w:p>
          <w:p w14:paraId="020DC8D3" w14:textId="77777777" w:rsidR="00694DD3" w:rsidRDefault="00CE11E9">
            <w:pPr>
              <w:ind w:left="823" w:right="224"/>
              <w:rPr>
                <w:rFonts w:ascii="Arial" w:eastAsia="Arial" w:hAnsi="Arial" w:cs="Arial"/>
              </w:rPr>
            </w:pP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m</w:t>
            </w:r>
            <w:r>
              <w:rPr>
                <w:rFonts w:ascii="Arial" w:eastAsia="Arial" w:hAnsi="Arial" w:cs="Arial"/>
                <w:spacing w:val="2"/>
              </w:rPr>
              <w:t>u</w:t>
            </w:r>
            <w:r>
              <w:rPr>
                <w:rFonts w:ascii="Arial" w:eastAsia="Arial" w:hAnsi="Arial" w:cs="Arial"/>
              </w:rPr>
              <w:t>n</w:t>
            </w:r>
            <w:r>
              <w:rPr>
                <w:rFonts w:ascii="Arial" w:eastAsia="Arial" w:hAnsi="Arial" w:cs="Arial"/>
                <w:spacing w:val="-1"/>
              </w:rPr>
              <w:t>i</w:t>
            </w:r>
            <w:r>
              <w:rPr>
                <w:rFonts w:ascii="Arial" w:eastAsia="Arial" w:hAnsi="Arial" w:cs="Arial"/>
              </w:rPr>
              <w:t>ty</w:t>
            </w:r>
            <w:r>
              <w:rPr>
                <w:rFonts w:ascii="Arial" w:eastAsia="Arial" w:hAnsi="Arial" w:cs="Arial"/>
                <w:spacing w:val="-9"/>
              </w:rPr>
              <w:t xml:space="preserve"> </w:t>
            </w:r>
            <w:r>
              <w:rPr>
                <w:rFonts w:ascii="Arial" w:eastAsia="Arial" w:hAnsi="Arial" w:cs="Arial"/>
                <w:spacing w:val="2"/>
              </w:rPr>
              <w:t>h</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rPr>
              <w:t>th</w:t>
            </w:r>
            <w:r>
              <w:rPr>
                <w:rFonts w:ascii="Arial" w:eastAsia="Arial" w:hAnsi="Arial" w:cs="Arial"/>
                <w:spacing w:val="1"/>
              </w:rPr>
              <w:t>-r</w:t>
            </w:r>
            <w:r>
              <w:rPr>
                <w:rFonts w:ascii="Arial" w:eastAsia="Arial" w:hAnsi="Arial" w:cs="Arial"/>
              </w:rPr>
              <w:t>e</w:t>
            </w:r>
            <w:r>
              <w:rPr>
                <w:rFonts w:ascii="Arial" w:eastAsia="Arial" w:hAnsi="Arial" w:cs="Arial"/>
                <w:spacing w:val="1"/>
              </w:rPr>
              <w:t>l</w:t>
            </w:r>
            <w:r>
              <w:rPr>
                <w:rFonts w:ascii="Arial" w:eastAsia="Arial" w:hAnsi="Arial" w:cs="Arial"/>
              </w:rPr>
              <w:t>at</w:t>
            </w:r>
            <w:r>
              <w:rPr>
                <w:rFonts w:ascii="Arial" w:eastAsia="Arial" w:hAnsi="Arial" w:cs="Arial"/>
                <w:spacing w:val="1"/>
              </w:rPr>
              <w:t>e</w:t>
            </w:r>
            <w:r>
              <w:rPr>
                <w:rFonts w:ascii="Arial" w:eastAsia="Arial" w:hAnsi="Arial" w:cs="Arial"/>
              </w:rPr>
              <w:t>d prob</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s</w:t>
            </w:r>
          </w:p>
          <w:p w14:paraId="65DDEA04" w14:textId="77777777" w:rsidR="00694DD3" w:rsidRDefault="00CE11E9">
            <w:pPr>
              <w:spacing w:before="3" w:line="220" w:lineRule="exact"/>
              <w:ind w:left="823" w:right="482"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Cons</w:t>
            </w:r>
            <w:r>
              <w:rPr>
                <w:rFonts w:ascii="Arial" w:eastAsia="Arial" w:hAnsi="Arial" w:cs="Arial"/>
                <w:spacing w:val="-1"/>
              </w:rPr>
              <w:t>i</w:t>
            </w:r>
            <w:r>
              <w:rPr>
                <w:rFonts w:ascii="Arial" w:eastAsia="Arial" w:hAnsi="Arial" w:cs="Arial"/>
                <w:spacing w:val="2"/>
              </w:rPr>
              <w:t>d</w:t>
            </w:r>
            <w:r>
              <w:rPr>
                <w:rFonts w:ascii="Arial" w:eastAsia="Arial" w:hAnsi="Arial" w:cs="Arial"/>
              </w:rPr>
              <w:t>ers</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d</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n</w:t>
            </w:r>
            <w:r>
              <w:rPr>
                <w:rFonts w:ascii="Arial" w:eastAsia="Arial" w:hAnsi="Arial" w:cs="Arial"/>
              </w:rPr>
              <w:t>d th</w:t>
            </w:r>
            <w:r>
              <w:rPr>
                <w:rFonts w:ascii="Arial" w:eastAsia="Arial" w:hAnsi="Arial" w:cs="Arial"/>
                <w:spacing w:val="-2"/>
              </w:rPr>
              <w:t>i</w:t>
            </w:r>
            <w:r>
              <w:rPr>
                <w:rFonts w:ascii="Arial" w:eastAsia="Arial" w:hAnsi="Arial" w:cs="Arial"/>
                <w:spacing w:val="1"/>
              </w:rPr>
              <w:t>r</w:t>
            </w:r>
            <w:r>
              <w:rPr>
                <w:rFonts w:ascii="Arial" w:eastAsia="Arial" w:hAnsi="Arial" w:cs="Arial"/>
              </w:rPr>
              <w:t>d</w:t>
            </w:r>
            <w:r>
              <w:rPr>
                <w:rFonts w:ascii="Arial" w:eastAsia="Arial" w:hAnsi="Arial" w:cs="Arial"/>
                <w:spacing w:val="-2"/>
              </w:rPr>
              <w:t xml:space="preserve"> </w:t>
            </w:r>
            <w:r>
              <w:rPr>
                <w:rFonts w:ascii="Arial" w:eastAsia="Arial" w:hAnsi="Arial" w:cs="Arial"/>
              </w:rPr>
              <w:t>order</w:t>
            </w:r>
            <w:r>
              <w:rPr>
                <w:rFonts w:ascii="Arial" w:eastAsia="Arial" w:hAnsi="Arial" w:cs="Arial"/>
                <w:spacing w:val="-5"/>
              </w:rPr>
              <w:t xml:space="preserve"> </w:t>
            </w:r>
            <w:r>
              <w:rPr>
                <w:rFonts w:ascii="Arial" w:eastAsia="Arial" w:hAnsi="Arial" w:cs="Arial"/>
              </w:rPr>
              <w:t>e</w:t>
            </w:r>
            <w:r>
              <w:rPr>
                <w:rFonts w:ascii="Arial" w:eastAsia="Arial" w:hAnsi="Arial" w:cs="Arial"/>
                <w:spacing w:val="1"/>
              </w:rPr>
              <w:t>f</w:t>
            </w:r>
            <w:r>
              <w:rPr>
                <w:rFonts w:ascii="Arial" w:eastAsia="Arial" w:hAnsi="Arial" w:cs="Arial"/>
              </w:rPr>
              <w:t>fects</w:t>
            </w:r>
            <w:r>
              <w:rPr>
                <w:rFonts w:ascii="Arial" w:eastAsia="Arial" w:hAnsi="Arial" w:cs="Arial"/>
                <w:spacing w:val="-5"/>
              </w:rPr>
              <w:t xml:space="preserve"> </w:t>
            </w:r>
            <w:r>
              <w:rPr>
                <w:rFonts w:ascii="Arial" w:eastAsia="Arial" w:hAnsi="Arial" w:cs="Arial"/>
              </w:rPr>
              <w:t xml:space="preserve">of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u</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h</w:t>
            </w:r>
            <w:r>
              <w:rPr>
                <w:rFonts w:ascii="Arial" w:eastAsia="Arial" w:hAnsi="Arial" w:cs="Arial"/>
                <w:spacing w:val="-1"/>
              </w:rPr>
              <w:t>o</w:t>
            </w:r>
            <w:r>
              <w:rPr>
                <w:rFonts w:ascii="Arial" w:eastAsia="Arial" w:hAnsi="Arial" w:cs="Arial"/>
                <w:spacing w:val="1"/>
              </w:rPr>
              <w:t>s</w:t>
            </w:r>
            <w:r>
              <w:rPr>
                <w:rFonts w:ascii="Arial" w:eastAsia="Arial" w:hAnsi="Arial" w:cs="Arial"/>
                <w:spacing w:val="2"/>
              </w:rPr>
              <w:t>e</w:t>
            </w:r>
            <w:r>
              <w:rPr>
                <w:rFonts w:ascii="Arial" w:eastAsia="Arial" w:hAnsi="Arial" w:cs="Arial"/>
              </w:rPr>
              <w:t>n</w:t>
            </w:r>
          </w:p>
        </w:tc>
      </w:tr>
      <w:tr w:rsidR="00694DD3" w14:paraId="05898561" w14:textId="77777777">
        <w:trPr>
          <w:trHeight w:hRule="exact" w:val="4151"/>
        </w:trPr>
        <w:tc>
          <w:tcPr>
            <w:tcW w:w="13960" w:type="dxa"/>
            <w:gridSpan w:val="4"/>
            <w:tcBorders>
              <w:top w:val="nil"/>
              <w:left w:val="single" w:sz="5" w:space="0" w:color="000000"/>
              <w:bottom w:val="single" w:sz="5" w:space="0" w:color="000000"/>
              <w:right w:val="single" w:sz="5" w:space="0" w:color="000000"/>
            </w:tcBorders>
          </w:tcPr>
          <w:p w14:paraId="5944764B" w14:textId="77777777" w:rsidR="00694DD3" w:rsidRDefault="00694DD3">
            <w:pPr>
              <w:spacing w:before="15" w:line="220" w:lineRule="exact"/>
              <w:rPr>
                <w:sz w:val="22"/>
                <w:szCs w:val="22"/>
              </w:rPr>
            </w:pPr>
          </w:p>
          <w:p w14:paraId="327B02F3" w14:textId="77777777" w:rsidR="00694DD3" w:rsidRDefault="00CE11E9">
            <w:pPr>
              <w:ind w:left="102"/>
              <w:rPr>
                <w:rFonts w:ascii="Arial" w:eastAsia="Arial" w:hAnsi="Arial" w:cs="Arial"/>
              </w:rPr>
            </w:pPr>
            <w:r>
              <w:rPr>
                <w:rFonts w:ascii="Arial" w:eastAsia="Arial" w:hAnsi="Arial" w:cs="Arial"/>
              </w:rPr>
              <w:t>I</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u</w:t>
            </w:r>
            <w:r>
              <w:rPr>
                <w:rFonts w:ascii="Arial" w:eastAsia="Arial" w:hAnsi="Arial" w:cs="Arial"/>
              </w:rPr>
              <w:t>n</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6"/>
              </w:rPr>
              <w:t xml:space="preserve"> </w:t>
            </w:r>
            <w:r>
              <w:rPr>
                <w:rFonts w:ascii="Arial" w:eastAsia="Arial" w:hAnsi="Arial" w:cs="Arial"/>
              </w:rPr>
              <w:t>pre</w:t>
            </w:r>
            <w:r>
              <w:rPr>
                <w:rFonts w:ascii="Arial" w:eastAsia="Arial" w:hAnsi="Arial" w:cs="Arial"/>
                <w:spacing w:val="2"/>
              </w:rPr>
              <w:t>d</w:t>
            </w:r>
            <w:r>
              <w:rPr>
                <w:rFonts w:ascii="Arial" w:eastAsia="Arial" w:hAnsi="Arial" w:cs="Arial"/>
              </w:rPr>
              <w:t>o</w:t>
            </w:r>
            <w:r>
              <w:rPr>
                <w:rFonts w:ascii="Arial" w:eastAsia="Arial" w:hAnsi="Arial" w:cs="Arial"/>
                <w:spacing w:val="-1"/>
              </w:rPr>
              <w:t>m</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2"/>
              </w:rPr>
              <w:t>n</w:t>
            </w:r>
            <w:r>
              <w:rPr>
                <w:rFonts w:ascii="Arial" w:eastAsia="Arial" w:hAnsi="Arial" w:cs="Arial"/>
              </w:rPr>
              <w:t>t</w:t>
            </w:r>
            <w:r>
              <w:rPr>
                <w:rFonts w:ascii="Arial" w:eastAsia="Arial" w:hAnsi="Arial" w:cs="Arial"/>
                <w:spacing w:val="-1"/>
              </w:rPr>
              <w:t>l</w:t>
            </w:r>
            <w:r>
              <w:rPr>
                <w:rFonts w:ascii="Arial" w:eastAsia="Arial" w:hAnsi="Arial" w:cs="Arial"/>
              </w:rPr>
              <w:t>y</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b/>
                <w:w w:val="99"/>
              </w:rPr>
              <w:t>begi</w:t>
            </w:r>
            <w:r>
              <w:rPr>
                <w:rFonts w:ascii="Arial" w:eastAsia="Arial" w:hAnsi="Arial" w:cs="Arial"/>
                <w:b/>
                <w:spacing w:val="1"/>
                <w:w w:val="99"/>
              </w:rPr>
              <w:t>n</w:t>
            </w:r>
            <w:r>
              <w:rPr>
                <w:rFonts w:ascii="Arial" w:eastAsia="Arial" w:hAnsi="Arial" w:cs="Arial"/>
                <w:b/>
                <w:w w:val="99"/>
              </w:rPr>
              <w:t>nin</w:t>
            </w:r>
            <w:r>
              <w:rPr>
                <w:rFonts w:ascii="Arial" w:eastAsia="Arial" w:hAnsi="Arial" w:cs="Arial"/>
                <w:b/>
                <w:spacing w:val="1"/>
                <w:w w:val="99"/>
              </w:rPr>
              <w:t>g/</w:t>
            </w:r>
            <w:r>
              <w:rPr>
                <w:rFonts w:ascii="Arial" w:eastAsia="Arial" w:hAnsi="Arial" w:cs="Arial"/>
                <w:b/>
                <w:w w:val="99"/>
              </w:rPr>
              <w:t>in</w:t>
            </w:r>
            <w:r>
              <w:rPr>
                <w:rFonts w:ascii="Arial" w:eastAsia="Arial" w:hAnsi="Arial" w:cs="Arial"/>
                <w:b/>
                <w:spacing w:val="1"/>
                <w:w w:val="99"/>
              </w:rPr>
              <w:t>t</w:t>
            </w:r>
            <w:r>
              <w:rPr>
                <w:rFonts w:ascii="Arial" w:eastAsia="Arial" w:hAnsi="Arial" w:cs="Arial"/>
                <w:b/>
                <w:spacing w:val="2"/>
                <w:w w:val="99"/>
              </w:rPr>
              <w:t>e</w:t>
            </w:r>
            <w:r>
              <w:rPr>
                <w:rFonts w:ascii="Arial" w:eastAsia="Arial" w:hAnsi="Arial" w:cs="Arial"/>
                <w:b/>
                <w:spacing w:val="-1"/>
                <w:w w:val="99"/>
              </w:rPr>
              <w:t>r</w:t>
            </w:r>
            <w:r>
              <w:rPr>
                <w:rFonts w:ascii="Arial" w:eastAsia="Arial" w:hAnsi="Arial" w:cs="Arial"/>
                <w:b/>
                <w:w w:val="99"/>
              </w:rPr>
              <w:t>me</w:t>
            </w:r>
            <w:r>
              <w:rPr>
                <w:rFonts w:ascii="Arial" w:eastAsia="Arial" w:hAnsi="Arial" w:cs="Arial"/>
                <w:b/>
                <w:spacing w:val="1"/>
                <w:w w:val="99"/>
              </w:rPr>
              <w:t>d</w:t>
            </w:r>
            <w:r>
              <w:rPr>
                <w:rFonts w:ascii="Arial" w:eastAsia="Arial" w:hAnsi="Arial" w:cs="Arial"/>
                <w:b/>
                <w:spacing w:val="2"/>
                <w:w w:val="99"/>
              </w:rPr>
              <w:t>i</w:t>
            </w:r>
            <w:r>
              <w:rPr>
                <w:rFonts w:ascii="Arial" w:eastAsia="Arial" w:hAnsi="Arial" w:cs="Arial"/>
                <w:b/>
                <w:w w:val="99"/>
              </w:rPr>
              <w:t>at</w:t>
            </w:r>
            <w:r>
              <w:rPr>
                <w:rFonts w:ascii="Arial" w:eastAsia="Arial" w:hAnsi="Arial" w:cs="Arial"/>
                <w:b/>
                <w:spacing w:val="2"/>
                <w:w w:val="99"/>
              </w:rPr>
              <w:t>e</w:t>
            </w:r>
            <w:r>
              <w:rPr>
                <w:rFonts w:ascii="Arial" w:eastAsia="Arial" w:hAnsi="Arial" w:cs="Arial"/>
                <w:b/>
                <w:w w:val="99"/>
              </w:rPr>
              <w:t>/en</w:t>
            </w:r>
            <w:r>
              <w:rPr>
                <w:rFonts w:ascii="Arial" w:eastAsia="Arial" w:hAnsi="Arial" w:cs="Arial"/>
                <w:b/>
                <w:spacing w:val="1"/>
                <w:w w:val="99"/>
              </w:rPr>
              <w:t>t</w:t>
            </w:r>
            <w:r>
              <w:rPr>
                <w:rFonts w:ascii="Arial" w:eastAsia="Arial" w:hAnsi="Arial" w:cs="Arial"/>
                <w:b/>
                <w:spacing w:val="-1"/>
                <w:w w:val="99"/>
              </w:rPr>
              <w:t>r</w:t>
            </w:r>
            <w:r>
              <w:rPr>
                <w:rFonts w:ascii="Arial" w:eastAsia="Arial" w:hAnsi="Arial" w:cs="Arial"/>
                <w:b/>
                <w:w w:val="99"/>
              </w:rPr>
              <w:t>y/p</w:t>
            </w:r>
            <w:r>
              <w:rPr>
                <w:rFonts w:ascii="Arial" w:eastAsia="Arial" w:hAnsi="Arial" w:cs="Arial"/>
                <w:b/>
                <w:spacing w:val="3"/>
                <w:w w:val="99"/>
              </w:rPr>
              <w:t>o</w:t>
            </w:r>
            <w:r>
              <w:rPr>
                <w:rFonts w:ascii="Arial" w:eastAsia="Arial" w:hAnsi="Arial" w:cs="Arial"/>
                <w:b/>
                <w:w w:val="99"/>
              </w:rPr>
              <w:t>st</w:t>
            </w:r>
            <w:r>
              <w:rPr>
                <w:rFonts w:ascii="Arial" w:eastAsia="Arial" w:hAnsi="Arial" w:cs="Arial"/>
                <w:b/>
                <w:spacing w:val="1"/>
                <w:w w:val="99"/>
              </w:rPr>
              <w:t xml:space="preserve"> </w:t>
            </w:r>
            <w:r>
              <w:rPr>
                <w:rFonts w:ascii="Arial" w:eastAsia="Arial" w:hAnsi="Arial" w:cs="Arial"/>
                <w:b/>
              </w:rPr>
              <w:t>en</w:t>
            </w:r>
            <w:r>
              <w:rPr>
                <w:rFonts w:ascii="Arial" w:eastAsia="Arial" w:hAnsi="Arial" w:cs="Arial"/>
                <w:b/>
                <w:spacing w:val="1"/>
              </w:rPr>
              <w:t>t</w:t>
            </w:r>
            <w:r>
              <w:rPr>
                <w:rFonts w:ascii="Arial" w:eastAsia="Arial" w:hAnsi="Arial" w:cs="Arial"/>
                <w:b/>
                <w:spacing w:val="-1"/>
              </w:rPr>
              <w:t>r</w:t>
            </w:r>
            <w:r>
              <w:rPr>
                <w:rFonts w:ascii="Arial" w:eastAsia="Arial" w:hAnsi="Arial" w:cs="Arial"/>
                <w:b/>
              </w:rPr>
              <w:t>y</w:t>
            </w:r>
            <w:r>
              <w:rPr>
                <w:rFonts w:ascii="Arial" w:eastAsia="Arial" w:hAnsi="Arial" w:cs="Arial"/>
                <w:b/>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spacing w:val="2"/>
              </w:rPr>
              <w:t>e</w:t>
            </w:r>
            <w:r>
              <w:rPr>
                <w:rFonts w:ascii="Arial" w:eastAsia="Arial" w:hAnsi="Arial" w:cs="Arial"/>
              </w:rPr>
              <w:t>l</w:t>
            </w:r>
          </w:p>
          <w:p w14:paraId="342CE6BD" w14:textId="77777777" w:rsidR="00694DD3" w:rsidRDefault="00CE11E9">
            <w:pPr>
              <w:ind w:left="102"/>
              <w:rPr>
                <w:rFonts w:ascii="Arial" w:eastAsia="Arial" w:hAnsi="Arial" w:cs="Arial"/>
              </w:rPr>
            </w:pPr>
            <w:r>
              <w:rPr>
                <w:rFonts w:ascii="Arial" w:eastAsia="Arial" w:hAnsi="Arial" w:cs="Arial"/>
              </w:rPr>
              <w:t>.</w:t>
            </w:r>
          </w:p>
          <w:p w14:paraId="399CBEEC" w14:textId="2ADF4D27" w:rsidR="00694DD3" w:rsidRDefault="00CE11E9">
            <w:pPr>
              <w:ind w:left="102"/>
              <w:rPr>
                <w:rFonts w:ascii="Arial" w:eastAsia="Arial" w:hAnsi="Arial" w:cs="Arial"/>
              </w:rPr>
            </w:pPr>
            <w:r>
              <w:rPr>
                <w:rFonts w:ascii="Arial" w:eastAsia="Arial" w:hAnsi="Arial" w:cs="Arial"/>
                <w:spacing w:val="-1"/>
              </w:rPr>
              <w:t>E</w:t>
            </w:r>
            <w:r>
              <w:rPr>
                <w:rFonts w:ascii="Arial" w:eastAsia="Arial" w:hAnsi="Arial" w:cs="Arial"/>
                <w:spacing w:val="1"/>
              </w:rPr>
              <w:t>x</w:t>
            </w:r>
            <w:r>
              <w:rPr>
                <w:rFonts w:ascii="Arial" w:eastAsia="Arial" w:hAnsi="Arial" w:cs="Arial"/>
              </w:rPr>
              <w:t>a</w:t>
            </w:r>
            <w:r>
              <w:rPr>
                <w:rFonts w:ascii="Arial" w:eastAsia="Arial" w:hAnsi="Arial" w:cs="Arial"/>
                <w:spacing w:val="-1"/>
              </w:rPr>
              <w:t>m</w:t>
            </w:r>
            <w:r>
              <w:rPr>
                <w:rFonts w:ascii="Arial" w:eastAsia="Arial" w:hAnsi="Arial" w:cs="Arial"/>
                <w:spacing w:val="2"/>
              </w:rPr>
              <w:t>p</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b</w:t>
            </w:r>
            <w:r>
              <w:rPr>
                <w:rFonts w:ascii="Arial" w:eastAsia="Arial" w:hAnsi="Arial" w:cs="Arial"/>
                <w:spacing w:val="2"/>
              </w:rPr>
              <w:t>e</w:t>
            </w:r>
            <w:r>
              <w:rPr>
                <w:rFonts w:ascii="Arial" w:eastAsia="Arial" w:hAnsi="Arial" w:cs="Arial"/>
              </w:rPr>
              <w:t>h</w:t>
            </w:r>
            <w:r>
              <w:rPr>
                <w:rFonts w:ascii="Arial" w:eastAsia="Arial" w:hAnsi="Arial" w:cs="Arial"/>
                <w:spacing w:val="-1"/>
              </w:rPr>
              <w:t>a</w:t>
            </w:r>
            <w:r>
              <w:rPr>
                <w:rFonts w:ascii="Arial" w:eastAsia="Arial" w:hAnsi="Arial" w:cs="Arial"/>
                <w:spacing w:val="1"/>
              </w:rPr>
              <w:t>vi</w:t>
            </w:r>
            <w:r>
              <w:rPr>
                <w:rFonts w:ascii="Arial" w:eastAsia="Arial" w:hAnsi="Arial" w:cs="Arial"/>
              </w:rPr>
              <w:t>ors</w:t>
            </w:r>
            <w:r>
              <w:rPr>
                <w:rFonts w:ascii="Arial" w:eastAsia="Arial" w:hAnsi="Arial" w:cs="Arial"/>
                <w:spacing w:val="-5"/>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3"/>
              </w:rPr>
              <w:t>s</w:t>
            </w:r>
            <w:r>
              <w:rPr>
                <w:rFonts w:ascii="Arial" w:eastAsia="Arial" w:hAnsi="Arial" w:cs="Arial"/>
              </w:rPr>
              <w:t>u</w:t>
            </w:r>
            <w:r>
              <w:rPr>
                <w:rFonts w:ascii="Arial" w:eastAsia="Arial" w:hAnsi="Arial" w:cs="Arial"/>
                <w:spacing w:val="-1"/>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w:t>
            </w:r>
            <w:r>
              <w:rPr>
                <w:rFonts w:ascii="Arial" w:eastAsia="Arial" w:hAnsi="Arial" w:cs="Arial"/>
                <w:spacing w:val="-5"/>
              </w:rPr>
              <w:t xml:space="preserve"> </w:t>
            </w:r>
            <w:r>
              <w:rPr>
                <w:rFonts w:ascii="Arial" w:eastAsia="Arial" w:hAnsi="Arial" w:cs="Arial"/>
              </w:rPr>
              <w:t>my</w:t>
            </w:r>
            <w:r>
              <w:rPr>
                <w:rFonts w:ascii="Arial" w:eastAsia="Arial" w:hAnsi="Arial" w:cs="Arial"/>
                <w:spacing w:val="-2"/>
              </w:rPr>
              <w:t xml:space="preserve"> </w:t>
            </w:r>
            <w:proofErr w:type="spellStart"/>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w:t>
            </w:r>
            <w:r>
              <w:rPr>
                <w:rFonts w:ascii="Arial" w:eastAsia="Arial" w:hAnsi="Arial" w:cs="Arial"/>
                <w:spacing w:val="-1"/>
              </w:rPr>
              <w:t xml:space="preserve"> </w:t>
            </w:r>
            <w:r>
              <w:rPr>
                <w:rFonts w:ascii="Arial" w:eastAsia="Arial" w:hAnsi="Arial" w:cs="Arial"/>
              </w:rPr>
              <w:t>as</w:t>
            </w:r>
            <w:r>
              <w:rPr>
                <w:rFonts w:ascii="Arial" w:eastAsia="Arial" w:hAnsi="Arial" w:cs="Arial"/>
                <w:spacing w:val="1"/>
              </w:rPr>
              <w:t>s</w:t>
            </w:r>
            <w:r>
              <w:rPr>
                <w:rFonts w:ascii="Arial" w:eastAsia="Arial" w:hAnsi="Arial" w:cs="Arial"/>
              </w:rPr>
              <w:t>e</w:t>
            </w:r>
            <w:r>
              <w:rPr>
                <w:rFonts w:ascii="Arial" w:eastAsia="Arial" w:hAnsi="Arial" w:cs="Arial"/>
                <w:spacing w:val="1"/>
              </w:rPr>
              <w:t>ss</w:t>
            </w:r>
            <w:r>
              <w:rPr>
                <w:rFonts w:ascii="Arial" w:eastAsia="Arial" w:hAnsi="Arial" w:cs="Arial"/>
              </w:rPr>
              <w:t>m</w:t>
            </w:r>
            <w:r>
              <w:rPr>
                <w:rFonts w:ascii="Arial" w:eastAsia="Arial" w:hAnsi="Arial" w:cs="Arial"/>
                <w:spacing w:val="-1"/>
              </w:rPr>
              <w:t>e</w:t>
            </w:r>
            <w:r>
              <w:rPr>
                <w:rFonts w:ascii="Arial" w:eastAsia="Arial" w:hAnsi="Arial" w:cs="Arial"/>
              </w:rPr>
              <w:t>nt</w:t>
            </w:r>
            <w:proofErr w:type="spellEnd"/>
            <w:r>
              <w:rPr>
                <w:rFonts w:ascii="Arial" w:eastAsia="Arial" w:hAnsi="Arial" w:cs="Arial"/>
              </w:rPr>
              <w:t>:</w:t>
            </w:r>
            <w:r w:rsidR="0064150B">
              <w:rPr>
                <w:rFonts w:ascii="Arial" w:eastAsia="Arial" w:hAnsi="Arial" w:cs="Arial"/>
              </w:rPr>
              <w:t xml:space="preserve"> My </w:t>
            </w:r>
            <w:proofErr w:type="gramStart"/>
            <w:r w:rsidR="0064150B">
              <w:rPr>
                <w:rFonts w:ascii="Arial" w:eastAsia="Arial" w:hAnsi="Arial" w:cs="Arial"/>
              </w:rPr>
              <w:t>problem solving</w:t>
            </w:r>
            <w:proofErr w:type="gramEnd"/>
            <w:r w:rsidR="0064150B">
              <w:rPr>
                <w:rFonts w:ascii="Arial" w:eastAsia="Arial" w:hAnsi="Arial" w:cs="Arial"/>
              </w:rPr>
              <w:t xml:space="preserve"> skills are very thorough and calculated to make sure I come up with the best possible solution for any problem thrown my way. I tend to solve my problems methodically, which helps give me more confidence in my solutions. I will always seek help when it is needed and love to discuss with others when my problems occur.</w:t>
            </w:r>
          </w:p>
          <w:p w14:paraId="4D552A8B" w14:textId="77777777" w:rsidR="00694DD3" w:rsidRDefault="00694DD3">
            <w:pPr>
              <w:spacing w:before="8" w:line="160" w:lineRule="exact"/>
              <w:rPr>
                <w:sz w:val="17"/>
                <w:szCs w:val="17"/>
              </w:rPr>
            </w:pPr>
          </w:p>
          <w:p w14:paraId="574DE2EC" w14:textId="77777777" w:rsidR="00694DD3" w:rsidRDefault="00694DD3">
            <w:pPr>
              <w:spacing w:line="200" w:lineRule="exact"/>
            </w:pPr>
          </w:p>
          <w:p w14:paraId="62075C10" w14:textId="77777777" w:rsidR="00694DD3" w:rsidRDefault="00694DD3">
            <w:pPr>
              <w:spacing w:line="200" w:lineRule="exact"/>
            </w:pPr>
          </w:p>
          <w:p w14:paraId="4F63B3F8" w14:textId="77777777" w:rsidR="00694DD3" w:rsidRDefault="00694DD3">
            <w:pPr>
              <w:spacing w:line="200" w:lineRule="exact"/>
            </w:pPr>
          </w:p>
          <w:p w14:paraId="3EFC08FC" w14:textId="77777777" w:rsidR="00694DD3" w:rsidRDefault="00694DD3">
            <w:pPr>
              <w:spacing w:line="200" w:lineRule="exact"/>
            </w:pPr>
          </w:p>
          <w:p w14:paraId="65F187DB" w14:textId="77777777" w:rsidR="00694DD3" w:rsidRDefault="00694DD3">
            <w:pPr>
              <w:spacing w:line="200" w:lineRule="exact"/>
            </w:pPr>
          </w:p>
          <w:p w14:paraId="7DF5D45E" w14:textId="77777777" w:rsidR="00694DD3" w:rsidRDefault="00694DD3">
            <w:pPr>
              <w:spacing w:line="200" w:lineRule="exact"/>
            </w:pPr>
          </w:p>
          <w:p w14:paraId="5AE104FF" w14:textId="5EE8DDF2" w:rsidR="00694DD3" w:rsidRDefault="00CE11E9">
            <w:pPr>
              <w:ind w:left="102"/>
              <w:rPr>
                <w:rFonts w:ascii="Arial" w:eastAsia="Arial" w:hAnsi="Arial" w:cs="Arial"/>
              </w:rPr>
            </w:pPr>
            <w:r>
              <w:rPr>
                <w:rFonts w:ascii="Arial" w:eastAsia="Arial" w:hAnsi="Arial" w:cs="Arial"/>
              </w:rPr>
              <w:t>Reg</w:t>
            </w:r>
            <w:r>
              <w:rPr>
                <w:rFonts w:ascii="Arial" w:eastAsia="Arial" w:hAnsi="Arial" w:cs="Arial"/>
                <w:spacing w:val="-1"/>
              </w:rPr>
              <w:t>a</w:t>
            </w:r>
            <w:r>
              <w:rPr>
                <w:rFonts w:ascii="Arial" w:eastAsia="Arial" w:hAnsi="Arial" w:cs="Arial"/>
                <w:spacing w:val="1"/>
              </w:rPr>
              <w:t>r</w:t>
            </w:r>
            <w:r>
              <w:rPr>
                <w:rFonts w:ascii="Arial" w:eastAsia="Arial" w:hAnsi="Arial" w:cs="Arial"/>
                <w:spacing w:val="2"/>
              </w:rPr>
              <w:t>d</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9"/>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P</w:t>
            </w:r>
            <w:r>
              <w:rPr>
                <w:rFonts w:ascii="Arial" w:eastAsia="Arial" w:hAnsi="Arial" w:cs="Arial"/>
                <w:spacing w:val="1"/>
              </w:rPr>
              <w:t>r</w:t>
            </w:r>
            <w:r>
              <w:rPr>
                <w:rFonts w:ascii="Arial" w:eastAsia="Arial" w:hAnsi="Arial" w:cs="Arial"/>
              </w:rPr>
              <w:t>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10"/>
              </w:rPr>
              <w:t xml:space="preserve"> </w:t>
            </w:r>
            <w:r>
              <w:rPr>
                <w:rFonts w:ascii="Arial" w:eastAsia="Arial" w:hAnsi="Arial" w:cs="Arial"/>
                <w:spacing w:val="-1"/>
              </w:rPr>
              <w:t>B</w:t>
            </w:r>
            <w:r>
              <w:rPr>
                <w:rFonts w:ascii="Arial" w:eastAsia="Arial" w:hAnsi="Arial" w:cs="Arial"/>
              </w:rPr>
              <w:t>e</w:t>
            </w:r>
            <w:r>
              <w:rPr>
                <w:rFonts w:ascii="Arial" w:eastAsia="Arial" w:hAnsi="Arial" w:cs="Arial"/>
                <w:spacing w:val="1"/>
              </w:rPr>
              <w:t>h</w:t>
            </w:r>
            <w:r>
              <w:rPr>
                <w:rFonts w:ascii="Arial" w:eastAsia="Arial" w:hAnsi="Arial" w:cs="Arial"/>
              </w:rPr>
              <w:t>a</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2"/>
              </w:rPr>
              <w:t>r</w:t>
            </w:r>
            <w:r>
              <w:rPr>
                <w:rFonts w:ascii="Arial" w:eastAsia="Arial" w:hAnsi="Arial" w:cs="Arial"/>
              </w:rPr>
              <w:t>,</w:t>
            </w:r>
            <w:r>
              <w:rPr>
                <w:rFonts w:ascii="Arial" w:eastAsia="Arial" w:hAnsi="Arial" w:cs="Arial"/>
                <w:spacing w:val="-6"/>
              </w:rPr>
              <w:t xml:space="preserve"> </w:t>
            </w:r>
            <w:r>
              <w:rPr>
                <w:rFonts w:ascii="Arial" w:eastAsia="Arial" w:hAnsi="Arial" w:cs="Arial"/>
              </w:rPr>
              <w:t>I</w:t>
            </w:r>
            <w:r>
              <w:rPr>
                <w:rFonts w:ascii="Arial" w:eastAsia="Arial" w:hAnsi="Arial" w:cs="Arial"/>
                <w:spacing w:val="-1"/>
              </w:rPr>
              <w:t xml:space="preserve"> </w:t>
            </w:r>
            <w:r>
              <w:rPr>
                <w:rFonts w:ascii="Arial" w:eastAsia="Arial" w:hAnsi="Arial" w:cs="Arial"/>
              </w:rPr>
              <w:t>w</w:t>
            </w:r>
            <w:r>
              <w:rPr>
                <w:rFonts w:ascii="Arial" w:eastAsia="Arial" w:hAnsi="Arial" w:cs="Arial"/>
                <w:spacing w:val="2"/>
              </w:rPr>
              <w:t>o</w:t>
            </w:r>
            <w:r>
              <w:rPr>
                <w:rFonts w:ascii="Arial" w:eastAsia="Arial" w:hAnsi="Arial" w:cs="Arial"/>
              </w:rPr>
              <w:t>u</w:t>
            </w:r>
            <w:r>
              <w:rPr>
                <w:rFonts w:ascii="Arial" w:eastAsia="Arial" w:hAnsi="Arial" w:cs="Arial"/>
                <w:spacing w:val="-1"/>
              </w:rPr>
              <w:t>l</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1"/>
              </w:rPr>
              <w:t>k</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i</w:t>
            </w:r>
            <w:r>
              <w:rPr>
                <w:rFonts w:ascii="Arial" w:eastAsia="Arial" w:hAnsi="Arial" w:cs="Arial"/>
                <w:spacing w:val="2"/>
              </w:rPr>
              <w:t>m</w:t>
            </w:r>
            <w:r>
              <w:rPr>
                <w:rFonts w:ascii="Arial" w:eastAsia="Arial" w:hAnsi="Arial" w:cs="Arial"/>
              </w:rPr>
              <w:t>pro</w:t>
            </w:r>
            <w:r>
              <w:rPr>
                <w:rFonts w:ascii="Arial" w:eastAsia="Arial" w:hAnsi="Arial" w:cs="Arial"/>
                <w:spacing w:val="1"/>
              </w:rPr>
              <w:t>v</w:t>
            </w:r>
            <w:r>
              <w:rPr>
                <w:rFonts w:ascii="Arial" w:eastAsia="Arial" w:hAnsi="Arial" w:cs="Arial"/>
              </w:rPr>
              <w:t>e</w:t>
            </w:r>
            <w:r>
              <w:rPr>
                <w:rFonts w:ascii="Arial" w:eastAsia="Arial" w:hAnsi="Arial" w:cs="Arial"/>
                <w:spacing w:val="-7"/>
              </w:rPr>
              <w:t xml:space="preserve"> </w:t>
            </w:r>
            <w:r>
              <w:rPr>
                <w:rFonts w:ascii="Arial" w:eastAsia="Arial" w:hAnsi="Arial" w:cs="Arial"/>
                <w:spacing w:val="-2"/>
              </w:rPr>
              <w:t>i</w:t>
            </w:r>
            <w:r>
              <w:rPr>
                <w:rFonts w:ascii="Arial" w:eastAsia="Arial" w:hAnsi="Arial" w:cs="Arial"/>
              </w:rPr>
              <w:t>n 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o</w:t>
            </w:r>
            <w:r>
              <w:rPr>
                <w:rFonts w:ascii="Arial" w:eastAsia="Arial" w:hAnsi="Arial" w:cs="Arial"/>
                <w:spacing w:val="-1"/>
              </w:rPr>
              <w:t>l</w:t>
            </w:r>
            <w:r>
              <w:rPr>
                <w:rFonts w:ascii="Arial" w:eastAsia="Arial" w:hAnsi="Arial" w:cs="Arial"/>
                <w:spacing w:val="1"/>
              </w:rPr>
              <w:t>l</w:t>
            </w:r>
            <w:r>
              <w:rPr>
                <w:rFonts w:ascii="Arial" w:eastAsia="Arial" w:hAnsi="Arial" w:cs="Arial"/>
              </w:rPr>
              <w:t>ow</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8"/>
              </w:rPr>
              <w:t xml:space="preserve"> </w:t>
            </w:r>
            <w:r>
              <w:rPr>
                <w:rFonts w:ascii="Arial" w:eastAsia="Arial" w:hAnsi="Arial" w:cs="Arial"/>
                <w:spacing w:val="2"/>
              </w:rPr>
              <w:t>w</w:t>
            </w:r>
            <w:r>
              <w:rPr>
                <w:rFonts w:ascii="Arial" w:eastAsia="Arial" w:hAnsi="Arial" w:cs="Arial"/>
              </w:rPr>
              <w:t>a</w:t>
            </w:r>
            <w:r>
              <w:rPr>
                <w:rFonts w:ascii="Arial" w:eastAsia="Arial" w:hAnsi="Arial" w:cs="Arial"/>
                <w:spacing w:val="1"/>
              </w:rPr>
              <w:t>ys</w:t>
            </w:r>
            <w:r>
              <w:rPr>
                <w:rFonts w:ascii="Arial" w:eastAsia="Arial" w:hAnsi="Arial" w:cs="Arial"/>
              </w:rPr>
              <w:t>:</w:t>
            </w:r>
            <w:r w:rsidR="0064150B">
              <w:rPr>
                <w:rFonts w:ascii="Arial" w:eastAsia="Arial" w:hAnsi="Arial" w:cs="Arial"/>
              </w:rPr>
              <w:t xml:space="preserve"> I can improve by once again speeding up my </w:t>
            </w:r>
            <w:proofErr w:type="gramStart"/>
            <w:r w:rsidR="0064150B">
              <w:rPr>
                <w:rFonts w:ascii="Arial" w:eastAsia="Arial" w:hAnsi="Arial" w:cs="Arial"/>
              </w:rPr>
              <w:t>decision making</w:t>
            </w:r>
            <w:proofErr w:type="gramEnd"/>
            <w:r w:rsidR="0064150B">
              <w:rPr>
                <w:rFonts w:ascii="Arial" w:eastAsia="Arial" w:hAnsi="Arial" w:cs="Arial"/>
              </w:rPr>
              <w:t xml:space="preserve"> process. I feel like I can develop and come up with solutions faster in the future whereas right now I tend to take a little bit longer to </w:t>
            </w:r>
            <w:proofErr w:type="gramStart"/>
            <w:r w:rsidR="0064150B">
              <w:rPr>
                <w:rFonts w:ascii="Arial" w:eastAsia="Arial" w:hAnsi="Arial" w:cs="Arial"/>
              </w:rPr>
              <w:t>get to</w:t>
            </w:r>
            <w:proofErr w:type="gramEnd"/>
            <w:r w:rsidR="0064150B">
              <w:rPr>
                <w:rFonts w:ascii="Arial" w:eastAsia="Arial" w:hAnsi="Arial" w:cs="Arial"/>
              </w:rPr>
              <w:t xml:space="preserve"> the right answer.</w:t>
            </w:r>
          </w:p>
        </w:tc>
      </w:tr>
    </w:tbl>
    <w:p w14:paraId="07CE8C72" w14:textId="77777777" w:rsidR="00694DD3" w:rsidRDefault="00694DD3">
      <w:pPr>
        <w:spacing w:line="200" w:lineRule="exact"/>
      </w:pPr>
    </w:p>
    <w:p w14:paraId="19EE995A" w14:textId="77777777" w:rsidR="00694DD3" w:rsidRDefault="00694DD3">
      <w:pPr>
        <w:spacing w:line="200" w:lineRule="exact"/>
      </w:pPr>
    </w:p>
    <w:p w14:paraId="717DE46A" w14:textId="77777777" w:rsidR="00694DD3" w:rsidRDefault="00694DD3">
      <w:pPr>
        <w:spacing w:line="200" w:lineRule="exact"/>
      </w:pPr>
    </w:p>
    <w:p w14:paraId="05B0A4BB" w14:textId="77777777" w:rsidR="00694DD3" w:rsidRDefault="00694DD3">
      <w:pPr>
        <w:spacing w:line="200" w:lineRule="exact"/>
      </w:pPr>
    </w:p>
    <w:p w14:paraId="64AC54E6" w14:textId="77777777" w:rsidR="00694DD3" w:rsidRDefault="00694DD3">
      <w:pPr>
        <w:spacing w:line="200" w:lineRule="exact"/>
      </w:pPr>
    </w:p>
    <w:p w14:paraId="4241F9E2" w14:textId="77777777" w:rsidR="00694DD3" w:rsidRDefault="00694DD3">
      <w:pPr>
        <w:spacing w:line="200" w:lineRule="exact"/>
      </w:pPr>
    </w:p>
    <w:p w14:paraId="781C3661" w14:textId="77777777" w:rsidR="00694DD3" w:rsidRDefault="00694DD3">
      <w:pPr>
        <w:spacing w:before="10" w:line="260" w:lineRule="exact"/>
        <w:rPr>
          <w:sz w:val="26"/>
          <w:szCs w:val="26"/>
        </w:rPr>
      </w:pPr>
    </w:p>
    <w:p w14:paraId="6D5F1AED" w14:textId="77777777" w:rsidR="00694DD3" w:rsidRDefault="00CE11E9">
      <w:pPr>
        <w:spacing w:before="16"/>
        <w:ind w:right="111"/>
        <w:jc w:val="right"/>
        <w:rPr>
          <w:rFonts w:ascii="Calibri" w:eastAsia="Calibri" w:hAnsi="Calibri" w:cs="Calibri"/>
          <w:sz w:val="22"/>
          <w:szCs w:val="22"/>
        </w:rPr>
        <w:sectPr w:rsidR="00694DD3">
          <w:pgSz w:w="15840" w:h="12240" w:orient="landscape"/>
          <w:pgMar w:top="1120" w:right="1040" w:bottom="280" w:left="620" w:header="720" w:footer="720" w:gutter="0"/>
          <w:cols w:space="720"/>
        </w:sectPr>
      </w:pPr>
      <w:r>
        <w:rPr>
          <w:rFonts w:ascii="Calibri" w:eastAsia="Calibri" w:hAnsi="Calibri" w:cs="Calibri"/>
          <w:sz w:val="22"/>
          <w:szCs w:val="22"/>
        </w:rPr>
        <w:t>4</w:t>
      </w:r>
    </w:p>
    <w:p w14:paraId="7498E151" w14:textId="77777777" w:rsidR="00694DD3" w:rsidRDefault="00694DD3">
      <w:pPr>
        <w:spacing w:before="5" w:line="100" w:lineRule="exact"/>
        <w:rPr>
          <w:sz w:val="11"/>
          <w:szCs w:val="11"/>
        </w:rPr>
      </w:pPr>
    </w:p>
    <w:p w14:paraId="2808DDEF" w14:textId="77777777" w:rsidR="00694DD3" w:rsidRDefault="00694DD3">
      <w:pPr>
        <w:spacing w:line="200" w:lineRule="exact"/>
      </w:pPr>
    </w:p>
    <w:tbl>
      <w:tblPr>
        <w:tblW w:w="0" w:type="auto"/>
        <w:tblInd w:w="111" w:type="dxa"/>
        <w:tblLayout w:type="fixed"/>
        <w:tblCellMar>
          <w:left w:w="0" w:type="dxa"/>
          <w:right w:w="0" w:type="dxa"/>
        </w:tblCellMar>
        <w:tblLook w:val="01E0" w:firstRow="1" w:lastRow="1" w:firstColumn="1" w:lastColumn="1" w:noHBand="0" w:noVBand="0"/>
      </w:tblPr>
      <w:tblGrid>
        <w:gridCol w:w="3296"/>
        <w:gridCol w:w="3538"/>
        <w:gridCol w:w="3312"/>
        <w:gridCol w:w="3382"/>
      </w:tblGrid>
      <w:tr w:rsidR="00694DD3" w14:paraId="0DDEC418" w14:textId="77777777">
        <w:trPr>
          <w:trHeight w:hRule="exact" w:val="470"/>
        </w:trPr>
        <w:tc>
          <w:tcPr>
            <w:tcW w:w="13528" w:type="dxa"/>
            <w:gridSpan w:val="4"/>
            <w:tcBorders>
              <w:top w:val="single" w:sz="5" w:space="0" w:color="000000"/>
              <w:left w:val="single" w:sz="5" w:space="0" w:color="000000"/>
              <w:bottom w:val="nil"/>
              <w:right w:val="single" w:sz="5" w:space="0" w:color="000000"/>
            </w:tcBorders>
          </w:tcPr>
          <w:p w14:paraId="7736D6E3" w14:textId="77777777" w:rsidR="00694DD3" w:rsidRDefault="00CE11E9">
            <w:pPr>
              <w:spacing w:before="2" w:line="220" w:lineRule="exact"/>
              <w:ind w:left="102" w:right="197"/>
              <w:rPr>
                <w:rFonts w:ascii="Arial" w:eastAsia="Arial" w:hAnsi="Arial" w:cs="Arial"/>
              </w:rPr>
            </w:pPr>
            <w:r>
              <w:rPr>
                <w:rFonts w:ascii="Arial" w:eastAsia="Arial" w:hAnsi="Arial" w:cs="Arial"/>
                <w:b/>
              </w:rPr>
              <w:t>4.</w:t>
            </w:r>
            <w:r>
              <w:rPr>
                <w:rFonts w:ascii="Arial" w:eastAsia="Arial" w:hAnsi="Arial" w:cs="Arial"/>
                <w:b/>
                <w:spacing w:val="53"/>
              </w:rPr>
              <w:t xml:space="preserve"> </w:t>
            </w:r>
            <w:r>
              <w:rPr>
                <w:rFonts w:ascii="Arial" w:eastAsia="Arial" w:hAnsi="Arial" w:cs="Arial"/>
                <w:b/>
                <w:u w:val="thick" w:color="000000"/>
              </w:rPr>
              <w:t>In</w:t>
            </w:r>
            <w:r>
              <w:rPr>
                <w:rFonts w:ascii="Arial" w:eastAsia="Arial" w:hAnsi="Arial" w:cs="Arial"/>
                <w:b/>
                <w:spacing w:val="1"/>
                <w:u w:val="thick" w:color="000000"/>
              </w:rPr>
              <w:t>t</w:t>
            </w:r>
            <w:r>
              <w:rPr>
                <w:rFonts w:ascii="Arial" w:eastAsia="Arial" w:hAnsi="Arial" w:cs="Arial"/>
                <w:b/>
                <w:u w:val="thick" w:color="000000"/>
              </w:rPr>
              <w:t>e</w:t>
            </w:r>
            <w:r>
              <w:rPr>
                <w:rFonts w:ascii="Arial" w:eastAsia="Arial" w:hAnsi="Arial" w:cs="Arial"/>
                <w:b/>
                <w:spacing w:val="-1"/>
                <w:u w:val="thick" w:color="000000"/>
              </w:rPr>
              <w:t>r</w:t>
            </w:r>
            <w:r>
              <w:rPr>
                <w:rFonts w:ascii="Arial" w:eastAsia="Arial" w:hAnsi="Arial" w:cs="Arial"/>
                <w:b/>
                <w:spacing w:val="3"/>
                <w:u w:val="thick" w:color="000000"/>
              </w:rPr>
              <w:t>p</w:t>
            </w:r>
            <w:r>
              <w:rPr>
                <w:rFonts w:ascii="Arial" w:eastAsia="Arial" w:hAnsi="Arial" w:cs="Arial"/>
                <w:b/>
                <w:u w:val="thick" w:color="000000"/>
              </w:rPr>
              <w:t>e</w:t>
            </w:r>
            <w:r>
              <w:rPr>
                <w:rFonts w:ascii="Arial" w:eastAsia="Arial" w:hAnsi="Arial" w:cs="Arial"/>
                <w:b/>
                <w:spacing w:val="-1"/>
                <w:u w:val="thick" w:color="000000"/>
              </w:rPr>
              <w:t>r</w:t>
            </w:r>
            <w:r>
              <w:rPr>
                <w:rFonts w:ascii="Arial" w:eastAsia="Arial" w:hAnsi="Arial" w:cs="Arial"/>
                <w:b/>
                <w:u w:val="thick" w:color="000000"/>
              </w:rPr>
              <w:t>so</w:t>
            </w:r>
            <w:r>
              <w:rPr>
                <w:rFonts w:ascii="Arial" w:eastAsia="Arial" w:hAnsi="Arial" w:cs="Arial"/>
                <w:b/>
                <w:spacing w:val="3"/>
                <w:u w:val="thick" w:color="000000"/>
              </w:rPr>
              <w:t>n</w:t>
            </w:r>
            <w:r>
              <w:rPr>
                <w:rFonts w:ascii="Arial" w:eastAsia="Arial" w:hAnsi="Arial" w:cs="Arial"/>
                <w:b/>
                <w:u w:val="thick" w:color="000000"/>
              </w:rPr>
              <w:t>al</w:t>
            </w:r>
            <w:r>
              <w:rPr>
                <w:rFonts w:ascii="Arial" w:eastAsia="Arial" w:hAnsi="Arial" w:cs="Arial"/>
                <w:b/>
                <w:spacing w:val="-12"/>
                <w:u w:val="thick" w:color="000000"/>
              </w:rPr>
              <w:t xml:space="preserve"> </w:t>
            </w:r>
            <w:r>
              <w:rPr>
                <w:rFonts w:ascii="Arial" w:eastAsia="Arial" w:hAnsi="Arial" w:cs="Arial"/>
                <w:b/>
                <w:spacing w:val="-1"/>
                <w:u w:val="thick" w:color="000000"/>
              </w:rPr>
              <w:t>S</w:t>
            </w:r>
            <w:r>
              <w:rPr>
                <w:rFonts w:ascii="Arial" w:eastAsia="Arial" w:hAnsi="Arial" w:cs="Arial"/>
                <w:b/>
                <w:u w:val="thick" w:color="000000"/>
              </w:rPr>
              <w:t>ki</w:t>
            </w:r>
            <w:r>
              <w:rPr>
                <w:rFonts w:ascii="Arial" w:eastAsia="Arial" w:hAnsi="Arial" w:cs="Arial"/>
                <w:b/>
                <w:spacing w:val="-1"/>
                <w:u w:val="thick" w:color="000000"/>
              </w:rPr>
              <w:t>l</w:t>
            </w:r>
            <w:r>
              <w:rPr>
                <w:rFonts w:ascii="Arial" w:eastAsia="Arial" w:hAnsi="Arial" w:cs="Arial"/>
                <w:b/>
                <w:spacing w:val="2"/>
                <w:u w:val="thick" w:color="000000"/>
              </w:rPr>
              <w:t>l</w:t>
            </w:r>
            <w:r>
              <w:rPr>
                <w:rFonts w:ascii="Arial" w:eastAsia="Arial" w:hAnsi="Arial" w:cs="Arial"/>
                <w:b/>
                <w:u w:val="thick" w:color="000000"/>
              </w:rPr>
              <w:t>s</w:t>
            </w:r>
            <w:r>
              <w:rPr>
                <w:rFonts w:ascii="Arial" w:eastAsia="Arial" w:hAnsi="Arial" w:cs="Arial"/>
                <w:b/>
                <w:spacing w:val="-4"/>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ty</w:t>
            </w:r>
            <w:r>
              <w:rPr>
                <w:rFonts w:ascii="Arial" w:eastAsia="Arial" w:hAnsi="Arial" w:cs="Arial"/>
                <w:spacing w:val="-4"/>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rPr>
              <w:t>a</w:t>
            </w:r>
            <w:r>
              <w:rPr>
                <w:rFonts w:ascii="Arial" w:eastAsia="Arial" w:hAnsi="Arial" w:cs="Arial"/>
                <w:spacing w:val="1"/>
              </w:rPr>
              <w:t>c</w:t>
            </w:r>
            <w:r>
              <w:rPr>
                <w:rFonts w:ascii="Arial" w:eastAsia="Arial" w:hAnsi="Arial" w:cs="Arial"/>
              </w:rPr>
              <w:t>t</w:t>
            </w:r>
            <w:r>
              <w:rPr>
                <w:rFonts w:ascii="Arial" w:eastAsia="Arial" w:hAnsi="Arial" w:cs="Arial"/>
                <w:spacing w:val="-7"/>
              </w:rPr>
              <w:t xml:space="preserve"> </w:t>
            </w:r>
            <w:r>
              <w:rPr>
                <w:rFonts w:ascii="Arial" w:eastAsia="Arial" w:hAnsi="Arial" w:cs="Arial"/>
                <w:spacing w:val="1"/>
              </w:rPr>
              <w:t>e</w:t>
            </w:r>
            <w:r>
              <w:rPr>
                <w:rFonts w:ascii="Arial" w:eastAsia="Arial" w:hAnsi="Arial" w:cs="Arial"/>
              </w:rPr>
              <w:t>ff</w:t>
            </w:r>
            <w:r>
              <w:rPr>
                <w:rFonts w:ascii="Arial" w:eastAsia="Arial" w:hAnsi="Arial" w:cs="Arial"/>
                <w:spacing w:val="-1"/>
              </w:rPr>
              <w:t>e</w:t>
            </w:r>
            <w:r>
              <w:rPr>
                <w:rFonts w:ascii="Arial" w:eastAsia="Arial" w:hAnsi="Arial" w:cs="Arial"/>
                <w:spacing w:val="1"/>
              </w:rPr>
              <w:t>c</w:t>
            </w:r>
            <w:r>
              <w:rPr>
                <w:rFonts w:ascii="Arial" w:eastAsia="Arial" w:hAnsi="Arial" w:cs="Arial"/>
              </w:rPr>
              <w:t>t</w:t>
            </w:r>
            <w:r>
              <w:rPr>
                <w:rFonts w:ascii="Arial" w:eastAsia="Arial" w:hAnsi="Arial" w:cs="Arial"/>
                <w:spacing w:val="1"/>
              </w:rPr>
              <w:t>iv</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8"/>
              </w:rPr>
              <w:t xml:space="preserve"> </w:t>
            </w:r>
            <w:r>
              <w:rPr>
                <w:rFonts w:ascii="Arial" w:eastAsia="Arial" w:hAnsi="Arial" w:cs="Arial"/>
              </w:rPr>
              <w:t>w</w:t>
            </w:r>
            <w:r>
              <w:rPr>
                <w:rFonts w:ascii="Arial" w:eastAsia="Arial" w:hAnsi="Arial" w:cs="Arial"/>
                <w:spacing w:val="-1"/>
              </w:rPr>
              <w:t>i</w:t>
            </w:r>
            <w:r>
              <w:rPr>
                <w:rFonts w:ascii="Arial" w:eastAsia="Arial" w:hAnsi="Arial" w:cs="Arial"/>
                <w:spacing w:val="2"/>
              </w:rPr>
              <w:t>t</w:t>
            </w:r>
            <w:r>
              <w:rPr>
                <w:rFonts w:ascii="Arial" w:eastAsia="Arial" w:hAnsi="Arial" w:cs="Arial"/>
              </w:rPr>
              <w:t>h</w:t>
            </w:r>
            <w:r>
              <w:rPr>
                <w:rFonts w:ascii="Arial" w:eastAsia="Arial" w:hAnsi="Arial" w:cs="Arial"/>
                <w:spacing w:val="-4"/>
              </w:rPr>
              <w:t xml:space="preserve"> </w:t>
            </w:r>
            <w:r>
              <w:rPr>
                <w:rFonts w:ascii="Arial" w:eastAsia="Arial" w:hAnsi="Arial" w:cs="Arial"/>
                <w:spacing w:val="-1"/>
              </w:rPr>
              <w:t>p</w:t>
            </w:r>
            <w:r>
              <w:rPr>
                <w:rFonts w:ascii="Arial" w:eastAsia="Arial" w:hAnsi="Arial" w:cs="Arial"/>
                <w:spacing w:val="2"/>
              </w:rPr>
              <w:t>a</w:t>
            </w:r>
            <w:r>
              <w:rPr>
                <w:rFonts w:ascii="Arial" w:eastAsia="Arial" w:hAnsi="Arial" w:cs="Arial"/>
              </w:rPr>
              <w:t>t</w:t>
            </w:r>
            <w:r>
              <w:rPr>
                <w:rFonts w:ascii="Arial" w:eastAsia="Arial" w:hAnsi="Arial" w:cs="Arial"/>
                <w:spacing w:val="-1"/>
              </w:rPr>
              <w:t>i</w:t>
            </w:r>
            <w:r>
              <w:rPr>
                <w:rFonts w:ascii="Arial" w:eastAsia="Arial" w:hAnsi="Arial" w:cs="Arial"/>
                <w:spacing w:val="2"/>
              </w:rPr>
              <w:t>e</w:t>
            </w:r>
            <w:r>
              <w:rPr>
                <w:rFonts w:ascii="Arial" w:eastAsia="Arial" w:hAnsi="Arial" w:cs="Arial"/>
              </w:rPr>
              <w:t>nts,</w:t>
            </w:r>
            <w:r>
              <w:rPr>
                <w:rFonts w:ascii="Arial" w:eastAsia="Arial" w:hAnsi="Arial" w:cs="Arial"/>
                <w:spacing w:val="-8"/>
              </w:rPr>
              <w:t xml:space="preserve"> </w:t>
            </w:r>
            <w:r>
              <w:rPr>
                <w:rFonts w:ascii="Arial" w:eastAsia="Arial" w:hAnsi="Arial" w:cs="Arial"/>
              </w:rPr>
              <w:t>f</w:t>
            </w:r>
            <w:r>
              <w:rPr>
                <w:rFonts w:ascii="Arial" w:eastAsia="Arial" w:hAnsi="Arial" w:cs="Arial"/>
                <w:spacing w:val="1"/>
              </w:rPr>
              <w:t>a</w:t>
            </w:r>
            <w:r>
              <w:rPr>
                <w:rFonts w:ascii="Arial" w:eastAsia="Arial" w:hAnsi="Arial" w:cs="Arial"/>
              </w:rPr>
              <w:t>m</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ll</w:t>
            </w:r>
            <w:r>
              <w:rPr>
                <w:rFonts w:ascii="Arial" w:eastAsia="Arial" w:hAnsi="Arial" w:cs="Arial"/>
                <w:spacing w:val="2"/>
              </w:rPr>
              <w:t>e</w:t>
            </w:r>
            <w:r>
              <w:rPr>
                <w:rFonts w:ascii="Arial" w:eastAsia="Arial" w:hAnsi="Arial" w:cs="Arial"/>
              </w:rPr>
              <w:t>a</w:t>
            </w:r>
            <w:r>
              <w:rPr>
                <w:rFonts w:ascii="Arial" w:eastAsia="Arial" w:hAnsi="Arial" w:cs="Arial"/>
                <w:spacing w:val="-1"/>
              </w:rPr>
              <w:t>g</w:t>
            </w:r>
            <w:r>
              <w:rPr>
                <w:rFonts w:ascii="Arial" w:eastAsia="Arial" w:hAnsi="Arial" w:cs="Arial"/>
                <w:spacing w:val="2"/>
              </w:rPr>
              <w:t>u</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o</w:t>
            </w:r>
            <w:r>
              <w:rPr>
                <w:rFonts w:ascii="Arial" w:eastAsia="Arial" w:hAnsi="Arial" w:cs="Arial"/>
                <w:spacing w:val="2"/>
              </w:rPr>
              <w:t>t</w:t>
            </w:r>
            <w:r>
              <w:rPr>
                <w:rFonts w:ascii="Arial" w:eastAsia="Arial" w:hAnsi="Arial" w:cs="Arial"/>
              </w:rPr>
              <w:t>h</w:t>
            </w:r>
            <w:r>
              <w:rPr>
                <w:rFonts w:ascii="Arial" w:eastAsia="Arial" w:hAnsi="Arial" w:cs="Arial"/>
                <w:spacing w:val="-1"/>
              </w:rPr>
              <w:t>e</w:t>
            </w:r>
            <w:r>
              <w:rPr>
                <w:rFonts w:ascii="Arial" w:eastAsia="Arial" w:hAnsi="Arial" w:cs="Arial"/>
              </w:rPr>
              <w:t>r</w:t>
            </w:r>
            <w:r>
              <w:rPr>
                <w:rFonts w:ascii="Arial" w:eastAsia="Arial" w:hAnsi="Arial" w:cs="Arial"/>
                <w:spacing w:val="-4"/>
              </w:rPr>
              <w:t xml:space="preserve"> </w:t>
            </w:r>
            <w:r>
              <w:rPr>
                <w:rFonts w:ascii="Arial" w:eastAsia="Arial" w:hAnsi="Arial" w:cs="Arial"/>
                <w:spacing w:val="2"/>
              </w:rPr>
              <w:t>h</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rPr>
              <w:t>th</w:t>
            </w:r>
            <w:r>
              <w:rPr>
                <w:rFonts w:ascii="Arial" w:eastAsia="Arial" w:hAnsi="Arial" w:cs="Arial"/>
                <w:spacing w:val="-6"/>
              </w:rPr>
              <w:t xml:space="preserve"> </w:t>
            </w:r>
            <w:r>
              <w:rPr>
                <w:rFonts w:ascii="Arial" w:eastAsia="Arial" w:hAnsi="Arial" w:cs="Arial"/>
                <w:spacing w:val="1"/>
              </w:rPr>
              <w:t>c</w:t>
            </w:r>
            <w:r>
              <w:rPr>
                <w:rFonts w:ascii="Arial" w:eastAsia="Arial" w:hAnsi="Arial" w:cs="Arial"/>
                <w:spacing w:val="2"/>
              </w:rPr>
              <w:t>a</w:t>
            </w:r>
            <w:r>
              <w:rPr>
                <w:rFonts w:ascii="Arial" w:eastAsia="Arial" w:hAnsi="Arial" w:cs="Arial"/>
                <w:spacing w:val="1"/>
              </w:rPr>
              <w:t>r</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of</w:t>
            </w:r>
            <w:r>
              <w:rPr>
                <w:rFonts w:ascii="Arial" w:eastAsia="Arial" w:hAnsi="Arial" w:cs="Arial"/>
                <w:spacing w:val="-1"/>
              </w:rPr>
              <w:t>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spacing w:val="-1"/>
              </w:rPr>
              <w:t>l</w:t>
            </w:r>
            <w:r>
              <w:rPr>
                <w:rFonts w:ascii="Arial" w:eastAsia="Arial" w:hAnsi="Arial" w:cs="Arial"/>
                <w:spacing w:val="1"/>
              </w:rPr>
              <w:t>s</w:t>
            </w:r>
            <w:r>
              <w:rPr>
                <w:rFonts w:ascii="Arial" w:eastAsia="Arial" w:hAnsi="Arial" w:cs="Arial"/>
              </w:rPr>
              <w:t>,</w:t>
            </w:r>
            <w:r>
              <w:rPr>
                <w:rFonts w:ascii="Arial" w:eastAsia="Arial" w:hAnsi="Arial" w:cs="Arial"/>
                <w:spacing w:val="-12"/>
              </w:rPr>
              <w:t xml:space="preserve"> </w:t>
            </w:r>
            <w:r>
              <w:rPr>
                <w:rFonts w:ascii="Arial" w:eastAsia="Arial" w:hAnsi="Arial" w:cs="Arial"/>
                <w:spacing w:val="-1"/>
              </w:rPr>
              <w:t>a</w:t>
            </w:r>
            <w:r>
              <w:rPr>
                <w:rFonts w:ascii="Arial" w:eastAsia="Arial" w:hAnsi="Arial" w:cs="Arial"/>
                <w:spacing w:val="2"/>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rPr>
              <w:t>co</w:t>
            </w:r>
            <w:r>
              <w:rPr>
                <w:rFonts w:ascii="Arial" w:eastAsia="Arial" w:hAnsi="Arial" w:cs="Arial"/>
                <w:spacing w:val="-1"/>
              </w:rPr>
              <w:t>m</w:t>
            </w:r>
            <w:r>
              <w:rPr>
                <w:rFonts w:ascii="Arial" w:eastAsia="Arial" w:hAnsi="Arial" w:cs="Arial"/>
                <w:spacing w:val="2"/>
              </w:rPr>
              <w:t>m</w:t>
            </w:r>
            <w:r>
              <w:rPr>
                <w:rFonts w:ascii="Arial" w:eastAsia="Arial" w:hAnsi="Arial" w:cs="Arial"/>
              </w:rPr>
              <w:t>u</w:t>
            </w:r>
            <w:r>
              <w:rPr>
                <w:rFonts w:ascii="Arial" w:eastAsia="Arial" w:hAnsi="Arial" w:cs="Arial"/>
                <w:spacing w:val="-1"/>
              </w:rPr>
              <w:t>n</w:t>
            </w:r>
            <w:r>
              <w:rPr>
                <w:rFonts w:ascii="Arial" w:eastAsia="Arial" w:hAnsi="Arial" w:cs="Arial"/>
                <w:spacing w:val="1"/>
              </w:rPr>
              <w:t>i</w:t>
            </w:r>
            <w:r>
              <w:rPr>
                <w:rFonts w:ascii="Arial" w:eastAsia="Arial" w:hAnsi="Arial" w:cs="Arial"/>
              </w:rPr>
              <w:t>ty</w:t>
            </w:r>
            <w:r>
              <w:rPr>
                <w:rFonts w:ascii="Arial" w:eastAsia="Arial" w:hAnsi="Arial" w:cs="Arial"/>
                <w:spacing w:val="-9"/>
              </w:rPr>
              <w:t xml:space="preserve"> </w:t>
            </w:r>
            <w:r>
              <w:rPr>
                <w:rFonts w:ascii="Arial" w:eastAsia="Arial" w:hAnsi="Arial" w:cs="Arial"/>
                <w:spacing w:val="11"/>
              </w:rPr>
              <w:t>i</w:t>
            </w:r>
            <w:r>
              <w:rPr>
                <w:rFonts w:ascii="Arial" w:eastAsia="Arial" w:hAnsi="Arial" w:cs="Arial"/>
              </w:rPr>
              <w:t xml:space="preserve">n a </w:t>
            </w:r>
            <w:r>
              <w:rPr>
                <w:rFonts w:ascii="Arial" w:eastAsia="Arial" w:hAnsi="Arial" w:cs="Arial"/>
                <w:spacing w:val="1"/>
              </w:rPr>
              <w:t>c</w:t>
            </w:r>
            <w:r>
              <w:rPr>
                <w:rFonts w:ascii="Arial" w:eastAsia="Arial" w:hAnsi="Arial" w:cs="Arial"/>
              </w:rPr>
              <w:t>u</w:t>
            </w:r>
            <w:r>
              <w:rPr>
                <w:rFonts w:ascii="Arial" w:eastAsia="Arial" w:hAnsi="Arial" w:cs="Arial"/>
                <w:spacing w:val="-1"/>
              </w:rPr>
              <w:t>l</w:t>
            </w:r>
            <w:r>
              <w:rPr>
                <w:rFonts w:ascii="Arial" w:eastAsia="Arial" w:hAnsi="Arial" w:cs="Arial"/>
              </w:rPr>
              <w:t>tur</w:t>
            </w:r>
            <w:r>
              <w:rPr>
                <w:rFonts w:ascii="Arial" w:eastAsia="Arial" w:hAnsi="Arial" w:cs="Arial"/>
                <w:spacing w:val="2"/>
              </w:rPr>
              <w:t>a</w:t>
            </w:r>
            <w:r>
              <w:rPr>
                <w:rFonts w:ascii="Arial" w:eastAsia="Arial" w:hAnsi="Arial" w:cs="Arial"/>
                <w:spacing w:val="-1"/>
              </w:rPr>
              <w:t>ll</w:t>
            </w:r>
            <w:r>
              <w:rPr>
                <w:rFonts w:ascii="Arial" w:eastAsia="Arial" w:hAnsi="Arial" w:cs="Arial"/>
              </w:rPr>
              <w:t>y</w:t>
            </w:r>
            <w:r>
              <w:rPr>
                <w:rFonts w:ascii="Arial" w:eastAsia="Arial" w:hAnsi="Arial" w:cs="Arial"/>
                <w:spacing w:val="-7"/>
              </w:rPr>
              <w:t xml:space="preserve"> </w:t>
            </w:r>
            <w:r>
              <w:rPr>
                <w:rFonts w:ascii="Arial" w:eastAsia="Arial" w:hAnsi="Arial" w:cs="Arial"/>
                <w:spacing w:val="2"/>
              </w:rPr>
              <w:t>a</w:t>
            </w:r>
            <w:r>
              <w:rPr>
                <w:rFonts w:ascii="Arial" w:eastAsia="Arial" w:hAnsi="Arial" w:cs="Arial"/>
              </w:rPr>
              <w:t>ware</w:t>
            </w:r>
            <w:r>
              <w:rPr>
                <w:rFonts w:ascii="Arial" w:eastAsia="Arial" w:hAnsi="Arial" w:cs="Arial"/>
                <w:spacing w:val="-3"/>
              </w:rPr>
              <w:t xml:space="preserve"> </w:t>
            </w:r>
            <w:r>
              <w:rPr>
                <w:rFonts w:ascii="Arial" w:eastAsia="Arial" w:hAnsi="Arial" w:cs="Arial"/>
              </w:rPr>
              <w:t>m</w:t>
            </w:r>
            <w:r>
              <w:rPr>
                <w:rFonts w:ascii="Arial" w:eastAsia="Arial" w:hAnsi="Arial" w:cs="Arial"/>
                <w:spacing w:val="-1"/>
              </w:rPr>
              <w:t>a</w:t>
            </w:r>
            <w:r>
              <w:rPr>
                <w:rFonts w:ascii="Arial" w:eastAsia="Arial" w:hAnsi="Arial" w:cs="Arial"/>
                <w:spacing w:val="2"/>
              </w:rPr>
              <w:t>n</w:t>
            </w:r>
            <w:r>
              <w:rPr>
                <w:rFonts w:ascii="Arial" w:eastAsia="Arial" w:hAnsi="Arial" w:cs="Arial"/>
              </w:rPr>
              <w:t>n</w:t>
            </w:r>
            <w:r>
              <w:rPr>
                <w:rFonts w:ascii="Arial" w:eastAsia="Arial" w:hAnsi="Arial" w:cs="Arial"/>
                <w:spacing w:val="-1"/>
              </w:rPr>
              <w:t>e</w:t>
            </w:r>
            <w:r>
              <w:rPr>
                <w:rFonts w:ascii="Arial" w:eastAsia="Arial" w:hAnsi="Arial" w:cs="Arial"/>
                <w:spacing w:val="1"/>
              </w:rPr>
              <w:t>r</w:t>
            </w:r>
            <w:r>
              <w:rPr>
                <w:rFonts w:ascii="Arial" w:eastAsia="Arial" w:hAnsi="Arial" w:cs="Arial"/>
              </w:rPr>
              <w:t>.</w:t>
            </w:r>
          </w:p>
        </w:tc>
      </w:tr>
      <w:tr w:rsidR="00694DD3" w14:paraId="16B493FC" w14:textId="77777777">
        <w:trPr>
          <w:trHeight w:hRule="exact" w:val="4839"/>
        </w:trPr>
        <w:tc>
          <w:tcPr>
            <w:tcW w:w="3296" w:type="dxa"/>
            <w:tcBorders>
              <w:top w:val="single" w:sz="5" w:space="0" w:color="000000"/>
              <w:left w:val="single" w:sz="5" w:space="0" w:color="000000"/>
              <w:bottom w:val="single" w:sz="5" w:space="0" w:color="000000"/>
              <w:right w:val="single" w:sz="5" w:space="0" w:color="000000"/>
            </w:tcBorders>
          </w:tcPr>
          <w:p w14:paraId="3615897D" w14:textId="77777777" w:rsidR="00694DD3" w:rsidRDefault="00CE11E9">
            <w:pPr>
              <w:spacing w:line="220" w:lineRule="exact"/>
              <w:ind w:left="102"/>
              <w:rPr>
                <w:rFonts w:ascii="Arial" w:eastAsia="Arial" w:hAnsi="Arial" w:cs="Arial"/>
              </w:rPr>
            </w:pPr>
            <w:r>
              <w:rPr>
                <w:rFonts w:ascii="Arial" w:eastAsia="Arial" w:hAnsi="Arial" w:cs="Arial"/>
                <w:b/>
                <w:i/>
              </w:rPr>
              <w:t>Begi</w:t>
            </w:r>
            <w:r>
              <w:rPr>
                <w:rFonts w:ascii="Arial" w:eastAsia="Arial" w:hAnsi="Arial" w:cs="Arial"/>
                <w:b/>
                <w:i/>
                <w:spacing w:val="1"/>
              </w:rPr>
              <w:t>n</w:t>
            </w:r>
            <w:r>
              <w:rPr>
                <w:rFonts w:ascii="Arial" w:eastAsia="Arial" w:hAnsi="Arial" w:cs="Arial"/>
                <w:b/>
                <w:i/>
              </w:rPr>
              <w:t>ning</w:t>
            </w:r>
            <w:r>
              <w:rPr>
                <w:rFonts w:ascii="Arial" w:eastAsia="Arial" w:hAnsi="Arial" w:cs="Arial"/>
                <w:b/>
                <w:i/>
                <w:spacing w:val="-9"/>
              </w:rPr>
              <w:t xml:space="preserve"> </w:t>
            </w:r>
            <w:r>
              <w:rPr>
                <w:rFonts w:ascii="Arial" w:eastAsia="Arial" w:hAnsi="Arial" w:cs="Arial"/>
                <w:b/>
                <w:i/>
              </w:rPr>
              <w:t>Lev</w:t>
            </w:r>
            <w:r>
              <w:rPr>
                <w:rFonts w:ascii="Arial" w:eastAsia="Arial" w:hAnsi="Arial" w:cs="Arial"/>
                <w:b/>
                <w:i/>
                <w:spacing w:val="2"/>
              </w:rPr>
              <w:t>e</w:t>
            </w:r>
            <w:r>
              <w:rPr>
                <w:rFonts w:ascii="Arial" w:eastAsia="Arial" w:hAnsi="Arial" w:cs="Arial"/>
                <w:b/>
                <w:i/>
              </w:rPr>
              <w:t>l:</w:t>
            </w:r>
          </w:p>
          <w:p w14:paraId="73483FCC" w14:textId="77777777" w:rsidR="00694DD3" w:rsidRDefault="00CE11E9">
            <w:pPr>
              <w:spacing w:before="5" w:line="220" w:lineRule="exact"/>
              <w:ind w:left="823" w:right="440"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M</w:t>
            </w:r>
            <w:r>
              <w:rPr>
                <w:rFonts w:ascii="Arial" w:eastAsia="Arial" w:hAnsi="Arial" w:cs="Arial"/>
                <w:spacing w:val="-1"/>
              </w:rPr>
              <w:t>a</w:t>
            </w:r>
            <w:r>
              <w:rPr>
                <w:rFonts w:ascii="Arial" w:eastAsia="Arial" w:hAnsi="Arial" w:cs="Arial"/>
                <w:spacing w:val="1"/>
              </w:rPr>
              <w:t>i</w:t>
            </w:r>
            <w:r>
              <w:rPr>
                <w:rFonts w:ascii="Arial" w:eastAsia="Arial" w:hAnsi="Arial" w:cs="Arial"/>
              </w:rPr>
              <w:t>nt</w:t>
            </w:r>
            <w:r>
              <w:rPr>
                <w:rFonts w:ascii="Arial" w:eastAsia="Arial" w:hAnsi="Arial" w:cs="Arial"/>
                <w:spacing w:val="1"/>
              </w:rPr>
              <w:t>a</w:t>
            </w:r>
            <w:r>
              <w:rPr>
                <w:rFonts w:ascii="Arial" w:eastAsia="Arial" w:hAnsi="Arial" w:cs="Arial"/>
                <w:spacing w:val="-1"/>
              </w:rPr>
              <w:t>i</w:t>
            </w:r>
            <w:r>
              <w:rPr>
                <w:rFonts w:ascii="Arial" w:eastAsia="Arial" w:hAnsi="Arial" w:cs="Arial"/>
              </w:rPr>
              <w:t>ns</w:t>
            </w:r>
            <w:r>
              <w:rPr>
                <w:rFonts w:ascii="Arial" w:eastAsia="Arial" w:hAnsi="Arial" w:cs="Arial"/>
                <w:spacing w:val="-8"/>
              </w:rPr>
              <w:t xml:space="preserve"> </w:t>
            </w:r>
            <w:r>
              <w:rPr>
                <w:rFonts w:ascii="Arial" w:eastAsia="Arial" w:hAnsi="Arial" w:cs="Arial"/>
              </w:rPr>
              <w:t>pro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 d</w:t>
            </w:r>
            <w:r>
              <w:rPr>
                <w:rFonts w:ascii="Arial" w:eastAsia="Arial" w:hAnsi="Arial" w:cs="Arial"/>
                <w:spacing w:val="-1"/>
              </w:rPr>
              <w:t>e</w:t>
            </w:r>
            <w:r>
              <w:rPr>
                <w:rFonts w:ascii="Arial" w:eastAsia="Arial" w:hAnsi="Arial" w:cs="Arial"/>
              </w:rPr>
              <w:t>m</w:t>
            </w:r>
            <w:r>
              <w:rPr>
                <w:rFonts w:ascii="Arial" w:eastAsia="Arial" w:hAnsi="Arial" w:cs="Arial"/>
                <w:spacing w:val="2"/>
              </w:rPr>
              <w:t>e</w:t>
            </w:r>
            <w:r>
              <w:rPr>
                <w:rFonts w:ascii="Arial" w:eastAsia="Arial" w:hAnsi="Arial" w:cs="Arial"/>
              </w:rPr>
              <w:t>a</w:t>
            </w:r>
            <w:r>
              <w:rPr>
                <w:rFonts w:ascii="Arial" w:eastAsia="Arial" w:hAnsi="Arial" w:cs="Arial"/>
                <w:spacing w:val="1"/>
              </w:rPr>
              <w:t>n</w:t>
            </w:r>
            <w:r>
              <w:rPr>
                <w:rFonts w:ascii="Arial" w:eastAsia="Arial" w:hAnsi="Arial" w:cs="Arial"/>
              </w:rPr>
              <w:t>or</w:t>
            </w:r>
            <w:r>
              <w:rPr>
                <w:rFonts w:ascii="Arial" w:eastAsia="Arial" w:hAnsi="Arial" w:cs="Arial"/>
                <w:spacing w:val="-9"/>
              </w:rPr>
              <w:t xml:space="preserve"> </w:t>
            </w:r>
            <w:r>
              <w:rPr>
                <w:rFonts w:ascii="Arial" w:eastAsia="Arial" w:hAnsi="Arial" w:cs="Arial"/>
                <w:spacing w:val="-1"/>
              </w:rPr>
              <w:t>i</w:t>
            </w:r>
            <w:r>
              <w:rPr>
                <w:rFonts w:ascii="Arial" w:eastAsia="Arial" w:hAnsi="Arial" w:cs="Arial"/>
              </w:rPr>
              <w:t>n a</w:t>
            </w:r>
            <w:r>
              <w:rPr>
                <w:rFonts w:ascii="Arial" w:eastAsia="Arial" w:hAnsi="Arial" w:cs="Arial"/>
                <w:spacing w:val="1"/>
              </w:rPr>
              <w:t>l</w:t>
            </w:r>
            <w:r>
              <w:rPr>
                <w:rFonts w:ascii="Arial" w:eastAsia="Arial" w:hAnsi="Arial" w:cs="Arial"/>
              </w:rPr>
              <w:t>l</w:t>
            </w:r>
          </w:p>
          <w:p w14:paraId="35C46893" w14:textId="77777777" w:rsidR="00694DD3" w:rsidRDefault="00CE11E9">
            <w:pPr>
              <w:spacing w:line="220" w:lineRule="exact"/>
              <w:ind w:left="823"/>
              <w:rPr>
                <w:rFonts w:ascii="Arial" w:eastAsia="Arial" w:hAnsi="Arial" w:cs="Arial"/>
              </w:rPr>
            </w:pP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rPr>
              <w:t>a</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p>
          <w:p w14:paraId="4AECA5CB" w14:textId="77777777" w:rsidR="00694DD3" w:rsidRDefault="00CE11E9">
            <w:pPr>
              <w:spacing w:before="4" w:line="220" w:lineRule="exact"/>
              <w:ind w:left="823" w:right="26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t</w:t>
            </w:r>
            <w:r>
              <w:rPr>
                <w:rFonts w:ascii="Arial" w:eastAsia="Arial" w:hAnsi="Arial" w:cs="Arial"/>
                <w:spacing w:val="-5"/>
              </w:rPr>
              <w:t xml:space="preserve"> </w:t>
            </w:r>
            <w:r>
              <w:rPr>
                <w:rFonts w:ascii="Arial" w:eastAsia="Arial" w:hAnsi="Arial" w:cs="Arial"/>
                <w:spacing w:val="-1"/>
              </w:rPr>
              <w:t>i</w:t>
            </w:r>
            <w:r>
              <w:rPr>
                <w:rFonts w:ascii="Arial" w:eastAsia="Arial" w:hAnsi="Arial" w:cs="Arial"/>
              </w:rPr>
              <w:t>n p</w:t>
            </w:r>
            <w:r>
              <w:rPr>
                <w:rFonts w:ascii="Arial" w:eastAsia="Arial" w:hAnsi="Arial" w:cs="Arial"/>
                <w:spacing w:val="-1"/>
              </w:rPr>
              <w:t>a</w:t>
            </w:r>
            <w:r>
              <w:rPr>
                <w:rFonts w:ascii="Arial" w:eastAsia="Arial" w:hAnsi="Arial" w:cs="Arial"/>
              </w:rPr>
              <w:t>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ts</w:t>
            </w:r>
            <w:r>
              <w:rPr>
                <w:rFonts w:ascii="Arial" w:eastAsia="Arial" w:hAnsi="Arial" w:cs="Arial"/>
                <w:spacing w:val="-6"/>
              </w:rPr>
              <w:t xml:space="preserve"> </w:t>
            </w:r>
            <w:r>
              <w:rPr>
                <w:rFonts w:ascii="Arial" w:eastAsia="Arial" w:hAnsi="Arial" w:cs="Arial"/>
              </w:rPr>
              <w:t xml:space="preserve">as </w:t>
            </w:r>
            <w:r>
              <w:rPr>
                <w:rFonts w:ascii="Arial" w:eastAsia="Arial" w:hAnsi="Arial" w:cs="Arial"/>
                <w:spacing w:val="-1"/>
              </w:rPr>
              <w:t>i</w:t>
            </w:r>
            <w:r>
              <w:rPr>
                <w:rFonts w:ascii="Arial" w:eastAsia="Arial" w:hAnsi="Arial" w:cs="Arial"/>
              </w:rPr>
              <w:t>n</w:t>
            </w:r>
            <w:r>
              <w:rPr>
                <w:rFonts w:ascii="Arial" w:eastAsia="Arial" w:hAnsi="Arial" w:cs="Arial"/>
                <w:spacing w:val="1"/>
              </w:rPr>
              <w:t>d</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u</w:t>
            </w:r>
            <w:r>
              <w:rPr>
                <w:rFonts w:ascii="Arial" w:eastAsia="Arial" w:hAnsi="Arial" w:cs="Arial"/>
                <w:spacing w:val="1"/>
              </w:rPr>
              <w:t>a</w:t>
            </w:r>
            <w:r>
              <w:rPr>
                <w:rFonts w:ascii="Arial" w:eastAsia="Arial" w:hAnsi="Arial" w:cs="Arial"/>
                <w:spacing w:val="-1"/>
              </w:rPr>
              <w:t>l</w:t>
            </w:r>
            <w:r>
              <w:rPr>
                <w:rFonts w:ascii="Arial" w:eastAsia="Arial" w:hAnsi="Arial" w:cs="Arial"/>
              </w:rPr>
              <w:t>s</w:t>
            </w:r>
          </w:p>
          <w:p w14:paraId="73A14724" w14:textId="77777777" w:rsidR="00694DD3" w:rsidRDefault="00CE11E9">
            <w:pPr>
              <w:spacing w:line="220" w:lineRule="exact"/>
              <w:ind w:left="823" w:right="7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Com</w:t>
            </w:r>
            <w:r>
              <w:rPr>
                <w:rFonts w:ascii="Arial" w:eastAsia="Arial" w:hAnsi="Arial" w:cs="Arial"/>
                <w:spacing w:val="1"/>
              </w:rPr>
              <w:t>m</w:t>
            </w:r>
            <w:r>
              <w:rPr>
                <w:rFonts w:ascii="Arial" w:eastAsia="Arial" w:hAnsi="Arial" w:cs="Arial"/>
              </w:rPr>
              <w:t>u</w:t>
            </w:r>
            <w:r>
              <w:rPr>
                <w:rFonts w:ascii="Arial" w:eastAsia="Arial" w:hAnsi="Arial" w:cs="Arial"/>
                <w:spacing w:val="1"/>
              </w:rPr>
              <w:t>n</w:t>
            </w:r>
            <w:r>
              <w:rPr>
                <w:rFonts w:ascii="Arial" w:eastAsia="Arial" w:hAnsi="Arial" w:cs="Arial"/>
                <w:spacing w:val="-1"/>
              </w:rPr>
              <w:t>i</w:t>
            </w:r>
            <w:r>
              <w:rPr>
                <w:rFonts w:ascii="Arial" w:eastAsia="Arial" w:hAnsi="Arial" w:cs="Arial"/>
                <w:spacing w:val="1"/>
              </w:rPr>
              <w:t>c</w:t>
            </w:r>
            <w:r>
              <w:rPr>
                <w:rFonts w:ascii="Arial" w:eastAsia="Arial" w:hAnsi="Arial" w:cs="Arial"/>
              </w:rPr>
              <w:t>at</w:t>
            </w:r>
            <w:r>
              <w:rPr>
                <w:rFonts w:ascii="Arial" w:eastAsia="Arial" w:hAnsi="Arial" w:cs="Arial"/>
                <w:spacing w:val="-1"/>
              </w:rPr>
              <w:t>e</w:t>
            </w:r>
            <w:r>
              <w:rPr>
                <w:rFonts w:ascii="Arial" w:eastAsia="Arial" w:hAnsi="Arial" w:cs="Arial"/>
              </w:rPr>
              <w:t>s</w:t>
            </w:r>
            <w:r>
              <w:rPr>
                <w:rFonts w:ascii="Arial" w:eastAsia="Arial" w:hAnsi="Arial" w:cs="Arial"/>
                <w:spacing w:val="-12"/>
              </w:rPr>
              <w:t xml:space="preserve"> </w:t>
            </w:r>
            <w:r>
              <w:rPr>
                <w:rFonts w:ascii="Arial" w:eastAsia="Arial" w:hAnsi="Arial" w:cs="Arial"/>
                <w:spacing w:val="2"/>
              </w:rPr>
              <w:t>w</w:t>
            </w:r>
            <w:r>
              <w:rPr>
                <w:rFonts w:ascii="Arial" w:eastAsia="Arial" w:hAnsi="Arial" w:cs="Arial"/>
                <w:spacing w:val="-1"/>
              </w:rPr>
              <w:t>i</w:t>
            </w:r>
            <w:r>
              <w:rPr>
                <w:rFonts w:ascii="Arial" w:eastAsia="Arial" w:hAnsi="Arial" w:cs="Arial"/>
              </w:rPr>
              <w:t>th</w:t>
            </w:r>
            <w:r>
              <w:rPr>
                <w:rFonts w:ascii="Arial" w:eastAsia="Arial" w:hAnsi="Arial" w:cs="Arial"/>
                <w:spacing w:val="-3"/>
              </w:rPr>
              <w:t xml:space="preserve"> </w:t>
            </w:r>
            <w:r>
              <w:rPr>
                <w:rFonts w:ascii="Arial" w:eastAsia="Arial" w:hAnsi="Arial" w:cs="Arial"/>
              </w:rPr>
              <w:t>ot</w:t>
            </w:r>
            <w:r>
              <w:rPr>
                <w:rFonts w:ascii="Arial" w:eastAsia="Arial" w:hAnsi="Arial" w:cs="Arial"/>
                <w:spacing w:val="1"/>
              </w:rPr>
              <w:t>h</w:t>
            </w:r>
            <w:r>
              <w:rPr>
                <w:rFonts w:ascii="Arial" w:eastAsia="Arial" w:hAnsi="Arial" w:cs="Arial"/>
              </w:rPr>
              <w:t xml:space="preserve">ers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a re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w:t>
            </w:r>
            <w:r>
              <w:rPr>
                <w:rFonts w:ascii="Arial" w:eastAsia="Arial" w:hAnsi="Arial" w:cs="Arial"/>
              </w:rPr>
              <w:t>tf</w:t>
            </w:r>
            <w:r>
              <w:rPr>
                <w:rFonts w:ascii="Arial" w:eastAsia="Arial" w:hAnsi="Arial" w:cs="Arial"/>
                <w:spacing w:val="1"/>
              </w:rPr>
              <w:t>u</w:t>
            </w:r>
            <w:r>
              <w:rPr>
                <w:rFonts w:ascii="Arial" w:eastAsia="Arial" w:hAnsi="Arial" w:cs="Arial"/>
              </w:rPr>
              <w:t>l</w:t>
            </w:r>
            <w:r>
              <w:rPr>
                <w:rFonts w:ascii="Arial" w:eastAsia="Arial" w:hAnsi="Arial" w:cs="Arial"/>
                <w:spacing w:val="-10"/>
              </w:rPr>
              <w:t xml:space="preserve"> </w:t>
            </w:r>
            <w:r>
              <w:rPr>
                <w:rFonts w:ascii="Arial" w:eastAsia="Arial" w:hAnsi="Arial" w:cs="Arial"/>
                <w:spacing w:val="2"/>
              </w:rPr>
              <w:t>a</w:t>
            </w:r>
            <w:r>
              <w:rPr>
                <w:rFonts w:ascii="Arial" w:eastAsia="Arial" w:hAnsi="Arial" w:cs="Arial"/>
              </w:rPr>
              <w:t>nd</w:t>
            </w:r>
          </w:p>
          <w:p w14:paraId="0D332D96" w14:textId="77777777" w:rsidR="00694DD3" w:rsidRDefault="00CE11E9">
            <w:pPr>
              <w:spacing w:line="220" w:lineRule="exact"/>
              <w:ind w:left="823"/>
              <w:rPr>
                <w:rFonts w:ascii="Arial" w:eastAsia="Arial" w:hAnsi="Arial" w:cs="Arial"/>
              </w:rPr>
            </w:pP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f</w:t>
            </w:r>
            <w:r>
              <w:rPr>
                <w:rFonts w:ascii="Arial" w:eastAsia="Arial" w:hAnsi="Arial" w:cs="Arial"/>
                <w:spacing w:val="-1"/>
              </w:rPr>
              <w:t>i</w:t>
            </w:r>
            <w:r>
              <w:rPr>
                <w:rFonts w:ascii="Arial" w:eastAsia="Arial" w:hAnsi="Arial" w:cs="Arial"/>
                <w:spacing w:val="2"/>
              </w:rPr>
              <w:t>d</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6"/>
              </w:rPr>
              <w:t xml:space="preserve"> </w:t>
            </w:r>
            <w:r>
              <w:rPr>
                <w:rFonts w:ascii="Arial" w:eastAsia="Arial" w:hAnsi="Arial" w:cs="Arial"/>
              </w:rPr>
              <w:t>m</w:t>
            </w:r>
            <w:r>
              <w:rPr>
                <w:rFonts w:ascii="Arial" w:eastAsia="Arial" w:hAnsi="Arial" w:cs="Arial"/>
                <w:spacing w:val="2"/>
              </w:rPr>
              <w:t>a</w:t>
            </w:r>
            <w:r>
              <w:rPr>
                <w:rFonts w:ascii="Arial" w:eastAsia="Arial" w:hAnsi="Arial" w:cs="Arial"/>
              </w:rPr>
              <w:t>n</w:t>
            </w:r>
            <w:r>
              <w:rPr>
                <w:rFonts w:ascii="Arial" w:eastAsia="Arial" w:hAnsi="Arial" w:cs="Arial"/>
                <w:spacing w:val="-1"/>
              </w:rPr>
              <w:t>n</w:t>
            </w:r>
            <w:r>
              <w:rPr>
                <w:rFonts w:ascii="Arial" w:eastAsia="Arial" w:hAnsi="Arial" w:cs="Arial"/>
              </w:rPr>
              <w:t>er</w:t>
            </w:r>
          </w:p>
          <w:p w14:paraId="7F68908E" w14:textId="77777777" w:rsidR="00694DD3" w:rsidRDefault="00CE11E9">
            <w:pPr>
              <w:spacing w:before="4" w:line="220" w:lineRule="exact"/>
              <w:ind w:left="823" w:right="298"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w:t>
            </w:r>
            <w:r>
              <w:rPr>
                <w:rFonts w:ascii="Arial" w:eastAsia="Arial" w:hAnsi="Arial" w:cs="Arial"/>
              </w:rPr>
              <w:t>ts</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i</w:t>
            </w:r>
            <w:r>
              <w:rPr>
                <w:rFonts w:ascii="Arial" w:eastAsia="Arial" w:hAnsi="Arial" w:cs="Arial"/>
              </w:rPr>
              <w:t>ff</w:t>
            </w:r>
            <w:r>
              <w:rPr>
                <w:rFonts w:ascii="Arial" w:eastAsia="Arial" w:hAnsi="Arial" w:cs="Arial"/>
                <w:spacing w:val="-1"/>
              </w:rPr>
              <w:t>e</w:t>
            </w:r>
            <w:r>
              <w:rPr>
                <w:rFonts w:ascii="Arial" w:eastAsia="Arial" w:hAnsi="Arial" w:cs="Arial"/>
                <w:spacing w:val="1"/>
              </w:rPr>
              <w:t>r</w:t>
            </w:r>
            <w:r>
              <w:rPr>
                <w:rFonts w:ascii="Arial" w:eastAsia="Arial" w:hAnsi="Arial" w:cs="Arial"/>
                <w:spacing w:val="2"/>
              </w:rPr>
              <w:t>e</w:t>
            </w:r>
            <w:r>
              <w:rPr>
                <w:rFonts w:ascii="Arial" w:eastAsia="Arial" w:hAnsi="Arial" w:cs="Arial"/>
              </w:rPr>
              <w:t>n</w:t>
            </w:r>
            <w:r>
              <w:rPr>
                <w:rFonts w:ascii="Arial" w:eastAsia="Arial" w:hAnsi="Arial" w:cs="Arial"/>
                <w:spacing w:val="1"/>
              </w:rPr>
              <w:t>c</w:t>
            </w:r>
            <w:r>
              <w:rPr>
                <w:rFonts w:ascii="Arial" w:eastAsia="Arial" w:hAnsi="Arial" w:cs="Arial"/>
              </w:rPr>
              <w:t>es</w:t>
            </w:r>
            <w:r>
              <w:rPr>
                <w:rFonts w:ascii="Arial" w:eastAsia="Arial" w:hAnsi="Arial" w:cs="Arial"/>
                <w:spacing w:val="-9"/>
              </w:rPr>
              <w:t xml:space="preserve"> </w:t>
            </w:r>
            <w:r>
              <w:rPr>
                <w:rFonts w:ascii="Arial" w:eastAsia="Arial" w:hAnsi="Arial" w:cs="Arial"/>
                <w:spacing w:val="-1"/>
              </w:rPr>
              <w:t>i</w:t>
            </w:r>
            <w:r>
              <w:rPr>
                <w:rFonts w:ascii="Arial" w:eastAsia="Arial" w:hAnsi="Arial" w:cs="Arial"/>
              </w:rPr>
              <w:t>n 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spacing w:val="-1"/>
              </w:rPr>
              <w:t>li</w:t>
            </w:r>
            <w:r>
              <w:rPr>
                <w:rFonts w:ascii="Arial" w:eastAsia="Arial" w:hAnsi="Arial" w:cs="Arial"/>
              </w:rPr>
              <w:t>t</w:t>
            </w:r>
            <w:r>
              <w:rPr>
                <w:rFonts w:ascii="Arial" w:eastAsia="Arial" w:hAnsi="Arial" w:cs="Arial"/>
                <w:spacing w:val="1"/>
              </w:rPr>
              <w:t>y</w:t>
            </w:r>
            <w:r>
              <w:rPr>
                <w:rFonts w:ascii="Arial" w:eastAsia="Arial" w:hAnsi="Arial" w:cs="Arial"/>
              </w:rPr>
              <w:t>,</w:t>
            </w:r>
            <w:r>
              <w:rPr>
                <w:rFonts w:ascii="Arial" w:eastAsia="Arial" w:hAnsi="Arial" w:cs="Arial"/>
                <w:spacing w:val="-8"/>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rPr>
              <w:t>fest</w:t>
            </w:r>
            <w:r>
              <w:rPr>
                <w:rFonts w:ascii="Arial" w:eastAsia="Arial" w:hAnsi="Arial" w:cs="Arial"/>
                <w:spacing w:val="1"/>
              </w:rPr>
              <w:t>y</w:t>
            </w:r>
            <w:r>
              <w:rPr>
                <w:rFonts w:ascii="Arial" w:eastAsia="Arial" w:hAnsi="Arial" w:cs="Arial"/>
                <w:spacing w:val="-1"/>
              </w:rPr>
              <w:t>l</w:t>
            </w:r>
            <w:r>
              <w:rPr>
                <w:rFonts w:ascii="Arial" w:eastAsia="Arial" w:hAnsi="Arial" w:cs="Arial"/>
              </w:rPr>
              <w:t>e</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n</w:t>
            </w:r>
            <w:r>
              <w:rPr>
                <w:rFonts w:ascii="Arial" w:eastAsia="Arial" w:hAnsi="Arial" w:cs="Arial"/>
              </w:rPr>
              <w:t xml:space="preserve">d </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spacing w:val="1"/>
              </w:rPr>
              <w:t>r</w:t>
            </w:r>
            <w:r>
              <w:rPr>
                <w:rFonts w:ascii="Arial" w:eastAsia="Arial" w:hAnsi="Arial" w:cs="Arial"/>
                <w:spacing w:val="2"/>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7"/>
              </w:rPr>
              <w:t xml:space="preserve"> </w:t>
            </w:r>
            <w:r>
              <w:rPr>
                <w:rFonts w:ascii="Arial" w:eastAsia="Arial" w:hAnsi="Arial" w:cs="Arial"/>
              </w:rPr>
              <w:t>st</w:t>
            </w:r>
            <w:r>
              <w:rPr>
                <w:rFonts w:ascii="Arial" w:eastAsia="Arial" w:hAnsi="Arial" w:cs="Arial"/>
                <w:spacing w:val="1"/>
              </w:rPr>
              <w:t>y</w:t>
            </w:r>
            <w:r>
              <w:rPr>
                <w:rFonts w:ascii="Arial" w:eastAsia="Arial" w:hAnsi="Arial" w:cs="Arial"/>
                <w:spacing w:val="-1"/>
              </w:rPr>
              <w:t>l</w:t>
            </w:r>
            <w:r>
              <w:rPr>
                <w:rFonts w:ascii="Arial" w:eastAsia="Arial" w:hAnsi="Arial" w:cs="Arial"/>
              </w:rPr>
              <w:t>es</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uri</w:t>
            </w:r>
            <w:r>
              <w:rPr>
                <w:rFonts w:ascii="Arial" w:eastAsia="Arial" w:hAnsi="Arial" w:cs="Arial"/>
                <w:spacing w:val="1"/>
              </w:rPr>
              <w:t>n</w:t>
            </w:r>
            <w:r>
              <w:rPr>
                <w:rFonts w:ascii="Arial" w:eastAsia="Arial" w:hAnsi="Arial" w:cs="Arial"/>
              </w:rPr>
              <w:t xml:space="preserve">g </w:t>
            </w: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rPr>
              <w:t>a</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r>
              <w:rPr>
                <w:rFonts w:ascii="Arial" w:eastAsia="Arial" w:hAnsi="Arial" w:cs="Arial"/>
                <w:spacing w:val="-9"/>
              </w:rPr>
              <w:t xml:space="preserve"> </w:t>
            </w:r>
            <w:r>
              <w:rPr>
                <w:rFonts w:ascii="Arial" w:eastAsia="Arial" w:hAnsi="Arial" w:cs="Arial"/>
              </w:rPr>
              <w:t>w</w:t>
            </w:r>
            <w:r>
              <w:rPr>
                <w:rFonts w:ascii="Arial" w:eastAsia="Arial" w:hAnsi="Arial" w:cs="Arial"/>
                <w:spacing w:val="-1"/>
              </w:rPr>
              <w:t>i</w:t>
            </w:r>
            <w:r>
              <w:rPr>
                <w:rFonts w:ascii="Arial" w:eastAsia="Arial" w:hAnsi="Arial" w:cs="Arial"/>
                <w:spacing w:val="2"/>
              </w:rPr>
              <w:t>t</w:t>
            </w:r>
            <w:r>
              <w:rPr>
                <w:rFonts w:ascii="Arial" w:eastAsia="Arial" w:hAnsi="Arial" w:cs="Arial"/>
              </w:rPr>
              <w:t>h</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l</w:t>
            </w:r>
            <w:r>
              <w:rPr>
                <w:rFonts w:ascii="Arial" w:eastAsia="Arial" w:hAnsi="Arial" w:cs="Arial"/>
              </w:rPr>
              <w:t>l 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s</w:t>
            </w:r>
          </w:p>
          <w:p w14:paraId="697E9936"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M</w:t>
            </w:r>
            <w:r>
              <w:rPr>
                <w:rFonts w:ascii="Arial" w:eastAsia="Arial" w:hAnsi="Arial" w:cs="Arial"/>
                <w:spacing w:val="-1"/>
              </w:rPr>
              <w:t>a</w:t>
            </w:r>
            <w:r>
              <w:rPr>
                <w:rFonts w:ascii="Arial" w:eastAsia="Arial" w:hAnsi="Arial" w:cs="Arial"/>
                <w:spacing w:val="1"/>
              </w:rPr>
              <w:t>i</w:t>
            </w:r>
            <w:r>
              <w:rPr>
                <w:rFonts w:ascii="Arial" w:eastAsia="Arial" w:hAnsi="Arial" w:cs="Arial"/>
              </w:rPr>
              <w:t>nt</w:t>
            </w:r>
            <w:r>
              <w:rPr>
                <w:rFonts w:ascii="Arial" w:eastAsia="Arial" w:hAnsi="Arial" w:cs="Arial"/>
                <w:spacing w:val="1"/>
              </w:rPr>
              <w:t>a</w:t>
            </w:r>
            <w:r>
              <w:rPr>
                <w:rFonts w:ascii="Arial" w:eastAsia="Arial" w:hAnsi="Arial" w:cs="Arial"/>
                <w:spacing w:val="-1"/>
              </w:rPr>
              <w:t>i</w:t>
            </w:r>
            <w:r>
              <w:rPr>
                <w:rFonts w:ascii="Arial" w:eastAsia="Arial" w:hAnsi="Arial" w:cs="Arial"/>
              </w:rPr>
              <w:t>ns</w:t>
            </w:r>
            <w:r>
              <w:rPr>
                <w:rFonts w:ascii="Arial" w:eastAsia="Arial" w:hAnsi="Arial" w:cs="Arial"/>
                <w:spacing w:val="-8"/>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2"/>
              </w:rPr>
              <w:t>f</w:t>
            </w:r>
            <w:r>
              <w:rPr>
                <w:rFonts w:ascii="Arial" w:eastAsia="Arial" w:hAnsi="Arial" w:cs="Arial"/>
                <w:spacing w:val="-1"/>
              </w:rPr>
              <w:t>i</w:t>
            </w:r>
            <w:r>
              <w:rPr>
                <w:rFonts w:ascii="Arial" w:eastAsia="Arial" w:hAnsi="Arial" w:cs="Arial"/>
                <w:spacing w:val="2"/>
              </w:rPr>
              <w:t>d</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rPr>
              <w:t>a</w:t>
            </w:r>
            <w:r>
              <w:rPr>
                <w:rFonts w:ascii="Arial" w:eastAsia="Arial" w:hAnsi="Arial" w:cs="Arial"/>
                <w:spacing w:val="2"/>
              </w:rPr>
              <w:t>l</w:t>
            </w:r>
            <w:r>
              <w:rPr>
                <w:rFonts w:ascii="Arial" w:eastAsia="Arial" w:hAnsi="Arial" w:cs="Arial"/>
                <w:spacing w:val="-1"/>
              </w:rPr>
              <w:t>i</w:t>
            </w:r>
            <w:r>
              <w:rPr>
                <w:rFonts w:ascii="Arial" w:eastAsia="Arial" w:hAnsi="Arial" w:cs="Arial"/>
              </w:rPr>
              <w:t>ty</w:t>
            </w:r>
            <w:r>
              <w:rPr>
                <w:rFonts w:ascii="Arial" w:eastAsia="Arial" w:hAnsi="Arial" w:cs="Arial"/>
                <w:spacing w:val="-11"/>
              </w:rPr>
              <w:t xml:space="preserve"> </w:t>
            </w:r>
            <w:r>
              <w:rPr>
                <w:rFonts w:ascii="Arial" w:eastAsia="Arial" w:hAnsi="Arial" w:cs="Arial"/>
                <w:spacing w:val="1"/>
              </w:rPr>
              <w:t>i</w:t>
            </w:r>
            <w:r>
              <w:rPr>
                <w:rFonts w:ascii="Arial" w:eastAsia="Arial" w:hAnsi="Arial" w:cs="Arial"/>
              </w:rPr>
              <w:t>n</w:t>
            </w:r>
          </w:p>
          <w:p w14:paraId="38C88FC0" w14:textId="77777777" w:rsidR="00694DD3" w:rsidRDefault="00CE11E9">
            <w:pPr>
              <w:ind w:left="823"/>
              <w:rPr>
                <w:rFonts w:ascii="Arial" w:eastAsia="Arial" w:hAnsi="Arial" w:cs="Arial"/>
              </w:rPr>
            </w:pPr>
            <w:r>
              <w:rPr>
                <w:rFonts w:ascii="Arial" w:eastAsia="Arial" w:hAnsi="Arial" w:cs="Arial"/>
              </w:rPr>
              <w:t>a</w:t>
            </w:r>
            <w:r>
              <w:rPr>
                <w:rFonts w:ascii="Arial" w:eastAsia="Arial" w:hAnsi="Arial" w:cs="Arial"/>
                <w:spacing w:val="-1"/>
              </w:rPr>
              <w:t>l</w:t>
            </w:r>
            <w:r>
              <w:rPr>
                <w:rFonts w:ascii="Arial" w:eastAsia="Arial" w:hAnsi="Arial" w:cs="Arial"/>
              </w:rPr>
              <w:t>l</w:t>
            </w:r>
            <w:r>
              <w:rPr>
                <w:rFonts w:ascii="Arial" w:eastAsia="Arial" w:hAnsi="Arial" w:cs="Arial"/>
                <w:spacing w:val="-1"/>
              </w:rPr>
              <w:t xml:space="preserve"> i</w:t>
            </w:r>
            <w:r>
              <w:rPr>
                <w:rFonts w:ascii="Arial" w:eastAsia="Arial" w:hAnsi="Arial" w:cs="Arial"/>
                <w:spacing w:val="2"/>
              </w:rPr>
              <w:t>n</w:t>
            </w:r>
            <w:r>
              <w:rPr>
                <w:rFonts w:ascii="Arial" w:eastAsia="Arial" w:hAnsi="Arial" w:cs="Arial"/>
              </w:rPr>
              <w:t>tera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013F7825" w14:textId="77777777" w:rsidR="00694DD3" w:rsidRDefault="00CE11E9">
            <w:pPr>
              <w:spacing w:before="4" w:line="220" w:lineRule="exact"/>
              <w:ind w:left="823" w:right="74"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e</w:t>
            </w:r>
            <w:r>
              <w:rPr>
                <w:rFonts w:ascii="Arial" w:eastAsia="Arial" w:hAnsi="Arial" w:cs="Arial"/>
                <w:spacing w:val="1"/>
              </w:rPr>
              <w:t>m</w:t>
            </w:r>
            <w:r>
              <w:rPr>
                <w:rFonts w:ascii="Arial" w:eastAsia="Arial" w:hAnsi="Arial" w:cs="Arial"/>
              </w:rPr>
              <w:t>ot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 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b</w:t>
            </w:r>
            <w:r>
              <w:rPr>
                <w:rFonts w:ascii="Arial" w:eastAsia="Arial" w:hAnsi="Arial" w:cs="Arial"/>
                <w:spacing w:val="-1"/>
              </w:rPr>
              <w:t>i</w:t>
            </w:r>
            <w:r>
              <w:rPr>
                <w:rFonts w:ascii="Arial" w:eastAsia="Arial" w:hAnsi="Arial" w:cs="Arial"/>
              </w:rPr>
              <w:t>as</w:t>
            </w:r>
            <w:r>
              <w:rPr>
                <w:rFonts w:ascii="Arial" w:eastAsia="Arial" w:hAnsi="Arial" w:cs="Arial"/>
                <w:spacing w:val="-3"/>
              </w:rPr>
              <w:t xml:space="preserve"> </w:t>
            </w:r>
            <w:r>
              <w:rPr>
                <w:rFonts w:ascii="Arial" w:eastAsia="Arial" w:hAnsi="Arial" w:cs="Arial"/>
                <w:spacing w:val="2"/>
              </w:rPr>
              <w:t>t</w:t>
            </w:r>
            <w:r>
              <w:rPr>
                <w:rFonts w:ascii="Arial" w:eastAsia="Arial" w:hAnsi="Arial" w:cs="Arial"/>
              </w:rPr>
              <w:t>h</w:t>
            </w:r>
            <w:r>
              <w:rPr>
                <w:rFonts w:ascii="Arial" w:eastAsia="Arial" w:hAnsi="Arial" w:cs="Arial"/>
                <w:spacing w:val="-1"/>
              </w:rPr>
              <w:t>a</w:t>
            </w:r>
            <w:r>
              <w:rPr>
                <w:rFonts w:ascii="Arial" w:eastAsia="Arial" w:hAnsi="Arial" w:cs="Arial"/>
              </w:rPr>
              <w:t>t</w:t>
            </w:r>
            <w:r>
              <w:rPr>
                <w:rFonts w:ascii="Arial" w:eastAsia="Arial" w:hAnsi="Arial" w:cs="Arial"/>
                <w:spacing w:val="-1"/>
              </w:rPr>
              <w:t xml:space="preserve"> </w:t>
            </w:r>
            <w:r>
              <w:rPr>
                <w:rFonts w:ascii="Arial" w:eastAsia="Arial" w:hAnsi="Arial" w:cs="Arial"/>
              </w:rPr>
              <w:t>o</w:t>
            </w:r>
            <w:r>
              <w:rPr>
                <w:rFonts w:ascii="Arial" w:eastAsia="Arial" w:hAnsi="Arial" w:cs="Arial"/>
                <w:spacing w:val="-1"/>
              </w:rPr>
              <w:t>n</w:t>
            </w:r>
            <w:r>
              <w:rPr>
                <w:rFonts w:ascii="Arial" w:eastAsia="Arial" w:hAnsi="Arial" w:cs="Arial"/>
              </w:rPr>
              <w:t>e</w:t>
            </w:r>
            <w:r>
              <w:rPr>
                <w:rFonts w:ascii="Arial" w:eastAsia="Arial" w:hAnsi="Arial" w:cs="Arial"/>
                <w:spacing w:val="-1"/>
              </w:rPr>
              <w:t xml:space="preserve"> </w:t>
            </w:r>
            <w:r>
              <w:rPr>
                <w:rFonts w:ascii="Arial" w:eastAsia="Arial" w:hAnsi="Arial" w:cs="Arial"/>
              </w:rPr>
              <w:t>br</w:t>
            </w:r>
            <w:r>
              <w:rPr>
                <w:rFonts w:ascii="Arial" w:eastAsia="Arial" w:hAnsi="Arial" w:cs="Arial"/>
                <w:spacing w:val="2"/>
              </w:rPr>
              <w:t>i</w:t>
            </w:r>
            <w:r>
              <w:rPr>
                <w:rFonts w:ascii="Arial" w:eastAsia="Arial" w:hAnsi="Arial" w:cs="Arial"/>
              </w:rPr>
              <w:t>n</w:t>
            </w:r>
            <w:r>
              <w:rPr>
                <w:rFonts w:ascii="Arial" w:eastAsia="Arial" w:hAnsi="Arial" w:cs="Arial"/>
                <w:spacing w:val="-1"/>
              </w:rPr>
              <w:t>g</w:t>
            </w:r>
            <w:r>
              <w:rPr>
                <w:rFonts w:ascii="Arial" w:eastAsia="Arial" w:hAnsi="Arial" w:cs="Arial"/>
              </w:rPr>
              <w:t>s</w:t>
            </w:r>
            <w:r>
              <w:rPr>
                <w:rFonts w:ascii="Arial" w:eastAsia="Arial" w:hAnsi="Arial" w:cs="Arial"/>
                <w:spacing w:val="-4"/>
              </w:rPr>
              <w:t xml:space="preserve"> </w:t>
            </w:r>
            <w:r>
              <w:rPr>
                <w:rFonts w:ascii="Arial" w:eastAsia="Arial" w:hAnsi="Arial" w:cs="Arial"/>
              </w:rPr>
              <w:t>to a</w:t>
            </w:r>
            <w:r>
              <w:rPr>
                <w:rFonts w:ascii="Arial" w:eastAsia="Arial" w:hAnsi="Arial" w:cs="Arial"/>
                <w:spacing w:val="-1"/>
              </w:rPr>
              <w:t>l</w:t>
            </w:r>
            <w:r>
              <w:rPr>
                <w:rFonts w:ascii="Arial" w:eastAsia="Arial" w:hAnsi="Arial" w:cs="Arial"/>
              </w:rPr>
              <w:t>l</w:t>
            </w:r>
            <w:r>
              <w:rPr>
                <w:rFonts w:ascii="Arial" w:eastAsia="Arial" w:hAnsi="Arial" w:cs="Arial"/>
                <w:spacing w:val="-1"/>
              </w:rPr>
              <w:t xml:space="preserve"> </w:t>
            </w:r>
            <w:r>
              <w:rPr>
                <w:rFonts w:ascii="Arial" w:eastAsia="Arial" w:hAnsi="Arial" w:cs="Arial"/>
              </w:rPr>
              <w:t>profes</w:t>
            </w:r>
            <w:r>
              <w:rPr>
                <w:rFonts w:ascii="Arial" w:eastAsia="Arial" w:hAnsi="Arial" w:cs="Arial"/>
                <w:spacing w:val="1"/>
              </w:rPr>
              <w:t>si</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p>
          <w:p w14:paraId="7AF0CA2D" w14:textId="77777777" w:rsidR="00694DD3" w:rsidRDefault="00CE11E9">
            <w:pPr>
              <w:spacing w:line="220" w:lineRule="exact"/>
              <w:ind w:left="823"/>
              <w:rPr>
                <w:rFonts w:ascii="Arial" w:eastAsia="Arial" w:hAnsi="Arial" w:cs="Arial"/>
              </w:rPr>
            </w:pP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rPr>
              <w:t>a</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p>
        </w:tc>
        <w:tc>
          <w:tcPr>
            <w:tcW w:w="3538" w:type="dxa"/>
            <w:tcBorders>
              <w:top w:val="single" w:sz="5" w:space="0" w:color="000000"/>
              <w:left w:val="single" w:sz="5" w:space="0" w:color="000000"/>
              <w:bottom w:val="single" w:sz="5" w:space="0" w:color="000000"/>
              <w:right w:val="single" w:sz="5" w:space="0" w:color="000000"/>
            </w:tcBorders>
          </w:tcPr>
          <w:p w14:paraId="02891D09" w14:textId="77777777" w:rsidR="00694DD3" w:rsidRDefault="00CE11E9">
            <w:pPr>
              <w:spacing w:line="220" w:lineRule="exact"/>
              <w:ind w:left="102"/>
              <w:rPr>
                <w:rFonts w:ascii="Arial" w:eastAsia="Arial" w:hAnsi="Arial" w:cs="Arial"/>
              </w:rPr>
            </w:pPr>
            <w:r w:rsidRPr="0064150B">
              <w:rPr>
                <w:rFonts w:ascii="Arial" w:eastAsia="Arial" w:hAnsi="Arial" w:cs="Arial"/>
                <w:b/>
                <w:i/>
                <w:highlight w:val="yellow"/>
              </w:rPr>
              <w:t>In</w:t>
            </w:r>
            <w:r w:rsidRPr="0064150B">
              <w:rPr>
                <w:rFonts w:ascii="Arial" w:eastAsia="Arial" w:hAnsi="Arial" w:cs="Arial"/>
                <w:b/>
                <w:i/>
                <w:spacing w:val="1"/>
                <w:highlight w:val="yellow"/>
              </w:rPr>
              <w:t>t</w:t>
            </w:r>
            <w:r w:rsidRPr="0064150B">
              <w:rPr>
                <w:rFonts w:ascii="Arial" w:eastAsia="Arial" w:hAnsi="Arial" w:cs="Arial"/>
                <w:b/>
                <w:i/>
                <w:highlight w:val="yellow"/>
              </w:rPr>
              <w:t>e</w:t>
            </w:r>
            <w:r w:rsidRPr="0064150B">
              <w:rPr>
                <w:rFonts w:ascii="Arial" w:eastAsia="Arial" w:hAnsi="Arial" w:cs="Arial"/>
                <w:b/>
                <w:i/>
                <w:spacing w:val="-1"/>
                <w:highlight w:val="yellow"/>
              </w:rPr>
              <w:t>r</w:t>
            </w:r>
            <w:r w:rsidRPr="0064150B">
              <w:rPr>
                <w:rFonts w:ascii="Arial" w:eastAsia="Arial" w:hAnsi="Arial" w:cs="Arial"/>
                <w:b/>
                <w:i/>
                <w:highlight w:val="yellow"/>
              </w:rPr>
              <w:t>me</w:t>
            </w:r>
            <w:r w:rsidRPr="0064150B">
              <w:rPr>
                <w:rFonts w:ascii="Arial" w:eastAsia="Arial" w:hAnsi="Arial" w:cs="Arial"/>
                <w:b/>
                <w:i/>
                <w:spacing w:val="1"/>
                <w:highlight w:val="yellow"/>
              </w:rPr>
              <w:t>d</w:t>
            </w:r>
            <w:r w:rsidRPr="0064150B">
              <w:rPr>
                <w:rFonts w:ascii="Arial" w:eastAsia="Arial" w:hAnsi="Arial" w:cs="Arial"/>
                <w:b/>
                <w:i/>
                <w:highlight w:val="yellow"/>
              </w:rPr>
              <w:t>ia</w:t>
            </w:r>
            <w:r w:rsidRPr="0064150B">
              <w:rPr>
                <w:rFonts w:ascii="Arial" w:eastAsia="Arial" w:hAnsi="Arial" w:cs="Arial"/>
                <w:b/>
                <w:i/>
                <w:spacing w:val="3"/>
                <w:highlight w:val="yellow"/>
              </w:rPr>
              <w:t>t</w:t>
            </w:r>
            <w:r w:rsidRPr="0064150B">
              <w:rPr>
                <w:rFonts w:ascii="Arial" w:eastAsia="Arial" w:hAnsi="Arial" w:cs="Arial"/>
                <w:b/>
                <w:i/>
                <w:highlight w:val="yellow"/>
              </w:rPr>
              <w:t>e</w:t>
            </w:r>
            <w:r w:rsidRPr="0064150B">
              <w:rPr>
                <w:rFonts w:ascii="Arial" w:eastAsia="Arial" w:hAnsi="Arial" w:cs="Arial"/>
                <w:b/>
                <w:i/>
                <w:spacing w:val="-12"/>
                <w:highlight w:val="yellow"/>
              </w:rPr>
              <w:t xml:space="preserve"> </w:t>
            </w:r>
            <w:r w:rsidRPr="0064150B">
              <w:rPr>
                <w:rFonts w:ascii="Arial" w:eastAsia="Arial" w:hAnsi="Arial" w:cs="Arial"/>
                <w:b/>
                <w:i/>
                <w:highlight w:val="yellow"/>
              </w:rPr>
              <w:t>Le</w:t>
            </w:r>
            <w:r w:rsidRPr="0064150B">
              <w:rPr>
                <w:rFonts w:ascii="Arial" w:eastAsia="Arial" w:hAnsi="Arial" w:cs="Arial"/>
                <w:b/>
                <w:i/>
                <w:spacing w:val="2"/>
                <w:highlight w:val="yellow"/>
              </w:rPr>
              <w:t>v</w:t>
            </w:r>
            <w:r w:rsidRPr="0064150B">
              <w:rPr>
                <w:rFonts w:ascii="Arial" w:eastAsia="Arial" w:hAnsi="Arial" w:cs="Arial"/>
                <w:b/>
                <w:i/>
                <w:highlight w:val="yellow"/>
              </w:rPr>
              <w:t>el:</w:t>
            </w:r>
          </w:p>
          <w:p w14:paraId="612B8483" w14:textId="77777777" w:rsidR="00694DD3" w:rsidRDefault="00CE11E9">
            <w:pPr>
              <w:spacing w:before="5" w:line="220" w:lineRule="exact"/>
              <w:ind w:left="823" w:right="292"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n</w:t>
            </w:r>
            <w:r>
              <w:rPr>
                <w:rFonts w:ascii="Arial" w:eastAsia="Arial" w:hAnsi="Arial" w:cs="Arial"/>
                <w:spacing w:val="1"/>
              </w:rPr>
              <w:t>on-v</w:t>
            </w:r>
            <w:r>
              <w:rPr>
                <w:rFonts w:ascii="Arial" w:eastAsia="Arial" w:hAnsi="Arial" w:cs="Arial"/>
              </w:rPr>
              <w:t xml:space="preserve">erbal </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m</w:t>
            </w:r>
            <w:r>
              <w:rPr>
                <w:rFonts w:ascii="Arial" w:eastAsia="Arial" w:hAnsi="Arial" w:cs="Arial"/>
                <w:spacing w:val="2"/>
              </w:rPr>
              <w:t>u</w:t>
            </w:r>
            <w:r>
              <w:rPr>
                <w:rFonts w:ascii="Arial" w:eastAsia="Arial" w:hAnsi="Arial" w:cs="Arial"/>
              </w:rPr>
              <w:t>n</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12"/>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p>
          <w:p w14:paraId="5D876FCE" w14:textId="77777777" w:rsidR="00694DD3" w:rsidRDefault="00CE11E9">
            <w:pPr>
              <w:spacing w:before="1" w:line="220" w:lineRule="exact"/>
              <w:ind w:left="823" w:right="136"/>
              <w:rPr>
                <w:rFonts w:ascii="Arial" w:eastAsia="Arial" w:hAnsi="Arial" w:cs="Arial"/>
              </w:rPr>
            </w:pPr>
            <w:r>
              <w:rPr>
                <w:rFonts w:ascii="Arial" w:eastAsia="Arial" w:hAnsi="Arial" w:cs="Arial"/>
              </w:rPr>
              <w:t>e</w:t>
            </w:r>
            <w:r>
              <w:rPr>
                <w:rFonts w:ascii="Arial" w:eastAsia="Arial" w:hAnsi="Arial" w:cs="Arial"/>
                <w:spacing w:val="-1"/>
              </w:rPr>
              <w:t>m</w:t>
            </w:r>
            <w:r>
              <w:rPr>
                <w:rFonts w:ascii="Arial" w:eastAsia="Arial" w:hAnsi="Arial" w:cs="Arial"/>
              </w:rPr>
              <w:t>o</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7"/>
              </w:rPr>
              <w:t xml:space="preserve"> </w:t>
            </w:r>
            <w:r>
              <w:rPr>
                <w:rFonts w:ascii="Arial" w:eastAsia="Arial" w:hAnsi="Arial" w:cs="Arial"/>
                <w:spacing w:val="2"/>
              </w:rPr>
              <w:t>t</w:t>
            </w:r>
            <w:r>
              <w:rPr>
                <w:rFonts w:ascii="Arial" w:eastAsia="Arial" w:hAnsi="Arial" w:cs="Arial"/>
              </w:rPr>
              <w:t>h</w:t>
            </w:r>
            <w:r>
              <w:rPr>
                <w:rFonts w:ascii="Arial" w:eastAsia="Arial" w:hAnsi="Arial" w:cs="Arial"/>
                <w:spacing w:val="-1"/>
              </w:rPr>
              <w:t>a</w:t>
            </w:r>
            <w:r>
              <w:rPr>
                <w:rFonts w:ascii="Arial" w:eastAsia="Arial" w:hAnsi="Arial" w:cs="Arial"/>
              </w:rPr>
              <w:t>t</w:t>
            </w:r>
            <w:r>
              <w:rPr>
                <w:rFonts w:ascii="Arial" w:eastAsia="Arial" w:hAnsi="Arial" w:cs="Arial"/>
                <w:spacing w:val="-1"/>
              </w:rPr>
              <w:t xml:space="preserve"> </w:t>
            </w:r>
            <w:r>
              <w:rPr>
                <w:rFonts w:ascii="Arial" w:eastAsia="Arial" w:hAnsi="Arial" w:cs="Arial"/>
              </w:rPr>
              <w:t>ot</w:t>
            </w:r>
            <w:r>
              <w:rPr>
                <w:rFonts w:ascii="Arial" w:eastAsia="Arial" w:hAnsi="Arial" w:cs="Arial"/>
                <w:spacing w:val="1"/>
              </w:rPr>
              <w:t>h</w:t>
            </w:r>
            <w:r>
              <w:rPr>
                <w:rFonts w:ascii="Arial" w:eastAsia="Arial" w:hAnsi="Arial" w:cs="Arial"/>
              </w:rPr>
              <w:t>ers</w:t>
            </w:r>
            <w:r>
              <w:rPr>
                <w:rFonts w:ascii="Arial" w:eastAsia="Arial" w:hAnsi="Arial" w:cs="Arial"/>
                <w:spacing w:val="-4"/>
              </w:rPr>
              <w:t xml:space="preserve"> </w:t>
            </w:r>
            <w:r>
              <w:rPr>
                <w:rFonts w:ascii="Arial" w:eastAsia="Arial" w:hAnsi="Arial" w:cs="Arial"/>
              </w:rPr>
              <w:t>br</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o 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rPr>
              <w:t>l</w:t>
            </w:r>
            <w:r>
              <w:rPr>
                <w:rFonts w:ascii="Arial" w:eastAsia="Arial" w:hAnsi="Arial" w:cs="Arial"/>
                <w:spacing w:val="-10"/>
              </w:rPr>
              <w:t xml:space="preserve"> </w:t>
            </w:r>
            <w:r>
              <w:rPr>
                <w:rFonts w:ascii="Arial" w:eastAsia="Arial" w:hAnsi="Arial" w:cs="Arial"/>
                <w:spacing w:val="-1"/>
              </w:rPr>
              <w:t>i</w:t>
            </w:r>
            <w:r>
              <w:rPr>
                <w:rFonts w:ascii="Arial" w:eastAsia="Arial" w:hAnsi="Arial" w:cs="Arial"/>
                <w:spacing w:val="2"/>
              </w:rPr>
              <w:t>n</w:t>
            </w:r>
            <w:r>
              <w:rPr>
                <w:rFonts w:ascii="Arial" w:eastAsia="Arial" w:hAnsi="Arial" w:cs="Arial"/>
              </w:rPr>
              <w:t>tera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2FD916FE"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li</w:t>
            </w:r>
            <w:r>
              <w:rPr>
                <w:rFonts w:ascii="Arial" w:eastAsia="Arial" w:hAnsi="Arial" w:cs="Arial"/>
                <w:spacing w:val="1"/>
              </w:rPr>
              <w:t>s</w:t>
            </w:r>
            <w:r>
              <w:rPr>
                <w:rFonts w:ascii="Arial" w:eastAsia="Arial" w:hAnsi="Arial" w:cs="Arial"/>
                <w:spacing w:val="2"/>
              </w:rPr>
              <w:t>h</w:t>
            </w:r>
            <w:r>
              <w:rPr>
                <w:rFonts w:ascii="Arial" w:eastAsia="Arial" w:hAnsi="Arial" w:cs="Arial"/>
              </w:rPr>
              <w:t>es</w:t>
            </w:r>
            <w:r>
              <w:rPr>
                <w:rFonts w:ascii="Arial" w:eastAsia="Arial" w:hAnsi="Arial" w:cs="Arial"/>
                <w:spacing w:val="-9"/>
              </w:rPr>
              <w:t xml:space="preserve"> </w:t>
            </w:r>
            <w:r>
              <w:rPr>
                <w:rFonts w:ascii="Arial" w:eastAsia="Arial" w:hAnsi="Arial" w:cs="Arial"/>
              </w:rPr>
              <w:t>tru</w:t>
            </w:r>
            <w:r>
              <w:rPr>
                <w:rFonts w:ascii="Arial" w:eastAsia="Arial" w:hAnsi="Arial" w:cs="Arial"/>
                <w:spacing w:val="1"/>
              </w:rPr>
              <w:t>s</w:t>
            </w:r>
            <w:r>
              <w:rPr>
                <w:rFonts w:ascii="Arial" w:eastAsia="Arial" w:hAnsi="Arial" w:cs="Arial"/>
              </w:rPr>
              <w:t>t</w:t>
            </w:r>
          </w:p>
          <w:p w14:paraId="3653C9FE" w14:textId="77777777" w:rsidR="00694DD3" w:rsidRDefault="00CE11E9">
            <w:pPr>
              <w:spacing w:before="4" w:line="220" w:lineRule="exact"/>
              <w:ind w:left="823" w:right="515"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spacing w:val="1"/>
              </w:rPr>
              <w:t>k</w:t>
            </w:r>
            <w:r>
              <w:rPr>
                <w:rFonts w:ascii="Arial" w:eastAsia="Arial" w:hAnsi="Arial" w:cs="Arial"/>
              </w:rPr>
              <w:t>s</w:t>
            </w:r>
            <w:r>
              <w:rPr>
                <w:rFonts w:ascii="Arial" w:eastAsia="Arial" w:hAnsi="Arial" w:cs="Arial"/>
                <w:spacing w:val="-5"/>
              </w:rPr>
              <w:t xml:space="preserve"> </w:t>
            </w:r>
            <w:r>
              <w:rPr>
                <w:rFonts w:ascii="Arial" w:eastAsia="Arial" w:hAnsi="Arial" w:cs="Arial"/>
              </w:rPr>
              <w:t>to g</w:t>
            </w:r>
            <w:r>
              <w:rPr>
                <w:rFonts w:ascii="Arial" w:eastAsia="Arial" w:hAnsi="Arial" w:cs="Arial"/>
                <w:spacing w:val="1"/>
              </w:rPr>
              <w:t>a</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p</w:t>
            </w:r>
            <w:r>
              <w:rPr>
                <w:rFonts w:ascii="Arial" w:eastAsia="Arial" w:hAnsi="Arial" w:cs="Arial"/>
              </w:rPr>
              <w:t>ut</w:t>
            </w:r>
            <w:r>
              <w:rPr>
                <w:rFonts w:ascii="Arial" w:eastAsia="Arial" w:hAnsi="Arial" w:cs="Arial"/>
                <w:spacing w:val="-5"/>
              </w:rPr>
              <w:t xml:space="preserve"> </w:t>
            </w:r>
            <w:r>
              <w:rPr>
                <w:rFonts w:ascii="Arial" w:eastAsia="Arial" w:hAnsi="Arial" w:cs="Arial"/>
              </w:rPr>
              <w:t>fr</w:t>
            </w:r>
            <w:r>
              <w:rPr>
                <w:rFonts w:ascii="Arial" w:eastAsia="Arial" w:hAnsi="Arial" w:cs="Arial"/>
                <w:spacing w:val="2"/>
              </w:rPr>
              <w:t>o</w:t>
            </w:r>
            <w:r>
              <w:rPr>
                <w:rFonts w:ascii="Arial" w:eastAsia="Arial" w:hAnsi="Arial" w:cs="Arial"/>
              </w:rPr>
              <w:t>m ot</w:t>
            </w:r>
            <w:r>
              <w:rPr>
                <w:rFonts w:ascii="Arial" w:eastAsia="Arial" w:hAnsi="Arial" w:cs="Arial"/>
                <w:spacing w:val="-1"/>
              </w:rPr>
              <w:t>h</w:t>
            </w:r>
            <w:r>
              <w:rPr>
                <w:rFonts w:ascii="Arial" w:eastAsia="Arial" w:hAnsi="Arial" w:cs="Arial"/>
              </w:rPr>
              <w:t>ers</w:t>
            </w:r>
          </w:p>
          <w:p w14:paraId="4778E632"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Re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w:t>
            </w:r>
            <w:r>
              <w:rPr>
                <w:rFonts w:ascii="Arial" w:eastAsia="Arial" w:hAnsi="Arial" w:cs="Arial"/>
              </w:rPr>
              <w:t>ts</w:t>
            </w:r>
            <w:r>
              <w:rPr>
                <w:rFonts w:ascii="Arial" w:eastAsia="Arial" w:hAnsi="Arial" w:cs="Arial"/>
                <w:spacing w:val="-7"/>
              </w:rPr>
              <w:t xml:space="preserve"> </w:t>
            </w:r>
            <w:r>
              <w:rPr>
                <w:rFonts w:ascii="Arial" w:eastAsia="Arial" w:hAnsi="Arial" w:cs="Arial"/>
              </w:rPr>
              <w:t>ro</w:t>
            </w:r>
            <w:r>
              <w:rPr>
                <w:rFonts w:ascii="Arial" w:eastAsia="Arial" w:hAnsi="Arial" w:cs="Arial"/>
                <w:spacing w:val="1"/>
              </w:rPr>
              <w:t>l</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o</w:t>
            </w:r>
            <w:r>
              <w:rPr>
                <w:rFonts w:ascii="Arial" w:eastAsia="Arial" w:hAnsi="Arial" w:cs="Arial"/>
              </w:rPr>
              <w:t>f ot</w:t>
            </w:r>
            <w:r>
              <w:rPr>
                <w:rFonts w:ascii="Arial" w:eastAsia="Arial" w:hAnsi="Arial" w:cs="Arial"/>
                <w:spacing w:val="1"/>
              </w:rPr>
              <w:t>h</w:t>
            </w:r>
            <w:r>
              <w:rPr>
                <w:rFonts w:ascii="Arial" w:eastAsia="Arial" w:hAnsi="Arial" w:cs="Arial"/>
              </w:rPr>
              <w:t>ers</w:t>
            </w:r>
          </w:p>
          <w:p w14:paraId="0423EC9A" w14:textId="77777777" w:rsidR="00694DD3" w:rsidRDefault="00CE11E9">
            <w:pPr>
              <w:spacing w:before="4" w:line="220" w:lineRule="exact"/>
              <w:ind w:left="823" w:right="262"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spacing w:val="1"/>
              </w:rPr>
              <w:t>cc</w:t>
            </w:r>
            <w:r>
              <w:rPr>
                <w:rFonts w:ascii="Arial" w:eastAsia="Arial" w:hAnsi="Arial" w:cs="Arial"/>
              </w:rPr>
              <w:t>o</w:t>
            </w:r>
            <w:r>
              <w:rPr>
                <w:rFonts w:ascii="Arial" w:eastAsia="Arial" w:hAnsi="Arial" w:cs="Arial"/>
                <w:spacing w:val="-1"/>
              </w:rPr>
              <w:t>m</w:t>
            </w:r>
            <w:r>
              <w:rPr>
                <w:rFonts w:ascii="Arial" w:eastAsia="Arial" w:hAnsi="Arial" w:cs="Arial"/>
              </w:rPr>
              <w:t>m</w:t>
            </w:r>
            <w:r>
              <w:rPr>
                <w:rFonts w:ascii="Arial" w:eastAsia="Arial" w:hAnsi="Arial" w:cs="Arial"/>
                <w:spacing w:val="2"/>
              </w:rPr>
              <w:t>o</w:t>
            </w:r>
            <w:r>
              <w:rPr>
                <w:rFonts w:ascii="Arial" w:eastAsia="Arial" w:hAnsi="Arial" w:cs="Arial"/>
              </w:rPr>
              <w:t>d</w:t>
            </w:r>
            <w:r>
              <w:rPr>
                <w:rFonts w:ascii="Arial" w:eastAsia="Arial" w:hAnsi="Arial" w:cs="Arial"/>
                <w:spacing w:val="-1"/>
              </w:rPr>
              <w:t>a</w:t>
            </w:r>
            <w:r>
              <w:rPr>
                <w:rFonts w:ascii="Arial" w:eastAsia="Arial" w:hAnsi="Arial" w:cs="Arial"/>
                <w:spacing w:val="2"/>
              </w:rPr>
              <w:t>t</w:t>
            </w:r>
            <w:r>
              <w:rPr>
                <w:rFonts w:ascii="Arial" w:eastAsia="Arial" w:hAnsi="Arial" w:cs="Arial"/>
              </w:rPr>
              <w:t>es</w:t>
            </w:r>
            <w:r>
              <w:rPr>
                <w:rFonts w:ascii="Arial" w:eastAsia="Arial" w:hAnsi="Arial" w:cs="Arial"/>
                <w:spacing w:val="-13"/>
              </w:rPr>
              <w:t xml:space="preserve"> </w:t>
            </w:r>
            <w:r>
              <w:rPr>
                <w:rFonts w:ascii="Arial" w:eastAsia="Arial" w:hAnsi="Arial" w:cs="Arial"/>
              </w:rPr>
              <w:t>d</w:t>
            </w:r>
            <w:r>
              <w:rPr>
                <w:rFonts w:ascii="Arial" w:eastAsia="Arial" w:hAnsi="Arial" w:cs="Arial"/>
                <w:spacing w:val="1"/>
              </w:rPr>
              <w:t>i</w:t>
            </w:r>
            <w:r>
              <w:rPr>
                <w:rFonts w:ascii="Arial" w:eastAsia="Arial" w:hAnsi="Arial" w:cs="Arial"/>
              </w:rPr>
              <w:t>ff</w:t>
            </w:r>
            <w:r>
              <w:rPr>
                <w:rFonts w:ascii="Arial" w:eastAsia="Arial" w:hAnsi="Arial" w:cs="Arial"/>
                <w:spacing w:val="-1"/>
              </w:rPr>
              <w:t>e</w:t>
            </w:r>
            <w:r>
              <w:rPr>
                <w:rFonts w:ascii="Arial" w:eastAsia="Arial" w:hAnsi="Arial" w:cs="Arial"/>
                <w:spacing w:val="1"/>
              </w:rPr>
              <w:t>r</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rPr>
              <w:t xml:space="preserve">es </w:t>
            </w:r>
            <w:r>
              <w:rPr>
                <w:rFonts w:ascii="Arial" w:eastAsia="Arial" w:hAnsi="Arial" w:cs="Arial"/>
                <w:spacing w:val="-1"/>
              </w:rPr>
              <w:t>i</w:t>
            </w:r>
            <w:r>
              <w:rPr>
                <w:rFonts w:ascii="Arial" w:eastAsia="Arial" w:hAnsi="Arial" w:cs="Arial"/>
              </w:rPr>
              <w:t xml:space="preserve">n </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spacing w:val="1"/>
              </w:rPr>
              <w:t>r</w:t>
            </w:r>
            <w:r>
              <w:rPr>
                <w:rFonts w:ascii="Arial" w:eastAsia="Arial" w:hAnsi="Arial" w:cs="Arial"/>
                <w:spacing w:val="2"/>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7"/>
              </w:rPr>
              <w:t xml:space="preserve"> </w:t>
            </w:r>
            <w:r>
              <w:rPr>
                <w:rFonts w:ascii="Arial" w:eastAsia="Arial" w:hAnsi="Arial" w:cs="Arial"/>
              </w:rPr>
              <w:t>st</w:t>
            </w:r>
            <w:r>
              <w:rPr>
                <w:rFonts w:ascii="Arial" w:eastAsia="Arial" w:hAnsi="Arial" w:cs="Arial"/>
                <w:spacing w:val="1"/>
              </w:rPr>
              <w:t>y</w:t>
            </w:r>
            <w:r>
              <w:rPr>
                <w:rFonts w:ascii="Arial" w:eastAsia="Arial" w:hAnsi="Arial" w:cs="Arial"/>
                <w:spacing w:val="-1"/>
              </w:rPr>
              <w:t>l</w:t>
            </w:r>
            <w:r>
              <w:rPr>
                <w:rFonts w:ascii="Arial" w:eastAsia="Arial" w:hAnsi="Arial" w:cs="Arial"/>
              </w:rPr>
              <w:t>es</w:t>
            </w:r>
            <w:r>
              <w:rPr>
                <w:rFonts w:ascii="Arial" w:eastAsia="Arial" w:hAnsi="Arial" w:cs="Arial"/>
                <w:spacing w:val="-4"/>
              </w:rPr>
              <w:t xml:space="preserve"> </w:t>
            </w:r>
            <w:r>
              <w:rPr>
                <w:rFonts w:ascii="Arial" w:eastAsia="Arial" w:hAnsi="Arial" w:cs="Arial"/>
              </w:rPr>
              <w:t>as a</w:t>
            </w:r>
            <w:r>
              <w:rPr>
                <w:rFonts w:ascii="Arial" w:eastAsia="Arial" w:hAnsi="Arial" w:cs="Arial"/>
                <w:spacing w:val="-1"/>
              </w:rPr>
              <w:t>p</w:t>
            </w:r>
            <w:r>
              <w:rPr>
                <w:rFonts w:ascii="Arial" w:eastAsia="Arial" w:hAnsi="Arial" w:cs="Arial"/>
              </w:rPr>
              <w:t>pr</w:t>
            </w:r>
            <w:r>
              <w:rPr>
                <w:rFonts w:ascii="Arial" w:eastAsia="Arial" w:hAnsi="Arial" w:cs="Arial"/>
                <w:spacing w:val="2"/>
              </w:rPr>
              <w:t>o</w:t>
            </w:r>
            <w:r>
              <w:rPr>
                <w:rFonts w:ascii="Arial" w:eastAsia="Arial" w:hAnsi="Arial" w:cs="Arial"/>
              </w:rPr>
              <w:t>pri</w:t>
            </w:r>
            <w:r>
              <w:rPr>
                <w:rFonts w:ascii="Arial" w:eastAsia="Arial" w:hAnsi="Arial" w:cs="Arial"/>
                <w:spacing w:val="-1"/>
              </w:rPr>
              <w:t>a</w:t>
            </w:r>
            <w:r>
              <w:rPr>
                <w:rFonts w:ascii="Arial" w:eastAsia="Arial" w:hAnsi="Arial" w:cs="Arial"/>
                <w:spacing w:val="2"/>
              </w:rPr>
              <w:t>t</w:t>
            </w:r>
            <w:r>
              <w:rPr>
                <w:rFonts w:ascii="Arial" w:eastAsia="Arial" w:hAnsi="Arial" w:cs="Arial"/>
              </w:rPr>
              <w:t>e</w:t>
            </w:r>
          </w:p>
        </w:tc>
        <w:tc>
          <w:tcPr>
            <w:tcW w:w="3312" w:type="dxa"/>
            <w:tcBorders>
              <w:top w:val="single" w:sz="5" w:space="0" w:color="000000"/>
              <w:left w:val="single" w:sz="5" w:space="0" w:color="000000"/>
              <w:bottom w:val="single" w:sz="5" w:space="0" w:color="000000"/>
              <w:right w:val="single" w:sz="5" w:space="0" w:color="000000"/>
            </w:tcBorders>
          </w:tcPr>
          <w:p w14:paraId="71387AA7" w14:textId="77777777" w:rsidR="00694DD3" w:rsidRDefault="00CE11E9">
            <w:pPr>
              <w:spacing w:line="220" w:lineRule="exact"/>
              <w:ind w:left="102"/>
              <w:rPr>
                <w:rFonts w:ascii="Arial" w:eastAsia="Arial" w:hAnsi="Arial" w:cs="Arial"/>
              </w:rPr>
            </w:pP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L</w:t>
            </w:r>
            <w:r>
              <w:rPr>
                <w:rFonts w:ascii="Arial" w:eastAsia="Arial" w:hAnsi="Arial" w:cs="Arial"/>
                <w:b/>
                <w:i/>
                <w:spacing w:val="2"/>
              </w:rPr>
              <w:t>e</w:t>
            </w:r>
            <w:r>
              <w:rPr>
                <w:rFonts w:ascii="Arial" w:eastAsia="Arial" w:hAnsi="Arial" w:cs="Arial"/>
                <w:b/>
                <w:i/>
              </w:rPr>
              <w:t>v</w:t>
            </w:r>
            <w:r>
              <w:rPr>
                <w:rFonts w:ascii="Arial" w:eastAsia="Arial" w:hAnsi="Arial" w:cs="Arial"/>
                <w:b/>
                <w:i/>
                <w:spacing w:val="-1"/>
              </w:rPr>
              <w:t>e</w:t>
            </w:r>
            <w:r>
              <w:rPr>
                <w:rFonts w:ascii="Arial" w:eastAsia="Arial" w:hAnsi="Arial" w:cs="Arial"/>
                <w:b/>
                <w:i/>
              </w:rPr>
              <w:t>l:</w:t>
            </w:r>
          </w:p>
          <w:p w14:paraId="1EC6470A" w14:textId="77777777" w:rsidR="00694DD3" w:rsidRDefault="00CE11E9">
            <w:pPr>
              <w:spacing w:before="5" w:line="220" w:lineRule="exact"/>
              <w:ind w:left="823" w:right="13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rPr>
              <w:t>ac</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rPr>
              <w:t xml:space="preserve">e </w:t>
            </w:r>
            <w:r>
              <w:rPr>
                <w:rFonts w:ascii="Arial" w:eastAsia="Arial" w:hAnsi="Arial" w:cs="Arial"/>
                <w:spacing w:val="-1"/>
              </w:rPr>
              <w:t>li</w:t>
            </w:r>
            <w:r>
              <w:rPr>
                <w:rFonts w:ascii="Arial" w:eastAsia="Arial" w:hAnsi="Arial" w:cs="Arial"/>
                <w:spacing w:val="1"/>
              </w:rPr>
              <w:t>s</w:t>
            </w:r>
            <w:r>
              <w:rPr>
                <w:rFonts w:ascii="Arial" w:eastAsia="Arial" w:hAnsi="Arial" w:cs="Arial"/>
              </w:rPr>
              <w:t>t</w:t>
            </w:r>
            <w:r>
              <w:rPr>
                <w:rFonts w:ascii="Arial" w:eastAsia="Arial" w:hAnsi="Arial" w:cs="Arial"/>
                <w:spacing w:val="2"/>
              </w:rPr>
              <w:t>e</w:t>
            </w:r>
            <w:r>
              <w:rPr>
                <w:rFonts w:ascii="Arial" w:eastAsia="Arial" w:hAnsi="Arial" w:cs="Arial"/>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7"/>
              </w:rPr>
              <w:t xml:space="preserve"> </w:t>
            </w:r>
            <w:r>
              <w:rPr>
                <w:rFonts w:ascii="Arial" w:eastAsia="Arial" w:hAnsi="Arial" w:cs="Arial"/>
              </w:rPr>
              <w:t>s</w:t>
            </w:r>
            <w:r>
              <w:rPr>
                <w:rFonts w:ascii="Arial" w:eastAsia="Arial" w:hAnsi="Arial" w:cs="Arial"/>
                <w:spacing w:val="1"/>
              </w:rPr>
              <w:t>k</w:t>
            </w:r>
            <w:r>
              <w:rPr>
                <w:rFonts w:ascii="Arial" w:eastAsia="Arial" w:hAnsi="Arial" w:cs="Arial"/>
                <w:spacing w:val="-1"/>
              </w:rPr>
              <w:t>i</w:t>
            </w:r>
            <w:r>
              <w:rPr>
                <w:rFonts w:ascii="Arial" w:eastAsia="Arial" w:hAnsi="Arial" w:cs="Arial"/>
                <w:spacing w:val="1"/>
              </w:rPr>
              <w:t>l</w:t>
            </w:r>
            <w:r>
              <w:rPr>
                <w:rFonts w:ascii="Arial" w:eastAsia="Arial" w:hAnsi="Arial" w:cs="Arial"/>
                <w:spacing w:val="-1"/>
              </w:rPr>
              <w:t>l</w:t>
            </w:r>
            <w:r>
              <w:rPr>
                <w:rFonts w:ascii="Arial" w:eastAsia="Arial" w:hAnsi="Arial" w:cs="Arial"/>
              </w:rPr>
              <w:t>s</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rPr>
              <w:t>re</w:t>
            </w:r>
            <w:r>
              <w:rPr>
                <w:rFonts w:ascii="Arial" w:eastAsia="Arial" w:hAnsi="Arial" w:cs="Arial"/>
                <w:spacing w:val="2"/>
              </w:rPr>
              <w:t>f</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ts</w:t>
            </w:r>
          </w:p>
          <w:p w14:paraId="37A0138A" w14:textId="77777777" w:rsidR="00694DD3" w:rsidRDefault="00CE11E9">
            <w:pPr>
              <w:spacing w:before="1" w:line="220" w:lineRule="exact"/>
              <w:ind w:left="823" w:right="91"/>
              <w:rPr>
                <w:rFonts w:ascii="Arial" w:eastAsia="Arial" w:hAnsi="Arial" w:cs="Arial"/>
              </w:rPr>
            </w:pPr>
            <w:r>
              <w:rPr>
                <w:rFonts w:ascii="Arial" w:eastAsia="Arial" w:hAnsi="Arial" w:cs="Arial"/>
              </w:rPr>
              <w:t>b</w:t>
            </w:r>
            <w:r>
              <w:rPr>
                <w:rFonts w:ascii="Arial" w:eastAsia="Arial" w:hAnsi="Arial" w:cs="Arial"/>
                <w:spacing w:val="-1"/>
              </w:rPr>
              <w:t>a</w:t>
            </w:r>
            <w:r>
              <w:rPr>
                <w:rFonts w:ascii="Arial" w:eastAsia="Arial" w:hAnsi="Arial" w:cs="Arial"/>
                <w:spacing w:val="1"/>
              </w:rPr>
              <w:t>c</w:t>
            </w:r>
            <w:r>
              <w:rPr>
                <w:rFonts w:ascii="Arial" w:eastAsia="Arial" w:hAnsi="Arial" w:cs="Arial"/>
              </w:rPr>
              <w:t>k</w:t>
            </w:r>
            <w:r>
              <w:rPr>
                <w:rFonts w:ascii="Arial" w:eastAsia="Arial" w:hAnsi="Arial" w:cs="Arial"/>
                <w:spacing w:val="-3"/>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rPr>
              <w:t>or</w:t>
            </w:r>
            <w:r>
              <w:rPr>
                <w:rFonts w:ascii="Arial" w:eastAsia="Arial" w:hAnsi="Arial" w:cs="Arial"/>
                <w:spacing w:val="2"/>
              </w:rPr>
              <w:t>i</w:t>
            </w:r>
            <w:r>
              <w:rPr>
                <w:rFonts w:ascii="Arial" w:eastAsia="Arial" w:hAnsi="Arial" w:cs="Arial"/>
              </w:rPr>
              <w:t>g</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rPr>
              <w:t>l</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c</w:t>
            </w:r>
            <w:r>
              <w:rPr>
                <w:rFonts w:ascii="Arial" w:eastAsia="Arial" w:hAnsi="Arial" w:cs="Arial"/>
              </w:rPr>
              <w:t>ern</w:t>
            </w:r>
            <w:r>
              <w:rPr>
                <w:rFonts w:ascii="Arial" w:eastAsia="Arial" w:hAnsi="Arial" w:cs="Arial"/>
                <w:spacing w:val="-5"/>
              </w:rPr>
              <w:t xml:space="preserve"> </w:t>
            </w:r>
            <w:r>
              <w:rPr>
                <w:rFonts w:ascii="Arial" w:eastAsia="Arial" w:hAnsi="Arial" w:cs="Arial"/>
              </w:rPr>
              <w:t>to d</w:t>
            </w:r>
            <w:r>
              <w:rPr>
                <w:rFonts w:ascii="Arial" w:eastAsia="Arial" w:hAnsi="Arial" w:cs="Arial"/>
                <w:spacing w:val="-1"/>
              </w:rPr>
              <w:t>e</w:t>
            </w:r>
            <w:r>
              <w:rPr>
                <w:rFonts w:ascii="Arial" w:eastAsia="Arial" w:hAnsi="Arial" w:cs="Arial"/>
              </w:rPr>
              <w:t>ter</w:t>
            </w:r>
            <w:r>
              <w:rPr>
                <w:rFonts w:ascii="Arial" w:eastAsia="Arial" w:hAnsi="Arial" w:cs="Arial"/>
                <w:spacing w:val="2"/>
              </w:rPr>
              <w:t>m</w:t>
            </w:r>
            <w:r>
              <w:rPr>
                <w:rFonts w:ascii="Arial" w:eastAsia="Arial" w:hAnsi="Arial" w:cs="Arial"/>
                <w:spacing w:val="-1"/>
              </w:rPr>
              <w:t>i</w:t>
            </w:r>
            <w:r>
              <w:rPr>
                <w:rFonts w:ascii="Arial" w:eastAsia="Arial" w:hAnsi="Arial" w:cs="Arial"/>
                <w:spacing w:val="2"/>
              </w:rPr>
              <w:t>n</w:t>
            </w:r>
            <w:r>
              <w:rPr>
                <w:rFonts w:ascii="Arial" w:eastAsia="Arial" w:hAnsi="Arial" w:cs="Arial"/>
              </w:rPr>
              <w:t>e</w:t>
            </w:r>
            <w:r>
              <w:rPr>
                <w:rFonts w:ascii="Arial" w:eastAsia="Arial" w:hAnsi="Arial" w:cs="Arial"/>
                <w:spacing w:val="-9"/>
              </w:rPr>
              <w:t xml:space="preserve"> </w:t>
            </w:r>
            <w:r>
              <w:rPr>
                <w:rFonts w:ascii="Arial" w:eastAsia="Arial" w:hAnsi="Arial" w:cs="Arial"/>
              </w:rPr>
              <w:t>co</w:t>
            </w:r>
            <w:r>
              <w:rPr>
                <w:rFonts w:ascii="Arial" w:eastAsia="Arial" w:hAnsi="Arial" w:cs="Arial"/>
                <w:spacing w:val="-1"/>
              </w:rPr>
              <w:t>u</w:t>
            </w:r>
            <w:r>
              <w:rPr>
                <w:rFonts w:ascii="Arial" w:eastAsia="Arial" w:hAnsi="Arial" w:cs="Arial"/>
                <w:spacing w:val="1"/>
              </w:rPr>
              <w:t>rs</w:t>
            </w:r>
            <w:r>
              <w:rPr>
                <w:rFonts w:ascii="Arial" w:eastAsia="Arial" w:hAnsi="Arial" w:cs="Arial"/>
              </w:rPr>
              <w:t>e</w:t>
            </w:r>
            <w:r>
              <w:rPr>
                <w:rFonts w:ascii="Arial" w:eastAsia="Arial" w:hAnsi="Arial" w:cs="Arial"/>
                <w:spacing w:val="-6"/>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rPr>
              <w:t>on</w:t>
            </w:r>
          </w:p>
          <w:p w14:paraId="131A64DC" w14:textId="77777777" w:rsidR="00694DD3" w:rsidRDefault="00CE11E9">
            <w:pPr>
              <w:spacing w:line="220" w:lineRule="exact"/>
              <w:ind w:left="823" w:right="379"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spacing w:val="2"/>
              </w:rPr>
              <w:t>n</w:t>
            </w:r>
            <w:r>
              <w:rPr>
                <w:rFonts w:ascii="Arial" w:eastAsia="Arial" w:hAnsi="Arial" w:cs="Arial"/>
              </w:rPr>
              <w:t>ds</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f</w:t>
            </w:r>
            <w:r>
              <w:rPr>
                <w:rFonts w:ascii="Arial" w:eastAsia="Arial" w:hAnsi="Arial" w:cs="Arial"/>
              </w:rPr>
              <w:t>fec</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8"/>
              </w:rPr>
              <w:t xml:space="preserve"> </w:t>
            </w:r>
            <w:r>
              <w:rPr>
                <w:rFonts w:ascii="Arial" w:eastAsia="Arial" w:hAnsi="Arial" w:cs="Arial"/>
                <w:spacing w:val="2"/>
              </w:rPr>
              <w:t>t</w:t>
            </w:r>
            <w:r>
              <w:rPr>
                <w:rFonts w:ascii="Arial" w:eastAsia="Arial" w:hAnsi="Arial" w:cs="Arial"/>
              </w:rPr>
              <w:t>o une</w:t>
            </w:r>
            <w:r>
              <w:rPr>
                <w:rFonts w:ascii="Arial" w:eastAsia="Arial" w:hAnsi="Arial" w:cs="Arial"/>
                <w:spacing w:val="1"/>
              </w:rPr>
              <w:t>x</w:t>
            </w:r>
            <w:r>
              <w:rPr>
                <w:rFonts w:ascii="Arial" w:eastAsia="Arial" w:hAnsi="Arial" w:cs="Arial"/>
              </w:rPr>
              <w:t>p</w:t>
            </w:r>
            <w:r>
              <w:rPr>
                <w:rFonts w:ascii="Arial" w:eastAsia="Arial" w:hAnsi="Arial" w:cs="Arial"/>
                <w:spacing w:val="-1"/>
              </w:rPr>
              <w:t>e</w:t>
            </w:r>
            <w:r>
              <w:rPr>
                <w:rFonts w:ascii="Arial" w:eastAsia="Arial" w:hAnsi="Arial" w:cs="Arial"/>
                <w:spacing w:val="1"/>
              </w:rPr>
              <w:t>c</w:t>
            </w:r>
            <w:r>
              <w:rPr>
                <w:rFonts w:ascii="Arial" w:eastAsia="Arial" w:hAnsi="Arial" w:cs="Arial"/>
                <w:spacing w:val="2"/>
              </w:rPr>
              <w:t>t</w:t>
            </w:r>
            <w:r>
              <w:rPr>
                <w:rFonts w:ascii="Arial" w:eastAsia="Arial" w:hAnsi="Arial" w:cs="Arial"/>
              </w:rPr>
              <w:t>ed</w:t>
            </w:r>
            <w:r>
              <w:rPr>
                <w:rFonts w:ascii="Arial" w:eastAsia="Arial" w:hAnsi="Arial" w:cs="Arial"/>
                <w:spacing w:val="-11"/>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spacing w:val="2"/>
              </w:rPr>
              <w:t>t</w:t>
            </w:r>
            <w:r>
              <w:rPr>
                <w:rFonts w:ascii="Arial" w:eastAsia="Arial" w:hAnsi="Arial" w:cs="Arial"/>
              </w:rPr>
              <w:t>u</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p>
          <w:p w14:paraId="769C0996" w14:textId="77777777" w:rsidR="00694DD3" w:rsidRDefault="00CE11E9">
            <w:pPr>
              <w:spacing w:before="2" w:line="220" w:lineRule="exact"/>
              <w:ind w:left="823" w:right="412"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spacing w:val="2"/>
              </w:rPr>
              <w:t>a</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rPr>
              <w:t>ty</w:t>
            </w:r>
            <w:r>
              <w:rPr>
                <w:rFonts w:ascii="Arial" w:eastAsia="Arial" w:hAnsi="Arial" w:cs="Arial"/>
                <w:spacing w:val="-4"/>
              </w:rPr>
              <w:t xml:space="preserve"> </w:t>
            </w:r>
            <w:r>
              <w:rPr>
                <w:rFonts w:ascii="Arial" w:eastAsia="Arial" w:hAnsi="Arial" w:cs="Arial"/>
                <w:spacing w:val="2"/>
              </w:rPr>
              <w:t>t</w:t>
            </w:r>
            <w:r>
              <w:rPr>
                <w:rFonts w:ascii="Arial" w:eastAsia="Arial" w:hAnsi="Arial" w:cs="Arial"/>
              </w:rPr>
              <w:t>o b</w:t>
            </w:r>
            <w:r>
              <w:rPr>
                <w:rFonts w:ascii="Arial" w:eastAsia="Arial" w:hAnsi="Arial" w:cs="Arial"/>
                <w:spacing w:val="-1"/>
              </w:rPr>
              <w:t>u</w:t>
            </w:r>
            <w:r>
              <w:rPr>
                <w:rFonts w:ascii="Arial" w:eastAsia="Arial" w:hAnsi="Arial" w:cs="Arial"/>
                <w:spacing w:val="1"/>
              </w:rPr>
              <w:t>i</w:t>
            </w:r>
            <w:r>
              <w:rPr>
                <w:rFonts w:ascii="Arial" w:eastAsia="Arial" w:hAnsi="Arial" w:cs="Arial"/>
                <w:spacing w:val="-1"/>
              </w:rPr>
              <w:t>l</w:t>
            </w:r>
            <w:r>
              <w:rPr>
                <w:rFonts w:ascii="Arial" w:eastAsia="Arial" w:hAnsi="Arial" w:cs="Arial"/>
              </w:rPr>
              <w:t>d</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t</w:t>
            </w:r>
            <w:r>
              <w:rPr>
                <w:rFonts w:ascii="Arial" w:eastAsia="Arial" w:hAnsi="Arial" w:cs="Arial"/>
                <w:spacing w:val="2"/>
              </w:rPr>
              <w:t>n</w:t>
            </w:r>
            <w:r>
              <w:rPr>
                <w:rFonts w:ascii="Arial" w:eastAsia="Arial" w:hAnsi="Arial" w:cs="Arial"/>
              </w:rPr>
              <w:t>er</w:t>
            </w:r>
            <w:r>
              <w:rPr>
                <w:rFonts w:ascii="Arial" w:eastAsia="Arial" w:hAnsi="Arial" w:cs="Arial"/>
                <w:spacing w:val="2"/>
              </w:rPr>
              <w:t>s</w:t>
            </w:r>
            <w:r>
              <w:rPr>
                <w:rFonts w:ascii="Arial" w:eastAsia="Arial" w:hAnsi="Arial" w:cs="Arial"/>
              </w:rPr>
              <w:t>h</w:t>
            </w:r>
            <w:r>
              <w:rPr>
                <w:rFonts w:ascii="Arial" w:eastAsia="Arial" w:hAnsi="Arial" w:cs="Arial"/>
                <w:spacing w:val="-1"/>
              </w:rPr>
              <w:t>i</w:t>
            </w:r>
            <w:r>
              <w:rPr>
                <w:rFonts w:ascii="Arial" w:eastAsia="Arial" w:hAnsi="Arial" w:cs="Arial"/>
              </w:rPr>
              <w:t>ps</w:t>
            </w:r>
          </w:p>
          <w:p w14:paraId="5B28AC23" w14:textId="77777777" w:rsidR="00694DD3" w:rsidRDefault="00CE11E9">
            <w:pPr>
              <w:spacing w:before="1" w:line="220" w:lineRule="exact"/>
              <w:ind w:left="823" w:right="358"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rPr>
              <w:t>p</w:t>
            </w:r>
            <w:r>
              <w:rPr>
                <w:rFonts w:ascii="Arial" w:eastAsia="Arial" w:hAnsi="Arial" w:cs="Arial"/>
                <w:spacing w:val="1"/>
              </w:rPr>
              <w:t>p</w:t>
            </w:r>
            <w:r>
              <w:rPr>
                <w:rFonts w:ascii="Arial" w:eastAsia="Arial" w:hAnsi="Arial" w:cs="Arial"/>
                <w:spacing w:val="-1"/>
              </w:rPr>
              <w:t>l</w:t>
            </w:r>
            <w:r>
              <w:rPr>
                <w:rFonts w:ascii="Arial" w:eastAsia="Arial" w:hAnsi="Arial" w:cs="Arial"/>
                <w:spacing w:val="1"/>
              </w:rPr>
              <w:t>i</w:t>
            </w:r>
            <w:r>
              <w:rPr>
                <w:rFonts w:ascii="Arial" w:eastAsia="Arial" w:hAnsi="Arial" w:cs="Arial"/>
              </w:rPr>
              <w:t>es</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2"/>
              </w:rPr>
              <w:t>f</w:t>
            </w:r>
            <w:r>
              <w:rPr>
                <w:rFonts w:ascii="Arial" w:eastAsia="Arial" w:hAnsi="Arial" w:cs="Arial"/>
                <w:spacing w:val="-1"/>
              </w:rPr>
              <w:t>li</w:t>
            </w:r>
            <w:r>
              <w:rPr>
                <w:rFonts w:ascii="Arial" w:eastAsia="Arial" w:hAnsi="Arial" w:cs="Arial"/>
                <w:spacing w:val="1"/>
              </w:rPr>
              <w:t>c</w:t>
            </w:r>
            <w:r>
              <w:rPr>
                <w:rFonts w:ascii="Arial" w:eastAsia="Arial" w:hAnsi="Arial" w:cs="Arial"/>
              </w:rPr>
              <w:t>t m</w:t>
            </w:r>
            <w:r>
              <w:rPr>
                <w:rFonts w:ascii="Arial" w:eastAsia="Arial" w:hAnsi="Arial" w:cs="Arial"/>
                <w:spacing w:val="-1"/>
              </w:rPr>
              <w:t>a</w:t>
            </w:r>
            <w:r>
              <w:rPr>
                <w:rFonts w:ascii="Arial" w:eastAsia="Arial" w:hAnsi="Arial" w:cs="Arial"/>
              </w:rPr>
              <w:t>n</w:t>
            </w:r>
            <w:r>
              <w:rPr>
                <w:rFonts w:ascii="Arial" w:eastAsia="Arial" w:hAnsi="Arial" w:cs="Arial"/>
                <w:spacing w:val="1"/>
              </w:rPr>
              <w:t>a</w:t>
            </w:r>
            <w:r>
              <w:rPr>
                <w:rFonts w:ascii="Arial" w:eastAsia="Arial" w:hAnsi="Arial" w:cs="Arial"/>
              </w:rPr>
              <w:t>g</w:t>
            </w:r>
            <w:r>
              <w:rPr>
                <w:rFonts w:ascii="Arial" w:eastAsia="Arial" w:hAnsi="Arial" w:cs="Arial"/>
                <w:spacing w:val="1"/>
              </w:rPr>
              <w:t>e</w:t>
            </w:r>
            <w:r>
              <w:rPr>
                <w:rFonts w:ascii="Arial" w:eastAsia="Arial" w:hAnsi="Arial" w:cs="Arial"/>
              </w:rPr>
              <w:t>m</w:t>
            </w:r>
            <w:r>
              <w:rPr>
                <w:rFonts w:ascii="Arial" w:eastAsia="Arial" w:hAnsi="Arial" w:cs="Arial"/>
                <w:spacing w:val="-1"/>
              </w:rPr>
              <w:t>e</w:t>
            </w:r>
            <w:r>
              <w:rPr>
                <w:rFonts w:ascii="Arial" w:eastAsia="Arial" w:hAnsi="Arial" w:cs="Arial"/>
              </w:rPr>
              <w:t>nt</w:t>
            </w:r>
            <w:r>
              <w:rPr>
                <w:rFonts w:ascii="Arial" w:eastAsia="Arial" w:hAnsi="Arial" w:cs="Arial"/>
                <w:spacing w:val="-10"/>
              </w:rPr>
              <w:t xml:space="preserve"> </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spacing w:val="2"/>
              </w:rPr>
              <w:t>g</w:t>
            </w:r>
            <w:r>
              <w:rPr>
                <w:rFonts w:ascii="Arial" w:eastAsia="Arial" w:hAnsi="Arial" w:cs="Arial"/>
                <w:spacing w:val="-1"/>
              </w:rPr>
              <w:t>i</w:t>
            </w:r>
            <w:r>
              <w:rPr>
                <w:rFonts w:ascii="Arial" w:eastAsia="Arial" w:hAnsi="Arial" w:cs="Arial"/>
              </w:rPr>
              <w:t>es when</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2"/>
              </w:rPr>
              <w:t>a</w:t>
            </w:r>
            <w:r>
              <w:rPr>
                <w:rFonts w:ascii="Arial" w:eastAsia="Arial" w:hAnsi="Arial" w:cs="Arial"/>
                <w:spacing w:val="-1"/>
              </w:rPr>
              <w:t>l</w:t>
            </w:r>
            <w:r>
              <w:rPr>
                <w:rFonts w:ascii="Arial" w:eastAsia="Arial" w:hAnsi="Arial" w:cs="Arial"/>
                <w:spacing w:val="1"/>
              </w:rPr>
              <w:t>i</w:t>
            </w:r>
            <w:r>
              <w:rPr>
                <w:rFonts w:ascii="Arial" w:eastAsia="Arial" w:hAnsi="Arial" w:cs="Arial"/>
              </w:rPr>
              <w:t>ng</w:t>
            </w:r>
            <w:r>
              <w:rPr>
                <w:rFonts w:ascii="Arial" w:eastAsia="Arial" w:hAnsi="Arial" w:cs="Arial"/>
                <w:spacing w:val="-5"/>
              </w:rPr>
              <w:t xml:space="preserve"> </w:t>
            </w:r>
            <w:r>
              <w:rPr>
                <w:rFonts w:ascii="Arial" w:eastAsia="Arial" w:hAnsi="Arial" w:cs="Arial"/>
              </w:rPr>
              <w:t>w</w:t>
            </w:r>
            <w:r>
              <w:rPr>
                <w:rFonts w:ascii="Arial" w:eastAsia="Arial" w:hAnsi="Arial" w:cs="Arial"/>
                <w:spacing w:val="-1"/>
              </w:rPr>
              <w:t>i</w:t>
            </w:r>
            <w:r>
              <w:rPr>
                <w:rFonts w:ascii="Arial" w:eastAsia="Arial" w:hAnsi="Arial" w:cs="Arial"/>
                <w:spacing w:val="2"/>
              </w:rPr>
              <w:t>t</w:t>
            </w:r>
            <w:r>
              <w:rPr>
                <w:rFonts w:ascii="Arial" w:eastAsia="Arial" w:hAnsi="Arial" w:cs="Arial"/>
              </w:rPr>
              <w:t xml:space="preserve">h </w:t>
            </w:r>
            <w:r>
              <w:rPr>
                <w:rFonts w:ascii="Arial" w:eastAsia="Arial" w:hAnsi="Arial" w:cs="Arial"/>
                <w:spacing w:val="1"/>
              </w:rPr>
              <w:t>c</w:t>
            </w:r>
            <w:r>
              <w:rPr>
                <w:rFonts w:ascii="Arial" w:eastAsia="Arial" w:hAnsi="Arial" w:cs="Arial"/>
              </w:rPr>
              <w:t>h</w:t>
            </w:r>
            <w:r>
              <w:rPr>
                <w:rFonts w:ascii="Arial" w:eastAsia="Arial" w:hAnsi="Arial" w:cs="Arial"/>
                <w:spacing w:val="-1"/>
              </w:rPr>
              <w:t>al</w:t>
            </w:r>
            <w:r>
              <w:rPr>
                <w:rFonts w:ascii="Arial" w:eastAsia="Arial" w:hAnsi="Arial" w:cs="Arial"/>
                <w:spacing w:val="1"/>
              </w:rPr>
              <w:t>l</w:t>
            </w:r>
            <w:r>
              <w:rPr>
                <w:rFonts w:ascii="Arial" w:eastAsia="Arial" w:hAnsi="Arial" w:cs="Arial"/>
              </w:rPr>
              <w:t>e</w:t>
            </w:r>
            <w:r>
              <w:rPr>
                <w:rFonts w:ascii="Arial" w:eastAsia="Arial" w:hAnsi="Arial" w:cs="Arial"/>
                <w:spacing w:val="-1"/>
              </w:rPr>
              <w:t>n</w:t>
            </w:r>
            <w:r>
              <w:rPr>
                <w:rFonts w:ascii="Arial" w:eastAsia="Arial" w:hAnsi="Arial" w:cs="Arial"/>
                <w:spacing w:val="2"/>
              </w:rPr>
              <w:t>g</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rPr>
              <w:t>a</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4260A33D" w14:textId="77777777" w:rsidR="00694DD3" w:rsidRDefault="00CE11E9">
            <w:pPr>
              <w:spacing w:before="2" w:line="220" w:lineRule="exact"/>
              <w:ind w:left="823" w:right="102"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m</w:t>
            </w:r>
            <w:r>
              <w:rPr>
                <w:rFonts w:ascii="Arial" w:eastAsia="Arial" w:hAnsi="Arial" w:cs="Arial"/>
                <w:spacing w:val="-1"/>
              </w:rPr>
              <w:t>p</w:t>
            </w:r>
            <w:r>
              <w:rPr>
                <w:rFonts w:ascii="Arial" w:eastAsia="Arial" w:hAnsi="Arial" w:cs="Arial"/>
              </w:rPr>
              <w:t>a</w:t>
            </w:r>
            <w:r>
              <w:rPr>
                <w:rFonts w:ascii="Arial" w:eastAsia="Arial" w:hAnsi="Arial" w:cs="Arial"/>
                <w:spacing w:val="1"/>
              </w:rPr>
              <w:t>c</w:t>
            </w:r>
            <w:r>
              <w:rPr>
                <w:rFonts w:ascii="Arial" w:eastAsia="Arial" w:hAnsi="Arial" w:cs="Arial"/>
              </w:rPr>
              <w:t>t</w:t>
            </w:r>
            <w:r>
              <w:rPr>
                <w:rFonts w:ascii="Arial" w:eastAsia="Arial" w:hAnsi="Arial" w:cs="Arial"/>
                <w:spacing w:val="-4"/>
              </w:rPr>
              <w:t xml:space="preserve"> </w:t>
            </w:r>
            <w:r>
              <w:rPr>
                <w:rFonts w:ascii="Arial" w:eastAsia="Arial" w:hAnsi="Arial" w:cs="Arial"/>
              </w:rPr>
              <w:t>of non</w:t>
            </w:r>
            <w:r>
              <w:rPr>
                <w:rFonts w:ascii="Arial" w:eastAsia="Arial" w:hAnsi="Arial" w:cs="Arial"/>
                <w:spacing w:val="1"/>
              </w:rPr>
              <w:t>-v</w:t>
            </w:r>
            <w:r>
              <w:rPr>
                <w:rFonts w:ascii="Arial" w:eastAsia="Arial" w:hAnsi="Arial" w:cs="Arial"/>
              </w:rPr>
              <w:t>erb</w:t>
            </w:r>
            <w:r>
              <w:rPr>
                <w:rFonts w:ascii="Arial" w:eastAsia="Arial" w:hAnsi="Arial" w:cs="Arial"/>
                <w:spacing w:val="2"/>
              </w:rPr>
              <w:t>a</w:t>
            </w:r>
            <w:r>
              <w:rPr>
                <w:rFonts w:ascii="Arial" w:eastAsia="Arial" w:hAnsi="Arial" w:cs="Arial"/>
              </w:rPr>
              <w:t>l</w:t>
            </w:r>
            <w:r>
              <w:rPr>
                <w:rFonts w:ascii="Arial" w:eastAsia="Arial" w:hAnsi="Arial" w:cs="Arial"/>
                <w:spacing w:val="-10"/>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2"/>
              </w:rPr>
              <w:t>m</w:t>
            </w:r>
            <w:r>
              <w:rPr>
                <w:rFonts w:ascii="Arial" w:eastAsia="Arial" w:hAnsi="Arial" w:cs="Arial"/>
              </w:rPr>
              <w:t>m</w:t>
            </w:r>
            <w:r>
              <w:rPr>
                <w:rFonts w:ascii="Arial" w:eastAsia="Arial" w:hAnsi="Arial" w:cs="Arial"/>
                <w:spacing w:val="2"/>
              </w:rPr>
              <w:t>u</w:t>
            </w:r>
            <w:r>
              <w:rPr>
                <w:rFonts w:ascii="Arial" w:eastAsia="Arial" w:hAnsi="Arial" w:cs="Arial"/>
              </w:rPr>
              <w:t>n</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p>
          <w:p w14:paraId="106343EA" w14:textId="77777777" w:rsidR="00694DD3" w:rsidRDefault="00CE11E9">
            <w:pPr>
              <w:spacing w:before="1" w:line="220" w:lineRule="exact"/>
              <w:ind w:left="823" w:right="212"/>
              <w:rPr>
                <w:rFonts w:ascii="Arial" w:eastAsia="Arial" w:hAnsi="Arial" w:cs="Arial"/>
              </w:rPr>
            </w:pP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e</w:t>
            </w:r>
            <w:r>
              <w:rPr>
                <w:rFonts w:ascii="Arial" w:eastAsia="Arial" w:hAnsi="Arial" w:cs="Arial"/>
                <w:spacing w:val="-1"/>
              </w:rPr>
              <w:t>m</w:t>
            </w:r>
            <w:r>
              <w:rPr>
                <w:rFonts w:ascii="Arial" w:eastAsia="Arial" w:hAnsi="Arial" w:cs="Arial"/>
              </w:rPr>
              <w:t>o</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rPr>
              <w:t>l</w:t>
            </w:r>
            <w:r>
              <w:rPr>
                <w:rFonts w:ascii="Arial" w:eastAsia="Arial" w:hAnsi="Arial" w:cs="Arial"/>
                <w:spacing w:val="-10"/>
              </w:rPr>
              <w:t xml:space="preserve"> </w:t>
            </w:r>
            <w:r>
              <w:rPr>
                <w:rFonts w:ascii="Arial" w:eastAsia="Arial" w:hAnsi="Arial" w:cs="Arial"/>
              </w:rPr>
              <w:t>re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es d</w:t>
            </w:r>
            <w:r>
              <w:rPr>
                <w:rFonts w:ascii="Arial" w:eastAsia="Arial" w:hAnsi="Arial" w:cs="Arial"/>
                <w:spacing w:val="-1"/>
              </w:rPr>
              <w:t>u</w:t>
            </w:r>
            <w:r>
              <w:rPr>
                <w:rFonts w:ascii="Arial" w:eastAsia="Arial" w:hAnsi="Arial" w:cs="Arial"/>
                <w:spacing w:val="1"/>
              </w:rPr>
              <w:t>r</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6"/>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rPr>
              <w:t>a</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n</w:t>
            </w:r>
            <w:r>
              <w:rPr>
                <w:rFonts w:ascii="Arial" w:eastAsia="Arial" w:hAnsi="Arial" w:cs="Arial"/>
              </w:rPr>
              <w:t>d m</w:t>
            </w:r>
            <w:r>
              <w:rPr>
                <w:rFonts w:ascii="Arial" w:eastAsia="Arial" w:hAnsi="Arial" w:cs="Arial"/>
                <w:spacing w:val="-1"/>
              </w:rPr>
              <w:t>o</w:t>
            </w:r>
            <w:r>
              <w:rPr>
                <w:rFonts w:ascii="Arial" w:eastAsia="Arial" w:hAnsi="Arial" w:cs="Arial"/>
                <w:spacing w:val="2"/>
              </w:rPr>
              <w:t>d</w:t>
            </w:r>
            <w:r>
              <w:rPr>
                <w:rFonts w:ascii="Arial" w:eastAsia="Arial" w:hAnsi="Arial" w:cs="Arial"/>
                <w:spacing w:val="-1"/>
              </w:rPr>
              <w:t>i</w:t>
            </w:r>
            <w:r>
              <w:rPr>
                <w:rFonts w:ascii="Arial" w:eastAsia="Arial" w:hAnsi="Arial" w:cs="Arial"/>
              </w:rPr>
              <w:t>f</w:t>
            </w:r>
            <w:r>
              <w:rPr>
                <w:rFonts w:ascii="Arial" w:eastAsia="Arial" w:hAnsi="Arial" w:cs="Arial"/>
                <w:spacing w:val="1"/>
              </w:rPr>
              <w:t>i</w:t>
            </w:r>
            <w:r>
              <w:rPr>
                <w:rFonts w:ascii="Arial" w:eastAsia="Arial" w:hAnsi="Arial" w:cs="Arial"/>
              </w:rPr>
              <w:t>es</w:t>
            </w:r>
            <w:r>
              <w:rPr>
                <w:rFonts w:ascii="Arial" w:eastAsia="Arial" w:hAnsi="Arial" w:cs="Arial"/>
                <w:spacing w:val="-6"/>
              </w:rPr>
              <w:t xml:space="preserve"> </w:t>
            </w:r>
            <w:r>
              <w:rPr>
                <w:rFonts w:ascii="Arial" w:eastAsia="Arial" w:hAnsi="Arial" w:cs="Arial"/>
              </w:rPr>
              <w:t>own</w:t>
            </w:r>
            <w:r>
              <w:rPr>
                <w:rFonts w:ascii="Arial" w:eastAsia="Arial" w:hAnsi="Arial" w:cs="Arial"/>
                <w:spacing w:val="-2"/>
              </w:rPr>
              <w:t xml:space="preserve"> </w:t>
            </w:r>
            <w:r>
              <w:rPr>
                <w:rFonts w:ascii="Arial" w:eastAsia="Arial" w:hAnsi="Arial" w:cs="Arial"/>
              </w:rPr>
              <w:t>b</w:t>
            </w:r>
            <w:r>
              <w:rPr>
                <w:rFonts w:ascii="Arial" w:eastAsia="Arial" w:hAnsi="Arial" w:cs="Arial"/>
                <w:spacing w:val="1"/>
              </w:rPr>
              <w:t>e</w:t>
            </w:r>
            <w:r>
              <w:rPr>
                <w:rFonts w:ascii="Arial" w:eastAsia="Arial" w:hAnsi="Arial" w:cs="Arial"/>
              </w:rPr>
              <w:t>h</w:t>
            </w:r>
            <w:r>
              <w:rPr>
                <w:rFonts w:ascii="Arial" w:eastAsia="Arial" w:hAnsi="Arial" w:cs="Arial"/>
                <w:spacing w:val="-1"/>
              </w:rPr>
              <w:t>a</w:t>
            </w:r>
            <w:r>
              <w:rPr>
                <w:rFonts w:ascii="Arial" w:eastAsia="Arial" w:hAnsi="Arial" w:cs="Arial"/>
                <w:spacing w:val="1"/>
              </w:rPr>
              <w:t>v</w:t>
            </w:r>
            <w:r>
              <w:rPr>
                <w:rFonts w:ascii="Arial" w:eastAsia="Arial" w:hAnsi="Arial" w:cs="Arial"/>
                <w:spacing w:val="-1"/>
              </w:rPr>
              <w:t>i</w:t>
            </w:r>
            <w:r>
              <w:rPr>
                <w:rFonts w:ascii="Arial" w:eastAsia="Arial" w:hAnsi="Arial" w:cs="Arial"/>
              </w:rPr>
              <w:t>ors b</w:t>
            </w:r>
            <w:r>
              <w:rPr>
                <w:rFonts w:ascii="Arial" w:eastAsia="Arial" w:hAnsi="Arial" w:cs="Arial"/>
                <w:spacing w:val="-1"/>
              </w:rPr>
              <w:t>a</w:t>
            </w:r>
            <w:r>
              <w:rPr>
                <w:rFonts w:ascii="Arial" w:eastAsia="Arial" w:hAnsi="Arial" w:cs="Arial"/>
                <w:spacing w:val="1"/>
              </w:rPr>
              <w:t>s</w:t>
            </w:r>
            <w:r>
              <w:rPr>
                <w:rFonts w:ascii="Arial" w:eastAsia="Arial" w:hAnsi="Arial" w:cs="Arial"/>
              </w:rPr>
              <w:t>ed</w:t>
            </w:r>
            <w:r>
              <w:rPr>
                <w:rFonts w:ascii="Arial" w:eastAsia="Arial" w:hAnsi="Arial" w:cs="Arial"/>
                <w:spacing w:val="-4"/>
              </w:rPr>
              <w:t xml:space="preserve"> </w:t>
            </w:r>
            <w:r>
              <w:rPr>
                <w:rFonts w:ascii="Arial" w:eastAsia="Arial" w:hAnsi="Arial" w:cs="Arial"/>
              </w:rPr>
              <w:t>on</w:t>
            </w:r>
            <w:r>
              <w:rPr>
                <w:rFonts w:ascii="Arial" w:eastAsia="Arial" w:hAnsi="Arial" w:cs="Arial"/>
                <w:spacing w:val="-3"/>
              </w:rPr>
              <w:t xml:space="preserve"> </w:t>
            </w:r>
            <w:r>
              <w:rPr>
                <w:rFonts w:ascii="Arial" w:eastAsia="Arial" w:hAnsi="Arial" w:cs="Arial"/>
                <w:spacing w:val="2"/>
              </w:rPr>
              <w:t>t</w:t>
            </w:r>
            <w:r>
              <w:rPr>
                <w:rFonts w:ascii="Arial" w:eastAsia="Arial" w:hAnsi="Arial" w:cs="Arial"/>
              </w:rPr>
              <w:t>h</w:t>
            </w:r>
            <w:r>
              <w:rPr>
                <w:rFonts w:ascii="Arial" w:eastAsia="Arial" w:hAnsi="Arial" w:cs="Arial"/>
                <w:spacing w:val="-1"/>
              </w:rPr>
              <w:t>e</w:t>
            </w:r>
            <w:r>
              <w:rPr>
                <w:rFonts w:ascii="Arial" w:eastAsia="Arial" w:hAnsi="Arial" w:cs="Arial"/>
              </w:rPr>
              <w:t>m</w:t>
            </w:r>
          </w:p>
        </w:tc>
        <w:tc>
          <w:tcPr>
            <w:tcW w:w="3382" w:type="dxa"/>
            <w:tcBorders>
              <w:top w:val="single" w:sz="5" w:space="0" w:color="000000"/>
              <w:left w:val="single" w:sz="5" w:space="0" w:color="000000"/>
              <w:bottom w:val="single" w:sz="5" w:space="0" w:color="000000"/>
              <w:right w:val="single" w:sz="5" w:space="0" w:color="000000"/>
            </w:tcBorders>
          </w:tcPr>
          <w:p w14:paraId="4B3118F0" w14:textId="77777777" w:rsidR="00694DD3" w:rsidRDefault="00CE11E9">
            <w:pPr>
              <w:spacing w:line="220" w:lineRule="exact"/>
              <w:ind w:left="102"/>
              <w:rPr>
                <w:rFonts w:ascii="Arial" w:eastAsia="Arial" w:hAnsi="Arial" w:cs="Arial"/>
              </w:rPr>
            </w:pPr>
            <w:r>
              <w:rPr>
                <w:rFonts w:ascii="Arial" w:eastAsia="Arial" w:hAnsi="Arial" w:cs="Arial"/>
                <w:b/>
                <w:i/>
                <w:spacing w:val="-1"/>
              </w:rPr>
              <w:t>P</w:t>
            </w:r>
            <w:r>
              <w:rPr>
                <w:rFonts w:ascii="Arial" w:eastAsia="Arial" w:hAnsi="Arial" w:cs="Arial"/>
                <w:b/>
                <w:i/>
              </w:rPr>
              <w:t>ost</w:t>
            </w:r>
            <w:r>
              <w:rPr>
                <w:rFonts w:ascii="Arial" w:eastAsia="Arial" w:hAnsi="Arial" w:cs="Arial"/>
                <w:b/>
                <w:i/>
                <w:spacing w:val="-4"/>
              </w:rPr>
              <w:t xml:space="preserve"> </w:t>
            </w:r>
            <w:r>
              <w:rPr>
                <w:rFonts w:ascii="Arial" w:eastAsia="Arial" w:hAnsi="Arial" w:cs="Arial"/>
                <w:b/>
                <w:i/>
              </w:rPr>
              <w:t>En</w:t>
            </w:r>
            <w:r>
              <w:rPr>
                <w:rFonts w:ascii="Arial" w:eastAsia="Arial" w:hAnsi="Arial" w:cs="Arial"/>
                <w:b/>
                <w:i/>
                <w:spacing w:val="1"/>
              </w:rPr>
              <w:t>t</w:t>
            </w:r>
            <w:r>
              <w:rPr>
                <w:rFonts w:ascii="Arial" w:eastAsia="Arial" w:hAnsi="Arial" w:cs="Arial"/>
                <w:b/>
                <w:i/>
                <w:spacing w:val="2"/>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L</w:t>
            </w:r>
            <w:r>
              <w:rPr>
                <w:rFonts w:ascii="Arial" w:eastAsia="Arial" w:hAnsi="Arial" w:cs="Arial"/>
                <w:b/>
                <w:i/>
                <w:spacing w:val="2"/>
              </w:rPr>
              <w:t>e</w:t>
            </w:r>
            <w:r>
              <w:rPr>
                <w:rFonts w:ascii="Arial" w:eastAsia="Arial" w:hAnsi="Arial" w:cs="Arial"/>
                <w:b/>
                <w:i/>
              </w:rPr>
              <w:t>v</w:t>
            </w:r>
            <w:r>
              <w:rPr>
                <w:rFonts w:ascii="Arial" w:eastAsia="Arial" w:hAnsi="Arial" w:cs="Arial"/>
                <w:b/>
                <w:i/>
                <w:spacing w:val="-1"/>
              </w:rPr>
              <w:t>e</w:t>
            </w:r>
            <w:r>
              <w:rPr>
                <w:rFonts w:ascii="Arial" w:eastAsia="Arial" w:hAnsi="Arial" w:cs="Arial"/>
                <w:b/>
                <w:i/>
              </w:rPr>
              <w:t>l:</w:t>
            </w:r>
          </w:p>
          <w:p w14:paraId="35967A1E" w14:textId="77777777" w:rsidR="00694DD3" w:rsidRDefault="00CE11E9">
            <w:pPr>
              <w:spacing w:before="5" w:line="220" w:lineRule="exact"/>
              <w:ind w:left="822" w:right="81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li</w:t>
            </w:r>
            <w:r>
              <w:rPr>
                <w:rFonts w:ascii="Arial" w:eastAsia="Arial" w:hAnsi="Arial" w:cs="Arial"/>
                <w:spacing w:val="1"/>
              </w:rPr>
              <w:t>s</w:t>
            </w:r>
            <w:r>
              <w:rPr>
                <w:rFonts w:ascii="Arial" w:eastAsia="Arial" w:hAnsi="Arial" w:cs="Arial"/>
                <w:spacing w:val="2"/>
              </w:rPr>
              <w:t>h</w:t>
            </w:r>
            <w:r>
              <w:rPr>
                <w:rFonts w:ascii="Arial" w:eastAsia="Arial" w:hAnsi="Arial" w:cs="Arial"/>
              </w:rPr>
              <w:t>es</w:t>
            </w:r>
            <w:r>
              <w:rPr>
                <w:rFonts w:ascii="Arial" w:eastAsia="Arial" w:hAnsi="Arial" w:cs="Arial"/>
                <w:spacing w:val="-9"/>
              </w:rPr>
              <w:t xml:space="preserve"> </w:t>
            </w:r>
            <w:r>
              <w:rPr>
                <w:rFonts w:ascii="Arial" w:eastAsia="Arial" w:hAnsi="Arial" w:cs="Arial"/>
              </w:rPr>
              <w:t>m</w:t>
            </w:r>
            <w:r>
              <w:rPr>
                <w:rFonts w:ascii="Arial" w:eastAsia="Arial" w:hAnsi="Arial" w:cs="Arial"/>
                <w:spacing w:val="-1"/>
              </w:rPr>
              <w:t>e</w:t>
            </w:r>
            <w:r>
              <w:rPr>
                <w:rFonts w:ascii="Arial" w:eastAsia="Arial" w:hAnsi="Arial" w:cs="Arial"/>
                <w:spacing w:val="2"/>
              </w:rPr>
              <w:t>n</w:t>
            </w:r>
            <w:r>
              <w:rPr>
                <w:rFonts w:ascii="Arial" w:eastAsia="Arial" w:hAnsi="Arial" w:cs="Arial"/>
              </w:rPr>
              <w:t xml:space="preserve">tor </w:t>
            </w:r>
            <w:r>
              <w:rPr>
                <w:rFonts w:ascii="Arial" w:eastAsia="Arial" w:hAnsi="Arial" w:cs="Arial"/>
                <w:spacing w:val="1"/>
              </w:rPr>
              <w:t>r</w:t>
            </w:r>
            <w:r>
              <w:rPr>
                <w:rFonts w:ascii="Arial" w:eastAsia="Arial" w:hAnsi="Arial" w:cs="Arial"/>
              </w:rPr>
              <w:t>e</w:t>
            </w:r>
            <w:r>
              <w:rPr>
                <w:rFonts w:ascii="Arial" w:eastAsia="Arial" w:hAnsi="Arial" w:cs="Arial"/>
                <w:spacing w:val="-1"/>
              </w:rPr>
              <w:t>l</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spacing w:val="2"/>
              </w:rPr>
              <w:t>h</w:t>
            </w:r>
            <w:r>
              <w:rPr>
                <w:rFonts w:ascii="Arial" w:eastAsia="Arial" w:hAnsi="Arial" w:cs="Arial"/>
                <w:spacing w:val="-1"/>
              </w:rPr>
              <w:t>i</w:t>
            </w:r>
            <w:r>
              <w:rPr>
                <w:rFonts w:ascii="Arial" w:eastAsia="Arial" w:hAnsi="Arial" w:cs="Arial"/>
              </w:rPr>
              <w:t>ps</w:t>
            </w:r>
          </w:p>
          <w:p w14:paraId="68D79CF3" w14:textId="77777777" w:rsidR="00694DD3" w:rsidRDefault="00CE11E9">
            <w:pPr>
              <w:spacing w:before="1" w:line="220" w:lineRule="exact"/>
              <w:ind w:left="822" w:right="10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m</w:t>
            </w:r>
            <w:r>
              <w:rPr>
                <w:rFonts w:ascii="Arial" w:eastAsia="Arial" w:hAnsi="Arial" w:cs="Arial"/>
                <w:spacing w:val="-1"/>
              </w:rPr>
              <w:t>p</w:t>
            </w:r>
            <w:r>
              <w:rPr>
                <w:rFonts w:ascii="Arial" w:eastAsia="Arial" w:hAnsi="Arial" w:cs="Arial"/>
              </w:rPr>
              <w:t>a</w:t>
            </w:r>
            <w:r>
              <w:rPr>
                <w:rFonts w:ascii="Arial" w:eastAsia="Arial" w:hAnsi="Arial" w:cs="Arial"/>
                <w:spacing w:val="1"/>
              </w:rPr>
              <w:t>c</w:t>
            </w:r>
            <w:r>
              <w:rPr>
                <w:rFonts w:ascii="Arial" w:eastAsia="Arial" w:hAnsi="Arial" w:cs="Arial"/>
              </w:rPr>
              <w:t>t</w:t>
            </w:r>
            <w:r>
              <w:rPr>
                <w:rFonts w:ascii="Arial" w:eastAsia="Arial" w:hAnsi="Arial" w:cs="Arial"/>
                <w:spacing w:val="-6"/>
              </w:rPr>
              <w:t xml:space="preserve"> </w:t>
            </w:r>
            <w:r>
              <w:rPr>
                <w:rFonts w:ascii="Arial" w:eastAsia="Arial" w:hAnsi="Arial" w:cs="Arial"/>
                <w:spacing w:val="2"/>
              </w:rPr>
              <w:t>t</w:t>
            </w:r>
            <w:r>
              <w:rPr>
                <w:rFonts w:ascii="Arial" w:eastAsia="Arial" w:hAnsi="Arial" w:cs="Arial"/>
              </w:rPr>
              <w:t>h</w:t>
            </w:r>
            <w:r>
              <w:rPr>
                <w:rFonts w:ascii="Arial" w:eastAsia="Arial" w:hAnsi="Arial" w:cs="Arial"/>
                <w:spacing w:val="-1"/>
              </w:rPr>
              <w:t>a</w:t>
            </w:r>
            <w:r>
              <w:rPr>
                <w:rFonts w:ascii="Arial" w:eastAsia="Arial" w:hAnsi="Arial" w:cs="Arial"/>
              </w:rPr>
              <w:t>t non</w:t>
            </w:r>
            <w:r>
              <w:rPr>
                <w:rFonts w:ascii="Arial" w:eastAsia="Arial" w:hAnsi="Arial" w:cs="Arial"/>
                <w:spacing w:val="1"/>
              </w:rPr>
              <w:t>-v</w:t>
            </w:r>
            <w:r>
              <w:rPr>
                <w:rFonts w:ascii="Arial" w:eastAsia="Arial" w:hAnsi="Arial" w:cs="Arial"/>
              </w:rPr>
              <w:t>erb</w:t>
            </w:r>
            <w:r>
              <w:rPr>
                <w:rFonts w:ascii="Arial" w:eastAsia="Arial" w:hAnsi="Arial" w:cs="Arial"/>
                <w:spacing w:val="2"/>
              </w:rPr>
              <w:t>a</w:t>
            </w:r>
            <w:r>
              <w:rPr>
                <w:rFonts w:ascii="Arial" w:eastAsia="Arial" w:hAnsi="Arial" w:cs="Arial"/>
              </w:rPr>
              <w:t>l</w:t>
            </w:r>
            <w:r>
              <w:rPr>
                <w:rFonts w:ascii="Arial" w:eastAsia="Arial" w:hAnsi="Arial" w:cs="Arial"/>
                <w:spacing w:val="-10"/>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2"/>
              </w:rPr>
              <w:t>m</w:t>
            </w:r>
            <w:r>
              <w:rPr>
                <w:rFonts w:ascii="Arial" w:eastAsia="Arial" w:hAnsi="Arial" w:cs="Arial"/>
              </w:rPr>
              <w:t>m</w:t>
            </w:r>
            <w:r>
              <w:rPr>
                <w:rFonts w:ascii="Arial" w:eastAsia="Arial" w:hAnsi="Arial" w:cs="Arial"/>
                <w:spacing w:val="2"/>
              </w:rPr>
              <w:t>u</w:t>
            </w:r>
            <w:r>
              <w:rPr>
                <w:rFonts w:ascii="Arial" w:eastAsia="Arial" w:hAnsi="Arial" w:cs="Arial"/>
              </w:rPr>
              <w:t>n</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on 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m</w:t>
            </w:r>
            <w:r>
              <w:rPr>
                <w:rFonts w:ascii="Arial" w:eastAsia="Arial" w:hAnsi="Arial" w:cs="Arial"/>
              </w:rPr>
              <w:t>o</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r>
              <w:rPr>
                <w:rFonts w:ascii="Arial" w:eastAsia="Arial" w:hAnsi="Arial" w:cs="Arial"/>
                <w:spacing w:val="-7"/>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1"/>
                <w:w w:val="99"/>
              </w:rPr>
              <w:t>s</w:t>
            </w:r>
            <w:r>
              <w:rPr>
                <w:rFonts w:ascii="Arial" w:eastAsia="Arial" w:hAnsi="Arial" w:cs="Arial"/>
                <w:spacing w:val="2"/>
                <w:w w:val="99"/>
              </w:rPr>
              <w:t>e</w:t>
            </w:r>
            <w:r>
              <w:rPr>
                <w:rFonts w:ascii="Arial" w:eastAsia="Arial" w:hAnsi="Arial" w:cs="Arial"/>
                <w:spacing w:val="-1"/>
                <w:w w:val="99"/>
              </w:rPr>
              <w:t>l</w:t>
            </w:r>
            <w:r>
              <w:rPr>
                <w:rFonts w:ascii="Arial" w:eastAsia="Arial" w:hAnsi="Arial" w:cs="Arial"/>
                <w:w w:val="99"/>
              </w:rPr>
              <w:t>f a</w:t>
            </w:r>
            <w:r>
              <w:rPr>
                <w:rFonts w:ascii="Arial" w:eastAsia="Arial" w:hAnsi="Arial" w:cs="Arial"/>
                <w:spacing w:val="-1"/>
                <w:w w:val="99"/>
              </w:rPr>
              <w:t>n</w:t>
            </w:r>
            <w:r>
              <w:rPr>
                <w:rFonts w:ascii="Arial" w:eastAsia="Arial" w:hAnsi="Arial" w:cs="Arial"/>
                <w:w w:val="99"/>
              </w:rPr>
              <w:t>d</w:t>
            </w:r>
            <w:r>
              <w:rPr>
                <w:rFonts w:ascii="Arial" w:eastAsia="Arial" w:hAnsi="Arial" w:cs="Arial"/>
                <w:spacing w:val="2"/>
              </w:rPr>
              <w:t xml:space="preserve"> </w:t>
            </w:r>
            <w:r>
              <w:rPr>
                <w:rFonts w:ascii="Arial" w:eastAsia="Arial" w:hAnsi="Arial" w:cs="Arial"/>
              </w:rPr>
              <w:t>ot</w:t>
            </w:r>
            <w:r>
              <w:rPr>
                <w:rFonts w:ascii="Arial" w:eastAsia="Arial" w:hAnsi="Arial" w:cs="Arial"/>
                <w:spacing w:val="-1"/>
              </w:rPr>
              <w:t>h</w:t>
            </w:r>
            <w:r>
              <w:rPr>
                <w:rFonts w:ascii="Arial" w:eastAsia="Arial" w:hAnsi="Arial" w:cs="Arial"/>
              </w:rPr>
              <w:t>ers</w:t>
            </w:r>
            <w:r>
              <w:rPr>
                <w:rFonts w:ascii="Arial" w:eastAsia="Arial" w:hAnsi="Arial" w:cs="Arial"/>
                <w:spacing w:val="-4"/>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1"/>
              </w:rPr>
              <w:t>v</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d</w:t>
            </w:r>
            <w:r>
              <w:rPr>
                <w:rFonts w:ascii="Arial" w:eastAsia="Arial" w:hAnsi="Arial" w:cs="Arial"/>
              </w:rPr>
              <w:t>uri</w:t>
            </w:r>
            <w:r>
              <w:rPr>
                <w:rFonts w:ascii="Arial" w:eastAsia="Arial" w:hAnsi="Arial" w:cs="Arial"/>
                <w:spacing w:val="1"/>
              </w:rPr>
              <w:t>n</w:t>
            </w:r>
            <w:r>
              <w:rPr>
                <w:rFonts w:ascii="Arial" w:eastAsia="Arial" w:hAnsi="Arial" w:cs="Arial"/>
              </w:rPr>
              <w:t xml:space="preserve">g </w:t>
            </w: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rPr>
              <w:t>a</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p>
          <w:p w14:paraId="32ACFE21" w14:textId="77777777" w:rsidR="00694DD3" w:rsidRDefault="00CE11E9">
            <w:pPr>
              <w:spacing w:line="220" w:lineRule="exact"/>
              <w:ind w:left="822"/>
              <w:rPr>
                <w:rFonts w:ascii="Arial" w:eastAsia="Arial" w:hAnsi="Arial" w:cs="Arial"/>
              </w:rPr>
            </w:pPr>
            <w:r>
              <w:rPr>
                <w:rFonts w:ascii="Arial" w:eastAsia="Arial" w:hAnsi="Arial" w:cs="Arial"/>
              </w:rPr>
              <w:t>d</w:t>
            </w:r>
            <w:r>
              <w:rPr>
                <w:rFonts w:ascii="Arial" w:eastAsia="Arial" w:hAnsi="Arial" w:cs="Arial"/>
                <w:spacing w:val="-1"/>
              </w:rPr>
              <w:t>e</w:t>
            </w:r>
            <w:r>
              <w:rPr>
                <w:rFonts w:ascii="Arial" w:eastAsia="Arial" w:hAnsi="Arial" w:cs="Arial"/>
              </w:rPr>
              <w:t>m</w:t>
            </w:r>
            <w:r>
              <w:rPr>
                <w:rFonts w:ascii="Arial" w:eastAsia="Arial" w:hAnsi="Arial" w:cs="Arial"/>
                <w:spacing w:val="2"/>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4"/>
              </w:rPr>
              <w:t xml:space="preserve"> </w:t>
            </w:r>
            <w:r>
              <w:rPr>
                <w:rFonts w:ascii="Arial" w:eastAsia="Arial" w:hAnsi="Arial" w:cs="Arial"/>
                <w:spacing w:val="2"/>
              </w:rPr>
              <w:t>a</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rPr>
              <w:t>ty</w:t>
            </w:r>
            <w:r>
              <w:rPr>
                <w:rFonts w:ascii="Arial" w:eastAsia="Arial" w:hAnsi="Arial" w:cs="Arial"/>
                <w:spacing w:val="-4"/>
              </w:rPr>
              <w:t xml:space="preserve"> </w:t>
            </w:r>
            <w:r>
              <w:rPr>
                <w:rFonts w:ascii="Arial" w:eastAsia="Arial" w:hAnsi="Arial" w:cs="Arial"/>
                <w:spacing w:val="2"/>
              </w:rPr>
              <w:t>t</w:t>
            </w:r>
            <w:r>
              <w:rPr>
                <w:rFonts w:ascii="Arial" w:eastAsia="Arial" w:hAnsi="Arial" w:cs="Arial"/>
              </w:rPr>
              <w:t>o</w:t>
            </w:r>
          </w:p>
          <w:p w14:paraId="319E0863" w14:textId="77777777" w:rsidR="00694DD3" w:rsidRDefault="00CE11E9">
            <w:pPr>
              <w:ind w:left="822" w:right="84"/>
              <w:rPr>
                <w:rFonts w:ascii="Arial" w:eastAsia="Arial" w:hAnsi="Arial" w:cs="Arial"/>
              </w:rPr>
            </w:pPr>
            <w:r>
              <w:rPr>
                <w:rFonts w:ascii="Arial" w:eastAsia="Arial" w:hAnsi="Arial" w:cs="Arial"/>
              </w:rPr>
              <w:t>m</w:t>
            </w:r>
            <w:r>
              <w:rPr>
                <w:rFonts w:ascii="Arial" w:eastAsia="Arial" w:hAnsi="Arial" w:cs="Arial"/>
                <w:spacing w:val="-1"/>
              </w:rPr>
              <w:t>o</w:t>
            </w:r>
            <w:r>
              <w:rPr>
                <w:rFonts w:ascii="Arial" w:eastAsia="Arial" w:hAnsi="Arial" w:cs="Arial"/>
                <w:spacing w:val="2"/>
              </w:rPr>
              <w:t>d</w:t>
            </w:r>
            <w:r>
              <w:rPr>
                <w:rFonts w:ascii="Arial" w:eastAsia="Arial" w:hAnsi="Arial" w:cs="Arial"/>
                <w:spacing w:val="-1"/>
              </w:rPr>
              <w:t>i</w:t>
            </w:r>
            <w:r>
              <w:rPr>
                <w:rFonts w:ascii="Arial" w:eastAsia="Arial" w:hAnsi="Arial" w:cs="Arial"/>
              </w:rPr>
              <w:t>fy</w:t>
            </w:r>
            <w:r>
              <w:rPr>
                <w:rFonts w:ascii="Arial" w:eastAsia="Arial" w:hAnsi="Arial" w:cs="Arial"/>
                <w:spacing w:val="-5"/>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b</w:t>
            </w:r>
            <w:r>
              <w:rPr>
                <w:rFonts w:ascii="Arial" w:eastAsia="Arial" w:hAnsi="Arial" w:cs="Arial"/>
                <w:spacing w:val="1"/>
              </w:rPr>
              <w:t>e</w:t>
            </w:r>
            <w:r>
              <w:rPr>
                <w:rFonts w:ascii="Arial" w:eastAsia="Arial" w:hAnsi="Arial" w:cs="Arial"/>
              </w:rPr>
              <w:t>h</w:t>
            </w:r>
            <w:r>
              <w:rPr>
                <w:rFonts w:ascii="Arial" w:eastAsia="Arial" w:hAnsi="Arial" w:cs="Arial"/>
                <w:spacing w:val="-1"/>
              </w:rPr>
              <w:t>a</w:t>
            </w:r>
            <w:r>
              <w:rPr>
                <w:rFonts w:ascii="Arial" w:eastAsia="Arial" w:hAnsi="Arial" w:cs="Arial"/>
                <w:spacing w:val="1"/>
              </w:rPr>
              <w:t>vi</w:t>
            </w:r>
            <w:r>
              <w:rPr>
                <w:rFonts w:ascii="Arial" w:eastAsia="Arial" w:hAnsi="Arial" w:cs="Arial"/>
              </w:rPr>
              <w:t>ors</w:t>
            </w:r>
            <w:r>
              <w:rPr>
                <w:rFonts w:ascii="Arial" w:eastAsia="Arial" w:hAnsi="Arial" w:cs="Arial"/>
                <w:spacing w:val="-7"/>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 and</w:t>
            </w:r>
            <w:r>
              <w:rPr>
                <w:rFonts w:ascii="Arial" w:eastAsia="Arial" w:hAnsi="Arial" w:cs="Arial"/>
                <w:spacing w:val="-1"/>
              </w:rPr>
              <w:t xml:space="preserve"> </w:t>
            </w:r>
            <w:r>
              <w:rPr>
                <w:rFonts w:ascii="Arial" w:eastAsia="Arial" w:hAnsi="Arial" w:cs="Arial"/>
              </w:rPr>
              <w:t>ot</w:t>
            </w:r>
            <w:r>
              <w:rPr>
                <w:rFonts w:ascii="Arial" w:eastAsia="Arial" w:hAnsi="Arial" w:cs="Arial"/>
                <w:spacing w:val="-1"/>
              </w:rPr>
              <w:t>h</w:t>
            </w:r>
            <w:r>
              <w:rPr>
                <w:rFonts w:ascii="Arial" w:eastAsia="Arial" w:hAnsi="Arial" w:cs="Arial"/>
              </w:rPr>
              <w:t>ers</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uri</w:t>
            </w:r>
            <w:r>
              <w:rPr>
                <w:rFonts w:ascii="Arial" w:eastAsia="Arial" w:hAnsi="Arial" w:cs="Arial"/>
                <w:spacing w:val="1"/>
              </w:rPr>
              <w:t>n</w:t>
            </w:r>
            <w:r>
              <w:rPr>
                <w:rFonts w:ascii="Arial" w:eastAsia="Arial" w:hAnsi="Arial" w:cs="Arial"/>
              </w:rPr>
              <w:t>g</w:t>
            </w:r>
            <w:r>
              <w:rPr>
                <w:rFonts w:ascii="Arial" w:eastAsia="Arial" w:hAnsi="Arial" w:cs="Arial"/>
                <w:spacing w:val="-6"/>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 xml:space="preserve">e </w:t>
            </w: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rPr>
              <w:t>a</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p>
        </w:tc>
      </w:tr>
      <w:tr w:rsidR="00694DD3" w14:paraId="224C8723" w14:textId="77777777">
        <w:trPr>
          <w:trHeight w:hRule="exact" w:val="3922"/>
        </w:trPr>
        <w:tc>
          <w:tcPr>
            <w:tcW w:w="13528" w:type="dxa"/>
            <w:gridSpan w:val="4"/>
            <w:tcBorders>
              <w:top w:val="nil"/>
              <w:left w:val="single" w:sz="5" w:space="0" w:color="000000"/>
              <w:bottom w:val="single" w:sz="5" w:space="0" w:color="000000"/>
              <w:right w:val="single" w:sz="5" w:space="0" w:color="000000"/>
            </w:tcBorders>
          </w:tcPr>
          <w:p w14:paraId="289DF21B" w14:textId="77777777" w:rsidR="00694DD3" w:rsidRDefault="00694DD3">
            <w:pPr>
              <w:spacing w:before="15" w:line="220" w:lineRule="exact"/>
              <w:rPr>
                <w:sz w:val="22"/>
                <w:szCs w:val="22"/>
              </w:rPr>
            </w:pPr>
          </w:p>
          <w:p w14:paraId="4E5DBB31" w14:textId="77777777" w:rsidR="00694DD3" w:rsidRDefault="00CE11E9">
            <w:pPr>
              <w:ind w:left="102"/>
              <w:rPr>
                <w:rFonts w:ascii="Arial" w:eastAsia="Arial" w:hAnsi="Arial" w:cs="Arial"/>
              </w:rPr>
            </w:pPr>
            <w:r>
              <w:rPr>
                <w:rFonts w:ascii="Arial" w:eastAsia="Arial" w:hAnsi="Arial" w:cs="Arial"/>
              </w:rPr>
              <w:t>I</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u</w:t>
            </w:r>
            <w:r>
              <w:rPr>
                <w:rFonts w:ascii="Arial" w:eastAsia="Arial" w:hAnsi="Arial" w:cs="Arial"/>
              </w:rPr>
              <w:t>n</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6"/>
              </w:rPr>
              <w:t xml:space="preserve"> </w:t>
            </w:r>
            <w:r>
              <w:rPr>
                <w:rFonts w:ascii="Arial" w:eastAsia="Arial" w:hAnsi="Arial" w:cs="Arial"/>
              </w:rPr>
              <w:t>pre</w:t>
            </w:r>
            <w:r>
              <w:rPr>
                <w:rFonts w:ascii="Arial" w:eastAsia="Arial" w:hAnsi="Arial" w:cs="Arial"/>
                <w:spacing w:val="2"/>
              </w:rPr>
              <w:t>d</w:t>
            </w:r>
            <w:r>
              <w:rPr>
                <w:rFonts w:ascii="Arial" w:eastAsia="Arial" w:hAnsi="Arial" w:cs="Arial"/>
              </w:rPr>
              <w:t>o</w:t>
            </w:r>
            <w:r>
              <w:rPr>
                <w:rFonts w:ascii="Arial" w:eastAsia="Arial" w:hAnsi="Arial" w:cs="Arial"/>
                <w:spacing w:val="-1"/>
              </w:rPr>
              <w:t>m</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2"/>
              </w:rPr>
              <w:t>n</w:t>
            </w:r>
            <w:r>
              <w:rPr>
                <w:rFonts w:ascii="Arial" w:eastAsia="Arial" w:hAnsi="Arial" w:cs="Arial"/>
              </w:rPr>
              <w:t>t</w:t>
            </w:r>
            <w:r>
              <w:rPr>
                <w:rFonts w:ascii="Arial" w:eastAsia="Arial" w:hAnsi="Arial" w:cs="Arial"/>
                <w:spacing w:val="-1"/>
              </w:rPr>
              <w:t>l</w:t>
            </w:r>
            <w:r>
              <w:rPr>
                <w:rFonts w:ascii="Arial" w:eastAsia="Arial" w:hAnsi="Arial" w:cs="Arial"/>
              </w:rPr>
              <w:t>y</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b/>
                <w:w w:val="99"/>
              </w:rPr>
              <w:t>begi</w:t>
            </w:r>
            <w:r>
              <w:rPr>
                <w:rFonts w:ascii="Arial" w:eastAsia="Arial" w:hAnsi="Arial" w:cs="Arial"/>
                <w:b/>
                <w:spacing w:val="1"/>
                <w:w w:val="99"/>
              </w:rPr>
              <w:t>n</w:t>
            </w:r>
            <w:r>
              <w:rPr>
                <w:rFonts w:ascii="Arial" w:eastAsia="Arial" w:hAnsi="Arial" w:cs="Arial"/>
                <w:b/>
                <w:w w:val="99"/>
              </w:rPr>
              <w:t>nin</w:t>
            </w:r>
            <w:r>
              <w:rPr>
                <w:rFonts w:ascii="Arial" w:eastAsia="Arial" w:hAnsi="Arial" w:cs="Arial"/>
                <w:b/>
                <w:spacing w:val="1"/>
                <w:w w:val="99"/>
              </w:rPr>
              <w:t>g/</w:t>
            </w:r>
            <w:r>
              <w:rPr>
                <w:rFonts w:ascii="Arial" w:eastAsia="Arial" w:hAnsi="Arial" w:cs="Arial"/>
                <w:b/>
                <w:w w:val="99"/>
              </w:rPr>
              <w:t>in</w:t>
            </w:r>
            <w:r>
              <w:rPr>
                <w:rFonts w:ascii="Arial" w:eastAsia="Arial" w:hAnsi="Arial" w:cs="Arial"/>
                <w:b/>
                <w:spacing w:val="1"/>
                <w:w w:val="99"/>
              </w:rPr>
              <w:t>t</w:t>
            </w:r>
            <w:r>
              <w:rPr>
                <w:rFonts w:ascii="Arial" w:eastAsia="Arial" w:hAnsi="Arial" w:cs="Arial"/>
                <w:b/>
                <w:spacing w:val="2"/>
                <w:w w:val="99"/>
              </w:rPr>
              <w:t>e</w:t>
            </w:r>
            <w:r>
              <w:rPr>
                <w:rFonts w:ascii="Arial" w:eastAsia="Arial" w:hAnsi="Arial" w:cs="Arial"/>
                <w:b/>
                <w:spacing w:val="-1"/>
                <w:w w:val="99"/>
              </w:rPr>
              <w:t>r</w:t>
            </w:r>
            <w:r>
              <w:rPr>
                <w:rFonts w:ascii="Arial" w:eastAsia="Arial" w:hAnsi="Arial" w:cs="Arial"/>
                <w:b/>
                <w:w w:val="99"/>
              </w:rPr>
              <w:t>me</w:t>
            </w:r>
            <w:r>
              <w:rPr>
                <w:rFonts w:ascii="Arial" w:eastAsia="Arial" w:hAnsi="Arial" w:cs="Arial"/>
                <w:b/>
                <w:spacing w:val="1"/>
                <w:w w:val="99"/>
              </w:rPr>
              <w:t>d</w:t>
            </w:r>
            <w:r>
              <w:rPr>
                <w:rFonts w:ascii="Arial" w:eastAsia="Arial" w:hAnsi="Arial" w:cs="Arial"/>
                <w:b/>
                <w:spacing w:val="2"/>
                <w:w w:val="99"/>
              </w:rPr>
              <w:t>i</w:t>
            </w:r>
            <w:r>
              <w:rPr>
                <w:rFonts w:ascii="Arial" w:eastAsia="Arial" w:hAnsi="Arial" w:cs="Arial"/>
                <w:b/>
                <w:w w:val="99"/>
              </w:rPr>
              <w:t>at</w:t>
            </w:r>
            <w:r>
              <w:rPr>
                <w:rFonts w:ascii="Arial" w:eastAsia="Arial" w:hAnsi="Arial" w:cs="Arial"/>
                <w:b/>
                <w:spacing w:val="2"/>
                <w:w w:val="99"/>
              </w:rPr>
              <w:t>e</w:t>
            </w:r>
            <w:r>
              <w:rPr>
                <w:rFonts w:ascii="Arial" w:eastAsia="Arial" w:hAnsi="Arial" w:cs="Arial"/>
                <w:b/>
                <w:w w:val="99"/>
              </w:rPr>
              <w:t>/en</w:t>
            </w:r>
            <w:r>
              <w:rPr>
                <w:rFonts w:ascii="Arial" w:eastAsia="Arial" w:hAnsi="Arial" w:cs="Arial"/>
                <w:b/>
                <w:spacing w:val="1"/>
                <w:w w:val="99"/>
              </w:rPr>
              <w:t>t</w:t>
            </w:r>
            <w:r>
              <w:rPr>
                <w:rFonts w:ascii="Arial" w:eastAsia="Arial" w:hAnsi="Arial" w:cs="Arial"/>
                <w:b/>
                <w:spacing w:val="-1"/>
                <w:w w:val="99"/>
              </w:rPr>
              <w:t>r</w:t>
            </w:r>
            <w:r>
              <w:rPr>
                <w:rFonts w:ascii="Arial" w:eastAsia="Arial" w:hAnsi="Arial" w:cs="Arial"/>
                <w:b/>
                <w:w w:val="99"/>
              </w:rPr>
              <w:t>y/p</w:t>
            </w:r>
            <w:r>
              <w:rPr>
                <w:rFonts w:ascii="Arial" w:eastAsia="Arial" w:hAnsi="Arial" w:cs="Arial"/>
                <w:b/>
                <w:spacing w:val="3"/>
                <w:w w:val="99"/>
              </w:rPr>
              <w:t>o</w:t>
            </w:r>
            <w:r>
              <w:rPr>
                <w:rFonts w:ascii="Arial" w:eastAsia="Arial" w:hAnsi="Arial" w:cs="Arial"/>
                <w:b/>
                <w:w w:val="99"/>
              </w:rPr>
              <w:t>st</w:t>
            </w:r>
            <w:r>
              <w:rPr>
                <w:rFonts w:ascii="Arial" w:eastAsia="Arial" w:hAnsi="Arial" w:cs="Arial"/>
                <w:b/>
                <w:spacing w:val="1"/>
                <w:w w:val="99"/>
              </w:rPr>
              <w:t xml:space="preserve"> </w:t>
            </w:r>
            <w:r>
              <w:rPr>
                <w:rFonts w:ascii="Arial" w:eastAsia="Arial" w:hAnsi="Arial" w:cs="Arial"/>
                <w:b/>
              </w:rPr>
              <w:t>en</w:t>
            </w:r>
            <w:r>
              <w:rPr>
                <w:rFonts w:ascii="Arial" w:eastAsia="Arial" w:hAnsi="Arial" w:cs="Arial"/>
                <w:b/>
                <w:spacing w:val="1"/>
              </w:rPr>
              <w:t>t</w:t>
            </w:r>
            <w:r>
              <w:rPr>
                <w:rFonts w:ascii="Arial" w:eastAsia="Arial" w:hAnsi="Arial" w:cs="Arial"/>
                <w:b/>
                <w:spacing w:val="-1"/>
              </w:rPr>
              <w:t>r</w:t>
            </w:r>
            <w:r>
              <w:rPr>
                <w:rFonts w:ascii="Arial" w:eastAsia="Arial" w:hAnsi="Arial" w:cs="Arial"/>
                <w:b/>
              </w:rPr>
              <w:t>y</w:t>
            </w:r>
            <w:r>
              <w:rPr>
                <w:rFonts w:ascii="Arial" w:eastAsia="Arial" w:hAnsi="Arial" w:cs="Arial"/>
                <w:b/>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spacing w:val="2"/>
              </w:rPr>
              <w:t>e</w:t>
            </w:r>
            <w:r>
              <w:rPr>
                <w:rFonts w:ascii="Arial" w:eastAsia="Arial" w:hAnsi="Arial" w:cs="Arial"/>
              </w:rPr>
              <w:t>l</w:t>
            </w:r>
          </w:p>
          <w:p w14:paraId="7CE32847" w14:textId="77777777" w:rsidR="00694DD3" w:rsidRDefault="00CE11E9">
            <w:pPr>
              <w:ind w:left="102"/>
              <w:rPr>
                <w:rFonts w:ascii="Arial" w:eastAsia="Arial" w:hAnsi="Arial" w:cs="Arial"/>
              </w:rPr>
            </w:pPr>
            <w:r>
              <w:rPr>
                <w:rFonts w:ascii="Arial" w:eastAsia="Arial" w:hAnsi="Arial" w:cs="Arial"/>
              </w:rPr>
              <w:t>.</w:t>
            </w:r>
          </w:p>
          <w:p w14:paraId="318D380F" w14:textId="732011DB" w:rsidR="00694DD3" w:rsidRDefault="00CE11E9">
            <w:pPr>
              <w:ind w:left="102"/>
              <w:rPr>
                <w:rFonts w:ascii="Arial" w:eastAsia="Arial" w:hAnsi="Arial" w:cs="Arial"/>
              </w:rPr>
            </w:pPr>
            <w:r>
              <w:rPr>
                <w:rFonts w:ascii="Arial" w:eastAsia="Arial" w:hAnsi="Arial" w:cs="Arial"/>
                <w:spacing w:val="-1"/>
              </w:rPr>
              <w:t>E</w:t>
            </w:r>
            <w:r>
              <w:rPr>
                <w:rFonts w:ascii="Arial" w:eastAsia="Arial" w:hAnsi="Arial" w:cs="Arial"/>
                <w:spacing w:val="1"/>
              </w:rPr>
              <w:t>x</w:t>
            </w:r>
            <w:r>
              <w:rPr>
                <w:rFonts w:ascii="Arial" w:eastAsia="Arial" w:hAnsi="Arial" w:cs="Arial"/>
              </w:rPr>
              <w:t>a</w:t>
            </w:r>
            <w:r>
              <w:rPr>
                <w:rFonts w:ascii="Arial" w:eastAsia="Arial" w:hAnsi="Arial" w:cs="Arial"/>
                <w:spacing w:val="-1"/>
              </w:rPr>
              <w:t>m</w:t>
            </w:r>
            <w:r>
              <w:rPr>
                <w:rFonts w:ascii="Arial" w:eastAsia="Arial" w:hAnsi="Arial" w:cs="Arial"/>
                <w:spacing w:val="2"/>
              </w:rPr>
              <w:t>p</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b</w:t>
            </w:r>
            <w:r>
              <w:rPr>
                <w:rFonts w:ascii="Arial" w:eastAsia="Arial" w:hAnsi="Arial" w:cs="Arial"/>
                <w:spacing w:val="2"/>
              </w:rPr>
              <w:t>e</w:t>
            </w:r>
            <w:r>
              <w:rPr>
                <w:rFonts w:ascii="Arial" w:eastAsia="Arial" w:hAnsi="Arial" w:cs="Arial"/>
              </w:rPr>
              <w:t>h</w:t>
            </w:r>
            <w:r>
              <w:rPr>
                <w:rFonts w:ascii="Arial" w:eastAsia="Arial" w:hAnsi="Arial" w:cs="Arial"/>
                <w:spacing w:val="-1"/>
              </w:rPr>
              <w:t>a</w:t>
            </w:r>
            <w:r>
              <w:rPr>
                <w:rFonts w:ascii="Arial" w:eastAsia="Arial" w:hAnsi="Arial" w:cs="Arial"/>
                <w:spacing w:val="1"/>
              </w:rPr>
              <w:t>vi</w:t>
            </w:r>
            <w:r>
              <w:rPr>
                <w:rFonts w:ascii="Arial" w:eastAsia="Arial" w:hAnsi="Arial" w:cs="Arial"/>
              </w:rPr>
              <w:t>ors</w:t>
            </w:r>
            <w:r>
              <w:rPr>
                <w:rFonts w:ascii="Arial" w:eastAsia="Arial" w:hAnsi="Arial" w:cs="Arial"/>
                <w:spacing w:val="-7"/>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3"/>
              </w:rPr>
              <w:t>s</w:t>
            </w:r>
            <w:r>
              <w:rPr>
                <w:rFonts w:ascii="Arial" w:eastAsia="Arial" w:hAnsi="Arial" w:cs="Arial"/>
              </w:rPr>
              <w:t>u</w:t>
            </w:r>
            <w:r>
              <w:rPr>
                <w:rFonts w:ascii="Arial" w:eastAsia="Arial" w:hAnsi="Arial" w:cs="Arial"/>
                <w:spacing w:val="-1"/>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w:t>
            </w:r>
            <w:r>
              <w:rPr>
                <w:rFonts w:ascii="Arial" w:eastAsia="Arial" w:hAnsi="Arial" w:cs="Arial"/>
                <w:spacing w:val="-5"/>
              </w:rPr>
              <w:t xml:space="preserve"> </w:t>
            </w:r>
            <w:r>
              <w:rPr>
                <w:rFonts w:ascii="Arial" w:eastAsia="Arial" w:hAnsi="Arial" w:cs="Arial"/>
              </w:rPr>
              <w:t>my</w:t>
            </w:r>
            <w:r>
              <w:rPr>
                <w:rFonts w:ascii="Arial" w:eastAsia="Arial" w:hAnsi="Arial" w:cs="Arial"/>
                <w:spacing w:val="-2"/>
              </w:rPr>
              <w:t xml:space="preserve"> </w:t>
            </w:r>
            <w:proofErr w:type="spellStart"/>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w:t>
            </w:r>
            <w:r>
              <w:rPr>
                <w:rFonts w:ascii="Arial" w:eastAsia="Arial" w:hAnsi="Arial" w:cs="Arial"/>
                <w:spacing w:val="-1"/>
              </w:rPr>
              <w:t xml:space="preserve"> </w:t>
            </w:r>
            <w:proofErr w:type="gramStart"/>
            <w:r>
              <w:rPr>
                <w:rFonts w:ascii="Arial" w:eastAsia="Arial" w:hAnsi="Arial" w:cs="Arial"/>
              </w:rPr>
              <w:t>as</w:t>
            </w:r>
            <w:r>
              <w:rPr>
                <w:rFonts w:ascii="Arial" w:eastAsia="Arial" w:hAnsi="Arial" w:cs="Arial"/>
                <w:spacing w:val="1"/>
              </w:rPr>
              <w:t>s</w:t>
            </w:r>
            <w:r>
              <w:rPr>
                <w:rFonts w:ascii="Arial" w:eastAsia="Arial" w:hAnsi="Arial" w:cs="Arial"/>
              </w:rPr>
              <w:t>e</w:t>
            </w:r>
            <w:r>
              <w:rPr>
                <w:rFonts w:ascii="Arial" w:eastAsia="Arial" w:hAnsi="Arial" w:cs="Arial"/>
                <w:spacing w:val="1"/>
              </w:rPr>
              <w:t>ss</w:t>
            </w:r>
            <w:r>
              <w:rPr>
                <w:rFonts w:ascii="Arial" w:eastAsia="Arial" w:hAnsi="Arial" w:cs="Arial"/>
              </w:rPr>
              <w:t>m</w:t>
            </w:r>
            <w:r>
              <w:rPr>
                <w:rFonts w:ascii="Arial" w:eastAsia="Arial" w:hAnsi="Arial" w:cs="Arial"/>
                <w:spacing w:val="-1"/>
              </w:rPr>
              <w:t>e</w:t>
            </w:r>
            <w:r>
              <w:rPr>
                <w:rFonts w:ascii="Arial" w:eastAsia="Arial" w:hAnsi="Arial" w:cs="Arial"/>
              </w:rPr>
              <w:t>nt</w:t>
            </w:r>
            <w:proofErr w:type="spellEnd"/>
            <w:r>
              <w:rPr>
                <w:rFonts w:ascii="Arial" w:eastAsia="Arial" w:hAnsi="Arial" w:cs="Arial"/>
                <w:spacing w:val="1"/>
              </w:rPr>
              <w:t>:</w:t>
            </w:r>
            <w:r>
              <w:rPr>
                <w:rFonts w:ascii="Arial" w:eastAsia="Arial" w:hAnsi="Arial" w:cs="Arial"/>
              </w:rPr>
              <w:t>:</w:t>
            </w:r>
            <w:proofErr w:type="gramEnd"/>
            <w:r w:rsidR="0064150B">
              <w:rPr>
                <w:rFonts w:ascii="Arial" w:eastAsia="Arial" w:hAnsi="Arial" w:cs="Arial"/>
              </w:rPr>
              <w:t>I can hold a conversation with my peers and patients well which can promote rapport which is a positive factor in the healing process.</w:t>
            </w:r>
            <w:r w:rsidR="00CC5A8E">
              <w:rPr>
                <w:rFonts w:ascii="Arial" w:eastAsia="Arial" w:hAnsi="Arial" w:cs="Arial"/>
              </w:rPr>
              <w:t xml:space="preserve"> I </w:t>
            </w:r>
            <w:proofErr w:type="gramStart"/>
            <w:r w:rsidR="00CC5A8E">
              <w:rPr>
                <w:rFonts w:ascii="Arial" w:eastAsia="Arial" w:hAnsi="Arial" w:cs="Arial"/>
              </w:rPr>
              <w:t>am able to</w:t>
            </w:r>
            <w:proofErr w:type="gramEnd"/>
            <w:r w:rsidR="00CC5A8E">
              <w:rPr>
                <w:rFonts w:ascii="Arial" w:eastAsia="Arial" w:hAnsi="Arial" w:cs="Arial"/>
              </w:rPr>
              <w:t xml:space="preserve"> distinguish people with a higher role than me as well to not overstep my boundaries. </w:t>
            </w:r>
          </w:p>
          <w:p w14:paraId="11AC727E" w14:textId="77777777" w:rsidR="00694DD3" w:rsidRDefault="00694DD3">
            <w:pPr>
              <w:spacing w:line="140" w:lineRule="exact"/>
              <w:rPr>
                <w:sz w:val="15"/>
                <w:szCs w:val="15"/>
              </w:rPr>
            </w:pPr>
          </w:p>
          <w:p w14:paraId="1FB0F37D" w14:textId="77777777" w:rsidR="00694DD3" w:rsidRDefault="00694DD3">
            <w:pPr>
              <w:spacing w:line="200" w:lineRule="exact"/>
            </w:pPr>
          </w:p>
          <w:p w14:paraId="6279C039" w14:textId="77777777" w:rsidR="00694DD3" w:rsidRDefault="00694DD3">
            <w:pPr>
              <w:spacing w:line="200" w:lineRule="exact"/>
            </w:pPr>
          </w:p>
          <w:p w14:paraId="73D04549" w14:textId="77777777" w:rsidR="00694DD3" w:rsidRDefault="00694DD3">
            <w:pPr>
              <w:spacing w:line="200" w:lineRule="exact"/>
            </w:pPr>
          </w:p>
          <w:p w14:paraId="17FF0805" w14:textId="77777777" w:rsidR="00694DD3" w:rsidRDefault="00694DD3">
            <w:pPr>
              <w:spacing w:line="200" w:lineRule="exact"/>
            </w:pPr>
          </w:p>
          <w:p w14:paraId="2DE35D18" w14:textId="77777777" w:rsidR="00694DD3" w:rsidRDefault="00694DD3">
            <w:pPr>
              <w:spacing w:line="200" w:lineRule="exact"/>
            </w:pPr>
          </w:p>
          <w:p w14:paraId="06771AD1" w14:textId="499FB8F1" w:rsidR="00694DD3" w:rsidRDefault="00CE11E9">
            <w:pPr>
              <w:ind w:left="102"/>
              <w:rPr>
                <w:rFonts w:ascii="Arial" w:eastAsia="Arial" w:hAnsi="Arial" w:cs="Arial"/>
              </w:rPr>
            </w:pPr>
            <w:r>
              <w:rPr>
                <w:rFonts w:ascii="Arial" w:eastAsia="Arial" w:hAnsi="Arial" w:cs="Arial"/>
              </w:rPr>
              <w:t>Reg</w:t>
            </w:r>
            <w:r>
              <w:rPr>
                <w:rFonts w:ascii="Arial" w:eastAsia="Arial" w:hAnsi="Arial" w:cs="Arial"/>
                <w:spacing w:val="-1"/>
              </w:rPr>
              <w:t>a</w:t>
            </w:r>
            <w:r>
              <w:rPr>
                <w:rFonts w:ascii="Arial" w:eastAsia="Arial" w:hAnsi="Arial" w:cs="Arial"/>
                <w:spacing w:val="1"/>
              </w:rPr>
              <w:t>r</w:t>
            </w:r>
            <w:r>
              <w:rPr>
                <w:rFonts w:ascii="Arial" w:eastAsia="Arial" w:hAnsi="Arial" w:cs="Arial"/>
                <w:spacing w:val="2"/>
              </w:rPr>
              <w:t>d</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9"/>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P</w:t>
            </w:r>
            <w:r>
              <w:rPr>
                <w:rFonts w:ascii="Arial" w:eastAsia="Arial" w:hAnsi="Arial" w:cs="Arial"/>
                <w:spacing w:val="1"/>
              </w:rPr>
              <w:t>r</w:t>
            </w:r>
            <w:r>
              <w:rPr>
                <w:rFonts w:ascii="Arial" w:eastAsia="Arial" w:hAnsi="Arial" w:cs="Arial"/>
              </w:rPr>
              <w:t>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10"/>
              </w:rPr>
              <w:t xml:space="preserve"> </w:t>
            </w:r>
            <w:r>
              <w:rPr>
                <w:rFonts w:ascii="Arial" w:eastAsia="Arial" w:hAnsi="Arial" w:cs="Arial"/>
                <w:spacing w:val="-1"/>
              </w:rPr>
              <w:t>B</w:t>
            </w:r>
            <w:r>
              <w:rPr>
                <w:rFonts w:ascii="Arial" w:eastAsia="Arial" w:hAnsi="Arial" w:cs="Arial"/>
              </w:rPr>
              <w:t>e</w:t>
            </w:r>
            <w:r>
              <w:rPr>
                <w:rFonts w:ascii="Arial" w:eastAsia="Arial" w:hAnsi="Arial" w:cs="Arial"/>
                <w:spacing w:val="1"/>
              </w:rPr>
              <w:t>h</w:t>
            </w:r>
            <w:r>
              <w:rPr>
                <w:rFonts w:ascii="Arial" w:eastAsia="Arial" w:hAnsi="Arial" w:cs="Arial"/>
              </w:rPr>
              <w:t>a</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2"/>
              </w:rPr>
              <w:t>r</w:t>
            </w:r>
            <w:r>
              <w:rPr>
                <w:rFonts w:ascii="Arial" w:eastAsia="Arial" w:hAnsi="Arial" w:cs="Arial"/>
              </w:rPr>
              <w:t>,</w:t>
            </w:r>
            <w:r>
              <w:rPr>
                <w:rFonts w:ascii="Arial" w:eastAsia="Arial" w:hAnsi="Arial" w:cs="Arial"/>
                <w:spacing w:val="-6"/>
              </w:rPr>
              <w:t xml:space="preserve"> </w:t>
            </w:r>
            <w:r>
              <w:rPr>
                <w:rFonts w:ascii="Arial" w:eastAsia="Arial" w:hAnsi="Arial" w:cs="Arial"/>
              </w:rPr>
              <w:t>I</w:t>
            </w:r>
            <w:r>
              <w:rPr>
                <w:rFonts w:ascii="Arial" w:eastAsia="Arial" w:hAnsi="Arial" w:cs="Arial"/>
                <w:spacing w:val="-1"/>
              </w:rPr>
              <w:t xml:space="preserve"> </w:t>
            </w:r>
            <w:r>
              <w:rPr>
                <w:rFonts w:ascii="Arial" w:eastAsia="Arial" w:hAnsi="Arial" w:cs="Arial"/>
              </w:rPr>
              <w:t>w</w:t>
            </w:r>
            <w:r>
              <w:rPr>
                <w:rFonts w:ascii="Arial" w:eastAsia="Arial" w:hAnsi="Arial" w:cs="Arial"/>
                <w:spacing w:val="2"/>
              </w:rPr>
              <w:t>o</w:t>
            </w:r>
            <w:r>
              <w:rPr>
                <w:rFonts w:ascii="Arial" w:eastAsia="Arial" w:hAnsi="Arial" w:cs="Arial"/>
              </w:rPr>
              <w:t>u</w:t>
            </w:r>
            <w:r>
              <w:rPr>
                <w:rFonts w:ascii="Arial" w:eastAsia="Arial" w:hAnsi="Arial" w:cs="Arial"/>
                <w:spacing w:val="-1"/>
              </w:rPr>
              <w:t>l</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1"/>
              </w:rPr>
              <w:t>k</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i</w:t>
            </w:r>
            <w:r>
              <w:rPr>
                <w:rFonts w:ascii="Arial" w:eastAsia="Arial" w:hAnsi="Arial" w:cs="Arial"/>
                <w:spacing w:val="2"/>
              </w:rPr>
              <w:t>m</w:t>
            </w:r>
            <w:r>
              <w:rPr>
                <w:rFonts w:ascii="Arial" w:eastAsia="Arial" w:hAnsi="Arial" w:cs="Arial"/>
              </w:rPr>
              <w:t>pro</w:t>
            </w:r>
            <w:r>
              <w:rPr>
                <w:rFonts w:ascii="Arial" w:eastAsia="Arial" w:hAnsi="Arial" w:cs="Arial"/>
                <w:spacing w:val="1"/>
              </w:rPr>
              <w:t>v</w:t>
            </w:r>
            <w:r>
              <w:rPr>
                <w:rFonts w:ascii="Arial" w:eastAsia="Arial" w:hAnsi="Arial" w:cs="Arial"/>
              </w:rPr>
              <w:t>e</w:t>
            </w:r>
            <w:r>
              <w:rPr>
                <w:rFonts w:ascii="Arial" w:eastAsia="Arial" w:hAnsi="Arial" w:cs="Arial"/>
                <w:spacing w:val="-7"/>
              </w:rPr>
              <w:t xml:space="preserve"> </w:t>
            </w:r>
            <w:r>
              <w:rPr>
                <w:rFonts w:ascii="Arial" w:eastAsia="Arial" w:hAnsi="Arial" w:cs="Arial"/>
                <w:spacing w:val="-2"/>
              </w:rPr>
              <w:t>i</w:t>
            </w:r>
            <w:r>
              <w:rPr>
                <w:rFonts w:ascii="Arial" w:eastAsia="Arial" w:hAnsi="Arial" w:cs="Arial"/>
              </w:rPr>
              <w:t>n 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o</w:t>
            </w:r>
            <w:r>
              <w:rPr>
                <w:rFonts w:ascii="Arial" w:eastAsia="Arial" w:hAnsi="Arial" w:cs="Arial"/>
                <w:spacing w:val="-1"/>
              </w:rPr>
              <w:t>l</w:t>
            </w:r>
            <w:r>
              <w:rPr>
                <w:rFonts w:ascii="Arial" w:eastAsia="Arial" w:hAnsi="Arial" w:cs="Arial"/>
                <w:spacing w:val="1"/>
              </w:rPr>
              <w:t>l</w:t>
            </w:r>
            <w:r>
              <w:rPr>
                <w:rFonts w:ascii="Arial" w:eastAsia="Arial" w:hAnsi="Arial" w:cs="Arial"/>
              </w:rPr>
              <w:t>ow</w:t>
            </w:r>
            <w:r>
              <w:rPr>
                <w:rFonts w:ascii="Arial" w:eastAsia="Arial" w:hAnsi="Arial" w:cs="Arial"/>
                <w:spacing w:val="1"/>
              </w:rPr>
              <w:t>i</w:t>
            </w:r>
            <w:r>
              <w:rPr>
                <w:rFonts w:ascii="Arial" w:eastAsia="Arial" w:hAnsi="Arial" w:cs="Arial"/>
              </w:rPr>
              <w:t>ng</w:t>
            </w:r>
            <w:r>
              <w:rPr>
                <w:rFonts w:ascii="Arial" w:eastAsia="Arial" w:hAnsi="Arial" w:cs="Arial"/>
                <w:spacing w:val="-9"/>
              </w:rPr>
              <w:t xml:space="preserve"> </w:t>
            </w:r>
            <w:r>
              <w:rPr>
                <w:rFonts w:ascii="Arial" w:eastAsia="Arial" w:hAnsi="Arial" w:cs="Arial"/>
                <w:spacing w:val="2"/>
              </w:rPr>
              <w:t>w</w:t>
            </w:r>
            <w:r>
              <w:rPr>
                <w:rFonts w:ascii="Arial" w:eastAsia="Arial" w:hAnsi="Arial" w:cs="Arial"/>
              </w:rPr>
              <w:t>a</w:t>
            </w:r>
            <w:r>
              <w:rPr>
                <w:rFonts w:ascii="Arial" w:eastAsia="Arial" w:hAnsi="Arial" w:cs="Arial"/>
                <w:spacing w:val="1"/>
              </w:rPr>
              <w:t>y</w:t>
            </w:r>
            <w:r>
              <w:rPr>
                <w:rFonts w:ascii="Arial" w:eastAsia="Arial" w:hAnsi="Arial" w:cs="Arial"/>
                <w:spacing w:val="6"/>
              </w:rPr>
              <w:t>s</w:t>
            </w:r>
            <w:r>
              <w:rPr>
                <w:rFonts w:ascii="Arial" w:eastAsia="Arial" w:hAnsi="Arial" w:cs="Arial"/>
              </w:rPr>
              <w:t>:</w:t>
            </w:r>
            <w:r w:rsidR="00CC5A8E">
              <w:rPr>
                <w:rFonts w:ascii="Arial" w:eastAsia="Arial" w:hAnsi="Arial" w:cs="Arial"/>
              </w:rPr>
              <w:t xml:space="preserve"> I can improve this by trying to slow down when I am working with a patient. Sometimes I am tasked with something new to me or something that I am not used to, and it can be hard for me to carry out a conversation while I am doing things. It can also be difficult for me to steer the conversation when a patient is not being compliant.</w:t>
            </w:r>
          </w:p>
        </w:tc>
      </w:tr>
    </w:tbl>
    <w:p w14:paraId="6CE920EE" w14:textId="77777777" w:rsidR="00694DD3" w:rsidRDefault="00694DD3">
      <w:pPr>
        <w:spacing w:before="9" w:line="140" w:lineRule="exact"/>
        <w:rPr>
          <w:sz w:val="14"/>
          <w:szCs w:val="14"/>
        </w:rPr>
      </w:pPr>
    </w:p>
    <w:p w14:paraId="46A134C9" w14:textId="77777777" w:rsidR="00694DD3" w:rsidRDefault="00694DD3">
      <w:pPr>
        <w:spacing w:line="200" w:lineRule="exact"/>
      </w:pPr>
    </w:p>
    <w:p w14:paraId="3172D345" w14:textId="77777777" w:rsidR="00694DD3" w:rsidRDefault="00694DD3">
      <w:pPr>
        <w:spacing w:line="200" w:lineRule="exact"/>
      </w:pPr>
    </w:p>
    <w:p w14:paraId="1D1FC626" w14:textId="77777777" w:rsidR="00694DD3" w:rsidRDefault="00CE11E9">
      <w:pPr>
        <w:spacing w:before="16"/>
        <w:ind w:right="111"/>
        <w:jc w:val="right"/>
        <w:rPr>
          <w:rFonts w:ascii="Calibri" w:eastAsia="Calibri" w:hAnsi="Calibri" w:cs="Calibri"/>
          <w:sz w:val="22"/>
          <w:szCs w:val="22"/>
        </w:rPr>
        <w:sectPr w:rsidR="00694DD3">
          <w:pgSz w:w="15840" w:h="12240" w:orient="landscape"/>
          <w:pgMar w:top="1120" w:right="1040" w:bottom="280" w:left="1040" w:header="720" w:footer="720" w:gutter="0"/>
          <w:cols w:space="720"/>
        </w:sectPr>
      </w:pPr>
      <w:r>
        <w:rPr>
          <w:rFonts w:ascii="Calibri" w:eastAsia="Calibri" w:hAnsi="Calibri" w:cs="Calibri"/>
          <w:sz w:val="22"/>
          <w:szCs w:val="22"/>
        </w:rPr>
        <w:t>5</w:t>
      </w:r>
    </w:p>
    <w:p w14:paraId="67016F9A" w14:textId="77777777" w:rsidR="00694DD3" w:rsidRDefault="00694DD3">
      <w:pPr>
        <w:spacing w:before="5" w:line="100" w:lineRule="exact"/>
        <w:rPr>
          <w:sz w:val="11"/>
          <w:szCs w:val="11"/>
        </w:rPr>
      </w:pPr>
    </w:p>
    <w:p w14:paraId="3D2351F2" w14:textId="77777777" w:rsidR="00694DD3" w:rsidRDefault="00694DD3">
      <w:pPr>
        <w:spacing w:line="200" w:lineRule="exact"/>
      </w:pPr>
    </w:p>
    <w:tbl>
      <w:tblPr>
        <w:tblW w:w="0" w:type="auto"/>
        <w:tblInd w:w="111" w:type="dxa"/>
        <w:tblLayout w:type="fixed"/>
        <w:tblCellMar>
          <w:left w:w="0" w:type="dxa"/>
          <w:right w:w="0" w:type="dxa"/>
        </w:tblCellMar>
        <w:tblLook w:val="01E0" w:firstRow="1" w:lastRow="1" w:firstColumn="1" w:lastColumn="1" w:noHBand="0" w:noVBand="0"/>
      </w:tblPr>
      <w:tblGrid>
        <w:gridCol w:w="3296"/>
        <w:gridCol w:w="3538"/>
        <w:gridCol w:w="3312"/>
        <w:gridCol w:w="3382"/>
      </w:tblGrid>
      <w:tr w:rsidR="00694DD3" w14:paraId="454A88A7" w14:textId="77777777">
        <w:trPr>
          <w:trHeight w:hRule="exact" w:val="470"/>
        </w:trPr>
        <w:tc>
          <w:tcPr>
            <w:tcW w:w="13528" w:type="dxa"/>
            <w:gridSpan w:val="4"/>
            <w:tcBorders>
              <w:top w:val="single" w:sz="5" w:space="0" w:color="000000"/>
              <w:left w:val="single" w:sz="5" w:space="0" w:color="000000"/>
              <w:bottom w:val="nil"/>
              <w:right w:val="single" w:sz="5" w:space="0" w:color="000000"/>
            </w:tcBorders>
          </w:tcPr>
          <w:p w14:paraId="0F0B7314" w14:textId="77777777" w:rsidR="00694DD3" w:rsidRDefault="00CE11E9">
            <w:pPr>
              <w:spacing w:before="2" w:line="220" w:lineRule="exact"/>
              <w:ind w:left="102" w:right="350"/>
              <w:rPr>
                <w:rFonts w:ascii="Arial" w:eastAsia="Arial" w:hAnsi="Arial" w:cs="Arial"/>
              </w:rPr>
            </w:pPr>
            <w:r>
              <w:rPr>
                <w:rFonts w:ascii="Arial" w:eastAsia="Arial" w:hAnsi="Arial" w:cs="Arial"/>
                <w:b/>
              </w:rPr>
              <w:t>5.</w:t>
            </w:r>
            <w:r>
              <w:rPr>
                <w:rFonts w:ascii="Arial" w:eastAsia="Arial" w:hAnsi="Arial" w:cs="Arial"/>
                <w:b/>
                <w:spacing w:val="53"/>
              </w:rPr>
              <w:t xml:space="preserve"> </w:t>
            </w:r>
            <w:r>
              <w:rPr>
                <w:rFonts w:ascii="Arial" w:eastAsia="Arial" w:hAnsi="Arial" w:cs="Arial"/>
                <w:b/>
                <w:u w:val="thick" w:color="000000"/>
              </w:rPr>
              <w:t>R</w:t>
            </w:r>
            <w:r>
              <w:rPr>
                <w:rFonts w:ascii="Arial" w:eastAsia="Arial" w:hAnsi="Arial" w:cs="Arial"/>
                <w:b/>
                <w:spacing w:val="2"/>
                <w:u w:val="thick" w:color="000000"/>
              </w:rPr>
              <w:t>e</w:t>
            </w:r>
            <w:r>
              <w:rPr>
                <w:rFonts w:ascii="Arial" w:eastAsia="Arial" w:hAnsi="Arial" w:cs="Arial"/>
                <w:b/>
                <w:u w:val="thick" w:color="000000"/>
              </w:rPr>
              <w:t>sp</w:t>
            </w:r>
            <w:r>
              <w:rPr>
                <w:rFonts w:ascii="Arial" w:eastAsia="Arial" w:hAnsi="Arial" w:cs="Arial"/>
                <w:b/>
                <w:spacing w:val="1"/>
                <w:u w:val="thick" w:color="000000"/>
              </w:rPr>
              <w:t>o</w:t>
            </w:r>
            <w:r>
              <w:rPr>
                <w:rFonts w:ascii="Arial" w:eastAsia="Arial" w:hAnsi="Arial" w:cs="Arial"/>
                <w:b/>
                <w:u w:val="thick" w:color="000000"/>
              </w:rPr>
              <w:t>nsibility</w:t>
            </w:r>
            <w:r>
              <w:rPr>
                <w:rFonts w:ascii="Arial" w:eastAsia="Arial" w:hAnsi="Arial" w:cs="Arial"/>
                <w:b/>
                <w:spacing w:val="-1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a</w:t>
            </w:r>
            <w:r>
              <w:rPr>
                <w:rFonts w:ascii="Arial" w:eastAsia="Arial" w:hAnsi="Arial" w:cs="Arial"/>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ty</w:t>
            </w:r>
            <w:r>
              <w:rPr>
                <w:rFonts w:ascii="Arial" w:eastAsia="Arial" w:hAnsi="Arial" w:cs="Arial"/>
                <w:spacing w:val="-4"/>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be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cc</w:t>
            </w:r>
            <w:r>
              <w:rPr>
                <w:rFonts w:ascii="Arial" w:eastAsia="Arial" w:hAnsi="Arial" w:cs="Arial"/>
              </w:rPr>
              <w:t>o</w:t>
            </w:r>
            <w:r>
              <w:rPr>
                <w:rFonts w:ascii="Arial" w:eastAsia="Arial" w:hAnsi="Arial" w:cs="Arial"/>
                <w:spacing w:val="-1"/>
              </w:rPr>
              <w:t>u</w:t>
            </w:r>
            <w:r>
              <w:rPr>
                <w:rFonts w:ascii="Arial" w:eastAsia="Arial" w:hAnsi="Arial" w:cs="Arial"/>
              </w:rPr>
              <w:t>n</w:t>
            </w:r>
            <w:r>
              <w:rPr>
                <w:rFonts w:ascii="Arial" w:eastAsia="Arial" w:hAnsi="Arial" w:cs="Arial"/>
                <w:spacing w:val="2"/>
              </w:rPr>
              <w:t>t</w:t>
            </w:r>
            <w:r>
              <w:rPr>
                <w:rFonts w:ascii="Arial" w:eastAsia="Arial" w:hAnsi="Arial" w:cs="Arial"/>
              </w:rPr>
              <w: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f</w:t>
            </w:r>
            <w:r>
              <w:rPr>
                <w:rFonts w:ascii="Arial" w:eastAsia="Arial" w:hAnsi="Arial" w:cs="Arial"/>
              </w:rPr>
              <w:t>or</w:t>
            </w:r>
            <w:r>
              <w:rPr>
                <w:rFonts w:ascii="Arial" w:eastAsia="Arial" w:hAnsi="Arial" w:cs="Arial"/>
                <w:spacing w:val="-2"/>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4"/>
              </w:rPr>
              <w:t xml:space="preserve"> </w:t>
            </w:r>
            <w:r>
              <w:rPr>
                <w:rFonts w:ascii="Arial" w:eastAsia="Arial" w:hAnsi="Arial" w:cs="Arial"/>
                <w:spacing w:val="2"/>
              </w:rPr>
              <w:t>o</w:t>
            </w:r>
            <w:r>
              <w:rPr>
                <w:rFonts w:ascii="Arial" w:eastAsia="Arial" w:hAnsi="Arial" w:cs="Arial"/>
              </w:rPr>
              <w:t>utco</w:t>
            </w:r>
            <w:r>
              <w:rPr>
                <w:rFonts w:ascii="Arial" w:eastAsia="Arial" w:hAnsi="Arial" w:cs="Arial"/>
                <w:spacing w:val="-1"/>
              </w:rPr>
              <w:t>m</w:t>
            </w:r>
            <w:r>
              <w:rPr>
                <w:rFonts w:ascii="Arial" w:eastAsia="Arial" w:hAnsi="Arial" w:cs="Arial"/>
              </w:rPr>
              <w:t>es</w:t>
            </w:r>
            <w:r>
              <w:rPr>
                <w:rFonts w:ascii="Arial" w:eastAsia="Arial" w:hAnsi="Arial" w:cs="Arial"/>
                <w:spacing w:val="-6"/>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2"/>
              </w:rPr>
              <w:t>p</w:t>
            </w:r>
            <w:r>
              <w:rPr>
                <w:rFonts w:ascii="Arial" w:eastAsia="Arial" w:hAnsi="Arial" w:cs="Arial"/>
              </w:rPr>
              <w:t>er</w:t>
            </w:r>
            <w:r>
              <w:rPr>
                <w:rFonts w:ascii="Arial" w:eastAsia="Arial" w:hAnsi="Arial" w:cs="Arial"/>
                <w:spacing w:val="2"/>
              </w:rPr>
              <w:t>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9"/>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rPr>
              <w:t>pro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10"/>
              </w:rPr>
              <w:t xml:space="preserve"> </w:t>
            </w:r>
            <w:r>
              <w:rPr>
                <w:rFonts w:ascii="Arial" w:eastAsia="Arial" w:hAnsi="Arial" w:cs="Arial"/>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rPr>
              <w:t>f</w:t>
            </w:r>
            <w:r>
              <w:rPr>
                <w:rFonts w:ascii="Arial" w:eastAsia="Arial" w:hAnsi="Arial" w:cs="Arial"/>
                <w:spacing w:val="1"/>
              </w:rPr>
              <w:t>o</w:t>
            </w:r>
            <w:r>
              <w:rPr>
                <w:rFonts w:ascii="Arial" w:eastAsia="Arial" w:hAnsi="Arial" w:cs="Arial"/>
                <w:spacing w:val="-1"/>
              </w:rPr>
              <w:t>l</w:t>
            </w:r>
            <w:r>
              <w:rPr>
                <w:rFonts w:ascii="Arial" w:eastAsia="Arial" w:hAnsi="Arial" w:cs="Arial"/>
                <w:spacing w:val="1"/>
              </w:rPr>
              <w:t>l</w:t>
            </w:r>
            <w:r>
              <w:rPr>
                <w:rFonts w:ascii="Arial" w:eastAsia="Arial" w:hAnsi="Arial" w:cs="Arial"/>
              </w:rPr>
              <w:t>ow</w:t>
            </w:r>
            <w:r>
              <w:rPr>
                <w:rFonts w:ascii="Arial" w:eastAsia="Arial" w:hAnsi="Arial" w:cs="Arial"/>
                <w:spacing w:val="-5"/>
              </w:rPr>
              <w:t xml:space="preserve"> </w:t>
            </w:r>
            <w:r>
              <w:rPr>
                <w:rFonts w:ascii="Arial" w:eastAsia="Arial" w:hAnsi="Arial" w:cs="Arial"/>
                <w:spacing w:val="2"/>
              </w:rPr>
              <w:t>t</w:t>
            </w:r>
            <w:r>
              <w:rPr>
                <w:rFonts w:ascii="Arial" w:eastAsia="Arial" w:hAnsi="Arial" w:cs="Arial"/>
              </w:rPr>
              <w:t>hrou</w:t>
            </w:r>
            <w:r>
              <w:rPr>
                <w:rFonts w:ascii="Arial" w:eastAsia="Arial" w:hAnsi="Arial" w:cs="Arial"/>
                <w:spacing w:val="2"/>
              </w:rPr>
              <w:t>g</w:t>
            </w:r>
            <w:r>
              <w:rPr>
                <w:rFonts w:ascii="Arial" w:eastAsia="Arial" w:hAnsi="Arial" w:cs="Arial"/>
              </w:rPr>
              <w:t>h</w:t>
            </w:r>
            <w:r>
              <w:rPr>
                <w:rFonts w:ascii="Arial" w:eastAsia="Arial" w:hAnsi="Arial" w:cs="Arial"/>
                <w:spacing w:val="-7"/>
              </w:rPr>
              <w:t xml:space="preserve"> </w:t>
            </w:r>
            <w:r>
              <w:rPr>
                <w:rFonts w:ascii="Arial" w:eastAsia="Arial" w:hAnsi="Arial" w:cs="Arial"/>
                <w:spacing w:val="1"/>
              </w:rPr>
              <w:t>o</w:t>
            </w:r>
            <w:r>
              <w:rPr>
                <w:rFonts w:ascii="Arial" w:eastAsia="Arial" w:hAnsi="Arial" w:cs="Arial"/>
              </w:rPr>
              <w:t>n</w:t>
            </w:r>
            <w:r>
              <w:rPr>
                <w:rFonts w:ascii="Arial" w:eastAsia="Arial" w:hAnsi="Arial" w:cs="Arial"/>
                <w:spacing w:val="-2"/>
              </w:rPr>
              <w:t xml:space="preserve"> </w:t>
            </w:r>
            <w:r>
              <w:rPr>
                <w:rFonts w:ascii="Arial" w:eastAsia="Arial" w:hAnsi="Arial" w:cs="Arial"/>
              </w:rPr>
              <w:t>co</w:t>
            </w:r>
            <w:r>
              <w:rPr>
                <w:rFonts w:ascii="Arial" w:eastAsia="Arial" w:hAnsi="Arial" w:cs="Arial"/>
                <w:spacing w:val="2"/>
              </w:rPr>
              <w:t>m</w:t>
            </w:r>
            <w:r>
              <w:rPr>
                <w:rFonts w:ascii="Arial" w:eastAsia="Arial" w:hAnsi="Arial" w:cs="Arial"/>
              </w:rPr>
              <w:t>m</w:t>
            </w:r>
            <w:r>
              <w:rPr>
                <w:rFonts w:ascii="Arial" w:eastAsia="Arial" w:hAnsi="Arial" w:cs="Arial"/>
                <w:spacing w:val="1"/>
              </w:rPr>
              <w:t>i</w:t>
            </w:r>
            <w:r>
              <w:rPr>
                <w:rFonts w:ascii="Arial" w:eastAsia="Arial" w:hAnsi="Arial" w:cs="Arial"/>
              </w:rPr>
              <w:t>tm</w:t>
            </w:r>
            <w:r>
              <w:rPr>
                <w:rFonts w:ascii="Arial" w:eastAsia="Arial" w:hAnsi="Arial" w:cs="Arial"/>
                <w:spacing w:val="-1"/>
              </w:rPr>
              <w:t>e</w:t>
            </w:r>
            <w:r>
              <w:rPr>
                <w:rFonts w:ascii="Arial" w:eastAsia="Arial" w:hAnsi="Arial" w:cs="Arial"/>
              </w:rPr>
              <w:t>nts</w:t>
            </w:r>
            <w:r>
              <w:rPr>
                <w:rFonts w:ascii="Arial" w:eastAsia="Arial" w:hAnsi="Arial" w:cs="Arial"/>
                <w:spacing w:val="-12"/>
              </w:rPr>
              <w:t xml:space="preserve"> </w:t>
            </w:r>
            <w:r>
              <w:rPr>
                <w:rFonts w:ascii="Arial" w:eastAsia="Arial" w:hAnsi="Arial" w:cs="Arial"/>
                <w:spacing w:val="2"/>
              </w:rPr>
              <w:t>t</w:t>
            </w:r>
            <w:r>
              <w:rPr>
                <w:rFonts w:ascii="Arial" w:eastAsia="Arial" w:hAnsi="Arial" w:cs="Arial"/>
              </w:rPr>
              <w:t>h</w:t>
            </w:r>
            <w:r>
              <w:rPr>
                <w:rFonts w:ascii="Arial" w:eastAsia="Arial" w:hAnsi="Arial" w:cs="Arial"/>
                <w:spacing w:val="-1"/>
              </w:rPr>
              <w:t>a</w:t>
            </w:r>
            <w:r>
              <w:rPr>
                <w:rFonts w:ascii="Arial" w:eastAsia="Arial" w:hAnsi="Arial" w:cs="Arial"/>
              </w:rPr>
              <w:t>t e</w:t>
            </w:r>
            <w:r>
              <w:rPr>
                <w:rFonts w:ascii="Arial" w:eastAsia="Arial" w:hAnsi="Arial" w:cs="Arial"/>
                <w:spacing w:val="-1"/>
              </w:rPr>
              <w:t>n</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spacing w:val="2"/>
              </w:rPr>
              <w:t>p</w:t>
            </w:r>
            <w:r>
              <w:rPr>
                <w:rFonts w:ascii="Arial" w:eastAsia="Arial" w:hAnsi="Arial" w:cs="Arial"/>
              </w:rPr>
              <w:t>a</w:t>
            </w:r>
            <w:r>
              <w:rPr>
                <w:rFonts w:ascii="Arial" w:eastAsia="Arial" w:hAnsi="Arial" w:cs="Arial"/>
                <w:spacing w:val="1"/>
              </w:rPr>
              <w:t>s</w:t>
            </w:r>
            <w:r>
              <w:rPr>
                <w:rFonts w:ascii="Arial" w:eastAsia="Arial" w:hAnsi="Arial" w:cs="Arial"/>
              </w:rPr>
              <w:t>s</w:t>
            </w:r>
            <w:r>
              <w:rPr>
                <w:rFonts w:ascii="Arial" w:eastAsia="Arial" w:hAnsi="Arial" w:cs="Arial"/>
                <w:spacing w:val="-9"/>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profe</w:t>
            </w:r>
            <w:r>
              <w:rPr>
                <w:rFonts w:ascii="Arial" w:eastAsia="Arial" w:hAnsi="Arial" w:cs="Arial"/>
                <w:spacing w:val="1"/>
              </w:rPr>
              <w:t>ssi</w:t>
            </w:r>
            <w:r>
              <w:rPr>
                <w:rFonts w:ascii="Arial" w:eastAsia="Arial" w:hAnsi="Arial" w:cs="Arial"/>
              </w:rPr>
              <w:t>on</w:t>
            </w:r>
            <w:r>
              <w:rPr>
                <w:rFonts w:ascii="Arial" w:eastAsia="Arial" w:hAnsi="Arial" w:cs="Arial"/>
                <w:spacing w:val="-8"/>
              </w:rPr>
              <w:t xml:space="preserve"> </w:t>
            </w:r>
            <w:r>
              <w:rPr>
                <w:rFonts w:ascii="Arial" w:eastAsia="Arial" w:hAnsi="Arial" w:cs="Arial"/>
              </w:rPr>
              <w:t>w</w:t>
            </w:r>
            <w:r>
              <w:rPr>
                <w:rFonts w:ascii="Arial" w:eastAsia="Arial" w:hAnsi="Arial" w:cs="Arial"/>
                <w:spacing w:val="-1"/>
              </w:rPr>
              <w:t>i</w:t>
            </w:r>
            <w:r>
              <w:rPr>
                <w:rFonts w:ascii="Arial" w:eastAsia="Arial" w:hAnsi="Arial" w:cs="Arial"/>
              </w:rPr>
              <w:t>t</w:t>
            </w:r>
            <w:r>
              <w:rPr>
                <w:rFonts w:ascii="Arial" w:eastAsia="Arial" w:hAnsi="Arial" w:cs="Arial"/>
                <w:spacing w:val="2"/>
              </w:rPr>
              <w:t>h</w:t>
            </w:r>
            <w:r>
              <w:rPr>
                <w:rFonts w:ascii="Arial" w:eastAsia="Arial" w:hAnsi="Arial" w:cs="Arial"/>
                <w:spacing w:val="-1"/>
              </w:rPr>
              <w:t>i</w:t>
            </w:r>
            <w:r>
              <w:rPr>
                <w:rFonts w:ascii="Arial" w:eastAsia="Arial" w:hAnsi="Arial" w:cs="Arial"/>
              </w:rPr>
              <w:t>n</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4"/>
              </w:rPr>
              <w:t xml:space="preserve"> </w:t>
            </w:r>
            <w:r>
              <w:rPr>
                <w:rFonts w:ascii="Arial" w:eastAsia="Arial" w:hAnsi="Arial" w:cs="Arial"/>
                <w:spacing w:val="1"/>
              </w:rPr>
              <w:t>sc</w:t>
            </w:r>
            <w:r>
              <w:rPr>
                <w:rFonts w:ascii="Arial" w:eastAsia="Arial" w:hAnsi="Arial" w:cs="Arial"/>
              </w:rPr>
              <w:t>o</w:t>
            </w:r>
            <w:r>
              <w:rPr>
                <w:rFonts w:ascii="Arial" w:eastAsia="Arial" w:hAnsi="Arial" w:cs="Arial"/>
                <w:spacing w:val="1"/>
              </w:rPr>
              <w:t>p</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o</w:t>
            </w:r>
            <w:r>
              <w:rPr>
                <w:rFonts w:ascii="Arial" w:eastAsia="Arial" w:hAnsi="Arial" w:cs="Arial"/>
              </w:rPr>
              <w:t>f wor</w:t>
            </w:r>
            <w:r>
              <w:rPr>
                <w:rFonts w:ascii="Arial" w:eastAsia="Arial" w:hAnsi="Arial" w:cs="Arial"/>
                <w:spacing w:val="1"/>
              </w:rPr>
              <w:t>k</w:t>
            </w:r>
            <w:r>
              <w:rPr>
                <w:rFonts w:ascii="Arial" w:eastAsia="Arial" w:hAnsi="Arial" w:cs="Arial"/>
              </w:rPr>
              <w:t>,</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spacing w:val="2"/>
              </w:rPr>
              <w:t>m</w:t>
            </w:r>
            <w:r>
              <w:rPr>
                <w:rFonts w:ascii="Arial" w:eastAsia="Arial" w:hAnsi="Arial" w:cs="Arial"/>
              </w:rPr>
              <w:t>u</w:t>
            </w:r>
            <w:r>
              <w:rPr>
                <w:rFonts w:ascii="Arial" w:eastAsia="Arial" w:hAnsi="Arial" w:cs="Arial"/>
                <w:spacing w:val="-1"/>
              </w:rPr>
              <w:t>n</w:t>
            </w:r>
            <w:r>
              <w:rPr>
                <w:rFonts w:ascii="Arial" w:eastAsia="Arial" w:hAnsi="Arial" w:cs="Arial"/>
                <w:spacing w:val="1"/>
              </w:rPr>
              <w:t>i</w:t>
            </w:r>
            <w:r>
              <w:rPr>
                <w:rFonts w:ascii="Arial" w:eastAsia="Arial" w:hAnsi="Arial" w:cs="Arial"/>
              </w:rPr>
              <w:t>ty</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c</w:t>
            </w:r>
            <w:r>
              <w:rPr>
                <w:rFonts w:ascii="Arial" w:eastAsia="Arial" w:hAnsi="Arial" w:cs="Arial"/>
                <w:spacing w:val="-1"/>
              </w:rPr>
              <w:t>i</w:t>
            </w:r>
            <w:r>
              <w:rPr>
                <w:rFonts w:ascii="Arial" w:eastAsia="Arial" w:hAnsi="Arial" w:cs="Arial"/>
                <w:spacing w:val="2"/>
              </w:rPr>
              <w:t>a</w:t>
            </w:r>
            <w:r>
              <w:rPr>
                <w:rFonts w:ascii="Arial" w:eastAsia="Arial" w:hAnsi="Arial" w:cs="Arial"/>
              </w:rPr>
              <w:t>l</w:t>
            </w:r>
            <w:r>
              <w:rPr>
                <w:rFonts w:ascii="Arial" w:eastAsia="Arial" w:hAnsi="Arial" w:cs="Arial"/>
                <w:spacing w:val="-6"/>
              </w:rPr>
              <w:t xml:space="preserve"> </w:t>
            </w:r>
            <w:r>
              <w:rPr>
                <w:rFonts w:ascii="Arial" w:eastAsia="Arial" w:hAnsi="Arial" w:cs="Arial"/>
              </w:rPr>
              <w:t>re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spacing w:val="-1"/>
              </w:rPr>
              <w:t>i</w:t>
            </w:r>
            <w:r>
              <w:rPr>
                <w:rFonts w:ascii="Arial" w:eastAsia="Arial" w:hAnsi="Arial" w:cs="Arial"/>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rPr>
              <w:t>e</w:t>
            </w:r>
            <w:r>
              <w:rPr>
                <w:rFonts w:ascii="Arial" w:eastAsia="Arial" w:hAnsi="Arial" w:cs="Arial"/>
                <w:spacing w:val="1"/>
              </w:rPr>
              <w:t>s</w:t>
            </w:r>
            <w:r>
              <w:rPr>
                <w:rFonts w:ascii="Arial" w:eastAsia="Arial" w:hAnsi="Arial" w:cs="Arial"/>
              </w:rPr>
              <w:t>.</w:t>
            </w:r>
          </w:p>
        </w:tc>
      </w:tr>
      <w:tr w:rsidR="00694DD3" w14:paraId="56FF90B5" w14:textId="77777777">
        <w:trPr>
          <w:trHeight w:hRule="exact" w:val="5070"/>
        </w:trPr>
        <w:tc>
          <w:tcPr>
            <w:tcW w:w="3296" w:type="dxa"/>
            <w:tcBorders>
              <w:top w:val="single" w:sz="5" w:space="0" w:color="000000"/>
              <w:left w:val="single" w:sz="5" w:space="0" w:color="000000"/>
              <w:bottom w:val="single" w:sz="5" w:space="0" w:color="000000"/>
              <w:right w:val="single" w:sz="5" w:space="0" w:color="000000"/>
            </w:tcBorders>
          </w:tcPr>
          <w:p w14:paraId="576945F5" w14:textId="77777777" w:rsidR="00694DD3" w:rsidRDefault="00CE11E9">
            <w:pPr>
              <w:spacing w:line="220" w:lineRule="exact"/>
              <w:ind w:left="102"/>
              <w:rPr>
                <w:rFonts w:ascii="Arial" w:eastAsia="Arial" w:hAnsi="Arial" w:cs="Arial"/>
              </w:rPr>
            </w:pPr>
            <w:r>
              <w:rPr>
                <w:rFonts w:ascii="Arial" w:eastAsia="Arial" w:hAnsi="Arial" w:cs="Arial"/>
                <w:b/>
                <w:i/>
              </w:rPr>
              <w:t>Begi</w:t>
            </w:r>
            <w:r>
              <w:rPr>
                <w:rFonts w:ascii="Arial" w:eastAsia="Arial" w:hAnsi="Arial" w:cs="Arial"/>
                <w:b/>
                <w:i/>
                <w:spacing w:val="1"/>
              </w:rPr>
              <w:t>n</w:t>
            </w:r>
            <w:r>
              <w:rPr>
                <w:rFonts w:ascii="Arial" w:eastAsia="Arial" w:hAnsi="Arial" w:cs="Arial"/>
                <w:b/>
                <w:i/>
              </w:rPr>
              <w:t>n</w:t>
            </w:r>
            <w:r>
              <w:rPr>
                <w:rFonts w:ascii="Arial" w:eastAsia="Arial" w:hAnsi="Arial" w:cs="Arial"/>
                <w:b/>
                <w:i/>
                <w:spacing w:val="1"/>
              </w:rPr>
              <w:t>i</w:t>
            </w:r>
            <w:r>
              <w:rPr>
                <w:rFonts w:ascii="Arial" w:eastAsia="Arial" w:hAnsi="Arial" w:cs="Arial"/>
                <w:b/>
                <w:i/>
              </w:rPr>
              <w:t>ng</w:t>
            </w:r>
            <w:r>
              <w:rPr>
                <w:rFonts w:ascii="Arial" w:eastAsia="Arial" w:hAnsi="Arial" w:cs="Arial"/>
                <w:b/>
                <w:i/>
                <w:spacing w:val="-10"/>
              </w:rPr>
              <w:t xml:space="preserve"> </w:t>
            </w:r>
            <w:r>
              <w:rPr>
                <w:rFonts w:ascii="Arial" w:eastAsia="Arial" w:hAnsi="Arial" w:cs="Arial"/>
                <w:b/>
                <w:i/>
              </w:rPr>
              <w:t>Lev</w:t>
            </w:r>
            <w:r>
              <w:rPr>
                <w:rFonts w:ascii="Arial" w:eastAsia="Arial" w:hAnsi="Arial" w:cs="Arial"/>
                <w:b/>
                <w:i/>
                <w:spacing w:val="2"/>
              </w:rPr>
              <w:t>e</w:t>
            </w:r>
            <w:r>
              <w:rPr>
                <w:rFonts w:ascii="Arial" w:eastAsia="Arial" w:hAnsi="Arial" w:cs="Arial"/>
                <w:b/>
                <w:i/>
              </w:rPr>
              <w:t>l:</w:t>
            </w:r>
          </w:p>
          <w:p w14:paraId="7CADB94B"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n</w:t>
            </w:r>
            <w:r>
              <w:rPr>
                <w:rFonts w:ascii="Arial" w:eastAsia="Arial" w:hAnsi="Arial" w:cs="Arial"/>
                <w:spacing w:val="1"/>
              </w:rPr>
              <w:t>c</w:t>
            </w:r>
            <w:r>
              <w:rPr>
                <w:rFonts w:ascii="Arial" w:eastAsia="Arial" w:hAnsi="Arial" w:cs="Arial"/>
              </w:rPr>
              <w:t>tu</w:t>
            </w:r>
            <w:r>
              <w:rPr>
                <w:rFonts w:ascii="Arial" w:eastAsia="Arial" w:hAnsi="Arial" w:cs="Arial"/>
                <w:spacing w:val="1"/>
              </w:rPr>
              <w:t>al</w:t>
            </w:r>
            <w:r>
              <w:rPr>
                <w:rFonts w:ascii="Arial" w:eastAsia="Arial" w:hAnsi="Arial" w:cs="Arial"/>
                <w:spacing w:val="-1"/>
              </w:rPr>
              <w:t>i</w:t>
            </w:r>
            <w:r>
              <w:rPr>
                <w:rFonts w:ascii="Arial" w:eastAsia="Arial" w:hAnsi="Arial" w:cs="Arial"/>
              </w:rPr>
              <w:t>ty</w:t>
            </w:r>
          </w:p>
          <w:p w14:paraId="2FAA64AA" w14:textId="77777777" w:rsidR="00694DD3" w:rsidRDefault="00CE11E9">
            <w:pPr>
              <w:spacing w:before="1" w:line="220" w:lineRule="exact"/>
              <w:ind w:left="823" w:right="384"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es</w:t>
            </w:r>
            <w:r>
              <w:rPr>
                <w:rFonts w:ascii="Arial" w:eastAsia="Arial" w:hAnsi="Arial" w:cs="Arial"/>
                <w:spacing w:val="-7"/>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afe</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n</w:t>
            </w:r>
            <w:r>
              <w:rPr>
                <w:rFonts w:ascii="Arial" w:eastAsia="Arial" w:hAnsi="Arial" w:cs="Arial"/>
              </w:rPr>
              <w:t xml:space="preserve">d </w:t>
            </w:r>
            <w:r>
              <w:rPr>
                <w:rFonts w:ascii="Arial" w:eastAsia="Arial" w:hAnsi="Arial" w:cs="Arial"/>
                <w:spacing w:val="1"/>
              </w:rPr>
              <w:t>s</w:t>
            </w:r>
            <w:r>
              <w:rPr>
                <w:rFonts w:ascii="Arial" w:eastAsia="Arial" w:hAnsi="Arial" w:cs="Arial"/>
              </w:rPr>
              <w:t>e</w:t>
            </w:r>
            <w:r>
              <w:rPr>
                <w:rFonts w:ascii="Arial" w:eastAsia="Arial" w:hAnsi="Arial" w:cs="Arial"/>
                <w:spacing w:val="1"/>
              </w:rPr>
              <w:t>c</w:t>
            </w:r>
            <w:r>
              <w:rPr>
                <w:rFonts w:ascii="Arial" w:eastAsia="Arial" w:hAnsi="Arial" w:cs="Arial"/>
              </w:rPr>
              <w:t>ure</w:t>
            </w:r>
            <w:r>
              <w:rPr>
                <w:rFonts w:ascii="Arial" w:eastAsia="Arial" w:hAnsi="Arial" w:cs="Arial"/>
                <w:spacing w:val="-6"/>
              </w:rPr>
              <w:t xml:space="preserve"> </w:t>
            </w:r>
            <w:r>
              <w:rPr>
                <w:rFonts w:ascii="Arial" w:eastAsia="Arial" w:hAnsi="Arial" w:cs="Arial"/>
              </w:rPr>
              <w:t>e</w:t>
            </w:r>
            <w:r>
              <w:rPr>
                <w:rFonts w:ascii="Arial" w:eastAsia="Arial" w:hAnsi="Arial" w:cs="Arial"/>
                <w:spacing w:val="-1"/>
              </w:rPr>
              <w:t>n</w:t>
            </w:r>
            <w:r>
              <w:rPr>
                <w:rFonts w:ascii="Arial" w:eastAsia="Arial" w:hAnsi="Arial" w:cs="Arial"/>
                <w:spacing w:val="1"/>
              </w:rPr>
              <w:t>v</w:t>
            </w:r>
            <w:r>
              <w:rPr>
                <w:rFonts w:ascii="Arial" w:eastAsia="Arial" w:hAnsi="Arial" w:cs="Arial"/>
                <w:spacing w:val="-1"/>
              </w:rPr>
              <w:t>i</w:t>
            </w:r>
            <w:r>
              <w:rPr>
                <w:rFonts w:ascii="Arial" w:eastAsia="Arial" w:hAnsi="Arial" w:cs="Arial"/>
                <w:spacing w:val="1"/>
              </w:rPr>
              <w:t>r</w:t>
            </w:r>
            <w:r>
              <w:rPr>
                <w:rFonts w:ascii="Arial" w:eastAsia="Arial" w:hAnsi="Arial" w:cs="Arial"/>
                <w:spacing w:val="2"/>
              </w:rPr>
              <w:t>o</w:t>
            </w:r>
            <w:r>
              <w:rPr>
                <w:rFonts w:ascii="Arial" w:eastAsia="Arial" w:hAnsi="Arial" w:cs="Arial"/>
              </w:rPr>
              <w:t>n</w:t>
            </w:r>
            <w:r>
              <w:rPr>
                <w:rFonts w:ascii="Arial" w:eastAsia="Arial" w:hAnsi="Arial" w:cs="Arial"/>
                <w:spacing w:val="-1"/>
              </w:rPr>
              <w:t>m</w:t>
            </w:r>
            <w:r>
              <w:rPr>
                <w:rFonts w:ascii="Arial" w:eastAsia="Arial" w:hAnsi="Arial" w:cs="Arial"/>
                <w:spacing w:val="2"/>
              </w:rPr>
              <w:t>e</w:t>
            </w:r>
            <w:r>
              <w:rPr>
                <w:rFonts w:ascii="Arial" w:eastAsia="Arial" w:hAnsi="Arial" w:cs="Arial"/>
              </w:rPr>
              <w:t>nt</w:t>
            </w:r>
            <w:r>
              <w:rPr>
                <w:rFonts w:ascii="Arial" w:eastAsia="Arial" w:hAnsi="Arial" w:cs="Arial"/>
                <w:spacing w:val="-12"/>
              </w:rPr>
              <w:t xml:space="preserve"> </w:t>
            </w:r>
            <w:r>
              <w:rPr>
                <w:rFonts w:ascii="Arial" w:eastAsia="Arial" w:hAnsi="Arial" w:cs="Arial"/>
                <w:spacing w:val="2"/>
              </w:rPr>
              <w:t>f</w:t>
            </w:r>
            <w:r>
              <w:rPr>
                <w:rFonts w:ascii="Arial" w:eastAsia="Arial" w:hAnsi="Arial" w:cs="Arial"/>
              </w:rPr>
              <w:t>or p</w:t>
            </w:r>
            <w:r>
              <w:rPr>
                <w:rFonts w:ascii="Arial" w:eastAsia="Arial" w:hAnsi="Arial" w:cs="Arial"/>
                <w:spacing w:val="-1"/>
              </w:rPr>
              <w:t>a</w:t>
            </w:r>
            <w:r>
              <w:rPr>
                <w:rFonts w:ascii="Arial" w:eastAsia="Arial" w:hAnsi="Arial" w:cs="Arial"/>
              </w:rPr>
              <w:t>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ts</w:t>
            </w:r>
          </w:p>
          <w:p w14:paraId="36E48F52" w14:textId="77777777" w:rsidR="00694DD3" w:rsidRDefault="00CE11E9">
            <w:pPr>
              <w:spacing w:line="220" w:lineRule="exact"/>
              <w:ind w:left="823" w:right="109"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spacing w:val="1"/>
              </w:rPr>
              <w:t>ss</w:t>
            </w:r>
            <w:r>
              <w:rPr>
                <w:rFonts w:ascii="Arial" w:eastAsia="Arial" w:hAnsi="Arial" w:cs="Arial"/>
              </w:rPr>
              <w:t>u</w:t>
            </w:r>
            <w:r>
              <w:rPr>
                <w:rFonts w:ascii="Arial" w:eastAsia="Arial" w:hAnsi="Arial" w:cs="Arial"/>
                <w:spacing w:val="-1"/>
              </w:rPr>
              <w:t>m</w:t>
            </w:r>
            <w:r>
              <w:rPr>
                <w:rFonts w:ascii="Arial" w:eastAsia="Arial" w:hAnsi="Arial" w:cs="Arial"/>
              </w:rPr>
              <w:t>es</w:t>
            </w:r>
            <w:r>
              <w:rPr>
                <w:rFonts w:ascii="Arial" w:eastAsia="Arial" w:hAnsi="Arial" w:cs="Arial"/>
                <w:spacing w:val="-7"/>
              </w:rPr>
              <w:t xml:space="preserve"> </w:t>
            </w:r>
            <w:r>
              <w:rPr>
                <w:rFonts w:ascii="Arial" w:eastAsia="Arial" w:hAnsi="Arial" w:cs="Arial"/>
              </w:rPr>
              <w:t>re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spacing w:val="-1"/>
              </w:rPr>
              <w:t>i</w:t>
            </w:r>
            <w:r>
              <w:rPr>
                <w:rFonts w:ascii="Arial" w:eastAsia="Arial" w:hAnsi="Arial" w:cs="Arial"/>
                <w:spacing w:val="2"/>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ty</w:t>
            </w:r>
            <w:r>
              <w:rPr>
                <w:rFonts w:ascii="Arial" w:eastAsia="Arial" w:hAnsi="Arial" w:cs="Arial"/>
                <w:spacing w:val="-11"/>
              </w:rPr>
              <w:t xml:space="preserve"> </w:t>
            </w:r>
            <w:r>
              <w:rPr>
                <w:rFonts w:ascii="Arial" w:eastAsia="Arial" w:hAnsi="Arial" w:cs="Arial"/>
              </w:rPr>
              <w:t>f</w:t>
            </w:r>
            <w:r>
              <w:rPr>
                <w:rFonts w:ascii="Arial" w:eastAsia="Arial" w:hAnsi="Arial" w:cs="Arial"/>
                <w:spacing w:val="-1"/>
              </w:rPr>
              <w:t>o</w:t>
            </w:r>
            <w:r>
              <w:rPr>
                <w:rFonts w:ascii="Arial" w:eastAsia="Arial" w:hAnsi="Arial" w:cs="Arial"/>
              </w:rPr>
              <w:t>r 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795B1427" w14:textId="77777777" w:rsidR="00694DD3" w:rsidRDefault="00CE11E9">
            <w:pPr>
              <w:spacing w:before="2" w:line="220" w:lineRule="exact"/>
              <w:ind w:left="823" w:right="741"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Fo</w:t>
            </w:r>
            <w:r>
              <w:rPr>
                <w:rFonts w:ascii="Arial" w:eastAsia="Arial" w:hAnsi="Arial" w:cs="Arial"/>
                <w:spacing w:val="-1"/>
              </w:rPr>
              <w:t>l</w:t>
            </w:r>
            <w:r>
              <w:rPr>
                <w:rFonts w:ascii="Arial" w:eastAsia="Arial" w:hAnsi="Arial" w:cs="Arial"/>
                <w:spacing w:val="1"/>
              </w:rPr>
              <w:t>l</w:t>
            </w:r>
            <w:r>
              <w:rPr>
                <w:rFonts w:ascii="Arial" w:eastAsia="Arial" w:hAnsi="Arial" w:cs="Arial"/>
              </w:rPr>
              <w:t>ows</w:t>
            </w:r>
            <w:r>
              <w:rPr>
                <w:rFonts w:ascii="Arial" w:eastAsia="Arial" w:hAnsi="Arial" w:cs="Arial"/>
                <w:spacing w:val="-6"/>
              </w:rPr>
              <w:t xml:space="preserve"> </w:t>
            </w:r>
            <w:r>
              <w:rPr>
                <w:rFonts w:ascii="Arial" w:eastAsia="Arial" w:hAnsi="Arial" w:cs="Arial"/>
              </w:rPr>
              <w:t>t</w:t>
            </w:r>
            <w:r>
              <w:rPr>
                <w:rFonts w:ascii="Arial" w:eastAsia="Arial" w:hAnsi="Arial" w:cs="Arial"/>
                <w:spacing w:val="-1"/>
              </w:rPr>
              <w:t>h</w:t>
            </w:r>
            <w:r>
              <w:rPr>
                <w:rFonts w:ascii="Arial" w:eastAsia="Arial" w:hAnsi="Arial" w:cs="Arial"/>
                <w:spacing w:val="1"/>
              </w:rPr>
              <w:t>r</w:t>
            </w:r>
            <w:r>
              <w:rPr>
                <w:rFonts w:ascii="Arial" w:eastAsia="Arial" w:hAnsi="Arial" w:cs="Arial"/>
                <w:spacing w:val="2"/>
              </w:rPr>
              <w:t>o</w:t>
            </w:r>
            <w:r>
              <w:rPr>
                <w:rFonts w:ascii="Arial" w:eastAsia="Arial" w:hAnsi="Arial" w:cs="Arial"/>
              </w:rPr>
              <w:t>u</w:t>
            </w:r>
            <w:r>
              <w:rPr>
                <w:rFonts w:ascii="Arial" w:eastAsia="Arial" w:hAnsi="Arial" w:cs="Arial"/>
                <w:spacing w:val="-1"/>
              </w:rPr>
              <w:t>g</w:t>
            </w:r>
            <w:r>
              <w:rPr>
                <w:rFonts w:ascii="Arial" w:eastAsia="Arial" w:hAnsi="Arial" w:cs="Arial"/>
              </w:rPr>
              <w:t>h</w:t>
            </w:r>
            <w:r>
              <w:rPr>
                <w:rFonts w:ascii="Arial" w:eastAsia="Arial" w:hAnsi="Arial" w:cs="Arial"/>
                <w:spacing w:val="-5"/>
              </w:rPr>
              <w:t xml:space="preserve"> </w:t>
            </w:r>
            <w:r>
              <w:rPr>
                <w:rFonts w:ascii="Arial" w:eastAsia="Arial" w:hAnsi="Arial" w:cs="Arial"/>
              </w:rPr>
              <w:t xml:space="preserve">on </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m</w:t>
            </w:r>
            <w:r>
              <w:rPr>
                <w:rFonts w:ascii="Arial" w:eastAsia="Arial" w:hAnsi="Arial" w:cs="Arial"/>
                <w:spacing w:val="1"/>
              </w:rPr>
              <w:t>i</w:t>
            </w:r>
            <w:r>
              <w:rPr>
                <w:rFonts w:ascii="Arial" w:eastAsia="Arial" w:hAnsi="Arial" w:cs="Arial"/>
              </w:rPr>
              <w:t>tm</w:t>
            </w:r>
            <w:r>
              <w:rPr>
                <w:rFonts w:ascii="Arial" w:eastAsia="Arial" w:hAnsi="Arial" w:cs="Arial"/>
                <w:spacing w:val="1"/>
              </w:rPr>
              <w:t>e</w:t>
            </w:r>
            <w:r>
              <w:rPr>
                <w:rFonts w:ascii="Arial" w:eastAsia="Arial" w:hAnsi="Arial" w:cs="Arial"/>
              </w:rPr>
              <w:t>nts</w:t>
            </w:r>
          </w:p>
          <w:p w14:paraId="3621146E" w14:textId="77777777" w:rsidR="00694DD3" w:rsidRDefault="00CE11E9">
            <w:pPr>
              <w:spacing w:before="1" w:line="220" w:lineRule="exact"/>
              <w:ind w:left="823" w:right="16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spacing w:val="1"/>
              </w:rPr>
              <w:t>r</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spacing w:val="2"/>
              </w:rPr>
              <w:t>u</w:t>
            </w:r>
            <w:r>
              <w:rPr>
                <w:rFonts w:ascii="Arial" w:eastAsia="Arial" w:hAnsi="Arial" w:cs="Arial"/>
                <w:spacing w:val="-1"/>
              </w:rPr>
              <w:t>l</w:t>
            </w:r>
            <w:r>
              <w:rPr>
                <w:rFonts w:ascii="Arial" w:eastAsia="Arial" w:hAnsi="Arial" w:cs="Arial"/>
              </w:rPr>
              <w:t>at</w:t>
            </w:r>
            <w:r>
              <w:rPr>
                <w:rFonts w:ascii="Arial" w:eastAsia="Arial" w:hAnsi="Arial" w:cs="Arial"/>
                <w:spacing w:val="-1"/>
              </w:rPr>
              <w:t>e</w:t>
            </w:r>
            <w:r>
              <w:rPr>
                <w:rFonts w:ascii="Arial" w:eastAsia="Arial" w:hAnsi="Arial" w:cs="Arial"/>
              </w:rPr>
              <w:t>s</w:t>
            </w:r>
            <w:r>
              <w:rPr>
                <w:rFonts w:ascii="Arial" w:eastAsia="Arial" w:hAnsi="Arial" w:cs="Arial"/>
                <w:spacing w:val="-6"/>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rPr>
              <w:t>m</w:t>
            </w:r>
            <w:r>
              <w:rPr>
                <w:rFonts w:ascii="Arial" w:eastAsia="Arial" w:hAnsi="Arial" w:cs="Arial"/>
                <w:spacing w:val="-1"/>
              </w:rPr>
              <w:t>i</w:t>
            </w:r>
            <w:r>
              <w:rPr>
                <w:rFonts w:ascii="Arial" w:eastAsia="Arial" w:hAnsi="Arial" w:cs="Arial"/>
                <w:spacing w:val="2"/>
              </w:rPr>
              <w:t>t</w:t>
            </w:r>
            <w:r>
              <w:rPr>
                <w:rFonts w:ascii="Arial" w:eastAsia="Arial" w:hAnsi="Arial" w:cs="Arial"/>
              </w:rPr>
              <w:t>at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8"/>
              </w:rPr>
              <w:t xml:space="preserve"> </w:t>
            </w:r>
            <w:r>
              <w:rPr>
                <w:rFonts w:ascii="Arial" w:eastAsia="Arial" w:hAnsi="Arial" w:cs="Arial"/>
                <w:spacing w:val="2"/>
              </w:rPr>
              <w:t>a</w:t>
            </w:r>
            <w:r>
              <w:rPr>
                <w:rFonts w:ascii="Arial" w:eastAsia="Arial" w:hAnsi="Arial" w:cs="Arial"/>
              </w:rPr>
              <w:t xml:space="preserve">nd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rPr>
              <w:t>d</w:t>
            </w:r>
            <w:r>
              <w:rPr>
                <w:rFonts w:ascii="Arial" w:eastAsia="Arial" w:hAnsi="Arial" w:cs="Arial"/>
                <w:spacing w:val="1"/>
              </w:rPr>
              <w:t>i</w:t>
            </w:r>
            <w:r>
              <w:rPr>
                <w:rFonts w:ascii="Arial" w:eastAsia="Arial" w:hAnsi="Arial" w:cs="Arial"/>
              </w:rPr>
              <w:t>n</w:t>
            </w:r>
            <w:r>
              <w:rPr>
                <w:rFonts w:ascii="Arial" w:eastAsia="Arial" w:hAnsi="Arial" w:cs="Arial"/>
                <w:spacing w:val="-1"/>
              </w:rPr>
              <w:t>e</w:t>
            </w:r>
            <w:r>
              <w:rPr>
                <w:rFonts w:ascii="Arial" w:eastAsia="Arial" w:hAnsi="Arial" w:cs="Arial"/>
                <w:spacing w:val="1"/>
              </w:rPr>
              <w:t>s</w:t>
            </w:r>
            <w:r>
              <w:rPr>
                <w:rFonts w:ascii="Arial" w:eastAsia="Arial" w:hAnsi="Arial" w:cs="Arial"/>
              </w:rPr>
              <w:t>s</w:t>
            </w:r>
            <w:r>
              <w:rPr>
                <w:rFonts w:ascii="Arial" w:eastAsia="Arial" w:hAnsi="Arial" w:cs="Arial"/>
                <w:spacing w:val="-8"/>
              </w:rPr>
              <w:t xml:space="preserve"> </w:t>
            </w:r>
            <w:r>
              <w:rPr>
                <w:rFonts w:ascii="Arial" w:eastAsia="Arial" w:hAnsi="Arial" w:cs="Arial"/>
              </w:rPr>
              <w:t>to</w:t>
            </w:r>
            <w:r>
              <w:rPr>
                <w:rFonts w:ascii="Arial" w:eastAsia="Arial" w:hAnsi="Arial" w:cs="Arial"/>
                <w:spacing w:val="-1"/>
              </w:rPr>
              <w:t xml:space="preserve"> l</w:t>
            </w:r>
            <w:r>
              <w:rPr>
                <w:rFonts w:ascii="Arial" w:eastAsia="Arial" w:hAnsi="Arial" w:cs="Arial"/>
              </w:rPr>
              <w:t>e</w:t>
            </w:r>
            <w:r>
              <w:rPr>
                <w:rFonts w:ascii="Arial" w:eastAsia="Arial" w:hAnsi="Arial" w:cs="Arial"/>
                <w:spacing w:val="-1"/>
              </w:rPr>
              <w:t>a</w:t>
            </w:r>
            <w:r>
              <w:rPr>
                <w:rFonts w:ascii="Arial" w:eastAsia="Arial" w:hAnsi="Arial" w:cs="Arial"/>
                <w:spacing w:val="1"/>
              </w:rPr>
              <w:t>r</w:t>
            </w:r>
            <w:r>
              <w:rPr>
                <w:rFonts w:ascii="Arial" w:eastAsia="Arial" w:hAnsi="Arial" w:cs="Arial"/>
              </w:rPr>
              <w:t>n</w:t>
            </w:r>
          </w:p>
          <w:p w14:paraId="2E1987F8" w14:textId="77777777" w:rsidR="00694DD3" w:rsidRDefault="00CE11E9">
            <w:pPr>
              <w:spacing w:line="220" w:lineRule="exact"/>
              <w:ind w:left="823" w:right="352" w:hanging="360"/>
              <w:jc w:val="both"/>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rPr>
              <w:t>b</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s</w:t>
            </w:r>
            <w:r>
              <w:rPr>
                <w:rFonts w:ascii="Arial" w:eastAsia="Arial" w:hAnsi="Arial" w:cs="Arial"/>
                <w:spacing w:val="-5"/>
              </w:rPr>
              <w:t xml:space="preserve"> </w:t>
            </w:r>
            <w:r>
              <w:rPr>
                <w:rFonts w:ascii="Arial" w:eastAsia="Arial" w:hAnsi="Arial" w:cs="Arial"/>
              </w:rPr>
              <w:t>by</w:t>
            </w:r>
            <w:r>
              <w:rPr>
                <w:rFonts w:ascii="Arial" w:eastAsia="Arial" w:hAnsi="Arial" w:cs="Arial"/>
                <w:spacing w:val="-2"/>
              </w:rPr>
              <w:t xml:space="preserve"> </w:t>
            </w:r>
            <w:r>
              <w:rPr>
                <w:rFonts w:ascii="Arial" w:eastAsia="Arial" w:hAnsi="Arial" w:cs="Arial"/>
                <w:spacing w:val="2"/>
              </w:rPr>
              <w:t>a</w:t>
            </w:r>
            <w:r>
              <w:rPr>
                <w:rFonts w:ascii="Arial" w:eastAsia="Arial" w:hAnsi="Arial" w:cs="Arial"/>
                <w:spacing w:val="1"/>
              </w:rPr>
              <w:t>l</w:t>
            </w:r>
            <w:r>
              <w:rPr>
                <w:rFonts w:ascii="Arial" w:eastAsia="Arial" w:hAnsi="Arial" w:cs="Arial"/>
              </w:rPr>
              <w:t>l</w:t>
            </w:r>
            <w:r>
              <w:rPr>
                <w:rFonts w:ascii="Arial" w:eastAsia="Arial" w:hAnsi="Arial" w:cs="Arial"/>
                <w:spacing w:val="-3"/>
              </w:rPr>
              <w:t xml:space="preserve"> </w:t>
            </w:r>
            <w:r>
              <w:rPr>
                <w:rFonts w:ascii="Arial" w:eastAsia="Arial" w:hAnsi="Arial" w:cs="Arial"/>
              </w:rPr>
              <w:t>p</w:t>
            </w:r>
            <w:r>
              <w:rPr>
                <w:rFonts w:ascii="Arial" w:eastAsia="Arial" w:hAnsi="Arial" w:cs="Arial"/>
                <w:spacing w:val="1"/>
              </w:rPr>
              <w:t>o</w:t>
            </w:r>
            <w:r>
              <w:rPr>
                <w:rFonts w:ascii="Arial" w:eastAsia="Arial" w:hAnsi="Arial" w:cs="Arial"/>
                <w:spacing w:val="-1"/>
              </w:rPr>
              <w:t>li</w:t>
            </w:r>
            <w:r>
              <w:rPr>
                <w:rFonts w:ascii="Arial" w:eastAsia="Arial" w:hAnsi="Arial" w:cs="Arial"/>
                <w:spacing w:val="3"/>
              </w:rPr>
              <w:t>c</w:t>
            </w:r>
            <w:r>
              <w:rPr>
                <w:rFonts w:ascii="Arial" w:eastAsia="Arial" w:hAnsi="Arial" w:cs="Arial"/>
                <w:spacing w:val="-1"/>
              </w:rPr>
              <w:t>i</w:t>
            </w:r>
            <w:r>
              <w:rPr>
                <w:rFonts w:ascii="Arial" w:eastAsia="Arial" w:hAnsi="Arial" w:cs="Arial"/>
              </w:rPr>
              <w:t>es</w:t>
            </w:r>
            <w:r>
              <w:rPr>
                <w:rFonts w:ascii="Arial" w:eastAsia="Arial" w:hAnsi="Arial" w:cs="Arial"/>
                <w:spacing w:val="-6"/>
              </w:rPr>
              <w:t xml:space="preserve"> </w:t>
            </w:r>
            <w:r>
              <w:rPr>
                <w:rFonts w:ascii="Arial" w:eastAsia="Arial" w:hAnsi="Arial" w:cs="Arial"/>
              </w:rPr>
              <w:t>of a</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e</w:t>
            </w:r>
            <w:r>
              <w:rPr>
                <w:rFonts w:ascii="Arial" w:eastAsia="Arial" w:hAnsi="Arial" w:cs="Arial"/>
                <w:spacing w:val="2"/>
              </w:rPr>
              <w:t>m</w:t>
            </w:r>
            <w:r>
              <w:rPr>
                <w:rFonts w:ascii="Arial" w:eastAsia="Arial" w:hAnsi="Arial" w:cs="Arial"/>
                <w:spacing w:val="-1"/>
              </w:rPr>
              <w:t>i</w:t>
            </w:r>
            <w:r>
              <w:rPr>
                <w:rFonts w:ascii="Arial" w:eastAsia="Arial" w:hAnsi="Arial" w:cs="Arial"/>
              </w:rPr>
              <w:t>c</w:t>
            </w:r>
            <w:r>
              <w:rPr>
                <w:rFonts w:ascii="Arial" w:eastAsia="Arial" w:hAnsi="Arial" w:cs="Arial"/>
                <w:spacing w:val="-8"/>
              </w:rPr>
              <w:t xml:space="preserve"> </w:t>
            </w:r>
            <w:r>
              <w:rPr>
                <w:rFonts w:ascii="Arial" w:eastAsia="Arial" w:hAnsi="Arial" w:cs="Arial"/>
              </w:rPr>
              <w:t>pr</w:t>
            </w:r>
            <w:r>
              <w:rPr>
                <w:rFonts w:ascii="Arial" w:eastAsia="Arial" w:hAnsi="Arial" w:cs="Arial"/>
                <w:spacing w:val="2"/>
              </w:rPr>
              <w:t>o</w:t>
            </w:r>
            <w:r>
              <w:rPr>
                <w:rFonts w:ascii="Arial" w:eastAsia="Arial" w:hAnsi="Arial" w:cs="Arial"/>
              </w:rPr>
              <w:t>gram</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n</w:t>
            </w:r>
            <w:r>
              <w:rPr>
                <w:rFonts w:ascii="Arial" w:eastAsia="Arial" w:hAnsi="Arial" w:cs="Arial"/>
              </w:rPr>
              <w:t xml:space="preserve">d </w:t>
            </w:r>
            <w:r>
              <w:rPr>
                <w:rFonts w:ascii="Arial" w:eastAsia="Arial" w:hAnsi="Arial" w:cs="Arial"/>
                <w:spacing w:val="1"/>
              </w:rPr>
              <w:t>c</w:t>
            </w:r>
            <w:r>
              <w:rPr>
                <w:rFonts w:ascii="Arial" w:eastAsia="Arial" w:hAnsi="Arial" w:cs="Arial"/>
                <w:spacing w:val="-1"/>
              </w:rPr>
              <w:t>li</w:t>
            </w:r>
            <w:r>
              <w:rPr>
                <w:rFonts w:ascii="Arial" w:eastAsia="Arial" w:hAnsi="Arial" w:cs="Arial"/>
                <w:spacing w:val="2"/>
              </w:rPr>
              <w:t>n</w:t>
            </w:r>
            <w:r>
              <w:rPr>
                <w:rFonts w:ascii="Arial" w:eastAsia="Arial" w:hAnsi="Arial" w:cs="Arial"/>
                <w:spacing w:val="-1"/>
              </w:rPr>
              <w:t>i</w:t>
            </w:r>
            <w:r>
              <w:rPr>
                <w:rFonts w:ascii="Arial" w:eastAsia="Arial" w:hAnsi="Arial" w:cs="Arial"/>
                <w:spacing w:val="1"/>
              </w:rPr>
              <w:t>c</w:t>
            </w:r>
            <w:r>
              <w:rPr>
                <w:rFonts w:ascii="Arial" w:eastAsia="Arial" w:hAnsi="Arial" w:cs="Arial"/>
              </w:rPr>
              <w:t>al</w:t>
            </w:r>
            <w:r>
              <w:rPr>
                <w:rFonts w:ascii="Arial" w:eastAsia="Arial" w:hAnsi="Arial" w:cs="Arial"/>
                <w:spacing w:val="-7"/>
              </w:rPr>
              <w:t xml:space="preserve"> </w:t>
            </w:r>
            <w:r>
              <w:rPr>
                <w:rFonts w:ascii="Arial" w:eastAsia="Arial" w:hAnsi="Arial" w:cs="Arial"/>
                <w:spacing w:val="2"/>
              </w:rPr>
              <w:t>f</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ty</w:t>
            </w:r>
          </w:p>
        </w:tc>
        <w:tc>
          <w:tcPr>
            <w:tcW w:w="3538" w:type="dxa"/>
            <w:tcBorders>
              <w:top w:val="single" w:sz="5" w:space="0" w:color="000000"/>
              <w:left w:val="single" w:sz="5" w:space="0" w:color="000000"/>
              <w:bottom w:val="single" w:sz="5" w:space="0" w:color="000000"/>
              <w:right w:val="single" w:sz="5" w:space="0" w:color="000000"/>
            </w:tcBorders>
          </w:tcPr>
          <w:p w14:paraId="2481FDED" w14:textId="77777777" w:rsidR="00694DD3" w:rsidRDefault="00CE11E9">
            <w:pPr>
              <w:spacing w:line="220" w:lineRule="exact"/>
              <w:ind w:left="102"/>
              <w:rPr>
                <w:rFonts w:ascii="Arial" w:eastAsia="Arial" w:hAnsi="Arial" w:cs="Arial"/>
              </w:rPr>
            </w:pPr>
            <w:r>
              <w:rPr>
                <w:rFonts w:ascii="Arial" w:eastAsia="Arial" w:hAnsi="Arial" w:cs="Arial"/>
                <w:b/>
                <w:i/>
              </w:rPr>
              <w:t>In</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me</w:t>
            </w:r>
            <w:r>
              <w:rPr>
                <w:rFonts w:ascii="Arial" w:eastAsia="Arial" w:hAnsi="Arial" w:cs="Arial"/>
                <w:b/>
                <w:i/>
                <w:spacing w:val="1"/>
              </w:rPr>
              <w:t>d</w:t>
            </w:r>
            <w:r>
              <w:rPr>
                <w:rFonts w:ascii="Arial" w:eastAsia="Arial" w:hAnsi="Arial" w:cs="Arial"/>
                <w:b/>
                <w:i/>
              </w:rPr>
              <w:t>ia</w:t>
            </w:r>
            <w:r>
              <w:rPr>
                <w:rFonts w:ascii="Arial" w:eastAsia="Arial" w:hAnsi="Arial" w:cs="Arial"/>
                <w:b/>
                <w:i/>
                <w:spacing w:val="3"/>
              </w:rPr>
              <w:t>t</w:t>
            </w:r>
            <w:r>
              <w:rPr>
                <w:rFonts w:ascii="Arial" w:eastAsia="Arial" w:hAnsi="Arial" w:cs="Arial"/>
                <w:b/>
                <w:i/>
              </w:rPr>
              <w:t>e</w:t>
            </w:r>
            <w:r>
              <w:rPr>
                <w:rFonts w:ascii="Arial" w:eastAsia="Arial" w:hAnsi="Arial" w:cs="Arial"/>
                <w:b/>
                <w:i/>
                <w:spacing w:val="-12"/>
              </w:rPr>
              <w:t xml:space="preserve"> </w:t>
            </w:r>
            <w:r>
              <w:rPr>
                <w:rFonts w:ascii="Arial" w:eastAsia="Arial" w:hAnsi="Arial" w:cs="Arial"/>
                <w:b/>
                <w:i/>
              </w:rPr>
              <w:t>Le</w:t>
            </w:r>
            <w:r>
              <w:rPr>
                <w:rFonts w:ascii="Arial" w:eastAsia="Arial" w:hAnsi="Arial" w:cs="Arial"/>
                <w:b/>
                <w:i/>
                <w:spacing w:val="2"/>
              </w:rPr>
              <w:t>v</w:t>
            </w:r>
            <w:r>
              <w:rPr>
                <w:rFonts w:ascii="Arial" w:eastAsia="Arial" w:hAnsi="Arial" w:cs="Arial"/>
                <w:b/>
                <w:i/>
              </w:rPr>
              <w:t>el:</w:t>
            </w:r>
          </w:p>
          <w:p w14:paraId="29F735DB" w14:textId="77777777" w:rsidR="00694DD3" w:rsidRDefault="00CE11E9">
            <w:pPr>
              <w:spacing w:before="5" w:line="220" w:lineRule="exact"/>
              <w:ind w:left="823" w:right="283"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rPr>
              <w:t>p</w:t>
            </w:r>
            <w:r>
              <w:rPr>
                <w:rFonts w:ascii="Arial" w:eastAsia="Arial" w:hAnsi="Arial" w:cs="Arial"/>
                <w:spacing w:val="1"/>
              </w:rPr>
              <w:t>l</w:t>
            </w:r>
            <w:r>
              <w:rPr>
                <w:rFonts w:ascii="Arial" w:eastAsia="Arial" w:hAnsi="Arial" w:cs="Arial"/>
              </w:rPr>
              <w:t>a</w:t>
            </w:r>
            <w:r>
              <w:rPr>
                <w:rFonts w:ascii="Arial" w:eastAsia="Arial" w:hAnsi="Arial" w:cs="Arial"/>
                <w:spacing w:val="1"/>
              </w:rPr>
              <w:t>y</w:t>
            </w:r>
            <w:r>
              <w:rPr>
                <w:rFonts w:ascii="Arial" w:eastAsia="Arial" w:hAnsi="Arial" w:cs="Arial"/>
              </w:rPr>
              <w:t>s</w:t>
            </w:r>
            <w:r>
              <w:rPr>
                <w:rFonts w:ascii="Arial" w:eastAsia="Arial" w:hAnsi="Arial" w:cs="Arial"/>
                <w:spacing w:val="-7"/>
              </w:rPr>
              <w:t xml:space="preserve"> </w:t>
            </w:r>
            <w:r>
              <w:rPr>
                <w:rFonts w:ascii="Arial" w:eastAsia="Arial" w:hAnsi="Arial" w:cs="Arial"/>
              </w:rPr>
              <w:t>aw</w:t>
            </w:r>
            <w:r>
              <w:rPr>
                <w:rFonts w:ascii="Arial" w:eastAsia="Arial" w:hAnsi="Arial" w:cs="Arial"/>
                <w:spacing w:val="-1"/>
              </w:rPr>
              <w:t>a</w:t>
            </w:r>
            <w:r>
              <w:rPr>
                <w:rFonts w:ascii="Arial" w:eastAsia="Arial" w:hAnsi="Arial" w:cs="Arial"/>
                <w:spacing w:val="1"/>
              </w:rPr>
              <w:t>r</w:t>
            </w:r>
            <w:r>
              <w:rPr>
                <w:rFonts w:ascii="Arial" w:eastAsia="Arial" w:hAnsi="Arial" w:cs="Arial"/>
              </w:rPr>
              <w:t>e</w:t>
            </w:r>
            <w:r>
              <w:rPr>
                <w:rFonts w:ascii="Arial" w:eastAsia="Arial" w:hAnsi="Arial" w:cs="Arial"/>
                <w:spacing w:val="1"/>
              </w:rPr>
              <w:t>n</w:t>
            </w:r>
            <w:r>
              <w:rPr>
                <w:rFonts w:ascii="Arial" w:eastAsia="Arial" w:hAnsi="Arial" w:cs="Arial"/>
              </w:rPr>
              <w:t>e</w:t>
            </w:r>
            <w:r>
              <w:rPr>
                <w:rFonts w:ascii="Arial" w:eastAsia="Arial" w:hAnsi="Arial" w:cs="Arial"/>
                <w:spacing w:val="1"/>
              </w:rPr>
              <w:t>s</w:t>
            </w:r>
            <w:r>
              <w:rPr>
                <w:rFonts w:ascii="Arial" w:eastAsia="Arial" w:hAnsi="Arial" w:cs="Arial"/>
              </w:rPr>
              <w:t>s</w:t>
            </w:r>
            <w:r>
              <w:rPr>
                <w:rFonts w:ascii="Arial" w:eastAsia="Arial" w:hAnsi="Arial" w:cs="Arial"/>
                <w:spacing w:val="-9"/>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2"/>
              </w:rPr>
              <w:t>a</w:t>
            </w:r>
            <w:r>
              <w:rPr>
                <w:rFonts w:ascii="Arial" w:eastAsia="Arial" w:hAnsi="Arial" w:cs="Arial"/>
              </w:rPr>
              <w:t xml:space="preserve">nd </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1"/>
              </w:rPr>
              <w:t>vi</w:t>
            </w:r>
            <w:r>
              <w:rPr>
                <w:rFonts w:ascii="Arial" w:eastAsia="Arial" w:hAnsi="Arial" w:cs="Arial"/>
              </w:rPr>
              <w:t>ty</w:t>
            </w:r>
            <w:r>
              <w:rPr>
                <w:rFonts w:ascii="Arial" w:eastAsia="Arial" w:hAnsi="Arial" w:cs="Arial"/>
                <w:spacing w:val="-8"/>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spacing w:val="1"/>
              </w:rPr>
              <w:t>v</w:t>
            </w:r>
            <w:r>
              <w:rPr>
                <w:rFonts w:ascii="Arial" w:eastAsia="Arial" w:hAnsi="Arial" w:cs="Arial"/>
              </w:rPr>
              <w:t>er</w:t>
            </w:r>
            <w:r>
              <w:rPr>
                <w:rFonts w:ascii="Arial" w:eastAsia="Arial" w:hAnsi="Arial" w:cs="Arial"/>
                <w:spacing w:val="2"/>
              </w:rPr>
              <w:t>s</w:t>
            </w:r>
            <w:r>
              <w:rPr>
                <w:rFonts w:ascii="Arial" w:eastAsia="Arial" w:hAnsi="Arial" w:cs="Arial"/>
              </w:rPr>
              <w:t>e</w:t>
            </w:r>
          </w:p>
          <w:p w14:paraId="0BD9D459" w14:textId="77777777" w:rsidR="00694DD3" w:rsidRDefault="00CE11E9">
            <w:pPr>
              <w:spacing w:line="220" w:lineRule="exact"/>
              <w:ind w:left="823"/>
              <w:rPr>
                <w:rFonts w:ascii="Arial" w:eastAsia="Arial" w:hAnsi="Arial" w:cs="Arial"/>
              </w:rPr>
            </w:pPr>
            <w:r>
              <w:rPr>
                <w:rFonts w:ascii="Arial" w:eastAsia="Arial" w:hAnsi="Arial" w:cs="Arial"/>
              </w:rPr>
              <w:t>p</w:t>
            </w:r>
            <w:r>
              <w:rPr>
                <w:rFonts w:ascii="Arial" w:eastAsia="Arial" w:hAnsi="Arial" w:cs="Arial"/>
                <w:spacing w:val="-1"/>
              </w:rPr>
              <w:t>o</w:t>
            </w:r>
            <w:r>
              <w:rPr>
                <w:rFonts w:ascii="Arial" w:eastAsia="Arial" w:hAnsi="Arial" w:cs="Arial"/>
              </w:rPr>
              <w:t>p</w:t>
            </w:r>
            <w:r>
              <w:rPr>
                <w:rFonts w:ascii="Arial" w:eastAsia="Arial" w:hAnsi="Arial" w:cs="Arial"/>
                <w:spacing w:val="1"/>
              </w:rPr>
              <w:t>u</w:t>
            </w:r>
            <w:r>
              <w:rPr>
                <w:rFonts w:ascii="Arial" w:eastAsia="Arial" w:hAnsi="Arial" w:cs="Arial"/>
                <w:spacing w:val="-1"/>
              </w:rPr>
              <w:t>l</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p>
          <w:p w14:paraId="3EB4203E" w14:textId="77777777" w:rsidR="00694DD3" w:rsidRDefault="00CE11E9">
            <w:pPr>
              <w:spacing w:before="4" w:line="220" w:lineRule="exact"/>
              <w:ind w:left="823" w:right="271"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Com</w:t>
            </w:r>
            <w:r>
              <w:rPr>
                <w:rFonts w:ascii="Arial" w:eastAsia="Arial" w:hAnsi="Arial" w:cs="Arial"/>
                <w:spacing w:val="1"/>
              </w:rPr>
              <w:t>p</w:t>
            </w:r>
            <w:r>
              <w:rPr>
                <w:rFonts w:ascii="Arial" w:eastAsia="Arial" w:hAnsi="Arial" w:cs="Arial"/>
                <w:spacing w:val="-1"/>
              </w:rPr>
              <w:t>l</w:t>
            </w:r>
            <w:r>
              <w:rPr>
                <w:rFonts w:ascii="Arial" w:eastAsia="Arial" w:hAnsi="Arial" w:cs="Arial"/>
              </w:rPr>
              <w:t>e</w:t>
            </w:r>
            <w:r>
              <w:rPr>
                <w:rFonts w:ascii="Arial" w:eastAsia="Arial" w:hAnsi="Arial" w:cs="Arial"/>
                <w:spacing w:val="2"/>
              </w:rPr>
              <w:t>t</w:t>
            </w:r>
            <w:r>
              <w:rPr>
                <w:rFonts w:ascii="Arial" w:eastAsia="Arial" w:hAnsi="Arial" w:cs="Arial"/>
              </w:rPr>
              <w:t>es</w:t>
            </w:r>
            <w:r>
              <w:rPr>
                <w:rFonts w:ascii="Arial" w:eastAsia="Arial" w:hAnsi="Arial" w:cs="Arial"/>
                <w:spacing w:val="-9"/>
              </w:rPr>
              <w:t xml:space="preserve"> </w:t>
            </w:r>
            <w:r>
              <w:rPr>
                <w:rFonts w:ascii="Arial" w:eastAsia="Arial" w:hAnsi="Arial" w:cs="Arial"/>
              </w:rPr>
              <w:t>pro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ts</w:t>
            </w:r>
            <w:r>
              <w:rPr>
                <w:rFonts w:ascii="Arial" w:eastAsia="Arial" w:hAnsi="Arial" w:cs="Arial"/>
                <w:spacing w:val="-6"/>
              </w:rPr>
              <w:t xml:space="preserve"> </w:t>
            </w:r>
            <w:r>
              <w:rPr>
                <w:rFonts w:ascii="Arial" w:eastAsia="Arial" w:hAnsi="Arial" w:cs="Arial"/>
              </w:rPr>
              <w:t>w</w:t>
            </w:r>
            <w:r>
              <w:rPr>
                <w:rFonts w:ascii="Arial" w:eastAsia="Arial" w:hAnsi="Arial" w:cs="Arial"/>
                <w:spacing w:val="-1"/>
              </w:rPr>
              <w:t>i</w:t>
            </w:r>
            <w:r>
              <w:rPr>
                <w:rFonts w:ascii="Arial" w:eastAsia="Arial" w:hAnsi="Arial" w:cs="Arial"/>
                <w:spacing w:val="2"/>
              </w:rPr>
              <w:t>t</w:t>
            </w:r>
            <w:r>
              <w:rPr>
                <w:rFonts w:ascii="Arial" w:eastAsia="Arial" w:hAnsi="Arial" w:cs="Arial"/>
              </w:rPr>
              <w:t>h</w:t>
            </w:r>
            <w:r>
              <w:rPr>
                <w:rFonts w:ascii="Arial" w:eastAsia="Arial" w:hAnsi="Arial" w:cs="Arial"/>
                <w:spacing w:val="-1"/>
              </w:rPr>
              <w:t>o</w:t>
            </w:r>
            <w:r>
              <w:rPr>
                <w:rFonts w:ascii="Arial" w:eastAsia="Arial" w:hAnsi="Arial" w:cs="Arial"/>
                <w:spacing w:val="2"/>
              </w:rPr>
              <w:t>u</w:t>
            </w:r>
            <w:r>
              <w:rPr>
                <w:rFonts w:ascii="Arial" w:eastAsia="Arial" w:hAnsi="Arial" w:cs="Arial"/>
              </w:rPr>
              <w:t>t promp</w:t>
            </w:r>
            <w:r>
              <w:rPr>
                <w:rFonts w:ascii="Arial" w:eastAsia="Arial" w:hAnsi="Arial" w:cs="Arial"/>
                <w:spacing w:val="1"/>
              </w:rPr>
              <w:t>t</w:t>
            </w:r>
            <w:r>
              <w:rPr>
                <w:rFonts w:ascii="Arial" w:eastAsia="Arial" w:hAnsi="Arial" w:cs="Arial"/>
                <w:spacing w:val="-1"/>
              </w:rPr>
              <w:t>i</w:t>
            </w:r>
            <w:r>
              <w:rPr>
                <w:rFonts w:ascii="Arial" w:eastAsia="Arial" w:hAnsi="Arial" w:cs="Arial"/>
                <w:spacing w:val="2"/>
              </w:rPr>
              <w:t>n</w:t>
            </w:r>
            <w:r>
              <w:rPr>
                <w:rFonts w:ascii="Arial" w:eastAsia="Arial" w:hAnsi="Arial" w:cs="Arial"/>
              </w:rPr>
              <w:t>g</w:t>
            </w:r>
          </w:p>
          <w:p w14:paraId="1F45B00F"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De</w:t>
            </w:r>
            <w:r>
              <w:rPr>
                <w:rFonts w:ascii="Arial" w:eastAsia="Arial" w:hAnsi="Arial" w:cs="Arial"/>
                <w:spacing w:val="-1"/>
              </w:rPr>
              <w:t>l</w:t>
            </w:r>
            <w:r>
              <w:rPr>
                <w:rFonts w:ascii="Arial" w:eastAsia="Arial" w:hAnsi="Arial" w:cs="Arial"/>
                <w:spacing w:val="2"/>
              </w:rPr>
              <w:t>e</w:t>
            </w:r>
            <w:r>
              <w:rPr>
                <w:rFonts w:ascii="Arial" w:eastAsia="Arial" w:hAnsi="Arial" w:cs="Arial"/>
              </w:rPr>
              <w:t>g</w:t>
            </w:r>
            <w:r>
              <w:rPr>
                <w:rFonts w:ascii="Arial" w:eastAsia="Arial" w:hAnsi="Arial" w:cs="Arial"/>
                <w:spacing w:val="-1"/>
              </w:rPr>
              <w:t>a</w:t>
            </w:r>
            <w:r>
              <w:rPr>
                <w:rFonts w:ascii="Arial" w:eastAsia="Arial" w:hAnsi="Arial" w:cs="Arial"/>
                <w:spacing w:val="2"/>
              </w:rPr>
              <w:t>t</w:t>
            </w:r>
            <w:r>
              <w:rPr>
                <w:rFonts w:ascii="Arial" w:eastAsia="Arial" w:hAnsi="Arial" w:cs="Arial"/>
              </w:rPr>
              <w:t>es</w:t>
            </w:r>
            <w:r>
              <w:rPr>
                <w:rFonts w:ascii="Arial" w:eastAsia="Arial" w:hAnsi="Arial" w:cs="Arial"/>
                <w:spacing w:val="-8"/>
              </w:rPr>
              <w:t xml:space="preserve"> </w:t>
            </w:r>
            <w:r>
              <w:rPr>
                <w:rFonts w:ascii="Arial" w:eastAsia="Arial" w:hAnsi="Arial" w:cs="Arial"/>
              </w:rPr>
              <w:t>t</w:t>
            </w:r>
            <w:r>
              <w:rPr>
                <w:rFonts w:ascii="Arial" w:eastAsia="Arial" w:hAnsi="Arial" w:cs="Arial"/>
                <w:spacing w:val="-1"/>
              </w:rPr>
              <w:t>a</w:t>
            </w:r>
            <w:r>
              <w:rPr>
                <w:rFonts w:ascii="Arial" w:eastAsia="Arial" w:hAnsi="Arial" w:cs="Arial"/>
                <w:spacing w:val="1"/>
              </w:rPr>
              <w:t>sk</w:t>
            </w:r>
            <w:r>
              <w:rPr>
                <w:rFonts w:ascii="Arial" w:eastAsia="Arial" w:hAnsi="Arial" w:cs="Arial"/>
              </w:rPr>
              <w:t>s</w:t>
            </w:r>
            <w:r>
              <w:rPr>
                <w:rFonts w:ascii="Arial" w:eastAsia="Arial" w:hAnsi="Arial" w:cs="Arial"/>
                <w:spacing w:val="-4"/>
              </w:rPr>
              <w:t xml:space="preserve"> </w:t>
            </w:r>
            <w:r>
              <w:rPr>
                <w:rFonts w:ascii="Arial" w:eastAsia="Arial" w:hAnsi="Arial" w:cs="Arial"/>
              </w:rPr>
              <w:t>as</w:t>
            </w:r>
            <w:r>
              <w:rPr>
                <w:rFonts w:ascii="Arial" w:eastAsia="Arial" w:hAnsi="Arial" w:cs="Arial"/>
                <w:spacing w:val="-2"/>
              </w:rPr>
              <w:t xml:space="preserve"> </w:t>
            </w:r>
            <w:r>
              <w:rPr>
                <w:rFonts w:ascii="Arial" w:eastAsia="Arial" w:hAnsi="Arial" w:cs="Arial"/>
              </w:rPr>
              <w:t>n</w:t>
            </w:r>
            <w:r>
              <w:rPr>
                <w:rFonts w:ascii="Arial" w:eastAsia="Arial" w:hAnsi="Arial" w:cs="Arial"/>
                <w:spacing w:val="-1"/>
              </w:rPr>
              <w:t>e</w:t>
            </w:r>
            <w:r>
              <w:rPr>
                <w:rFonts w:ascii="Arial" w:eastAsia="Arial" w:hAnsi="Arial" w:cs="Arial"/>
                <w:spacing w:val="2"/>
              </w:rPr>
              <w:t>e</w:t>
            </w:r>
            <w:r>
              <w:rPr>
                <w:rFonts w:ascii="Arial" w:eastAsia="Arial" w:hAnsi="Arial" w:cs="Arial"/>
              </w:rPr>
              <w:t>d</w:t>
            </w:r>
            <w:r>
              <w:rPr>
                <w:rFonts w:ascii="Arial" w:eastAsia="Arial" w:hAnsi="Arial" w:cs="Arial"/>
                <w:spacing w:val="-1"/>
              </w:rPr>
              <w:t>e</w:t>
            </w:r>
            <w:r>
              <w:rPr>
                <w:rFonts w:ascii="Arial" w:eastAsia="Arial" w:hAnsi="Arial" w:cs="Arial"/>
              </w:rPr>
              <w:t>d</w:t>
            </w:r>
          </w:p>
          <w:p w14:paraId="4F7FF881" w14:textId="77777777" w:rsidR="00694DD3" w:rsidRDefault="00CE11E9">
            <w:pPr>
              <w:spacing w:before="5" w:line="220" w:lineRule="exact"/>
              <w:ind w:left="823" w:right="637"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Co</w:t>
            </w:r>
            <w:r>
              <w:rPr>
                <w:rFonts w:ascii="Arial" w:eastAsia="Arial" w:hAnsi="Arial" w:cs="Arial"/>
                <w:spacing w:val="1"/>
              </w:rPr>
              <w:t>l</w:t>
            </w:r>
            <w:r>
              <w:rPr>
                <w:rFonts w:ascii="Arial" w:eastAsia="Arial" w:hAnsi="Arial" w:cs="Arial"/>
                <w:spacing w:val="-1"/>
              </w:rPr>
              <w:t>l</w:t>
            </w:r>
            <w:r>
              <w:rPr>
                <w:rFonts w:ascii="Arial" w:eastAsia="Arial" w:hAnsi="Arial" w:cs="Arial"/>
              </w:rPr>
              <w:t>a</w:t>
            </w:r>
            <w:r>
              <w:rPr>
                <w:rFonts w:ascii="Arial" w:eastAsia="Arial" w:hAnsi="Arial" w:cs="Arial"/>
                <w:spacing w:val="1"/>
              </w:rPr>
              <w:t>b</w:t>
            </w:r>
            <w:r>
              <w:rPr>
                <w:rFonts w:ascii="Arial" w:eastAsia="Arial" w:hAnsi="Arial" w:cs="Arial"/>
              </w:rPr>
              <w:t>orates</w:t>
            </w:r>
            <w:r>
              <w:rPr>
                <w:rFonts w:ascii="Arial" w:eastAsia="Arial" w:hAnsi="Arial" w:cs="Arial"/>
                <w:spacing w:val="-10"/>
              </w:rPr>
              <w:t xml:space="preserve"> </w:t>
            </w:r>
            <w:r>
              <w:rPr>
                <w:rFonts w:ascii="Arial" w:eastAsia="Arial" w:hAnsi="Arial" w:cs="Arial"/>
                <w:spacing w:val="2"/>
              </w:rPr>
              <w:t>w</w:t>
            </w:r>
            <w:r>
              <w:rPr>
                <w:rFonts w:ascii="Arial" w:eastAsia="Arial" w:hAnsi="Arial" w:cs="Arial"/>
                <w:spacing w:val="-1"/>
              </w:rPr>
              <w:t>i</w:t>
            </w:r>
            <w:r>
              <w:rPr>
                <w:rFonts w:ascii="Arial" w:eastAsia="Arial" w:hAnsi="Arial" w:cs="Arial"/>
              </w:rPr>
              <w:t>th</w:t>
            </w:r>
            <w:r>
              <w:rPr>
                <w:rFonts w:ascii="Arial" w:eastAsia="Arial" w:hAnsi="Arial" w:cs="Arial"/>
                <w:spacing w:val="-3"/>
              </w:rPr>
              <w:t xml:space="preserve"> </w:t>
            </w:r>
            <w:r>
              <w:rPr>
                <w:rFonts w:ascii="Arial" w:eastAsia="Arial" w:hAnsi="Arial" w:cs="Arial"/>
              </w:rPr>
              <w:t>te</w:t>
            </w:r>
            <w:r>
              <w:rPr>
                <w:rFonts w:ascii="Arial" w:eastAsia="Arial" w:hAnsi="Arial" w:cs="Arial"/>
                <w:spacing w:val="1"/>
              </w:rPr>
              <w:t>a</w:t>
            </w:r>
            <w:r>
              <w:rPr>
                <w:rFonts w:ascii="Arial" w:eastAsia="Arial" w:hAnsi="Arial" w:cs="Arial"/>
              </w:rPr>
              <w:t>m m</w:t>
            </w:r>
            <w:r>
              <w:rPr>
                <w:rFonts w:ascii="Arial" w:eastAsia="Arial" w:hAnsi="Arial" w:cs="Arial"/>
                <w:spacing w:val="-1"/>
              </w:rPr>
              <w:t>e</w:t>
            </w:r>
            <w:r>
              <w:rPr>
                <w:rFonts w:ascii="Arial" w:eastAsia="Arial" w:hAnsi="Arial" w:cs="Arial"/>
                <w:spacing w:val="2"/>
              </w:rPr>
              <w:t>m</w:t>
            </w:r>
            <w:r>
              <w:rPr>
                <w:rFonts w:ascii="Arial" w:eastAsia="Arial" w:hAnsi="Arial" w:cs="Arial"/>
              </w:rPr>
              <w:t>b</w:t>
            </w:r>
            <w:r>
              <w:rPr>
                <w:rFonts w:ascii="Arial" w:eastAsia="Arial" w:hAnsi="Arial" w:cs="Arial"/>
                <w:spacing w:val="-1"/>
              </w:rPr>
              <w:t>e</w:t>
            </w:r>
            <w:r>
              <w:rPr>
                <w:rFonts w:ascii="Arial" w:eastAsia="Arial" w:hAnsi="Arial" w:cs="Arial"/>
                <w:spacing w:val="1"/>
              </w:rPr>
              <w:t>rs</w:t>
            </w:r>
            <w:r>
              <w:rPr>
                <w:rFonts w:ascii="Arial" w:eastAsia="Arial" w:hAnsi="Arial" w:cs="Arial"/>
              </w:rPr>
              <w:t>,</w:t>
            </w:r>
            <w:r>
              <w:rPr>
                <w:rFonts w:ascii="Arial" w:eastAsia="Arial" w:hAnsi="Arial" w:cs="Arial"/>
                <w:spacing w:val="-9"/>
              </w:rPr>
              <w:t xml:space="preserve"> </w:t>
            </w:r>
            <w:r>
              <w:rPr>
                <w:rFonts w:ascii="Arial" w:eastAsia="Arial" w:hAnsi="Arial" w:cs="Arial"/>
                <w:spacing w:val="-1"/>
              </w:rPr>
              <w:t>p</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e</w:t>
            </w:r>
            <w:r>
              <w:rPr>
                <w:rFonts w:ascii="Arial" w:eastAsia="Arial" w:hAnsi="Arial" w:cs="Arial"/>
              </w:rPr>
              <w:t>nts</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p>
          <w:p w14:paraId="7B6D4A85" w14:textId="77777777" w:rsidR="00694DD3" w:rsidRDefault="00CE11E9">
            <w:pPr>
              <w:spacing w:line="220" w:lineRule="exact"/>
              <w:ind w:left="823"/>
              <w:rPr>
                <w:rFonts w:ascii="Arial" w:eastAsia="Arial" w:hAnsi="Arial" w:cs="Arial"/>
              </w:rPr>
            </w:pPr>
            <w:r>
              <w:rPr>
                <w:rFonts w:ascii="Arial" w:eastAsia="Arial" w:hAnsi="Arial" w:cs="Arial"/>
              </w:rPr>
              <w:t>fa</w:t>
            </w:r>
            <w:r>
              <w:rPr>
                <w:rFonts w:ascii="Arial" w:eastAsia="Arial" w:hAnsi="Arial" w:cs="Arial"/>
                <w:spacing w:val="-1"/>
              </w:rPr>
              <w:t>m</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es</w:t>
            </w:r>
          </w:p>
          <w:p w14:paraId="2AD0D278" w14:textId="77777777" w:rsidR="00694DD3" w:rsidRDefault="00CE11E9">
            <w:pPr>
              <w:spacing w:before="4" w:line="220" w:lineRule="exact"/>
              <w:ind w:left="823" w:right="425"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es</w:t>
            </w:r>
            <w:r>
              <w:rPr>
                <w:rFonts w:ascii="Arial" w:eastAsia="Arial" w:hAnsi="Arial" w:cs="Arial"/>
                <w:spacing w:val="-7"/>
              </w:rPr>
              <w:t xml:space="preserve"> </w:t>
            </w:r>
            <w:r>
              <w:rPr>
                <w:rFonts w:ascii="Arial" w:eastAsia="Arial" w:hAnsi="Arial" w:cs="Arial"/>
              </w:rPr>
              <w:t>ev</w:t>
            </w:r>
            <w:r>
              <w:rPr>
                <w:rFonts w:ascii="Arial" w:eastAsia="Arial" w:hAnsi="Arial" w:cs="Arial"/>
                <w:spacing w:val="-1"/>
              </w:rPr>
              <w:t>i</w:t>
            </w:r>
            <w:r>
              <w:rPr>
                <w:rFonts w:ascii="Arial" w:eastAsia="Arial" w:hAnsi="Arial" w:cs="Arial"/>
                <w:spacing w:val="2"/>
              </w:rPr>
              <w:t>d</w:t>
            </w:r>
            <w:r>
              <w:rPr>
                <w:rFonts w:ascii="Arial" w:eastAsia="Arial" w:hAnsi="Arial" w:cs="Arial"/>
              </w:rPr>
              <w:t>e</w:t>
            </w:r>
            <w:r>
              <w:rPr>
                <w:rFonts w:ascii="Arial" w:eastAsia="Arial" w:hAnsi="Arial" w:cs="Arial"/>
                <w:spacing w:val="-1"/>
              </w:rPr>
              <w:t>n</w:t>
            </w:r>
            <w:r>
              <w:rPr>
                <w:rFonts w:ascii="Arial" w:eastAsia="Arial" w:hAnsi="Arial" w:cs="Arial"/>
                <w:spacing w:val="1"/>
              </w:rPr>
              <w:t>ce-</w:t>
            </w:r>
            <w:r>
              <w:rPr>
                <w:rFonts w:ascii="Arial" w:eastAsia="Arial" w:hAnsi="Arial" w:cs="Arial"/>
              </w:rPr>
              <w:t>b</w:t>
            </w:r>
            <w:r>
              <w:rPr>
                <w:rFonts w:ascii="Arial" w:eastAsia="Arial" w:hAnsi="Arial" w:cs="Arial"/>
                <w:spacing w:val="-1"/>
              </w:rPr>
              <w:t>a</w:t>
            </w:r>
            <w:r>
              <w:rPr>
                <w:rFonts w:ascii="Arial" w:eastAsia="Arial" w:hAnsi="Arial" w:cs="Arial"/>
                <w:spacing w:val="1"/>
              </w:rPr>
              <w:t>s</w:t>
            </w:r>
            <w:r>
              <w:rPr>
                <w:rFonts w:ascii="Arial" w:eastAsia="Arial" w:hAnsi="Arial" w:cs="Arial"/>
                <w:spacing w:val="2"/>
              </w:rPr>
              <w:t>e</w:t>
            </w:r>
            <w:r>
              <w:rPr>
                <w:rFonts w:ascii="Arial" w:eastAsia="Arial" w:hAnsi="Arial" w:cs="Arial"/>
              </w:rPr>
              <w:t>d p</w:t>
            </w:r>
            <w:r>
              <w:rPr>
                <w:rFonts w:ascii="Arial" w:eastAsia="Arial" w:hAnsi="Arial" w:cs="Arial"/>
                <w:spacing w:val="-1"/>
              </w:rPr>
              <w:t>a</w:t>
            </w:r>
            <w:r>
              <w:rPr>
                <w:rFonts w:ascii="Arial" w:eastAsia="Arial" w:hAnsi="Arial" w:cs="Arial"/>
              </w:rPr>
              <w:t>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are</w:t>
            </w:r>
          </w:p>
        </w:tc>
        <w:tc>
          <w:tcPr>
            <w:tcW w:w="3312" w:type="dxa"/>
            <w:tcBorders>
              <w:top w:val="single" w:sz="5" w:space="0" w:color="000000"/>
              <w:left w:val="single" w:sz="5" w:space="0" w:color="000000"/>
              <w:bottom w:val="single" w:sz="5" w:space="0" w:color="000000"/>
              <w:right w:val="single" w:sz="5" w:space="0" w:color="000000"/>
            </w:tcBorders>
          </w:tcPr>
          <w:p w14:paraId="28270CB4" w14:textId="77777777" w:rsidR="00694DD3" w:rsidRDefault="00CE11E9">
            <w:pPr>
              <w:spacing w:line="220" w:lineRule="exact"/>
              <w:ind w:left="102"/>
              <w:rPr>
                <w:rFonts w:ascii="Arial" w:eastAsia="Arial" w:hAnsi="Arial" w:cs="Arial"/>
              </w:rPr>
            </w:pPr>
            <w:r w:rsidRPr="00CC5A8E">
              <w:rPr>
                <w:rFonts w:ascii="Arial" w:eastAsia="Arial" w:hAnsi="Arial" w:cs="Arial"/>
                <w:b/>
                <w:i/>
                <w:spacing w:val="-1"/>
                <w:highlight w:val="yellow"/>
              </w:rPr>
              <w:t>E</w:t>
            </w:r>
            <w:r w:rsidRPr="00CC5A8E">
              <w:rPr>
                <w:rFonts w:ascii="Arial" w:eastAsia="Arial" w:hAnsi="Arial" w:cs="Arial"/>
                <w:b/>
                <w:i/>
                <w:highlight w:val="yellow"/>
              </w:rPr>
              <w:t>n</w:t>
            </w:r>
            <w:r w:rsidRPr="00CC5A8E">
              <w:rPr>
                <w:rFonts w:ascii="Arial" w:eastAsia="Arial" w:hAnsi="Arial" w:cs="Arial"/>
                <w:b/>
                <w:i/>
                <w:spacing w:val="1"/>
                <w:highlight w:val="yellow"/>
              </w:rPr>
              <w:t>t</w:t>
            </w:r>
            <w:r w:rsidRPr="00CC5A8E">
              <w:rPr>
                <w:rFonts w:ascii="Arial" w:eastAsia="Arial" w:hAnsi="Arial" w:cs="Arial"/>
                <w:b/>
                <w:i/>
                <w:highlight w:val="yellow"/>
              </w:rPr>
              <w:t>ry</w:t>
            </w:r>
            <w:r w:rsidRPr="00CC5A8E">
              <w:rPr>
                <w:rFonts w:ascii="Arial" w:eastAsia="Arial" w:hAnsi="Arial" w:cs="Arial"/>
                <w:b/>
                <w:i/>
                <w:spacing w:val="-5"/>
                <w:highlight w:val="yellow"/>
              </w:rPr>
              <w:t xml:space="preserve"> </w:t>
            </w:r>
            <w:r w:rsidRPr="00CC5A8E">
              <w:rPr>
                <w:rFonts w:ascii="Arial" w:eastAsia="Arial" w:hAnsi="Arial" w:cs="Arial"/>
                <w:b/>
                <w:i/>
                <w:highlight w:val="yellow"/>
              </w:rPr>
              <w:t>L</w:t>
            </w:r>
            <w:r w:rsidRPr="00CC5A8E">
              <w:rPr>
                <w:rFonts w:ascii="Arial" w:eastAsia="Arial" w:hAnsi="Arial" w:cs="Arial"/>
                <w:b/>
                <w:i/>
                <w:spacing w:val="2"/>
                <w:highlight w:val="yellow"/>
              </w:rPr>
              <w:t>e</w:t>
            </w:r>
            <w:r w:rsidRPr="00CC5A8E">
              <w:rPr>
                <w:rFonts w:ascii="Arial" w:eastAsia="Arial" w:hAnsi="Arial" w:cs="Arial"/>
                <w:b/>
                <w:i/>
                <w:highlight w:val="yellow"/>
              </w:rPr>
              <w:t>v</w:t>
            </w:r>
            <w:r w:rsidRPr="00CC5A8E">
              <w:rPr>
                <w:rFonts w:ascii="Arial" w:eastAsia="Arial" w:hAnsi="Arial" w:cs="Arial"/>
                <w:b/>
                <w:i/>
                <w:spacing w:val="-1"/>
                <w:highlight w:val="yellow"/>
              </w:rPr>
              <w:t>e</w:t>
            </w:r>
            <w:r w:rsidRPr="00CC5A8E">
              <w:rPr>
                <w:rFonts w:ascii="Arial" w:eastAsia="Arial" w:hAnsi="Arial" w:cs="Arial"/>
                <w:b/>
                <w:i/>
                <w:highlight w:val="yellow"/>
              </w:rPr>
              <w:t>l:</w:t>
            </w:r>
          </w:p>
          <w:p w14:paraId="7D1F1753" w14:textId="77777777" w:rsidR="00694DD3" w:rsidRDefault="00CE11E9">
            <w:pPr>
              <w:spacing w:before="5" w:line="220" w:lineRule="exact"/>
              <w:ind w:left="823" w:right="202"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E</w:t>
            </w:r>
            <w:r>
              <w:rPr>
                <w:rFonts w:ascii="Arial" w:eastAsia="Arial" w:hAnsi="Arial" w:cs="Arial"/>
              </w:rPr>
              <w:t>d</w:t>
            </w:r>
            <w:r>
              <w:rPr>
                <w:rFonts w:ascii="Arial" w:eastAsia="Arial" w:hAnsi="Arial" w:cs="Arial"/>
                <w:spacing w:val="-1"/>
              </w:rPr>
              <w:t>u</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rPr>
              <w:t>es</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e</w:t>
            </w:r>
            <w:r>
              <w:rPr>
                <w:rFonts w:ascii="Arial" w:eastAsia="Arial" w:hAnsi="Arial" w:cs="Arial"/>
              </w:rPr>
              <w:t>nts</w:t>
            </w:r>
            <w:r>
              <w:rPr>
                <w:rFonts w:ascii="Arial" w:eastAsia="Arial" w:hAnsi="Arial" w:cs="Arial"/>
                <w:spacing w:val="-7"/>
              </w:rPr>
              <w:t xml:space="preserve"> </w:t>
            </w:r>
            <w:r>
              <w:rPr>
                <w:rFonts w:ascii="Arial" w:eastAsia="Arial" w:hAnsi="Arial" w:cs="Arial"/>
              </w:rPr>
              <w:t xml:space="preserve">as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u</w:t>
            </w:r>
            <w:r>
              <w:rPr>
                <w:rFonts w:ascii="Arial" w:eastAsia="Arial" w:hAnsi="Arial" w:cs="Arial"/>
                <w:spacing w:val="-1"/>
              </w:rPr>
              <w:t>m</w:t>
            </w:r>
            <w:r>
              <w:rPr>
                <w:rFonts w:ascii="Arial" w:eastAsia="Arial" w:hAnsi="Arial" w:cs="Arial"/>
              </w:rPr>
              <w:t>ers</w:t>
            </w:r>
            <w:r>
              <w:rPr>
                <w:rFonts w:ascii="Arial" w:eastAsia="Arial" w:hAnsi="Arial" w:cs="Arial"/>
                <w:spacing w:val="-8"/>
              </w:rPr>
              <w:t xml:space="preserve"> </w:t>
            </w:r>
            <w:r>
              <w:rPr>
                <w:rFonts w:ascii="Arial" w:eastAsia="Arial" w:hAnsi="Arial" w:cs="Arial"/>
              </w:rPr>
              <w:t>of</w:t>
            </w:r>
            <w:r>
              <w:rPr>
                <w:rFonts w:ascii="Arial" w:eastAsia="Arial" w:hAnsi="Arial" w:cs="Arial"/>
                <w:spacing w:val="-1"/>
              </w:rPr>
              <w:t xml:space="preserve"> </w:t>
            </w:r>
            <w:r>
              <w:rPr>
                <w:rFonts w:ascii="Arial" w:eastAsia="Arial" w:hAnsi="Arial" w:cs="Arial"/>
              </w:rPr>
              <w:t>h</w:t>
            </w:r>
            <w:r>
              <w:rPr>
                <w:rFonts w:ascii="Arial" w:eastAsia="Arial" w:hAnsi="Arial" w:cs="Arial"/>
                <w:spacing w:val="-1"/>
              </w:rPr>
              <w:t>e</w:t>
            </w:r>
            <w:r>
              <w:rPr>
                <w:rFonts w:ascii="Arial" w:eastAsia="Arial" w:hAnsi="Arial" w:cs="Arial"/>
                <w:spacing w:val="2"/>
              </w:rPr>
              <w:t>a</w:t>
            </w:r>
            <w:r>
              <w:rPr>
                <w:rFonts w:ascii="Arial" w:eastAsia="Arial" w:hAnsi="Arial" w:cs="Arial"/>
                <w:spacing w:val="-1"/>
              </w:rPr>
              <w:t>l</w:t>
            </w:r>
            <w:r>
              <w:rPr>
                <w:rFonts w:ascii="Arial" w:eastAsia="Arial" w:hAnsi="Arial" w:cs="Arial"/>
              </w:rPr>
              <w:t>th</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are</w:t>
            </w:r>
          </w:p>
          <w:p w14:paraId="2CCEC55D" w14:textId="77777777" w:rsidR="00694DD3" w:rsidRDefault="00CE11E9">
            <w:pPr>
              <w:spacing w:line="220" w:lineRule="exact"/>
              <w:ind w:left="823"/>
              <w:rPr>
                <w:rFonts w:ascii="Arial" w:eastAsia="Arial" w:hAnsi="Arial" w:cs="Arial"/>
              </w:rPr>
            </w:pPr>
            <w:r>
              <w:rPr>
                <w:rFonts w:ascii="Arial" w:eastAsia="Arial" w:hAnsi="Arial" w:cs="Arial"/>
                <w:spacing w:val="1"/>
              </w:rPr>
              <w:t>s</w:t>
            </w:r>
            <w:r>
              <w:rPr>
                <w:rFonts w:ascii="Arial" w:eastAsia="Arial" w:hAnsi="Arial" w:cs="Arial"/>
              </w:rPr>
              <w:t>er</w:t>
            </w:r>
            <w:r>
              <w:rPr>
                <w:rFonts w:ascii="Arial" w:eastAsia="Arial" w:hAnsi="Arial" w:cs="Arial"/>
                <w:spacing w:val="2"/>
              </w:rPr>
              <w:t>v</w:t>
            </w:r>
            <w:r>
              <w:rPr>
                <w:rFonts w:ascii="Arial" w:eastAsia="Arial" w:hAnsi="Arial" w:cs="Arial"/>
                <w:spacing w:val="-1"/>
              </w:rPr>
              <w:t>i</w:t>
            </w:r>
            <w:r>
              <w:rPr>
                <w:rFonts w:ascii="Arial" w:eastAsia="Arial" w:hAnsi="Arial" w:cs="Arial"/>
                <w:spacing w:val="1"/>
              </w:rPr>
              <w:t>c</w:t>
            </w:r>
            <w:r>
              <w:rPr>
                <w:rFonts w:ascii="Arial" w:eastAsia="Arial" w:hAnsi="Arial" w:cs="Arial"/>
              </w:rPr>
              <w:t>es</w:t>
            </w:r>
          </w:p>
          <w:p w14:paraId="13763E28" w14:textId="77777777" w:rsidR="00694DD3" w:rsidRDefault="00CE11E9">
            <w:pPr>
              <w:spacing w:before="4" w:line="220" w:lineRule="exact"/>
              <w:ind w:left="823" w:right="724"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o</w:t>
            </w:r>
            <w:r>
              <w:rPr>
                <w:rFonts w:ascii="Arial" w:eastAsia="Arial" w:hAnsi="Arial" w:cs="Arial"/>
                <w:spacing w:val="-1"/>
              </w:rPr>
              <w:t>u</w:t>
            </w:r>
            <w:r>
              <w:rPr>
                <w:rFonts w:ascii="Arial" w:eastAsia="Arial" w:hAnsi="Arial" w:cs="Arial"/>
                <w:spacing w:val="1"/>
              </w:rPr>
              <w:t>r</w:t>
            </w:r>
            <w:r>
              <w:rPr>
                <w:rFonts w:ascii="Arial" w:eastAsia="Arial" w:hAnsi="Arial" w:cs="Arial"/>
                <w:spacing w:val="2"/>
              </w:rPr>
              <w:t>a</w:t>
            </w:r>
            <w:r>
              <w:rPr>
                <w:rFonts w:ascii="Arial" w:eastAsia="Arial" w:hAnsi="Arial" w:cs="Arial"/>
              </w:rPr>
              <w:t>g</w:t>
            </w:r>
            <w:r>
              <w:rPr>
                <w:rFonts w:ascii="Arial" w:eastAsia="Arial" w:hAnsi="Arial" w:cs="Arial"/>
                <w:spacing w:val="-1"/>
              </w:rPr>
              <w:t>e</w:t>
            </w:r>
            <w:r>
              <w:rPr>
                <w:rFonts w:ascii="Arial" w:eastAsia="Arial" w:hAnsi="Arial" w:cs="Arial"/>
              </w:rPr>
              <w:t>s</w:t>
            </w:r>
            <w:r>
              <w:rPr>
                <w:rFonts w:ascii="Arial" w:eastAsia="Arial" w:hAnsi="Arial" w:cs="Arial"/>
                <w:spacing w:val="-10"/>
              </w:rPr>
              <w:t xml:space="preserve"> </w:t>
            </w:r>
            <w:r>
              <w:rPr>
                <w:rFonts w:ascii="Arial" w:eastAsia="Arial" w:hAnsi="Arial" w:cs="Arial"/>
                <w:spacing w:val="2"/>
              </w:rPr>
              <w:t>p</w:t>
            </w:r>
            <w:r>
              <w:rPr>
                <w:rFonts w:ascii="Arial" w:eastAsia="Arial" w:hAnsi="Arial" w:cs="Arial"/>
              </w:rPr>
              <w:t>at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 a</w:t>
            </w:r>
            <w:r>
              <w:rPr>
                <w:rFonts w:ascii="Arial" w:eastAsia="Arial" w:hAnsi="Arial" w:cs="Arial"/>
                <w:spacing w:val="1"/>
              </w:rPr>
              <w:t>cc</w:t>
            </w:r>
            <w:r>
              <w:rPr>
                <w:rFonts w:ascii="Arial" w:eastAsia="Arial" w:hAnsi="Arial" w:cs="Arial"/>
              </w:rPr>
              <w:t>o</w:t>
            </w:r>
            <w:r>
              <w:rPr>
                <w:rFonts w:ascii="Arial" w:eastAsia="Arial" w:hAnsi="Arial" w:cs="Arial"/>
                <w:spacing w:val="-1"/>
              </w:rPr>
              <w:t>u</w:t>
            </w:r>
            <w:r>
              <w:rPr>
                <w:rFonts w:ascii="Arial" w:eastAsia="Arial" w:hAnsi="Arial" w:cs="Arial"/>
              </w:rPr>
              <w:t>nt</w:t>
            </w:r>
            <w:r>
              <w:rPr>
                <w:rFonts w:ascii="Arial" w:eastAsia="Arial" w:hAnsi="Arial" w:cs="Arial"/>
                <w:spacing w:val="1"/>
              </w:rPr>
              <w:t>a</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rPr>
              <w:t>ty</w:t>
            </w:r>
          </w:p>
          <w:p w14:paraId="3A3B2EF1" w14:textId="77777777" w:rsidR="00694DD3" w:rsidRDefault="00CE11E9">
            <w:pPr>
              <w:spacing w:line="220" w:lineRule="exact"/>
              <w:ind w:left="823" w:right="224"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ts</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e</w:t>
            </w:r>
            <w:r>
              <w:rPr>
                <w:rFonts w:ascii="Arial" w:eastAsia="Arial" w:hAnsi="Arial" w:cs="Arial"/>
              </w:rPr>
              <w:t>nts</w:t>
            </w:r>
            <w:r>
              <w:rPr>
                <w:rFonts w:ascii="Arial" w:eastAsia="Arial" w:hAnsi="Arial" w:cs="Arial"/>
                <w:spacing w:val="-7"/>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ot</w:t>
            </w:r>
            <w:r>
              <w:rPr>
                <w:rFonts w:ascii="Arial" w:eastAsia="Arial" w:hAnsi="Arial" w:cs="Arial"/>
                <w:spacing w:val="-1"/>
              </w:rPr>
              <w:t>h</w:t>
            </w:r>
            <w:r>
              <w:rPr>
                <w:rFonts w:ascii="Arial" w:eastAsia="Arial" w:hAnsi="Arial" w:cs="Arial"/>
              </w:rPr>
              <w:t>er h</w:t>
            </w:r>
            <w:r>
              <w:rPr>
                <w:rFonts w:ascii="Arial" w:eastAsia="Arial" w:hAnsi="Arial" w:cs="Arial"/>
                <w:spacing w:val="-1"/>
              </w:rPr>
              <w:t>e</w:t>
            </w:r>
            <w:r>
              <w:rPr>
                <w:rFonts w:ascii="Arial" w:eastAsia="Arial" w:hAnsi="Arial" w:cs="Arial"/>
                <w:spacing w:val="2"/>
              </w:rPr>
              <w:t>a</w:t>
            </w:r>
            <w:r>
              <w:rPr>
                <w:rFonts w:ascii="Arial" w:eastAsia="Arial" w:hAnsi="Arial" w:cs="Arial"/>
                <w:spacing w:val="-1"/>
              </w:rPr>
              <w:t>l</w:t>
            </w:r>
            <w:r>
              <w:rPr>
                <w:rFonts w:ascii="Arial" w:eastAsia="Arial" w:hAnsi="Arial" w:cs="Arial"/>
              </w:rPr>
              <w:t>th</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are</w:t>
            </w:r>
            <w:r>
              <w:rPr>
                <w:rFonts w:ascii="Arial" w:eastAsia="Arial" w:hAnsi="Arial" w:cs="Arial"/>
                <w:spacing w:val="-2"/>
              </w:rPr>
              <w:t xml:space="preserve"> </w:t>
            </w:r>
            <w:r>
              <w:rPr>
                <w:rFonts w:ascii="Arial" w:eastAsia="Arial" w:hAnsi="Arial" w:cs="Arial"/>
              </w:rPr>
              <w:t>profe</w:t>
            </w:r>
            <w:r>
              <w:rPr>
                <w:rFonts w:ascii="Arial" w:eastAsia="Arial" w:hAnsi="Arial" w:cs="Arial"/>
                <w:spacing w:val="1"/>
              </w:rPr>
              <w:t>ssi</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spacing w:val="-1"/>
              </w:rPr>
              <w:t>l</w:t>
            </w:r>
            <w:r>
              <w:rPr>
                <w:rFonts w:ascii="Arial" w:eastAsia="Arial" w:hAnsi="Arial" w:cs="Arial"/>
              </w:rPr>
              <w:t>s</w:t>
            </w:r>
          </w:p>
          <w:p w14:paraId="0B84A60D" w14:textId="77777777" w:rsidR="00694DD3" w:rsidRDefault="00CE11E9">
            <w:pPr>
              <w:spacing w:line="220" w:lineRule="exact"/>
              <w:ind w:left="823"/>
              <w:rPr>
                <w:rFonts w:ascii="Arial" w:eastAsia="Arial" w:hAnsi="Arial" w:cs="Arial"/>
              </w:rPr>
            </w:pPr>
            <w:r>
              <w:rPr>
                <w:rFonts w:ascii="Arial" w:eastAsia="Arial" w:hAnsi="Arial" w:cs="Arial"/>
              </w:rPr>
              <w:t>as</w:t>
            </w:r>
            <w:r>
              <w:rPr>
                <w:rFonts w:ascii="Arial" w:eastAsia="Arial" w:hAnsi="Arial" w:cs="Arial"/>
                <w:spacing w:val="-1"/>
              </w:rPr>
              <w:t xml:space="preserve"> </w:t>
            </w:r>
            <w:r>
              <w:rPr>
                <w:rFonts w:ascii="Arial" w:eastAsia="Arial" w:hAnsi="Arial" w:cs="Arial"/>
              </w:rPr>
              <w:t>n</w:t>
            </w:r>
            <w:r>
              <w:rPr>
                <w:rFonts w:ascii="Arial" w:eastAsia="Arial" w:hAnsi="Arial" w:cs="Arial"/>
                <w:spacing w:val="-1"/>
              </w:rPr>
              <w:t>e</w:t>
            </w:r>
            <w:r>
              <w:rPr>
                <w:rFonts w:ascii="Arial" w:eastAsia="Arial" w:hAnsi="Arial" w:cs="Arial"/>
                <w:spacing w:val="2"/>
              </w:rPr>
              <w:t>e</w:t>
            </w:r>
            <w:r>
              <w:rPr>
                <w:rFonts w:ascii="Arial" w:eastAsia="Arial" w:hAnsi="Arial" w:cs="Arial"/>
              </w:rPr>
              <w:t>d</w:t>
            </w:r>
            <w:r>
              <w:rPr>
                <w:rFonts w:ascii="Arial" w:eastAsia="Arial" w:hAnsi="Arial" w:cs="Arial"/>
                <w:spacing w:val="-1"/>
              </w:rPr>
              <w:t>e</w:t>
            </w:r>
            <w:r>
              <w:rPr>
                <w:rFonts w:ascii="Arial" w:eastAsia="Arial" w:hAnsi="Arial" w:cs="Arial"/>
              </w:rPr>
              <w:t>d</w:t>
            </w:r>
          </w:p>
          <w:p w14:paraId="7AE2F3AC"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ts</w:t>
            </w:r>
            <w:r>
              <w:rPr>
                <w:rFonts w:ascii="Arial" w:eastAsia="Arial" w:hAnsi="Arial" w:cs="Arial"/>
                <w:spacing w:val="-3"/>
              </w:rPr>
              <w:t xml:space="preserve"> </w:t>
            </w:r>
            <w:r>
              <w:rPr>
                <w:rFonts w:ascii="Arial" w:eastAsia="Arial" w:hAnsi="Arial" w:cs="Arial"/>
              </w:rPr>
              <w:t>as</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2"/>
              </w:rPr>
              <w:t>p</w:t>
            </w:r>
            <w:r>
              <w:rPr>
                <w:rFonts w:ascii="Arial" w:eastAsia="Arial" w:hAnsi="Arial" w:cs="Arial"/>
              </w:rPr>
              <w:t>at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d</w:t>
            </w:r>
            <w:r>
              <w:rPr>
                <w:rFonts w:ascii="Arial" w:eastAsia="Arial" w:hAnsi="Arial" w:cs="Arial"/>
                <w:spacing w:val="1"/>
              </w:rPr>
              <w:t>v</w:t>
            </w:r>
            <w:r>
              <w:rPr>
                <w:rFonts w:ascii="Arial" w:eastAsia="Arial" w:hAnsi="Arial" w:cs="Arial"/>
              </w:rPr>
              <w:t>o</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rPr>
              <w:t>e</w:t>
            </w:r>
          </w:p>
          <w:p w14:paraId="6FAAFB1A" w14:textId="77777777" w:rsidR="00694DD3" w:rsidRDefault="00CE11E9">
            <w:pPr>
              <w:spacing w:before="4" w:line="220" w:lineRule="exact"/>
              <w:ind w:left="823" w:right="12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m</w:t>
            </w:r>
            <w:r>
              <w:rPr>
                <w:rFonts w:ascii="Arial" w:eastAsia="Arial" w:hAnsi="Arial" w:cs="Arial"/>
                <w:spacing w:val="2"/>
              </w:rPr>
              <w:t>o</w:t>
            </w:r>
            <w:r>
              <w:rPr>
                <w:rFonts w:ascii="Arial" w:eastAsia="Arial" w:hAnsi="Arial" w:cs="Arial"/>
              </w:rPr>
              <w:t>tes</w:t>
            </w:r>
            <w:r>
              <w:rPr>
                <w:rFonts w:ascii="Arial" w:eastAsia="Arial" w:hAnsi="Arial" w:cs="Arial"/>
                <w:spacing w:val="-9"/>
              </w:rPr>
              <w:t xml:space="preserve"> </w:t>
            </w:r>
            <w:r>
              <w:rPr>
                <w:rFonts w:ascii="Arial" w:eastAsia="Arial" w:hAnsi="Arial" w:cs="Arial"/>
              </w:rPr>
              <w:t>ev</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ce-</w:t>
            </w:r>
            <w:r>
              <w:rPr>
                <w:rFonts w:ascii="Arial" w:eastAsia="Arial" w:hAnsi="Arial" w:cs="Arial"/>
                <w:spacing w:val="2"/>
              </w:rPr>
              <w:t>b</w:t>
            </w:r>
            <w:r>
              <w:rPr>
                <w:rFonts w:ascii="Arial" w:eastAsia="Arial" w:hAnsi="Arial" w:cs="Arial"/>
              </w:rPr>
              <w:t>a</w:t>
            </w:r>
            <w:r>
              <w:rPr>
                <w:rFonts w:ascii="Arial" w:eastAsia="Arial" w:hAnsi="Arial" w:cs="Arial"/>
                <w:spacing w:val="1"/>
              </w:rPr>
              <w:t>s</w:t>
            </w:r>
            <w:r>
              <w:rPr>
                <w:rFonts w:ascii="Arial" w:eastAsia="Arial" w:hAnsi="Arial" w:cs="Arial"/>
              </w:rPr>
              <w:t>ed pra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h</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rPr>
              <w:t>th</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 xml:space="preserve">are </w:t>
            </w:r>
            <w:r>
              <w:rPr>
                <w:rFonts w:ascii="Arial" w:eastAsia="Arial" w:hAnsi="Arial" w:cs="Arial"/>
                <w:spacing w:val="1"/>
              </w:rPr>
              <w:t>s</w:t>
            </w:r>
            <w:r>
              <w:rPr>
                <w:rFonts w:ascii="Arial" w:eastAsia="Arial" w:hAnsi="Arial" w:cs="Arial"/>
              </w:rPr>
              <w:t>et</w:t>
            </w:r>
            <w:r>
              <w:rPr>
                <w:rFonts w:ascii="Arial" w:eastAsia="Arial" w:hAnsi="Arial" w:cs="Arial"/>
                <w:spacing w:val="-1"/>
              </w:rPr>
              <w:t>ti</w:t>
            </w:r>
            <w:r>
              <w:rPr>
                <w:rFonts w:ascii="Arial" w:eastAsia="Arial" w:hAnsi="Arial" w:cs="Arial"/>
                <w:spacing w:val="2"/>
              </w:rPr>
              <w:t>n</w:t>
            </w:r>
            <w:r>
              <w:rPr>
                <w:rFonts w:ascii="Arial" w:eastAsia="Arial" w:hAnsi="Arial" w:cs="Arial"/>
              </w:rPr>
              <w:t>gs</w:t>
            </w:r>
          </w:p>
          <w:p w14:paraId="0D700AC3" w14:textId="77777777" w:rsidR="00694DD3" w:rsidRDefault="00CE11E9">
            <w:pPr>
              <w:spacing w:before="2" w:line="220" w:lineRule="exact"/>
              <w:ind w:left="823" w:right="235"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spacing w:val="1"/>
              </w:rPr>
              <w:t>cc</w:t>
            </w:r>
            <w:r>
              <w:rPr>
                <w:rFonts w:ascii="Arial" w:eastAsia="Arial" w:hAnsi="Arial" w:cs="Arial"/>
              </w:rPr>
              <w:t>e</w:t>
            </w:r>
            <w:r>
              <w:rPr>
                <w:rFonts w:ascii="Arial" w:eastAsia="Arial" w:hAnsi="Arial" w:cs="Arial"/>
                <w:spacing w:val="-1"/>
              </w:rPr>
              <w:t>p</w:t>
            </w:r>
            <w:r>
              <w:rPr>
                <w:rFonts w:ascii="Arial" w:eastAsia="Arial" w:hAnsi="Arial" w:cs="Arial"/>
              </w:rPr>
              <w:t>ts</w:t>
            </w:r>
            <w:r>
              <w:rPr>
                <w:rFonts w:ascii="Arial" w:eastAsia="Arial" w:hAnsi="Arial" w:cs="Arial"/>
                <w:spacing w:val="-6"/>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3"/>
              </w:rPr>
              <w:t>s</w:t>
            </w:r>
            <w:r>
              <w:rPr>
                <w:rFonts w:ascii="Arial" w:eastAsia="Arial" w:hAnsi="Arial" w:cs="Arial"/>
                <w:spacing w:val="-1"/>
              </w:rPr>
              <w:t>i</w:t>
            </w:r>
            <w:r>
              <w:rPr>
                <w:rFonts w:ascii="Arial" w:eastAsia="Arial" w:hAnsi="Arial" w:cs="Arial"/>
              </w:rPr>
              <w:t>b</w:t>
            </w:r>
            <w:r>
              <w:rPr>
                <w:rFonts w:ascii="Arial" w:eastAsia="Arial" w:hAnsi="Arial" w:cs="Arial"/>
                <w:spacing w:val="1"/>
              </w:rPr>
              <w:t>il</w:t>
            </w:r>
            <w:r>
              <w:rPr>
                <w:rFonts w:ascii="Arial" w:eastAsia="Arial" w:hAnsi="Arial" w:cs="Arial"/>
                <w:spacing w:val="-1"/>
              </w:rPr>
              <w:t>i</w:t>
            </w:r>
            <w:r>
              <w:rPr>
                <w:rFonts w:ascii="Arial" w:eastAsia="Arial" w:hAnsi="Arial" w:cs="Arial"/>
              </w:rPr>
              <w:t>ty</w:t>
            </w:r>
            <w:r>
              <w:rPr>
                <w:rFonts w:ascii="Arial" w:eastAsia="Arial" w:hAnsi="Arial" w:cs="Arial"/>
                <w:spacing w:val="-11"/>
              </w:rPr>
              <w:t xml:space="preserve"> </w:t>
            </w:r>
            <w:r>
              <w:rPr>
                <w:rFonts w:ascii="Arial" w:eastAsia="Arial" w:hAnsi="Arial" w:cs="Arial"/>
              </w:rPr>
              <w:t>f</w:t>
            </w:r>
            <w:r>
              <w:rPr>
                <w:rFonts w:ascii="Arial" w:eastAsia="Arial" w:hAnsi="Arial" w:cs="Arial"/>
                <w:spacing w:val="-1"/>
              </w:rPr>
              <w:t>o</w:t>
            </w:r>
            <w:r>
              <w:rPr>
                <w:rFonts w:ascii="Arial" w:eastAsia="Arial" w:hAnsi="Arial" w:cs="Arial"/>
              </w:rPr>
              <w:t xml:space="preserve">r </w:t>
            </w:r>
            <w:r>
              <w:rPr>
                <w:rFonts w:ascii="Arial" w:eastAsia="Arial" w:hAnsi="Arial" w:cs="Arial"/>
                <w:spacing w:val="-1"/>
              </w:rPr>
              <w:t>i</w:t>
            </w:r>
            <w:r>
              <w:rPr>
                <w:rFonts w:ascii="Arial" w:eastAsia="Arial" w:hAnsi="Arial" w:cs="Arial"/>
              </w:rPr>
              <w:t>m</w:t>
            </w:r>
            <w:r>
              <w:rPr>
                <w:rFonts w:ascii="Arial" w:eastAsia="Arial" w:hAnsi="Arial" w:cs="Arial"/>
                <w:spacing w:val="2"/>
              </w:rPr>
              <w:t>p</w:t>
            </w:r>
            <w:r>
              <w:rPr>
                <w:rFonts w:ascii="Arial" w:eastAsia="Arial" w:hAnsi="Arial" w:cs="Arial"/>
                <w:spacing w:val="-1"/>
              </w:rPr>
              <w:t>l</w:t>
            </w:r>
            <w:r>
              <w:rPr>
                <w:rFonts w:ascii="Arial" w:eastAsia="Arial" w:hAnsi="Arial" w:cs="Arial"/>
                <w:spacing w:val="2"/>
              </w:rPr>
              <w:t>e</w:t>
            </w:r>
            <w:r>
              <w:rPr>
                <w:rFonts w:ascii="Arial" w:eastAsia="Arial" w:hAnsi="Arial" w:cs="Arial"/>
              </w:rPr>
              <w:t>m</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2"/>
              </w:rPr>
              <w:t xml:space="preserve"> </w:t>
            </w:r>
            <w:r>
              <w:rPr>
                <w:rFonts w:ascii="Arial" w:eastAsia="Arial" w:hAnsi="Arial" w:cs="Arial"/>
              </w:rPr>
              <w:t>so</w:t>
            </w:r>
            <w:r>
              <w:rPr>
                <w:rFonts w:ascii="Arial" w:eastAsia="Arial" w:hAnsi="Arial" w:cs="Arial"/>
                <w:spacing w:val="1"/>
              </w:rPr>
              <w:t>l</w:t>
            </w:r>
            <w:r>
              <w:rPr>
                <w:rFonts w:ascii="Arial" w:eastAsia="Arial" w:hAnsi="Arial" w:cs="Arial"/>
              </w:rPr>
              <w:t>ut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1E598720" w14:textId="77777777" w:rsidR="00694DD3" w:rsidRDefault="00CE11E9">
            <w:pPr>
              <w:spacing w:before="1" w:line="220" w:lineRule="exact"/>
              <w:ind w:left="823" w:right="91" w:hanging="360"/>
              <w:rPr>
                <w:rFonts w:ascii="Arial" w:eastAsia="Arial" w:hAnsi="Arial" w:cs="Arial"/>
              </w:rPr>
            </w:pPr>
            <w:proofErr w:type="gramStart"/>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proofErr w:type="gramEnd"/>
            <w:r>
              <w:rPr>
                <w:rFonts w:ascii="Arial" w:eastAsia="Arial" w:hAnsi="Arial" w:cs="Arial"/>
              </w:rPr>
              <w:t xml:space="preserve"> </w:t>
            </w:r>
            <w:proofErr w:type="gramStart"/>
            <w:r>
              <w:rPr>
                <w:rFonts w:ascii="Arial" w:eastAsia="Arial" w:hAnsi="Arial" w:cs="Arial"/>
              </w:rPr>
              <w:t>a</w:t>
            </w:r>
            <w:r>
              <w:rPr>
                <w:rFonts w:ascii="Arial" w:eastAsia="Arial" w:hAnsi="Arial" w:cs="Arial"/>
                <w:spacing w:val="1"/>
              </w:rPr>
              <w:t>cc</w:t>
            </w:r>
            <w:r>
              <w:rPr>
                <w:rFonts w:ascii="Arial" w:eastAsia="Arial" w:hAnsi="Arial" w:cs="Arial"/>
              </w:rPr>
              <w:t>o</w:t>
            </w:r>
            <w:r>
              <w:rPr>
                <w:rFonts w:ascii="Arial" w:eastAsia="Arial" w:hAnsi="Arial" w:cs="Arial"/>
                <w:spacing w:val="-1"/>
              </w:rPr>
              <w:t>u</w:t>
            </w:r>
            <w:r>
              <w:rPr>
                <w:rFonts w:ascii="Arial" w:eastAsia="Arial" w:hAnsi="Arial" w:cs="Arial"/>
              </w:rPr>
              <w:t>nt</w:t>
            </w:r>
            <w:r>
              <w:rPr>
                <w:rFonts w:ascii="Arial" w:eastAsia="Arial" w:hAnsi="Arial" w:cs="Arial"/>
                <w:spacing w:val="1"/>
              </w:rPr>
              <w:t>a</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rPr>
              <w:t>ty</w:t>
            </w:r>
            <w:proofErr w:type="gramEnd"/>
            <w:r>
              <w:rPr>
                <w:rFonts w:ascii="Arial" w:eastAsia="Arial" w:hAnsi="Arial" w:cs="Arial"/>
                <w:spacing w:val="-11"/>
              </w:rPr>
              <w:t xml:space="preserve"> </w:t>
            </w:r>
            <w:r>
              <w:rPr>
                <w:rFonts w:ascii="Arial" w:eastAsia="Arial" w:hAnsi="Arial" w:cs="Arial"/>
                <w:spacing w:val="2"/>
              </w:rPr>
              <w:t>f</w:t>
            </w:r>
            <w:r>
              <w:rPr>
                <w:rFonts w:ascii="Arial" w:eastAsia="Arial" w:hAnsi="Arial" w:cs="Arial"/>
              </w:rPr>
              <w:t>or</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rPr>
              <w:t>l d</w:t>
            </w:r>
            <w:r>
              <w:rPr>
                <w:rFonts w:ascii="Arial" w:eastAsia="Arial" w:hAnsi="Arial" w:cs="Arial"/>
                <w:spacing w:val="-1"/>
              </w:rPr>
              <w:t>e</w:t>
            </w:r>
            <w:r>
              <w:rPr>
                <w:rFonts w:ascii="Arial" w:eastAsia="Arial" w:hAnsi="Arial" w:cs="Arial"/>
                <w:spacing w:val="1"/>
              </w:rPr>
              <w:t>c</w:t>
            </w:r>
            <w:r>
              <w:rPr>
                <w:rFonts w:ascii="Arial" w:eastAsia="Arial" w:hAnsi="Arial" w:cs="Arial"/>
                <w:spacing w:val="-1"/>
              </w:rPr>
              <w:t>i</w:t>
            </w:r>
            <w:r>
              <w:rPr>
                <w:rFonts w:ascii="Arial" w:eastAsia="Arial" w:hAnsi="Arial" w:cs="Arial"/>
                <w:spacing w:val="1"/>
              </w:rPr>
              <w:t>s</w:t>
            </w:r>
            <w:r>
              <w:rPr>
                <w:rFonts w:ascii="Arial" w:eastAsia="Arial" w:hAnsi="Arial" w:cs="Arial"/>
                <w:spacing w:val="-1"/>
              </w:rPr>
              <w:t>i</w:t>
            </w:r>
            <w:r>
              <w:rPr>
                <w:rFonts w:ascii="Arial" w:eastAsia="Arial" w:hAnsi="Arial" w:cs="Arial"/>
                <w:spacing w:val="2"/>
              </w:rPr>
              <w:t>o</w:t>
            </w:r>
            <w:r>
              <w:rPr>
                <w:rFonts w:ascii="Arial" w:eastAsia="Arial" w:hAnsi="Arial" w:cs="Arial"/>
              </w:rPr>
              <w:t>ns</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b</w:t>
            </w:r>
            <w:r>
              <w:rPr>
                <w:rFonts w:ascii="Arial" w:eastAsia="Arial" w:hAnsi="Arial" w:cs="Arial"/>
                <w:spacing w:val="2"/>
              </w:rPr>
              <w:t>e</w:t>
            </w:r>
            <w:r>
              <w:rPr>
                <w:rFonts w:ascii="Arial" w:eastAsia="Arial" w:hAnsi="Arial" w:cs="Arial"/>
              </w:rPr>
              <w:t>h</w:t>
            </w:r>
            <w:r>
              <w:rPr>
                <w:rFonts w:ascii="Arial" w:eastAsia="Arial" w:hAnsi="Arial" w:cs="Arial"/>
                <w:spacing w:val="-1"/>
              </w:rPr>
              <w:t>a</w:t>
            </w:r>
            <w:r>
              <w:rPr>
                <w:rFonts w:ascii="Arial" w:eastAsia="Arial" w:hAnsi="Arial" w:cs="Arial"/>
                <w:spacing w:val="1"/>
              </w:rPr>
              <w:t>vi</w:t>
            </w:r>
            <w:r>
              <w:rPr>
                <w:rFonts w:ascii="Arial" w:eastAsia="Arial" w:hAnsi="Arial" w:cs="Arial"/>
              </w:rPr>
              <w:t>ors</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 a</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e</w:t>
            </w:r>
            <w:r>
              <w:rPr>
                <w:rFonts w:ascii="Arial" w:eastAsia="Arial" w:hAnsi="Arial" w:cs="Arial"/>
                <w:spacing w:val="2"/>
              </w:rPr>
              <w:t>m</w:t>
            </w:r>
            <w:r>
              <w:rPr>
                <w:rFonts w:ascii="Arial" w:eastAsia="Arial" w:hAnsi="Arial" w:cs="Arial"/>
                <w:spacing w:val="-1"/>
              </w:rPr>
              <w:t>i</w:t>
            </w:r>
            <w:r>
              <w:rPr>
                <w:rFonts w:ascii="Arial" w:eastAsia="Arial" w:hAnsi="Arial" w:cs="Arial"/>
              </w:rPr>
              <w:t>c</w:t>
            </w:r>
            <w:r>
              <w:rPr>
                <w:rFonts w:ascii="Arial" w:eastAsia="Arial" w:hAnsi="Arial" w:cs="Arial"/>
                <w:spacing w:val="-8"/>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1"/>
              </w:rPr>
              <w:t>cl</w:t>
            </w:r>
            <w:r>
              <w:rPr>
                <w:rFonts w:ascii="Arial" w:eastAsia="Arial" w:hAnsi="Arial" w:cs="Arial"/>
                <w:spacing w:val="-1"/>
              </w:rPr>
              <w:t>i</w:t>
            </w:r>
            <w:r>
              <w:rPr>
                <w:rFonts w:ascii="Arial" w:eastAsia="Arial" w:hAnsi="Arial" w:cs="Arial"/>
                <w:spacing w:val="2"/>
              </w:rPr>
              <w:t>n</w:t>
            </w:r>
            <w:r>
              <w:rPr>
                <w:rFonts w:ascii="Arial" w:eastAsia="Arial" w:hAnsi="Arial" w:cs="Arial"/>
                <w:spacing w:val="-1"/>
              </w:rPr>
              <w:t>i</w:t>
            </w:r>
            <w:r>
              <w:rPr>
                <w:rFonts w:ascii="Arial" w:eastAsia="Arial" w:hAnsi="Arial" w:cs="Arial"/>
                <w:spacing w:val="1"/>
              </w:rPr>
              <w:t>c</w:t>
            </w:r>
            <w:r>
              <w:rPr>
                <w:rFonts w:ascii="Arial" w:eastAsia="Arial" w:hAnsi="Arial" w:cs="Arial"/>
              </w:rPr>
              <w:t>al</w:t>
            </w:r>
          </w:p>
          <w:p w14:paraId="6BA19783" w14:textId="77777777" w:rsidR="00694DD3" w:rsidRDefault="00CE11E9">
            <w:pPr>
              <w:spacing w:line="220" w:lineRule="exact"/>
              <w:ind w:left="823"/>
              <w:rPr>
                <w:rFonts w:ascii="Arial" w:eastAsia="Arial" w:hAnsi="Arial" w:cs="Arial"/>
              </w:rPr>
            </w:pPr>
            <w:r>
              <w:rPr>
                <w:rFonts w:ascii="Arial" w:eastAsia="Arial" w:hAnsi="Arial" w:cs="Arial"/>
                <w:spacing w:val="1"/>
              </w:rPr>
              <w:t>s</w:t>
            </w:r>
            <w:r>
              <w:rPr>
                <w:rFonts w:ascii="Arial" w:eastAsia="Arial" w:hAnsi="Arial" w:cs="Arial"/>
              </w:rPr>
              <w:t>et</w:t>
            </w:r>
            <w:r>
              <w:rPr>
                <w:rFonts w:ascii="Arial" w:eastAsia="Arial" w:hAnsi="Arial" w:cs="Arial"/>
                <w:spacing w:val="-1"/>
              </w:rPr>
              <w:t>ti</w:t>
            </w:r>
            <w:r>
              <w:rPr>
                <w:rFonts w:ascii="Arial" w:eastAsia="Arial" w:hAnsi="Arial" w:cs="Arial"/>
                <w:spacing w:val="2"/>
              </w:rPr>
              <w:t>n</w:t>
            </w:r>
            <w:r>
              <w:rPr>
                <w:rFonts w:ascii="Arial" w:eastAsia="Arial" w:hAnsi="Arial" w:cs="Arial"/>
              </w:rPr>
              <w:t>gs</w:t>
            </w:r>
          </w:p>
        </w:tc>
        <w:tc>
          <w:tcPr>
            <w:tcW w:w="3382" w:type="dxa"/>
            <w:tcBorders>
              <w:top w:val="single" w:sz="5" w:space="0" w:color="000000"/>
              <w:left w:val="single" w:sz="5" w:space="0" w:color="000000"/>
              <w:bottom w:val="single" w:sz="5" w:space="0" w:color="000000"/>
              <w:right w:val="single" w:sz="5" w:space="0" w:color="000000"/>
            </w:tcBorders>
          </w:tcPr>
          <w:p w14:paraId="313E61F8" w14:textId="77777777" w:rsidR="00694DD3" w:rsidRDefault="00CE11E9">
            <w:pPr>
              <w:spacing w:line="220" w:lineRule="exact"/>
              <w:ind w:left="102"/>
              <w:rPr>
                <w:rFonts w:ascii="Arial" w:eastAsia="Arial" w:hAnsi="Arial" w:cs="Arial"/>
              </w:rPr>
            </w:pPr>
            <w:r>
              <w:rPr>
                <w:rFonts w:ascii="Arial" w:eastAsia="Arial" w:hAnsi="Arial" w:cs="Arial"/>
                <w:b/>
                <w:i/>
                <w:spacing w:val="-1"/>
              </w:rPr>
              <w:t>P</w:t>
            </w:r>
            <w:r>
              <w:rPr>
                <w:rFonts w:ascii="Arial" w:eastAsia="Arial" w:hAnsi="Arial" w:cs="Arial"/>
                <w:b/>
                <w:i/>
              </w:rPr>
              <w:t>ost</w:t>
            </w:r>
            <w:r>
              <w:rPr>
                <w:rFonts w:ascii="Arial" w:eastAsia="Arial" w:hAnsi="Arial" w:cs="Arial"/>
                <w:b/>
                <w:i/>
                <w:spacing w:val="-4"/>
              </w:rPr>
              <w:t xml:space="preserve"> </w:t>
            </w:r>
            <w:r>
              <w:rPr>
                <w:rFonts w:ascii="Arial" w:eastAsia="Arial" w:hAnsi="Arial" w:cs="Arial"/>
                <w:b/>
                <w:i/>
              </w:rPr>
              <w:t>En</w:t>
            </w:r>
            <w:r>
              <w:rPr>
                <w:rFonts w:ascii="Arial" w:eastAsia="Arial" w:hAnsi="Arial" w:cs="Arial"/>
                <w:b/>
                <w:i/>
                <w:spacing w:val="1"/>
              </w:rPr>
              <w:t>t</w:t>
            </w:r>
            <w:r>
              <w:rPr>
                <w:rFonts w:ascii="Arial" w:eastAsia="Arial" w:hAnsi="Arial" w:cs="Arial"/>
                <w:b/>
                <w:i/>
                <w:spacing w:val="2"/>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L</w:t>
            </w:r>
            <w:r>
              <w:rPr>
                <w:rFonts w:ascii="Arial" w:eastAsia="Arial" w:hAnsi="Arial" w:cs="Arial"/>
                <w:b/>
                <w:i/>
                <w:spacing w:val="2"/>
              </w:rPr>
              <w:t>e</w:t>
            </w:r>
            <w:r>
              <w:rPr>
                <w:rFonts w:ascii="Arial" w:eastAsia="Arial" w:hAnsi="Arial" w:cs="Arial"/>
                <w:b/>
                <w:i/>
              </w:rPr>
              <w:t>v</w:t>
            </w:r>
            <w:r>
              <w:rPr>
                <w:rFonts w:ascii="Arial" w:eastAsia="Arial" w:hAnsi="Arial" w:cs="Arial"/>
                <w:b/>
                <w:i/>
                <w:spacing w:val="-1"/>
              </w:rPr>
              <w:t>e</w:t>
            </w:r>
            <w:r>
              <w:rPr>
                <w:rFonts w:ascii="Arial" w:eastAsia="Arial" w:hAnsi="Arial" w:cs="Arial"/>
                <w:b/>
                <w:i/>
              </w:rPr>
              <w:t>l:</w:t>
            </w:r>
          </w:p>
          <w:p w14:paraId="414137CB" w14:textId="77777777" w:rsidR="00694DD3" w:rsidRDefault="00CE11E9">
            <w:pPr>
              <w:spacing w:before="5" w:line="220" w:lineRule="exact"/>
              <w:ind w:left="822" w:right="650"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ro</w:t>
            </w:r>
            <w:r>
              <w:rPr>
                <w:rFonts w:ascii="Arial" w:eastAsia="Arial" w:hAnsi="Arial" w:cs="Arial"/>
                <w:spacing w:val="1"/>
              </w:rPr>
              <w:t>l</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a</w:t>
            </w:r>
            <w:r>
              <w:rPr>
                <w:rFonts w:ascii="Arial" w:eastAsia="Arial" w:hAnsi="Arial" w:cs="Arial"/>
              </w:rPr>
              <w:t>s</w:t>
            </w:r>
            <w:r>
              <w:rPr>
                <w:rFonts w:ascii="Arial" w:eastAsia="Arial" w:hAnsi="Arial" w:cs="Arial"/>
                <w:spacing w:val="-1"/>
              </w:rPr>
              <w:t xml:space="preserve"> </w:t>
            </w:r>
            <w:r>
              <w:rPr>
                <w:rFonts w:ascii="Arial" w:eastAsia="Arial" w:hAnsi="Arial" w:cs="Arial"/>
              </w:rPr>
              <w:t xml:space="preserve">a </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rPr>
              <w:t>d</w:t>
            </w:r>
            <w:r>
              <w:rPr>
                <w:rFonts w:ascii="Arial" w:eastAsia="Arial" w:hAnsi="Arial" w:cs="Arial"/>
                <w:spacing w:val="-1"/>
              </w:rPr>
              <w:t>e</w:t>
            </w:r>
            <w:r>
              <w:rPr>
                <w:rFonts w:ascii="Arial" w:eastAsia="Arial" w:hAnsi="Arial" w:cs="Arial"/>
              </w:rPr>
              <w:t>r</w:t>
            </w:r>
          </w:p>
          <w:p w14:paraId="7E063245" w14:textId="77777777" w:rsidR="00694DD3" w:rsidRDefault="00CE11E9">
            <w:pPr>
              <w:spacing w:before="1" w:line="220" w:lineRule="exact"/>
              <w:ind w:left="822" w:right="28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o</w:t>
            </w:r>
            <w:r>
              <w:rPr>
                <w:rFonts w:ascii="Arial" w:eastAsia="Arial" w:hAnsi="Arial" w:cs="Arial"/>
                <w:spacing w:val="-1"/>
              </w:rPr>
              <w:t>u</w:t>
            </w:r>
            <w:r>
              <w:rPr>
                <w:rFonts w:ascii="Arial" w:eastAsia="Arial" w:hAnsi="Arial" w:cs="Arial"/>
                <w:spacing w:val="1"/>
              </w:rPr>
              <w:t>r</w:t>
            </w:r>
            <w:r>
              <w:rPr>
                <w:rFonts w:ascii="Arial" w:eastAsia="Arial" w:hAnsi="Arial" w:cs="Arial"/>
                <w:spacing w:val="2"/>
              </w:rPr>
              <w:t>a</w:t>
            </w:r>
            <w:r>
              <w:rPr>
                <w:rFonts w:ascii="Arial" w:eastAsia="Arial" w:hAnsi="Arial" w:cs="Arial"/>
              </w:rPr>
              <w:t>g</w:t>
            </w:r>
            <w:r>
              <w:rPr>
                <w:rFonts w:ascii="Arial" w:eastAsia="Arial" w:hAnsi="Arial" w:cs="Arial"/>
                <w:spacing w:val="-1"/>
              </w:rPr>
              <w:t>e</w:t>
            </w:r>
            <w:r>
              <w:rPr>
                <w:rFonts w:ascii="Arial" w:eastAsia="Arial" w:hAnsi="Arial" w:cs="Arial"/>
              </w:rPr>
              <w:t>s</w:t>
            </w:r>
            <w:r>
              <w:rPr>
                <w:rFonts w:ascii="Arial" w:eastAsia="Arial" w:hAnsi="Arial" w:cs="Arial"/>
                <w:spacing w:val="-10"/>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p</w:t>
            </w:r>
            <w:r>
              <w:rPr>
                <w:rFonts w:ascii="Arial" w:eastAsia="Arial" w:hAnsi="Arial" w:cs="Arial"/>
                <w:spacing w:val="-1"/>
              </w:rPr>
              <w:t>l</w:t>
            </w:r>
            <w:r>
              <w:rPr>
                <w:rFonts w:ascii="Arial" w:eastAsia="Arial" w:hAnsi="Arial" w:cs="Arial"/>
              </w:rPr>
              <w:t>a</w:t>
            </w:r>
            <w:r>
              <w:rPr>
                <w:rFonts w:ascii="Arial" w:eastAsia="Arial" w:hAnsi="Arial" w:cs="Arial"/>
                <w:spacing w:val="1"/>
              </w:rPr>
              <w:t>y</w:t>
            </w:r>
            <w:r>
              <w:rPr>
                <w:rFonts w:ascii="Arial" w:eastAsia="Arial" w:hAnsi="Arial" w:cs="Arial"/>
              </w:rPr>
              <w:t xml:space="preserve">s </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rPr>
              <w:t>d</w:t>
            </w:r>
            <w:r>
              <w:rPr>
                <w:rFonts w:ascii="Arial" w:eastAsia="Arial" w:hAnsi="Arial" w:cs="Arial"/>
                <w:spacing w:val="-1"/>
              </w:rPr>
              <w:t>e</w:t>
            </w:r>
            <w:r>
              <w:rPr>
                <w:rFonts w:ascii="Arial" w:eastAsia="Arial" w:hAnsi="Arial" w:cs="Arial"/>
                <w:spacing w:val="1"/>
              </w:rPr>
              <w:t>rs</w:t>
            </w:r>
            <w:r>
              <w:rPr>
                <w:rFonts w:ascii="Arial" w:eastAsia="Arial" w:hAnsi="Arial" w:cs="Arial"/>
              </w:rPr>
              <w:t>h</w:t>
            </w:r>
            <w:r>
              <w:rPr>
                <w:rFonts w:ascii="Arial" w:eastAsia="Arial" w:hAnsi="Arial" w:cs="Arial"/>
                <w:spacing w:val="1"/>
              </w:rPr>
              <w:t>i</w:t>
            </w:r>
            <w:r>
              <w:rPr>
                <w:rFonts w:ascii="Arial" w:eastAsia="Arial" w:hAnsi="Arial" w:cs="Arial"/>
              </w:rPr>
              <w:t>p</w:t>
            </w:r>
          </w:p>
          <w:p w14:paraId="4EC384DD" w14:textId="77777777" w:rsidR="00694DD3" w:rsidRDefault="00CE11E9">
            <w:pPr>
              <w:spacing w:line="220" w:lineRule="exact"/>
              <w:ind w:left="822" w:right="81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Fa</w:t>
            </w:r>
            <w:r>
              <w:rPr>
                <w:rFonts w:ascii="Arial" w:eastAsia="Arial" w:hAnsi="Arial" w:cs="Arial"/>
                <w:spacing w:val="1"/>
              </w:rPr>
              <w:t>c</w:t>
            </w:r>
            <w:r>
              <w:rPr>
                <w:rFonts w:ascii="Arial" w:eastAsia="Arial" w:hAnsi="Arial" w:cs="Arial"/>
                <w:spacing w:val="-1"/>
              </w:rPr>
              <w:t>il</w:t>
            </w:r>
            <w:r>
              <w:rPr>
                <w:rFonts w:ascii="Arial" w:eastAsia="Arial" w:hAnsi="Arial" w:cs="Arial"/>
                <w:spacing w:val="1"/>
              </w:rPr>
              <w:t>i</w:t>
            </w:r>
            <w:r>
              <w:rPr>
                <w:rFonts w:ascii="Arial" w:eastAsia="Arial" w:hAnsi="Arial" w:cs="Arial"/>
              </w:rPr>
              <w:t>ta</w:t>
            </w:r>
            <w:r>
              <w:rPr>
                <w:rFonts w:ascii="Arial" w:eastAsia="Arial" w:hAnsi="Arial" w:cs="Arial"/>
                <w:spacing w:val="-1"/>
              </w:rPr>
              <w:t>t</w:t>
            </w:r>
            <w:r>
              <w:rPr>
                <w:rFonts w:ascii="Arial" w:eastAsia="Arial" w:hAnsi="Arial" w:cs="Arial"/>
              </w:rPr>
              <w:t>es</w:t>
            </w:r>
            <w:r>
              <w:rPr>
                <w:rFonts w:ascii="Arial" w:eastAsia="Arial" w:hAnsi="Arial" w:cs="Arial"/>
                <w:spacing w:val="-6"/>
              </w:rPr>
              <w:t xml:space="preserve"> </w:t>
            </w:r>
            <w:r>
              <w:rPr>
                <w:rFonts w:ascii="Arial" w:eastAsia="Arial" w:hAnsi="Arial" w:cs="Arial"/>
              </w:rPr>
              <w:t>progr</w:t>
            </w:r>
            <w:r>
              <w:rPr>
                <w:rFonts w:ascii="Arial" w:eastAsia="Arial" w:hAnsi="Arial" w:cs="Arial"/>
                <w:spacing w:val="2"/>
              </w:rPr>
              <w:t>a</w:t>
            </w:r>
            <w:r>
              <w:rPr>
                <w:rFonts w:ascii="Arial" w:eastAsia="Arial" w:hAnsi="Arial" w:cs="Arial"/>
              </w:rPr>
              <w:t>m d</w:t>
            </w:r>
            <w:r>
              <w:rPr>
                <w:rFonts w:ascii="Arial" w:eastAsia="Arial" w:hAnsi="Arial" w:cs="Arial"/>
                <w:spacing w:val="-1"/>
              </w:rPr>
              <w:t>e</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o</w:t>
            </w:r>
            <w:r>
              <w:rPr>
                <w:rFonts w:ascii="Arial" w:eastAsia="Arial" w:hAnsi="Arial" w:cs="Arial"/>
                <w:spacing w:val="-1"/>
              </w:rPr>
              <w:t>p</w:t>
            </w:r>
            <w:r>
              <w:rPr>
                <w:rFonts w:ascii="Arial" w:eastAsia="Arial" w:hAnsi="Arial" w:cs="Arial"/>
                <w:spacing w:val="2"/>
              </w:rPr>
              <w:t>m</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rPr>
              <w:t>d m</w:t>
            </w:r>
            <w:r>
              <w:rPr>
                <w:rFonts w:ascii="Arial" w:eastAsia="Arial" w:hAnsi="Arial" w:cs="Arial"/>
                <w:spacing w:val="-1"/>
              </w:rPr>
              <w:t>o</w:t>
            </w:r>
            <w:r>
              <w:rPr>
                <w:rFonts w:ascii="Arial" w:eastAsia="Arial" w:hAnsi="Arial" w:cs="Arial"/>
                <w:spacing w:val="2"/>
              </w:rPr>
              <w:t>d</w:t>
            </w:r>
            <w:r>
              <w:rPr>
                <w:rFonts w:ascii="Arial" w:eastAsia="Arial" w:hAnsi="Arial" w:cs="Arial"/>
                <w:spacing w:val="-1"/>
              </w:rPr>
              <w:t>i</w:t>
            </w:r>
            <w:r>
              <w:rPr>
                <w:rFonts w:ascii="Arial" w:eastAsia="Arial" w:hAnsi="Arial" w:cs="Arial"/>
              </w:rPr>
              <w:t>f</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p>
          <w:p w14:paraId="3DCCFF9B"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m</w:t>
            </w:r>
            <w:r>
              <w:rPr>
                <w:rFonts w:ascii="Arial" w:eastAsia="Arial" w:hAnsi="Arial" w:cs="Arial"/>
                <w:spacing w:val="2"/>
              </w:rPr>
              <w:t>o</w:t>
            </w:r>
            <w:r>
              <w:rPr>
                <w:rFonts w:ascii="Arial" w:eastAsia="Arial" w:hAnsi="Arial" w:cs="Arial"/>
              </w:rPr>
              <w:t>tes</w:t>
            </w:r>
            <w:r>
              <w:rPr>
                <w:rFonts w:ascii="Arial" w:eastAsia="Arial" w:hAnsi="Arial" w:cs="Arial"/>
                <w:spacing w:val="-9"/>
              </w:rPr>
              <w:t xml:space="preserve"> </w:t>
            </w:r>
            <w:r>
              <w:rPr>
                <w:rFonts w:ascii="Arial" w:eastAsia="Arial" w:hAnsi="Arial" w:cs="Arial"/>
                <w:spacing w:val="1"/>
              </w:rPr>
              <w:t>c</w:t>
            </w:r>
            <w:r>
              <w:rPr>
                <w:rFonts w:ascii="Arial" w:eastAsia="Arial" w:hAnsi="Arial" w:cs="Arial"/>
                <w:spacing w:val="-1"/>
              </w:rPr>
              <w:t>l</w:t>
            </w:r>
            <w:r>
              <w:rPr>
                <w:rFonts w:ascii="Arial" w:eastAsia="Arial" w:hAnsi="Arial" w:cs="Arial"/>
                <w:spacing w:val="1"/>
              </w:rPr>
              <w:t>i</w:t>
            </w:r>
            <w:r>
              <w:rPr>
                <w:rFonts w:ascii="Arial" w:eastAsia="Arial" w:hAnsi="Arial" w:cs="Arial"/>
              </w:rPr>
              <w:t>n</w:t>
            </w:r>
            <w:r>
              <w:rPr>
                <w:rFonts w:ascii="Arial" w:eastAsia="Arial" w:hAnsi="Arial" w:cs="Arial"/>
                <w:spacing w:val="-1"/>
              </w:rPr>
              <w:t>i</w:t>
            </w:r>
            <w:r>
              <w:rPr>
                <w:rFonts w:ascii="Arial" w:eastAsia="Arial" w:hAnsi="Arial" w:cs="Arial"/>
                <w:spacing w:val="1"/>
              </w:rPr>
              <w:t>c</w:t>
            </w:r>
            <w:r>
              <w:rPr>
                <w:rFonts w:ascii="Arial" w:eastAsia="Arial" w:hAnsi="Arial" w:cs="Arial"/>
                <w:spacing w:val="2"/>
              </w:rPr>
              <w:t>a</w:t>
            </w:r>
            <w:r>
              <w:rPr>
                <w:rFonts w:ascii="Arial" w:eastAsia="Arial" w:hAnsi="Arial" w:cs="Arial"/>
              </w:rPr>
              <w:t>l</w:t>
            </w:r>
            <w:r>
              <w:rPr>
                <w:rFonts w:ascii="Arial" w:eastAsia="Arial" w:hAnsi="Arial" w:cs="Arial"/>
                <w:spacing w:val="-7"/>
              </w:rPr>
              <w:t xml:space="preserve"> </w:t>
            </w:r>
            <w:r>
              <w:rPr>
                <w:rFonts w:ascii="Arial" w:eastAsia="Arial" w:hAnsi="Arial" w:cs="Arial"/>
              </w:rPr>
              <w:t>tr</w:t>
            </w:r>
            <w:r>
              <w:rPr>
                <w:rFonts w:ascii="Arial" w:eastAsia="Arial" w:hAnsi="Arial" w:cs="Arial"/>
                <w:spacing w:val="2"/>
              </w:rPr>
              <w:t>a</w:t>
            </w:r>
            <w:r>
              <w:rPr>
                <w:rFonts w:ascii="Arial" w:eastAsia="Arial" w:hAnsi="Arial" w:cs="Arial"/>
                <w:spacing w:val="-1"/>
              </w:rPr>
              <w:t>i</w:t>
            </w:r>
            <w:r>
              <w:rPr>
                <w:rFonts w:ascii="Arial" w:eastAsia="Arial" w:hAnsi="Arial" w:cs="Arial"/>
                <w:spacing w:val="2"/>
              </w:rPr>
              <w:t>n</w:t>
            </w:r>
            <w:r>
              <w:rPr>
                <w:rFonts w:ascii="Arial" w:eastAsia="Arial" w:hAnsi="Arial" w:cs="Arial"/>
                <w:spacing w:val="-1"/>
              </w:rPr>
              <w:t>i</w:t>
            </w:r>
            <w:r>
              <w:rPr>
                <w:rFonts w:ascii="Arial" w:eastAsia="Arial" w:hAnsi="Arial" w:cs="Arial"/>
              </w:rPr>
              <w:t>ng</w:t>
            </w:r>
          </w:p>
          <w:p w14:paraId="7C76B7AB" w14:textId="77777777" w:rsidR="00694DD3" w:rsidRDefault="00CE11E9">
            <w:pPr>
              <w:ind w:left="822"/>
              <w:rPr>
                <w:rFonts w:ascii="Arial" w:eastAsia="Arial" w:hAnsi="Arial" w:cs="Arial"/>
              </w:rPr>
            </w:pPr>
            <w:r>
              <w:rPr>
                <w:rFonts w:ascii="Arial" w:eastAsia="Arial" w:hAnsi="Arial" w:cs="Arial"/>
              </w:rPr>
              <w:t>for</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tu</w:t>
            </w:r>
            <w:r>
              <w:rPr>
                <w:rFonts w:ascii="Arial" w:eastAsia="Arial" w:hAnsi="Arial" w:cs="Arial"/>
                <w:spacing w:val="-1"/>
              </w:rPr>
              <w:t>d</w:t>
            </w:r>
            <w:r>
              <w:rPr>
                <w:rFonts w:ascii="Arial" w:eastAsia="Arial" w:hAnsi="Arial" w:cs="Arial"/>
                <w:spacing w:val="2"/>
              </w:rPr>
              <w:t>e</w:t>
            </w:r>
            <w:r>
              <w:rPr>
                <w:rFonts w:ascii="Arial" w:eastAsia="Arial" w:hAnsi="Arial" w:cs="Arial"/>
              </w:rPr>
              <w:t>nts</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rPr>
              <w:t>cowor</w:t>
            </w:r>
            <w:r>
              <w:rPr>
                <w:rFonts w:ascii="Arial" w:eastAsia="Arial" w:hAnsi="Arial" w:cs="Arial"/>
                <w:spacing w:val="1"/>
              </w:rPr>
              <w:t>k</w:t>
            </w:r>
            <w:r>
              <w:rPr>
                <w:rFonts w:ascii="Arial" w:eastAsia="Arial" w:hAnsi="Arial" w:cs="Arial"/>
              </w:rPr>
              <w:t>ers</w:t>
            </w:r>
          </w:p>
          <w:p w14:paraId="71711D92" w14:textId="77777777" w:rsidR="00694DD3" w:rsidRDefault="00CE11E9">
            <w:pPr>
              <w:spacing w:before="4" w:line="220" w:lineRule="exact"/>
              <w:ind w:left="822" w:right="171"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M</w:t>
            </w:r>
            <w:r>
              <w:rPr>
                <w:rFonts w:ascii="Arial" w:eastAsia="Arial" w:hAnsi="Arial" w:cs="Arial"/>
                <w:spacing w:val="-1"/>
              </w:rPr>
              <w:t>o</w:t>
            </w:r>
            <w:r>
              <w:rPr>
                <w:rFonts w:ascii="Arial" w:eastAsia="Arial" w:hAnsi="Arial" w:cs="Arial"/>
                <w:spacing w:val="2"/>
              </w:rPr>
              <w:t>n</w:t>
            </w:r>
            <w:r>
              <w:rPr>
                <w:rFonts w:ascii="Arial" w:eastAsia="Arial" w:hAnsi="Arial" w:cs="Arial"/>
                <w:spacing w:val="-1"/>
              </w:rPr>
              <w:t>i</w:t>
            </w:r>
            <w:r>
              <w:rPr>
                <w:rFonts w:ascii="Arial" w:eastAsia="Arial" w:hAnsi="Arial" w:cs="Arial"/>
              </w:rPr>
              <w:t>tors</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a</w:t>
            </w:r>
            <w:r>
              <w:rPr>
                <w:rFonts w:ascii="Arial" w:eastAsia="Arial" w:hAnsi="Arial" w:cs="Arial"/>
              </w:rPr>
              <w:t>d</w:t>
            </w:r>
            <w:r>
              <w:rPr>
                <w:rFonts w:ascii="Arial" w:eastAsia="Arial" w:hAnsi="Arial" w:cs="Arial"/>
                <w:spacing w:val="-1"/>
              </w:rPr>
              <w:t>a</w:t>
            </w:r>
            <w:r>
              <w:rPr>
                <w:rFonts w:ascii="Arial" w:eastAsia="Arial" w:hAnsi="Arial" w:cs="Arial"/>
              </w:rPr>
              <w:t>pts</w:t>
            </w:r>
            <w:r>
              <w:rPr>
                <w:rFonts w:ascii="Arial" w:eastAsia="Arial" w:hAnsi="Arial" w:cs="Arial"/>
                <w:spacing w:val="-6"/>
              </w:rPr>
              <w:t xml:space="preserve"> </w:t>
            </w:r>
            <w:r>
              <w:rPr>
                <w:rFonts w:ascii="Arial" w:eastAsia="Arial" w:hAnsi="Arial" w:cs="Arial"/>
                <w:spacing w:val="2"/>
              </w:rPr>
              <w:t>t</w:t>
            </w:r>
            <w:r>
              <w:rPr>
                <w:rFonts w:ascii="Arial" w:eastAsia="Arial" w:hAnsi="Arial" w:cs="Arial"/>
              </w:rPr>
              <w:t xml:space="preserve">o </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rPr>
              <w:t>n</w:t>
            </w:r>
            <w:r>
              <w:rPr>
                <w:rFonts w:ascii="Arial" w:eastAsia="Arial" w:hAnsi="Arial" w:cs="Arial"/>
                <w:spacing w:val="-1"/>
              </w:rPr>
              <w:t>g</w:t>
            </w:r>
            <w:r>
              <w:rPr>
                <w:rFonts w:ascii="Arial" w:eastAsia="Arial" w:hAnsi="Arial" w:cs="Arial"/>
              </w:rPr>
              <w:t>es</w:t>
            </w:r>
            <w:r>
              <w:rPr>
                <w:rFonts w:ascii="Arial" w:eastAsia="Arial" w:hAnsi="Arial" w:cs="Arial"/>
                <w:spacing w:val="-5"/>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h</w:t>
            </w:r>
            <w:r>
              <w:rPr>
                <w:rFonts w:ascii="Arial" w:eastAsia="Arial" w:hAnsi="Arial" w:cs="Arial"/>
                <w:spacing w:val="-1"/>
              </w:rPr>
              <w:t>e</w:t>
            </w:r>
            <w:r>
              <w:rPr>
                <w:rFonts w:ascii="Arial" w:eastAsia="Arial" w:hAnsi="Arial" w:cs="Arial"/>
                <w:spacing w:val="2"/>
              </w:rPr>
              <w:t>a</w:t>
            </w:r>
            <w:r>
              <w:rPr>
                <w:rFonts w:ascii="Arial" w:eastAsia="Arial" w:hAnsi="Arial" w:cs="Arial"/>
                <w:spacing w:val="-1"/>
              </w:rPr>
              <w:t>l</w:t>
            </w:r>
            <w:r>
              <w:rPr>
                <w:rFonts w:ascii="Arial" w:eastAsia="Arial" w:hAnsi="Arial" w:cs="Arial"/>
              </w:rPr>
              <w:t>th</w:t>
            </w:r>
            <w:r>
              <w:rPr>
                <w:rFonts w:ascii="Arial" w:eastAsia="Arial" w:hAnsi="Arial" w:cs="Arial"/>
                <w:spacing w:val="-6"/>
              </w:rPr>
              <w:t xml:space="preserve"> </w:t>
            </w:r>
            <w:r>
              <w:rPr>
                <w:rFonts w:ascii="Arial" w:eastAsia="Arial" w:hAnsi="Arial" w:cs="Arial"/>
                <w:spacing w:val="3"/>
              </w:rPr>
              <w:t>c</w:t>
            </w:r>
            <w:r>
              <w:rPr>
                <w:rFonts w:ascii="Arial" w:eastAsia="Arial" w:hAnsi="Arial" w:cs="Arial"/>
              </w:rPr>
              <w:t xml:space="preserve">are </w:t>
            </w:r>
            <w:r>
              <w:rPr>
                <w:rFonts w:ascii="Arial" w:eastAsia="Arial" w:hAnsi="Arial" w:cs="Arial"/>
                <w:spacing w:val="1"/>
              </w:rPr>
              <w:t>sys</w:t>
            </w:r>
            <w:r>
              <w:rPr>
                <w:rFonts w:ascii="Arial" w:eastAsia="Arial" w:hAnsi="Arial" w:cs="Arial"/>
              </w:rPr>
              <w:t>tem</w:t>
            </w:r>
          </w:p>
          <w:p w14:paraId="1B884D06" w14:textId="77777777" w:rsidR="00694DD3" w:rsidRDefault="00CE11E9">
            <w:pPr>
              <w:spacing w:before="2" w:line="220" w:lineRule="exact"/>
              <w:ind w:left="822" w:right="418"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m</w:t>
            </w:r>
            <w:r>
              <w:rPr>
                <w:rFonts w:ascii="Arial" w:eastAsia="Arial" w:hAnsi="Arial" w:cs="Arial"/>
                <w:spacing w:val="2"/>
              </w:rPr>
              <w:t>o</w:t>
            </w:r>
            <w:r>
              <w:rPr>
                <w:rFonts w:ascii="Arial" w:eastAsia="Arial" w:hAnsi="Arial" w:cs="Arial"/>
              </w:rPr>
              <w:t>tes</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2"/>
              </w:rPr>
              <w:t>v</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o t</w:t>
            </w:r>
            <w:r>
              <w:rPr>
                <w:rFonts w:ascii="Arial" w:eastAsia="Arial" w:hAnsi="Arial" w:cs="Arial"/>
                <w:spacing w:val="-1"/>
              </w:rPr>
              <w:t>h</w:t>
            </w:r>
            <w:r>
              <w:rPr>
                <w:rFonts w:ascii="Arial" w:eastAsia="Arial" w:hAnsi="Arial" w:cs="Arial"/>
              </w:rPr>
              <w:t xml:space="preserve">e </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m</w:t>
            </w:r>
            <w:r>
              <w:rPr>
                <w:rFonts w:ascii="Arial" w:eastAsia="Arial" w:hAnsi="Arial" w:cs="Arial"/>
                <w:spacing w:val="2"/>
              </w:rPr>
              <w:t>u</w:t>
            </w:r>
            <w:r>
              <w:rPr>
                <w:rFonts w:ascii="Arial" w:eastAsia="Arial" w:hAnsi="Arial" w:cs="Arial"/>
              </w:rPr>
              <w:t>n</w:t>
            </w:r>
            <w:r>
              <w:rPr>
                <w:rFonts w:ascii="Arial" w:eastAsia="Arial" w:hAnsi="Arial" w:cs="Arial"/>
                <w:spacing w:val="-1"/>
              </w:rPr>
              <w:t>i</w:t>
            </w:r>
            <w:r>
              <w:rPr>
                <w:rFonts w:ascii="Arial" w:eastAsia="Arial" w:hAnsi="Arial" w:cs="Arial"/>
              </w:rPr>
              <w:t>ty</w:t>
            </w:r>
          </w:p>
        </w:tc>
      </w:tr>
      <w:tr w:rsidR="00694DD3" w14:paraId="3BA949FE" w14:textId="77777777">
        <w:trPr>
          <w:trHeight w:hRule="exact" w:val="3461"/>
        </w:trPr>
        <w:tc>
          <w:tcPr>
            <w:tcW w:w="13528" w:type="dxa"/>
            <w:gridSpan w:val="4"/>
            <w:tcBorders>
              <w:top w:val="nil"/>
              <w:left w:val="single" w:sz="5" w:space="0" w:color="000000"/>
              <w:bottom w:val="single" w:sz="5" w:space="0" w:color="000000"/>
              <w:right w:val="single" w:sz="5" w:space="0" w:color="000000"/>
            </w:tcBorders>
          </w:tcPr>
          <w:p w14:paraId="255F4C11" w14:textId="77777777" w:rsidR="00694DD3" w:rsidRDefault="00694DD3">
            <w:pPr>
              <w:spacing w:before="15" w:line="220" w:lineRule="exact"/>
              <w:rPr>
                <w:sz w:val="22"/>
                <w:szCs w:val="22"/>
              </w:rPr>
            </w:pPr>
          </w:p>
          <w:p w14:paraId="53F5F99F" w14:textId="77777777" w:rsidR="00694DD3" w:rsidRDefault="00CE11E9">
            <w:pPr>
              <w:ind w:left="102"/>
              <w:rPr>
                <w:rFonts w:ascii="Arial" w:eastAsia="Arial" w:hAnsi="Arial" w:cs="Arial"/>
              </w:rPr>
            </w:pPr>
            <w:r>
              <w:rPr>
                <w:rFonts w:ascii="Arial" w:eastAsia="Arial" w:hAnsi="Arial" w:cs="Arial"/>
              </w:rPr>
              <w:t>I</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u</w:t>
            </w:r>
            <w:r>
              <w:rPr>
                <w:rFonts w:ascii="Arial" w:eastAsia="Arial" w:hAnsi="Arial" w:cs="Arial"/>
              </w:rPr>
              <w:t>n</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6"/>
              </w:rPr>
              <w:t xml:space="preserve"> </w:t>
            </w:r>
            <w:r>
              <w:rPr>
                <w:rFonts w:ascii="Arial" w:eastAsia="Arial" w:hAnsi="Arial" w:cs="Arial"/>
              </w:rPr>
              <w:t>pre</w:t>
            </w:r>
            <w:r>
              <w:rPr>
                <w:rFonts w:ascii="Arial" w:eastAsia="Arial" w:hAnsi="Arial" w:cs="Arial"/>
                <w:spacing w:val="2"/>
              </w:rPr>
              <w:t>d</w:t>
            </w:r>
            <w:r>
              <w:rPr>
                <w:rFonts w:ascii="Arial" w:eastAsia="Arial" w:hAnsi="Arial" w:cs="Arial"/>
              </w:rPr>
              <w:t>o</w:t>
            </w:r>
            <w:r>
              <w:rPr>
                <w:rFonts w:ascii="Arial" w:eastAsia="Arial" w:hAnsi="Arial" w:cs="Arial"/>
                <w:spacing w:val="-1"/>
              </w:rPr>
              <w:t>m</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2"/>
              </w:rPr>
              <w:t>n</w:t>
            </w:r>
            <w:r>
              <w:rPr>
                <w:rFonts w:ascii="Arial" w:eastAsia="Arial" w:hAnsi="Arial" w:cs="Arial"/>
              </w:rPr>
              <w:t>t</w:t>
            </w:r>
            <w:r>
              <w:rPr>
                <w:rFonts w:ascii="Arial" w:eastAsia="Arial" w:hAnsi="Arial" w:cs="Arial"/>
                <w:spacing w:val="-1"/>
              </w:rPr>
              <w:t>l</w:t>
            </w:r>
            <w:r>
              <w:rPr>
                <w:rFonts w:ascii="Arial" w:eastAsia="Arial" w:hAnsi="Arial" w:cs="Arial"/>
              </w:rPr>
              <w:t>y</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b/>
                <w:w w:val="99"/>
              </w:rPr>
              <w:t>begi</w:t>
            </w:r>
            <w:r>
              <w:rPr>
                <w:rFonts w:ascii="Arial" w:eastAsia="Arial" w:hAnsi="Arial" w:cs="Arial"/>
                <w:b/>
                <w:spacing w:val="1"/>
                <w:w w:val="99"/>
              </w:rPr>
              <w:t>n</w:t>
            </w:r>
            <w:r>
              <w:rPr>
                <w:rFonts w:ascii="Arial" w:eastAsia="Arial" w:hAnsi="Arial" w:cs="Arial"/>
                <w:b/>
                <w:w w:val="99"/>
              </w:rPr>
              <w:t>nin</w:t>
            </w:r>
            <w:r>
              <w:rPr>
                <w:rFonts w:ascii="Arial" w:eastAsia="Arial" w:hAnsi="Arial" w:cs="Arial"/>
                <w:b/>
                <w:spacing w:val="1"/>
                <w:w w:val="99"/>
              </w:rPr>
              <w:t>g/</w:t>
            </w:r>
            <w:r>
              <w:rPr>
                <w:rFonts w:ascii="Arial" w:eastAsia="Arial" w:hAnsi="Arial" w:cs="Arial"/>
                <w:b/>
                <w:w w:val="99"/>
              </w:rPr>
              <w:t>in</w:t>
            </w:r>
            <w:r>
              <w:rPr>
                <w:rFonts w:ascii="Arial" w:eastAsia="Arial" w:hAnsi="Arial" w:cs="Arial"/>
                <w:b/>
                <w:spacing w:val="1"/>
                <w:w w:val="99"/>
              </w:rPr>
              <w:t>t</w:t>
            </w:r>
            <w:r>
              <w:rPr>
                <w:rFonts w:ascii="Arial" w:eastAsia="Arial" w:hAnsi="Arial" w:cs="Arial"/>
                <w:b/>
                <w:spacing w:val="2"/>
                <w:w w:val="99"/>
              </w:rPr>
              <w:t>e</w:t>
            </w:r>
            <w:r>
              <w:rPr>
                <w:rFonts w:ascii="Arial" w:eastAsia="Arial" w:hAnsi="Arial" w:cs="Arial"/>
                <w:b/>
                <w:spacing w:val="-1"/>
                <w:w w:val="99"/>
              </w:rPr>
              <w:t>r</w:t>
            </w:r>
            <w:r>
              <w:rPr>
                <w:rFonts w:ascii="Arial" w:eastAsia="Arial" w:hAnsi="Arial" w:cs="Arial"/>
                <w:b/>
                <w:w w:val="99"/>
              </w:rPr>
              <w:t>me</w:t>
            </w:r>
            <w:r>
              <w:rPr>
                <w:rFonts w:ascii="Arial" w:eastAsia="Arial" w:hAnsi="Arial" w:cs="Arial"/>
                <w:b/>
                <w:spacing w:val="1"/>
                <w:w w:val="99"/>
              </w:rPr>
              <w:t>d</w:t>
            </w:r>
            <w:r>
              <w:rPr>
                <w:rFonts w:ascii="Arial" w:eastAsia="Arial" w:hAnsi="Arial" w:cs="Arial"/>
                <w:b/>
                <w:spacing w:val="2"/>
                <w:w w:val="99"/>
              </w:rPr>
              <w:t>i</w:t>
            </w:r>
            <w:r>
              <w:rPr>
                <w:rFonts w:ascii="Arial" w:eastAsia="Arial" w:hAnsi="Arial" w:cs="Arial"/>
                <w:b/>
                <w:w w:val="99"/>
              </w:rPr>
              <w:t>at</w:t>
            </w:r>
            <w:r>
              <w:rPr>
                <w:rFonts w:ascii="Arial" w:eastAsia="Arial" w:hAnsi="Arial" w:cs="Arial"/>
                <w:b/>
                <w:spacing w:val="2"/>
                <w:w w:val="99"/>
              </w:rPr>
              <w:t>e</w:t>
            </w:r>
            <w:r>
              <w:rPr>
                <w:rFonts w:ascii="Arial" w:eastAsia="Arial" w:hAnsi="Arial" w:cs="Arial"/>
                <w:b/>
                <w:w w:val="99"/>
              </w:rPr>
              <w:t>/en</w:t>
            </w:r>
            <w:r>
              <w:rPr>
                <w:rFonts w:ascii="Arial" w:eastAsia="Arial" w:hAnsi="Arial" w:cs="Arial"/>
                <w:b/>
                <w:spacing w:val="1"/>
                <w:w w:val="99"/>
              </w:rPr>
              <w:t>t</w:t>
            </w:r>
            <w:r>
              <w:rPr>
                <w:rFonts w:ascii="Arial" w:eastAsia="Arial" w:hAnsi="Arial" w:cs="Arial"/>
                <w:b/>
                <w:spacing w:val="-1"/>
                <w:w w:val="99"/>
              </w:rPr>
              <w:t>r</w:t>
            </w:r>
            <w:r>
              <w:rPr>
                <w:rFonts w:ascii="Arial" w:eastAsia="Arial" w:hAnsi="Arial" w:cs="Arial"/>
                <w:b/>
                <w:w w:val="99"/>
              </w:rPr>
              <w:t>y/p</w:t>
            </w:r>
            <w:r>
              <w:rPr>
                <w:rFonts w:ascii="Arial" w:eastAsia="Arial" w:hAnsi="Arial" w:cs="Arial"/>
                <w:b/>
                <w:spacing w:val="3"/>
                <w:w w:val="99"/>
              </w:rPr>
              <w:t>o</w:t>
            </w:r>
            <w:r>
              <w:rPr>
                <w:rFonts w:ascii="Arial" w:eastAsia="Arial" w:hAnsi="Arial" w:cs="Arial"/>
                <w:b/>
                <w:w w:val="99"/>
              </w:rPr>
              <w:t>st</w:t>
            </w:r>
            <w:r>
              <w:rPr>
                <w:rFonts w:ascii="Arial" w:eastAsia="Arial" w:hAnsi="Arial" w:cs="Arial"/>
                <w:b/>
                <w:spacing w:val="1"/>
                <w:w w:val="99"/>
              </w:rPr>
              <w:t xml:space="preserve"> </w:t>
            </w:r>
            <w:r>
              <w:rPr>
                <w:rFonts w:ascii="Arial" w:eastAsia="Arial" w:hAnsi="Arial" w:cs="Arial"/>
                <w:b/>
              </w:rPr>
              <w:t>en</w:t>
            </w:r>
            <w:r>
              <w:rPr>
                <w:rFonts w:ascii="Arial" w:eastAsia="Arial" w:hAnsi="Arial" w:cs="Arial"/>
                <w:b/>
                <w:spacing w:val="1"/>
              </w:rPr>
              <w:t>t</w:t>
            </w:r>
            <w:r>
              <w:rPr>
                <w:rFonts w:ascii="Arial" w:eastAsia="Arial" w:hAnsi="Arial" w:cs="Arial"/>
                <w:b/>
                <w:spacing w:val="-1"/>
              </w:rPr>
              <w:t>r</w:t>
            </w:r>
            <w:r>
              <w:rPr>
                <w:rFonts w:ascii="Arial" w:eastAsia="Arial" w:hAnsi="Arial" w:cs="Arial"/>
                <w:b/>
              </w:rPr>
              <w:t>y</w:t>
            </w:r>
            <w:r>
              <w:rPr>
                <w:rFonts w:ascii="Arial" w:eastAsia="Arial" w:hAnsi="Arial" w:cs="Arial"/>
                <w:b/>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spacing w:val="2"/>
              </w:rPr>
              <w:t>e</w:t>
            </w:r>
            <w:r>
              <w:rPr>
                <w:rFonts w:ascii="Arial" w:eastAsia="Arial" w:hAnsi="Arial" w:cs="Arial"/>
              </w:rPr>
              <w:t>l</w:t>
            </w:r>
          </w:p>
          <w:p w14:paraId="1E76339D" w14:textId="77777777" w:rsidR="00694DD3" w:rsidRDefault="00CE11E9">
            <w:pPr>
              <w:ind w:left="102"/>
              <w:rPr>
                <w:rFonts w:ascii="Arial" w:eastAsia="Arial" w:hAnsi="Arial" w:cs="Arial"/>
              </w:rPr>
            </w:pPr>
            <w:r>
              <w:rPr>
                <w:rFonts w:ascii="Arial" w:eastAsia="Arial" w:hAnsi="Arial" w:cs="Arial"/>
              </w:rPr>
              <w:t>.</w:t>
            </w:r>
          </w:p>
          <w:p w14:paraId="37A6C243" w14:textId="21877676" w:rsidR="00694DD3" w:rsidRDefault="00CE11E9">
            <w:pPr>
              <w:ind w:left="102"/>
              <w:rPr>
                <w:rFonts w:ascii="Arial" w:eastAsia="Arial" w:hAnsi="Arial" w:cs="Arial"/>
              </w:rPr>
            </w:pPr>
            <w:r>
              <w:rPr>
                <w:rFonts w:ascii="Arial" w:eastAsia="Arial" w:hAnsi="Arial" w:cs="Arial"/>
                <w:spacing w:val="-1"/>
              </w:rPr>
              <w:t>E</w:t>
            </w:r>
            <w:r>
              <w:rPr>
                <w:rFonts w:ascii="Arial" w:eastAsia="Arial" w:hAnsi="Arial" w:cs="Arial"/>
                <w:spacing w:val="1"/>
              </w:rPr>
              <w:t>x</w:t>
            </w:r>
            <w:r>
              <w:rPr>
                <w:rFonts w:ascii="Arial" w:eastAsia="Arial" w:hAnsi="Arial" w:cs="Arial"/>
              </w:rPr>
              <w:t>a</w:t>
            </w:r>
            <w:r>
              <w:rPr>
                <w:rFonts w:ascii="Arial" w:eastAsia="Arial" w:hAnsi="Arial" w:cs="Arial"/>
                <w:spacing w:val="-1"/>
              </w:rPr>
              <w:t>m</w:t>
            </w:r>
            <w:r>
              <w:rPr>
                <w:rFonts w:ascii="Arial" w:eastAsia="Arial" w:hAnsi="Arial" w:cs="Arial"/>
                <w:spacing w:val="2"/>
              </w:rPr>
              <w:t>p</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b</w:t>
            </w:r>
            <w:r>
              <w:rPr>
                <w:rFonts w:ascii="Arial" w:eastAsia="Arial" w:hAnsi="Arial" w:cs="Arial"/>
                <w:spacing w:val="3"/>
              </w:rPr>
              <w:t>e</w:t>
            </w:r>
            <w:r>
              <w:rPr>
                <w:rFonts w:ascii="Arial" w:eastAsia="Arial" w:hAnsi="Arial" w:cs="Arial"/>
              </w:rPr>
              <w:t>h</w:t>
            </w:r>
            <w:r>
              <w:rPr>
                <w:rFonts w:ascii="Arial" w:eastAsia="Arial" w:hAnsi="Arial" w:cs="Arial"/>
                <w:spacing w:val="-1"/>
              </w:rPr>
              <w:t>a</w:t>
            </w:r>
            <w:r>
              <w:rPr>
                <w:rFonts w:ascii="Arial" w:eastAsia="Arial" w:hAnsi="Arial" w:cs="Arial"/>
                <w:spacing w:val="1"/>
              </w:rPr>
              <w:t>vi</w:t>
            </w:r>
            <w:r>
              <w:rPr>
                <w:rFonts w:ascii="Arial" w:eastAsia="Arial" w:hAnsi="Arial" w:cs="Arial"/>
              </w:rPr>
              <w:t>ors</w:t>
            </w:r>
            <w:r>
              <w:rPr>
                <w:rFonts w:ascii="Arial" w:eastAsia="Arial" w:hAnsi="Arial" w:cs="Arial"/>
                <w:spacing w:val="-7"/>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3"/>
              </w:rPr>
              <w:t>s</w:t>
            </w:r>
            <w:r>
              <w:rPr>
                <w:rFonts w:ascii="Arial" w:eastAsia="Arial" w:hAnsi="Arial" w:cs="Arial"/>
              </w:rPr>
              <w:t>u</w:t>
            </w:r>
            <w:r>
              <w:rPr>
                <w:rFonts w:ascii="Arial" w:eastAsia="Arial" w:hAnsi="Arial" w:cs="Arial"/>
                <w:spacing w:val="-1"/>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w:t>
            </w:r>
            <w:r>
              <w:rPr>
                <w:rFonts w:ascii="Arial" w:eastAsia="Arial" w:hAnsi="Arial" w:cs="Arial"/>
                <w:spacing w:val="-5"/>
              </w:rPr>
              <w:t xml:space="preserve"> </w:t>
            </w:r>
            <w:r>
              <w:rPr>
                <w:rFonts w:ascii="Arial" w:eastAsia="Arial" w:hAnsi="Arial" w:cs="Arial"/>
              </w:rPr>
              <w:t>my</w:t>
            </w:r>
            <w:r>
              <w:rPr>
                <w:rFonts w:ascii="Arial" w:eastAsia="Arial" w:hAnsi="Arial" w:cs="Arial"/>
                <w:spacing w:val="-2"/>
              </w:rPr>
              <w:t xml:space="preserve"> </w:t>
            </w:r>
            <w:proofErr w:type="spellStart"/>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w:t>
            </w:r>
            <w:r>
              <w:rPr>
                <w:rFonts w:ascii="Arial" w:eastAsia="Arial" w:hAnsi="Arial" w:cs="Arial"/>
                <w:spacing w:val="-1"/>
              </w:rPr>
              <w:t xml:space="preserve"> </w:t>
            </w:r>
            <w:r>
              <w:rPr>
                <w:rFonts w:ascii="Arial" w:eastAsia="Arial" w:hAnsi="Arial" w:cs="Arial"/>
              </w:rPr>
              <w:t>as</w:t>
            </w:r>
            <w:r>
              <w:rPr>
                <w:rFonts w:ascii="Arial" w:eastAsia="Arial" w:hAnsi="Arial" w:cs="Arial"/>
                <w:spacing w:val="1"/>
              </w:rPr>
              <w:t>s</w:t>
            </w:r>
            <w:r>
              <w:rPr>
                <w:rFonts w:ascii="Arial" w:eastAsia="Arial" w:hAnsi="Arial" w:cs="Arial"/>
              </w:rPr>
              <w:t>e</w:t>
            </w:r>
            <w:r>
              <w:rPr>
                <w:rFonts w:ascii="Arial" w:eastAsia="Arial" w:hAnsi="Arial" w:cs="Arial"/>
                <w:spacing w:val="1"/>
              </w:rPr>
              <w:t>ss</w:t>
            </w:r>
            <w:r>
              <w:rPr>
                <w:rFonts w:ascii="Arial" w:eastAsia="Arial" w:hAnsi="Arial" w:cs="Arial"/>
              </w:rPr>
              <w:t>m</w:t>
            </w:r>
            <w:r>
              <w:rPr>
                <w:rFonts w:ascii="Arial" w:eastAsia="Arial" w:hAnsi="Arial" w:cs="Arial"/>
                <w:spacing w:val="-1"/>
              </w:rPr>
              <w:t>e</w:t>
            </w:r>
            <w:r>
              <w:rPr>
                <w:rFonts w:ascii="Arial" w:eastAsia="Arial" w:hAnsi="Arial" w:cs="Arial"/>
              </w:rPr>
              <w:t>nt</w:t>
            </w:r>
            <w:proofErr w:type="spellEnd"/>
            <w:r>
              <w:rPr>
                <w:rFonts w:ascii="Arial" w:eastAsia="Arial" w:hAnsi="Arial" w:cs="Arial"/>
              </w:rPr>
              <w:t>:</w:t>
            </w:r>
            <w:r w:rsidR="00CC5A8E">
              <w:rPr>
                <w:rFonts w:ascii="Arial" w:eastAsia="Arial" w:hAnsi="Arial" w:cs="Arial"/>
              </w:rPr>
              <w:t xml:space="preserve"> I have grown in this quite a bit throughout my first year. After ICE and my pro bono experiences, it really made me excited to start my clinical so I can spend more than 1-2 sessions with a person. I am excited to join them on their path to recovery and encourage them and inform them during the process. I was excited to do this for pro bono and ICE, but the experiences were just for us to get a feel for what clinic is </w:t>
            </w:r>
            <w:proofErr w:type="gramStart"/>
            <w:r w:rsidR="00CC5A8E">
              <w:rPr>
                <w:rFonts w:ascii="Arial" w:eastAsia="Arial" w:hAnsi="Arial" w:cs="Arial"/>
              </w:rPr>
              <w:t>like</w:t>
            </w:r>
            <w:proofErr w:type="gramEnd"/>
            <w:r w:rsidR="00CC5A8E">
              <w:rPr>
                <w:rFonts w:ascii="Arial" w:eastAsia="Arial" w:hAnsi="Arial" w:cs="Arial"/>
              </w:rPr>
              <w:t xml:space="preserve"> so I was unable to spend multiple weeks with these patients.</w:t>
            </w:r>
          </w:p>
          <w:p w14:paraId="13774EF9" w14:textId="77777777" w:rsidR="00694DD3" w:rsidRDefault="00694DD3">
            <w:pPr>
              <w:spacing w:before="1" w:line="140" w:lineRule="exact"/>
              <w:rPr>
                <w:sz w:val="15"/>
                <w:szCs w:val="15"/>
              </w:rPr>
            </w:pPr>
          </w:p>
          <w:p w14:paraId="631D56A2" w14:textId="77777777" w:rsidR="00694DD3" w:rsidRDefault="00694DD3">
            <w:pPr>
              <w:spacing w:line="200" w:lineRule="exact"/>
            </w:pPr>
          </w:p>
          <w:p w14:paraId="77917D2F" w14:textId="77777777" w:rsidR="00694DD3" w:rsidRDefault="00694DD3">
            <w:pPr>
              <w:spacing w:line="200" w:lineRule="exact"/>
            </w:pPr>
          </w:p>
          <w:p w14:paraId="237C6957" w14:textId="77777777" w:rsidR="00694DD3" w:rsidRDefault="00694DD3">
            <w:pPr>
              <w:spacing w:line="200" w:lineRule="exact"/>
            </w:pPr>
          </w:p>
          <w:p w14:paraId="76E1EC6B" w14:textId="77777777" w:rsidR="00694DD3" w:rsidRDefault="00694DD3">
            <w:pPr>
              <w:spacing w:line="200" w:lineRule="exact"/>
            </w:pPr>
          </w:p>
          <w:p w14:paraId="5437BF74" w14:textId="77777777" w:rsidR="00694DD3" w:rsidRDefault="00694DD3">
            <w:pPr>
              <w:spacing w:line="200" w:lineRule="exact"/>
            </w:pPr>
          </w:p>
          <w:p w14:paraId="79B8A545" w14:textId="0AFEC91B" w:rsidR="00694DD3" w:rsidRDefault="00CE11E9">
            <w:pPr>
              <w:ind w:left="102"/>
              <w:rPr>
                <w:rFonts w:ascii="Arial" w:eastAsia="Arial" w:hAnsi="Arial" w:cs="Arial"/>
              </w:rPr>
            </w:pPr>
            <w:r>
              <w:rPr>
                <w:rFonts w:ascii="Arial" w:eastAsia="Arial" w:hAnsi="Arial" w:cs="Arial"/>
              </w:rPr>
              <w:t>Reg</w:t>
            </w:r>
            <w:r>
              <w:rPr>
                <w:rFonts w:ascii="Arial" w:eastAsia="Arial" w:hAnsi="Arial" w:cs="Arial"/>
                <w:spacing w:val="-1"/>
              </w:rPr>
              <w:t>a</w:t>
            </w:r>
            <w:r>
              <w:rPr>
                <w:rFonts w:ascii="Arial" w:eastAsia="Arial" w:hAnsi="Arial" w:cs="Arial"/>
                <w:spacing w:val="1"/>
              </w:rPr>
              <w:t>r</w:t>
            </w:r>
            <w:r>
              <w:rPr>
                <w:rFonts w:ascii="Arial" w:eastAsia="Arial" w:hAnsi="Arial" w:cs="Arial"/>
                <w:spacing w:val="2"/>
              </w:rPr>
              <w:t>d</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9"/>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P</w:t>
            </w:r>
            <w:r>
              <w:rPr>
                <w:rFonts w:ascii="Arial" w:eastAsia="Arial" w:hAnsi="Arial" w:cs="Arial"/>
                <w:spacing w:val="1"/>
              </w:rPr>
              <w:t>r</w:t>
            </w:r>
            <w:r>
              <w:rPr>
                <w:rFonts w:ascii="Arial" w:eastAsia="Arial" w:hAnsi="Arial" w:cs="Arial"/>
              </w:rPr>
              <w:t>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10"/>
              </w:rPr>
              <w:t xml:space="preserve"> </w:t>
            </w:r>
            <w:r>
              <w:rPr>
                <w:rFonts w:ascii="Arial" w:eastAsia="Arial" w:hAnsi="Arial" w:cs="Arial"/>
                <w:spacing w:val="-1"/>
              </w:rPr>
              <w:t>B</w:t>
            </w:r>
            <w:r>
              <w:rPr>
                <w:rFonts w:ascii="Arial" w:eastAsia="Arial" w:hAnsi="Arial" w:cs="Arial"/>
              </w:rPr>
              <w:t>e</w:t>
            </w:r>
            <w:r>
              <w:rPr>
                <w:rFonts w:ascii="Arial" w:eastAsia="Arial" w:hAnsi="Arial" w:cs="Arial"/>
                <w:spacing w:val="1"/>
              </w:rPr>
              <w:t>h</w:t>
            </w:r>
            <w:r>
              <w:rPr>
                <w:rFonts w:ascii="Arial" w:eastAsia="Arial" w:hAnsi="Arial" w:cs="Arial"/>
              </w:rPr>
              <w:t>a</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2"/>
              </w:rPr>
              <w:t>r</w:t>
            </w:r>
            <w:r>
              <w:rPr>
                <w:rFonts w:ascii="Arial" w:eastAsia="Arial" w:hAnsi="Arial" w:cs="Arial"/>
              </w:rPr>
              <w:t>,</w:t>
            </w:r>
            <w:r>
              <w:rPr>
                <w:rFonts w:ascii="Arial" w:eastAsia="Arial" w:hAnsi="Arial" w:cs="Arial"/>
                <w:spacing w:val="-6"/>
              </w:rPr>
              <w:t xml:space="preserve"> </w:t>
            </w:r>
            <w:r>
              <w:rPr>
                <w:rFonts w:ascii="Arial" w:eastAsia="Arial" w:hAnsi="Arial" w:cs="Arial"/>
              </w:rPr>
              <w:t>I</w:t>
            </w:r>
            <w:r>
              <w:rPr>
                <w:rFonts w:ascii="Arial" w:eastAsia="Arial" w:hAnsi="Arial" w:cs="Arial"/>
                <w:spacing w:val="-1"/>
              </w:rPr>
              <w:t xml:space="preserve"> </w:t>
            </w:r>
            <w:r>
              <w:rPr>
                <w:rFonts w:ascii="Arial" w:eastAsia="Arial" w:hAnsi="Arial" w:cs="Arial"/>
              </w:rPr>
              <w:t>w</w:t>
            </w:r>
            <w:r>
              <w:rPr>
                <w:rFonts w:ascii="Arial" w:eastAsia="Arial" w:hAnsi="Arial" w:cs="Arial"/>
                <w:spacing w:val="2"/>
              </w:rPr>
              <w:t>o</w:t>
            </w:r>
            <w:r>
              <w:rPr>
                <w:rFonts w:ascii="Arial" w:eastAsia="Arial" w:hAnsi="Arial" w:cs="Arial"/>
              </w:rPr>
              <w:t>u</w:t>
            </w:r>
            <w:r>
              <w:rPr>
                <w:rFonts w:ascii="Arial" w:eastAsia="Arial" w:hAnsi="Arial" w:cs="Arial"/>
                <w:spacing w:val="-1"/>
              </w:rPr>
              <w:t>l</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1"/>
              </w:rPr>
              <w:t>k</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i</w:t>
            </w:r>
            <w:r>
              <w:rPr>
                <w:rFonts w:ascii="Arial" w:eastAsia="Arial" w:hAnsi="Arial" w:cs="Arial"/>
                <w:spacing w:val="2"/>
              </w:rPr>
              <w:t>m</w:t>
            </w:r>
            <w:r>
              <w:rPr>
                <w:rFonts w:ascii="Arial" w:eastAsia="Arial" w:hAnsi="Arial" w:cs="Arial"/>
              </w:rPr>
              <w:t>pro</w:t>
            </w:r>
            <w:r>
              <w:rPr>
                <w:rFonts w:ascii="Arial" w:eastAsia="Arial" w:hAnsi="Arial" w:cs="Arial"/>
                <w:spacing w:val="1"/>
              </w:rPr>
              <w:t>v</w:t>
            </w:r>
            <w:r>
              <w:rPr>
                <w:rFonts w:ascii="Arial" w:eastAsia="Arial" w:hAnsi="Arial" w:cs="Arial"/>
              </w:rPr>
              <w:t>e</w:t>
            </w:r>
            <w:r>
              <w:rPr>
                <w:rFonts w:ascii="Arial" w:eastAsia="Arial" w:hAnsi="Arial" w:cs="Arial"/>
                <w:spacing w:val="-7"/>
              </w:rPr>
              <w:t xml:space="preserve"> </w:t>
            </w:r>
            <w:r>
              <w:rPr>
                <w:rFonts w:ascii="Arial" w:eastAsia="Arial" w:hAnsi="Arial" w:cs="Arial"/>
                <w:spacing w:val="-2"/>
              </w:rPr>
              <w:t>i</w:t>
            </w:r>
            <w:r>
              <w:rPr>
                <w:rFonts w:ascii="Arial" w:eastAsia="Arial" w:hAnsi="Arial" w:cs="Arial"/>
              </w:rPr>
              <w:t>n 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o</w:t>
            </w:r>
            <w:r>
              <w:rPr>
                <w:rFonts w:ascii="Arial" w:eastAsia="Arial" w:hAnsi="Arial" w:cs="Arial"/>
                <w:spacing w:val="-1"/>
              </w:rPr>
              <w:t>l</w:t>
            </w:r>
            <w:r>
              <w:rPr>
                <w:rFonts w:ascii="Arial" w:eastAsia="Arial" w:hAnsi="Arial" w:cs="Arial"/>
                <w:spacing w:val="1"/>
              </w:rPr>
              <w:t>l</w:t>
            </w:r>
            <w:r>
              <w:rPr>
                <w:rFonts w:ascii="Arial" w:eastAsia="Arial" w:hAnsi="Arial" w:cs="Arial"/>
              </w:rPr>
              <w:t>ow</w:t>
            </w:r>
            <w:r>
              <w:rPr>
                <w:rFonts w:ascii="Arial" w:eastAsia="Arial" w:hAnsi="Arial" w:cs="Arial"/>
                <w:spacing w:val="1"/>
              </w:rPr>
              <w:t>i</w:t>
            </w:r>
            <w:r>
              <w:rPr>
                <w:rFonts w:ascii="Arial" w:eastAsia="Arial" w:hAnsi="Arial" w:cs="Arial"/>
              </w:rPr>
              <w:t>ng</w:t>
            </w:r>
            <w:r>
              <w:rPr>
                <w:rFonts w:ascii="Arial" w:eastAsia="Arial" w:hAnsi="Arial" w:cs="Arial"/>
                <w:spacing w:val="-9"/>
              </w:rPr>
              <w:t xml:space="preserve"> </w:t>
            </w:r>
            <w:r>
              <w:rPr>
                <w:rFonts w:ascii="Arial" w:eastAsia="Arial" w:hAnsi="Arial" w:cs="Arial"/>
                <w:spacing w:val="2"/>
              </w:rPr>
              <w:t>w</w:t>
            </w:r>
            <w:r>
              <w:rPr>
                <w:rFonts w:ascii="Arial" w:eastAsia="Arial" w:hAnsi="Arial" w:cs="Arial"/>
              </w:rPr>
              <w:t>a</w:t>
            </w:r>
            <w:r>
              <w:rPr>
                <w:rFonts w:ascii="Arial" w:eastAsia="Arial" w:hAnsi="Arial" w:cs="Arial"/>
                <w:spacing w:val="1"/>
              </w:rPr>
              <w:t>ys</w:t>
            </w:r>
            <w:r>
              <w:rPr>
                <w:rFonts w:ascii="Arial" w:eastAsia="Arial" w:hAnsi="Arial" w:cs="Arial"/>
              </w:rPr>
              <w:t>:</w:t>
            </w:r>
            <w:r w:rsidR="00CC5A8E">
              <w:rPr>
                <w:rFonts w:ascii="Arial" w:eastAsia="Arial" w:hAnsi="Arial" w:cs="Arial"/>
              </w:rPr>
              <w:t xml:space="preserve"> I would like to improve by being held more accountable and taking my opportunities and using them as best I can. I would love to have a good amount of control/say in my clinical experiences to where I am being active as soon as possible and not just observing. </w:t>
            </w:r>
          </w:p>
        </w:tc>
      </w:tr>
    </w:tbl>
    <w:p w14:paraId="68886DE9" w14:textId="77777777" w:rsidR="00694DD3" w:rsidRDefault="00694DD3">
      <w:pPr>
        <w:spacing w:before="9" w:line="160" w:lineRule="exact"/>
        <w:rPr>
          <w:sz w:val="17"/>
          <w:szCs w:val="17"/>
        </w:rPr>
      </w:pPr>
    </w:p>
    <w:p w14:paraId="54ED7F46" w14:textId="77777777" w:rsidR="00694DD3" w:rsidRDefault="00694DD3">
      <w:pPr>
        <w:spacing w:line="200" w:lineRule="exact"/>
      </w:pPr>
    </w:p>
    <w:p w14:paraId="36389565" w14:textId="77777777" w:rsidR="00694DD3" w:rsidRDefault="00694DD3">
      <w:pPr>
        <w:spacing w:line="200" w:lineRule="exact"/>
      </w:pPr>
    </w:p>
    <w:p w14:paraId="33C80BEC" w14:textId="77777777" w:rsidR="00694DD3" w:rsidRDefault="00694DD3">
      <w:pPr>
        <w:spacing w:line="200" w:lineRule="exact"/>
      </w:pPr>
    </w:p>
    <w:p w14:paraId="1C7E3A79" w14:textId="77777777" w:rsidR="00694DD3" w:rsidRDefault="00CE11E9">
      <w:pPr>
        <w:spacing w:before="16"/>
        <w:ind w:right="111"/>
        <w:jc w:val="right"/>
        <w:rPr>
          <w:rFonts w:ascii="Calibri" w:eastAsia="Calibri" w:hAnsi="Calibri" w:cs="Calibri"/>
          <w:sz w:val="22"/>
          <w:szCs w:val="22"/>
        </w:rPr>
        <w:sectPr w:rsidR="00694DD3">
          <w:pgSz w:w="15840" w:h="12240" w:orient="landscape"/>
          <w:pgMar w:top="1120" w:right="1040" w:bottom="280" w:left="1040" w:header="720" w:footer="720" w:gutter="0"/>
          <w:cols w:space="720"/>
        </w:sectPr>
      </w:pPr>
      <w:r>
        <w:rPr>
          <w:rFonts w:ascii="Calibri" w:eastAsia="Calibri" w:hAnsi="Calibri" w:cs="Calibri"/>
          <w:sz w:val="22"/>
          <w:szCs w:val="22"/>
        </w:rPr>
        <w:t>6</w:t>
      </w:r>
    </w:p>
    <w:p w14:paraId="3195F05A" w14:textId="77777777" w:rsidR="00694DD3" w:rsidRDefault="00694DD3">
      <w:pPr>
        <w:spacing w:before="5" w:line="100" w:lineRule="exact"/>
        <w:rPr>
          <w:sz w:val="11"/>
          <w:szCs w:val="11"/>
        </w:rPr>
      </w:pPr>
    </w:p>
    <w:p w14:paraId="60326F9B" w14:textId="77777777" w:rsidR="00694DD3" w:rsidRDefault="00694DD3">
      <w:pPr>
        <w:spacing w:line="200" w:lineRule="exact"/>
      </w:pPr>
    </w:p>
    <w:tbl>
      <w:tblPr>
        <w:tblW w:w="0" w:type="auto"/>
        <w:tblInd w:w="111" w:type="dxa"/>
        <w:tblLayout w:type="fixed"/>
        <w:tblCellMar>
          <w:left w:w="0" w:type="dxa"/>
          <w:right w:w="0" w:type="dxa"/>
        </w:tblCellMar>
        <w:tblLook w:val="01E0" w:firstRow="1" w:lastRow="1" w:firstColumn="1" w:lastColumn="1" w:noHBand="0" w:noVBand="0"/>
      </w:tblPr>
      <w:tblGrid>
        <w:gridCol w:w="3312"/>
        <w:gridCol w:w="3512"/>
        <w:gridCol w:w="3392"/>
        <w:gridCol w:w="3313"/>
      </w:tblGrid>
      <w:tr w:rsidR="00694DD3" w14:paraId="67DFC0E5" w14:textId="77777777">
        <w:trPr>
          <w:trHeight w:hRule="exact" w:val="470"/>
        </w:trPr>
        <w:tc>
          <w:tcPr>
            <w:tcW w:w="13528" w:type="dxa"/>
            <w:gridSpan w:val="4"/>
            <w:tcBorders>
              <w:top w:val="single" w:sz="5" w:space="0" w:color="000000"/>
              <w:left w:val="single" w:sz="5" w:space="0" w:color="000000"/>
              <w:bottom w:val="nil"/>
              <w:right w:val="single" w:sz="5" w:space="0" w:color="000000"/>
            </w:tcBorders>
          </w:tcPr>
          <w:p w14:paraId="09F06F05" w14:textId="77777777" w:rsidR="00694DD3" w:rsidRDefault="00CE11E9">
            <w:pPr>
              <w:spacing w:before="2" w:line="220" w:lineRule="exact"/>
              <w:ind w:left="102" w:right="1051"/>
              <w:rPr>
                <w:rFonts w:ascii="Arial" w:eastAsia="Arial" w:hAnsi="Arial" w:cs="Arial"/>
              </w:rPr>
            </w:pPr>
            <w:r>
              <w:rPr>
                <w:rFonts w:ascii="Arial" w:eastAsia="Arial" w:hAnsi="Arial" w:cs="Arial"/>
                <w:b/>
              </w:rPr>
              <w:t>6.</w:t>
            </w:r>
            <w:r>
              <w:rPr>
                <w:rFonts w:ascii="Arial" w:eastAsia="Arial" w:hAnsi="Arial" w:cs="Arial"/>
                <w:b/>
                <w:spacing w:val="53"/>
              </w:rPr>
              <w:t xml:space="preserve"> </w:t>
            </w:r>
            <w:r>
              <w:rPr>
                <w:rFonts w:ascii="Arial" w:eastAsia="Arial" w:hAnsi="Arial" w:cs="Arial"/>
                <w:b/>
                <w:spacing w:val="1"/>
                <w:u w:val="thick" w:color="000000"/>
              </w:rPr>
              <w:t>P</w:t>
            </w:r>
            <w:r>
              <w:rPr>
                <w:rFonts w:ascii="Arial" w:eastAsia="Arial" w:hAnsi="Arial" w:cs="Arial"/>
                <w:b/>
                <w:spacing w:val="-1"/>
                <w:u w:val="thick" w:color="000000"/>
              </w:rPr>
              <w:t>r</w:t>
            </w:r>
            <w:r>
              <w:rPr>
                <w:rFonts w:ascii="Arial" w:eastAsia="Arial" w:hAnsi="Arial" w:cs="Arial"/>
                <w:b/>
                <w:u w:val="thick" w:color="000000"/>
              </w:rPr>
              <w:t>o</w:t>
            </w:r>
            <w:r>
              <w:rPr>
                <w:rFonts w:ascii="Arial" w:eastAsia="Arial" w:hAnsi="Arial" w:cs="Arial"/>
                <w:b/>
                <w:spacing w:val="1"/>
                <w:u w:val="thick" w:color="000000"/>
              </w:rPr>
              <w:t>f</w:t>
            </w:r>
            <w:r>
              <w:rPr>
                <w:rFonts w:ascii="Arial" w:eastAsia="Arial" w:hAnsi="Arial" w:cs="Arial"/>
                <w:b/>
                <w:u w:val="thick" w:color="000000"/>
              </w:rPr>
              <w:t>e</w:t>
            </w:r>
            <w:r>
              <w:rPr>
                <w:rFonts w:ascii="Arial" w:eastAsia="Arial" w:hAnsi="Arial" w:cs="Arial"/>
                <w:b/>
                <w:spacing w:val="1"/>
                <w:u w:val="thick" w:color="000000"/>
              </w:rPr>
              <w:t>s</w:t>
            </w:r>
            <w:r>
              <w:rPr>
                <w:rFonts w:ascii="Arial" w:eastAsia="Arial" w:hAnsi="Arial" w:cs="Arial"/>
                <w:b/>
                <w:u w:val="thick" w:color="000000"/>
              </w:rPr>
              <w:t>sio</w:t>
            </w:r>
            <w:r>
              <w:rPr>
                <w:rFonts w:ascii="Arial" w:eastAsia="Arial" w:hAnsi="Arial" w:cs="Arial"/>
                <w:b/>
                <w:spacing w:val="1"/>
                <w:u w:val="thick" w:color="000000"/>
              </w:rPr>
              <w:t>n</w:t>
            </w:r>
            <w:r>
              <w:rPr>
                <w:rFonts w:ascii="Arial" w:eastAsia="Arial" w:hAnsi="Arial" w:cs="Arial"/>
                <w:b/>
                <w:u w:val="thick" w:color="000000"/>
              </w:rPr>
              <w:t>al</w:t>
            </w:r>
            <w:r>
              <w:rPr>
                <w:rFonts w:ascii="Arial" w:eastAsia="Arial" w:hAnsi="Arial" w:cs="Arial"/>
                <w:b/>
                <w:spacing w:val="1"/>
                <w:u w:val="thick" w:color="000000"/>
              </w:rPr>
              <w:t>i</w:t>
            </w:r>
            <w:r>
              <w:rPr>
                <w:rFonts w:ascii="Arial" w:eastAsia="Arial" w:hAnsi="Arial" w:cs="Arial"/>
                <w:b/>
                <w:u w:val="thick" w:color="000000"/>
              </w:rPr>
              <w:t>sm</w:t>
            </w:r>
            <w:r>
              <w:rPr>
                <w:rFonts w:ascii="Arial" w:eastAsia="Arial" w:hAnsi="Arial" w:cs="Arial"/>
                <w:b/>
                <w:spacing w:val="-13"/>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3"/>
              </w:rPr>
              <w:t>T</w:t>
            </w:r>
            <w:r>
              <w:rPr>
                <w:rFonts w:ascii="Arial" w:eastAsia="Arial" w:hAnsi="Arial" w:cs="Arial"/>
              </w:rPr>
              <w:t>he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b</w:t>
            </w:r>
            <w:r>
              <w:rPr>
                <w:rFonts w:ascii="Arial" w:eastAsia="Arial" w:hAnsi="Arial" w:cs="Arial"/>
                <w:spacing w:val="1"/>
              </w:rPr>
              <w:t>i</w:t>
            </w:r>
            <w:r>
              <w:rPr>
                <w:rFonts w:ascii="Arial" w:eastAsia="Arial" w:hAnsi="Arial" w:cs="Arial"/>
                <w:spacing w:val="-1"/>
              </w:rPr>
              <w:t>li</w:t>
            </w:r>
            <w:r>
              <w:rPr>
                <w:rFonts w:ascii="Arial" w:eastAsia="Arial" w:hAnsi="Arial" w:cs="Arial"/>
              </w:rPr>
              <w:t>ty</w:t>
            </w:r>
            <w:r>
              <w:rPr>
                <w:rFonts w:ascii="Arial" w:eastAsia="Arial" w:hAnsi="Arial" w:cs="Arial"/>
                <w:spacing w:val="-4"/>
              </w:rPr>
              <w:t xml:space="preserve"> </w:t>
            </w: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e</w:t>
            </w:r>
            <w:r>
              <w:rPr>
                <w:rFonts w:ascii="Arial" w:eastAsia="Arial" w:hAnsi="Arial" w:cs="Arial"/>
                <w:spacing w:val="1"/>
              </w:rPr>
              <w:t>x</w:t>
            </w:r>
            <w:r>
              <w:rPr>
                <w:rFonts w:ascii="Arial" w:eastAsia="Arial" w:hAnsi="Arial" w:cs="Arial"/>
                <w:spacing w:val="2"/>
              </w:rPr>
              <w:t>h</w:t>
            </w:r>
            <w:r>
              <w:rPr>
                <w:rFonts w:ascii="Arial" w:eastAsia="Arial" w:hAnsi="Arial" w:cs="Arial"/>
                <w:spacing w:val="-1"/>
              </w:rPr>
              <w:t>i</w:t>
            </w:r>
            <w:r>
              <w:rPr>
                <w:rFonts w:ascii="Arial" w:eastAsia="Arial" w:hAnsi="Arial" w:cs="Arial"/>
                <w:spacing w:val="2"/>
              </w:rPr>
              <w:t>b</w:t>
            </w:r>
            <w:r>
              <w:rPr>
                <w:rFonts w:ascii="Arial" w:eastAsia="Arial" w:hAnsi="Arial" w:cs="Arial"/>
                <w:spacing w:val="-1"/>
              </w:rPr>
              <w:t>i</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a</w:t>
            </w:r>
            <w:r>
              <w:rPr>
                <w:rFonts w:ascii="Arial" w:eastAsia="Arial" w:hAnsi="Arial" w:cs="Arial"/>
              </w:rPr>
              <w:t>p</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p</w:t>
            </w:r>
            <w:r>
              <w:rPr>
                <w:rFonts w:ascii="Arial" w:eastAsia="Arial" w:hAnsi="Arial" w:cs="Arial"/>
                <w:spacing w:val="3"/>
              </w:rPr>
              <w:t>r</w:t>
            </w:r>
            <w:r>
              <w:rPr>
                <w:rFonts w:ascii="Arial" w:eastAsia="Arial" w:hAnsi="Arial" w:cs="Arial"/>
                <w:spacing w:val="-1"/>
              </w:rPr>
              <w:t>i</w:t>
            </w:r>
            <w:r>
              <w:rPr>
                <w:rFonts w:ascii="Arial" w:eastAsia="Arial" w:hAnsi="Arial" w:cs="Arial"/>
              </w:rPr>
              <w:t>a</w:t>
            </w:r>
            <w:r>
              <w:rPr>
                <w:rFonts w:ascii="Arial" w:eastAsia="Arial" w:hAnsi="Arial" w:cs="Arial"/>
                <w:spacing w:val="2"/>
              </w:rPr>
              <w:t>t</w:t>
            </w:r>
            <w:r>
              <w:rPr>
                <w:rFonts w:ascii="Arial" w:eastAsia="Arial" w:hAnsi="Arial" w:cs="Arial"/>
              </w:rPr>
              <w:t>e</w:t>
            </w:r>
            <w:r>
              <w:rPr>
                <w:rFonts w:ascii="Arial" w:eastAsia="Arial" w:hAnsi="Arial" w:cs="Arial"/>
                <w:spacing w:val="-8"/>
              </w:rPr>
              <w:t xml:space="preserve"> </w:t>
            </w:r>
            <w:r>
              <w:rPr>
                <w:rFonts w:ascii="Arial" w:eastAsia="Arial" w:hAnsi="Arial" w:cs="Arial"/>
              </w:rPr>
              <w:t>profes</w:t>
            </w:r>
            <w:r>
              <w:rPr>
                <w:rFonts w:ascii="Arial" w:eastAsia="Arial" w:hAnsi="Arial" w:cs="Arial"/>
                <w:spacing w:val="1"/>
              </w:rPr>
              <w:t>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rPr>
              <w:t>l</w:t>
            </w:r>
            <w:r>
              <w:rPr>
                <w:rFonts w:ascii="Arial" w:eastAsia="Arial" w:hAnsi="Arial" w:cs="Arial"/>
                <w:spacing w:val="-12"/>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2"/>
              </w:rPr>
              <w:t>d</w:t>
            </w:r>
            <w:r>
              <w:rPr>
                <w:rFonts w:ascii="Arial" w:eastAsia="Arial" w:hAnsi="Arial" w:cs="Arial"/>
              </w:rPr>
              <w:t>u</w:t>
            </w:r>
            <w:r>
              <w:rPr>
                <w:rFonts w:ascii="Arial" w:eastAsia="Arial" w:hAnsi="Arial" w:cs="Arial"/>
                <w:spacing w:val="1"/>
              </w:rPr>
              <w:t>c</w:t>
            </w:r>
            <w:r>
              <w:rPr>
                <w:rFonts w:ascii="Arial" w:eastAsia="Arial" w:hAnsi="Arial" w:cs="Arial"/>
              </w:rPr>
              <w:t>t</w:t>
            </w:r>
            <w:r>
              <w:rPr>
                <w:rFonts w:ascii="Arial" w:eastAsia="Arial" w:hAnsi="Arial" w:cs="Arial"/>
                <w:spacing w:val="-7"/>
              </w:rPr>
              <w:t xml:space="preserve"> </w:t>
            </w:r>
            <w:r>
              <w:rPr>
                <w:rFonts w:ascii="Arial" w:eastAsia="Arial" w:hAnsi="Arial" w:cs="Arial"/>
                <w:spacing w:val="-1"/>
              </w:rPr>
              <w:t>a</w:t>
            </w:r>
            <w:r>
              <w:rPr>
                <w:rFonts w:ascii="Arial" w:eastAsia="Arial" w:hAnsi="Arial" w:cs="Arial"/>
                <w:spacing w:val="2"/>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repre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8"/>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on</w:t>
            </w:r>
            <w:r>
              <w:rPr>
                <w:rFonts w:ascii="Arial" w:eastAsia="Arial" w:hAnsi="Arial" w:cs="Arial"/>
                <w:spacing w:val="-8"/>
              </w:rPr>
              <w:t xml:space="preserve"> </w:t>
            </w:r>
            <w:r>
              <w:rPr>
                <w:rFonts w:ascii="Arial" w:eastAsia="Arial" w:hAnsi="Arial" w:cs="Arial"/>
              </w:rPr>
              <w:t>ef</w:t>
            </w:r>
            <w:r>
              <w:rPr>
                <w:rFonts w:ascii="Arial" w:eastAsia="Arial" w:hAnsi="Arial" w:cs="Arial"/>
                <w:spacing w:val="-1"/>
              </w:rPr>
              <w:t>f</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spacing w:val="11"/>
              </w:rPr>
              <w:t>e</w:t>
            </w:r>
            <w:r>
              <w:rPr>
                <w:rFonts w:ascii="Arial" w:eastAsia="Arial" w:hAnsi="Arial" w:cs="Arial"/>
                <w:spacing w:val="-1"/>
              </w:rPr>
              <w:t>l</w:t>
            </w:r>
            <w:r>
              <w:rPr>
                <w:rFonts w:ascii="Arial" w:eastAsia="Arial" w:hAnsi="Arial" w:cs="Arial"/>
              </w:rPr>
              <w:t>y</w:t>
            </w:r>
            <w:r>
              <w:rPr>
                <w:rFonts w:ascii="Arial" w:eastAsia="Arial" w:hAnsi="Arial" w:cs="Arial"/>
                <w:spacing w:val="-8"/>
              </w:rPr>
              <w:t xml:space="preserve"> </w:t>
            </w:r>
            <w:r>
              <w:rPr>
                <w:rFonts w:ascii="Arial" w:eastAsia="Arial" w:hAnsi="Arial" w:cs="Arial"/>
              </w:rPr>
              <w:t>w</w:t>
            </w:r>
            <w:r>
              <w:rPr>
                <w:rFonts w:ascii="Arial" w:eastAsia="Arial" w:hAnsi="Arial" w:cs="Arial"/>
                <w:spacing w:val="2"/>
              </w:rPr>
              <w:t>h</w:t>
            </w:r>
            <w:r>
              <w:rPr>
                <w:rFonts w:ascii="Arial" w:eastAsia="Arial" w:hAnsi="Arial" w:cs="Arial"/>
                <w:spacing w:val="-1"/>
              </w:rPr>
              <w:t>i</w:t>
            </w:r>
            <w:r>
              <w:rPr>
                <w:rFonts w:ascii="Arial" w:eastAsia="Arial" w:hAnsi="Arial" w:cs="Arial"/>
                <w:spacing w:val="1"/>
              </w:rPr>
              <w:t>l</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2"/>
              </w:rPr>
              <w:t>o</w:t>
            </w:r>
            <w:r>
              <w:rPr>
                <w:rFonts w:ascii="Arial" w:eastAsia="Arial" w:hAnsi="Arial" w:cs="Arial"/>
              </w:rPr>
              <w:t>m</w:t>
            </w:r>
            <w:r>
              <w:rPr>
                <w:rFonts w:ascii="Arial" w:eastAsia="Arial" w:hAnsi="Arial" w:cs="Arial"/>
                <w:spacing w:val="-1"/>
              </w:rPr>
              <w:t>o</w:t>
            </w:r>
            <w:r>
              <w:rPr>
                <w:rFonts w:ascii="Arial" w:eastAsia="Arial" w:hAnsi="Arial" w:cs="Arial"/>
                <w:spacing w:val="2"/>
              </w:rPr>
              <w:t>t</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rPr>
              <w:t>the growth</w:t>
            </w:r>
            <w:r>
              <w:rPr>
                <w:rFonts w:ascii="Arial" w:eastAsia="Arial" w:hAnsi="Arial" w:cs="Arial"/>
                <w:spacing w:val="2"/>
              </w:rPr>
              <w:t>/</w:t>
            </w:r>
            <w:r>
              <w:rPr>
                <w:rFonts w:ascii="Arial" w:eastAsia="Arial" w:hAnsi="Arial" w:cs="Arial"/>
              </w:rPr>
              <w:t>d</w:t>
            </w:r>
            <w:r>
              <w:rPr>
                <w:rFonts w:ascii="Arial" w:eastAsia="Arial" w:hAnsi="Arial" w:cs="Arial"/>
                <w:spacing w:val="-1"/>
              </w:rPr>
              <w:t>e</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rPr>
              <w:t>o</w:t>
            </w:r>
            <w:r>
              <w:rPr>
                <w:rFonts w:ascii="Arial" w:eastAsia="Arial" w:hAnsi="Arial" w:cs="Arial"/>
                <w:spacing w:val="1"/>
              </w:rPr>
              <w:t>p</w:t>
            </w:r>
            <w:r>
              <w:rPr>
                <w:rFonts w:ascii="Arial" w:eastAsia="Arial" w:hAnsi="Arial" w:cs="Arial"/>
              </w:rPr>
              <w:t>m</w:t>
            </w:r>
            <w:r>
              <w:rPr>
                <w:rFonts w:ascii="Arial" w:eastAsia="Arial" w:hAnsi="Arial" w:cs="Arial"/>
                <w:spacing w:val="-1"/>
              </w:rPr>
              <w:t>e</w:t>
            </w:r>
            <w:r>
              <w:rPr>
                <w:rFonts w:ascii="Arial" w:eastAsia="Arial" w:hAnsi="Arial" w:cs="Arial"/>
                <w:spacing w:val="2"/>
              </w:rPr>
              <w:t>n</w:t>
            </w:r>
            <w:r>
              <w:rPr>
                <w:rFonts w:ascii="Arial" w:eastAsia="Arial" w:hAnsi="Arial" w:cs="Arial"/>
              </w:rPr>
              <w:t>t</w:t>
            </w:r>
            <w:r>
              <w:rPr>
                <w:rFonts w:ascii="Arial" w:eastAsia="Arial" w:hAnsi="Arial" w:cs="Arial"/>
                <w:spacing w:val="-18"/>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P</w:t>
            </w:r>
            <w:r>
              <w:rPr>
                <w:rFonts w:ascii="Arial" w:eastAsia="Arial" w:hAnsi="Arial" w:cs="Arial"/>
              </w:rPr>
              <w:t>h</w:t>
            </w:r>
            <w:r>
              <w:rPr>
                <w:rFonts w:ascii="Arial" w:eastAsia="Arial" w:hAnsi="Arial" w:cs="Arial"/>
                <w:spacing w:val="1"/>
              </w:rPr>
              <w:t>ys</w:t>
            </w:r>
            <w:r>
              <w:rPr>
                <w:rFonts w:ascii="Arial" w:eastAsia="Arial" w:hAnsi="Arial" w:cs="Arial"/>
                <w:spacing w:val="-1"/>
              </w:rPr>
              <w:t>i</w:t>
            </w:r>
            <w:r>
              <w:rPr>
                <w:rFonts w:ascii="Arial" w:eastAsia="Arial" w:hAnsi="Arial" w:cs="Arial"/>
                <w:spacing w:val="1"/>
              </w:rPr>
              <w:t>c</w:t>
            </w:r>
            <w:r>
              <w:rPr>
                <w:rFonts w:ascii="Arial" w:eastAsia="Arial" w:hAnsi="Arial" w:cs="Arial"/>
              </w:rPr>
              <w:t>al</w:t>
            </w:r>
            <w:r>
              <w:rPr>
                <w:rFonts w:ascii="Arial" w:eastAsia="Arial" w:hAnsi="Arial" w:cs="Arial"/>
                <w:spacing w:val="-8"/>
              </w:rPr>
              <w:t xml:space="preserve"> </w:t>
            </w:r>
            <w:r>
              <w:rPr>
                <w:rFonts w:ascii="Arial" w:eastAsia="Arial" w:hAnsi="Arial" w:cs="Arial"/>
                <w:spacing w:val="3"/>
              </w:rPr>
              <w:t>T</w:t>
            </w:r>
            <w:r>
              <w:rPr>
                <w:rFonts w:ascii="Arial" w:eastAsia="Arial" w:hAnsi="Arial" w:cs="Arial"/>
              </w:rPr>
              <w:t>h</w:t>
            </w:r>
            <w:r>
              <w:rPr>
                <w:rFonts w:ascii="Arial" w:eastAsia="Arial" w:hAnsi="Arial" w:cs="Arial"/>
                <w:spacing w:val="-1"/>
              </w:rPr>
              <w:t>e</w:t>
            </w:r>
            <w:r>
              <w:rPr>
                <w:rFonts w:ascii="Arial" w:eastAsia="Arial" w:hAnsi="Arial" w:cs="Arial"/>
                <w:spacing w:val="1"/>
              </w:rPr>
              <w:t>r</w:t>
            </w:r>
            <w:r>
              <w:rPr>
                <w:rFonts w:ascii="Arial" w:eastAsia="Arial" w:hAnsi="Arial" w:cs="Arial"/>
                <w:spacing w:val="2"/>
              </w:rPr>
              <w:t>a</w:t>
            </w:r>
            <w:r>
              <w:rPr>
                <w:rFonts w:ascii="Arial" w:eastAsia="Arial" w:hAnsi="Arial" w:cs="Arial"/>
              </w:rPr>
              <w:t>py</w:t>
            </w:r>
            <w:r>
              <w:rPr>
                <w:rFonts w:ascii="Arial" w:eastAsia="Arial" w:hAnsi="Arial" w:cs="Arial"/>
                <w:spacing w:val="-6"/>
              </w:rPr>
              <w:t xml:space="preserve"> </w:t>
            </w:r>
            <w:r>
              <w:rPr>
                <w:rFonts w:ascii="Arial" w:eastAsia="Arial" w:hAnsi="Arial" w:cs="Arial"/>
              </w:rPr>
              <w:t>profes</w:t>
            </w:r>
            <w:r>
              <w:rPr>
                <w:rFonts w:ascii="Arial" w:eastAsia="Arial" w:hAnsi="Arial" w:cs="Arial"/>
                <w:spacing w:val="1"/>
              </w:rPr>
              <w:t>si</w:t>
            </w:r>
            <w:r>
              <w:rPr>
                <w:rFonts w:ascii="Arial" w:eastAsia="Arial" w:hAnsi="Arial" w:cs="Arial"/>
                <w:spacing w:val="2"/>
              </w:rPr>
              <w:t>o</w:t>
            </w:r>
            <w:r>
              <w:rPr>
                <w:rFonts w:ascii="Arial" w:eastAsia="Arial" w:hAnsi="Arial" w:cs="Arial"/>
              </w:rPr>
              <w:t>n.</w:t>
            </w:r>
          </w:p>
        </w:tc>
      </w:tr>
      <w:tr w:rsidR="00694DD3" w14:paraId="378DD844" w14:textId="77777777">
        <w:trPr>
          <w:trHeight w:hRule="exact" w:val="8752"/>
        </w:trPr>
        <w:tc>
          <w:tcPr>
            <w:tcW w:w="3312" w:type="dxa"/>
            <w:tcBorders>
              <w:top w:val="single" w:sz="5" w:space="0" w:color="000000"/>
              <w:left w:val="single" w:sz="5" w:space="0" w:color="000000"/>
              <w:bottom w:val="single" w:sz="5" w:space="0" w:color="000000"/>
              <w:right w:val="single" w:sz="5" w:space="0" w:color="000000"/>
            </w:tcBorders>
          </w:tcPr>
          <w:p w14:paraId="0DF8063C" w14:textId="77777777" w:rsidR="00694DD3" w:rsidRDefault="00CE11E9">
            <w:pPr>
              <w:spacing w:line="220" w:lineRule="exact"/>
              <w:ind w:left="102"/>
              <w:rPr>
                <w:rFonts w:ascii="Arial" w:eastAsia="Arial" w:hAnsi="Arial" w:cs="Arial"/>
              </w:rPr>
            </w:pPr>
            <w:r>
              <w:rPr>
                <w:rFonts w:ascii="Arial" w:eastAsia="Arial" w:hAnsi="Arial" w:cs="Arial"/>
                <w:b/>
                <w:i/>
              </w:rPr>
              <w:t>Begi</w:t>
            </w:r>
            <w:r>
              <w:rPr>
                <w:rFonts w:ascii="Arial" w:eastAsia="Arial" w:hAnsi="Arial" w:cs="Arial"/>
                <w:b/>
                <w:i/>
                <w:spacing w:val="1"/>
              </w:rPr>
              <w:t>n</w:t>
            </w:r>
            <w:r>
              <w:rPr>
                <w:rFonts w:ascii="Arial" w:eastAsia="Arial" w:hAnsi="Arial" w:cs="Arial"/>
                <w:b/>
                <w:i/>
              </w:rPr>
              <w:t>ning</w:t>
            </w:r>
            <w:r>
              <w:rPr>
                <w:rFonts w:ascii="Arial" w:eastAsia="Arial" w:hAnsi="Arial" w:cs="Arial"/>
                <w:b/>
                <w:i/>
                <w:spacing w:val="-9"/>
              </w:rPr>
              <w:t xml:space="preserve"> </w:t>
            </w:r>
            <w:r>
              <w:rPr>
                <w:rFonts w:ascii="Arial" w:eastAsia="Arial" w:hAnsi="Arial" w:cs="Arial"/>
                <w:b/>
                <w:i/>
              </w:rPr>
              <w:t>Lev</w:t>
            </w:r>
            <w:r>
              <w:rPr>
                <w:rFonts w:ascii="Arial" w:eastAsia="Arial" w:hAnsi="Arial" w:cs="Arial"/>
                <w:b/>
                <w:i/>
                <w:spacing w:val="2"/>
              </w:rPr>
              <w:t>e</w:t>
            </w:r>
            <w:r>
              <w:rPr>
                <w:rFonts w:ascii="Arial" w:eastAsia="Arial" w:hAnsi="Arial" w:cs="Arial"/>
                <w:b/>
                <w:i/>
              </w:rPr>
              <w:t>l:</w:t>
            </w:r>
          </w:p>
          <w:p w14:paraId="7F13D4A1" w14:textId="77777777" w:rsidR="00694DD3" w:rsidRDefault="00CE11E9">
            <w:pPr>
              <w:spacing w:before="5" w:line="220" w:lineRule="exact"/>
              <w:ind w:left="823" w:right="34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rPr>
              <w:t>b</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s</w:t>
            </w:r>
            <w:r>
              <w:rPr>
                <w:rFonts w:ascii="Arial" w:eastAsia="Arial" w:hAnsi="Arial" w:cs="Arial"/>
                <w:spacing w:val="-5"/>
              </w:rPr>
              <w:t xml:space="preserve"> </w:t>
            </w:r>
            <w:r>
              <w:rPr>
                <w:rFonts w:ascii="Arial" w:eastAsia="Arial" w:hAnsi="Arial" w:cs="Arial"/>
              </w:rPr>
              <w:t>by</w:t>
            </w:r>
            <w:r>
              <w:rPr>
                <w:rFonts w:ascii="Arial" w:eastAsia="Arial" w:hAnsi="Arial" w:cs="Arial"/>
                <w:spacing w:val="-2"/>
              </w:rPr>
              <w:t xml:space="preserve"> </w:t>
            </w:r>
            <w:r>
              <w:rPr>
                <w:rFonts w:ascii="Arial" w:eastAsia="Arial" w:hAnsi="Arial" w:cs="Arial"/>
                <w:spacing w:val="2"/>
              </w:rPr>
              <w:t>a</w:t>
            </w:r>
            <w:r>
              <w:rPr>
                <w:rFonts w:ascii="Arial" w:eastAsia="Arial" w:hAnsi="Arial" w:cs="Arial"/>
                <w:spacing w:val="1"/>
              </w:rPr>
              <w:t>l</w:t>
            </w:r>
            <w:r>
              <w:rPr>
                <w:rFonts w:ascii="Arial" w:eastAsia="Arial" w:hAnsi="Arial" w:cs="Arial"/>
              </w:rPr>
              <w:t>l</w:t>
            </w:r>
            <w:r>
              <w:rPr>
                <w:rFonts w:ascii="Arial" w:eastAsia="Arial" w:hAnsi="Arial" w:cs="Arial"/>
                <w:spacing w:val="-3"/>
              </w:rPr>
              <w:t xml:space="preserve"> </w:t>
            </w:r>
            <w:r>
              <w:rPr>
                <w:rFonts w:ascii="Arial" w:eastAsia="Arial" w:hAnsi="Arial" w:cs="Arial"/>
              </w:rPr>
              <w:t>asp</w:t>
            </w:r>
            <w:r>
              <w:rPr>
                <w:rFonts w:ascii="Arial" w:eastAsia="Arial" w:hAnsi="Arial" w:cs="Arial"/>
                <w:spacing w:val="-1"/>
              </w:rPr>
              <w:t>e</w:t>
            </w:r>
            <w:r>
              <w:rPr>
                <w:rFonts w:ascii="Arial" w:eastAsia="Arial" w:hAnsi="Arial" w:cs="Arial"/>
                <w:spacing w:val="1"/>
              </w:rPr>
              <w:t>c</w:t>
            </w:r>
            <w:r>
              <w:rPr>
                <w:rFonts w:ascii="Arial" w:eastAsia="Arial" w:hAnsi="Arial" w:cs="Arial"/>
              </w:rPr>
              <w:t>ts</w:t>
            </w:r>
            <w:r>
              <w:rPr>
                <w:rFonts w:ascii="Arial" w:eastAsia="Arial" w:hAnsi="Arial" w:cs="Arial"/>
                <w:spacing w:val="-6"/>
              </w:rPr>
              <w:t xml:space="preserve"> </w:t>
            </w:r>
            <w:r>
              <w:rPr>
                <w:rFonts w:ascii="Arial" w:eastAsia="Arial" w:hAnsi="Arial" w:cs="Arial"/>
                <w:spacing w:val="2"/>
              </w:rPr>
              <w:t>o</w:t>
            </w:r>
            <w:r>
              <w:rPr>
                <w:rFonts w:ascii="Arial" w:eastAsia="Arial" w:hAnsi="Arial" w:cs="Arial"/>
              </w:rPr>
              <w:t>f the</w:t>
            </w:r>
            <w:r>
              <w:rPr>
                <w:rFonts w:ascii="Arial" w:eastAsia="Arial" w:hAnsi="Arial" w:cs="Arial"/>
                <w:spacing w:val="-4"/>
              </w:rPr>
              <w:t xml:space="preserve"> </w:t>
            </w:r>
            <w:r>
              <w:rPr>
                <w:rFonts w:ascii="Arial" w:eastAsia="Arial" w:hAnsi="Arial" w:cs="Arial"/>
              </w:rPr>
              <w:t>ac</w:t>
            </w:r>
            <w:r>
              <w:rPr>
                <w:rFonts w:ascii="Arial" w:eastAsia="Arial" w:hAnsi="Arial" w:cs="Arial"/>
                <w:spacing w:val="2"/>
              </w:rPr>
              <w:t>a</w:t>
            </w:r>
            <w:r>
              <w:rPr>
                <w:rFonts w:ascii="Arial" w:eastAsia="Arial" w:hAnsi="Arial" w:cs="Arial"/>
              </w:rPr>
              <w:t>d</w:t>
            </w:r>
            <w:r>
              <w:rPr>
                <w:rFonts w:ascii="Arial" w:eastAsia="Arial" w:hAnsi="Arial" w:cs="Arial"/>
                <w:spacing w:val="-1"/>
              </w:rPr>
              <w:t>e</w:t>
            </w:r>
            <w:r>
              <w:rPr>
                <w:rFonts w:ascii="Arial" w:eastAsia="Arial" w:hAnsi="Arial" w:cs="Arial"/>
                <w:spacing w:val="2"/>
              </w:rPr>
              <w:t>m</w:t>
            </w:r>
            <w:r>
              <w:rPr>
                <w:rFonts w:ascii="Arial" w:eastAsia="Arial" w:hAnsi="Arial" w:cs="Arial"/>
                <w:spacing w:val="-1"/>
              </w:rPr>
              <w:t>i</w:t>
            </w:r>
            <w:r>
              <w:rPr>
                <w:rFonts w:ascii="Arial" w:eastAsia="Arial" w:hAnsi="Arial" w:cs="Arial"/>
              </w:rPr>
              <w:t>c</w:t>
            </w:r>
            <w:r>
              <w:rPr>
                <w:rFonts w:ascii="Arial" w:eastAsia="Arial" w:hAnsi="Arial" w:cs="Arial"/>
                <w:spacing w:val="-8"/>
              </w:rPr>
              <w:t xml:space="preserve"> </w:t>
            </w:r>
            <w:r>
              <w:rPr>
                <w:rFonts w:ascii="Arial" w:eastAsia="Arial" w:hAnsi="Arial" w:cs="Arial"/>
              </w:rPr>
              <w:t>pr</w:t>
            </w:r>
            <w:r>
              <w:rPr>
                <w:rFonts w:ascii="Arial" w:eastAsia="Arial" w:hAnsi="Arial" w:cs="Arial"/>
                <w:spacing w:val="2"/>
              </w:rPr>
              <w:t>o</w:t>
            </w:r>
            <w:r>
              <w:rPr>
                <w:rFonts w:ascii="Arial" w:eastAsia="Arial" w:hAnsi="Arial" w:cs="Arial"/>
              </w:rPr>
              <w:t>gram</w:t>
            </w:r>
          </w:p>
          <w:p w14:paraId="36D12477" w14:textId="77777777" w:rsidR="00694DD3" w:rsidRDefault="00CE11E9">
            <w:pPr>
              <w:spacing w:before="1" w:line="220" w:lineRule="exact"/>
              <w:ind w:left="823" w:right="146"/>
              <w:rPr>
                <w:rFonts w:ascii="Arial" w:eastAsia="Arial" w:hAnsi="Arial" w:cs="Arial"/>
              </w:rPr>
            </w:pPr>
            <w:r>
              <w:rPr>
                <w:rFonts w:ascii="Arial" w:eastAsia="Arial" w:hAnsi="Arial" w:cs="Arial"/>
              </w:rPr>
              <w:t>h</w:t>
            </w:r>
            <w:r>
              <w:rPr>
                <w:rFonts w:ascii="Arial" w:eastAsia="Arial" w:hAnsi="Arial" w:cs="Arial"/>
                <w:spacing w:val="-1"/>
              </w:rPr>
              <w:t>o</w:t>
            </w:r>
            <w:r>
              <w:rPr>
                <w:rFonts w:ascii="Arial" w:eastAsia="Arial" w:hAnsi="Arial" w:cs="Arial"/>
              </w:rPr>
              <w:t>n</w:t>
            </w:r>
            <w:r>
              <w:rPr>
                <w:rFonts w:ascii="Arial" w:eastAsia="Arial" w:hAnsi="Arial" w:cs="Arial"/>
                <w:spacing w:val="-1"/>
              </w:rPr>
              <w:t>o</w:t>
            </w:r>
            <w:r>
              <w:rPr>
                <w:rFonts w:ascii="Arial" w:eastAsia="Arial" w:hAnsi="Arial" w:cs="Arial"/>
              </w:rPr>
              <w:t>r</w:t>
            </w:r>
            <w:r>
              <w:rPr>
                <w:rFonts w:ascii="Arial" w:eastAsia="Arial" w:hAnsi="Arial" w:cs="Arial"/>
                <w:spacing w:val="-4"/>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rPr>
              <w:t>de</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A</w:t>
            </w:r>
            <w:r>
              <w:rPr>
                <w:rFonts w:ascii="Arial" w:eastAsia="Arial" w:hAnsi="Arial" w:cs="Arial"/>
                <w:spacing w:val="-1"/>
              </w:rPr>
              <w:t>P</w:t>
            </w:r>
            <w:r>
              <w:rPr>
                <w:rFonts w:ascii="Arial" w:eastAsia="Arial" w:hAnsi="Arial" w:cs="Arial"/>
              </w:rPr>
              <w:t>TA Code</w:t>
            </w:r>
            <w:r>
              <w:rPr>
                <w:rFonts w:ascii="Arial" w:eastAsia="Arial" w:hAnsi="Arial" w:cs="Arial"/>
                <w:spacing w:val="-4"/>
              </w:rPr>
              <w:t xml:space="preserve"> </w:t>
            </w:r>
            <w:r>
              <w:rPr>
                <w:rFonts w:ascii="Arial" w:eastAsia="Arial" w:hAnsi="Arial" w:cs="Arial"/>
              </w:rPr>
              <w:t>of</w:t>
            </w:r>
            <w:r>
              <w:rPr>
                <w:rFonts w:ascii="Arial" w:eastAsia="Arial" w:hAnsi="Arial" w:cs="Arial"/>
                <w:spacing w:val="-1"/>
              </w:rPr>
              <w:t xml:space="preserve"> E</w:t>
            </w:r>
            <w:r>
              <w:rPr>
                <w:rFonts w:ascii="Arial" w:eastAsia="Arial" w:hAnsi="Arial" w:cs="Arial"/>
              </w:rPr>
              <w:t>t</w:t>
            </w:r>
            <w:r>
              <w:rPr>
                <w:rFonts w:ascii="Arial" w:eastAsia="Arial" w:hAnsi="Arial" w:cs="Arial"/>
                <w:spacing w:val="2"/>
              </w:rPr>
              <w:t>h</w:t>
            </w:r>
            <w:r>
              <w:rPr>
                <w:rFonts w:ascii="Arial" w:eastAsia="Arial" w:hAnsi="Arial" w:cs="Arial"/>
                <w:spacing w:val="-1"/>
              </w:rPr>
              <w:t>i</w:t>
            </w:r>
            <w:r>
              <w:rPr>
                <w:rFonts w:ascii="Arial" w:eastAsia="Arial" w:hAnsi="Arial" w:cs="Arial"/>
                <w:spacing w:val="1"/>
              </w:rPr>
              <w:t>c</w:t>
            </w:r>
            <w:r>
              <w:rPr>
                <w:rFonts w:ascii="Arial" w:eastAsia="Arial" w:hAnsi="Arial" w:cs="Arial"/>
              </w:rPr>
              <w:t>s</w:t>
            </w:r>
          </w:p>
          <w:p w14:paraId="1070CC5D" w14:textId="77777777" w:rsidR="00694DD3" w:rsidRDefault="00CE11E9">
            <w:pPr>
              <w:spacing w:line="220" w:lineRule="exact"/>
              <w:ind w:left="823" w:right="178"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rPr>
              <w:t>a</w:t>
            </w:r>
            <w:r>
              <w:rPr>
                <w:rFonts w:ascii="Arial" w:eastAsia="Arial" w:hAnsi="Arial" w:cs="Arial"/>
                <w:spacing w:val="2"/>
              </w:rPr>
              <w:t>w</w:t>
            </w:r>
            <w:r>
              <w:rPr>
                <w:rFonts w:ascii="Arial" w:eastAsia="Arial" w:hAnsi="Arial" w:cs="Arial"/>
              </w:rPr>
              <w:t>are</w:t>
            </w:r>
            <w:r>
              <w:rPr>
                <w:rFonts w:ascii="Arial" w:eastAsia="Arial" w:hAnsi="Arial" w:cs="Arial"/>
                <w:spacing w:val="2"/>
              </w:rPr>
              <w:t>n</w:t>
            </w:r>
            <w:r>
              <w:rPr>
                <w:rFonts w:ascii="Arial" w:eastAsia="Arial" w:hAnsi="Arial" w:cs="Arial"/>
              </w:rPr>
              <w:t>e</w:t>
            </w:r>
            <w:r>
              <w:rPr>
                <w:rFonts w:ascii="Arial" w:eastAsia="Arial" w:hAnsi="Arial" w:cs="Arial"/>
                <w:spacing w:val="1"/>
              </w:rPr>
              <w:t>s</w:t>
            </w:r>
            <w:r>
              <w:rPr>
                <w:rFonts w:ascii="Arial" w:eastAsia="Arial" w:hAnsi="Arial" w:cs="Arial"/>
              </w:rPr>
              <w:t>s of</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ta</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1"/>
              </w:rPr>
              <w:t>n</w:t>
            </w:r>
            <w:r>
              <w:rPr>
                <w:rFonts w:ascii="Arial" w:eastAsia="Arial" w:hAnsi="Arial" w:cs="Arial"/>
                <w:spacing w:val="1"/>
              </w:rPr>
              <w:t>s</w:t>
            </w:r>
            <w:r>
              <w:rPr>
                <w:rFonts w:ascii="Arial" w:eastAsia="Arial" w:hAnsi="Arial" w:cs="Arial"/>
              </w:rPr>
              <w:t xml:space="preserve">ure </w:t>
            </w:r>
            <w:r>
              <w:rPr>
                <w:rFonts w:ascii="Arial" w:eastAsia="Arial" w:hAnsi="Arial" w:cs="Arial"/>
                <w:spacing w:val="1"/>
              </w:rPr>
              <w:t>r</w:t>
            </w:r>
            <w:r>
              <w:rPr>
                <w:rFonts w:ascii="Arial" w:eastAsia="Arial" w:hAnsi="Arial" w:cs="Arial"/>
              </w:rPr>
              <w:t>e</w:t>
            </w:r>
            <w:r>
              <w:rPr>
                <w:rFonts w:ascii="Arial" w:eastAsia="Arial" w:hAnsi="Arial" w:cs="Arial"/>
                <w:spacing w:val="-1"/>
              </w:rPr>
              <w:t>g</w:t>
            </w:r>
            <w:r>
              <w:rPr>
                <w:rFonts w:ascii="Arial" w:eastAsia="Arial" w:hAnsi="Arial" w:cs="Arial"/>
              </w:rPr>
              <w:t>u</w:t>
            </w:r>
            <w:r>
              <w:rPr>
                <w:rFonts w:ascii="Arial" w:eastAsia="Arial" w:hAnsi="Arial" w:cs="Arial"/>
                <w:spacing w:val="1"/>
              </w:rPr>
              <w:t>l</w:t>
            </w:r>
            <w:r>
              <w:rPr>
                <w:rFonts w:ascii="Arial" w:eastAsia="Arial" w:hAnsi="Arial" w:cs="Arial"/>
              </w:rPr>
              <w:t>at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525CCB2C"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ts</w:t>
            </w:r>
            <w:r>
              <w:rPr>
                <w:rFonts w:ascii="Arial" w:eastAsia="Arial" w:hAnsi="Arial" w:cs="Arial"/>
                <w:spacing w:val="-6"/>
              </w:rPr>
              <w:t xml:space="preserve"> </w:t>
            </w:r>
            <w:r>
              <w:rPr>
                <w:rFonts w:ascii="Arial" w:eastAsia="Arial" w:hAnsi="Arial" w:cs="Arial"/>
              </w:rPr>
              <w:t>profes</w:t>
            </w:r>
            <w:r>
              <w:rPr>
                <w:rFonts w:ascii="Arial" w:eastAsia="Arial" w:hAnsi="Arial" w:cs="Arial"/>
                <w:spacing w:val="1"/>
              </w:rPr>
              <w:t>s</w:t>
            </w:r>
            <w:r>
              <w:rPr>
                <w:rFonts w:ascii="Arial" w:eastAsia="Arial" w:hAnsi="Arial" w:cs="Arial"/>
                <w:spacing w:val="-1"/>
              </w:rPr>
              <w:t>i</w:t>
            </w:r>
            <w:r>
              <w:rPr>
                <w:rFonts w:ascii="Arial" w:eastAsia="Arial" w:hAnsi="Arial" w:cs="Arial"/>
                <w:spacing w:val="2"/>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p>
          <w:p w14:paraId="4CEB4A73" w14:textId="77777777" w:rsidR="00694DD3" w:rsidRDefault="00CE11E9">
            <w:pPr>
              <w:ind w:left="823"/>
              <w:rPr>
                <w:rFonts w:ascii="Arial" w:eastAsia="Arial" w:hAnsi="Arial" w:cs="Arial"/>
              </w:rPr>
            </w:pPr>
            <w:r>
              <w:rPr>
                <w:rFonts w:ascii="Arial" w:eastAsia="Arial" w:hAnsi="Arial" w:cs="Arial"/>
                <w:spacing w:val="-1"/>
              </w:rPr>
              <w:t>i</w:t>
            </w:r>
            <w:r>
              <w:rPr>
                <w:rFonts w:ascii="Arial" w:eastAsia="Arial" w:hAnsi="Arial" w:cs="Arial"/>
              </w:rPr>
              <w:t>m</w:t>
            </w:r>
            <w:r>
              <w:rPr>
                <w:rFonts w:ascii="Arial" w:eastAsia="Arial" w:hAnsi="Arial" w:cs="Arial"/>
                <w:spacing w:val="2"/>
              </w:rPr>
              <w:t>a</w:t>
            </w:r>
            <w:r>
              <w:rPr>
                <w:rFonts w:ascii="Arial" w:eastAsia="Arial" w:hAnsi="Arial" w:cs="Arial"/>
              </w:rPr>
              <w:t>ge</w:t>
            </w:r>
          </w:p>
          <w:p w14:paraId="7993F417" w14:textId="77777777" w:rsidR="00694DD3" w:rsidRDefault="00CE11E9">
            <w:pPr>
              <w:spacing w:before="4" w:line="220" w:lineRule="exact"/>
              <w:ind w:left="823" w:right="634"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rPr>
              <w:t>tt</w:t>
            </w:r>
            <w:r>
              <w:rPr>
                <w:rFonts w:ascii="Arial" w:eastAsia="Arial" w:hAnsi="Arial" w:cs="Arial"/>
                <w:spacing w:val="1"/>
              </w:rPr>
              <w:t>e</w:t>
            </w:r>
            <w:r>
              <w:rPr>
                <w:rFonts w:ascii="Arial" w:eastAsia="Arial" w:hAnsi="Arial" w:cs="Arial"/>
              </w:rPr>
              <w:t>n</w:t>
            </w:r>
            <w:r>
              <w:rPr>
                <w:rFonts w:ascii="Arial" w:eastAsia="Arial" w:hAnsi="Arial" w:cs="Arial"/>
                <w:spacing w:val="-1"/>
              </w:rPr>
              <w:t>d</w:t>
            </w:r>
            <w:r>
              <w:rPr>
                <w:rFonts w:ascii="Arial" w:eastAsia="Arial" w:hAnsi="Arial" w:cs="Arial"/>
              </w:rPr>
              <w:t>s</w:t>
            </w:r>
            <w:r>
              <w:rPr>
                <w:rFonts w:ascii="Arial" w:eastAsia="Arial" w:hAnsi="Arial" w:cs="Arial"/>
                <w:spacing w:val="-6"/>
              </w:rPr>
              <w:t xml:space="preserve"> </w:t>
            </w:r>
            <w:r>
              <w:rPr>
                <w:rFonts w:ascii="Arial" w:eastAsia="Arial" w:hAnsi="Arial" w:cs="Arial"/>
              </w:rPr>
              <w:t>pro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 m</w:t>
            </w:r>
            <w:r>
              <w:rPr>
                <w:rFonts w:ascii="Arial" w:eastAsia="Arial" w:hAnsi="Arial" w:cs="Arial"/>
                <w:spacing w:val="-1"/>
              </w:rPr>
              <w:t>e</w:t>
            </w:r>
            <w:r>
              <w:rPr>
                <w:rFonts w:ascii="Arial" w:eastAsia="Arial" w:hAnsi="Arial" w:cs="Arial"/>
              </w:rPr>
              <w:t>e</w:t>
            </w:r>
            <w:r>
              <w:rPr>
                <w:rFonts w:ascii="Arial" w:eastAsia="Arial" w:hAnsi="Arial" w:cs="Arial"/>
                <w:spacing w:val="2"/>
              </w:rPr>
              <w:t>t</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rPr>
              <w:t>s</w:t>
            </w:r>
          </w:p>
          <w:p w14:paraId="3C082026" w14:textId="77777777" w:rsidR="00694DD3" w:rsidRDefault="00CE11E9">
            <w:pPr>
              <w:spacing w:line="220" w:lineRule="exact"/>
              <w:ind w:left="823" w:right="644"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 xml:space="preserve">s </w:t>
            </w:r>
            <w:r>
              <w:rPr>
                <w:rFonts w:ascii="Arial" w:eastAsia="Arial" w:hAnsi="Arial" w:cs="Arial"/>
                <w:spacing w:val="1"/>
              </w:rPr>
              <w:t>c</w:t>
            </w:r>
            <w:r>
              <w:rPr>
                <w:rFonts w:ascii="Arial" w:eastAsia="Arial" w:hAnsi="Arial" w:cs="Arial"/>
              </w:rPr>
              <w:t>u</w:t>
            </w:r>
            <w:r>
              <w:rPr>
                <w:rFonts w:ascii="Arial" w:eastAsia="Arial" w:hAnsi="Arial" w:cs="Arial"/>
                <w:spacing w:val="-1"/>
              </w:rPr>
              <w:t>l</w:t>
            </w:r>
            <w:r>
              <w:rPr>
                <w:rFonts w:ascii="Arial" w:eastAsia="Arial" w:hAnsi="Arial" w:cs="Arial"/>
              </w:rPr>
              <w:t>tur</w:t>
            </w:r>
            <w:r>
              <w:rPr>
                <w:rFonts w:ascii="Arial" w:eastAsia="Arial" w:hAnsi="Arial" w:cs="Arial"/>
                <w:spacing w:val="2"/>
              </w:rPr>
              <w:t>a</w:t>
            </w:r>
            <w:r>
              <w:rPr>
                <w:rFonts w:ascii="Arial" w:eastAsia="Arial" w:hAnsi="Arial" w:cs="Arial"/>
                <w:spacing w:val="-1"/>
              </w:rPr>
              <w:t>l</w:t>
            </w:r>
            <w:r>
              <w:rPr>
                <w:rFonts w:ascii="Arial" w:eastAsia="Arial" w:hAnsi="Arial" w:cs="Arial"/>
              </w:rPr>
              <w:t>/</w:t>
            </w:r>
            <w:r>
              <w:rPr>
                <w:rFonts w:ascii="Arial" w:eastAsia="Arial" w:hAnsi="Arial" w:cs="Arial"/>
                <w:spacing w:val="2"/>
              </w:rPr>
              <w:t>g</w:t>
            </w:r>
            <w:r>
              <w:rPr>
                <w:rFonts w:ascii="Arial" w:eastAsia="Arial" w:hAnsi="Arial" w:cs="Arial"/>
              </w:rPr>
              <w:t>e</w:t>
            </w:r>
            <w:r>
              <w:rPr>
                <w:rFonts w:ascii="Arial" w:eastAsia="Arial" w:hAnsi="Arial" w:cs="Arial"/>
                <w:spacing w:val="-1"/>
              </w:rPr>
              <w:t>n</w:t>
            </w:r>
            <w:r>
              <w:rPr>
                <w:rFonts w:ascii="Arial" w:eastAsia="Arial" w:hAnsi="Arial" w:cs="Arial"/>
              </w:rPr>
              <w:t>era</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rPr>
              <w:t>l</w:t>
            </w:r>
          </w:p>
          <w:p w14:paraId="1EC62D25" w14:textId="77777777" w:rsidR="00694DD3" w:rsidRDefault="00CE11E9">
            <w:pPr>
              <w:spacing w:line="220" w:lineRule="exact"/>
              <w:ind w:left="823"/>
              <w:rPr>
                <w:rFonts w:ascii="Arial" w:eastAsia="Arial" w:hAnsi="Arial" w:cs="Arial"/>
              </w:rPr>
            </w:pPr>
            <w:r>
              <w:rPr>
                <w:rFonts w:ascii="Arial" w:eastAsia="Arial" w:hAnsi="Arial" w:cs="Arial"/>
              </w:rPr>
              <w:t>aware</w:t>
            </w:r>
            <w:r>
              <w:rPr>
                <w:rFonts w:ascii="Arial" w:eastAsia="Arial" w:hAnsi="Arial" w:cs="Arial"/>
                <w:spacing w:val="2"/>
              </w:rPr>
              <w:t>n</w:t>
            </w:r>
            <w:r>
              <w:rPr>
                <w:rFonts w:ascii="Arial" w:eastAsia="Arial" w:hAnsi="Arial" w:cs="Arial"/>
              </w:rPr>
              <w:t>e</w:t>
            </w:r>
            <w:r>
              <w:rPr>
                <w:rFonts w:ascii="Arial" w:eastAsia="Arial" w:hAnsi="Arial" w:cs="Arial"/>
                <w:spacing w:val="1"/>
              </w:rPr>
              <w:t>ss</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e</w:t>
            </w:r>
            <w:r>
              <w:rPr>
                <w:rFonts w:ascii="Arial" w:eastAsia="Arial" w:hAnsi="Arial" w:cs="Arial"/>
              </w:rPr>
              <w:t>t</w:t>
            </w:r>
            <w:r>
              <w:rPr>
                <w:rFonts w:ascii="Arial" w:eastAsia="Arial" w:hAnsi="Arial" w:cs="Arial"/>
                <w:spacing w:val="2"/>
              </w:rPr>
              <w:t>h</w:t>
            </w:r>
            <w:r>
              <w:rPr>
                <w:rFonts w:ascii="Arial" w:eastAsia="Arial" w:hAnsi="Arial" w:cs="Arial"/>
                <w:spacing w:val="-1"/>
              </w:rPr>
              <w:t>i</w:t>
            </w:r>
            <w:r>
              <w:rPr>
                <w:rFonts w:ascii="Arial" w:eastAsia="Arial" w:hAnsi="Arial" w:cs="Arial"/>
                <w:spacing w:val="1"/>
              </w:rPr>
              <w:t>c</w:t>
            </w:r>
            <w:r>
              <w:rPr>
                <w:rFonts w:ascii="Arial" w:eastAsia="Arial" w:hAnsi="Arial" w:cs="Arial"/>
              </w:rPr>
              <w:t>al</w:t>
            </w:r>
            <w:r>
              <w:rPr>
                <w:rFonts w:ascii="Arial" w:eastAsia="Arial" w:hAnsi="Arial" w:cs="Arial"/>
                <w:spacing w:val="-7"/>
              </w:rPr>
              <w:t xml:space="preserve"> </w:t>
            </w:r>
            <w:r>
              <w:rPr>
                <w:rFonts w:ascii="Arial" w:eastAsia="Arial" w:hAnsi="Arial" w:cs="Arial"/>
                <w:spacing w:val="1"/>
              </w:rPr>
              <w:t>v</w:t>
            </w:r>
            <w:r>
              <w:rPr>
                <w:rFonts w:ascii="Arial" w:eastAsia="Arial" w:hAnsi="Arial" w:cs="Arial"/>
                <w:spacing w:val="2"/>
              </w:rPr>
              <w:t>a</w:t>
            </w:r>
            <w:r>
              <w:rPr>
                <w:rFonts w:ascii="Arial" w:eastAsia="Arial" w:hAnsi="Arial" w:cs="Arial"/>
                <w:spacing w:val="-1"/>
              </w:rPr>
              <w:t>l</w:t>
            </w:r>
            <w:r>
              <w:rPr>
                <w:rFonts w:ascii="Arial" w:eastAsia="Arial" w:hAnsi="Arial" w:cs="Arial"/>
                <w:spacing w:val="2"/>
              </w:rPr>
              <w:t>u</w:t>
            </w:r>
            <w:r>
              <w:rPr>
                <w:rFonts w:ascii="Arial" w:eastAsia="Arial" w:hAnsi="Arial" w:cs="Arial"/>
              </w:rPr>
              <w:t>e</w:t>
            </w:r>
            <w:r>
              <w:rPr>
                <w:rFonts w:ascii="Arial" w:eastAsia="Arial" w:hAnsi="Arial" w:cs="Arial"/>
                <w:spacing w:val="1"/>
              </w:rPr>
              <w:t>s</w:t>
            </w:r>
            <w:r>
              <w:rPr>
                <w:rFonts w:ascii="Arial" w:eastAsia="Arial" w:hAnsi="Arial" w:cs="Arial"/>
              </w:rPr>
              <w:t>,</w:t>
            </w:r>
          </w:p>
          <w:p w14:paraId="33BEA807" w14:textId="77777777" w:rsidR="00694DD3" w:rsidRDefault="00CE11E9">
            <w:pPr>
              <w:ind w:left="823" w:right="213"/>
              <w:rPr>
                <w:rFonts w:ascii="Arial" w:eastAsia="Arial" w:hAnsi="Arial" w:cs="Arial"/>
              </w:rPr>
            </w:pP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w:t>
            </w:r>
            <w:r>
              <w:rPr>
                <w:rFonts w:ascii="Arial" w:eastAsia="Arial" w:hAnsi="Arial" w:cs="Arial"/>
              </w:rPr>
              <w:t>t,</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rPr>
              <w:t>co</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n</w:t>
            </w:r>
            <w:r>
              <w:rPr>
                <w:rFonts w:ascii="Arial" w:eastAsia="Arial" w:hAnsi="Arial" w:cs="Arial"/>
              </w:rPr>
              <w:t>u</w:t>
            </w:r>
            <w:r>
              <w:rPr>
                <w:rFonts w:ascii="Arial" w:eastAsia="Arial" w:hAnsi="Arial" w:cs="Arial"/>
                <w:spacing w:val="-1"/>
              </w:rPr>
              <w:t>o</w:t>
            </w:r>
            <w:r>
              <w:rPr>
                <w:rFonts w:ascii="Arial" w:eastAsia="Arial" w:hAnsi="Arial" w:cs="Arial"/>
              </w:rPr>
              <w:t xml:space="preserve">us </w:t>
            </w:r>
            <w:r>
              <w:rPr>
                <w:rFonts w:ascii="Arial" w:eastAsia="Arial" w:hAnsi="Arial" w:cs="Arial"/>
                <w:spacing w:val="1"/>
              </w:rPr>
              <w:t>r</w:t>
            </w:r>
            <w:r>
              <w:rPr>
                <w:rFonts w:ascii="Arial" w:eastAsia="Arial" w:hAnsi="Arial" w:cs="Arial"/>
              </w:rPr>
              <w:t>e</w:t>
            </w:r>
            <w:r>
              <w:rPr>
                <w:rFonts w:ascii="Arial" w:eastAsia="Arial" w:hAnsi="Arial" w:cs="Arial"/>
                <w:spacing w:val="-1"/>
              </w:rPr>
              <w:t>g</w:t>
            </w:r>
            <w:r>
              <w:rPr>
                <w:rFonts w:ascii="Arial" w:eastAsia="Arial" w:hAnsi="Arial" w:cs="Arial"/>
              </w:rPr>
              <w:t>ard</w:t>
            </w:r>
            <w:r>
              <w:rPr>
                <w:rFonts w:ascii="Arial" w:eastAsia="Arial" w:hAnsi="Arial" w:cs="Arial"/>
                <w:spacing w:val="-6"/>
              </w:rPr>
              <w:t xml:space="preserve"> </w:t>
            </w:r>
            <w:r>
              <w:rPr>
                <w:rFonts w:ascii="Arial" w:eastAsia="Arial" w:hAnsi="Arial" w:cs="Arial"/>
                <w:spacing w:val="2"/>
              </w:rPr>
              <w:t>f</w:t>
            </w:r>
            <w:r>
              <w:rPr>
                <w:rFonts w:ascii="Arial" w:eastAsia="Arial" w:hAnsi="Arial" w:cs="Arial"/>
              </w:rPr>
              <w:t>or</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rPr>
              <w:t>l</w:t>
            </w:r>
            <w:r>
              <w:rPr>
                <w:rFonts w:ascii="Arial" w:eastAsia="Arial" w:hAnsi="Arial" w:cs="Arial"/>
                <w:spacing w:val="-3"/>
              </w:rPr>
              <w:t xml:space="preserve"> </w:t>
            </w:r>
            <w:r>
              <w:rPr>
                <w:rFonts w:ascii="Arial" w:eastAsia="Arial" w:hAnsi="Arial" w:cs="Arial"/>
                <w:spacing w:val="1"/>
              </w:rPr>
              <w:t>cl</w:t>
            </w:r>
            <w:r>
              <w:rPr>
                <w:rFonts w:ascii="Arial" w:eastAsia="Arial" w:hAnsi="Arial" w:cs="Arial"/>
              </w:rPr>
              <w:t>a</w:t>
            </w:r>
            <w:r>
              <w:rPr>
                <w:rFonts w:ascii="Arial" w:eastAsia="Arial" w:hAnsi="Arial" w:cs="Arial"/>
                <w:spacing w:val="1"/>
              </w:rPr>
              <w:t>ss</w:t>
            </w:r>
            <w:r>
              <w:rPr>
                <w:rFonts w:ascii="Arial" w:eastAsia="Arial" w:hAnsi="Arial" w:cs="Arial"/>
              </w:rPr>
              <w:t>m</w:t>
            </w:r>
            <w:r>
              <w:rPr>
                <w:rFonts w:ascii="Arial" w:eastAsia="Arial" w:hAnsi="Arial" w:cs="Arial"/>
                <w:spacing w:val="-1"/>
              </w:rPr>
              <w:t>a</w:t>
            </w:r>
            <w:r>
              <w:rPr>
                <w:rFonts w:ascii="Arial" w:eastAsia="Arial" w:hAnsi="Arial" w:cs="Arial"/>
              </w:rPr>
              <w:t>tes, a</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e</w:t>
            </w:r>
            <w:r>
              <w:rPr>
                <w:rFonts w:ascii="Arial" w:eastAsia="Arial" w:hAnsi="Arial" w:cs="Arial"/>
                <w:spacing w:val="2"/>
              </w:rPr>
              <w:t>m</w:t>
            </w:r>
            <w:r>
              <w:rPr>
                <w:rFonts w:ascii="Arial" w:eastAsia="Arial" w:hAnsi="Arial" w:cs="Arial"/>
                <w:spacing w:val="-1"/>
              </w:rPr>
              <w:t>i</w:t>
            </w:r>
            <w:r>
              <w:rPr>
                <w:rFonts w:ascii="Arial" w:eastAsia="Arial" w:hAnsi="Arial" w:cs="Arial"/>
              </w:rPr>
              <w:t>c</w:t>
            </w:r>
            <w:r>
              <w:rPr>
                <w:rFonts w:ascii="Arial" w:eastAsia="Arial" w:hAnsi="Arial" w:cs="Arial"/>
                <w:spacing w:val="-8"/>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1"/>
              </w:rPr>
              <w:t>cl</w:t>
            </w:r>
            <w:r>
              <w:rPr>
                <w:rFonts w:ascii="Arial" w:eastAsia="Arial" w:hAnsi="Arial" w:cs="Arial"/>
                <w:spacing w:val="-1"/>
              </w:rPr>
              <w:t>i</w:t>
            </w:r>
            <w:r>
              <w:rPr>
                <w:rFonts w:ascii="Arial" w:eastAsia="Arial" w:hAnsi="Arial" w:cs="Arial"/>
                <w:spacing w:val="2"/>
              </w:rPr>
              <w:t>n</w:t>
            </w:r>
            <w:r>
              <w:rPr>
                <w:rFonts w:ascii="Arial" w:eastAsia="Arial" w:hAnsi="Arial" w:cs="Arial"/>
                <w:spacing w:val="-1"/>
              </w:rPr>
              <w:t>i</w:t>
            </w:r>
            <w:r>
              <w:rPr>
                <w:rFonts w:ascii="Arial" w:eastAsia="Arial" w:hAnsi="Arial" w:cs="Arial"/>
                <w:spacing w:val="1"/>
              </w:rPr>
              <w:t>c</w:t>
            </w:r>
            <w:r>
              <w:rPr>
                <w:rFonts w:ascii="Arial" w:eastAsia="Arial" w:hAnsi="Arial" w:cs="Arial"/>
              </w:rPr>
              <w:t>al facu</w:t>
            </w:r>
            <w:r>
              <w:rPr>
                <w:rFonts w:ascii="Arial" w:eastAsia="Arial" w:hAnsi="Arial" w:cs="Arial"/>
                <w:spacing w:val="-1"/>
              </w:rPr>
              <w:t>l</w:t>
            </w:r>
            <w:r>
              <w:rPr>
                <w:rFonts w:ascii="Arial" w:eastAsia="Arial" w:hAnsi="Arial" w:cs="Arial"/>
              </w:rPr>
              <w:t>t</w:t>
            </w:r>
            <w:r>
              <w:rPr>
                <w:rFonts w:ascii="Arial" w:eastAsia="Arial" w:hAnsi="Arial" w:cs="Arial"/>
                <w:spacing w:val="1"/>
              </w:rPr>
              <w:t>y</w:t>
            </w:r>
            <w:r>
              <w:rPr>
                <w:rFonts w:ascii="Arial" w:eastAsia="Arial" w:hAnsi="Arial" w:cs="Arial"/>
              </w:rPr>
              <w:t>/</w:t>
            </w:r>
            <w:r>
              <w:rPr>
                <w:rFonts w:ascii="Arial" w:eastAsia="Arial" w:hAnsi="Arial" w:cs="Arial"/>
                <w:spacing w:val="1"/>
              </w:rPr>
              <w:t>s</w:t>
            </w:r>
            <w:r>
              <w:rPr>
                <w:rFonts w:ascii="Arial" w:eastAsia="Arial" w:hAnsi="Arial" w:cs="Arial"/>
              </w:rPr>
              <w:t>ta</w:t>
            </w:r>
            <w:r>
              <w:rPr>
                <w:rFonts w:ascii="Arial" w:eastAsia="Arial" w:hAnsi="Arial" w:cs="Arial"/>
                <w:spacing w:val="1"/>
              </w:rPr>
              <w:t>f</w:t>
            </w:r>
            <w:r>
              <w:rPr>
                <w:rFonts w:ascii="Arial" w:eastAsia="Arial" w:hAnsi="Arial" w:cs="Arial"/>
              </w:rPr>
              <w:t>f,</w:t>
            </w:r>
            <w:r>
              <w:rPr>
                <w:rFonts w:ascii="Arial" w:eastAsia="Arial" w:hAnsi="Arial" w:cs="Arial"/>
                <w:spacing w:val="-11"/>
              </w:rPr>
              <w:t xml:space="preserve"> </w:t>
            </w:r>
            <w:r>
              <w:rPr>
                <w:rFonts w:ascii="Arial" w:eastAsia="Arial" w:hAnsi="Arial" w:cs="Arial"/>
                <w:spacing w:val="1"/>
              </w:rPr>
              <w:t>p</w:t>
            </w:r>
            <w:r>
              <w:rPr>
                <w:rFonts w:ascii="Arial" w:eastAsia="Arial" w:hAnsi="Arial" w:cs="Arial"/>
              </w:rPr>
              <w:t>at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s</w:t>
            </w:r>
            <w:r>
              <w:rPr>
                <w:rFonts w:ascii="Arial" w:eastAsia="Arial" w:hAnsi="Arial" w:cs="Arial"/>
              </w:rPr>
              <w:t>, fa</w:t>
            </w:r>
            <w:r>
              <w:rPr>
                <w:rFonts w:ascii="Arial" w:eastAsia="Arial" w:hAnsi="Arial" w:cs="Arial"/>
                <w:spacing w:val="-1"/>
              </w:rPr>
              <w:t>m</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7"/>
              </w:rPr>
              <w:t xml:space="preserve"> </w:t>
            </w:r>
            <w:r>
              <w:rPr>
                <w:rFonts w:ascii="Arial" w:eastAsia="Arial" w:hAnsi="Arial" w:cs="Arial"/>
                <w:spacing w:val="1"/>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2"/>
              </w:rPr>
              <w:t>o</w:t>
            </w:r>
            <w:r>
              <w:rPr>
                <w:rFonts w:ascii="Arial" w:eastAsia="Arial" w:hAnsi="Arial" w:cs="Arial"/>
              </w:rPr>
              <w:t>th</w:t>
            </w:r>
            <w:r>
              <w:rPr>
                <w:rFonts w:ascii="Arial" w:eastAsia="Arial" w:hAnsi="Arial" w:cs="Arial"/>
                <w:spacing w:val="-1"/>
              </w:rPr>
              <w:t>e</w:t>
            </w:r>
            <w:r>
              <w:rPr>
                <w:rFonts w:ascii="Arial" w:eastAsia="Arial" w:hAnsi="Arial" w:cs="Arial"/>
              </w:rPr>
              <w:t>r h</w:t>
            </w:r>
            <w:r>
              <w:rPr>
                <w:rFonts w:ascii="Arial" w:eastAsia="Arial" w:hAnsi="Arial" w:cs="Arial"/>
                <w:spacing w:val="-1"/>
              </w:rPr>
              <w:t>e</w:t>
            </w:r>
            <w:r>
              <w:rPr>
                <w:rFonts w:ascii="Arial" w:eastAsia="Arial" w:hAnsi="Arial" w:cs="Arial"/>
                <w:spacing w:val="2"/>
              </w:rPr>
              <w:t>a</w:t>
            </w:r>
            <w:r>
              <w:rPr>
                <w:rFonts w:ascii="Arial" w:eastAsia="Arial" w:hAnsi="Arial" w:cs="Arial"/>
                <w:spacing w:val="-1"/>
              </w:rPr>
              <w:t>l</w:t>
            </w:r>
            <w:r>
              <w:rPr>
                <w:rFonts w:ascii="Arial" w:eastAsia="Arial" w:hAnsi="Arial" w:cs="Arial"/>
              </w:rPr>
              <w:t>thcare</w:t>
            </w:r>
            <w:r>
              <w:rPr>
                <w:rFonts w:ascii="Arial" w:eastAsia="Arial" w:hAnsi="Arial" w:cs="Arial"/>
                <w:spacing w:val="-7"/>
              </w:rPr>
              <w:t xml:space="preserve"> </w:t>
            </w:r>
            <w:r>
              <w:rPr>
                <w:rFonts w:ascii="Arial" w:eastAsia="Arial" w:hAnsi="Arial" w:cs="Arial"/>
              </w:rPr>
              <w:t>pro</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ers</w:t>
            </w:r>
          </w:p>
        </w:tc>
        <w:tc>
          <w:tcPr>
            <w:tcW w:w="3512" w:type="dxa"/>
            <w:tcBorders>
              <w:top w:val="single" w:sz="5" w:space="0" w:color="000000"/>
              <w:left w:val="single" w:sz="5" w:space="0" w:color="000000"/>
              <w:bottom w:val="single" w:sz="5" w:space="0" w:color="000000"/>
              <w:right w:val="single" w:sz="5" w:space="0" w:color="000000"/>
            </w:tcBorders>
          </w:tcPr>
          <w:p w14:paraId="3440E83D" w14:textId="77777777" w:rsidR="00694DD3" w:rsidRDefault="00CE11E9">
            <w:pPr>
              <w:spacing w:line="220" w:lineRule="exact"/>
              <w:ind w:left="102"/>
              <w:rPr>
                <w:rFonts w:ascii="Arial" w:eastAsia="Arial" w:hAnsi="Arial" w:cs="Arial"/>
              </w:rPr>
            </w:pPr>
            <w:r>
              <w:rPr>
                <w:rFonts w:ascii="Arial" w:eastAsia="Arial" w:hAnsi="Arial" w:cs="Arial"/>
                <w:b/>
                <w:i/>
              </w:rPr>
              <w:t>In</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me</w:t>
            </w:r>
            <w:r>
              <w:rPr>
                <w:rFonts w:ascii="Arial" w:eastAsia="Arial" w:hAnsi="Arial" w:cs="Arial"/>
                <w:b/>
                <w:i/>
                <w:spacing w:val="1"/>
              </w:rPr>
              <w:t>d</w:t>
            </w:r>
            <w:r>
              <w:rPr>
                <w:rFonts w:ascii="Arial" w:eastAsia="Arial" w:hAnsi="Arial" w:cs="Arial"/>
                <w:b/>
                <w:i/>
              </w:rPr>
              <w:t>ia</w:t>
            </w:r>
            <w:r>
              <w:rPr>
                <w:rFonts w:ascii="Arial" w:eastAsia="Arial" w:hAnsi="Arial" w:cs="Arial"/>
                <w:b/>
                <w:i/>
                <w:spacing w:val="3"/>
              </w:rPr>
              <w:t>t</w:t>
            </w:r>
            <w:r>
              <w:rPr>
                <w:rFonts w:ascii="Arial" w:eastAsia="Arial" w:hAnsi="Arial" w:cs="Arial"/>
                <w:b/>
                <w:i/>
              </w:rPr>
              <w:t>e</w:t>
            </w:r>
            <w:r>
              <w:rPr>
                <w:rFonts w:ascii="Arial" w:eastAsia="Arial" w:hAnsi="Arial" w:cs="Arial"/>
                <w:b/>
                <w:i/>
                <w:spacing w:val="-12"/>
              </w:rPr>
              <w:t xml:space="preserve"> </w:t>
            </w:r>
            <w:r>
              <w:rPr>
                <w:rFonts w:ascii="Arial" w:eastAsia="Arial" w:hAnsi="Arial" w:cs="Arial"/>
                <w:b/>
                <w:i/>
                <w:spacing w:val="1"/>
              </w:rPr>
              <w:t>L</w:t>
            </w:r>
            <w:r>
              <w:rPr>
                <w:rFonts w:ascii="Arial" w:eastAsia="Arial" w:hAnsi="Arial" w:cs="Arial"/>
                <w:b/>
                <w:i/>
              </w:rPr>
              <w:t>e</w:t>
            </w:r>
            <w:r>
              <w:rPr>
                <w:rFonts w:ascii="Arial" w:eastAsia="Arial" w:hAnsi="Arial" w:cs="Arial"/>
                <w:b/>
                <w:i/>
                <w:spacing w:val="1"/>
              </w:rPr>
              <w:t>v</w:t>
            </w:r>
            <w:r>
              <w:rPr>
                <w:rFonts w:ascii="Arial" w:eastAsia="Arial" w:hAnsi="Arial" w:cs="Arial"/>
                <w:b/>
                <w:i/>
              </w:rPr>
              <w:t>el:</w:t>
            </w:r>
          </w:p>
          <w:p w14:paraId="391A41E1" w14:textId="77777777" w:rsidR="00694DD3" w:rsidRDefault="00CE11E9">
            <w:pPr>
              <w:spacing w:before="5" w:line="220" w:lineRule="exact"/>
              <w:ind w:left="823" w:right="479"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Id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es</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o</w:t>
            </w:r>
            <w:r>
              <w:rPr>
                <w:rFonts w:ascii="Arial" w:eastAsia="Arial" w:hAnsi="Arial" w:cs="Arial"/>
                <w:spacing w:val="3"/>
              </w:rPr>
              <w:t>s</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 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rPr>
              <w:t>l</w:t>
            </w:r>
            <w:r>
              <w:rPr>
                <w:rFonts w:ascii="Arial" w:eastAsia="Arial" w:hAnsi="Arial" w:cs="Arial"/>
                <w:spacing w:val="-10"/>
              </w:rPr>
              <w:t xml:space="preserve"> </w:t>
            </w:r>
            <w:r>
              <w:rPr>
                <w:rFonts w:ascii="Arial" w:eastAsia="Arial" w:hAnsi="Arial" w:cs="Arial"/>
              </w:rPr>
              <w:t>ro</w:t>
            </w:r>
            <w:r>
              <w:rPr>
                <w:rFonts w:ascii="Arial" w:eastAsia="Arial" w:hAnsi="Arial" w:cs="Arial"/>
                <w:spacing w:val="-1"/>
              </w:rPr>
              <w:t>l</w:t>
            </w:r>
            <w:r>
              <w:rPr>
                <w:rFonts w:ascii="Arial" w:eastAsia="Arial" w:hAnsi="Arial" w:cs="Arial"/>
              </w:rPr>
              <w:t>e</w:t>
            </w:r>
            <w:r>
              <w:rPr>
                <w:rFonts w:ascii="Arial" w:eastAsia="Arial" w:hAnsi="Arial" w:cs="Arial"/>
                <w:spacing w:val="-1"/>
              </w:rPr>
              <w:t xml:space="preserve"> </w:t>
            </w:r>
            <w:r>
              <w:rPr>
                <w:rFonts w:ascii="Arial" w:eastAsia="Arial" w:hAnsi="Arial" w:cs="Arial"/>
              </w:rPr>
              <w:t>m</w:t>
            </w:r>
            <w:r>
              <w:rPr>
                <w:rFonts w:ascii="Arial" w:eastAsia="Arial" w:hAnsi="Arial" w:cs="Arial"/>
                <w:spacing w:val="1"/>
              </w:rPr>
              <w:t>o</w:t>
            </w:r>
            <w:r>
              <w:rPr>
                <w:rFonts w:ascii="Arial" w:eastAsia="Arial" w:hAnsi="Arial" w:cs="Arial"/>
              </w:rPr>
              <w:t>d</w:t>
            </w:r>
            <w:r>
              <w:rPr>
                <w:rFonts w:ascii="Arial" w:eastAsia="Arial" w:hAnsi="Arial" w:cs="Arial"/>
                <w:spacing w:val="1"/>
              </w:rPr>
              <w:t>e</w:t>
            </w:r>
            <w:r>
              <w:rPr>
                <w:rFonts w:ascii="Arial" w:eastAsia="Arial" w:hAnsi="Arial" w:cs="Arial"/>
                <w:spacing w:val="-1"/>
              </w:rPr>
              <w:t>l</w:t>
            </w:r>
            <w:r>
              <w:rPr>
                <w:rFonts w:ascii="Arial" w:eastAsia="Arial" w:hAnsi="Arial" w:cs="Arial"/>
              </w:rPr>
              <w:t>s</w:t>
            </w:r>
          </w:p>
          <w:p w14:paraId="3F5E26C9" w14:textId="77777777" w:rsidR="00694DD3" w:rsidRDefault="00CE11E9">
            <w:pPr>
              <w:spacing w:before="1" w:line="220" w:lineRule="exact"/>
              <w:ind w:left="823" w:right="501"/>
              <w:rPr>
                <w:rFonts w:ascii="Arial" w:eastAsia="Arial" w:hAnsi="Arial" w:cs="Arial"/>
              </w:rPr>
            </w:pPr>
            <w:r>
              <w:rPr>
                <w:rFonts w:ascii="Arial" w:eastAsia="Arial" w:hAnsi="Arial" w:cs="Arial"/>
              </w:rPr>
              <w:t>w</w:t>
            </w:r>
            <w:r>
              <w:rPr>
                <w:rFonts w:ascii="Arial" w:eastAsia="Arial" w:hAnsi="Arial" w:cs="Arial"/>
                <w:spacing w:val="-1"/>
              </w:rPr>
              <w:t>i</w:t>
            </w:r>
            <w:r>
              <w:rPr>
                <w:rFonts w:ascii="Arial" w:eastAsia="Arial" w:hAnsi="Arial" w:cs="Arial"/>
              </w:rPr>
              <w:t>t</w:t>
            </w:r>
            <w:r>
              <w:rPr>
                <w:rFonts w:ascii="Arial" w:eastAsia="Arial" w:hAnsi="Arial" w:cs="Arial"/>
                <w:spacing w:val="2"/>
              </w:rPr>
              <w:t>h</w:t>
            </w:r>
            <w:r>
              <w:rPr>
                <w:rFonts w:ascii="Arial" w:eastAsia="Arial" w:hAnsi="Arial" w:cs="Arial"/>
                <w:spacing w:val="-1"/>
              </w:rPr>
              <w:t>i</w:t>
            </w:r>
            <w:r>
              <w:rPr>
                <w:rFonts w:ascii="Arial" w:eastAsia="Arial" w:hAnsi="Arial" w:cs="Arial"/>
              </w:rPr>
              <w:t>n</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spacing w:val="2"/>
              </w:rPr>
              <w:t>e</w:t>
            </w:r>
            <w:r>
              <w:rPr>
                <w:rFonts w:ascii="Arial" w:eastAsia="Arial" w:hAnsi="Arial" w:cs="Arial"/>
              </w:rPr>
              <w:t>m</w:t>
            </w:r>
            <w:r>
              <w:rPr>
                <w:rFonts w:ascii="Arial" w:eastAsia="Arial" w:hAnsi="Arial" w:cs="Arial"/>
                <w:spacing w:val="-1"/>
              </w:rPr>
              <w:t>i</w:t>
            </w:r>
            <w:r>
              <w:rPr>
                <w:rFonts w:ascii="Arial" w:eastAsia="Arial" w:hAnsi="Arial" w:cs="Arial"/>
              </w:rPr>
              <w:t>c</w:t>
            </w:r>
            <w:r>
              <w:rPr>
                <w:rFonts w:ascii="Arial" w:eastAsia="Arial" w:hAnsi="Arial" w:cs="Arial"/>
                <w:spacing w:val="-8"/>
              </w:rPr>
              <w:t xml:space="preserve"> </w:t>
            </w:r>
            <w:r>
              <w:rPr>
                <w:rFonts w:ascii="Arial" w:eastAsia="Arial" w:hAnsi="Arial" w:cs="Arial"/>
                <w:spacing w:val="2"/>
              </w:rPr>
              <w:t>a</w:t>
            </w:r>
            <w:r>
              <w:rPr>
                <w:rFonts w:ascii="Arial" w:eastAsia="Arial" w:hAnsi="Arial" w:cs="Arial"/>
              </w:rPr>
              <w:t xml:space="preserve">nd </w:t>
            </w:r>
            <w:r>
              <w:rPr>
                <w:rFonts w:ascii="Arial" w:eastAsia="Arial" w:hAnsi="Arial" w:cs="Arial"/>
                <w:spacing w:val="1"/>
              </w:rPr>
              <w:t>c</w:t>
            </w:r>
            <w:r>
              <w:rPr>
                <w:rFonts w:ascii="Arial" w:eastAsia="Arial" w:hAnsi="Arial" w:cs="Arial"/>
                <w:spacing w:val="-1"/>
              </w:rPr>
              <w:t>li</w:t>
            </w:r>
            <w:r>
              <w:rPr>
                <w:rFonts w:ascii="Arial" w:eastAsia="Arial" w:hAnsi="Arial" w:cs="Arial"/>
                <w:spacing w:val="2"/>
              </w:rPr>
              <w:t>n</w:t>
            </w:r>
            <w:r>
              <w:rPr>
                <w:rFonts w:ascii="Arial" w:eastAsia="Arial" w:hAnsi="Arial" w:cs="Arial"/>
                <w:spacing w:val="-1"/>
              </w:rPr>
              <w:t>i</w:t>
            </w:r>
            <w:r>
              <w:rPr>
                <w:rFonts w:ascii="Arial" w:eastAsia="Arial" w:hAnsi="Arial" w:cs="Arial"/>
                <w:spacing w:val="1"/>
              </w:rPr>
              <w:t>c</w:t>
            </w:r>
            <w:r>
              <w:rPr>
                <w:rFonts w:ascii="Arial" w:eastAsia="Arial" w:hAnsi="Arial" w:cs="Arial"/>
              </w:rPr>
              <w:t>al</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2"/>
              </w:rPr>
              <w:t>t</w:t>
            </w:r>
            <w:r>
              <w:rPr>
                <w:rFonts w:ascii="Arial" w:eastAsia="Arial" w:hAnsi="Arial" w:cs="Arial"/>
              </w:rPr>
              <w:t>t</w:t>
            </w:r>
            <w:r>
              <w:rPr>
                <w:rFonts w:ascii="Arial" w:eastAsia="Arial" w:hAnsi="Arial" w:cs="Arial"/>
                <w:spacing w:val="-1"/>
              </w:rPr>
              <w:t>i</w:t>
            </w:r>
            <w:r>
              <w:rPr>
                <w:rFonts w:ascii="Arial" w:eastAsia="Arial" w:hAnsi="Arial" w:cs="Arial"/>
                <w:spacing w:val="2"/>
              </w:rPr>
              <w:t>n</w:t>
            </w:r>
            <w:r>
              <w:rPr>
                <w:rFonts w:ascii="Arial" w:eastAsia="Arial" w:hAnsi="Arial" w:cs="Arial"/>
              </w:rPr>
              <w:t>gs</w:t>
            </w:r>
          </w:p>
          <w:p w14:paraId="1A02C2E4" w14:textId="77777777" w:rsidR="00694DD3" w:rsidRDefault="00CE11E9">
            <w:pPr>
              <w:spacing w:line="220" w:lineRule="exact"/>
              <w:ind w:left="823" w:right="280"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ts</w:t>
            </w:r>
            <w:r>
              <w:rPr>
                <w:rFonts w:ascii="Arial" w:eastAsia="Arial" w:hAnsi="Arial" w:cs="Arial"/>
                <w:spacing w:val="-3"/>
              </w:rPr>
              <w:t xml:space="preserve"> </w:t>
            </w:r>
            <w:r>
              <w:rPr>
                <w:rFonts w:ascii="Arial" w:eastAsia="Arial" w:hAnsi="Arial" w:cs="Arial"/>
              </w:rPr>
              <w:t>on</w:t>
            </w:r>
            <w:r>
              <w:rPr>
                <w:rFonts w:ascii="Arial" w:eastAsia="Arial" w:hAnsi="Arial" w:cs="Arial"/>
                <w:spacing w:val="-1"/>
              </w:rPr>
              <w:t xml:space="preserve"> </w:t>
            </w:r>
            <w:r>
              <w:rPr>
                <w:rFonts w:ascii="Arial" w:eastAsia="Arial" w:hAnsi="Arial" w:cs="Arial"/>
              </w:rPr>
              <w:t>m</w:t>
            </w:r>
            <w:r>
              <w:rPr>
                <w:rFonts w:ascii="Arial" w:eastAsia="Arial" w:hAnsi="Arial" w:cs="Arial"/>
                <w:spacing w:val="-1"/>
              </w:rPr>
              <w:t>o</w:t>
            </w:r>
            <w:r>
              <w:rPr>
                <w:rFonts w:ascii="Arial" w:eastAsia="Arial" w:hAnsi="Arial" w:cs="Arial"/>
                <w:spacing w:val="1"/>
              </w:rPr>
              <w:t>r</w:t>
            </w:r>
            <w:r>
              <w:rPr>
                <w:rFonts w:ascii="Arial" w:eastAsia="Arial" w:hAnsi="Arial" w:cs="Arial"/>
              </w:rPr>
              <w:t>al</w:t>
            </w:r>
            <w:r>
              <w:rPr>
                <w:rFonts w:ascii="Arial" w:eastAsia="Arial" w:hAnsi="Arial" w:cs="Arial"/>
                <w:spacing w:val="-4"/>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spacing w:val="2"/>
              </w:rPr>
              <w:t>m</w:t>
            </w:r>
            <w:r>
              <w:rPr>
                <w:rFonts w:ascii="Arial" w:eastAsia="Arial" w:hAnsi="Arial" w:cs="Arial"/>
                <w:spacing w:val="-1"/>
              </w:rPr>
              <w:t>i</w:t>
            </w:r>
            <w:r>
              <w:rPr>
                <w:rFonts w:ascii="Arial" w:eastAsia="Arial" w:hAnsi="Arial" w:cs="Arial"/>
                <w:spacing w:val="2"/>
              </w:rPr>
              <w:t>t</w:t>
            </w:r>
            <w:r>
              <w:rPr>
                <w:rFonts w:ascii="Arial" w:eastAsia="Arial" w:hAnsi="Arial" w:cs="Arial"/>
              </w:rPr>
              <w:t>m</w:t>
            </w:r>
            <w:r>
              <w:rPr>
                <w:rFonts w:ascii="Arial" w:eastAsia="Arial" w:hAnsi="Arial" w:cs="Arial"/>
                <w:spacing w:val="-1"/>
              </w:rPr>
              <w:t>e</w:t>
            </w:r>
            <w:r>
              <w:rPr>
                <w:rFonts w:ascii="Arial" w:eastAsia="Arial" w:hAnsi="Arial" w:cs="Arial"/>
              </w:rPr>
              <w:t>nt d</w:t>
            </w:r>
            <w:r>
              <w:rPr>
                <w:rFonts w:ascii="Arial" w:eastAsia="Arial" w:hAnsi="Arial" w:cs="Arial"/>
                <w:spacing w:val="-1"/>
              </w:rPr>
              <w:t>u</w:t>
            </w:r>
            <w:r>
              <w:rPr>
                <w:rFonts w:ascii="Arial" w:eastAsia="Arial" w:hAnsi="Arial" w:cs="Arial"/>
                <w:spacing w:val="1"/>
              </w:rPr>
              <w:t>r</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6"/>
              </w:rPr>
              <w:t xml:space="preserve"> </w:t>
            </w:r>
            <w:r>
              <w:rPr>
                <w:rFonts w:ascii="Arial" w:eastAsia="Arial" w:hAnsi="Arial" w:cs="Arial"/>
                <w:spacing w:val="1"/>
              </w:rPr>
              <w:t>a</w:t>
            </w:r>
            <w:r>
              <w:rPr>
                <w:rFonts w:ascii="Arial" w:eastAsia="Arial" w:hAnsi="Arial" w:cs="Arial"/>
                <w:spacing w:val="-1"/>
              </w:rPr>
              <w:t>l</w:t>
            </w:r>
            <w:r>
              <w:rPr>
                <w:rFonts w:ascii="Arial" w:eastAsia="Arial" w:hAnsi="Arial" w:cs="Arial"/>
              </w:rPr>
              <w:t>l</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spacing w:val="2"/>
              </w:rPr>
              <w:t>e</w:t>
            </w:r>
            <w:r>
              <w:rPr>
                <w:rFonts w:ascii="Arial" w:eastAsia="Arial" w:hAnsi="Arial" w:cs="Arial"/>
              </w:rPr>
              <w:t>m</w:t>
            </w:r>
            <w:r>
              <w:rPr>
                <w:rFonts w:ascii="Arial" w:eastAsia="Arial" w:hAnsi="Arial" w:cs="Arial"/>
                <w:spacing w:val="-1"/>
              </w:rPr>
              <w:t>i</w:t>
            </w:r>
            <w:r>
              <w:rPr>
                <w:rFonts w:ascii="Arial" w:eastAsia="Arial" w:hAnsi="Arial" w:cs="Arial"/>
              </w:rPr>
              <w:t>c</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n</w:t>
            </w:r>
            <w:r>
              <w:rPr>
                <w:rFonts w:ascii="Arial" w:eastAsia="Arial" w:hAnsi="Arial" w:cs="Arial"/>
              </w:rPr>
              <w:t xml:space="preserve">d </w:t>
            </w:r>
            <w:r>
              <w:rPr>
                <w:rFonts w:ascii="Arial" w:eastAsia="Arial" w:hAnsi="Arial" w:cs="Arial"/>
                <w:spacing w:val="1"/>
              </w:rPr>
              <w:t>c</w:t>
            </w:r>
            <w:r>
              <w:rPr>
                <w:rFonts w:ascii="Arial" w:eastAsia="Arial" w:hAnsi="Arial" w:cs="Arial"/>
                <w:spacing w:val="-1"/>
              </w:rPr>
              <w:t>li</w:t>
            </w:r>
            <w:r>
              <w:rPr>
                <w:rFonts w:ascii="Arial" w:eastAsia="Arial" w:hAnsi="Arial" w:cs="Arial"/>
                <w:spacing w:val="2"/>
              </w:rPr>
              <w:t>n</w:t>
            </w:r>
            <w:r>
              <w:rPr>
                <w:rFonts w:ascii="Arial" w:eastAsia="Arial" w:hAnsi="Arial" w:cs="Arial"/>
                <w:spacing w:val="-1"/>
              </w:rPr>
              <w:t>i</w:t>
            </w:r>
            <w:r>
              <w:rPr>
                <w:rFonts w:ascii="Arial" w:eastAsia="Arial" w:hAnsi="Arial" w:cs="Arial"/>
                <w:spacing w:val="1"/>
              </w:rPr>
              <w:t>c</w:t>
            </w:r>
            <w:r>
              <w:rPr>
                <w:rFonts w:ascii="Arial" w:eastAsia="Arial" w:hAnsi="Arial" w:cs="Arial"/>
              </w:rPr>
              <w:t>al</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t</w:t>
            </w:r>
            <w:r>
              <w:rPr>
                <w:rFonts w:ascii="Arial" w:eastAsia="Arial" w:hAnsi="Arial" w:cs="Arial"/>
                <w:spacing w:val="-1"/>
              </w:rPr>
              <w:t>i</w:t>
            </w:r>
            <w:r>
              <w:rPr>
                <w:rFonts w:ascii="Arial" w:eastAsia="Arial" w:hAnsi="Arial" w:cs="Arial"/>
              </w:rPr>
              <w:t>es</w:t>
            </w:r>
          </w:p>
          <w:p w14:paraId="76FB5E72"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Id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es</w:t>
            </w:r>
            <w:r>
              <w:rPr>
                <w:rFonts w:ascii="Arial" w:eastAsia="Arial" w:hAnsi="Arial" w:cs="Arial"/>
                <w:spacing w:val="-7"/>
              </w:rPr>
              <w:t xml:space="preserve"> </w:t>
            </w:r>
            <w:r>
              <w:rPr>
                <w:rFonts w:ascii="Arial" w:eastAsia="Arial" w:hAnsi="Arial" w:cs="Arial"/>
              </w:rPr>
              <w:t>w</w:t>
            </w:r>
            <w:r>
              <w:rPr>
                <w:rFonts w:ascii="Arial" w:eastAsia="Arial" w:hAnsi="Arial" w:cs="Arial"/>
                <w:spacing w:val="2"/>
              </w:rPr>
              <w:t>h</w:t>
            </w:r>
            <w:r>
              <w:rPr>
                <w:rFonts w:ascii="Arial" w:eastAsia="Arial" w:hAnsi="Arial" w:cs="Arial"/>
              </w:rPr>
              <w:t>en</w:t>
            </w:r>
            <w:r>
              <w:rPr>
                <w:rFonts w:ascii="Arial" w:eastAsia="Arial" w:hAnsi="Arial" w:cs="Arial"/>
                <w:spacing w:val="-6"/>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p</w:t>
            </w:r>
            <w:r>
              <w:rPr>
                <w:rFonts w:ascii="Arial" w:eastAsia="Arial" w:hAnsi="Arial" w:cs="Arial"/>
              </w:rPr>
              <w:t>ut</w:t>
            </w:r>
            <w:r>
              <w:rPr>
                <w:rFonts w:ascii="Arial" w:eastAsia="Arial" w:hAnsi="Arial" w:cs="Arial"/>
                <w:spacing w:val="-5"/>
              </w:rPr>
              <w:t xml:space="preserve"> </w:t>
            </w:r>
            <w:r>
              <w:rPr>
                <w:rFonts w:ascii="Arial" w:eastAsia="Arial" w:hAnsi="Arial" w:cs="Arial"/>
              </w:rPr>
              <w:t>of</w:t>
            </w:r>
          </w:p>
          <w:p w14:paraId="24632F68" w14:textId="77777777" w:rsidR="00694DD3" w:rsidRDefault="00CE11E9">
            <w:pPr>
              <w:ind w:left="823" w:right="166"/>
              <w:rPr>
                <w:rFonts w:ascii="Arial" w:eastAsia="Arial" w:hAnsi="Arial" w:cs="Arial"/>
              </w:rPr>
            </w:pPr>
            <w:r>
              <w:rPr>
                <w:rFonts w:ascii="Arial" w:eastAsia="Arial" w:hAnsi="Arial" w:cs="Arial"/>
                <w:spacing w:val="1"/>
              </w:rPr>
              <w:t>c</w:t>
            </w:r>
            <w:r>
              <w:rPr>
                <w:rFonts w:ascii="Arial" w:eastAsia="Arial" w:hAnsi="Arial" w:cs="Arial"/>
                <w:spacing w:val="-1"/>
              </w:rPr>
              <w:t>l</w:t>
            </w:r>
            <w:r>
              <w:rPr>
                <w:rFonts w:ascii="Arial" w:eastAsia="Arial" w:hAnsi="Arial" w:cs="Arial"/>
              </w:rPr>
              <w:t>a</w:t>
            </w:r>
            <w:r>
              <w:rPr>
                <w:rFonts w:ascii="Arial" w:eastAsia="Arial" w:hAnsi="Arial" w:cs="Arial"/>
                <w:spacing w:val="1"/>
              </w:rPr>
              <w:t>ss</w:t>
            </w:r>
            <w:r>
              <w:rPr>
                <w:rFonts w:ascii="Arial" w:eastAsia="Arial" w:hAnsi="Arial" w:cs="Arial"/>
              </w:rPr>
              <w:t>m</w:t>
            </w:r>
            <w:r>
              <w:rPr>
                <w:rFonts w:ascii="Arial" w:eastAsia="Arial" w:hAnsi="Arial" w:cs="Arial"/>
                <w:spacing w:val="-1"/>
              </w:rPr>
              <w:t>a</w:t>
            </w:r>
            <w:r>
              <w:rPr>
                <w:rFonts w:ascii="Arial" w:eastAsia="Arial" w:hAnsi="Arial" w:cs="Arial"/>
              </w:rPr>
              <w:t>tes,</w:t>
            </w:r>
            <w:r>
              <w:rPr>
                <w:rFonts w:ascii="Arial" w:eastAsia="Arial" w:hAnsi="Arial" w:cs="Arial"/>
                <w:spacing w:val="-11"/>
              </w:rPr>
              <w:t xml:space="preserve"> </w:t>
            </w:r>
            <w:r>
              <w:rPr>
                <w:rFonts w:ascii="Arial" w:eastAsia="Arial" w:hAnsi="Arial" w:cs="Arial"/>
                <w:spacing w:val="1"/>
              </w:rPr>
              <w:t>co-</w:t>
            </w:r>
            <w:r>
              <w:rPr>
                <w:rFonts w:ascii="Arial" w:eastAsia="Arial" w:hAnsi="Arial" w:cs="Arial"/>
              </w:rPr>
              <w:t>wor</w:t>
            </w:r>
            <w:r>
              <w:rPr>
                <w:rFonts w:ascii="Arial" w:eastAsia="Arial" w:hAnsi="Arial" w:cs="Arial"/>
                <w:spacing w:val="1"/>
              </w:rPr>
              <w:t>k</w:t>
            </w:r>
            <w:r>
              <w:rPr>
                <w:rFonts w:ascii="Arial" w:eastAsia="Arial" w:hAnsi="Arial" w:cs="Arial"/>
              </w:rPr>
              <w:t>ers</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n</w:t>
            </w:r>
            <w:r>
              <w:rPr>
                <w:rFonts w:ascii="Arial" w:eastAsia="Arial" w:hAnsi="Arial" w:cs="Arial"/>
              </w:rPr>
              <w:t>d ot</w:t>
            </w:r>
            <w:r>
              <w:rPr>
                <w:rFonts w:ascii="Arial" w:eastAsia="Arial" w:hAnsi="Arial" w:cs="Arial"/>
                <w:spacing w:val="-1"/>
              </w:rPr>
              <w:t>h</w:t>
            </w:r>
            <w:r>
              <w:rPr>
                <w:rFonts w:ascii="Arial" w:eastAsia="Arial" w:hAnsi="Arial" w:cs="Arial"/>
              </w:rPr>
              <w:t>er</w:t>
            </w:r>
            <w:r>
              <w:rPr>
                <w:rFonts w:ascii="Arial" w:eastAsia="Arial" w:hAnsi="Arial" w:cs="Arial"/>
                <w:spacing w:val="-5"/>
              </w:rPr>
              <w:t xml:space="preserve"> </w:t>
            </w:r>
            <w:r>
              <w:rPr>
                <w:rFonts w:ascii="Arial" w:eastAsia="Arial" w:hAnsi="Arial" w:cs="Arial"/>
                <w:spacing w:val="2"/>
              </w:rPr>
              <w:t>h</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rPr>
              <w:t>thcare 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al</w:t>
            </w:r>
            <w:r>
              <w:rPr>
                <w:rFonts w:ascii="Arial" w:eastAsia="Arial" w:hAnsi="Arial" w:cs="Arial"/>
              </w:rPr>
              <w:t>s</w:t>
            </w:r>
            <w:r>
              <w:rPr>
                <w:rFonts w:ascii="Arial" w:eastAsia="Arial" w:hAnsi="Arial" w:cs="Arial"/>
                <w:spacing w:val="-11"/>
              </w:rPr>
              <w:t xml:space="preserve"> </w:t>
            </w:r>
            <w:r>
              <w:rPr>
                <w:rFonts w:ascii="Arial" w:eastAsia="Arial" w:hAnsi="Arial" w:cs="Arial"/>
                <w:spacing w:val="2"/>
              </w:rPr>
              <w:t>w</w:t>
            </w:r>
            <w:r>
              <w:rPr>
                <w:rFonts w:ascii="Arial" w:eastAsia="Arial" w:hAnsi="Arial" w:cs="Arial"/>
                <w:spacing w:val="-1"/>
              </w:rPr>
              <w:t>i</w:t>
            </w:r>
            <w:r>
              <w:rPr>
                <w:rFonts w:ascii="Arial" w:eastAsia="Arial" w:hAnsi="Arial" w:cs="Arial"/>
                <w:spacing w:val="1"/>
              </w:rPr>
              <w:t>l</w:t>
            </w:r>
            <w:r>
              <w:rPr>
                <w:rFonts w:ascii="Arial" w:eastAsia="Arial" w:hAnsi="Arial" w:cs="Arial"/>
              </w:rPr>
              <w:t>l</w:t>
            </w:r>
            <w:r>
              <w:rPr>
                <w:rFonts w:ascii="Arial" w:eastAsia="Arial" w:hAnsi="Arial" w:cs="Arial"/>
                <w:spacing w:val="-4"/>
              </w:rPr>
              <w:t xml:space="preserve"> </w:t>
            </w:r>
            <w:r>
              <w:rPr>
                <w:rFonts w:ascii="Arial" w:eastAsia="Arial" w:hAnsi="Arial" w:cs="Arial"/>
              </w:rPr>
              <w:t>r</w:t>
            </w:r>
            <w:r>
              <w:rPr>
                <w:rFonts w:ascii="Arial" w:eastAsia="Arial" w:hAnsi="Arial" w:cs="Arial"/>
                <w:spacing w:val="1"/>
              </w:rPr>
              <w:t>es</w:t>
            </w:r>
            <w:r>
              <w:rPr>
                <w:rFonts w:ascii="Arial" w:eastAsia="Arial" w:hAnsi="Arial" w:cs="Arial"/>
                <w:spacing w:val="2"/>
              </w:rPr>
              <w:t>u</w:t>
            </w:r>
            <w:r>
              <w:rPr>
                <w:rFonts w:ascii="Arial" w:eastAsia="Arial" w:hAnsi="Arial" w:cs="Arial"/>
                <w:spacing w:val="-1"/>
              </w:rPr>
              <w:t>l</w:t>
            </w:r>
            <w:r>
              <w:rPr>
                <w:rFonts w:ascii="Arial" w:eastAsia="Arial" w:hAnsi="Arial" w:cs="Arial"/>
              </w:rPr>
              <w:t>t</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n o</w:t>
            </w:r>
            <w:r>
              <w:rPr>
                <w:rFonts w:ascii="Arial" w:eastAsia="Arial" w:hAnsi="Arial" w:cs="Arial"/>
                <w:spacing w:val="-1"/>
              </w:rPr>
              <w:t>p</w:t>
            </w:r>
            <w:r>
              <w:rPr>
                <w:rFonts w:ascii="Arial" w:eastAsia="Arial" w:hAnsi="Arial" w:cs="Arial"/>
              </w:rPr>
              <w:t>t</w:t>
            </w:r>
            <w:r>
              <w:rPr>
                <w:rFonts w:ascii="Arial" w:eastAsia="Arial" w:hAnsi="Arial" w:cs="Arial"/>
                <w:spacing w:val="1"/>
              </w:rPr>
              <w:t>i</w:t>
            </w:r>
            <w:r>
              <w:rPr>
                <w:rFonts w:ascii="Arial" w:eastAsia="Arial" w:hAnsi="Arial" w:cs="Arial"/>
              </w:rPr>
              <w:t>m</w:t>
            </w:r>
            <w:r>
              <w:rPr>
                <w:rFonts w:ascii="Arial" w:eastAsia="Arial" w:hAnsi="Arial" w:cs="Arial"/>
                <w:spacing w:val="2"/>
              </w:rPr>
              <w:t>a</w:t>
            </w:r>
            <w:r>
              <w:rPr>
                <w:rFonts w:ascii="Arial" w:eastAsia="Arial" w:hAnsi="Arial" w:cs="Arial"/>
              </w:rPr>
              <w:t>l</w:t>
            </w:r>
            <w:r>
              <w:rPr>
                <w:rFonts w:ascii="Arial" w:eastAsia="Arial" w:hAnsi="Arial" w:cs="Arial"/>
                <w:spacing w:val="-7"/>
              </w:rPr>
              <w:t xml:space="preserve"> </w:t>
            </w:r>
            <w:proofErr w:type="gramStart"/>
            <w:r>
              <w:rPr>
                <w:rFonts w:ascii="Arial" w:eastAsia="Arial" w:hAnsi="Arial" w:cs="Arial"/>
                <w:spacing w:val="2"/>
              </w:rPr>
              <w:t>o</w:t>
            </w:r>
            <w:r>
              <w:rPr>
                <w:rFonts w:ascii="Arial" w:eastAsia="Arial" w:hAnsi="Arial" w:cs="Arial"/>
              </w:rPr>
              <w:t>utco</w:t>
            </w:r>
            <w:r>
              <w:rPr>
                <w:rFonts w:ascii="Arial" w:eastAsia="Arial" w:hAnsi="Arial" w:cs="Arial"/>
                <w:spacing w:val="-1"/>
              </w:rPr>
              <w:t>m</w:t>
            </w:r>
            <w:r>
              <w:rPr>
                <w:rFonts w:ascii="Arial" w:eastAsia="Arial" w:hAnsi="Arial" w:cs="Arial"/>
              </w:rPr>
              <w:t>e</w:t>
            </w:r>
            <w:proofErr w:type="gramEnd"/>
            <w:r>
              <w:rPr>
                <w:rFonts w:ascii="Arial" w:eastAsia="Arial" w:hAnsi="Arial" w:cs="Arial"/>
                <w:spacing w:val="-6"/>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ts a</w:t>
            </w:r>
            <w:r>
              <w:rPr>
                <w:rFonts w:ascii="Arial" w:eastAsia="Arial" w:hAnsi="Arial" w:cs="Arial"/>
                <w:spacing w:val="1"/>
              </w:rPr>
              <w:t>cc</w:t>
            </w:r>
            <w:r>
              <w:rPr>
                <w:rFonts w:ascii="Arial" w:eastAsia="Arial" w:hAnsi="Arial" w:cs="Arial"/>
              </w:rPr>
              <w:t>ord</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1"/>
              </w:rPr>
              <w:t>l</w:t>
            </w:r>
            <w:r>
              <w:rPr>
                <w:rFonts w:ascii="Arial" w:eastAsia="Arial" w:hAnsi="Arial" w:cs="Arial"/>
              </w:rPr>
              <w:t>y</w:t>
            </w:r>
            <w:r>
              <w:rPr>
                <w:rFonts w:ascii="Arial" w:eastAsia="Arial" w:hAnsi="Arial" w:cs="Arial"/>
                <w:spacing w:val="-9"/>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at</w:t>
            </w:r>
            <w:r>
              <w:rPr>
                <w:rFonts w:ascii="Arial" w:eastAsia="Arial" w:hAnsi="Arial" w:cs="Arial"/>
                <w:spacing w:val="-1"/>
              </w:rPr>
              <w:t>t</w:t>
            </w:r>
            <w:r>
              <w:rPr>
                <w:rFonts w:ascii="Arial" w:eastAsia="Arial" w:hAnsi="Arial" w:cs="Arial"/>
                <w:spacing w:val="2"/>
              </w:rPr>
              <w:t>a</w:t>
            </w:r>
            <w:r>
              <w:rPr>
                <w:rFonts w:ascii="Arial" w:eastAsia="Arial" w:hAnsi="Arial" w:cs="Arial"/>
                <w:spacing w:val="-1"/>
              </w:rPr>
              <w:t>i</w:t>
            </w:r>
            <w:r>
              <w:rPr>
                <w:rFonts w:ascii="Arial" w:eastAsia="Arial" w:hAnsi="Arial" w:cs="Arial"/>
              </w:rPr>
              <w:t>n</w:t>
            </w:r>
            <w:r>
              <w:rPr>
                <w:rFonts w:ascii="Arial" w:eastAsia="Arial" w:hAnsi="Arial" w:cs="Arial"/>
                <w:spacing w:val="-5"/>
              </w:rPr>
              <w:t xml:space="preserve"> </w:t>
            </w:r>
            <w:r>
              <w:rPr>
                <w:rFonts w:ascii="Arial" w:eastAsia="Arial" w:hAnsi="Arial" w:cs="Arial"/>
              </w:rPr>
              <w:t>su</w:t>
            </w:r>
            <w:r>
              <w:rPr>
                <w:rFonts w:ascii="Arial" w:eastAsia="Arial" w:hAnsi="Arial" w:cs="Arial"/>
                <w:spacing w:val="1"/>
              </w:rPr>
              <w:t>c</w:t>
            </w:r>
            <w:r>
              <w:rPr>
                <w:rFonts w:ascii="Arial" w:eastAsia="Arial" w:hAnsi="Arial" w:cs="Arial"/>
              </w:rPr>
              <w:t xml:space="preserve">h </w:t>
            </w:r>
            <w:r>
              <w:rPr>
                <w:rFonts w:ascii="Arial" w:eastAsia="Arial" w:hAnsi="Arial" w:cs="Arial"/>
                <w:spacing w:val="-1"/>
              </w:rPr>
              <w:t>i</w:t>
            </w:r>
            <w:r>
              <w:rPr>
                <w:rFonts w:ascii="Arial" w:eastAsia="Arial" w:hAnsi="Arial" w:cs="Arial"/>
              </w:rPr>
              <w:t>n</w:t>
            </w:r>
            <w:r>
              <w:rPr>
                <w:rFonts w:ascii="Arial" w:eastAsia="Arial" w:hAnsi="Arial" w:cs="Arial"/>
                <w:spacing w:val="1"/>
              </w:rPr>
              <w:t>p</w:t>
            </w:r>
            <w:r>
              <w:rPr>
                <w:rFonts w:ascii="Arial" w:eastAsia="Arial" w:hAnsi="Arial" w:cs="Arial"/>
              </w:rPr>
              <w:t>ut</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1"/>
              </w:rPr>
              <w:t>s</w:t>
            </w:r>
            <w:r>
              <w:rPr>
                <w:rFonts w:ascii="Arial" w:eastAsia="Arial" w:hAnsi="Arial" w:cs="Arial"/>
              </w:rPr>
              <w:t>h</w:t>
            </w:r>
            <w:r>
              <w:rPr>
                <w:rFonts w:ascii="Arial" w:eastAsia="Arial" w:hAnsi="Arial" w:cs="Arial"/>
                <w:spacing w:val="-1"/>
              </w:rPr>
              <w:t>a</w:t>
            </w:r>
            <w:r>
              <w:rPr>
                <w:rFonts w:ascii="Arial" w:eastAsia="Arial" w:hAnsi="Arial" w:cs="Arial"/>
                <w:spacing w:val="3"/>
              </w:rPr>
              <w:t>r</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spacing w:val="1"/>
              </w:rPr>
              <w:t>s</w:t>
            </w:r>
            <w:r>
              <w:rPr>
                <w:rFonts w:ascii="Arial" w:eastAsia="Arial" w:hAnsi="Arial" w:cs="Arial"/>
                <w:spacing w:val="-1"/>
              </w:rPr>
              <w:t>i</w:t>
            </w:r>
            <w:r>
              <w:rPr>
                <w:rFonts w:ascii="Arial" w:eastAsia="Arial" w:hAnsi="Arial" w:cs="Arial"/>
              </w:rPr>
              <w:t>on m</w:t>
            </w:r>
            <w:r>
              <w:rPr>
                <w:rFonts w:ascii="Arial" w:eastAsia="Arial" w:hAnsi="Arial" w:cs="Arial"/>
                <w:spacing w:val="-1"/>
              </w:rPr>
              <w:t>a</w:t>
            </w:r>
            <w:r>
              <w:rPr>
                <w:rFonts w:ascii="Arial" w:eastAsia="Arial" w:hAnsi="Arial" w:cs="Arial"/>
                <w:spacing w:val="1"/>
              </w:rPr>
              <w:t>k</w:t>
            </w:r>
            <w:r>
              <w:rPr>
                <w:rFonts w:ascii="Arial" w:eastAsia="Arial" w:hAnsi="Arial" w:cs="Arial"/>
                <w:spacing w:val="-1"/>
              </w:rPr>
              <w:t>i</w:t>
            </w:r>
            <w:r>
              <w:rPr>
                <w:rFonts w:ascii="Arial" w:eastAsia="Arial" w:hAnsi="Arial" w:cs="Arial"/>
                <w:spacing w:val="2"/>
              </w:rPr>
              <w:t>n</w:t>
            </w:r>
            <w:r>
              <w:rPr>
                <w:rFonts w:ascii="Arial" w:eastAsia="Arial" w:hAnsi="Arial" w:cs="Arial"/>
              </w:rPr>
              <w:t>g</w:t>
            </w:r>
          </w:p>
          <w:p w14:paraId="0C1E6327" w14:textId="77777777" w:rsidR="00694DD3" w:rsidRDefault="00CE11E9">
            <w:pPr>
              <w:spacing w:before="4" w:line="220" w:lineRule="exact"/>
              <w:ind w:left="823" w:right="966" w:hanging="361"/>
              <w:jc w:val="both"/>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sc</w:t>
            </w:r>
            <w:r>
              <w:rPr>
                <w:rFonts w:ascii="Arial" w:eastAsia="Arial" w:hAnsi="Arial" w:cs="Arial"/>
              </w:rPr>
              <w:t>u</w:t>
            </w:r>
            <w:r>
              <w:rPr>
                <w:rFonts w:ascii="Arial" w:eastAsia="Arial" w:hAnsi="Arial" w:cs="Arial"/>
                <w:spacing w:val="1"/>
              </w:rPr>
              <w:t>ss</w:t>
            </w:r>
            <w:r>
              <w:rPr>
                <w:rFonts w:ascii="Arial" w:eastAsia="Arial" w:hAnsi="Arial" w:cs="Arial"/>
              </w:rPr>
              <w:t>es</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c</w:t>
            </w:r>
            <w:r>
              <w:rPr>
                <w:rFonts w:ascii="Arial" w:eastAsia="Arial" w:hAnsi="Arial" w:cs="Arial"/>
                <w:spacing w:val="-1"/>
              </w:rPr>
              <w:t>i</w:t>
            </w:r>
            <w:r>
              <w:rPr>
                <w:rFonts w:ascii="Arial" w:eastAsia="Arial" w:hAnsi="Arial" w:cs="Arial"/>
              </w:rPr>
              <w:t>et</w:t>
            </w:r>
            <w:r>
              <w:rPr>
                <w:rFonts w:ascii="Arial" w:eastAsia="Arial" w:hAnsi="Arial" w:cs="Arial"/>
                <w:spacing w:val="-1"/>
              </w:rPr>
              <w:t>a</w:t>
            </w:r>
            <w:r>
              <w:rPr>
                <w:rFonts w:ascii="Arial" w:eastAsia="Arial" w:hAnsi="Arial" w:cs="Arial"/>
              </w:rPr>
              <w:t>l e</w:t>
            </w:r>
            <w:r>
              <w:rPr>
                <w:rFonts w:ascii="Arial" w:eastAsia="Arial" w:hAnsi="Arial" w:cs="Arial"/>
                <w:spacing w:val="1"/>
              </w:rPr>
              <w:t>x</w:t>
            </w:r>
            <w:r>
              <w:rPr>
                <w:rFonts w:ascii="Arial" w:eastAsia="Arial" w:hAnsi="Arial" w:cs="Arial"/>
              </w:rPr>
              <w:t>p</w:t>
            </w:r>
            <w:r>
              <w:rPr>
                <w:rFonts w:ascii="Arial" w:eastAsia="Arial" w:hAnsi="Arial" w:cs="Arial"/>
                <w:spacing w:val="-1"/>
              </w:rPr>
              <w:t>e</w:t>
            </w:r>
            <w:r>
              <w:rPr>
                <w:rFonts w:ascii="Arial" w:eastAsia="Arial" w:hAnsi="Arial" w:cs="Arial"/>
                <w:spacing w:val="1"/>
              </w:rPr>
              <w:t>c</w:t>
            </w:r>
            <w:r>
              <w:rPr>
                <w:rFonts w:ascii="Arial" w:eastAsia="Arial" w:hAnsi="Arial" w:cs="Arial"/>
              </w:rPr>
              <w:t>ta</w:t>
            </w:r>
            <w:r>
              <w:rPr>
                <w:rFonts w:ascii="Arial" w:eastAsia="Arial" w:hAnsi="Arial" w:cs="Arial"/>
                <w:spacing w:val="1"/>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10"/>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2"/>
              </w:rPr>
              <w:t xml:space="preserve"> </w:t>
            </w:r>
            <w:r>
              <w:rPr>
                <w:rFonts w:ascii="Arial" w:eastAsia="Arial" w:hAnsi="Arial" w:cs="Arial"/>
              </w:rPr>
              <w:t>t</w:t>
            </w:r>
            <w:r>
              <w:rPr>
                <w:rFonts w:ascii="Arial" w:eastAsia="Arial" w:hAnsi="Arial" w:cs="Arial"/>
                <w:spacing w:val="1"/>
              </w:rPr>
              <w:t>h</w:t>
            </w:r>
            <w:r>
              <w:rPr>
                <w:rFonts w:ascii="Arial" w:eastAsia="Arial" w:hAnsi="Arial" w:cs="Arial"/>
              </w:rPr>
              <w:t>e 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p>
        </w:tc>
        <w:tc>
          <w:tcPr>
            <w:tcW w:w="3392" w:type="dxa"/>
            <w:tcBorders>
              <w:top w:val="single" w:sz="5" w:space="0" w:color="000000"/>
              <w:left w:val="single" w:sz="5" w:space="0" w:color="000000"/>
              <w:bottom w:val="single" w:sz="5" w:space="0" w:color="000000"/>
              <w:right w:val="single" w:sz="5" w:space="0" w:color="000000"/>
            </w:tcBorders>
          </w:tcPr>
          <w:p w14:paraId="04CE95C1" w14:textId="77777777" w:rsidR="00694DD3" w:rsidRDefault="00CE11E9">
            <w:pPr>
              <w:spacing w:line="220" w:lineRule="exact"/>
              <w:ind w:left="102"/>
              <w:rPr>
                <w:rFonts w:ascii="Arial" w:eastAsia="Arial" w:hAnsi="Arial" w:cs="Arial"/>
              </w:rPr>
            </w:pPr>
            <w:r w:rsidRPr="00CC5A8E">
              <w:rPr>
                <w:rFonts w:ascii="Arial" w:eastAsia="Arial" w:hAnsi="Arial" w:cs="Arial"/>
                <w:b/>
                <w:i/>
                <w:spacing w:val="-1"/>
                <w:highlight w:val="yellow"/>
              </w:rPr>
              <w:t>E</w:t>
            </w:r>
            <w:r w:rsidRPr="00CC5A8E">
              <w:rPr>
                <w:rFonts w:ascii="Arial" w:eastAsia="Arial" w:hAnsi="Arial" w:cs="Arial"/>
                <w:b/>
                <w:i/>
                <w:highlight w:val="yellow"/>
              </w:rPr>
              <w:t>n</w:t>
            </w:r>
            <w:r w:rsidRPr="00CC5A8E">
              <w:rPr>
                <w:rFonts w:ascii="Arial" w:eastAsia="Arial" w:hAnsi="Arial" w:cs="Arial"/>
                <w:b/>
                <w:i/>
                <w:spacing w:val="1"/>
                <w:highlight w:val="yellow"/>
              </w:rPr>
              <w:t>t</w:t>
            </w:r>
            <w:r w:rsidRPr="00CC5A8E">
              <w:rPr>
                <w:rFonts w:ascii="Arial" w:eastAsia="Arial" w:hAnsi="Arial" w:cs="Arial"/>
                <w:b/>
                <w:i/>
                <w:spacing w:val="-1"/>
                <w:highlight w:val="yellow"/>
              </w:rPr>
              <w:t>r</w:t>
            </w:r>
            <w:r w:rsidRPr="00CC5A8E">
              <w:rPr>
                <w:rFonts w:ascii="Arial" w:eastAsia="Arial" w:hAnsi="Arial" w:cs="Arial"/>
                <w:b/>
                <w:i/>
                <w:highlight w:val="yellow"/>
              </w:rPr>
              <w:t>y</w:t>
            </w:r>
            <w:r w:rsidRPr="00CC5A8E">
              <w:rPr>
                <w:rFonts w:ascii="Arial" w:eastAsia="Arial" w:hAnsi="Arial" w:cs="Arial"/>
                <w:b/>
                <w:i/>
                <w:spacing w:val="-5"/>
                <w:highlight w:val="yellow"/>
              </w:rPr>
              <w:t xml:space="preserve"> </w:t>
            </w:r>
            <w:r w:rsidRPr="00CC5A8E">
              <w:rPr>
                <w:rFonts w:ascii="Arial" w:eastAsia="Arial" w:hAnsi="Arial" w:cs="Arial"/>
                <w:b/>
                <w:i/>
                <w:highlight w:val="yellow"/>
              </w:rPr>
              <w:t>L</w:t>
            </w:r>
            <w:r w:rsidRPr="00CC5A8E">
              <w:rPr>
                <w:rFonts w:ascii="Arial" w:eastAsia="Arial" w:hAnsi="Arial" w:cs="Arial"/>
                <w:b/>
                <w:i/>
                <w:spacing w:val="2"/>
                <w:highlight w:val="yellow"/>
              </w:rPr>
              <w:t>e</w:t>
            </w:r>
            <w:r w:rsidRPr="00CC5A8E">
              <w:rPr>
                <w:rFonts w:ascii="Arial" w:eastAsia="Arial" w:hAnsi="Arial" w:cs="Arial"/>
                <w:b/>
                <w:i/>
                <w:highlight w:val="yellow"/>
              </w:rPr>
              <w:t>v</w:t>
            </w:r>
            <w:r w:rsidRPr="00CC5A8E">
              <w:rPr>
                <w:rFonts w:ascii="Arial" w:eastAsia="Arial" w:hAnsi="Arial" w:cs="Arial"/>
                <w:b/>
                <w:i/>
                <w:spacing w:val="-1"/>
                <w:highlight w:val="yellow"/>
              </w:rPr>
              <w:t>e</w:t>
            </w:r>
            <w:r w:rsidRPr="00CC5A8E">
              <w:rPr>
                <w:rFonts w:ascii="Arial" w:eastAsia="Arial" w:hAnsi="Arial" w:cs="Arial"/>
                <w:b/>
                <w:i/>
                <w:highlight w:val="yellow"/>
              </w:rPr>
              <w:t>l:</w:t>
            </w:r>
          </w:p>
          <w:p w14:paraId="0453C4A4" w14:textId="77777777" w:rsidR="00694DD3" w:rsidRDefault="00CE11E9">
            <w:pPr>
              <w:spacing w:before="5" w:line="220" w:lineRule="exact"/>
              <w:ind w:left="823" w:right="225"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 u</w:t>
            </w:r>
            <w:r>
              <w:rPr>
                <w:rFonts w:ascii="Arial" w:eastAsia="Arial" w:hAnsi="Arial" w:cs="Arial"/>
                <w:spacing w:val="-1"/>
              </w:rPr>
              <w:t>n</w:t>
            </w:r>
            <w:r>
              <w:rPr>
                <w:rFonts w:ascii="Arial" w:eastAsia="Arial" w:hAnsi="Arial" w:cs="Arial"/>
              </w:rPr>
              <w:t>d</w:t>
            </w:r>
            <w:r>
              <w:rPr>
                <w:rFonts w:ascii="Arial" w:eastAsia="Arial" w:hAnsi="Arial" w:cs="Arial"/>
                <w:spacing w:val="-1"/>
              </w:rPr>
              <w:t>e</w:t>
            </w:r>
            <w:r>
              <w:rPr>
                <w:rFonts w:ascii="Arial" w:eastAsia="Arial" w:hAnsi="Arial" w:cs="Arial"/>
                <w:spacing w:val="1"/>
              </w:rPr>
              <w:t>rs</w:t>
            </w:r>
            <w:r>
              <w:rPr>
                <w:rFonts w:ascii="Arial" w:eastAsia="Arial" w:hAnsi="Arial" w:cs="Arial"/>
              </w:rPr>
              <w:t>t</w:t>
            </w:r>
            <w:r>
              <w:rPr>
                <w:rFonts w:ascii="Arial" w:eastAsia="Arial" w:hAnsi="Arial" w:cs="Arial"/>
                <w:spacing w:val="2"/>
              </w:rPr>
              <w:t>a</w:t>
            </w:r>
            <w:r>
              <w:rPr>
                <w:rFonts w:ascii="Arial" w:eastAsia="Arial" w:hAnsi="Arial" w:cs="Arial"/>
              </w:rPr>
              <w:t>n</w:t>
            </w:r>
            <w:r>
              <w:rPr>
                <w:rFonts w:ascii="Arial" w:eastAsia="Arial" w:hAnsi="Arial" w:cs="Arial"/>
                <w:spacing w:val="1"/>
              </w:rPr>
              <w:t>d</w:t>
            </w:r>
            <w:r>
              <w:rPr>
                <w:rFonts w:ascii="Arial" w:eastAsia="Arial" w:hAnsi="Arial" w:cs="Arial"/>
                <w:spacing w:val="-1"/>
              </w:rPr>
              <w:t>i</w:t>
            </w:r>
            <w:r>
              <w:rPr>
                <w:rFonts w:ascii="Arial" w:eastAsia="Arial" w:hAnsi="Arial" w:cs="Arial"/>
              </w:rPr>
              <w:t>ng</w:t>
            </w:r>
            <w:r>
              <w:rPr>
                <w:rFonts w:ascii="Arial" w:eastAsia="Arial" w:hAnsi="Arial" w:cs="Arial"/>
                <w:spacing w:val="-12"/>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1"/>
              </w:rPr>
              <w:t>sc</w:t>
            </w:r>
            <w:r>
              <w:rPr>
                <w:rFonts w:ascii="Arial" w:eastAsia="Arial" w:hAnsi="Arial" w:cs="Arial"/>
              </w:rPr>
              <w:t>o</w:t>
            </w:r>
            <w:r>
              <w:rPr>
                <w:rFonts w:ascii="Arial" w:eastAsia="Arial" w:hAnsi="Arial" w:cs="Arial"/>
                <w:spacing w:val="-1"/>
              </w:rPr>
              <w:t>p</w:t>
            </w:r>
            <w:r>
              <w:rPr>
                <w:rFonts w:ascii="Arial" w:eastAsia="Arial" w:hAnsi="Arial" w:cs="Arial"/>
              </w:rPr>
              <w:t>e</w:t>
            </w:r>
            <w:r>
              <w:rPr>
                <w:rFonts w:ascii="Arial" w:eastAsia="Arial" w:hAnsi="Arial" w:cs="Arial"/>
                <w:spacing w:val="-3"/>
              </w:rPr>
              <w:t xml:space="preserve"> </w:t>
            </w:r>
            <w:r>
              <w:rPr>
                <w:rFonts w:ascii="Arial" w:eastAsia="Arial" w:hAnsi="Arial" w:cs="Arial"/>
              </w:rPr>
              <w:t>of</w:t>
            </w:r>
          </w:p>
          <w:p w14:paraId="1CAB6B8C" w14:textId="77777777" w:rsidR="00694DD3" w:rsidRDefault="00CE11E9">
            <w:pPr>
              <w:spacing w:before="1" w:line="220" w:lineRule="exact"/>
              <w:ind w:left="823" w:right="115"/>
              <w:rPr>
                <w:rFonts w:ascii="Arial" w:eastAsia="Arial" w:hAnsi="Arial" w:cs="Arial"/>
              </w:rPr>
            </w:pPr>
            <w:r>
              <w:rPr>
                <w:rFonts w:ascii="Arial" w:eastAsia="Arial" w:hAnsi="Arial" w:cs="Arial"/>
              </w:rPr>
              <w:t>pra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a</w:t>
            </w:r>
            <w:r>
              <w:rPr>
                <w:rFonts w:ascii="Arial" w:eastAsia="Arial" w:hAnsi="Arial" w:cs="Arial"/>
              </w:rPr>
              <w:t>s</w:t>
            </w:r>
            <w:r>
              <w:rPr>
                <w:rFonts w:ascii="Arial" w:eastAsia="Arial" w:hAnsi="Arial" w:cs="Arial"/>
                <w:spacing w:val="-1"/>
              </w:rPr>
              <w:t xml:space="preserve"> </w:t>
            </w:r>
            <w:r>
              <w:rPr>
                <w:rFonts w:ascii="Arial" w:eastAsia="Arial" w:hAnsi="Arial" w:cs="Arial"/>
              </w:rPr>
              <w:t>e</w:t>
            </w:r>
            <w:r>
              <w:rPr>
                <w:rFonts w:ascii="Arial" w:eastAsia="Arial" w:hAnsi="Arial" w:cs="Arial"/>
                <w:spacing w:val="3"/>
              </w:rPr>
              <w:t>v</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ed</w:t>
            </w:r>
            <w:r>
              <w:rPr>
                <w:rFonts w:ascii="Arial" w:eastAsia="Arial" w:hAnsi="Arial" w:cs="Arial"/>
                <w:spacing w:val="-8"/>
              </w:rPr>
              <w:t xml:space="preserve"> </w:t>
            </w:r>
            <w:r>
              <w:rPr>
                <w:rFonts w:ascii="Arial" w:eastAsia="Arial" w:hAnsi="Arial" w:cs="Arial"/>
              </w:rPr>
              <w:t>by tre</w:t>
            </w:r>
            <w:r>
              <w:rPr>
                <w:rFonts w:ascii="Arial" w:eastAsia="Arial" w:hAnsi="Arial" w:cs="Arial"/>
                <w:spacing w:val="-1"/>
              </w:rPr>
              <w:t>a</w:t>
            </w:r>
            <w:r>
              <w:rPr>
                <w:rFonts w:ascii="Arial" w:eastAsia="Arial" w:hAnsi="Arial" w:cs="Arial"/>
              </w:rPr>
              <w:t>t</w:t>
            </w:r>
            <w:r>
              <w:rPr>
                <w:rFonts w:ascii="Arial" w:eastAsia="Arial" w:hAnsi="Arial" w:cs="Arial"/>
                <w:spacing w:val="2"/>
              </w:rPr>
              <w:t>m</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6"/>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2"/>
              </w:rPr>
              <w:t>p</w:t>
            </w:r>
            <w:r>
              <w:rPr>
                <w:rFonts w:ascii="Arial" w:eastAsia="Arial" w:hAnsi="Arial" w:cs="Arial"/>
              </w:rPr>
              <w:t>at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ts</w:t>
            </w:r>
            <w:r>
              <w:rPr>
                <w:rFonts w:ascii="Arial" w:eastAsia="Arial" w:hAnsi="Arial" w:cs="Arial"/>
                <w:spacing w:val="-6"/>
              </w:rPr>
              <w:t xml:space="preserve"> </w:t>
            </w:r>
            <w:r>
              <w:rPr>
                <w:rFonts w:ascii="Arial" w:eastAsia="Arial" w:hAnsi="Arial" w:cs="Arial"/>
                <w:spacing w:val="2"/>
              </w:rPr>
              <w:t>w</w:t>
            </w:r>
            <w:r>
              <w:rPr>
                <w:rFonts w:ascii="Arial" w:eastAsia="Arial" w:hAnsi="Arial" w:cs="Arial"/>
                <w:spacing w:val="-1"/>
              </w:rPr>
              <w:t>i</w:t>
            </w:r>
            <w:r>
              <w:rPr>
                <w:rFonts w:ascii="Arial" w:eastAsia="Arial" w:hAnsi="Arial" w:cs="Arial"/>
              </w:rPr>
              <w:t>t</w:t>
            </w:r>
            <w:r>
              <w:rPr>
                <w:rFonts w:ascii="Arial" w:eastAsia="Arial" w:hAnsi="Arial" w:cs="Arial"/>
                <w:spacing w:val="2"/>
              </w:rPr>
              <w:t>h</w:t>
            </w:r>
            <w:r>
              <w:rPr>
                <w:rFonts w:ascii="Arial" w:eastAsia="Arial" w:hAnsi="Arial" w:cs="Arial"/>
                <w:spacing w:val="-1"/>
              </w:rPr>
              <w:t>i</w:t>
            </w:r>
            <w:r>
              <w:rPr>
                <w:rFonts w:ascii="Arial" w:eastAsia="Arial" w:hAnsi="Arial" w:cs="Arial"/>
              </w:rPr>
              <w:t xml:space="preserve">n </w:t>
            </w:r>
            <w:r>
              <w:rPr>
                <w:rFonts w:ascii="Arial" w:eastAsia="Arial" w:hAnsi="Arial" w:cs="Arial"/>
                <w:spacing w:val="1"/>
              </w:rPr>
              <w:t>sc</w:t>
            </w:r>
            <w:r>
              <w:rPr>
                <w:rFonts w:ascii="Arial" w:eastAsia="Arial" w:hAnsi="Arial" w:cs="Arial"/>
              </w:rPr>
              <w:t>o</w:t>
            </w:r>
            <w:r>
              <w:rPr>
                <w:rFonts w:ascii="Arial" w:eastAsia="Arial" w:hAnsi="Arial" w:cs="Arial"/>
                <w:spacing w:val="-1"/>
              </w:rPr>
              <w:t>p</w:t>
            </w:r>
            <w:r>
              <w:rPr>
                <w:rFonts w:ascii="Arial" w:eastAsia="Arial" w:hAnsi="Arial" w:cs="Arial"/>
              </w:rPr>
              <w:t>e</w:t>
            </w:r>
            <w:r>
              <w:rPr>
                <w:rFonts w:ascii="Arial" w:eastAsia="Arial" w:hAnsi="Arial" w:cs="Arial"/>
                <w:spacing w:val="-5"/>
              </w:rPr>
              <w:t xml:space="preserve"> </w:t>
            </w:r>
            <w:r>
              <w:rPr>
                <w:rFonts w:ascii="Arial" w:eastAsia="Arial" w:hAnsi="Arial" w:cs="Arial"/>
              </w:rPr>
              <w:t>of</w:t>
            </w:r>
            <w:r>
              <w:rPr>
                <w:rFonts w:ascii="Arial" w:eastAsia="Arial" w:hAnsi="Arial" w:cs="Arial"/>
                <w:spacing w:val="-1"/>
              </w:rPr>
              <w:t xml:space="preserve"> </w:t>
            </w:r>
            <w:r>
              <w:rPr>
                <w:rFonts w:ascii="Arial" w:eastAsia="Arial" w:hAnsi="Arial" w:cs="Arial"/>
              </w:rPr>
              <w:t>pra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r</w:t>
            </w:r>
            <w:r>
              <w:rPr>
                <w:rFonts w:ascii="Arial" w:eastAsia="Arial" w:hAnsi="Arial" w:cs="Arial"/>
                <w:spacing w:val="2"/>
              </w:rPr>
              <w:t>e</w:t>
            </w:r>
            <w:r>
              <w:rPr>
                <w:rFonts w:ascii="Arial" w:eastAsia="Arial" w:hAnsi="Arial" w:cs="Arial"/>
              </w:rPr>
              <w:t>fer</w:t>
            </w:r>
            <w:r>
              <w:rPr>
                <w:rFonts w:ascii="Arial" w:eastAsia="Arial" w:hAnsi="Arial" w:cs="Arial"/>
                <w:spacing w:val="1"/>
              </w:rPr>
              <w:t>r</w:t>
            </w:r>
            <w:r>
              <w:rPr>
                <w:rFonts w:ascii="Arial" w:eastAsia="Arial" w:hAnsi="Arial" w:cs="Arial"/>
                <w:spacing w:val="-1"/>
              </w:rPr>
              <w:t>i</w:t>
            </w:r>
            <w:r>
              <w:rPr>
                <w:rFonts w:ascii="Arial" w:eastAsia="Arial" w:hAnsi="Arial" w:cs="Arial"/>
                <w:spacing w:val="2"/>
              </w:rPr>
              <w:t>n</w:t>
            </w:r>
            <w:r>
              <w:rPr>
                <w:rFonts w:ascii="Arial" w:eastAsia="Arial" w:hAnsi="Arial" w:cs="Arial"/>
              </w:rPr>
              <w:t>g to</w:t>
            </w:r>
            <w:r>
              <w:rPr>
                <w:rFonts w:ascii="Arial" w:eastAsia="Arial" w:hAnsi="Arial" w:cs="Arial"/>
                <w:spacing w:val="-3"/>
              </w:rPr>
              <w:t xml:space="preserve"> </w:t>
            </w:r>
            <w:r>
              <w:rPr>
                <w:rFonts w:ascii="Arial" w:eastAsia="Arial" w:hAnsi="Arial" w:cs="Arial"/>
              </w:rPr>
              <w:t>o</w:t>
            </w:r>
            <w:r>
              <w:rPr>
                <w:rFonts w:ascii="Arial" w:eastAsia="Arial" w:hAnsi="Arial" w:cs="Arial"/>
                <w:spacing w:val="2"/>
              </w:rPr>
              <w:t>t</w:t>
            </w:r>
            <w:r>
              <w:rPr>
                <w:rFonts w:ascii="Arial" w:eastAsia="Arial" w:hAnsi="Arial" w:cs="Arial"/>
              </w:rPr>
              <w:t>h</w:t>
            </w:r>
            <w:r>
              <w:rPr>
                <w:rFonts w:ascii="Arial" w:eastAsia="Arial" w:hAnsi="Arial" w:cs="Arial"/>
                <w:spacing w:val="-1"/>
              </w:rPr>
              <w:t>e</w:t>
            </w:r>
            <w:r>
              <w:rPr>
                <w:rFonts w:ascii="Arial" w:eastAsia="Arial" w:hAnsi="Arial" w:cs="Arial"/>
              </w:rPr>
              <w:t>r</w:t>
            </w:r>
            <w:r>
              <w:rPr>
                <w:rFonts w:ascii="Arial" w:eastAsia="Arial" w:hAnsi="Arial" w:cs="Arial"/>
                <w:spacing w:val="-4"/>
              </w:rPr>
              <w:t xml:space="preserve"> </w:t>
            </w:r>
            <w:r>
              <w:rPr>
                <w:rFonts w:ascii="Arial" w:eastAsia="Arial" w:hAnsi="Arial" w:cs="Arial"/>
              </w:rPr>
              <w:t>h</w:t>
            </w:r>
            <w:r>
              <w:rPr>
                <w:rFonts w:ascii="Arial" w:eastAsia="Arial" w:hAnsi="Arial" w:cs="Arial"/>
                <w:spacing w:val="1"/>
              </w:rPr>
              <w:t>e</w:t>
            </w:r>
            <w:r>
              <w:rPr>
                <w:rFonts w:ascii="Arial" w:eastAsia="Arial" w:hAnsi="Arial" w:cs="Arial"/>
              </w:rPr>
              <w:t>a</w:t>
            </w:r>
            <w:r>
              <w:rPr>
                <w:rFonts w:ascii="Arial" w:eastAsia="Arial" w:hAnsi="Arial" w:cs="Arial"/>
                <w:spacing w:val="-1"/>
              </w:rPr>
              <w:t>l</w:t>
            </w:r>
            <w:r>
              <w:rPr>
                <w:rFonts w:ascii="Arial" w:eastAsia="Arial" w:hAnsi="Arial" w:cs="Arial"/>
                <w:spacing w:val="2"/>
              </w:rPr>
              <w:t>t</w:t>
            </w:r>
            <w:r>
              <w:rPr>
                <w:rFonts w:ascii="Arial" w:eastAsia="Arial" w:hAnsi="Arial" w:cs="Arial"/>
              </w:rPr>
              <w:t>h</w:t>
            </w:r>
            <w:r>
              <w:rPr>
                <w:rFonts w:ascii="Arial" w:eastAsia="Arial" w:hAnsi="Arial" w:cs="Arial"/>
                <w:spacing w:val="1"/>
              </w:rPr>
              <w:t>c</w:t>
            </w:r>
            <w:r>
              <w:rPr>
                <w:rFonts w:ascii="Arial" w:eastAsia="Arial" w:hAnsi="Arial" w:cs="Arial"/>
              </w:rPr>
              <w:t>are 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al</w:t>
            </w:r>
            <w:r>
              <w:rPr>
                <w:rFonts w:ascii="Arial" w:eastAsia="Arial" w:hAnsi="Arial" w:cs="Arial"/>
              </w:rPr>
              <w:t>s</w:t>
            </w:r>
            <w:r>
              <w:rPr>
                <w:rFonts w:ascii="Arial" w:eastAsia="Arial" w:hAnsi="Arial" w:cs="Arial"/>
                <w:spacing w:val="-9"/>
              </w:rPr>
              <w:t xml:space="preserve"> </w:t>
            </w:r>
            <w:r>
              <w:rPr>
                <w:rFonts w:ascii="Arial" w:eastAsia="Arial" w:hAnsi="Arial" w:cs="Arial"/>
              </w:rPr>
              <w:t>as</w:t>
            </w:r>
            <w:r>
              <w:rPr>
                <w:rFonts w:ascii="Arial" w:eastAsia="Arial" w:hAnsi="Arial" w:cs="Arial"/>
                <w:spacing w:val="-1"/>
              </w:rPr>
              <w:t xml:space="preserve"> </w:t>
            </w:r>
            <w:r>
              <w:rPr>
                <w:rFonts w:ascii="Arial" w:eastAsia="Arial" w:hAnsi="Arial" w:cs="Arial"/>
              </w:rPr>
              <w:t>n</w:t>
            </w:r>
            <w:r>
              <w:rPr>
                <w:rFonts w:ascii="Arial" w:eastAsia="Arial" w:hAnsi="Arial" w:cs="Arial"/>
                <w:spacing w:val="-1"/>
              </w:rPr>
              <w:t>e</w:t>
            </w:r>
            <w:r>
              <w:rPr>
                <w:rFonts w:ascii="Arial" w:eastAsia="Arial" w:hAnsi="Arial" w:cs="Arial"/>
                <w:spacing w:val="1"/>
              </w:rPr>
              <w:t>c</w:t>
            </w:r>
            <w:r>
              <w:rPr>
                <w:rFonts w:ascii="Arial" w:eastAsia="Arial" w:hAnsi="Arial" w:cs="Arial"/>
              </w:rPr>
              <w:t>e</w:t>
            </w:r>
            <w:r>
              <w:rPr>
                <w:rFonts w:ascii="Arial" w:eastAsia="Arial" w:hAnsi="Arial" w:cs="Arial"/>
                <w:spacing w:val="1"/>
              </w:rPr>
              <w:t>ss</w:t>
            </w:r>
            <w:r>
              <w:rPr>
                <w:rFonts w:ascii="Arial" w:eastAsia="Arial" w:hAnsi="Arial" w:cs="Arial"/>
              </w:rPr>
              <w:t>ary</w:t>
            </w:r>
          </w:p>
          <w:p w14:paraId="77499486"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es</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t/f</w:t>
            </w:r>
            <w:r>
              <w:rPr>
                <w:rFonts w:ascii="Arial" w:eastAsia="Arial" w:hAnsi="Arial" w:cs="Arial"/>
                <w:spacing w:val="1"/>
              </w:rPr>
              <w:t>a</w:t>
            </w:r>
            <w:r>
              <w:rPr>
                <w:rFonts w:ascii="Arial" w:eastAsia="Arial" w:hAnsi="Arial" w:cs="Arial"/>
              </w:rPr>
              <w:t>m</w:t>
            </w:r>
            <w:r>
              <w:rPr>
                <w:rFonts w:ascii="Arial" w:eastAsia="Arial" w:hAnsi="Arial" w:cs="Arial"/>
                <w:spacing w:val="1"/>
              </w:rPr>
              <w:t>i</w:t>
            </w:r>
            <w:r>
              <w:rPr>
                <w:rFonts w:ascii="Arial" w:eastAsia="Arial" w:hAnsi="Arial" w:cs="Arial"/>
                <w:spacing w:val="-1"/>
              </w:rPr>
              <w:t>l</w:t>
            </w:r>
            <w:r>
              <w:rPr>
                <w:rFonts w:ascii="Arial" w:eastAsia="Arial" w:hAnsi="Arial" w:cs="Arial"/>
              </w:rPr>
              <w:t>y</w:t>
            </w:r>
          </w:p>
          <w:p w14:paraId="5CD3E17F" w14:textId="77777777" w:rsidR="00694DD3" w:rsidRDefault="00CE11E9">
            <w:pPr>
              <w:ind w:left="823" w:right="149"/>
              <w:rPr>
                <w:rFonts w:ascii="Arial" w:eastAsia="Arial" w:hAnsi="Arial" w:cs="Arial"/>
              </w:rPr>
            </w:pPr>
            <w:r>
              <w:rPr>
                <w:rFonts w:ascii="Arial" w:eastAsia="Arial" w:hAnsi="Arial" w:cs="Arial"/>
                <w:spacing w:val="1"/>
              </w:rPr>
              <w:t>c</w:t>
            </w:r>
            <w:r>
              <w:rPr>
                <w:rFonts w:ascii="Arial" w:eastAsia="Arial" w:hAnsi="Arial" w:cs="Arial"/>
              </w:rPr>
              <w:t>e</w:t>
            </w:r>
            <w:r>
              <w:rPr>
                <w:rFonts w:ascii="Arial" w:eastAsia="Arial" w:hAnsi="Arial" w:cs="Arial"/>
                <w:spacing w:val="-1"/>
              </w:rPr>
              <w:t>n</w:t>
            </w:r>
            <w:r>
              <w:rPr>
                <w:rFonts w:ascii="Arial" w:eastAsia="Arial" w:hAnsi="Arial" w:cs="Arial"/>
              </w:rPr>
              <w:t>tered</w:t>
            </w:r>
            <w:r>
              <w:rPr>
                <w:rFonts w:ascii="Arial" w:eastAsia="Arial" w:hAnsi="Arial" w:cs="Arial"/>
                <w:spacing w:val="-8"/>
              </w:rPr>
              <w:t xml:space="preserve"> </w:t>
            </w:r>
            <w:r>
              <w:rPr>
                <w:rFonts w:ascii="Arial" w:eastAsia="Arial" w:hAnsi="Arial" w:cs="Arial"/>
              </w:rPr>
              <w:t>ca</w:t>
            </w:r>
            <w:r>
              <w:rPr>
                <w:rFonts w:ascii="Arial" w:eastAsia="Arial" w:hAnsi="Arial" w:cs="Arial"/>
                <w:spacing w:val="3"/>
              </w:rPr>
              <w:t>r</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a</w:t>
            </w:r>
            <w:r>
              <w:rPr>
                <w:rFonts w:ascii="Arial" w:eastAsia="Arial" w:hAnsi="Arial" w:cs="Arial"/>
              </w:rPr>
              <w:t>t a</w:t>
            </w:r>
            <w:r>
              <w:rPr>
                <w:rFonts w:ascii="Arial" w:eastAsia="Arial" w:hAnsi="Arial" w:cs="Arial"/>
                <w:spacing w:val="1"/>
              </w:rPr>
              <w:t>l</w:t>
            </w:r>
            <w:r>
              <w:rPr>
                <w:rFonts w:ascii="Arial" w:eastAsia="Arial" w:hAnsi="Arial" w:cs="Arial"/>
              </w:rPr>
              <w:t>l</w:t>
            </w:r>
            <w:r>
              <w:rPr>
                <w:rFonts w:ascii="Arial" w:eastAsia="Arial" w:hAnsi="Arial" w:cs="Arial"/>
                <w:spacing w:val="-3"/>
              </w:rPr>
              <w:t xml:space="preserve"> </w:t>
            </w:r>
            <w:r>
              <w:rPr>
                <w:rFonts w:ascii="Arial" w:eastAsia="Arial" w:hAnsi="Arial" w:cs="Arial"/>
                <w:spacing w:val="2"/>
              </w:rPr>
              <w:t>t</w:t>
            </w:r>
            <w:r>
              <w:rPr>
                <w:rFonts w:ascii="Arial" w:eastAsia="Arial" w:hAnsi="Arial" w:cs="Arial"/>
                <w:spacing w:val="-1"/>
              </w:rPr>
              <w:t>i</w:t>
            </w:r>
            <w:r>
              <w:rPr>
                <w:rFonts w:ascii="Arial" w:eastAsia="Arial" w:hAnsi="Arial" w:cs="Arial"/>
              </w:rPr>
              <w:t>m</w:t>
            </w:r>
            <w:r>
              <w:rPr>
                <w:rFonts w:ascii="Arial" w:eastAsia="Arial" w:hAnsi="Arial" w:cs="Arial"/>
                <w:spacing w:val="-1"/>
              </w:rPr>
              <w:t>e</w:t>
            </w:r>
            <w:r>
              <w:rPr>
                <w:rFonts w:ascii="Arial" w:eastAsia="Arial" w:hAnsi="Arial" w:cs="Arial"/>
              </w:rPr>
              <w:t>s as</w:t>
            </w:r>
            <w:r>
              <w:rPr>
                <w:rFonts w:ascii="Arial" w:eastAsia="Arial" w:hAnsi="Arial" w:cs="Arial"/>
                <w:spacing w:val="-1"/>
              </w:rPr>
              <w:t xml:space="preserve"> </w:t>
            </w:r>
            <w:r>
              <w:rPr>
                <w:rFonts w:ascii="Arial" w:eastAsia="Arial" w:hAnsi="Arial" w:cs="Arial"/>
              </w:rPr>
              <w:t>ev</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ed</w:t>
            </w:r>
            <w:r>
              <w:rPr>
                <w:rFonts w:ascii="Arial" w:eastAsia="Arial" w:hAnsi="Arial" w:cs="Arial"/>
                <w:spacing w:val="-8"/>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rPr>
              <w:t>pro</w:t>
            </w:r>
            <w:r>
              <w:rPr>
                <w:rFonts w:ascii="Arial" w:eastAsia="Arial" w:hAnsi="Arial" w:cs="Arial"/>
                <w:spacing w:val="1"/>
              </w:rPr>
              <w:t>v</w:t>
            </w:r>
            <w:r>
              <w:rPr>
                <w:rFonts w:ascii="Arial" w:eastAsia="Arial" w:hAnsi="Arial" w:cs="Arial"/>
                <w:spacing w:val="-1"/>
              </w:rPr>
              <w:t>i</w:t>
            </w:r>
            <w:r>
              <w:rPr>
                <w:rFonts w:ascii="Arial" w:eastAsia="Arial" w:hAnsi="Arial" w:cs="Arial"/>
                <w:spacing w:val="1"/>
              </w:rPr>
              <w:t>si</w:t>
            </w:r>
            <w:r>
              <w:rPr>
                <w:rFonts w:ascii="Arial" w:eastAsia="Arial" w:hAnsi="Arial" w:cs="Arial"/>
              </w:rPr>
              <w:t>on of</w:t>
            </w:r>
            <w:r>
              <w:rPr>
                <w:rFonts w:ascii="Arial" w:eastAsia="Arial" w:hAnsi="Arial" w:cs="Arial"/>
                <w:spacing w:val="-3"/>
              </w:rPr>
              <w:t xml:space="preserve"> </w:t>
            </w:r>
            <w:r>
              <w:rPr>
                <w:rFonts w:ascii="Arial" w:eastAsia="Arial" w:hAnsi="Arial" w:cs="Arial"/>
              </w:rPr>
              <w:t>p</w:t>
            </w:r>
            <w:r>
              <w:rPr>
                <w:rFonts w:ascii="Arial" w:eastAsia="Arial" w:hAnsi="Arial" w:cs="Arial"/>
                <w:spacing w:val="1"/>
              </w:rPr>
              <w:t>a</w:t>
            </w:r>
            <w:r>
              <w:rPr>
                <w:rFonts w:ascii="Arial" w:eastAsia="Arial" w:hAnsi="Arial" w:cs="Arial"/>
              </w:rPr>
              <w:t>t</w:t>
            </w:r>
            <w:r>
              <w:rPr>
                <w:rFonts w:ascii="Arial" w:eastAsia="Arial" w:hAnsi="Arial" w:cs="Arial"/>
                <w:spacing w:val="-1"/>
              </w:rPr>
              <w:t>i</w:t>
            </w:r>
            <w:r>
              <w:rPr>
                <w:rFonts w:ascii="Arial" w:eastAsia="Arial" w:hAnsi="Arial" w:cs="Arial"/>
                <w:spacing w:val="2"/>
              </w:rPr>
              <w:t>e</w:t>
            </w:r>
            <w:r>
              <w:rPr>
                <w:rFonts w:ascii="Arial" w:eastAsia="Arial" w:hAnsi="Arial" w:cs="Arial"/>
              </w:rPr>
              <w:t>nt</w:t>
            </w:r>
            <w:r>
              <w:rPr>
                <w:rFonts w:ascii="Arial" w:eastAsia="Arial" w:hAnsi="Arial" w:cs="Arial"/>
                <w:spacing w:val="-1"/>
              </w:rPr>
              <w:t>/</w:t>
            </w:r>
            <w:r>
              <w:rPr>
                <w:rFonts w:ascii="Arial" w:eastAsia="Arial" w:hAnsi="Arial" w:cs="Arial"/>
                <w:spacing w:val="2"/>
              </w:rPr>
              <w:t>f</w:t>
            </w:r>
            <w:r>
              <w:rPr>
                <w:rFonts w:ascii="Arial" w:eastAsia="Arial" w:hAnsi="Arial" w:cs="Arial"/>
              </w:rPr>
              <w:t>a</w:t>
            </w:r>
            <w:r>
              <w:rPr>
                <w:rFonts w:ascii="Arial" w:eastAsia="Arial" w:hAnsi="Arial" w:cs="Arial"/>
                <w:spacing w:val="-1"/>
              </w:rPr>
              <w:t>m</w:t>
            </w:r>
            <w:r>
              <w:rPr>
                <w:rFonts w:ascii="Arial" w:eastAsia="Arial" w:hAnsi="Arial" w:cs="Arial"/>
                <w:spacing w:val="1"/>
              </w:rPr>
              <w:t>i</w:t>
            </w:r>
            <w:r>
              <w:rPr>
                <w:rFonts w:ascii="Arial" w:eastAsia="Arial" w:hAnsi="Arial" w:cs="Arial"/>
                <w:spacing w:val="-1"/>
              </w:rPr>
              <w:t>l</w:t>
            </w:r>
            <w:r>
              <w:rPr>
                <w:rFonts w:ascii="Arial" w:eastAsia="Arial" w:hAnsi="Arial" w:cs="Arial"/>
              </w:rPr>
              <w:t>y</w:t>
            </w:r>
            <w:r>
              <w:rPr>
                <w:rFonts w:ascii="Arial" w:eastAsia="Arial" w:hAnsi="Arial" w:cs="Arial"/>
                <w:spacing w:val="-11"/>
              </w:rPr>
              <w:t xml:space="preserve"> </w:t>
            </w:r>
            <w:r>
              <w:rPr>
                <w:rFonts w:ascii="Arial" w:eastAsia="Arial" w:hAnsi="Arial" w:cs="Arial"/>
                <w:spacing w:val="2"/>
              </w:rPr>
              <w:t>e</w:t>
            </w:r>
            <w:r>
              <w:rPr>
                <w:rFonts w:ascii="Arial" w:eastAsia="Arial" w:hAnsi="Arial" w:cs="Arial"/>
              </w:rPr>
              <w:t>d</w:t>
            </w:r>
            <w:r>
              <w:rPr>
                <w:rFonts w:ascii="Arial" w:eastAsia="Arial" w:hAnsi="Arial" w:cs="Arial"/>
                <w:spacing w:val="-1"/>
              </w:rPr>
              <w:t>u</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spacing w:val="1"/>
              </w:rPr>
              <w:t>k</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p</w:t>
            </w:r>
            <w:r>
              <w:rPr>
                <w:rFonts w:ascii="Arial" w:eastAsia="Arial" w:hAnsi="Arial" w:cs="Arial"/>
                <w:spacing w:val="2"/>
              </w:rPr>
              <w:t>u</w:t>
            </w:r>
            <w:r>
              <w:rPr>
                <w:rFonts w:ascii="Arial" w:eastAsia="Arial" w:hAnsi="Arial" w:cs="Arial"/>
              </w:rPr>
              <w:t>t</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2"/>
              </w:rPr>
              <w:t>n</w:t>
            </w:r>
            <w:r>
              <w:rPr>
                <w:rFonts w:ascii="Arial" w:eastAsia="Arial" w:hAnsi="Arial" w:cs="Arial"/>
              </w:rPr>
              <w:t xml:space="preserve">d </w:t>
            </w:r>
            <w:r>
              <w:rPr>
                <w:rFonts w:ascii="Arial" w:eastAsia="Arial" w:hAnsi="Arial" w:cs="Arial"/>
                <w:spacing w:val="-1"/>
              </w:rPr>
              <w:t>i</w:t>
            </w:r>
            <w:r>
              <w:rPr>
                <w:rFonts w:ascii="Arial" w:eastAsia="Arial" w:hAnsi="Arial" w:cs="Arial"/>
              </w:rPr>
              <w:t>nf</w:t>
            </w:r>
            <w:r>
              <w:rPr>
                <w:rFonts w:ascii="Arial" w:eastAsia="Arial" w:hAnsi="Arial" w:cs="Arial"/>
                <w:spacing w:val="-1"/>
              </w:rPr>
              <w:t>o</w:t>
            </w:r>
            <w:r>
              <w:rPr>
                <w:rFonts w:ascii="Arial" w:eastAsia="Arial" w:hAnsi="Arial" w:cs="Arial"/>
                <w:spacing w:val="3"/>
              </w:rPr>
              <w:t>r</w:t>
            </w:r>
            <w:r>
              <w:rPr>
                <w:rFonts w:ascii="Arial" w:eastAsia="Arial" w:hAnsi="Arial" w:cs="Arial"/>
              </w:rPr>
              <w:t>m</w:t>
            </w:r>
            <w:r>
              <w:rPr>
                <w:rFonts w:ascii="Arial" w:eastAsia="Arial" w:hAnsi="Arial" w:cs="Arial"/>
                <w:spacing w:val="-1"/>
              </w:rPr>
              <w:t>e</w:t>
            </w:r>
            <w:r>
              <w:rPr>
                <w:rFonts w:ascii="Arial" w:eastAsia="Arial" w:hAnsi="Arial" w:cs="Arial"/>
              </w:rPr>
              <w:t>d</w:t>
            </w:r>
            <w:r>
              <w:rPr>
                <w:rFonts w:ascii="Arial" w:eastAsia="Arial" w:hAnsi="Arial" w:cs="Arial"/>
                <w:spacing w:val="-8"/>
              </w:rPr>
              <w:t xml:space="preserve"> </w:t>
            </w:r>
            <w:r>
              <w:rPr>
                <w:rFonts w:ascii="Arial" w:eastAsia="Arial" w:hAnsi="Arial" w:cs="Arial"/>
              </w:rPr>
              <w:t>c</w:t>
            </w:r>
            <w:r>
              <w:rPr>
                <w:rFonts w:ascii="Arial" w:eastAsia="Arial" w:hAnsi="Arial" w:cs="Arial"/>
                <w:spacing w:val="2"/>
              </w:rPr>
              <w:t>o</w:t>
            </w:r>
            <w:r>
              <w:rPr>
                <w:rFonts w:ascii="Arial" w:eastAsia="Arial" w:hAnsi="Arial" w:cs="Arial"/>
              </w:rPr>
              <w:t>n</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5"/>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2"/>
              </w:rPr>
              <w:t>a</w:t>
            </w:r>
            <w:r>
              <w:rPr>
                <w:rFonts w:ascii="Arial" w:eastAsia="Arial" w:hAnsi="Arial" w:cs="Arial"/>
                <w:spacing w:val="-1"/>
              </w:rPr>
              <w:t>l</w:t>
            </w:r>
            <w:r>
              <w:rPr>
                <w:rFonts w:ascii="Arial" w:eastAsia="Arial" w:hAnsi="Arial" w:cs="Arial"/>
              </w:rPr>
              <w:t>l a</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w:t>
            </w:r>
            <w:r>
              <w:rPr>
                <w:rFonts w:ascii="Arial" w:eastAsia="Arial" w:hAnsi="Arial" w:cs="Arial"/>
              </w:rPr>
              <w:t>ts</w:t>
            </w:r>
            <w:r>
              <w:rPr>
                <w:rFonts w:ascii="Arial" w:eastAsia="Arial" w:hAnsi="Arial" w:cs="Arial"/>
                <w:spacing w:val="-6"/>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are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n</w:t>
            </w:r>
            <w:r>
              <w:rPr>
                <w:rFonts w:ascii="Arial" w:eastAsia="Arial" w:hAnsi="Arial" w:cs="Arial"/>
              </w:rPr>
              <w:t>d m</w:t>
            </w:r>
            <w:r>
              <w:rPr>
                <w:rFonts w:ascii="Arial" w:eastAsia="Arial" w:hAnsi="Arial" w:cs="Arial"/>
                <w:spacing w:val="-1"/>
              </w:rPr>
              <w:t>a</w:t>
            </w: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spacing w:val="2"/>
              </w:rPr>
              <w:t>n</w:t>
            </w:r>
            <w:r>
              <w:rPr>
                <w:rFonts w:ascii="Arial" w:eastAsia="Arial" w:hAnsi="Arial" w:cs="Arial"/>
              </w:rPr>
              <w:t>an</w:t>
            </w:r>
            <w:r>
              <w:rPr>
                <w:rFonts w:ascii="Arial" w:eastAsia="Arial" w:hAnsi="Arial" w:cs="Arial"/>
                <w:spacing w:val="1"/>
              </w:rPr>
              <w:t>c</w:t>
            </w:r>
            <w:r>
              <w:rPr>
                <w:rFonts w:ascii="Arial" w:eastAsia="Arial" w:hAnsi="Arial" w:cs="Arial"/>
              </w:rPr>
              <w:t>e</w:t>
            </w:r>
            <w:r>
              <w:rPr>
                <w:rFonts w:ascii="Arial" w:eastAsia="Arial" w:hAnsi="Arial" w:cs="Arial"/>
                <w:spacing w:val="-9"/>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2"/>
              </w:rPr>
              <w:t>p</w:t>
            </w:r>
            <w:r>
              <w:rPr>
                <w:rFonts w:ascii="Arial" w:eastAsia="Arial" w:hAnsi="Arial" w:cs="Arial"/>
              </w:rPr>
              <w:t>at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 d</w:t>
            </w:r>
            <w:r>
              <w:rPr>
                <w:rFonts w:ascii="Arial" w:eastAsia="Arial" w:hAnsi="Arial" w:cs="Arial"/>
                <w:spacing w:val="-1"/>
              </w:rPr>
              <w:t>i</w:t>
            </w:r>
            <w:r>
              <w:rPr>
                <w:rFonts w:ascii="Arial" w:eastAsia="Arial" w:hAnsi="Arial" w:cs="Arial"/>
                <w:spacing w:val="2"/>
              </w:rPr>
              <w:t>g</w:t>
            </w:r>
            <w:r>
              <w:rPr>
                <w:rFonts w:ascii="Arial" w:eastAsia="Arial" w:hAnsi="Arial" w:cs="Arial"/>
              </w:rPr>
              <w:t>n</w:t>
            </w:r>
            <w:r>
              <w:rPr>
                <w:rFonts w:ascii="Arial" w:eastAsia="Arial" w:hAnsi="Arial" w:cs="Arial"/>
                <w:spacing w:val="-1"/>
              </w:rPr>
              <w:t>i</w:t>
            </w:r>
            <w:r>
              <w:rPr>
                <w:rFonts w:ascii="Arial" w:eastAsia="Arial" w:hAnsi="Arial" w:cs="Arial"/>
              </w:rPr>
              <w:t>ty</w:t>
            </w:r>
          </w:p>
          <w:p w14:paraId="477EB90D" w14:textId="77777777" w:rsidR="00694DD3" w:rsidRDefault="00CE11E9">
            <w:pPr>
              <w:spacing w:before="4" w:line="220" w:lineRule="exact"/>
              <w:ind w:left="823" w:right="425"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spacing w:val="1"/>
              </w:rPr>
              <w:t>k</w:t>
            </w:r>
            <w:r>
              <w:rPr>
                <w:rFonts w:ascii="Arial" w:eastAsia="Arial" w:hAnsi="Arial" w:cs="Arial"/>
              </w:rPr>
              <w:t>s</w:t>
            </w:r>
            <w:r>
              <w:rPr>
                <w:rFonts w:ascii="Arial" w:eastAsia="Arial" w:hAnsi="Arial" w:cs="Arial"/>
                <w:spacing w:val="-5"/>
              </w:rPr>
              <w:t xml:space="preserve"> </w:t>
            </w:r>
            <w:r>
              <w:rPr>
                <w:rFonts w:ascii="Arial" w:eastAsia="Arial" w:hAnsi="Arial" w:cs="Arial"/>
              </w:rPr>
              <w:t>ex</w:t>
            </w:r>
            <w:r>
              <w:rPr>
                <w:rFonts w:ascii="Arial" w:eastAsia="Arial" w:hAnsi="Arial" w:cs="Arial"/>
                <w:spacing w:val="1"/>
              </w:rPr>
              <w:t>c</w:t>
            </w:r>
            <w:r>
              <w:rPr>
                <w:rFonts w:ascii="Arial" w:eastAsia="Arial" w:hAnsi="Arial" w:cs="Arial"/>
              </w:rPr>
              <w:t>e</w:t>
            </w:r>
            <w:r>
              <w:rPr>
                <w:rFonts w:ascii="Arial" w:eastAsia="Arial" w:hAnsi="Arial" w:cs="Arial"/>
                <w:spacing w:val="1"/>
              </w:rPr>
              <w:t>l</w:t>
            </w:r>
            <w:r>
              <w:rPr>
                <w:rFonts w:ascii="Arial" w:eastAsia="Arial" w:hAnsi="Arial" w:cs="Arial"/>
                <w:spacing w:val="-1"/>
              </w:rPr>
              <w:t>l</w:t>
            </w:r>
            <w:r>
              <w:rPr>
                <w:rFonts w:ascii="Arial" w:eastAsia="Arial" w:hAnsi="Arial" w:cs="Arial"/>
                <w:spacing w:val="2"/>
              </w:rPr>
              <w:t>e</w:t>
            </w:r>
            <w:r>
              <w:rPr>
                <w:rFonts w:ascii="Arial" w:eastAsia="Arial" w:hAnsi="Arial" w:cs="Arial"/>
              </w:rPr>
              <w:t>n</w:t>
            </w:r>
            <w:r>
              <w:rPr>
                <w:rFonts w:ascii="Arial" w:eastAsia="Arial" w:hAnsi="Arial" w:cs="Arial"/>
                <w:spacing w:val="1"/>
              </w:rPr>
              <w:t>c</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i</w:t>
            </w:r>
            <w:r>
              <w:rPr>
                <w:rFonts w:ascii="Arial" w:eastAsia="Arial" w:hAnsi="Arial" w:cs="Arial"/>
              </w:rPr>
              <w:t>n 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rPr>
              <w:t>l</w:t>
            </w:r>
            <w:r>
              <w:rPr>
                <w:rFonts w:ascii="Arial" w:eastAsia="Arial" w:hAnsi="Arial" w:cs="Arial"/>
                <w:spacing w:val="-10"/>
              </w:rPr>
              <w:t xml:space="preserve"> </w:t>
            </w:r>
            <w:r>
              <w:rPr>
                <w:rFonts w:ascii="Arial" w:eastAsia="Arial" w:hAnsi="Arial" w:cs="Arial"/>
              </w:rPr>
              <w:t>pra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5"/>
              </w:rPr>
              <w:t xml:space="preserve"> </w:t>
            </w:r>
            <w:r>
              <w:rPr>
                <w:rFonts w:ascii="Arial" w:eastAsia="Arial" w:hAnsi="Arial" w:cs="Arial"/>
              </w:rPr>
              <w:t>by</w:t>
            </w:r>
          </w:p>
          <w:p w14:paraId="638E017C" w14:textId="77777777" w:rsidR="00694DD3" w:rsidRDefault="00CE11E9">
            <w:pPr>
              <w:spacing w:line="220" w:lineRule="exact"/>
              <w:ind w:left="823"/>
              <w:rPr>
                <w:rFonts w:ascii="Arial" w:eastAsia="Arial" w:hAnsi="Arial" w:cs="Arial"/>
              </w:rPr>
            </w:pP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t</w:t>
            </w:r>
            <w:r>
              <w:rPr>
                <w:rFonts w:ascii="Arial" w:eastAsia="Arial" w:hAnsi="Arial" w:cs="Arial"/>
                <w:spacing w:val="-1"/>
              </w:rPr>
              <w:t>i</w:t>
            </w:r>
            <w:r>
              <w:rPr>
                <w:rFonts w:ascii="Arial" w:eastAsia="Arial" w:hAnsi="Arial" w:cs="Arial"/>
                <w:spacing w:val="1"/>
              </w:rPr>
              <w:t>ci</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 pro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p>
          <w:p w14:paraId="59DBE31D" w14:textId="77777777" w:rsidR="00694DD3" w:rsidRDefault="00CE11E9">
            <w:pPr>
              <w:spacing w:before="1"/>
              <w:ind w:left="823" w:right="248"/>
              <w:rPr>
                <w:rFonts w:ascii="Arial" w:eastAsia="Arial" w:hAnsi="Arial" w:cs="Arial"/>
              </w:rPr>
            </w:pPr>
            <w:r>
              <w:rPr>
                <w:rFonts w:ascii="Arial" w:eastAsia="Arial" w:hAnsi="Arial" w:cs="Arial"/>
              </w:rPr>
              <w:t>orga</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at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11"/>
              </w:rPr>
              <w:t xml:space="preserve"> </w:t>
            </w:r>
            <w:r>
              <w:rPr>
                <w:rFonts w:ascii="Arial" w:eastAsia="Arial" w:hAnsi="Arial" w:cs="Arial"/>
                <w:spacing w:val="2"/>
              </w:rPr>
              <w:t>a</w:t>
            </w:r>
            <w:r>
              <w:rPr>
                <w:rFonts w:ascii="Arial" w:eastAsia="Arial" w:hAnsi="Arial" w:cs="Arial"/>
              </w:rPr>
              <w:t>nd at</w:t>
            </w:r>
            <w:r>
              <w:rPr>
                <w:rFonts w:ascii="Arial" w:eastAsia="Arial" w:hAnsi="Arial" w:cs="Arial"/>
                <w:spacing w:val="-1"/>
              </w:rPr>
              <w:t>t</w:t>
            </w:r>
            <w:r>
              <w:rPr>
                <w:rFonts w:ascii="Arial" w:eastAsia="Arial" w:hAnsi="Arial" w:cs="Arial"/>
              </w:rPr>
              <w:t>e</w:t>
            </w:r>
            <w:r>
              <w:rPr>
                <w:rFonts w:ascii="Arial" w:eastAsia="Arial" w:hAnsi="Arial" w:cs="Arial"/>
                <w:spacing w:val="1"/>
              </w:rPr>
              <w:t>n</w:t>
            </w:r>
            <w:r>
              <w:rPr>
                <w:rFonts w:ascii="Arial" w:eastAsia="Arial" w:hAnsi="Arial" w:cs="Arial"/>
              </w:rPr>
              <w:t>d</w:t>
            </w:r>
            <w:r>
              <w:rPr>
                <w:rFonts w:ascii="Arial" w:eastAsia="Arial" w:hAnsi="Arial" w:cs="Arial"/>
                <w:spacing w:val="-1"/>
              </w:rPr>
              <w:t>a</w:t>
            </w:r>
            <w:r>
              <w:rPr>
                <w:rFonts w:ascii="Arial" w:eastAsia="Arial" w:hAnsi="Arial" w:cs="Arial"/>
              </w:rPr>
              <w:t>n</w:t>
            </w:r>
            <w:r>
              <w:rPr>
                <w:rFonts w:ascii="Arial" w:eastAsia="Arial" w:hAnsi="Arial" w:cs="Arial"/>
                <w:spacing w:val="1"/>
              </w:rPr>
              <w:t>c</w:t>
            </w:r>
            <w:r>
              <w:rPr>
                <w:rFonts w:ascii="Arial" w:eastAsia="Arial" w:hAnsi="Arial" w:cs="Arial"/>
              </w:rPr>
              <w:t>e</w:t>
            </w:r>
            <w:r>
              <w:rPr>
                <w:rFonts w:ascii="Arial" w:eastAsia="Arial" w:hAnsi="Arial" w:cs="Arial"/>
                <w:spacing w:val="-8"/>
              </w:rPr>
              <w:t xml:space="preserve"> </w:t>
            </w:r>
            <w:r>
              <w:rPr>
                <w:rFonts w:ascii="Arial" w:eastAsia="Arial" w:hAnsi="Arial" w:cs="Arial"/>
              </w:rPr>
              <w:t>at</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ns</w:t>
            </w:r>
            <w:r>
              <w:rPr>
                <w:rFonts w:ascii="Arial" w:eastAsia="Arial" w:hAnsi="Arial" w:cs="Arial"/>
                <w:spacing w:val="-7"/>
              </w:rPr>
              <w:t xml:space="preserve"> </w:t>
            </w:r>
            <w:r>
              <w:rPr>
                <w:rFonts w:ascii="Arial" w:eastAsia="Arial" w:hAnsi="Arial" w:cs="Arial"/>
              </w:rPr>
              <w:t>or p</w:t>
            </w:r>
            <w:r>
              <w:rPr>
                <w:rFonts w:ascii="Arial" w:eastAsia="Arial" w:hAnsi="Arial" w:cs="Arial"/>
                <w:spacing w:val="-1"/>
              </w:rPr>
              <w:t>a</w:t>
            </w:r>
            <w:r>
              <w:rPr>
                <w:rFonts w:ascii="Arial" w:eastAsia="Arial" w:hAnsi="Arial" w:cs="Arial"/>
                <w:spacing w:val="1"/>
              </w:rPr>
              <w:t>r</w:t>
            </w:r>
            <w:r>
              <w:rPr>
                <w:rFonts w:ascii="Arial" w:eastAsia="Arial" w:hAnsi="Arial" w:cs="Arial"/>
              </w:rPr>
              <w:t>t</w:t>
            </w:r>
            <w:r>
              <w:rPr>
                <w:rFonts w:ascii="Arial" w:eastAsia="Arial" w:hAnsi="Arial" w:cs="Arial"/>
                <w:spacing w:val="-1"/>
              </w:rPr>
              <w:t>i</w:t>
            </w:r>
            <w:r>
              <w:rPr>
                <w:rFonts w:ascii="Arial" w:eastAsia="Arial" w:hAnsi="Arial" w:cs="Arial"/>
                <w:spacing w:val="1"/>
              </w:rPr>
              <w:t>ci</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 act</w:t>
            </w:r>
            <w:r>
              <w:rPr>
                <w:rFonts w:ascii="Arial" w:eastAsia="Arial" w:hAnsi="Arial" w:cs="Arial"/>
                <w:spacing w:val="-1"/>
              </w:rPr>
              <w:t>i</w:t>
            </w:r>
            <w:r>
              <w:rPr>
                <w:rFonts w:ascii="Arial" w:eastAsia="Arial" w:hAnsi="Arial" w:cs="Arial"/>
                <w:spacing w:val="1"/>
              </w:rPr>
              <w:t>vi</w:t>
            </w:r>
            <w:r>
              <w:rPr>
                <w:rFonts w:ascii="Arial" w:eastAsia="Arial" w:hAnsi="Arial" w:cs="Arial"/>
              </w:rPr>
              <w:t>t</w:t>
            </w:r>
            <w:r>
              <w:rPr>
                <w:rFonts w:ascii="Arial" w:eastAsia="Arial" w:hAnsi="Arial" w:cs="Arial"/>
                <w:spacing w:val="-1"/>
              </w:rPr>
              <w:t>i</w:t>
            </w:r>
            <w:r>
              <w:rPr>
                <w:rFonts w:ascii="Arial" w:eastAsia="Arial" w:hAnsi="Arial" w:cs="Arial"/>
              </w:rPr>
              <w:t>es th</w:t>
            </w:r>
            <w:r>
              <w:rPr>
                <w:rFonts w:ascii="Arial" w:eastAsia="Arial" w:hAnsi="Arial" w:cs="Arial"/>
                <w:spacing w:val="-1"/>
              </w:rPr>
              <w:t>a</w:t>
            </w:r>
            <w:r>
              <w:rPr>
                <w:rFonts w:ascii="Arial" w:eastAsia="Arial" w:hAnsi="Arial" w:cs="Arial"/>
              </w:rPr>
              <w:t>t</w:t>
            </w:r>
            <w:r>
              <w:rPr>
                <w:rFonts w:ascii="Arial" w:eastAsia="Arial" w:hAnsi="Arial" w:cs="Arial"/>
                <w:spacing w:val="-3"/>
              </w:rPr>
              <w:t xml:space="preserve"> </w:t>
            </w:r>
            <w:r>
              <w:rPr>
                <w:rFonts w:ascii="Arial" w:eastAsia="Arial" w:hAnsi="Arial" w:cs="Arial"/>
                <w:spacing w:val="2"/>
              </w:rPr>
              <w:t>f</w:t>
            </w:r>
            <w:r>
              <w:rPr>
                <w:rFonts w:ascii="Arial" w:eastAsia="Arial" w:hAnsi="Arial" w:cs="Arial"/>
              </w:rPr>
              <w:t>urther e</w:t>
            </w:r>
            <w:r>
              <w:rPr>
                <w:rFonts w:ascii="Arial" w:eastAsia="Arial" w:hAnsi="Arial" w:cs="Arial"/>
                <w:spacing w:val="-1"/>
              </w:rPr>
              <w:t>d</w:t>
            </w:r>
            <w:r>
              <w:rPr>
                <w:rFonts w:ascii="Arial" w:eastAsia="Arial" w:hAnsi="Arial" w:cs="Arial"/>
              </w:rPr>
              <w:t>u</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/pro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 d</w:t>
            </w:r>
            <w:r>
              <w:rPr>
                <w:rFonts w:ascii="Arial" w:eastAsia="Arial" w:hAnsi="Arial" w:cs="Arial"/>
                <w:spacing w:val="-1"/>
              </w:rPr>
              <w:t>e</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o</w:t>
            </w:r>
            <w:r>
              <w:rPr>
                <w:rFonts w:ascii="Arial" w:eastAsia="Arial" w:hAnsi="Arial" w:cs="Arial"/>
                <w:spacing w:val="-1"/>
              </w:rPr>
              <w:t>p</w:t>
            </w:r>
            <w:r>
              <w:rPr>
                <w:rFonts w:ascii="Arial" w:eastAsia="Arial" w:hAnsi="Arial" w:cs="Arial"/>
                <w:spacing w:val="2"/>
              </w:rPr>
              <w:t>m</w:t>
            </w:r>
            <w:r>
              <w:rPr>
                <w:rFonts w:ascii="Arial" w:eastAsia="Arial" w:hAnsi="Arial" w:cs="Arial"/>
              </w:rPr>
              <w:t>e</w:t>
            </w:r>
            <w:r>
              <w:rPr>
                <w:rFonts w:ascii="Arial" w:eastAsia="Arial" w:hAnsi="Arial" w:cs="Arial"/>
                <w:spacing w:val="-1"/>
              </w:rPr>
              <w:t>n</w:t>
            </w:r>
            <w:r>
              <w:rPr>
                <w:rFonts w:ascii="Arial" w:eastAsia="Arial" w:hAnsi="Arial" w:cs="Arial"/>
              </w:rPr>
              <w:t>t</w:t>
            </w:r>
          </w:p>
          <w:p w14:paraId="63A4AD0B" w14:textId="77777777" w:rsidR="00694DD3" w:rsidRDefault="00CE11E9">
            <w:pPr>
              <w:spacing w:before="4" w:line="220" w:lineRule="exact"/>
              <w:ind w:left="823" w:right="259"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Ut</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5"/>
              </w:rPr>
              <w:t xml:space="preserve"> </w:t>
            </w:r>
            <w:r>
              <w:rPr>
                <w:rFonts w:ascii="Arial" w:eastAsia="Arial" w:hAnsi="Arial" w:cs="Arial"/>
              </w:rPr>
              <w:t>ev</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e</w:t>
            </w:r>
            <w:r>
              <w:rPr>
                <w:rFonts w:ascii="Arial" w:eastAsia="Arial" w:hAnsi="Arial" w:cs="Arial"/>
                <w:spacing w:val="-6"/>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2"/>
              </w:rPr>
              <w:t>g</w:t>
            </w:r>
            <w:r>
              <w:rPr>
                <w:rFonts w:ascii="Arial" w:eastAsia="Arial" w:hAnsi="Arial" w:cs="Arial"/>
              </w:rPr>
              <w:t>u</w:t>
            </w:r>
            <w:r>
              <w:rPr>
                <w:rFonts w:ascii="Arial" w:eastAsia="Arial" w:hAnsi="Arial" w:cs="Arial"/>
                <w:spacing w:val="1"/>
              </w:rPr>
              <w:t>i</w:t>
            </w:r>
            <w:r>
              <w:rPr>
                <w:rFonts w:ascii="Arial" w:eastAsia="Arial" w:hAnsi="Arial" w:cs="Arial"/>
              </w:rPr>
              <w:t xml:space="preserve">de </w:t>
            </w:r>
            <w:r>
              <w:rPr>
                <w:rFonts w:ascii="Arial" w:eastAsia="Arial" w:hAnsi="Arial" w:cs="Arial"/>
                <w:spacing w:val="1"/>
              </w:rPr>
              <w:t>c</w:t>
            </w:r>
            <w:r>
              <w:rPr>
                <w:rFonts w:ascii="Arial" w:eastAsia="Arial" w:hAnsi="Arial" w:cs="Arial"/>
                <w:spacing w:val="-1"/>
              </w:rPr>
              <w:t>li</w:t>
            </w:r>
            <w:r>
              <w:rPr>
                <w:rFonts w:ascii="Arial" w:eastAsia="Arial" w:hAnsi="Arial" w:cs="Arial"/>
                <w:spacing w:val="2"/>
              </w:rPr>
              <w:t>n</w:t>
            </w:r>
            <w:r>
              <w:rPr>
                <w:rFonts w:ascii="Arial" w:eastAsia="Arial" w:hAnsi="Arial" w:cs="Arial"/>
                <w:spacing w:val="-1"/>
              </w:rPr>
              <w:t>i</w:t>
            </w:r>
            <w:r>
              <w:rPr>
                <w:rFonts w:ascii="Arial" w:eastAsia="Arial" w:hAnsi="Arial" w:cs="Arial"/>
                <w:spacing w:val="1"/>
              </w:rPr>
              <w:t>c</w:t>
            </w:r>
            <w:r>
              <w:rPr>
                <w:rFonts w:ascii="Arial" w:eastAsia="Arial" w:hAnsi="Arial" w:cs="Arial"/>
              </w:rPr>
              <w:t>al</w:t>
            </w:r>
            <w:r>
              <w:rPr>
                <w:rFonts w:ascii="Arial" w:eastAsia="Arial" w:hAnsi="Arial" w:cs="Arial"/>
                <w:spacing w:val="-5"/>
              </w:rPr>
              <w:t xml:space="preserve"> </w:t>
            </w:r>
            <w:r>
              <w:rPr>
                <w:rFonts w:ascii="Arial" w:eastAsia="Arial" w:hAnsi="Arial" w:cs="Arial"/>
              </w:rPr>
              <w:t>de</w:t>
            </w:r>
            <w:r>
              <w:rPr>
                <w:rFonts w:ascii="Arial" w:eastAsia="Arial" w:hAnsi="Arial" w:cs="Arial"/>
                <w:spacing w:val="1"/>
              </w:rPr>
              <w:t>c</w:t>
            </w:r>
            <w:r>
              <w:rPr>
                <w:rFonts w:ascii="Arial" w:eastAsia="Arial" w:hAnsi="Arial" w:cs="Arial"/>
                <w:spacing w:val="-1"/>
              </w:rPr>
              <w:t>i</w:t>
            </w:r>
            <w:r>
              <w:rPr>
                <w:rFonts w:ascii="Arial" w:eastAsia="Arial" w:hAnsi="Arial" w:cs="Arial"/>
                <w:spacing w:val="1"/>
              </w:rPr>
              <w:t>si</w:t>
            </w:r>
            <w:r>
              <w:rPr>
                <w:rFonts w:ascii="Arial" w:eastAsia="Arial" w:hAnsi="Arial" w:cs="Arial"/>
              </w:rPr>
              <w:t>on</w:t>
            </w:r>
            <w:r>
              <w:rPr>
                <w:rFonts w:ascii="Arial" w:eastAsia="Arial" w:hAnsi="Arial" w:cs="Arial"/>
                <w:spacing w:val="-6"/>
              </w:rPr>
              <w:t xml:space="preserve"> </w:t>
            </w:r>
            <w:r>
              <w:rPr>
                <w:rFonts w:ascii="Arial" w:eastAsia="Arial" w:hAnsi="Arial" w:cs="Arial"/>
              </w:rPr>
              <w:t>m</w:t>
            </w:r>
            <w:r>
              <w:rPr>
                <w:rFonts w:ascii="Arial" w:eastAsia="Arial" w:hAnsi="Arial" w:cs="Arial"/>
                <w:spacing w:val="-1"/>
              </w:rPr>
              <w:t>a</w:t>
            </w:r>
            <w:r>
              <w:rPr>
                <w:rFonts w:ascii="Arial" w:eastAsia="Arial" w:hAnsi="Arial" w:cs="Arial"/>
                <w:spacing w:val="1"/>
              </w:rPr>
              <w:t>k</w:t>
            </w:r>
            <w:r>
              <w:rPr>
                <w:rFonts w:ascii="Arial" w:eastAsia="Arial" w:hAnsi="Arial" w:cs="Arial"/>
                <w:spacing w:val="-1"/>
              </w:rPr>
              <w:t>i</w:t>
            </w:r>
            <w:r>
              <w:rPr>
                <w:rFonts w:ascii="Arial" w:eastAsia="Arial" w:hAnsi="Arial" w:cs="Arial"/>
                <w:spacing w:val="2"/>
              </w:rPr>
              <w:t>n</w:t>
            </w:r>
            <w:r>
              <w:rPr>
                <w:rFonts w:ascii="Arial" w:eastAsia="Arial" w:hAnsi="Arial" w:cs="Arial"/>
              </w:rPr>
              <w:t>g</w:t>
            </w:r>
          </w:p>
          <w:p w14:paraId="3F8F7336" w14:textId="77777777" w:rsidR="00694DD3" w:rsidRDefault="00CE11E9">
            <w:pPr>
              <w:spacing w:line="220" w:lineRule="exact"/>
              <w:ind w:left="823" w:right="124"/>
              <w:rPr>
                <w:rFonts w:ascii="Arial" w:eastAsia="Arial" w:hAnsi="Arial" w:cs="Arial"/>
              </w:rPr>
            </w:pP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pro</w:t>
            </w:r>
            <w:r>
              <w:rPr>
                <w:rFonts w:ascii="Arial" w:eastAsia="Arial" w:hAnsi="Arial" w:cs="Arial"/>
                <w:spacing w:val="1"/>
              </w:rPr>
              <w:t>v</w:t>
            </w:r>
            <w:r>
              <w:rPr>
                <w:rFonts w:ascii="Arial" w:eastAsia="Arial" w:hAnsi="Arial" w:cs="Arial"/>
                <w:spacing w:val="-1"/>
              </w:rPr>
              <w:t>i</w:t>
            </w:r>
            <w:r>
              <w:rPr>
                <w:rFonts w:ascii="Arial" w:eastAsia="Arial" w:hAnsi="Arial" w:cs="Arial"/>
                <w:spacing w:val="1"/>
              </w:rPr>
              <w:t>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8"/>
              </w:rPr>
              <w:t xml:space="preserve"> </w:t>
            </w:r>
            <w:r>
              <w:rPr>
                <w:rFonts w:ascii="Arial" w:eastAsia="Arial" w:hAnsi="Arial" w:cs="Arial"/>
                <w:spacing w:val="-1"/>
              </w:rPr>
              <w:t>o</w:t>
            </w:r>
            <w:r>
              <w:rPr>
                <w:rFonts w:ascii="Arial" w:eastAsia="Arial" w:hAnsi="Arial" w:cs="Arial"/>
              </w:rPr>
              <w:t>f p</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e</w:t>
            </w:r>
            <w:r>
              <w:rPr>
                <w:rFonts w:ascii="Arial" w:eastAsia="Arial" w:hAnsi="Arial" w:cs="Arial"/>
              </w:rPr>
              <w:t xml:space="preserve">nt </w:t>
            </w:r>
            <w:r>
              <w:rPr>
                <w:rFonts w:ascii="Arial" w:eastAsia="Arial" w:hAnsi="Arial" w:cs="Arial"/>
                <w:spacing w:val="1"/>
              </w:rPr>
              <w:t>c</w:t>
            </w:r>
            <w:r>
              <w:rPr>
                <w:rFonts w:ascii="Arial" w:eastAsia="Arial" w:hAnsi="Arial" w:cs="Arial"/>
              </w:rPr>
              <w:t>are,</w:t>
            </w:r>
            <w:r>
              <w:rPr>
                <w:rFonts w:ascii="Arial" w:eastAsia="Arial" w:hAnsi="Arial" w:cs="Arial"/>
                <w:spacing w:val="-4"/>
              </w:rPr>
              <w:t xml:space="preserve"> </w:t>
            </w:r>
            <w:r>
              <w:rPr>
                <w:rFonts w:ascii="Arial" w:eastAsia="Arial" w:hAnsi="Arial" w:cs="Arial"/>
              </w:rPr>
              <w:t>f</w:t>
            </w:r>
            <w:r>
              <w:rPr>
                <w:rFonts w:ascii="Arial" w:eastAsia="Arial" w:hAnsi="Arial" w:cs="Arial"/>
                <w:spacing w:val="-1"/>
              </w:rPr>
              <w:t>o</w:t>
            </w:r>
            <w:r>
              <w:rPr>
                <w:rFonts w:ascii="Arial" w:eastAsia="Arial" w:hAnsi="Arial" w:cs="Arial"/>
                <w:spacing w:val="1"/>
              </w:rPr>
              <w:t>l</w:t>
            </w:r>
            <w:r>
              <w:rPr>
                <w:rFonts w:ascii="Arial" w:eastAsia="Arial" w:hAnsi="Arial" w:cs="Arial"/>
                <w:spacing w:val="-1"/>
              </w:rPr>
              <w:t>l</w:t>
            </w:r>
            <w:r>
              <w:rPr>
                <w:rFonts w:ascii="Arial" w:eastAsia="Arial" w:hAnsi="Arial" w:cs="Arial"/>
                <w:spacing w:val="2"/>
              </w:rPr>
              <w:t>o</w:t>
            </w:r>
            <w:r>
              <w:rPr>
                <w:rFonts w:ascii="Arial" w:eastAsia="Arial" w:hAnsi="Arial" w:cs="Arial"/>
              </w:rPr>
              <w:t>w</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8"/>
              </w:rPr>
              <w:t xml:space="preserve"> </w:t>
            </w:r>
            <w:r>
              <w:rPr>
                <w:rFonts w:ascii="Arial" w:eastAsia="Arial" w:hAnsi="Arial" w:cs="Arial"/>
                <w:spacing w:val="1"/>
              </w:rPr>
              <w:t>g</w:t>
            </w:r>
            <w:r>
              <w:rPr>
                <w:rFonts w:ascii="Arial" w:eastAsia="Arial" w:hAnsi="Arial" w:cs="Arial"/>
              </w:rPr>
              <w:t>u</w:t>
            </w:r>
            <w:r>
              <w:rPr>
                <w:rFonts w:ascii="Arial" w:eastAsia="Arial" w:hAnsi="Arial" w:cs="Arial"/>
                <w:spacing w:val="-1"/>
              </w:rPr>
              <w:t>i</w:t>
            </w:r>
            <w:r>
              <w:rPr>
                <w:rFonts w:ascii="Arial" w:eastAsia="Arial" w:hAnsi="Arial" w:cs="Arial"/>
                <w:spacing w:val="2"/>
              </w:rPr>
              <w:t>d</w:t>
            </w:r>
            <w:r>
              <w:rPr>
                <w:rFonts w:ascii="Arial" w:eastAsia="Arial" w:hAnsi="Arial" w:cs="Arial"/>
              </w:rPr>
              <w:t>e</w:t>
            </w:r>
            <w:r>
              <w:rPr>
                <w:rFonts w:ascii="Arial" w:eastAsia="Arial" w:hAnsi="Arial" w:cs="Arial"/>
                <w:spacing w:val="1"/>
              </w:rPr>
              <w:t>l</w:t>
            </w:r>
            <w:r>
              <w:rPr>
                <w:rFonts w:ascii="Arial" w:eastAsia="Arial" w:hAnsi="Arial" w:cs="Arial"/>
                <w:spacing w:val="-1"/>
              </w:rPr>
              <w:t>i</w:t>
            </w:r>
            <w:r>
              <w:rPr>
                <w:rFonts w:ascii="Arial" w:eastAsia="Arial" w:hAnsi="Arial" w:cs="Arial"/>
                <w:spacing w:val="2"/>
              </w:rPr>
              <w:t>n</w:t>
            </w:r>
            <w:r>
              <w:rPr>
                <w:rFonts w:ascii="Arial" w:eastAsia="Arial" w:hAnsi="Arial" w:cs="Arial"/>
              </w:rPr>
              <w:t>es for</w:t>
            </w:r>
            <w:r>
              <w:rPr>
                <w:rFonts w:ascii="Arial" w:eastAsia="Arial" w:hAnsi="Arial" w:cs="Arial"/>
                <w:spacing w:val="-2"/>
              </w:rPr>
              <w:t xml:space="preserve"> </w:t>
            </w:r>
            <w:r>
              <w:rPr>
                <w:rFonts w:ascii="Arial" w:eastAsia="Arial" w:hAnsi="Arial" w:cs="Arial"/>
              </w:rPr>
              <w:t>best</w:t>
            </w:r>
            <w:r>
              <w:rPr>
                <w:rFonts w:ascii="Arial" w:eastAsia="Arial" w:hAnsi="Arial" w:cs="Arial"/>
                <w:spacing w:val="-4"/>
              </w:rPr>
              <w:t xml:space="preserve"> </w:t>
            </w:r>
            <w:r>
              <w:rPr>
                <w:rFonts w:ascii="Arial" w:eastAsia="Arial" w:hAnsi="Arial" w:cs="Arial"/>
                <w:spacing w:val="-1"/>
              </w:rPr>
              <w:t>p</w:t>
            </w:r>
            <w:r>
              <w:rPr>
                <w:rFonts w:ascii="Arial" w:eastAsia="Arial" w:hAnsi="Arial" w:cs="Arial"/>
                <w:spacing w:val="3"/>
              </w:rPr>
              <w:t>r</w:t>
            </w:r>
            <w:r>
              <w:rPr>
                <w:rFonts w:ascii="Arial" w:eastAsia="Arial" w:hAnsi="Arial" w:cs="Arial"/>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rPr>
              <w:t>es</w:t>
            </w:r>
          </w:p>
          <w:p w14:paraId="7D43ADE3"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sc</w:t>
            </w:r>
            <w:r>
              <w:rPr>
                <w:rFonts w:ascii="Arial" w:eastAsia="Arial" w:hAnsi="Arial" w:cs="Arial"/>
              </w:rPr>
              <w:t>u</w:t>
            </w:r>
            <w:r>
              <w:rPr>
                <w:rFonts w:ascii="Arial" w:eastAsia="Arial" w:hAnsi="Arial" w:cs="Arial"/>
                <w:spacing w:val="1"/>
              </w:rPr>
              <w:t>ss</w:t>
            </w:r>
            <w:r>
              <w:rPr>
                <w:rFonts w:ascii="Arial" w:eastAsia="Arial" w:hAnsi="Arial" w:cs="Arial"/>
              </w:rPr>
              <w:t>es</w:t>
            </w:r>
            <w:r>
              <w:rPr>
                <w:rFonts w:ascii="Arial" w:eastAsia="Arial" w:hAnsi="Arial" w:cs="Arial"/>
                <w:spacing w:val="-8"/>
              </w:rPr>
              <w:t xml:space="preserve"> </w:t>
            </w:r>
            <w:r>
              <w:rPr>
                <w:rFonts w:ascii="Arial" w:eastAsia="Arial" w:hAnsi="Arial" w:cs="Arial"/>
              </w:rPr>
              <w:t>ro</w:t>
            </w:r>
            <w:r>
              <w:rPr>
                <w:rFonts w:ascii="Arial" w:eastAsia="Arial" w:hAnsi="Arial" w:cs="Arial"/>
                <w:spacing w:val="-1"/>
              </w:rPr>
              <w:t>l</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p</w:t>
            </w:r>
            <w:r>
              <w:rPr>
                <w:rFonts w:ascii="Arial" w:eastAsia="Arial" w:hAnsi="Arial" w:cs="Arial"/>
              </w:rPr>
              <w:t>h</w:t>
            </w:r>
            <w:r>
              <w:rPr>
                <w:rFonts w:ascii="Arial" w:eastAsia="Arial" w:hAnsi="Arial" w:cs="Arial"/>
                <w:spacing w:val="1"/>
              </w:rPr>
              <w:t>ys</w:t>
            </w:r>
            <w:r>
              <w:rPr>
                <w:rFonts w:ascii="Arial" w:eastAsia="Arial" w:hAnsi="Arial" w:cs="Arial"/>
                <w:spacing w:val="-1"/>
              </w:rPr>
              <w:t>i</w:t>
            </w:r>
            <w:r>
              <w:rPr>
                <w:rFonts w:ascii="Arial" w:eastAsia="Arial" w:hAnsi="Arial" w:cs="Arial"/>
                <w:spacing w:val="1"/>
              </w:rPr>
              <w:t>c</w:t>
            </w:r>
            <w:r>
              <w:rPr>
                <w:rFonts w:ascii="Arial" w:eastAsia="Arial" w:hAnsi="Arial" w:cs="Arial"/>
                <w:spacing w:val="2"/>
              </w:rPr>
              <w:t>a</w:t>
            </w:r>
            <w:r>
              <w:rPr>
                <w:rFonts w:ascii="Arial" w:eastAsia="Arial" w:hAnsi="Arial" w:cs="Arial"/>
              </w:rPr>
              <w:t>l</w:t>
            </w:r>
          </w:p>
          <w:p w14:paraId="2872E46A" w14:textId="77777777" w:rsidR="00694DD3" w:rsidRDefault="00CE11E9">
            <w:pPr>
              <w:ind w:left="823" w:right="302"/>
              <w:rPr>
                <w:rFonts w:ascii="Arial" w:eastAsia="Arial" w:hAnsi="Arial" w:cs="Arial"/>
              </w:rPr>
            </w:pPr>
            <w:r>
              <w:rPr>
                <w:rFonts w:ascii="Arial" w:eastAsia="Arial" w:hAnsi="Arial" w:cs="Arial"/>
              </w:rPr>
              <w:t>th</w:t>
            </w:r>
            <w:r>
              <w:rPr>
                <w:rFonts w:ascii="Arial" w:eastAsia="Arial" w:hAnsi="Arial" w:cs="Arial"/>
                <w:spacing w:val="-1"/>
              </w:rPr>
              <w:t>e</w:t>
            </w:r>
            <w:r>
              <w:rPr>
                <w:rFonts w:ascii="Arial" w:eastAsia="Arial" w:hAnsi="Arial" w:cs="Arial"/>
                <w:spacing w:val="1"/>
              </w:rPr>
              <w:t>r</w:t>
            </w:r>
            <w:r>
              <w:rPr>
                <w:rFonts w:ascii="Arial" w:eastAsia="Arial" w:hAnsi="Arial" w:cs="Arial"/>
              </w:rPr>
              <w:t>a</w:t>
            </w:r>
            <w:r>
              <w:rPr>
                <w:rFonts w:ascii="Arial" w:eastAsia="Arial" w:hAnsi="Arial" w:cs="Arial"/>
                <w:spacing w:val="-1"/>
              </w:rPr>
              <w:t>p</w:t>
            </w:r>
            <w:r>
              <w:rPr>
                <w:rFonts w:ascii="Arial" w:eastAsia="Arial" w:hAnsi="Arial" w:cs="Arial"/>
              </w:rPr>
              <w:t>y</w:t>
            </w:r>
            <w:r>
              <w:rPr>
                <w:rFonts w:ascii="Arial" w:eastAsia="Arial" w:hAnsi="Arial" w:cs="Arial"/>
                <w:spacing w:val="-6"/>
              </w:rPr>
              <w:t xml:space="preserve"> </w:t>
            </w:r>
            <w:r>
              <w:rPr>
                <w:rFonts w:ascii="Arial" w:eastAsia="Arial" w:hAnsi="Arial" w:cs="Arial"/>
                <w:spacing w:val="2"/>
              </w:rPr>
              <w:t>w</w:t>
            </w:r>
            <w:r>
              <w:rPr>
                <w:rFonts w:ascii="Arial" w:eastAsia="Arial" w:hAnsi="Arial" w:cs="Arial"/>
                <w:spacing w:val="-1"/>
              </w:rPr>
              <w:t>i</w:t>
            </w:r>
            <w:r>
              <w:rPr>
                <w:rFonts w:ascii="Arial" w:eastAsia="Arial" w:hAnsi="Arial" w:cs="Arial"/>
              </w:rPr>
              <w:t>t</w:t>
            </w:r>
            <w:r>
              <w:rPr>
                <w:rFonts w:ascii="Arial" w:eastAsia="Arial" w:hAnsi="Arial" w:cs="Arial"/>
                <w:spacing w:val="2"/>
              </w:rPr>
              <w:t>h</w:t>
            </w:r>
            <w:r>
              <w:rPr>
                <w:rFonts w:ascii="Arial" w:eastAsia="Arial" w:hAnsi="Arial" w:cs="Arial"/>
                <w:spacing w:val="-1"/>
              </w:rPr>
              <w:t>i</w:t>
            </w:r>
            <w:r>
              <w:rPr>
                <w:rFonts w:ascii="Arial" w:eastAsia="Arial" w:hAnsi="Arial" w:cs="Arial"/>
              </w:rPr>
              <w:t>n</w:t>
            </w:r>
            <w:r>
              <w:rPr>
                <w:rFonts w:ascii="Arial" w:eastAsia="Arial" w:hAnsi="Arial" w:cs="Arial"/>
                <w:spacing w:val="-3"/>
              </w:rPr>
              <w:t xml:space="preserve"> </w:t>
            </w:r>
            <w:r>
              <w:rPr>
                <w:rFonts w:ascii="Arial" w:eastAsia="Arial" w:hAnsi="Arial" w:cs="Arial"/>
              </w:rPr>
              <w:t>the h</w:t>
            </w:r>
            <w:r>
              <w:rPr>
                <w:rFonts w:ascii="Arial" w:eastAsia="Arial" w:hAnsi="Arial" w:cs="Arial"/>
                <w:spacing w:val="-1"/>
              </w:rPr>
              <w:t>e</w:t>
            </w:r>
            <w:r>
              <w:rPr>
                <w:rFonts w:ascii="Arial" w:eastAsia="Arial" w:hAnsi="Arial" w:cs="Arial"/>
                <w:spacing w:val="2"/>
              </w:rPr>
              <w:t>a</w:t>
            </w:r>
            <w:r>
              <w:rPr>
                <w:rFonts w:ascii="Arial" w:eastAsia="Arial" w:hAnsi="Arial" w:cs="Arial"/>
                <w:spacing w:val="-1"/>
              </w:rPr>
              <w:t>l</w:t>
            </w:r>
            <w:r>
              <w:rPr>
                <w:rFonts w:ascii="Arial" w:eastAsia="Arial" w:hAnsi="Arial" w:cs="Arial"/>
              </w:rPr>
              <w:t>thcare</w:t>
            </w:r>
            <w:r>
              <w:rPr>
                <w:rFonts w:ascii="Arial" w:eastAsia="Arial" w:hAnsi="Arial" w:cs="Arial"/>
                <w:spacing w:val="-9"/>
              </w:rPr>
              <w:t xml:space="preserve"> </w:t>
            </w:r>
            <w:r>
              <w:rPr>
                <w:rFonts w:ascii="Arial" w:eastAsia="Arial" w:hAnsi="Arial" w:cs="Arial"/>
                <w:spacing w:val="1"/>
              </w:rPr>
              <w:t>sys</w:t>
            </w:r>
            <w:r>
              <w:rPr>
                <w:rFonts w:ascii="Arial" w:eastAsia="Arial" w:hAnsi="Arial" w:cs="Arial"/>
              </w:rPr>
              <w:t>tem</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 p</w:t>
            </w:r>
            <w:r>
              <w:rPr>
                <w:rFonts w:ascii="Arial" w:eastAsia="Arial" w:hAnsi="Arial" w:cs="Arial"/>
                <w:spacing w:val="-1"/>
              </w:rPr>
              <w:t>o</w:t>
            </w:r>
            <w:r>
              <w:rPr>
                <w:rFonts w:ascii="Arial" w:eastAsia="Arial" w:hAnsi="Arial" w:cs="Arial"/>
              </w:rPr>
              <w:t>p</w:t>
            </w:r>
            <w:r>
              <w:rPr>
                <w:rFonts w:ascii="Arial" w:eastAsia="Arial" w:hAnsi="Arial" w:cs="Arial"/>
                <w:spacing w:val="1"/>
              </w:rPr>
              <w:t>u</w:t>
            </w:r>
            <w:r>
              <w:rPr>
                <w:rFonts w:ascii="Arial" w:eastAsia="Arial" w:hAnsi="Arial" w:cs="Arial"/>
                <w:spacing w:val="-1"/>
              </w:rPr>
              <w:t>l</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9"/>
              </w:rPr>
              <w:t xml:space="preserve"> </w:t>
            </w:r>
            <w:r>
              <w:rPr>
                <w:rFonts w:ascii="Arial" w:eastAsia="Arial" w:hAnsi="Arial" w:cs="Arial"/>
                <w:spacing w:val="-1"/>
              </w:rPr>
              <w:t>h</w:t>
            </w:r>
            <w:r>
              <w:rPr>
                <w:rFonts w:ascii="Arial" w:eastAsia="Arial" w:hAnsi="Arial" w:cs="Arial"/>
                <w:spacing w:val="2"/>
              </w:rPr>
              <w:t>e</w:t>
            </w:r>
            <w:r>
              <w:rPr>
                <w:rFonts w:ascii="Arial" w:eastAsia="Arial" w:hAnsi="Arial" w:cs="Arial"/>
              </w:rPr>
              <w:t>a</w:t>
            </w:r>
            <w:r>
              <w:rPr>
                <w:rFonts w:ascii="Arial" w:eastAsia="Arial" w:hAnsi="Arial" w:cs="Arial"/>
                <w:spacing w:val="1"/>
              </w:rPr>
              <w:t>l</w:t>
            </w:r>
            <w:r>
              <w:rPr>
                <w:rFonts w:ascii="Arial" w:eastAsia="Arial" w:hAnsi="Arial" w:cs="Arial"/>
              </w:rPr>
              <w:t>th</w:t>
            </w:r>
          </w:p>
          <w:p w14:paraId="5AB16F3A" w14:textId="77777777" w:rsidR="00694DD3" w:rsidRDefault="00CE11E9">
            <w:pPr>
              <w:spacing w:before="3" w:line="220" w:lineRule="exact"/>
              <w:ind w:left="823" w:right="9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spacing w:val="2"/>
              </w:rPr>
              <w:t>d</w:t>
            </w:r>
            <w:r>
              <w:rPr>
                <w:rFonts w:ascii="Arial" w:eastAsia="Arial" w:hAnsi="Arial" w:cs="Arial"/>
              </w:rPr>
              <w:t>er</w:t>
            </w:r>
            <w:r>
              <w:rPr>
                <w:rFonts w:ascii="Arial" w:eastAsia="Arial" w:hAnsi="Arial" w:cs="Arial"/>
                <w:spacing w:val="2"/>
              </w:rPr>
              <w:t>s</w:t>
            </w:r>
            <w:r>
              <w:rPr>
                <w:rFonts w:ascii="Arial" w:eastAsia="Arial" w:hAnsi="Arial" w:cs="Arial"/>
              </w:rPr>
              <w:t>h</w:t>
            </w:r>
            <w:r>
              <w:rPr>
                <w:rFonts w:ascii="Arial" w:eastAsia="Arial" w:hAnsi="Arial" w:cs="Arial"/>
                <w:spacing w:val="-1"/>
              </w:rPr>
              <w:t>i</w:t>
            </w:r>
            <w:r>
              <w:rPr>
                <w:rFonts w:ascii="Arial" w:eastAsia="Arial" w:hAnsi="Arial" w:cs="Arial"/>
              </w:rPr>
              <w:t>p</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 xml:space="preserve">n </w:t>
            </w:r>
            <w:r>
              <w:rPr>
                <w:rFonts w:ascii="Arial" w:eastAsia="Arial" w:hAnsi="Arial" w:cs="Arial"/>
                <w:spacing w:val="1"/>
              </w:rPr>
              <w:t>c</w:t>
            </w:r>
            <w:r>
              <w:rPr>
                <w:rFonts w:ascii="Arial" w:eastAsia="Arial" w:hAnsi="Arial" w:cs="Arial"/>
              </w:rPr>
              <w:t>o</w:t>
            </w:r>
            <w:r>
              <w:rPr>
                <w:rFonts w:ascii="Arial" w:eastAsia="Arial" w:hAnsi="Arial" w:cs="Arial"/>
                <w:spacing w:val="-1"/>
              </w:rPr>
              <w:t>ll</w:t>
            </w:r>
            <w:r>
              <w:rPr>
                <w:rFonts w:ascii="Arial" w:eastAsia="Arial" w:hAnsi="Arial" w:cs="Arial"/>
                <w:spacing w:val="2"/>
              </w:rPr>
              <w:t>a</w:t>
            </w:r>
            <w:r>
              <w:rPr>
                <w:rFonts w:ascii="Arial" w:eastAsia="Arial" w:hAnsi="Arial" w:cs="Arial"/>
              </w:rPr>
              <w:t>b</w:t>
            </w:r>
            <w:r>
              <w:rPr>
                <w:rFonts w:ascii="Arial" w:eastAsia="Arial" w:hAnsi="Arial" w:cs="Arial"/>
                <w:spacing w:val="-1"/>
              </w:rPr>
              <w:t>o</w:t>
            </w:r>
            <w:r>
              <w:rPr>
                <w:rFonts w:ascii="Arial" w:eastAsia="Arial" w:hAnsi="Arial" w:cs="Arial"/>
                <w:spacing w:val="1"/>
              </w:rPr>
              <w:t>r</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1"/>
              </w:rPr>
              <w:t xml:space="preserve"> </w:t>
            </w:r>
            <w:r>
              <w:rPr>
                <w:rFonts w:ascii="Arial" w:eastAsia="Arial" w:hAnsi="Arial" w:cs="Arial"/>
              </w:rPr>
              <w:t>w</w:t>
            </w:r>
            <w:r>
              <w:rPr>
                <w:rFonts w:ascii="Arial" w:eastAsia="Arial" w:hAnsi="Arial" w:cs="Arial"/>
                <w:spacing w:val="1"/>
              </w:rPr>
              <w:t>i</w:t>
            </w:r>
            <w:r>
              <w:rPr>
                <w:rFonts w:ascii="Arial" w:eastAsia="Arial" w:hAnsi="Arial" w:cs="Arial"/>
              </w:rPr>
              <w:t>th</w:t>
            </w:r>
            <w:r>
              <w:rPr>
                <w:rFonts w:ascii="Arial" w:eastAsia="Arial" w:hAnsi="Arial" w:cs="Arial"/>
                <w:spacing w:val="-5"/>
              </w:rPr>
              <w:t xml:space="preserve"> </w:t>
            </w:r>
            <w:r>
              <w:rPr>
                <w:rFonts w:ascii="Arial" w:eastAsia="Arial" w:hAnsi="Arial" w:cs="Arial"/>
                <w:spacing w:val="2"/>
              </w:rPr>
              <w:t>b</w:t>
            </w:r>
            <w:r>
              <w:rPr>
                <w:rFonts w:ascii="Arial" w:eastAsia="Arial" w:hAnsi="Arial" w:cs="Arial"/>
              </w:rPr>
              <w:t>oth</w:t>
            </w:r>
          </w:p>
          <w:p w14:paraId="6404F12A" w14:textId="77777777" w:rsidR="00694DD3" w:rsidRDefault="00CE11E9">
            <w:pPr>
              <w:spacing w:line="220" w:lineRule="exact"/>
              <w:ind w:left="823"/>
              <w:rPr>
                <w:rFonts w:ascii="Arial" w:eastAsia="Arial" w:hAnsi="Arial" w:cs="Arial"/>
              </w:rPr>
            </w:pPr>
            <w:r>
              <w:rPr>
                <w:rFonts w:ascii="Arial" w:eastAsia="Arial" w:hAnsi="Arial" w:cs="Arial"/>
                <w:spacing w:val="-1"/>
              </w:rPr>
              <w:t>i</w:t>
            </w:r>
            <w:r>
              <w:rPr>
                <w:rFonts w:ascii="Arial" w:eastAsia="Arial" w:hAnsi="Arial" w:cs="Arial"/>
              </w:rPr>
              <w:t>n</w:t>
            </w:r>
            <w:r>
              <w:rPr>
                <w:rFonts w:ascii="Arial" w:eastAsia="Arial" w:hAnsi="Arial" w:cs="Arial"/>
                <w:spacing w:val="1"/>
              </w:rPr>
              <w:t>d</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u</w:t>
            </w:r>
            <w:r>
              <w:rPr>
                <w:rFonts w:ascii="Arial" w:eastAsia="Arial" w:hAnsi="Arial" w:cs="Arial"/>
                <w:spacing w:val="-1"/>
              </w:rPr>
              <w:t>al</w:t>
            </w:r>
            <w:r>
              <w:rPr>
                <w:rFonts w:ascii="Arial" w:eastAsia="Arial" w:hAnsi="Arial" w:cs="Arial"/>
              </w:rPr>
              <w:t>s</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gro</w:t>
            </w:r>
            <w:r>
              <w:rPr>
                <w:rFonts w:ascii="Arial" w:eastAsia="Arial" w:hAnsi="Arial" w:cs="Arial"/>
                <w:spacing w:val="2"/>
              </w:rPr>
              <w:t>u</w:t>
            </w:r>
            <w:r>
              <w:rPr>
                <w:rFonts w:ascii="Arial" w:eastAsia="Arial" w:hAnsi="Arial" w:cs="Arial"/>
              </w:rPr>
              <w:t>ps</w:t>
            </w:r>
          </w:p>
        </w:tc>
        <w:tc>
          <w:tcPr>
            <w:tcW w:w="3313" w:type="dxa"/>
            <w:tcBorders>
              <w:top w:val="single" w:sz="5" w:space="0" w:color="000000"/>
              <w:left w:val="single" w:sz="5" w:space="0" w:color="000000"/>
              <w:bottom w:val="single" w:sz="5" w:space="0" w:color="000000"/>
              <w:right w:val="single" w:sz="5" w:space="0" w:color="000000"/>
            </w:tcBorders>
          </w:tcPr>
          <w:p w14:paraId="2CA4C415" w14:textId="77777777" w:rsidR="00694DD3" w:rsidRDefault="00CE11E9">
            <w:pPr>
              <w:spacing w:line="220" w:lineRule="exact"/>
              <w:ind w:left="102"/>
              <w:rPr>
                <w:rFonts w:ascii="Arial" w:eastAsia="Arial" w:hAnsi="Arial" w:cs="Arial"/>
              </w:rPr>
            </w:pPr>
            <w:r>
              <w:rPr>
                <w:rFonts w:ascii="Arial" w:eastAsia="Arial" w:hAnsi="Arial" w:cs="Arial"/>
                <w:b/>
                <w:i/>
                <w:spacing w:val="-1"/>
              </w:rPr>
              <w:t>P</w:t>
            </w:r>
            <w:r>
              <w:rPr>
                <w:rFonts w:ascii="Arial" w:eastAsia="Arial" w:hAnsi="Arial" w:cs="Arial"/>
                <w:b/>
                <w:i/>
              </w:rPr>
              <w:t>ost</w:t>
            </w:r>
            <w:r>
              <w:rPr>
                <w:rFonts w:ascii="Arial" w:eastAsia="Arial" w:hAnsi="Arial" w:cs="Arial"/>
                <w:b/>
                <w:i/>
                <w:spacing w:val="-3"/>
              </w:rPr>
              <w:t xml:space="preserve"> </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spacing w:val="2"/>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L</w:t>
            </w:r>
            <w:r>
              <w:rPr>
                <w:rFonts w:ascii="Arial" w:eastAsia="Arial" w:hAnsi="Arial" w:cs="Arial"/>
                <w:b/>
                <w:i/>
                <w:spacing w:val="2"/>
              </w:rPr>
              <w:t>e</w:t>
            </w:r>
            <w:r>
              <w:rPr>
                <w:rFonts w:ascii="Arial" w:eastAsia="Arial" w:hAnsi="Arial" w:cs="Arial"/>
                <w:b/>
                <w:i/>
              </w:rPr>
              <w:t>v</w:t>
            </w:r>
            <w:r>
              <w:rPr>
                <w:rFonts w:ascii="Arial" w:eastAsia="Arial" w:hAnsi="Arial" w:cs="Arial"/>
                <w:b/>
                <w:i/>
                <w:spacing w:val="-1"/>
              </w:rPr>
              <w:t>e</w:t>
            </w:r>
            <w:r>
              <w:rPr>
                <w:rFonts w:ascii="Arial" w:eastAsia="Arial" w:hAnsi="Arial" w:cs="Arial"/>
                <w:b/>
                <w:i/>
              </w:rPr>
              <w:t>l:</w:t>
            </w:r>
          </w:p>
          <w:p w14:paraId="48031BB7" w14:textId="77777777" w:rsidR="00694DD3" w:rsidRDefault="00CE11E9">
            <w:pPr>
              <w:spacing w:before="5" w:line="220" w:lineRule="exact"/>
              <w:ind w:left="823" w:right="479"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4"/>
              </w:rPr>
              <w:t xml:space="preserve"> </w:t>
            </w:r>
            <w:r>
              <w:rPr>
                <w:rFonts w:ascii="Arial" w:eastAsia="Arial" w:hAnsi="Arial" w:cs="Arial"/>
              </w:rPr>
              <w:t>pro</w:t>
            </w:r>
            <w:r>
              <w:rPr>
                <w:rFonts w:ascii="Arial" w:eastAsia="Arial" w:hAnsi="Arial" w:cs="Arial"/>
                <w:spacing w:val="2"/>
              </w:rPr>
              <w:t>m</w:t>
            </w:r>
            <w:r>
              <w:rPr>
                <w:rFonts w:ascii="Arial" w:eastAsia="Arial" w:hAnsi="Arial" w:cs="Arial"/>
              </w:rPr>
              <w:t>ot</w:t>
            </w:r>
            <w:r>
              <w:rPr>
                <w:rFonts w:ascii="Arial" w:eastAsia="Arial" w:hAnsi="Arial" w:cs="Arial"/>
                <w:spacing w:val="-1"/>
              </w:rPr>
              <w:t>e</w:t>
            </w:r>
            <w:r>
              <w:rPr>
                <w:rFonts w:ascii="Arial" w:eastAsia="Arial" w:hAnsi="Arial" w:cs="Arial"/>
              </w:rPr>
              <w:t>s</w:t>
            </w:r>
            <w:r>
              <w:rPr>
                <w:rFonts w:ascii="Arial" w:eastAsia="Arial" w:hAnsi="Arial" w:cs="Arial"/>
                <w:spacing w:val="-7"/>
              </w:rPr>
              <w:t xml:space="preserve"> </w:t>
            </w:r>
            <w:r>
              <w:rPr>
                <w:rFonts w:ascii="Arial" w:eastAsia="Arial" w:hAnsi="Arial" w:cs="Arial"/>
                <w:spacing w:val="2"/>
              </w:rPr>
              <w:t>a</w:t>
            </w:r>
            <w:r>
              <w:rPr>
                <w:rFonts w:ascii="Arial" w:eastAsia="Arial" w:hAnsi="Arial" w:cs="Arial"/>
              </w:rPr>
              <w:t>nd a</w:t>
            </w:r>
            <w:r>
              <w:rPr>
                <w:rFonts w:ascii="Arial" w:eastAsia="Arial" w:hAnsi="Arial" w:cs="Arial"/>
                <w:spacing w:val="-1"/>
              </w:rPr>
              <w:t>d</w:t>
            </w:r>
            <w:r>
              <w:rPr>
                <w:rFonts w:ascii="Arial" w:eastAsia="Arial" w:hAnsi="Arial" w:cs="Arial"/>
                <w:spacing w:val="1"/>
              </w:rPr>
              <w:t>v</w:t>
            </w:r>
            <w:r>
              <w:rPr>
                <w:rFonts w:ascii="Arial" w:eastAsia="Arial" w:hAnsi="Arial" w:cs="Arial"/>
              </w:rPr>
              <w:t>o</w:t>
            </w:r>
            <w:r>
              <w:rPr>
                <w:rFonts w:ascii="Arial" w:eastAsia="Arial" w:hAnsi="Arial" w:cs="Arial"/>
                <w:spacing w:val="1"/>
              </w:rPr>
              <w:t>c</w:t>
            </w:r>
            <w:r>
              <w:rPr>
                <w:rFonts w:ascii="Arial" w:eastAsia="Arial" w:hAnsi="Arial" w:cs="Arial"/>
              </w:rPr>
              <w:t>at</w:t>
            </w:r>
            <w:r>
              <w:rPr>
                <w:rFonts w:ascii="Arial" w:eastAsia="Arial" w:hAnsi="Arial" w:cs="Arial"/>
                <w:spacing w:val="-1"/>
              </w:rPr>
              <w:t>e</w:t>
            </w:r>
            <w:r>
              <w:rPr>
                <w:rFonts w:ascii="Arial" w:eastAsia="Arial" w:hAnsi="Arial" w:cs="Arial"/>
              </w:rPr>
              <w:t>s</w:t>
            </w:r>
            <w:r>
              <w:rPr>
                <w:rFonts w:ascii="Arial" w:eastAsia="Arial" w:hAnsi="Arial" w:cs="Arial"/>
                <w:spacing w:val="-8"/>
              </w:rPr>
              <w:t xml:space="preserve"> </w:t>
            </w:r>
            <w:r>
              <w:rPr>
                <w:rFonts w:ascii="Arial" w:eastAsia="Arial" w:hAnsi="Arial" w:cs="Arial"/>
                <w:spacing w:val="2"/>
              </w:rPr>
              <w:t>f</w:t>
            </w:r>
            <w:r>
              <w:rPr>
                <w:rFonts w:ascii="Arial" w:eastAsia="Arial" w:hAnsi="Arial" w:cs="Arial"/>
              </w:rPr>
              <w:t>or</w:t>
            </w:r>
            <w:r>
              <w:rPr>
                <w:rFonts w:ascii="Arial" w:eastAsia="Arial" w:hAnsi="Arial" w:cs="Arial"/>
                <w:spacing w:val="-2"/>
              </w:rPr>
              <w:t xml:space="preserve"> </w:t>
            </w:r>
            <w:r>
              <w:rPr>
                <w:rFonts w:ascii="Arial" w:eastAsia="Arial" w:hAnsi="Arial" w:cs="Arial"/>
              </w:rPr>
              <w:t>the</w:t>
            </w:r>
          </w:p>
          <w:p w14:paraId="3A4B1D43" w14:textId="77777777" w:rsidR="00694DD3" w:rsidRDefault="00CE11E9">
            <w:pPr>
              <w:spacing w:line="220" w:lineRule="exact"/>
              <w:ind w:left="823"/>
              <w:rPr>
                <w:rFonts w:ascii="Arial" w:eastAsia="Arial" w:hAnsi="Arial" w:cs="Arial"/>
              </w:rPr>
            </w:pPr>
            <w:r>
              <w:rPr>
                <w:rFonts w:ascii="Arial" w:eastAsia="Arial" w:hAnsi="Arial" w:cs="Arial"/>
              </w:rPr>
              <w:t>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p>
          <w:p w14:paraId="6EAE6EC0"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P</w:t>
            </w:r>
            <w:r>
              <w:rPr>
                <w:rFonts w:ascii="Arial" w:eastAsia="Arial" w:hAnsi="Arial" w:cs="Arial"/>
              </w:rPr>
              <w:t>ur</w:t>
            </w:r>
            <w:r>
              <w:rPr>
                <w:rFonts w:ascii="Arial" w:eastAsia="Arial" w:hAnsi="Arial" w:cs="Arial"/>
                <w:spacing w:val="2"/>
              </w:rPr>
              <w:t>s</w:t>
            </w:r>
            <w:r>
              <w:rPr>
                <w:rFonts w:ascii="Arial" w:eastAsia="Arial" w:hAnsi="Arial" w:cs="Arial"/>
              </w:rPr>
              <w:t>u</w:t>
            </w:r>
            <w:r>
              <w:rPr>
                <w:rFonts w:ascii="Arial" w:eastAsia="Arial" w:hAnsi="Arial" w:cs="Arial"/>
                <w:spacing w:val="-1"/>
              </w:rPr>
              <w:t>e</w:t>
            </w:r>
            <w:r>
              <w:rPr>
                <w:rFonts w:ascii="Arial" w:eastAsia="Arial" w:hAnsi="Arial" w:cs="Arial"/>
              </w:rPr>
              <w:t>s</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spacing w:val="2"/>
              </w:rPr>
              <w:t>d</w:t>
            </w:r>
            <w:r>
              <w:rPr>
                <w:rFonts w:ascii="Arial" w:eastAsia="Arial" w:hAnsi="Arial" w:cs="Arial"/>
              </w:rPr>
              <w:t>er</w:t>
            </w:r>
            <w:r>
              <w:rPr>
                <w:rFonts w:ascii="Arial" w:eastAsia="Arial" w:hAnsi="Arial" w:cs="Arial"/>
                <w:spacing w:val="2"/>
              </w:rPr>
              <w:t>s</w:t>
            </w:r>
            <w:r>
              <w:rPr>
                <w:rFonts w:ascii="Arial" w:eastAsia="Arial" w:hAnsi="Arial" w:cs="Arial"/>
              </w:rPr>
              <w:t>h</w:t>
            </w:r>
            <w:r>
              <w:rPr>
                <w:rFonts w:ascii="Arial" w:eastAsia="Arial" w:hAnsi="Arial" w:cs="Arial"/>
                <w:spacing w:val="-1"/>
              </w:rPr>
              <w:t>i</w:t>
            </w:r>
            <w:r>
              <w:rPr>
                <w:rFonts w:ascii="Arial" w:eastAsia="Arial" w:hAnsi="Arial" w:cs="Arial"/>
              </w:rPr>
              <w:t>p</w:t>
            </w:r>
            <w:r>
              <w:rPr>
                <w:rFonts w:ascii="Arial" w:eastAsia="Arial" w:hAnsi="Arial" w:cs="Arial"/>
                <w:spacing w:val="-7"/>
              </w:rPr>
              <w:t xml:space="preserve"> </w:t>
            </w:r>
            <w:r>
              <w:rPr>
                <w:rFonts w:ascii="Arial" w:eastAsia="Arial" w:hAnsi="Arial" w:cs="Arial"/>
              </w:rPr>
              <w:t>ro</w:t>
            </w:r>
            <w:r>
              <w:rPr>
                <w:rFonts w:ascii="Arial" w:eastAsia="Arial" w:hAnsi="Arial" w:cs="Arial"/>
                <w:spacing w:val="1"/>
              </w:rPr>
              <w:t>l</w:t>
            </w:r>
            <w:r>
              <w:rPr>
                <w:rFonts w:ascii="Arial" w:eastAsia="Arial" w:hAnsi="Arial" w:cs="Arial"/>
              </w:rPr>
              <w:t>es</w:t>
            </w:r>
          </w:p>
          <w:p w14:paraId="34DBACAB"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ts</w:t>
            </w:r>
            <w:r>
              <w:rPr>
                <w:rFonts w:ascii="Arial" w:eastAsia="Arial" w:hAnsi="Arial" w:cs="Arial"/>
                <w:spacing w:val="-7"/>
              </w:rPr>
              <w:t xml:space="preserve"> </w:t>
            </w:r>
            <w:r>
              <w:rPr>
                <w:rFonts w:ascii="Arial" w:eastAsia="Arial" w:hAnsi="Arial" w:cs="Arial"/>
              </w:rPr>
              <w:t>re</w:t>
            </w:r>
            <w:r>
              <w:rPr>
                <w:rFonts w:ascii="Arial" w:eastAsia="Arial" w:hAnsi="Arial" w:cs="Arial"/>
                <w:spacing w:val="1"/>
              </w:rPr>
              <w:t>s</w:t>
            </w:r>
            <w:r>
              <w:rPr>
                <w:rFonts w:ascii="Arial" w:eastAsia="Arial" w:hAnsi="Arial" w:cs="Arial"/>
              </w:rPr>
              <w:t>e</w:t>
            </w:r>
            <w:r>
              <w:rPr>
                <w:rFonts w:ascii="Arial" w:eastAsia="Arial" w:hAnsi="Arial" w:cs="Arial"/>
                <w:spacing w:val="-1"/>
              </w:rPr>
              <w:t>a</w:t>
            </w:r>
            <w:r>
              <w:rPr>
                <w:rFonts w:ascii="Arial" w:eastAsia="Arial" w:hAnsi="Arial" w:cs="Arial"/>
                <w:spacing w:val="1"/>
              </w:rPr>
              <w:t>rc</w:t>
            </w:r>
            <w:r>
              <w:rPr>
                <w:rFonts w:ascii="Arial" w:eastAsia="Arial" w:hAnsi="Arial" w:cs="Arial"/>
              </w:rPr>
              <w:t>h</w:t>
            </w:r>
          </w:p>
          <w:p w14:paraId="6A7BEBC5" w14:textId="77777777" w:rsidR="00694DD3" w:rsidRDefault="00CE11E9">
            <w:pPr>
              <w:spacing w:before="4" w:line="220" w:lineRule="exact"/>
              <w:ind w:left="823" w:right="390"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P</w:t>
            </w:r>
            <w:r>
              <w:rPr>
                <w:rFonts w:ascii="Arial" w:eastAsia="Arial" w:hAnsi="Arial" w:cs="Arial"/>
              </w:rPr>
              <w:t>art</w:t>
            </w:r>
            <w:r>
              <w:rPr>
                <w:rFonts w:ascii="Arial" w:eastAsia="Arial" w:hAnsi="Arial" w:cs="Arial"/>
                <w:spacing w:val="-1"/>
              </w:rPr>
              <w:t>i</w:t>
            </w:r>
            <w:r>
              <w:rPr>
                <w:rFonts w:ascii="Arial" w:eastAsia="Arial" w:hAnsi="Arial" w:cs="Arial"/>
                <w:spacing w:val="3"/>
              </w:rPr>
              <w:t>c</w:t>
            </w:r>
            <w:r>
              <w:rPr>
                <w:rFonts w:ascii="Arial" w:eastAsia="Arial" w:hAnsi="Arial" w:cs="Arial"/>
                <w:spacing w:val="-1"/>
              </w:rPr>
              <w:t>i</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rPr>
              <w:t>es</w:t>
            </w:r>
            <w:r>
              <w:rPr>
                <w:rFonts w:ascii="Arial" w:eastAsia="Arial" w:hAnsi="Arial" w:cs="Arial"/>
                <w:spacing w:val="-9"/>
              </w:rPr>
              <w:t xml:space="preserve"> </w:t>
            </w:r>
            <w:r>
              <w:rPr>
                <w:rFonts w:ascii="Arial" w:eastAsia="Arial" w:hAnsi="Arial" w:cs="Arial"/>
                <w:spacing w:val="-1"/>
              </w:rPr>
              <w:t>i</w:t>
            </w:r>
            <w:r>
              <w:rPr>
                <w:rFonts w:ascii="Arial" w:eastAsia="Arial" w:hAnsi="Arial" w:cs="Arial"/>
              </w:rPr>
              <w:t>n progr</w:t>
            </w:r>
            <w:r>
              <w:rPr>
                <w:rFonts w:ascii="Arial" w:eastAsia="Arial" w:hAnsi="Arial" w:cs="Arial"/>
                <w:spacing w:val="2"/>
              </w:rPr>
              <w:t>a</w:t>
            </w:r>
            <w:r>
              <w:rPr>
                <w:rFonts w:ascii="Arial" w:eastAsia="Arial" w:hAnsi="Arial" w:cs="Arial"/>
              </w:rPr>
              <w:t>m d</w:t>
            </w:r>
            <w:r>
              <w:rPr>
                <w:rFonts w:ascii="Arial" w:eastAsia="Arial" w:hAnsi="Arial" w:cs="Arial"/>
                <w:spacing w:val="-1"/>
              </w:rPr>
              <w:t>e</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o</w:t>
            </w:r>
            <w:r>
              <w:rPr>
                <w:rFonts w:ascii="Arial" w:eastAsia="Arial" w:hAnsi="Arial" w:cs="Arial"/>
                <w:spacing w:val="-1"/>
              </w:rPr>
              <w:t>p</w:t>
            </w:r>
            <w:r>
              <w:rPr>
                <w:rFonts w:ascii="Arial" w:eastAsia="Arial" w:hAnsi="Arial" w:cs="Arial"/>
                <w:spacing w:val="2"/>
              </w:rPr>
              <w:t>m</w:t>
            </w:r>
            <w:r>
              <w:rPr>
                <w:rFonts w:ascii="Arial" w:eastAsia="Arial" w:hAnsi="Arial" w:cs="Arial"/>
              </w:rPr>
              <w:t>e</w:t>
            </w:r>
            <w:r>
              <w:rPr>
                <w:rFonts w:ascii="Arial" w:eastAsia="Arial" w:hAnsi="Arial" w:cs="Arial"/>
                <w:spacing w:val="-1"/>
              </w:rPr>
              <w:t>n</w:t>
            </w:r>
            <w:r>
              <w:rPr>
                <w:rFonts w:ascii="Arial" w:eastAsia="Arial" w:hAnsi="Arial" w:cs="Arial"/>
              </w:rPr>
              <w:t>t</w:t>
            </w:r>
          </w:p>
          <w:p w14:paraId="2F10C1A1"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P</w:t>
            </w:r>
            <w:r>
              <w:rPr>
                <w:rFonts w:ascii="Arial" w:eastAsia="Arial" w:hAnsi="Arial" w:cs="Arial"/>
              </w:rPr>
              <w:t>art</w:t>
            </w:r>
            <w:r>
              <w:rPr>
                <w:rFonts w:ascii="Arial" w:eastAsia="Arial" w:hAnsi="Arial" w:cs="Arial"/>
                <w:spacing w:val="-1"/>
              </w:rPr>
              <w:t>i</w:t>
            </w:r>
            <w:r>
              <w:rPr>
                <w:rFonts w:ascii="Arial" w:eastAsia="Arial" w:hAnsi="Arial" w:cs="Arial"/>
                <w:spacing w:val="3"/>
              </w:rPr>
              <w:t>c</w:t>
            </w:r>
            <w:r>
              <w:rPr>
                <w:rFonts w:ascii="Arial" w:eastAsia="Arial" w:hAnsi="Arial" w:cs="Arial"/>
                <w:spacing w:val="-1"/>
              </w:rPr>
              <w:t>i</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rPr>
              <w:t>es</w:t>
            </w:r>
            <w:r>
              <w:rPr>
                <w:rFonts w:ascii="Arial" w:eastAsia="Arial" w:hAnsi="Arial" w:cs="Arial"/>
                <w:spacing w:val="-9"/>
              </w:rPr>
              <w:t xml:space="preserve"> </w:t>
            </w:r>
            <w:r>
              <w:rPr>
                <w:rFonts w:ascii="Arial" w:eastAsia="Arial" w:hAnsi="Arial" w:cs="Arial"/>
                <w:spacing w:val="-1"/>
              </w:rPr>
              <w:t>i</w:t>
            </w:r>
            <w:r>
              <w:rPr>
                <w:rFonts w:ascii="Arial" w:eastAsia="Arial" w:hAnsi="Arial" w:cs="Arial"/>
              </w:rPr>
              <w:t>n e</w:t>
            </w:r>
            <w:r>
              <w:rPr>
                <w:rFonts w:ascii="Arial" w:eastAsia="Arial" w:hAnsi="Arial" w:cs="Arial"/>
                <w:spacing w:val="1"/>
              </w:rPr>
              <w:t>d</w:t>
            </w:r>
            <w:r>
              <w:rPr>
                <w:rFonts w:ascii="Arial" w:eastAsia="Arial" w:hAnsi="Arial" w:cs="Arial"/>
              </w:rPr>
              <w:t>u</w:t>
            </w:r>
            <w:r>
              <w:rPr>
                <w:rFonts w:ascii="Arial" w:eastAsia="Arial" w:hAnsi="Arial" w:cs="Arial"/>
                <w:spacing w:val="1"/>
              </w:rPr>
              <w:t>c</w:t>
            </w:r>
            <w:r>
              <w:rPr>
                <w:rFonts w:ascii="Arial" w:eastAsia="Arial" w:hAnsi="Arial" w:cs="Arial"/>
              </w:rPr>
              <w:t>at</w:t>
            </w:r>
            <w:r>
              <w:rPr>
                <w:rFonts w:ascii="Arial" w:eastAsia="Arial" w:hAnsi="Arial" w:cs="Arial"/>
                <w:spacing w:val="1"/>
              </w:rPr>
              <w:t>i</w:t>
            </w:r>
            <w:r>
              <w:rPr>
                <w:rFonts w:ascii="Arial" w:eastAsia="Arial" w:hAnsi="Arial" w:cs="Arial"/>
              </w:rPr>
              <w:t>on</w:t>
            </w:r>
          </w:p>
          <w:p w14:paraId="30E107E5" w14:textId="77777777" w:rsidR="00694DD3" w:rsidRDefault="00CE11E9">
            <w:pPr>
              <w:ind w:left="823"/>
              <w:rPr>
                <w:rFonts w:ascii="Arial" w:eastAsia="Arial" w:hAnsi="Arial" w:cs="Arial"/>
              </w:rPr>
            </w:pPr>
            <w:r>
              <w:rPr>
                <w:rFonts w:ascii="Arial" w:eastAsia="Arial" w:hAnsi="Arial" w:cs="Arial"/>
              </w:rPr>
              <w:t>of</w:t>
            </w:r>
            <w:r>
              <w:rPr>
                <w:rFonts w:ascii="Arial" w:eastAsia="Arial" w:hAnsi="Arial" w:cs="Arial"/>
                <w:spacing w:val="-3"/>
              </w:rPr>
              <w:t xml:space="preserve"> </w:t>
            </w: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rPr>
              <w:t>co</w:t>
            </w:r>
            <w:r>
              <w:rPr>
                <w:rFonts w:ascii="Arial" w:eastAsia="Arial" w:hAnsi="Arial" w:cs="Arial"/>
                <w:spacing w:val="2"/>
              </w:rPr>
              <w:t>m</w:t>
            </w:r>
            <w:r>
              <w:rPr>
                <w:rFonts w:ascii="Arial" w:eastAsia="Arial" w:hAnsi="Arial" w:cs="Arial"/>
              </w:rPr>
              <w:t>m</w:t>
            </w:r>
            <w:r>
              <w:rPr>
                <w:rFonts w:ascii="Arial" w:eastAsia="Arial" w:hAnsi="Arial" w:cs="Arial"/>
                <w:spacing w:val="-1"/>
              </w:rPr>
              <w:t>u</w:t>
            </w:r>
            <w:r>
              <w:rPr>
                <w:rFonts w:ascii="Arial" w:eastAsia="Arial" w:hAnsi="Arial" w:cs="Arial"/>
                <w:spacing w:val="2"/>
              </w:rPr>
              <w:t>n</w:t>
            </w:r>
            <w:r>
              <w:rPr>
                <w:rFonts w:ascii="Arial" w:eastAsia="Arial" w:hAnsi="Arial" w:cs="Arial"/>
                <w:spacing w:val="-1"/>
              </w:rPr>
              <w:t>i</w:t>
            </w:r>
            <w:r>
              <w:rPr>
                <w:rFonts w:ascii="Arial" w:eastAsia="Arial" w:hAnsi="Arial" w:cs="Arial"/>
              </w:rPr>
              <w:t>ty</w:t>
            </w:r>
          </w:p>
          <w:p w14:paraId="43F89DD4" w14:textId="77777777" w:rsidR="00694DD3" w:rsidRDefault="00CE11E9">
            <w:pPr>
              <w:spacing w:before="4" w:line="220" w:lineRule="exact"/>
              <w:ind w:left="823" w:right="79"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a</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rPr>
              <w:t>ty</w:t>
            </w:r>
            <w:r>
              <w:rPr>
                <w:rFonts w:ascii="Arial" w:eastAsia="Arial" w:hAnsi="Arial" w:cs="Arial"/>
                <w:spacing w:val="-4"/>
              </w:rPr>
              <w:t xml:space="preserve"> </w:t>
            </w:r>
            <w:r>
              <w:rPr>
                <w:rFonts w:ascii="Arial" w:eastAsia="Arial" w:hAnsi="Arial" w:cs="Arial"/>
                <w:spacing w:val="2"/>
              </w:rPr>
              <w:t>t</w:t>
            </w:r>
            <w:r>
              <w:rPr>
                <w:rFonts w:ascii="Arial" w:eastAsia="Arial" w:hAnsi="Arial" w:cs="Arial"/>
              </w:rPr>
              <w:t>o pra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e</w:t>
            </w:r>
            <w:r>
              <w:rPr>
                <w:rFonts w:ascii="Arial" w:eastAsia="Arial" w:hAnsi="Arial" w:cs="Arial"/>
                <w:spacing w:val="2"/>
              </w:rPr>
              <w:t>f</w:t>
            </w:r>
            <w:r>
              <w:rPr>
                <w:rFonts w:ascii="Arial" w:eastAsia="Arial" w:hAnsi="Arial" w:cs="Arial"/>
              </w:rPr>
              <w:t>fect</w:t>
            </w:r>
            <w:r>
              <w:rPr>
                <w:rFonts w:ascii="Arial" w:eastAsia="Arial" w:hAnsi="Arial" w:cs="Arial"/>
                <w:spacing w:val="-1"/>
              </w:rPr>
              <w:t>i</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rPr>
              <w:t>y</w:t>
            </w:r>
            <w:r>
              <w:rPr>
                <w:rFonts w:ascii="Arial" w:eastAsia="Arial" w:hAnsi="Arial" w:cs="Arial"/>
                <w:spacing w:val="-8"/>
              </w:rPr>
              <w:t xml:space="preserve"> </w:t>
            </w:r>
            <w:r>
              <w:rPr>
                <w:rFonts w:ascii="Arial" w:eastAsia="Arial" w:hAnsi="Arial" w:cs="Arial"/>
                <w:spacing w:val="1"/>
              </w:rPr>
              <w:t>i</w:t>
            </w:r>
            <w:r>
              <w:rPr>
                <w:rFonts w:ascii="Arial" w:eastAsia="Arial" w:hAnsi="Arial" w:cs="Arial"/>
              </w:rPr>
              <w:t>n m</w:t>
            </w:r>
            <w:r>
              <w:rPr>
                <w:rFonts w:ascii="Arial" w:eastAsia="Arial" w:hAnsi="Arial" w:cs="Arial"/>
                <w:spacing w:val="-1"/>
              </w:rPr>
              <w:t>ul</w:t>
            </w:r>
            <w:r>
              <w:rPr>
                <w:rFonts w:ascii="Arial" w:eastAsia="Arial" w:hAnsi="Arial" w:cs="Arial"/>
                <w:spacing w:val="2"/>
              </w:rPr>
              <w:t>t</w:t>
            </w:r>
            <w:r>
              <w:rPr>
                <w:rFonts w:ascii="Arial" w:eastAsia="Arial" w:hAnsi="Arial" w:cs="Arial"/>
                <w:spacing w:val="-1"/>
              </w:rPr>
              <w:t>i</w:t>
            </w:r>
            <w:r>
              <w:rPr>
                <w:rFonts w:ascii="Arial" w:eastAsia="Arial" w:hAnsi="Arial" w:cs="Arial"/>
                <w:spacing w:val="2"/>
              </w:rPr>
              <w:t>p</w:t>
            </w:r>
            <w:r>
              <w:rPr>
                <w:rFonts w:ascii="Arial" w:eastAsia="Arial" w:hAnsi="Arial" w:cs="Arial"/>
                <w:spacing w:val="-1"/>
              </w:rPr>
              <w:t>l</w:t>
            </w:r>
            <w:r>
              <w:rPr>
                <w:rFonts w:ascii="Arial" w:eastAsia="Arial" w:hAnsi="Arial" w:cs="Arial"/>
              </w:rPr>
              <w:t>e</w:t>
            </w:r>
            <w:r>
              <w:rPr>
                <w:rFonts w:ascii="Arial" w:eastAsia="Arial" w:hAnsi="Arial" w:cs="Arial"/>
                <w:spacing w:val="-7"/>
              </w:rPr>
              <w:t xml:space="preserve"> </w:t>
            </w:r>
            <w:r>
              <w:rPr>
                <w:rFonts w:ascii="Arial" w:eastAsia="Arial" w:hAnsi="Arial" w:cs="Arial"/>
              </w:rPr>
              <w:t>s</w:t>
            </w:r>
            <w:r>
              <w:rPr>
                <w:rFonts w:ascii="Arial" w:eastAsia="Arial" w:hAnsi="Arial" w:cs="Arial"/>
                <w:spacing w:val="2"/>
              </w:rPr>
              <w:t>e</w:t>
            </w:r>
            <w:r>
              <w:rPr>
                <w:rFonts w:ascii="Arial" w:eastAsia="Arial" w:hAnsi="Arial" w:cs="Arial"/>
              </w:rPr>
              <w:t>tt</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rPr>
              <w:t>s</w:t>
            </w:r>
          </w:p>
          <w:p w14:paraId="33CBAC5A"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ts</w:t>
            </w:r>
            <w:r>
              <w:rPr>
                <w:rFonts w:ascii="Arial" w:eastAsia="Arial" w:hAnsi="Arial" w:cs="Arial"/>
                <w:spacing w:val="-3"/>
              </w:rPr>
              <w:t xml:space="preserve"> </w:t>
            </w:r>
            <w:r>
              <w:rPr>
                <w:rFonts w:ascii="Arial" w:eastAsia="Arial" w:hAnsi="Arial" w:cs="Arial"/>
              </w:rPr>
              <w:t>as</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cl</w:t>
            </w:r>
            <w:r>
              <w:rPr>
                <w:rFonts w:ascii="Arial" w:eastAsia="Arial" w:hAnsi="Arial" w:cs="Arial"/>
                <w:spacing w:val="-1"/>
              </w:rPr>
              <w:t>i</w:t>
            </w:r>
            <w:r>
              <w:rPr>
                <w:rFonts w:ascii="Arial" w:eastAsia="Arial" w:hAnsi="Arial" w:cs="Arial"/>
              </w:rPr>
              <w:t>n</w:t>
            </w:r>
            <w:r>
              <w:rPr>
                <w:rFonts w:ascii="Arial" w:eastAsia="Arial" w:hAnsi="Arial" w:cs="Arial"/>
                <w:spacing w:val="-1"/>
              </w:rPr>
              <w:t>i</w:t>
            </w:r>
            <w:r>
              <w:rPr>
                <w:rFonts w:ascii="Arial" w:eastAsia="Arial" w:hAnsi="Arial" w:cs="Arial"/>
                <w:spacing w:val="1"/>
              </w:rPr>
              <w:t>c</w:t>
            </w:r>
            <w:r>
              <w:rPr>
                <w:rFonts w:ascii="Arial" w:eastAsia="Arial" w:hAnsi="Arial" w:cs="Arial"/>
                <w:spacing w:val="2"/>
              </w:rPr>
              <w:t>a</w:t>
            </w:r>
            <w:r>
              <w:rPr>
                <w:rFonts w:ascii="Arial" w:eastAsia="Arial" w:hAnsi="Arial" w:cs="Arial"/>
              </w:rPr>
              <w:t>l</w:t>
            </w:r>
            <w:r>
              <w:rPr>
                <w:rFonts w:ascii="Arial" w:eastAsia="Arial" w:hAnsi="Arial" w:cs="Arial"/>
                <w:spacing w:val="-5"/>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s</w:t>
            </w:r>
            <w:r>
              <w:rPr>
                <w:rFonts w:ascii="Arial" w:eastAsia="Arial" w:hAnsi="Arial" w:cs="Arial"/>
              </w:rPr>
              <w:t>tru</w:t>
            </w:r>
            <w:r>
              <w:rPr>
                <w:rFonts w:ascii="Arial" w:eastAsia="Arial" w:hAnsi="Arial" w:cs="Arial"/>
                <w:spacing w:val="1"/>
              </w:rPr>
              <w:t>c</w:t>
            </w:r>
            <w:r>
              <w:rPr>
                <w:rFonts w:ascii="Arial" w:eastAsia="Arial" w:hAnsi="Arial" w:cs="Arial"/>
              </w:rPr>
              <w:t>tor</w:t>
            </w:r>
          </w:p>
          <w:p w14:paraId="279FC679" w14:textId="77777777" w:rsidR="00694DD3" w:rsidRDefault="00CE11E9">
            <w:pPr>
              <w:spacing w:before="1" w:line="220" w:lineRule="exact"/>
              <w:ind w:left="823" w:right="80"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rPr>
              <w:t>d</w:t>
            </w:r>
            <w:r>
              <w:rPr>
                <w:rFonts w:ascii="Arial" w:eastAsia="Arial" w:hAnsi="Arial" w:cs="Arial"/>
                <w:spacing w:val="1"/>
              </w:rPr>
              <w:t>v</w:t>
            </w:r>
            <w:r>
              <w:rPr>
                <w:rFonts w:ascii="Arial" w:eastAsia="Arial" w:hAnsi="Arial" w:cs="Arial"/>
              </w:rPr>
              <w:t>o</w:t>
            </w:r>
            <w:r>
              <w:rPr>
                <w:rFonts w:ascii="Arial" w:eastAsia="Arial" w:hAnsi="Arial" w:cs="Arial"/>
                <w:spacing w:val="1"/>
              </w:rPr>
              <w:t>c</w:t>
            </w:r>
            <w:r>
              <w:rPr>
                <w:rFonts w:ascii="Arial" w:eastAsia="Arial" w:hAnsi="Arial" w:cs="Arial"/>
              </w:rPr>
              <w:t>at</w:t>
            </w:r>
            <w:r>
              <w:rPr>
                <w:rFonts w:ascii="Arial" w:eastAsia="Arial" w:hAnsi="Arial" w:cs="Arial"/>
                <w:spacing w:val="-1"/>
              </w:rPr>
              <w:t>e</w:t>
            </w:r>
            <w:r>
              <w:rPr>
                <w:rFonts w:ascii="Arial" w:eastAsia="Arial" w:hAnsi="Arial" w:cs="Arial"/>
              </w:rPr>
              <w:t>s</w:t>
            </w:r>
            <w:r>
              <w:rPr>
                <w:rFonts w:ascii="Arial" w:eastAsia="Arial" w:hAnsi="Arial" w:cs="Arial"/>
                <w:spacing w:val="-8"/>
              </w:rPr>
              <w:t xml:space="preserve"> </w:t>
            </w:r>
            <w:r>
              <w:rPr>
                <w:rFonts w:ascii="Arial" w:eastAsia="Arial" w:hAnsi="Arial" w:cs="Arial"/>
                <w:spacing w:val="2"/>
              </w:rPr>
              <w:t>f</w:t>
            </w:r>
            <w:r>
              <w:rPr>
                <w:rFonts w:ascii="Arial" w:eastAsia="Arial" w:hAnsi="Arial" w:cs="Arial"/>
              </w:rPr>
              <w:t>or</w:t>
            </w:r>
            <w:r>
              <w:rPr>
                <w:rFonts w:ascii="Arial" w:eastAsia="Arial" w:hAnsi="Arial" w:cs="Arial"/>
                <w:spacing w:val="-2"/>
              </w:rPr>
              <w:t xml:space="preserve"> </w:t>
            </w: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p</w:t>
            </w:r>
            <w:r>
              <w:rPr>
                <w:rFonts w:ascii="Arial" w:eastAsia="Arial" w:hAnsi="Arial" w:cs="Arial"/>
                <w:spacing w:val="2"/>
              </w:rPr>
              <w:t>a</w:t>
            </w:r>
            <w:r>
              <w:rPr>
                <w:rFonts w:ascii="Arial" w:eastAsia="Arial" w:hAnsi="Arial" w:cs="Arial"/>
              </w:rPr>
              <w:t>t</w:t>
            </w:r>
            <w:r>
              <w:rPr>
                <w:rFonts w:ascii="Arial" w:eastAsia="Arial" w:hAnsi="Arial" w:cs="Arial"/>
                <w:spacing w:val="-1"/>
              </w:rPr>
              <w:t>i</w:t>
            </w:r>
            <w:r>
              <w:rPr>
                <w:rFonts w:ascii="Arial" w:eastAsia="Arial" w:hAnsi="Arial" w:cs="Arial"/>
                <w:spacing w:val="2"/>
              </w:rPr>
              <w:t>e</w:t>
            </w:r>
            <w:r>
              <w:rPr>
                <w:rFonts w:ascii="Arial" w:eastAsia="Arial" w:hAnsi="Arial" w:cs="Arial"/>
              </w:rPr>
              <w:t>nt, the</w:t>
            </w:r>
            <w:r>
              <w:rPr>
                <w:rFonts w:ascii="Arial" w:eastAsia="Arial" w:hAnsi="Arial" w:cs="Arial"/>
                <w:spacing w:val="-4"/>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2"/>
              </w:rPr>
              <w:t>m</w:t>
            </w:r>
            <w:r>
              <w:rPr>
                <w:rFonts w:ascii="Arial" w:eastAsia="Arial" w:hAnsi="Arial" w:cs="Arial"/>
              </w:rPr>
              <w:t>m</w:t>
            </w:r>
            <w:r>
              <w:rPr>
                <w:rFonts w:ascii="Arial" w:eastAsia="Arial" w:hAnsi="Arial" w:cs="Arial"/>
                <w:spacing w:val="2"/>
              </w:rPr>
              <w:t>u</w:t>
            </w:r>
            <w:r>
              <w:rPr>
                <w:rFonts w:ascii="Arial" w:eastAsia="Arial" w:hAnsi="Arial" w:cs="Arial"/>
              </w:rPr>
              <w:t>n</w:t>
            </w:r>
            <w:r>
              <w:rPr>
                <w:rFonts w:ascii="Arial" w:eastAsia="Arial" w:hAnsi="Arial" w:cs="Arial"/>
                <w:spacing w:val="-1"/>
              </w:rPr>
              <w:t>i</w:t>
            </w:r>
            <w:r>
              <w:rPr>
                <w:rFonts w:ascii="Arial" w:eastAsia="Arial" w:hAnsi="Arial" w:cs="Arial"/>
              </w:rPr>
              <w:t>ty</w:t>
            </w:r>
            <w:r>
              <w:rPr>
                <w:rFonts w:ascii="Arial" w:eastAsia="Arial" w:hAnsi="Arial" w:cs="Arial"/>
                <w:spacing w:val="-9"/>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ci</w:t>
            </w:r>
            <w:r>
              <w:rPr>
                <w:rFonts w:ascii="Arial" w:eastAsia="Arial" w:hAnsi="Arial" w:cs="Arial"/>
              </w:rPr>
              <w:t>ety</w:t>
            </w:r>
          </w:p>
        </w:tc>
      </w:tr>
    </w:tbl>
    <w:p w14:paraId="57AE670B" w14:textId="77777777" w:rsidR="00694DD3" w:rsidRDefault="00694DD3">
      <w:pPr>
        <w:spacing w:before="8" w:line="140" w:lineRule="exact"/>
        <w:rPr>
          <w:sz w:val="15"/>
          <w:szCs w:val="15"/>
        </w:rPr>
      </w:pPr>
    </w:p>
    <w:p w14:paraId="58B3EFA1" w14:textId="77777777" w:rsidR="00694DD3" w:rsidRDefault="00694DD3">
      <w:pPr>
        <w:spacing w:line="200" w:lineRule="exact"/>
      </w:pPr>
    </w:p>
    <w:p w14:paraId="09FCDD24" w14:textId="77777777" w:rsidR="00694DD3" w:rsidRDefault="00694DD3">
      <w:pPr>
        <w:spacing w:line="200" w:lineRule="exact"/>
      </w:pPr>
    </w:p>
    <w:p w14:paraId="44BC65E6" w14:textId="77777777" w:rsidR="00694DD3" w:rsidRDefault="00CE11E9">
      <w:pPr>
        <w:spacing w:before="16"/>
        <w:ind w:right="111"/>
        <w:jc w:val="right"/>
        <w:rPr>
          <w:rFonts w:ascii="Calibri" w:eastAsia="Calibri" w:hAnsi="Calibri" w:cs="Calibri"/>
          <w:sz w:val="22"/>
          <w:szCs w:val="22"/>
        </w:rPr>
        <w:sectPr w:rsidR="00694DD3">
          <w:pgSz w:w="15840" w:h="12240" w:orient="landscape"/>
          <w:pgMar w:top="1120" w:right="1040" w:bottom="280" w:left="1040" w:header="720" w:footer="720" w:gutter="0"/>
          <w:cols w:space="720"/>
        </w:sectPr>
      </w:pPr>
      <w:r>
        <w:rPr>
          <w:rFonts w:ascii="Calibri" w:eastAsia="Calibri" w:hAnsi="Calibri" w:cs="Calibri"/>
          <w:sz w:val="22"/>
          <w:szCs w:val="22"/>
        </w:rPr>
        <w:t>7</w:t>
      </w:r>
    </w:p>
    <w:p w14:paraId="0A9E0EC3" w14:textId="77777777" w:rsidR="00694DD3" w:rsidRDefault="00000000">
      <w:pPr>
        <w:spacing w:before="6" w:line="120" w:lineRule="exact"/>
        <w:rPr>
          <w:sz w:val="12"/>
          <w:szCs w:val="12"/>
        </w:rPr>
      </w:pPr>
      <w:r>
        <w:lastRenderedPageBreak/>
        <w:pict w14:anchorId="46DF9FB1">
          <v:group id="_x0000_s1037" style="position:absolute;margin-left:57.55pt;margin-top:71.75pt;width:677pt;height:266.05pt;z-index:-251660288;mso-position-horizontal-relative:page;mso-position-vertical-relative:page" coordorigin="1151,1435" coordsize="13540,5321">
            <v:shape id="_x0000_s1041" style="position:absolute;left:1162;top:1445;width:13519;height:0" coordorigin="1162,1445" coordsize="13519,0" path="m1162,1445r13518,e" filled="f" strokeweight=".58pt">
              <v:path arrowok="t"/>
            </v:shape>
            <v:shape id="_x0000_s1040" style="position:absolute;left:1157;top:1440;width:0;height:5310" coordorigin="1157,1440" coordsize="0,5310" path="m1157,1440r,5310e" filled="f" strokeweight=".58pt">
              <v:path arrowok="t"/>
            </v:shape>
            <v:shape id="_x0000_s1039" style="position:absolute;left:1162;top:6745;width:13519;height:0" coordorigin="1162,6745" coordsize="13519,0" path="m1162,6745r13518,e" filled="f" strokeweight=".58pt">
              <v:path arrowok="t"/>
            </v:shape>
            <v:shape id="_x0000_s1038" style="position:absolute;left:14685;top:1440;width:0;height:5310" coordorigin="14685,1440" coordsize="0,5310" path="m14685,1440r,5310e" filled="f" strokeweight=".20464mm">
              <v:path arrowok="t"/>
            </v:shape>
            <w10:wrap anchorx="page" anchory="page"/>
          </v:group>
        </w:pict>
      </w:r>
    </w:p>
    <w:p w14:paraId="6CA8F906" w14:textId="77777777" w:rsidR="00694DD3" w:rsidRDefault="00694DD3">
      <w:pPr>
        <w:spacing w:line="200" w:lineRule="exact"/>
      </w:pPr>
    </w:p>
    <w:p w14:paraId="29663F23" w14:textId="77777777" w:rsidR="00694DD3" w:rsidRDefault="00694DD3">
      <w:pPr>
        <w:spacing w:line="200" w:lineRule="exact"/>
      </w:pPr>
    </w:p>
    <w:p w14:paraId="5290E12E" w14:textId="77777777" w:rsidR="00694DD3" w:rsidRDefault="00CE11E9">
      <w:pPr>
        <w:spacing w:before="34"/>
        <w:ind w:left="105"/>
        <w:rPr>
          <w:rFonts w:ascii="Arial" w:eastAsia="Arial" w:hAnsi="Arial" w:cs="Arial"/>
        </w:rPr>
      </w:pPr>
      <w:r>
        <w:rPr>
          <w:rFonts w:ascii="Arial" w:eastAsia="Arial" w:hAnsi="Arial" w:cs="Arial"/>
        </w:rPr>
        <w:t>I</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u</w:t>
      </w:r>
      <w:r>
        <w:rPr>
          <w:rFonts w:ascii="Arial" w:eastAsia="Arial" w:hAnsi="Arial" w:cs="Arial"/>
        </w:rPr>
        <w:t>n</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6"/>
        </w:rPr>
        <w:t xml:space="preserve"> </w:t>
      </w:r>
      <w:r>
        <w:rPr>
          <w:rFonts w:ascii="Arial" w:eastAsia="Arial" w:hAnsi="Arial" w:cs="Arial"/>
        </w:rPr>
        <w:t>pre</w:t>
      </w:r>
      <w:r>
        <w:rPr>
          <w:rFonts w:ascii="Arial" w:eastAsia="Arial" w:hAnsi="Arial" w:cs="Arial"/>
          <w:spacing w:val="2"/>
        </w:rPr>
        <w:t>d</w:t>
      </w:r>
      <w:r>
        <w:rPr>
          <w:rFonts w:ascii="Arial" w:eastAsia="Arial" w:hAnsi="Arial" w:cs="Arial"/>
        </w:rPr>
        <w:t>o</w:t>
      </w:r>
      <w:r>
        <w:rPr>
          <w:rFonts w:ascii="Arial" w:eastAsia="Arial" w:hAnsi="Arial" w:cs="Arial"/>
          <w:spacing w:val="-1"/>
        </w:rPr>
        <w:t>m</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2"/>
        </w:rPr>
        <w:t>n</w:t>
      </w:r>
      <w:r>
        <w:rPr>
          <w:rFonts w:ascii="Arial" w:eastAsia="Arial" w:hAnsi="Arial" w:cs="Arial"/>
        </w:rPr>
        <w:t>t</w:t>
      </w:r>
      <w:r>
        <w:rPr>
          <w:rFonts w:ascii="Arial" w:eastAsia="Arial" w:hAnsi="Arial" w:cs="Arial"/>
          <w:spacing w:val="-1"/>
        </w:rPr>
        <w:t>l</w:t>
      </w:r>
      <w:r>
        <w:rPr>
          <w:rFonts w:ascii="Arial" w:eastAsia="Arial" w:hAnsi="Arial" w:cs="Arial"/>
        </w:rPr>
        <w:t>y</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b/>
          <w:w w:val="99"/>
        </w:rPr>
        <w:t>begi</w:t>
      </w:r>
      <w:r>
        <w:rPr>
          <w:rFonts w:ascii="Arial" w:eastAsia="Arial" w:hAnsi="Arial" w:cs="Arial"/>
          <w:b/>
          <w:spacing w:val="1"/>
          <w:w w:val="99"/>
        </w:rPr>
        <w:t>n</w:t>
      </w:r>
      <w:r>
        <w:rPr>
          <w:rFonts w:ascii="Arial" w:eastAsia="Arial" w:hAnsi="Arial" w:cs="Arial"/>
          <w:b/>
          <w:w w:val="99"/>
        </w:rPr>
        <w:t>nin</w:t>
      </w:r>
      <w:r>
        <w:rPr>
          <w:rFonts w:ascii="Arial" w:eastAsia="Arial" w:hAnsi="Arial" w:cs="Arial"/>
          <w:b/>
          <w:spacing w:val="1"/>
          <w:w w:val="99"/>
        </w:rPr>
        <w:t>g/</w:t>
      </w:r>
      <w:r>
        <w:rPr>
          <w:rFonts w:ascii="Arial" w:eastAsia="Arial" w:hAnsi="Arial" w:cs="Arial"/>
          <w:b/>
          <w:w w:val="99"/>
        </w:rPr>
        <w:t>in</w:t>
      </w:r>
      <w:r>
        <w:rPr>
          <w:rFonts w:ascii="Arial" w:eastAsia="Arial" w:hAnsi="Arial" w:cs="Arial"/>
          <w:b/>
          <w:spacing w:val="1"/>
          <w:w w:val="99"/>
        </w:rPr>
        <w:t>t</w:t>
      </w:r>
      <w:r>
        <w:rPr>
          <w:rFonts w:ascii="Arial" w:eastAsia="Arial" w:hAnsi="Arial" w:cs="Arial"/>
          <w:b/>
          <w:spacing w:val="2"/>
          <w:w w:val="99"/>
        </w:rPr>
        <w:t>e</w:t>
      </w:r>
      <w:r>
        <w:rPr>
          <w:rFonts w:ascii="Arial" w:eastAsia="Arial" w:hAnsi="Arial" w:cs="Arial"/>
          <w:b/>
          <w:spacing w:val="-1"/>
          <w:w w:val="99"/>
        </w:rPr>
        <w:t>r</w:t>
      </w:r>
      <w:r>
        <w:rPr>
          <w:rFonts w:ascii="Arial" w:eastAsia="Arial" w:hAnsi="Arial" w:cs="Arial"/>
          <w:b/>
          <w:w w:val="99"/>
        </w:rPr>
        <w:t>me</w:t>
      </w:r>
      <w:r>
        <w:rPr>
          <w:rFonts w:ascii="Arial" w:eastAsia="Arial" w:hAnsi="Arial" w:cs="Arial"/>
          <w:b/>
          <w:spacing w:val="1"/>
          <w:w w:val="99"/>
        </w:rPr>
        <w:t>d</w:t>
      </w:r>
      <w:r>
        <w:rPr>
          <w:rFonts w:ascii="Arial" w:eastAsia="Arial" w:hAnsi="Arial" w:cs="Arial"/>
          <w:b/>
          <w:spacing w:val="2"/>
          <w:w w:val="99"/>
        </w:rPr>
        <w:t>i</w:t>
      </w:r>
      <w:r>
        <w:rPr>
          <w:rFonts w:ascii="Arial" w:eastAsia="Arial" w:hAnsi="Arial" w:cs="Arial"/>
          <w:b/>
          <w:w w:val="99"/>
        </w:rPr>
        <w:t>at</w:t>
      </w:r>
      <w:r>
        <w:rPr>
          <w:rFonts w:ascii="Arial" w:eastAsia="Arial" w:hAnsi="Arial" w:cs="Arial"/>
          <w:b/>
          <w:spacing w:val="2"/>
          <w:w w:val="99"/>
        </w:rPr>
        <w:t>e</w:t>
      </w:r>
      <w:r>
        <w:rPr>
          <w:rFonts w:ascii="Arial" w:eastAsia="Arial" w:hAnsi="Arial" w:cs="Arial"/>
          <w:b/>
          <w:w w:val="99"/>
        </w:rPr>
        <w:t>/en</w:t>
      </w:r>
      <w:r>
        <w:rPr>
          <w:rFonts w:ascii="Arial" w:eastAsia="Arial" w:hAnsi="Arial" w:cs="Arial"/>
          <w:b/>
          <w:spacing w:val="1"/>
          <w:w w:val="99"/>
        </w:rPr>
        <w:t>t</w:t>
      </w:r>
      <w:r>
        <w:rPr>
          <w:rFonts w:ascii="Arial" w:eastAsia="Arial" w:hAnsi="Arial" w:cs="Arial"/>
          <w:b/>
          <w:spacing w:val="-1"/>
          <w:w w:val="99"/>
        </w:rPr>
        <w:t>r</w:t>
      </w:r>
      <w:r>
        <w:rPr>
          <w:rFonts w:ascii="Arial" w:eastAsia="Arial" w:hAnsi="Arial" w:cs="Arial"/>
          <w:b/>
          <w:w w:val="99"/>
        </w:rPr>
        <w:t>y/p</w:t>
      </w:r>
      <w:r>
        <w:rPr>
          <w:rFonts w:ascii="Arial" w:eastAsia="Arial" w:hAnsi="Arial" w:cs="Arial"/>
          <w:b/>
          <w:spacing w:val="3"/>
          <w:w w:val="99"/>
        </w:rPr>
        <w:t>o</w:t>
      </w:r>
      <w:r>
        <w:rPr>
          <w:rFonts w:ascii="Arial" w:eastAsia="Arial" w:hAnsi="Arial" w:cs="Arial"/>
          <w:b/>
          <w:w w:val="99"/>
        </w:rPr>
        <w:t>st</w:t>
      </w:r>
      <w:r>
        <w:rPr>
          <w:rFonts w:ascii="Arial" w:eastAsia="Arial" w:hAnsi="Arial" w:cs="Arial"/>
          <w:b/>
          <w:spacing w:val="1"/>
          <w:w w:val="99"/>
        </w:rPr>
        <w:t xml:space="preserve"> </w:t>
      </w:r>
      <w:r>
        <w:rPr>
          <w:rFonts w:ascii="Arial" w:eastAsia="Arial" w:hAnsi="Arial" w:cs="Arial"/>
          <w:b/>
        </w:rPr>
        <w:t>en</w:t>
      </w:r>
      <w:r>
        <w:rPr>
          <w:rFonts w:ascii="Arial" w:eastAsia="Arial" w:hAnsi="Arial" w:cs="Arial"/>
          <w:b/>
          <w:spacing w:val="1"/>
        </w:rPr>
        <w:t>t</w:t>
      </w:r>
      <w:r>
        <w:rPr>
          <w:rFonts w:ascii="Arial" w:eastAsia="Arial" w:hAnsi="Arial" w:cs="Arial"/>
          <w:b/>
          <w:spacing w:val="-1"/>
        </w:rPr>
        <w:t>r</w:t>
      </w:r>
      <w:r>
        <w:rPr>
          <w:rFonts w:ascii="Arial" w:eastAsia="Arial" w:hAnsi="Arial" w:cs="Arial"/>
          <w:b/>
        </w:rPr>
        <w:t>y</w:t>
      </w:r>
      <w:r>
        <w:rPr>
          <w:rFonts w:ascii="Arial" w:eastAsia="Arial" w:hAnsi="Arial" w:cs="Arial"/>
          <w:b/>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spacing w:val="2"/>
        </w:rPr>
        <w:t>e</w:t>
      </w:r>
      <w:r>
        <w:rPr>
          <w:rFonts w:ascii="Arial" w:eastAsia="Arial" w:hAnsi="Arial" w:cs="Arial"/>
        </w:rPr>
        <w:t>l</w:t>
      </w:r>
    </w:p>
    <w:p w14:paraId="1B1B75C8" w14:textId="77777777" w:rsidR="00694DD3" w:rsidRDefault="00CE11E9">
      <w:pPr>
        <w:ind w:left="105"/>
        <w:rPr>
          <w:rFonts w:ascii="Arial" w:eastAsia="Arial" w:hAnsi="Arial" w:cs="Arial"/>
        </w:rPr>
      </w:pPr>
      <w:r>
        <w:rPr>
          <w:rFonts w:ascii="Arial" w:eastAsia="Arial" w:hAnsi="Arial" w:cs="Arial"/>
        </w:rPr>
        <w:t>.</w:t>
      </w:r>
    </w:p>
    <w:p w14:paraId="07824BDB" w14:textId="20AB14D3" w:rsidR="00694DD3" w:rsidRDefault="00CE11E9">
      <w:pPr>
        <w:spacing w:line="220" w:lineRule="exact"/>
        <w:ind w:left="105"/>
        <w:rPr>
          <w:rFonts w:ascii="Arial" w:eastAsia="Arial" w:hAnsi="Arial" w:cs="Arial"/>
        </w:rPr>
      </w:pPr>
      <w:r>
        <w:rPr>
          <w:rFonts w:ascii="Arial" w:eastAsia="Arial" w:hAnsi="Arial" w:cs="Arial"/>
          <w:spacing w:val="-1"/>
        </w:rPr>
        <w:t>E</w:t>
      </w:r>
      <w:r>
        <w:rPr>
          <w:rFonts w:ascii="Arial" w:eastAsia="Arial" w:hAnsi="Arial" w:cs="Arial"/>
          <w:spacing w:val="1"/>
        </w:rPr>
        <w:t>x</w:t>
      </w:r>
      <w:r>
        <w:rPr>
          <w:rFonts w:ascii="Arial" w:eastAsia="Arial" w:hAnsi="Arial" w:cs="Arial"/>
        </w:rPr>
        <w:t>a</w:t>
      </w:r>
      <w:r>
        <w:rPr>
          <w:rFonts w:ascii="Arial" w:eastAsia="Arial" w:hAnsi="Arial" w:cs="Arial"/>
          <w:spacing w:val="-1"/>
        </w:rPr>
        <w:t>m</w:t>
      </w:r>
      <w:r>
        <w:rPr>
          <w:rFonts w:ascii="Arial" w:eastAsia="Arial" w:hAnsi="Arial" w:cs="Arial"/>
          <w:spacing w:val="2"/>
        </w:rPr>
        <w:t>p</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b</w:t>
      </w:r>
      <w:r>
        <w:rPr>
          <w:rFonts w:ascii="Arial" w:eastAsia="Arial" w:hAnsi="Arial" w:cs="Arial"/>
          <w:spacing w:val="2"/>
        </w:rPr>
        <w:t>e</w:t>
      </w:r>
      <w:r>
        <w:rPr>
          <w:rFonts w:ascii="Arial" w:eastAsia="Arial" w:hAnsi="Arial" w:cs="Arial"/>
        </w:rPr>
        <w:t>h</w:t>
      </w:r>
      <w:r>
        <w:rPr>
          <w:rFonts w:ascii="Arial" w:eastAsia="Arial" w:hAnsi="Arial" w:cs="Arial"/>
          <w:spacing w:val="-1"/>
        </w:rPr>
        <w:t>a</w:t>
      </w:r>
      <w:r>
        <w:rPr>
          <w:rFonts w:ascii="Arial" w:eastAsia="Arial" w:hAnsi="Arial" w:cs="Arial"/>
          <w:spacing w:val="1"/>
        </w:rPr>
        <w:t>vi</w:t>
      </w:r>
      <w:r>
        <w:rPr>
          <w:rFonts w:ascii="Arial" w:eastAsia="Arial" w:hAnsi="Arial" w:cs="Arial"/>
        </w:rPr>
        <w:t>ors</w:t>
      </w:r>
      <w:r>
        <w:rPr>
          <w:rFonts w:ascii="Arial" w:eastAsia="Arial" w:hAnsi="Arial" w:cs="Arial"/>
          <w:spacing w:val="-7"/>
        </w:rPr>
        <w:t xml:space="preserve"> </w:t>
      </w:r>
      <w:r>
        <w:rPr>
          <w:rFonts w:ascii="Arial" w:eastAsia="Arial" w:hAnsi="Arial" w:cs="Arial"/>
          <w:spacing w:val="2"/>
        </w:rPr>
        <w:t>t</w:t>
      </w:r>
      <w:r>
        <w:rPr>
          <w:rFonts w:ascii="Arial" w:eastAsia="Arial" w:hAnsi="Arial" w:cs="Arial"/>
        </w:rPr>
        <w:t>hat</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w:t>
      </w:r>
      <w:r>
        <w:rPr>
          <w:rFonts w:ascii="Arial" w:eastAsia="Arial" w:hAnsi="Arial" w:cs="Arial"/>
          <w:spacing w:val="-5"/>
        </w:rPr>
        <w:t xml:space="preserve"> </w:t>
      </w:r>
      <w:r>
        <w:rPr>
          <w:rFonts w:ascii="Arial" w:eastAsia="Arial" w:hAnsi="Arial" w:cs="Arial"/>
        </w:rPr>
        <w:t>my</w:t>
      </w:r>
      <w:r>
        <w:rPr>
          <w:rFonts w:ascii="Arial" w:eastAsia="Arial" w:hAnsi="Arial" w:cs="Arial"/>
          <w:spacing w:val="-2"/>
        </w:rPr>
        <w:t xml:space="preserve"> </w:t>
      </w:r>
      <w:proofErr w:type="spellStart"/>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ss</w:t>
      </w:r>
      <w:r>
        <w:rPr>
          <w:rFonts w:ascii="Arial" w:eastAsia="Arial" w:hAnsi="Arial" w:cs="Arial"/>
        </w:rPr>
        <w:t>e</w:t>
      </w:r>
      <w:r>
        <w:rPr>
          <w:rFonts w:ascii="Arial" w:eastAsia="Arial" w:hAnsi="Arial" w:cs="Arial"/>
          <w:spacing w:val="1"/>
        </w:rPr>
        <w:t>ss</w:t>
      </w:r>
      <w:r>
        <w:rPr>
          <w:rFonts w:ascii="Arial" w:eastAsia="Arial" w:hAnsi="Arial" w:cs="Arial"/>
        </w:rPr>
        <w:t>m</w:t>
      </w:r>
      <w:r>
        <w:rPr>
          <w:rFonts w:ascii="Arial" w:eastAsia="Arial" w:hAnsi="Arial" w:cs="Arial"/>
          <w:spacing w:val="2"/>
        </w:rPr>
        <w:t>e</w:t>
      </w:r>
      <w:r>
        <w:rPr>
          <w:rFonts w:ascii="Arial" w:eastAsia="Arial" w:hAnsi="Arial" w:cs="Arial"/>
        </w:rPr>
        <w:t>nt</w:t>
      </w:r>
      <w:proofErr w:type="spellEnd"/>
      <w:r>
        <w:rPr>
          <w:rFonts w:ascii="Arial" w:eastAsia="Arial" w:hAnsi="Arial" w:cs="Arial"/>
        </w:rPr>
        <w:t>:</w:t>
      </w:r>
      <w:r w:rsidR="00CC5A8E">
        <w:rPr>
          <w:rFonts w:ascii="Arial" w:eastAsia="Arial" w:hAnsi="Arial" w:cs="Arial"/>
        </w:rPr>
        <w:t xml:space="preserve"> My professionalism has grown through being around my peers mostly. I see a lot of professional qualities </w:t>
      </w:r>
      <w:proofErr w:type="gramStart"/>
      <w:r w:rsidR="00CC5A8E">
        <w:rPr>
          <w:rFonts w:ascii="Arial" w:eastAsia="Arial" w:hAnsi="Arial" w:cs="Arial"/>
        </w:rPr>
        <w:t>from  my</w:t>
      </w:r>
      <w:proofErr w:type="gramEnd"/>
      <w:r w:rsidR="00CC5A8E">
        <w:rPr>
          <w:rFonts w:ascii="Arial" w:eastAsia="Arial" w:hAnsi="Arial" w:cs="Arial"/>
        </w:rPr>
        <w:t xml:space="preserve"> cohort, and it makes me want to strive to be like them. </w:t>
      </w:r>
      <w:proofErr w:type="gramStart"/>
      <w:r w:rsidR="00CC5A8E">
        <w:rPr>
          <w:rFonts w:ascii="Arial" w:eastAsia="Arial" w:hAnsi="Arial" w:cs="Arial"/>
        </w:rPr>
        <w:t>Also</w:t>
      </w:r>
      <w:proofErr w:type="gramEnd"/>
      <w:r w:rsidR="00CC5A8E">
        <w:rPr>
          <w:rFonts w:ascii="Arial" w:eastAsia="Arial" w:hAnsi="Arial" w:cs="Arial"/>
        </w:rPr>
        <w:t xml:space="preserve"> from the guest speakers and how the faculty carry themselves, I </w:t>
      </w:r>
      <w:proofErr w:type="gramStart"/>
      <w:r w:rsidR="00CC5A8E">
        <w:rPr>
          <w:rFonts w:ascii="Arial" w:eastAsia="Arial" w:hAnsi="Arial" w:cs="Arial"/>
        </w:rPr>
        <w:t>respect</w:t>
      </w:r>
      <w:proofErr w:type="gramEnd"/>
      <w:r w:rsidR="00CC5A8E">
        <w:rPr>
          <w:rFonts w:ascii="Arial" w:eastAsia="Arial" w:hAnsi="Arial" w:cs="Arial"/>
        </w:rPr>
        <w:t xml:space="preserve"> when someone is professional, and it makes me want to be more engaged with the activities at hand.</w:t>
      </w:r>
    </w:p>
    <w:p w14:paraId="2CA4CE00" w14:textId="77777777" w:rsidR="00694DD3" w:rsidRDefault="00694DD3">
      <w:pPr>
        <w:spacing w:line="200" w:lineRule="exact"/>
      </w:pPr>
    </w:p>
    <w:p w14:paraId="497FADBE" w14:textId="77777777" w:rsidR="00694DD3" w:rsidRDefault="00694DD3">
      <w:pPr>
        <w:spacing w:line="200" w:lineRule="exact"/>
      </w:pPr>
    </w:p>
    <w:p w14:paraId="42392066" w14:textId="77777777" w:rsidR="00694DD3" w:rsidRDefault="00694DD3">
      <w:pPr>
        <w:spacing w:line="200" w:lineRule="exact"/>
      </w:pPr>
    </w:p>
    <w:p w14:paraId="249CC2BF" w14:textId="77777777" w:rsidR="00694DD3" w:rsidRDefault="00694DD3">
      <w:pPr>
        <w:spacing w:line="200" w:lineRule="exact"/>
      </w:pPr>
    </w:p>
    <w:p w14:paraId="2CE7DD20" w14:textId="77777777" w:rsidR="00694DD3" w:rsidRDefault="00694DD3">
      <w:pPr>
        <w:spacing w:line="200" w:lineRule="exact"/>
      </w:pPr>
    </w:p>
    <w:p w14:paraId="561ACFE4" w14:textId="77777777" w:rsidR="00694DD3" w:rsidRDefault="00694DD3">
      <w:pPr>
        <w:spacing w:line="200" w:lineRule="exact"/>
      </w:pPr>
    </w:p>
    <w:p w14:paraId="5DA651AA" w14:textId="77777777" w:rsidR="00694DD3" w:rsidRDefault="00694DD3">
      <w:pPr>
        <w:spacing w:line="200" w:lineRule="exact"/>
      </w:pPr>
    </w:p>
    <w:p w14:paraId="5097DFEB" w14:textId="77777777" w:rsidR="00694DD3" w:rsidRDefault="00694DD3">
      <w:pPr>
        <w:spacing w:line="200" w:lineRule="exact"/>
      </w:pPr>
    </w:p>
    <w:p w14:paraId="6D760931" w14:textId="77777777" w:rsidR="00694DD3" w:rsidRDefault="00694DD3">
      <w:pPr>
        <w:spacing w:before="2" w:line="240" w:lineRule="exact"/>
        <w:rPr>
          <w:sz w:val="24"/>
          <w:szCs w:val="24"/>
        </w:rPr>
      </w:pPr>
    </w:p>
    <w:p w14:paraId="644BA04C" w14:textId="3356272E" w:rsidR="00694DD3" w:rsidRDefault="00CE11E9">
      <w:pPr>
        <w:spacing w:line="220" w:lineRule="exact"/>
        <w:ind w:left="105"/>
        <w:rPr>
          <w:rFonts w:ascii="Arial" w:eastAsia="Arial" w:hAnsi="Arial" w:cs="Arial"/>
        </w:rPr>
      </w:pPr>
      <w:r>
        <w:rPr>
          <w:rFonts w:ascii="Arial" w:eastAsia="Arial" w:hAnsi="Arial" w:cs="Arial"/>
          <w:position w:val="-1"/>
        </w:rPr>
        <w:t>Reg</w:t>
      </w:r>
      <w:r>
        <w:rPr>
          <w:rFonts w:ascii="Arial" w:eastAsia="Arial" w:hAnsi="Arial" w:cs="Arial"/>
          <w:spacing w:val="-1"/>
          <w:position w:val="-1"/>
        </w:rPr>
        <w:t>a</w:t>
      </w:r>
      <w:r>
        <w:rPr>
          <w:rFonts w:ascii="Arial" w:eastAsia="Arial" w:hAnsi="Arial" w:cs="Arial"/>
          <w:spacing w:val="1"/>
          <w:position w:val="-1"/>
        </w:rPr>
        <w:t>r</w:t>
      </w:r>
      <w:r>
        <w:rPr>
          <w:rFonts w:ascii="Arial" w:eastAsia="Arial" w:hAnsi="Arial" w:cs="Arial"/>
          <w:spacing w:val="2"/>
          <w:position w:val="-1"/>
        </w:rPr>
        <w:t>d</w:t>
      </w:r>
      <w:r>
        <w:rPr>
          <w:rFonts w:ascii="Arial" w:eastAsia="Arial" w:hAnsi="Arial" w:cs="Arial"/>
          <w:spacing w:val="-1"/>
          <w:position w:val="-1"/>
        </w:rPr>
        <w:t>i</w:t>
      </w:r>
      <w:r>
        <w:rPr>
          <w:rFonts w:ascii="Arial" w:eastAsia="Arial" w:hAnsi="Arial" w:cs="Arial"/>
          <w:spacing w:val="2"/>
          <w:position w:val="-1"/>
        </w:rPr>
        <w:t>n</w:t>
      </w:r>
      <w:r>
        <w:rPr>
          <w:rFonts w:ascii="Arial" w:eastAsia="Arial" w:hAnsi="Arial" w:cs="Arial"/>
          <w:position w:val="-1"/>
        </w:rPr>
        <w:t>g</w:t>
      </w:r>
      <w:r>
        <w:rPr>
          <w:rFonts w:ascii="Arial" w:eastAsia="Arial" w:hAnsi="Arial" w:cs="Arial"/>
          <w:spacing w:val="-9"/>
          <w:position w:val="-1"/>
        </w:rPr>
        <w:t xml:space="preserve"> </w:t>
      </w:r>
      <w:r>
        <w:rPr>
          <w:rFonts w:ascii="Arial" w:eastAsia="Arial" w:hAnsi="Arial" w:cs="Arial"/>
          <w:spacing w:val="-1"/>
          <w:position w:val="-1"/>
        </w:rPr>
        <w:t>t</w:t>
      </w:r>
      <w:r>
        <w:rPr>
          <w:rFonts w:ascii="Arial" w:eastAsia="Arial" w:hAnsi="Arial" w:cs="Arial"/>
          <w:spacing w:val="2"/>
          <w:position w:val="-1"/>
        </w:rPr>
        <w:t>h</w:t>
      </w:r>
      <w:r>
        <w:rPr>
          <w:rFonts w:ascii="Arial" w:eastAsia="Arial" w:hAnsi="Arial" w:cs="Arial"/>
          <w:spacing w:val="-1"/>
          <w:position w:val="-1"/>
        </w:rPr>
        <w:t>i</w:t>
      </w:r>
      <w:r>
        <w:rPr>
          <w:rFonts w:ascii="Arial" w:eastAsia="Arial" w:hAnsi="Arial" w:cs="Arial"/>
          <w:position w:val="-1"/>
        </w:rPr>
        <w:t>s</w:t>
      </w:r>
      <w:r>
        <w:rPr>
          <w:rFonts w:ascii="Arial" w:eastAsia="Arial" w:hAnsi="Arial" w:cs="Arial"/>
          <w:spacing w:val="-1"/>
          <w:position w:val="-1"/>
        </w:rPr>
        <w:t xml:space="preserve"> P</w:t>
      </w:r>
      <w:r>
        <w:rPr>
          <w:rFonts w:ascii="Arial" w:eastAsia="Arial" w:hAnsi="Arial" w:cs="Arial"/>
          <w:spacing w:val="1"/>
          <w:position w:val="-1"/>
        </w:rPr>
        <w:t>r</w:t>
      </w:r>
      <w:r>
        <w:rPr>
          <w:rFonts w:ascii="Arial" w:eastAsia="Arial" w:hAnsi="Arial" w:cs="Arial"/>
          <w:position w:val="-1"/>
        </w:rPr>
        <w:t>o</w:t>
      </w:r>
      <w:r>
        <w:rPr>
          <w:rFonts w:ascii="Arial" w:eastAsia="Arial" w:hAnsi="Arial" w:cs="Arial"/>
          <w:spacing w:val="2"/>
          <w:position w:val="-1"/>
        </w:rPr>
        <w:t>f</w:t>
      </w:r>
      <w:r>
        <w:rPr>
          <w:rFonts w:ascii="Arial" w:eastAsia="Arial" w:hAnsi="Arial" w:cs="Arial"/>
          <w:position w:val="-1"/>
        </w:rPr>
        <w:t>e</w:t>
      </w:r>
      <w:r>
        <w:rPr>
          <w:rFonts w:ascii="Arial" w:eastAsia="Arial" w:hAnsi="Arial" w:cs="Arial"/>
          <w:spacing w:val="1"/>
          <w:position w:val="-1"/>
        </w:rPr>
        <w:t>ss</w:t>
      </w:r>
      <w:r>
        <w:rPr>
          <w:rFonts w:ascii="Arial" w:eastAsia="Arial" w:hAnsi="Arial" w:cs="Arial"/>
          <w:spacing w:val="-1"/>
          <w:position w:val="-1"/>
        </w:rPr>
        <w:t>i</w:t>
      </w:r>
      <w:r>
        <w:rPr>
          <w:rFonts w:ascii="Arial" w:eastAsia="Arial" w:hAnsi="Arial" w:cs="Arial"/>
          <w:position w:val="-1"/>
        </w:rPr>
        <w:t>o</w:t>
      </w:r>
      <w:r>
        <w:rPr>
          <w:rFonts w:ascii="Arial" w:eastAsia="Arial" w:hAnsi="Arial" w:cs="Arial"/>
          <w:spacing w:val="1"/>
          <w:position w:val="-1"/>
        </w:rPr>
        <w:t>n</w:t>
      </w:r>
      <w:r>
        <w:rPr>
          <w:rFonts w:ascii="Arial" w:eastAsia="Arial" w:hAnsi="Arial" w:cs="Arial"/>
          <w:position w:val="-1"/>
        </w:rPr>
        <w:t>al</w:t>
      </w:r>
      <w:r>
        <w:rPr>
          <w:rFonts w:ascii="Arial" w:eastAsia="Arial" w:hAnsi="Arial" w:cs="Arial"/>
          <w:spacing w:val="-10"/>
          <w:position w:val="-1"/>
        </w:rPr>
        <w:t xml:space="preserve"> </w:t>
      </w:r>
      <w:r>
        <w:rPr>
          <w:rFonts w:ascii="Arial" w:eastAsia="Arial" w:hAnsi="Arial" w:cs="Arial"/>
          <w:spacing w:val="-1"/>
          <w:position w:val="-1"/>
        </w:rPr>
        <w:t>B</w:t>
      </w:r>
      <w:r>
        <w:rPr>
          <w:rFonts w:ascii="Arial" w:eastAsia="Arial" w:hAnsi="Arial" w:cs="Arial"/>
          <w:position w:val="-1"/>
        </w:rPr>
        <w:t>e</w:t>
      </w:r>
      <w:r>
        <w:rPr>
          <w:rFonts w:ascii="Arial" w:eastAsia="Arial" w:hAnsi="Arial" w:cs="Arial"/>
          <w:spacing w:val="1"/>
          <w:position w:val="-1"/>
        </w:rPr>
        <w:t>h</w:t>
      </w:r>
      <w:r>
        <w:rPr>
          <w:rFonts w:ascii="Arial" w:eastAsia="Arial" w:hAnsi="Arial" w:cs="Arial"/>
          <w:position w:val="-1"/>
        </w:rPr>
        <w:t>a</w:t>
      </w:r>
      <w:r>
        <w:rPr>
          <w:rFonts w:ascii="Arial" w:eastAsia="Arial" w:hAnsi="Arial" w:cs="Arial"/>
          <w:spacing w:val="1"/>
          <w:position w:val="-1"/>
        </w:rPr>
        <w:t>v</w:t>
      </w:r>
      <w:r>
        <w:rPr>
          <w:rFonts w:ascii="Arial" w:eastAsia="Arial" w:hAnsi="Arial" w:cs="Arial"/>
          <w:spacing w:val="-1"/>
          <w:position w:val="-1"/>
        </w:rPr>
        <w:t>i</w:t>
      </w:r>
      <w:r>
        <w:rPr>
          <w:rFonts w:ascii="Arial" w:eastAsia="Arial" w:hAnsi="Arial" w:cs="Arial"/>
          <w:position w:val="-1"/>
        </w:rPr>
        <w:t>o</w:t>
      </w:r>
      <w:r>
        <w:rPr>
          <w:rFonts w:ascii="Arial" w:eastAsia="Arial" w:hAnsi="Arial" w:cs="Arial"/>
          <w:spacing w:val="2"/>
          <w:position w:val="-1"/>
        </w:rPr>
        <w:t>r</w:t>
      </w:r>
      <w:r>
        <w:rPr>
          <w:rFonts w:ascii="Arial" w:eastAsia="Arial" w:hAnsi="Arial" w:cs="Arial"/>
          <w:position w:val="-1"/>
        </w:rPr>
        <w:t>,</w:t>
      </w:r>
      <w:r>
        <w:rPr>
          <w:rFonts w:ascii="Arial" w:eastAsia="Arial" w:hAnsi="Arial" w:cs="Arial"/>
          <w:spacing w:val="-6"/>
          <w:position w:val="-1"/>
        </w:rPr>
        <w:t xml:space="preserve"> </w:t>
      </w:r>
      <w:r>
        <w:rPr>
          <w:rFonts w:ascii="Arial" w:eastAsia="Arial" w:hAnsi="Arial" w:cs="Arial"/>
          <w:position w:val="-1"/>
        </w:rPr>
        <w:t>I</w:t>
      </w:r>
      <w:r>
        <w:rPr>
          <w:rFonts w:ascii="Arial" w:eastAsia="Arial" w:hAnsi="Arial" w:cs="Arial"/>
          <w:spacing w:val="-1"/>
          <w:position w:val="-1"/>
        </w:rPr>
        <w:t xml:space="preserve"> </w:t>
      </w:r>
      <w:r>
        <w:rPr>
          <w:rFonts w:ascii="Arial" w:eastAsia="Arial" w:hAnsi="Arial" w:cs="Arial"/>
          <w:position w:val="-1"/>
        </w:rPr>
        <w:t>w</w:t>
      </w:r>
      <w:r>
        <w:rPr>
          <w:rFonts w:ascii="Arial" w:eastAsia="Arial" w:hAnsi="Arial" w:cs="Arial"/>
          <w:spacing w:val="2"/>
          <w:position w:val="-1"/>
        </w:rPr>
        <w:t>o</w:t>
      </w:r>
      <w:r>
        <w:rPr>
          <w:rFonts w:ascii="Arial" w:eastAsia="Arial" w:hAnsi="Arial" w:cs="Arial"/>
          <w:position w:val="-1"/>
        </w:rPr>
        <w:t>u</w:t>
      </w:r>
      <w:r>
        <w:rPr>
          <w:rFonts w:ascii="Arial" w:eastAsia="Arial" w:hAnsi="Arial" w:cs="Arial"/>
          <w:spacing w:val="-1"/>
          <w:position w:val="-1"/>
        </w:rPr>
        <w:t>l</w:t>
      </w:r>
      <w:r>
        <w:rPr>
          <w:rFonts w:ascii="Arial" w:eastAsia="Arial" w:hAnsi="Arial" w:cs="Arial"/>
          <w:position w:val="-1"/>
        </w:rPr>
        <w:t>d</w:t>
      </w:r>
      <w:r>
        <w:rPr>
          <w:rFonts w:ascii="Arial" w:eastAsia="Arial" w:hAnsi="Arial" w:cs="Arial"/>
          <w:spacing w:val="-3"/>
          <w:position w:val="-1"/>
        </w:rPr>
        <w:t xml:space="preserve"> </w:t>
      </w:r>
      <w:r>
        <w:rPr>
          <w:rFonts w:ascii="Arial" w:eastAsia="Arial" w:hAnsi="Arial" w:cs="Arial"/>
          <w:spacing w:val="1"/>
          <w:position w:val="-1"/>
        </w:rPr>
        <w:t>l</w:t>
      </w:r>
      <w:r>
        <w:rPr>
          <w:rFonts w:ascii="Arial" w:eastAsia="Arial" w:hAnsi="Arial" w:cs="Arial"/>
          <w:spacing w:val="-1"/>
          <w:position w:val="-1"/>
        </w:rPr>
        <w:t>i</w:t>
      </w:r>
      <w:r>
        <w:rPr>
          <w:rFonts w:ascii="Arial" w:eastAsia="Arial" w:hAnsi="Arial" w:cs="Arial"/>
          <w:spacing w:val="1"/>
          <w:position w:val="-1"/>
        </w:rPr>
        <w:t>k</w:t>
      </w:r>
      <w:r>
        <w:rPr>
          <w:rFonts w:ascii="Arial" w:eastAsia="Arial" w:hAnsi="Arial" w:cs="Arial"/>
          <w:position w:val="-1"/>
        </w:rPr>
        <w:t>e</w:t>
      </w:r>
      <w:r>
        <w:rPr>
          <w:rFonts w:ascii="Arial" w:eastAsia="Arial" w:hAnsi="Arial" w:cs="Arial"/>
          <w:spacing w:val="-3"/>
          <w:position w:val="-1"/>
        </w:rPr>
        <w:t xml:space="preserve"> </w:t>
      </w:r>
      <w:r>
        <w:rPr>
          <w:rFonts w:ascii="Arial" w:eastAsia="Arial" w:hAnsi="Arial" w:cs="Arial"/>
          <w:spacing w:val="-1"/>
          <w:position w:val="-1"/>
        </w:rPr>
        <w:t>t</w:t>
      </w:r>
      <w:r>
        <w:rPr>
          <w:rFonts w:ascii="Arial" w:eastAsia="Arial" w:hAnsi="Arial" w:cs="Arial"/>
          <w:position w:val="-1"/>
        </w:rPr>
        <w:t xml:space="preserve">o </w:t>
      </w:r>
      <w:r>
        <w:rPr>
          <w:rFonts w:ascii="Arial" w:eastAsia="Arial" w:hAnsi="Arial" w:cs="Arial"/>
          <w:spacing w:val="-1"/>
          <w:position w:val="-1"/>
        </w:rPr>
        <w:t>i</w:t>
      </w:r>
      <w:r>
        <w:rPr>
          <w:rFonts w:ascii="Arial" w:eastAsia="Arial" w:hAnsi="Arial" w:cs="Arial"/>
          <w:spacing w:val="2"/>
          <w:position w:val="-1"/>
        </w:rPr>
        <w:t>m</w:t>
      </w:r>
      <w:r>
        <w:rPr>
          <w:rFonts w:ascii="Arial" w:eastAsia="Arial" w:hAnsi="Arial" w:cs="Arial"/>
          <w:position w:val="-1"/>
        </w:rPr>
        <w:t>pro</w:t>
      </w:r>
      <w:r>
        <w:rPr>
          <w:rFonts w:ascii="Arial" w:eastAsia="Arial" w:hAnsi="Arial" w:cs="Arial"/>
          <w:spacing w:val="1"/>
          <w:position w:val="-1"/>
        </w:rPr>
        <w:t>v</w:t>
      </w:r>
      <w:r>
        <w:rPr>
          <w:rFonts w:ascii="Arial" w:eastAsia="Arial" w:hAnsi="Arial" w:cs="Arial"/>
          <w:position w:val="-1"/>
        </w:rPr>
        <w:t>e</w:t>
      </w:r>
      <w:r>
        <w:rPr>
          <w:rFonts w:ascii="Arial" w:eastAsia="Arial" w:hAnsi="Arial" w:cs="Arial"/>
          <w:spacing w:val="-7"/>
          <w:position w:val="-1"/>
        </w:rPr>
        <w:t xml:space="preserve"> </w:t>
      </w:r>
      <w:r>
        <w:rPr>
          <w:rFonts w:ascii="Arial" w:eastAsia="Arial" w:hAnsi="Arial" w:cs="Arial"/>
          <w:spacing w:val="-2"/>
          <w:position w:val="-1"/>
        </w:rPr>
        <w:t>i</w:t>
      </w:r>
      <w:r>
        <w:rPr>
          <w:rFonts w:ascii="Arial" w:eastAsia="Arial" w:hAnsi="Arial" w:cs="Arial"/>
          <w:position w:val="-1"/>
        </w:rPr>
        <w:t>n t</w:t>
      </w:r>
      <w:r>
        <w:rPr>
          <w:rFonts w:ascii="Arial" w:eastAsia="Arial" w:hAnsi="Arial" w:cs="Arial"/>
          <w:spacing w:val="-1"/>
          <w:position w:val="-1"/>
        </w:rPr>
        <w:t>h</w:t>
      </w:r>
      <w:r>
        <w:rPr>
          <w:rFonts w:ascii="Arial" w:eastAsia="Arial" w:hAnsi="Arial" w:cs="Arial"/>
          <w:position w:val="-1"/>
        </w:rPr>
        <w:t>e</w:t>
      </w:r>
      <w:r>
        <w:rPr>
          <w:rFonts w:ascii="Arial" w:eastAsia="Arial" w:hAnsi="Arial" w:cs="Arial"/>
          <w:spacing w:val="-1"/>
          <w:position w:val="-1"/>
        </w:rPr>
        <w:t xml:space="preserve"> </w:t>
      </w:r>
      <w:r>
        <w:rPr>
          <w:rFonts w:ascii="Arial" w:eastAsia="Arial" w:hAnsi="Arial" w:cs="Arial"/>
          <w:position w:val="-1"/>
        </w:rPr>
        <w:t>f</w:t>
      </w:r>
      <w:r>
        <w:rPr>
          <w:rFonts w:ascii="Arial" w:eastAsia="Arial" w:hAnsi="Arial" w:cs="Arial"/>
          <w:spacing w:val="1"/>
          <w:position w:val="-1"/>
        </w:rPr>
        <w:t>o</w:t>
      </w:r>
      <w:r>
        <w:rPr>
          <w:rFonts w:ascii="Arial" w:eastAsia="Arial" w:hAnsi="Arial" w:cs="Arial"/>
          <w:spacing w:val="-1"/>
          <w:position w:val="-1"/>
        </w:rPr>
        <w:t>l</w:t>
      </w:r>
      <w:r>
        <w:rPr>
          <w:rFonts w:ascii="Arial" w:eastAsia="Arial" w:hAnsi="Arial" w:cs="Arial"/>
          <w:spacing w:val="1"/>
          <w:position w:val="-1"/>
        </w:rPr>
        <w:t>l</w:t>
      </w:r>
      <w:r>
        <w:rPr>
          <w:rFonts w:ascii="Arial" w:eastAsia="Arial" w:hAnsi="Arial" w:cs="Arial"/>
          <w:position w:val="-1"/>
        </w:rPr>
        <w:t>ow</w:t>
      </w:r>
      <w:r>
        <w:rPr>
          <w:rFonts w:ascii="Arial" w:eastAsia="Arial" w:hAnsi="Arial" w:cs="Arial"/>
          <w:spacing w:val="1"/>
          <w:position w:val="-1"/>
        </w:rPr>
        <w:t>i</w:t>
      </w:r>
      <w:r>
        <w:rPr>
          <w:rFonts w:ascii="Arial" w:eastAsia="Arial" w:hAnsi="Arial" w:cs="Arial"/>
          <w:position w:val="-1"/>
        </w:rPr>
        <w:t>ng</w:t>
      </w:r>
      <w:r>
        <w:rPr>
          <w:rFonts w:ascii="Arial" w:eastAsia="Arial" w:hAnsi="Arial" w:cs="Arial"/>
          <w:spacing w:val="-9"/>
          <w:position w:val="-1"/>
        </w:rPr>
        <w:t xml:space="preserve"> </w:t>
      </w:r>
      <w:r>
        <w:rPr>
          <w:rFonts w:ascii="Arial" w:eastAsia="Arial" w:hAnsi="Arial" w:cs="Arial"/>
          <w:spacing w:val="2"/>
          <w:position w:val="-1"/>
        </w:rPr>
        <w:t>w</w:t>
      </w:r>
      <w:r>
        <w:rPr>
          <w:rFonts w:ascii="Arial" w:eastAsia="Arial" w:hAnsi="Arial" w:cs="Arial"/>
          <w:position w:val="-1"/>
        </w:rPr>
        <w:t>a</w:t>
      </w:r>
      <w:r>
        <w:rPr>
          <w:rFonts w:ascii="Arial" w:eastAsia="Arial" w:hAnsi="Arial" w:cs="Arial"/>
          <w:spacing w:val="1"/>
          <w:position w:val="-1"/>
        </w:rPr>
        <w:t>ys</w:t>
      </w:r>
      <w:r>
        <w:rPr>
          <w:rFonts w:ascii="Arial" w:eastAsia="Arial" w:hAnsi="Arial" w:cs="Arial"/>
          <w:position w:val="-1"/>
        </w:rPr>
        <w:t>:</w:t>
      </w:r>
      <w:r w:rsidR="00CC5A8E">
        <w:rPr>
          <w:rFonts w:ascii="Arial" w:eastAsia="Arial" w:hAnsi="Arial" w:cs="Arial"/>
          <w:position w:val="-1"/>
        </w:rPr>
        <w:t xml:space="preserve"> To become more professional, I really need to get into that first clinical experience and get used to being around patients more and figure out the difference between clinical life and classroom life. My professional qualities can grow in </w:t>
      </w:r>
      <w:proofErr w:type="gramStart"/>
      <w:r w:rsidR="00CC5A8E">
        <w:rPr>
          <w:rFonts w:ascii="Arial" w:eastAsia="Arial" w:hAnsi="Arial" w:cs="Arial"/>
          <w:position w:val="-1"/>
        </w:rPr>
        <w:t>many different ways</w:t>
      </w:r>
      <w:proofErr w:type="gramEnd"/>
      <w:r w:rsidR="00CC5A8E">
        <w:rPr>
          <w:rFonts w:ascii="Arial" w:eastAsia="Arial" w:hAnsi="Arial" w:cs="Arial"/>
          <w:position w:val="-1"/>
        </w:rPr>
        <w:t xml:space="preserve">, but being around a team of therapists that work well together is </w:t>
      </w:r>
      <w:proofErr w:type="gramStart"/>
      <w:r w:rsidR="00CC5A8E">
        <w:rPr>
          <w:rFonts w:ascii="Arial" w:eastAsia="Arial" w:hAnsi="Arial" w:cs="Arial"/>
          <w:position w:val="-1"/>
        </w:rPr>
        <w:t>one</w:t>
      </w:r>
      <w:proofErr w:type="gramEnd"/>
      <w:r w:rsidR="00CC5A8E">
        <w:rPr>
          <w:rFonts w:ascii="Arial" w:eastAsia="Arial" w:hAnsi="Arial" w:cs="Arial"/>
          <w:position w:val="-1"/>
        </w:rPr>
        <w:t xml:space="preserve"> the best ways I can do that.</w:t>
      </w:r>
    </w:p>
    <w:p w14:paraId="44517B6B" w14:textId="77777777" w:rsidR="00694DD3" w:rsidRDefault="00694DD3">
      <w:pPr>
        <w:spacing w:line="200" w:lineRule="exact"/>
      </w:pPr>
    </w:p>
    <w:p w14:paraId="04F8A2B9" w14:textId="77777777" w:rsidR="00694DD3" w:rsidRDefault="00694DD3">
      <w:pPr>
        <w:spacing w:line="200" w:lineRule="exact"/>
      </w:pPr>
    </w:p>
    <w:p w14:paraId="5187476E" w14:textId="77777777" w:rsidR="00694DD3" w:rsidRDefault="00694DD3">
      <w:pPr>
        <w:spacing w:line="200" w:lineRule="exact"/>
      </w:pPr>
    </w:p>
    <w:p w14:paraId="4DCC37F4" w14:textId="77777777" w:rsidR="00694DD3" w:rsidRDefault="00694DD3">
      <w:pPr>
        <w:spacing w:line="200" w:lineRule="exact"/>
      </w:pPr>
    </w:p>
    <w:p w14:paraId="2E8B622F" w14:textId="77777777" w:rsidR="00694DD3" w:rsidRDefault="00694DD3">
      <w:pPr>
        <w:spacing w:line="200" w:lineRule="exact"/>
      </w:pPr>
    </w:p>
    <w:p w14:paraId="3442770C" w14:textId="77777777" w:rsidR="00694DD3" w:rsidRDefault="00694DD3">
      <w:pPr>
        <w:spacing w:line="200" w:lineRule="exact"/>
      </w:pPr>
    </w:p>
    <w:p w14:paraId="74DDD642" w14:textId="77777777" w:rsidR="00694DD3" w:rsidRDefault="00694DD3">
      <w:pPr>
        <w:spacing w:line="200" w:lineRule="exact"/>
      </w:pPr>
    </w:p>
    <w:p w14:paraId="7D718614" w14:textId="77777777" w:rsidR="00694DD3" w:rsidRDefault="00694DD3">
      <w:pPr>
        <w:spacing w:line="200" w:lineRule="exact"/>
      </w:pPr>
    </w:p>
    <w:p w14:paraId="0731A0E2" w14:textId="77777777" w:rsidR="00694DD3" w:rsidRDefault="00694DD3">
      <w:pPr>
        <w:spacing w:line="200" w:lineRule="exact"/>
      </w:pPr>
    </w:p>
    <w:p w14:paraId="15F5BC12" w14:textId="77777777" w:rsidR="00694DD3" w:rsidRDefault="00694DD3">
      <w:pPr>
        <w:spacing w:line="200" w:lineRule="exact"/>
      </w:pPr>
    </w:p>
    <w:p w14:paraId="0F3CBA56" w14:textId="77777777" w:rsidR="00694DD3" w:rsidRDefault="00694DD3">
      <w:pPr>
        <w:spacing w:line="200" w:lineRule="exact"/>
      </w:pPr>
    </w:p>
    <w:p w14:paraId="27C526C6" w14:textId="77777777" w:rsidR="00694DD3" w:rsidRDefault="00694DD3">
      <w:pPr>
        <w:spacing w:line="200" w:lineRule="exact"/>
      </w:pPr>
    </w:p>
    <w:p w14:paraId="516D2FE1" w14:textId="77777777" w:rsidR="00694DD3" w:rsidRDefault="00694DD3">
      <w:pPr>
        <w:spacing w:line="200" w:lineRule="exact"/>
      </w:pPr>
    </w:p>
    <w:p w14:paraId="64D29C2F" w14:textId="77777777" w:rsidR="00694DD3" w:rsidRDefault="00694DD3">
      <w:pPr>
        <w:spacing w:line="200" w:lineRule="exact"/>
      </w:pPr>
    </w:p>
    <w:p w14:paraId="7EBEA1EB" w14:textId="77777777" w:rsidR="00694DD3" w:rsidRDefault="00694DD3">
      <w:pPr>
        <w:spacing w:line="200" w:lineRule="exact"/>
      </w:pPr>
    </w:p>
    <w:p w14:paraId="7256B552" w14:textId="77777777" w:rsidR="00694DD3" w:rsidRDefault="00694DD3">
      <w:pPr>
        <w:spacing w:line="200" w:lineRule="exact"/>
      </w:pPr>
    </w:p>
    <w:p w14:paraId="0376FBDC" w14:textId="77777777" w:rsidR="00694DD3" w:rsidRDefault="00694DD3">
      <w:pPr>
        <w:spacing w:line="200" w:lineRule="exact"/>
      </w:pPr>
    </w:p>
    <w:p w14:paraId="06A8DE26" w14:textId="77777777" w:rsidR="00694DD3" w:rsidRDefault="00694DD3">
      <w:pPr>
        <w:spacing w:line="200" w:lineRule="exact"/>
      </w:pPr>
    </w:p>
    <w:p w14:paraId="175F0643" w14:textId="77777777" w:rsidR="00694DD3" w:rsidRDefault="00694DD3">
      <w:pPr>
        <w:spacing w:line="200" w:lineRule="exact"/>
      </w:pPr>
    </w:p>
    <w:p w14:paraId="3380037E" w14:textId="77777777" w:rsidR="00694DD3" w:rsidRDefault="00694DD3">
      <w:pPr>
        <w:spacing w:line="200" w:lineRule="exact"/>
      </w:pPr>
    </w:p>
    <w:p w14:paraId="5112D9BB" w14:textId="77777777" w:rsidR="00694DD3" w:rsidRDefault="00694DD3">
      <w:pPr>
        <w:spacing w:line="200" w:lineRule="exact"/>
      </w:pPr>
    </w:p>
    <w:p w14:paraId="5B37B66B" w14:textId="77777777" w:rsidR="00694DD3" w:rsidRDefault="00694DD3">
      <w:pPr>
        <w:spacing w:line="200" w:lineRule="exact"/>
      </w:pPr>
    </w:p>
    <w:p w14:paraId="035E1EC3" w14:textId="77777777" w:rsidR="00694DD3" w:rsidRDefault="00694DD3">
      <w:pPr>
        <w:spacing w:line="200" w:lineRule="exact"/>
      </w:pPr>
    </w:p>
    <w:p w14:paraId="4CCEC3EE" w14:textId="77777777" w:rsidR="00694DD3" w:rsidRDefault="00694DD3">
      <w:pPr>
        <w:spacing w:line="200" w:lineRule="exact"/>
      </w:pPr>
    </w:p>
    <w:p w14:paraId="333F57EE" w14:textId="77777777" w:rsidR="00694DD3" w:rsidRDefault="00694DD3">
      <w:pPr>
        <w:spacing w:line="200" w:lineRule="exact"/>
      </w:pPr>
    </w:p>
    <w:p w14:paraId="201D1077" w14:textId="77777777" w:rsidR="00694DD3" w:rsidRDefault="00694DD3">
      <w:pPr>
        <w:spacing w:line="200" w:lineRule="exact"/>
      </w:pPr>
    </w:p>
    <w:p w14:paraId="160D7841" w14:textId="77777777" w:rsidR="00694DD3" w:rsidRDefault="00694DD3">
      <w:pPr>
        <w:spacing w:line="200" w:lineRule="exact"/>
      </w:pPr>
    </w:p>
    <w:p w14:paraId="1DCB12FB" w14:textId="77777777" w:rsidR="00694DD3" w:rsidRDefault="00694DD3">
      <w:pPr>
        <w:spacing w:line="200" w:lineRule="exact"/>
      </w:pPr>
    </w:p>
    <w:p w14:paraId="12A3F7F6" w14:textId="77777777" w:rsidR="00694DD3" w:rsidRDefault="00694DD3">
      <w:pPr>
        <w:spacing w:line="200" w:lineRule="exact"/>
      </w:pPr>
    </w:p>
    <w:p w14:paraId="376C4480" w14:textId="77777777" w:rsidR="00694DD3" w:rsidRDefault="00694DD3">
      <w:pPr>
        <w:spacing w:line="200" w:lineRule="exact"/>
      </w:pPr>
    </w:p>
    <w:p w14:paraId="4F8CBBD0" w14:textId="77777777" w:rsidR="00694DD3" w:rsidRDefault="00694DD3">
      <w:pPr>
        <w:spacing w:line="200" w:lineRule="exact"/>
      </w:pPr>
    </w:p>
    <w:p w14:paraId="650E082E" w14:textId="77777777" w:rsidR="00694DD3" w:rsidRDefault="00694DD3">
      <w:pPr>
        <w:spacing w:line="200" w:lineRule="exact"/>
      </w:pPr>
    </w:p>
    <w:p w14:paraId="665CC2F2" w14:textId="77777777" w:rsidR="00694DD3" w:rsidRDefault="00694DD3">
      <w:pPr>
        <w:spacing w:line="200" w:lineRule="exact"/>
      </w:pPr>
    </w:p>
    <w:p w14:paraId="0FAFAFE2" w14:textId="77777777" w:rsidR="00694DD3" w:rsidRDefault="00694DD3">
      <w:pPr>
        <w:spacing w:before="1" w:line="200" w:lineRule="exact"/>
      </w:pPr>
    </w:p>
    <w:p w14:paraId="61FB2F24" w14:textId="77777777" w:rsidR="00694DD3" w:rsidRDefault="00CE11E9">
      <w:pPr>
        <w:spacing w:before="16"/>
        <w:ind w:right="111"/>
        <w:jc w:val="right"/>
        <w:rPr>
          <w:rFonts w:ascii="Calibri" w:eastAsia="Calibri" w:hAnsi="Calibri" w:cs="Calibri"/>
          <w:sz w:val="22"/>
          <w:szCs w:val="22"/>
        </w:rPr>
        <w:sectPr w:rsidR="00694DD3">
          <w:pgSz w:w="15840" w:h="12240" w:orient="landscape"/>
          <w:pgMar w:top="1120" w:right="1040" w:bottom="280" w:left="1160" w:header="720" w:footer="720" w:gutter="0"/>
          <w:cols w:space="720"/>
        </w:sectPr>
      </w:pPr>
      <w:r>
        <w:rPr>
          <w:rFonts w:ascii="Calibri" w:eastAsia="Calibri" w:hAnsi="Calibri" w:cs="Calibri"/>
          <w:sz w:val="22"/>
          <w:szCs w:val="22"/>
        </w:rPr>
        <w:t>8</w:t>
      </w:r>
    </w:p>
    <w:p w14:paraId="7C4C6133" w14:textId="77777777" w:rsidR="00694DD3" w:rsidRDefault="00694DD3">
      <w:pPr>
        <w:spacing w:before="5" w:line="100" w:lineRule="exact"/>
        <w:rPr>
          <w:sz w:val="11"/>
          <w:szCs w:val="11"/>
        </w:rPr>
      </w:pPr>
    </w:p>
    <w:p w14:paraId="1939DBAA" w14:textId="77777777" w:rsidR="00694DD3" w:rsidRDefault="00694DD3">
      <w:pPr>
        <w:spacing w:line="200" w:lineRule="exact"/>
      </w:pPr>
    </w:p>
    <w:tbl>
      <w:tblPr>
        <w:tblW w:w="0" w:type="auto"/>
        <w:tblInd w:w="111" w:type="dxa"/>
        <w:tblLayout w:type="fixed"/>
        <w:tblCellMar>
          <w:left w:w="0" w:type="dxa"/>
          <w:right w:w="0" w:type="dxa"/>
        </w:tblCellMar>
        <w:tblLook w:val="01E0" w:firstRow="1" w:lastRow="1" w:firstColumn="1" w:lastColumn="1" w:noHBand="0" w:noVBand="0"/>
      </w:tblPr>
      <w:tblGrid>
        <w:gridCol w:w="3348"/>
        <w:gridCol w:w="3601"/>
        <w:gridCol w:w="3420"/>
        <w:gridCol w:w="3385"/>
      </w:tblGrid>
      <w:tr w:rsidR="00694DD3" w14:paraId="0D31164D" w14:textId="77777777">
        <w:trPr>
          <w:trHeight w:hRule="exact" w:val="470"/>
        </w:trPr>
        <w:tc>
          <w:tcPr>
            <w:tcW w:w="13754" w:type="dxa"/>
            <w:gridSpan w:val="4"/>
            <w:tcBorders>
              <w:top w:val="single" w:sz="5" w:space="0" w:color="000000"/>
              <w:left w:val="single" w:sz="5" w:space="0" w:color="000000"/>
              <w:bottom w:val="nil"/>
              <w:right w:val="single" w:sz="5" w:space="0" w:color="000000"/>
            </w:tcBorders>
          </w:tcPr>
          <w:p w14:paraId="5BACBF3B" w14:textId="77777777" w:rsidR="00694DD3" w:rsidRDefault="00CE11E9">
            <w:pPr>
              <w:spacing w:before="2" w:line="220" w:lineRule="exact"/>
              <w:ind w:left="102" w:right="229"/>
              <w:rPr>
                <w:rFonts w:ascii="Arial" w:eastAsia="Arial" w:hAnsi="Arial" w:cs="Arial"/>
              </w:rPr>
            </w:pPr>
            <w:r>
              <w:rPr>
                <w:rFonts w:ascii="Arial" w:eastAsia="Arial" w:hAnsi="Arial" w:cs="Arial"/>
                <w:b/>
              </w:rPr>
              <w:t>7.</w:t>
            </w:r>
            <w:r>
              <w:rPr>
                <w:rFonts w:ascii="Arial" w:eastAsia="Arial" w:hAnsi="Arial" w:cs="Arial"/>
                <w:b/>
                <w:spacing w:val="53"/>
              </w:rPr>
              <w:t xml:space="preserve"> </w:t>
            </w:r>
            <w:r>
              <w:rPr>
                <w:rFonts w:ascii="Arial" w:eastAsia="Arial" w:hAnsi="Arial" w:cs="Arial"/>
                <w:b/>
                <w:u w:val="thick" w:color="000000"/>
              </w:rPr>
              <w:t>U</w:t>
            </w:r>
            <w:r>
              <w:rPr>
                <w:rFonts w:ascii="Arial" w:eastAsia="Arial" w:hAnsi="Arial" w:cs="Arial"/>
                <w:b/>
                <w:spacing w:val="2"/>
                <w:u w:val="thick" w:color="000000"/>
              </w:rPr>
              <w:t>s</w:t>
            </w:r>
            <w:r>
              <w:rPr>
                <w:rFonts w:ascii="Arial" w:eastAsia="Arial" w:hAnsi="Arial" w:cs="Arial"/>
                <w:b/>
                <w:u w:val="thick" w:color="000000"/>
              </w:rPr>
              <w:t>e</w:t>
            </w:r>
            <w:r>
              <w:rPr>
                <w:rFonts w:ascii="Arial" w:eastAsia="Arial" w:hAnsi="Arial" w:cs="Arial"/>
                <w:b/>
                <w:spacing w:val="-4"/>
                <w:u w:val="thick" w:color="000000"/>
              </w:rPr>
              <w:t xml:space="preserve"> </w:t>
            </w:r>
            <w:r>
              <w:rPr>
                <w:rFonts w:ascii="Arial" w:eastAsia="Arial" w:hAnsi="Arial" w:cs="Arial"/>
                <w:b/>
                <w:u w:val="thick" w:color="000000"/>
              </w:rPr>
              <w:t>of</w:t>
            </w:r>
            <w:r>
              <w:rPr>
                <w:rFonts w:ascii="Arial" w:eastAsia="Arial" w:hAnsi="Arial" w:cs="Arial"/>
                <w:b/>
                <w:spacing w:val="-1"/>
                <w:u w:val="thick" w:color="000000"/>
              </w:rPr>
              <w:t xml:space="preserve"> </w:t>
            </w:r>
            <w:r>
              <w:rPr>
                <w:rFonts w:ascii="Arial" w:eastAsia="Arial" w:hAnsi="Arial" w:cs="Arial"/>
                <w:b/>
                <w:u w:val="thick" w:color="000000"/>
              </w:rPr>
              <w:t>Construc</w:t>
            </w:r>
            <w:r>
              <w:rPr>
                <w:rFonts w:ascii="Arial" w:eastAsia="Arial" w:hAnsi="Arial" w:cs="Arial"/>
                <w:b/>
                <w:spacing w:val="1"/>
                <w:u w:val="thick" w:color="000000"/>
              </w:rPr>
              <w:t>t</w:t>
            </w:r>
            <w:r>
              <w:rPr>
                <w:rFonts w:ascii="Arial" w:eastAsia="Arial" w:hAnsi="Arial" w:cs="Arial"/>
                <w:b/>
                <w:spacing w:val="2"/>
                <w:u w:val="thick" w:color="000000"/>
              </w:rPr>
              <w:t>i</w:t>
            </w:r>
            <w:r>
              <w:rPr>
                <w:rFonts w:ascii="Arial" w:eastAsia="Arial" w:hAnsi="Arial" w:cs="Arial"/>
                <w:b/>
                <w:u w:val="thick" w:color="000000"/>
              </w:rPr>
              <w:t>ve</w:t>
            </w:r>
            <w:r>
              <w:rPr>
                <w:rFonts w:ascii="Arial" w:eastAsia="Arial" w:hAnsi="Arial" w:cs="Arial"/>
                <w:b/>
                <w:spacing w:val="-14"/>
                <w:u w:val="thick" w:color="000000"/>
              </w:rPr>
              <w:t xml:space="preserve"> </w:t>
            </w:r>
            <w:r>
              <w:rPr>
                <w:rFonts w:ascii="Arial" w:eastAsia="Arial" w:hAnsi="Arial" w:cs="Arial"/>
                <w:b/>
                <w:u w:val="thick" w:color="000000"/>
              </w:rPr>
              <w:t>F</w:t>
            </w:r>
            <w:r>
              <w:rPr>
                <w:rFonts w:ascii="Arial" w:eastAsia="Arial" w:hAnsi="Arial" w:cs="Arial"/>
                <w:b/>
                <w:spacing w:val="2"/>
                <w:u w:val="thick" w:color="000000"/>
              </w:rPr>
              <w:t>e</w:t>
            </w:r>
            <w:r>
              <w:rPr>
                <w:rFonts w:ascii="Arial" w:eastAsia="Arial" w:hAnsi="Arial" w:cs="Arial"/>
                <w:b/>
                <w:u w:val="thick" w:color="000000"/>
              </w:rPr>
              <w:t>ed</w:t>
            </w:r>
            <w:r>
              <w:rPr>
                <w:rFonts w:ascii="Arial" w:eastAsia="Arial" w:hAnsi="Arial" w:cs="Arial"/>
                <w:b/>
                <w:spacing w:val="1"/>
                <w:u w:val="thick" w:color="000000"/>
              </w:rPr>
              <w:t>b</w:t>
            </w:r>
            <w:r>
              <w:rPr>
                <w:rFonts w:ascii="Arial" w:eastAsia="Arial" w:hAnsi="Arial" w:cs="Arial"/>
                <w:b/>
                <w:u w:val="thick" w:color="000000"/>
              </w:rPr>
              <w:t>a</w:t>
            </w:r>
            <w:r>
              <w:rPr>
                <w:rFonts w:ascii="Arial" w:eastAsia="Arial" w:hAnsi="Arial" w:cs="Arial"/>
                <w:b/>
                <w:spacing w:val="-1"/>
                <w:u w:val="thick" w:color="000000"/>
              </w:rPr>
              <w:t>c</w:t>
            </w:r>
            <w:r>
              <w:rPr>
                <w:rFonts w:ascii="Arial" w:eastAsia="Arial" w:hAnsi="Arial" w:cs="Arial"/>
                <w:b/>
                <w:u w:val="thick" w:color="000000"/>
              </w:rPr>
              <w:t>k</w:t>
            </w:r>
            <w:r>
              <w:rPr>
                <w:rFonts w:ascii="Arial" w:eastAsia="Arial" w:hAnsi="Arial" w:cs="Arial"/>
                <w:b/>
                <w:spacing w:val="-5"/>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ty</w:t>
            </w:r>
            <w:r>
              <w:rPr>
                <w:rFonts w:ascii="Arial" w:eastAsia="Arial" w:hAnsi="Arial" w:cs="Arial"/>
                <w:spacing w:val="-4"/>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rPr>
              <w:t>k</w:t>
            </w:r>
            <w:r>
              <w:rPr>
                <w:rFonts w:ascii="Arial" w:eastAsia="Arial" w:hAnsi="Arial" w:cs="Arial"/>
                <w:spacing w:val="-3"/>
              </w:rPr>
              <w:t xml:space="preserve"> </w:t>
            </w:r>
            <w:r>
              <w:rPr>
                <w:rFonts w:ascii="Arial" w:eastAsia="Arial" w:hAnsi="Arial" w:cs="Arial"/>
              </w:rPr>
              <w:t>o</w:t>
            </w:r>
            <w:r>
              <w:rPr>
                <w:rFonts w:ascii="Arial" w:eastAsia="Arial" w:hAnsi="Arial" w:cs="Arial"/>
                <w:spacing w:val="-1"/>
              </w:rPr>
              <w:t>u</w:t>
            </w:r>
            <w:r>
              <w:rPr>
                <w:rFonts w:ascii="Arial" w:eastAsia="Arial" w:hAnsi="Arial" w:cs="Arial"/>
              </w:rPr>
              <w:t>t</w:t>
            </w:r>
            <w:r>
              <w:rPr>
                <w:rFonts w:ascii="Arial" w:eastAsia="Arial" w:hAnsi="Arial" w:cs="Arial"/>
                <w:spacing w:val="-3"/>
              </w:rPr>
              <w:t xml:space="preserve"> </w:t>
            </w:r>
            <w:r>
              <w:rPr>
                <w:rFonts w:ascii="Arial" w:eastAsia="Arial" w:hAnsi="Arial" w:cs="Arial"/>
                <w:spacing w:val="1"/>
              </w:rPr>
              <w:t>a</w:t>
            </w:r>
            <w:r>
              <w:rPr>
                <w:rFonts w:ascii="Arial" w:eastAsia="Arial" w:hAnsi="Arial" w:cs="Arial"/>
              </w:rPr>
              <w:t>nd</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nt</w:t>
            </w:r>
            <w:r>
              <w:rPr>
                <w:rFonts w:ascii="Arial" w:eastAsia="Arial" w:hAnsi="Arial" w:cs="Arial"/>
                <w:spacing w:val="-2"/>
              </w:rPr>
              <w:t>i</w:t>
            </w:r>
            <w:r>
              <w:rPr>
                <w:rFonts w:ascii="Arial" w:eastAsia="Arial" w:hAnsi="Arial" w:cs="Arial"/>
              </w:rPr>
              <w:t>fy</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spacing w:val="2"/>
              </w:rPr>
              <w:t>a</w:t>
            </w:r>
            <w:r>
              <w:rPr>
                <w:rFonts w:ascii="Arial" w:eastAsia="Arial" w:hAnsi="Arial" w:cs="Arial"/>
                <w:spacing w:val="-1"/>
              </w:rPr>
              <w:t>li</w:t>
            </w:r>
            <w:r>
              <w:rPr>
                <w:rFonts w:ascii="Arial" w:eastAsia="Arial" w:hAnsi="Arial" w:cs="Arial"/>
              </w:rPr>
              <w:t>ty</w:t>
            </w:r>
            <w:r>
              <w:rPr>
                <w:rFonts w:ascii="Arial" w:eastAsia="Arial" w:hAnsi="Arial" w:cs="Arial"/>
                <w:spacing w:val="-5"/>
              </w:rPr>
              <w:t xml:space="preserve"> </w:t>
            </w:r>
            <w:r>
              <w:rPr>
                <w:rFonts w:ascii="Arial" w:eastAsia="Arial" w:hAnsi="Arial" w:cs="Arial"/>
                <w:spacing w:val="1"/>
              </w:rPr>
              <w:t>s</w:t>
            </w:r>
            <w:r>
              <w:rPr>
                <w:rFonts w:ascii="Arial" w:eastAsia="Arial" w:hAnsi="Arial" w:cs="Arial"/>
                <w:spacing w:val="2"/>
              </w:rPr>
              <w:t>o</w:t>
            </w:r>
            <w:r>
              <w:rPr>
                <w:rFonts w:ascii="Arial" w:eastAsia="Arial" w:hAnsi="Arial" w:cs="Arial"/>
              </w:rPr>
              <w:t>ur</w:t>
            </w:r>
            <w:r>
              <w:rPr>
                <w:rFonts w:ascii="Arial" w:eastAsia="Arial" w:hAnsi="Arial" w:cs="Arial"/>
                <w:spacing w:val="2"/>
              </w:rPr>
              <w:t>c</w:t>
            </w:r>
            <w:r>
              <w:rPr>
                <w:rFonts w:ascii="Arial" w:eastAsia="Arial" w:hAnsi="Arial" w:cs="Arial"/>
              </w:rPr>
              <w:t>es</w:t>
            </w:r>
            <w:r>
              <w:rPr>
                <w:rFonts w:ascii="Arial" w:eastAsia="Arial" w:hAnsi="Arial" w:cs="Arial"/>
                <w:spacing w:val="-6"/>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f</w:t>
            </w:r>
            <w:r>
              <w:rPr>
                <w:rFonts w:ascii="Arial" w:eastAsia="Arial" w:hAnsi="Arial" w:cs="Arial"/>
                <w:spacing w:val="-1"/>
              </w:rPr>
              <w:t>e</w:t>
            </w:r>
            <w:r>
              <w:rPr>
                <w:rFonts w:ascii="Arial" w:eastAsia="Arial" w:hAnsi="Arial" w:cs="Arial"/>
                <w:spacing w:val="2"/>
              </w:rPr>
              <w:t>e</w:t>
            </w:r>
            <w:r>
              <w:rPr>
                <w:rFonts w:ascii="Arial" w:eastAsia="Arial" w:hAnsi="Arial" w:cs="Arial"/>
              </w:rPr>
              <w:t>d</w:t>
            </w:r>
            <w:r>
              <w:rPr>
                <w:rFonts w:ascii="Arial" w:eastAsia="Arial" w:hAnsi="Arial" w:cs="Arial"/>
                <w:spacing w:val="1"/>
              </w:rPr>
              <w:t>b</w:t>
            </w:r>
            <w:r>
              <w:rPr>
                <w:rFonts w:ascii="Arial" w:eastAsia="Arial" w:hAnsi="Arial" w:cs="Arial"/>
              </w:rPr>
              <w:t>a</w:t>
            </w:r>
            <w:r>
              <w:rPr>
                <w:rFonts w:ascii="Arial" w:eastAsia="Arial" w:hAnsi="Arial" w:cs="Arial"/>
                <w:spacing w:val="1"/>
              </w:rPr>
              <w:t>ck</w:t>
            </w:r>
            <w:r>
              <w:rPr>
                <w:rFonts w:ascii="Arial" w:eastAsia="Arial" w:hAnsi="Arial" w:cs="Arial"/>
              </w:rPr>
              <w:t>,</w:t>
            </w:r>
            <w:r>
              <w:rPr>
                <w:rFonts w:ascii="Arial" w:eastAsia="Arial" w:hAnsi="Arial" w:cs="Arial"/>
                <w:spacing w:val="-9"/>
              </w:rPr>
              <w:t xml:space="preserve"> </w:t>
            </w:r>
            <w:r>
              <w:rPr>
                <w:rFonts w:ascii="Arial" w:eastAsia="Arial" w:hAnsi="Arial" w:cs="Arial"/>
              </w:rPr>
              <w:t>ref</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3"/>
              </w:rPr>
              <w:t xml:space="preserve"> </w:t>
            </w:r>
            <w:r>
              <w:rPr>
                <w:rFonts w:ascii="Arial" w:eastAsia="Arial" w:hAnsi="Arial" w:cs="Arial"/>
                <w:spacing w:val="2"/>
              </w:rPr>
              <w:t>o</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a</w:t>
            </w:r>
            <w:r>
              <w:rPr>
                <w:rFonts w:ascii="Arial" w:eastAsia="Arial" w:hAnsi="Arial" w:cs="Arial"/>
                <w:spacing w:val="2"/>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rPr>
              <w:t>g</w:t>
            </w:r>
            <w:r>
              <w:rPr>
                <w:rFonts w:ascii="Arial" w:eastAsia="Arial" w:hAnsi="Arial" w:cs="Arial"/>
                <w:spacing w:val="3"/>
              </w:rPr>
              <w:t>r</w:t>
            </w:r>
            <w:r>
              <w:rPr>
                <w:rFonts w:ascii="Arial" w:eastAsia="Arial" w:hAnsi="Arial" w:cs="Arial"/>
              </w:rPr>
              <w:t>ate</w:t>
            </w:r>
            <w:r>
              <w:rPr>
                <w:rFonts w:ascii="Arial" w:eastAsia="Arial" w:hAnsi="Arial" w:cs="Arial"/>
                <w:spacing w:val="-9"/>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4"/>
              </w:rPr>
              <w:t xml:space="preserve"> </w:t>
            </w:r>
            <w:r>
              <w:rPr>
                <w:rFonts w:ascii="Arial" w:eastAsia="Arial" w:hAnsi="Arial" w:cs="Arial"/>
                <w:spacing w:val="2"/>
              </w:rPr>
              <w:t>f</w:t>
            </w:r>
            <w:r>
              <w:rPr>
                <w:rFonts w:ascii="Arial" w:eastAsia="Arial" w:hAnsi="Arial" w:cs="Arial"/>
              </w:rPr>
              <w:t>e</w:t>
            </w:r>
            <w:r>
              <w:rPr>
                <w:rFonts w:ascii="Arial" w:eastAsia="Arial" w:hAnsi="Arial" w:cs="Arial"/>
                <w:spacing w:val="-1"/>
              </w:rPr>
              <w:t>e</w:t>
            </w:r>
            <w:r>
              <w:rPr>
                <w:rFonts w:ascii="Arial" w:eastAsia="Arial" w:hAnsi="Arial" w:cs="Arial"/>
                <w:spacing w:val="2"/>
              </w:rPr>
              <w:t>d</w:t>
            </w:r>
            <w:r>
              <w:rPr>
                <w:rFonts w:ascii="Arial" w:eastAsia="Arial" w:hAnsi="Arial" w:cs="Arial"/>
              </w:rPr>
              <w:t>b</w:t>
            </w:r>
            <w:r>
              <w:rPr>
                <w:rFonts w:ascii="Arial" w:eastAsia="Arial" w:hAnsi="Arial" w:cs="Arial"/>
                <w:spacing w:val="-1"/>
              </w:rPr>
              <w:t>a</w:t>
            </w:r>
            <w:r>
              <w:rPr>
                <w:rFonts w:ascii="Arial" w:eastAsia="Arial" w:hAnsi="Arial" w:cs="Arial"/>
                <w:spacing w:val="3"/>
              </w:rPr>
              <w:t>c</w:t>
            </w:r>
            <w:r>
              <w:rPr>
                <w:rFonts w:ascii="Arial" w:eastAsia="Arial" w:hAnsi="Arial" w:cs="Arial"/>
                <w:spacing w:val="1"/>
              </w:rPr>
              <w:t>k</w:t>
            </w:r>
            <w:r>
              <w:rPr>
                <w:rFonts w:ascii="Arial" w:eastAsia="Arial" w:hAnsi="Arial" w:cs="Arial"/>
              </w:rPr>
              <w:t>,</w:t>
            </w:r>
            <w:r>
              <w:rPr>
                <w:rFonts w:ascii="Arial" w:eastAsia="Arial" w:hAnsi="Arial" w:cs="Arial"/>
                <w:spacing w:val="-9"/>
              </w:rPr>
              <w:t xml:space="preserve"> </w:t>
            </w:r>
            <w:r>
              <w:rPr>
                <w:rFonts w:ascii="Arial" w:eastAsia="Arial" w:hAnsi="Arial" w:cs="Arial"/>
                <w:spacing w:val="-1"/>
              </w:rPr>
              <w:t>a</w:t>
            </w:r>
            <w:r>
              <w:rPr>
                <w:rFonts w:ascii="Arial" w:eastAsia="Arial" w:hAnsi="Arial" w:cs="Arial"/>
              </w:rPr>
              <w:t>nd</w:t>
            </w:r>
            <w:r>
              <w:rPr>
                <w:rFonts w:ascii="Arial" w:eastAsia="Arial" w:hAnsi="Arial" w:cs="Arial"/>
                <w:spacing w:val="-2"/>
              </w:rPr>
              <w:t xml:space="preserve"> </w:t>
            </w:r>
            <w:r>
              <w:rPr>
                <w:rFonts w:ascii="Arial" w:eastAsia="Arial" w:hAnsi="Arial" w:cs="Arial"/>
              </w:rPr>
              <w:t>pro</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e m</w:t>
            </w:r>
            <w:r>
              <w:rPr>
                <w:rFonts w:ascii="Arial" w:eastAsia="Arial" w:hAnsi="Arial" w:cs="Arial"/>
                <w:spacing w:val="-1"/>
              </w:rPr>
              <w:t>e</w:t>
            </w:r>
            <w:r>
              <w:rPr>
                <w:rFonts w:ascii="Arial" w:eastAsia="Arial" w:hAnsi="Arial" w:cs="Arial"/>
              </w:rPr>
              <w:t>a</w:t>
            </w:r>
            <w:r>
              <w:rPr>
                <w:rFonts w:ascii="Arial" w:eastAsia="Arial" w:hAnsi="Arial" w:cs="Arial"/>
                <w:spacing w:val="1"/>
              </w:rPr>
              <w:t>n</w:t>
            </w:r>
            <w:r>
              <w:rPr>
                <w:rFonts w:ascii="Arial" w:eastAsia="Arial" w:hAnsi="Arial" w:cs="Arial"/>
                <w:spacing w:val="-1"/>
              </w:rPr>
              <w:t>i</w:t>
            </w:r>
            <w:r>
              <w:rPr>
                <w:rFonts w:ascii="Arial" w:eastAsia="Arial" w:hAnsi="Arial" w:cs="Arial"/>
                <w:spacing w:val="3"/>
              </w:rPr>
              <w:t>n</w:t>
            </w:r>
            <w:r>
              <w:rPr>
                <w:rFonts w:ascii="Arial" w:eastAsia="Arial" w:hAnsi="Arial" w:cs="Arial"/>
              </w:rPr>
              <w:t>gf</w:t>
            </w:r>
            <w:r>
              <w:rPr>
                <w:rFonts w:ascii="Arial" w:eastAsia="Arial" w:hAnsi="Arial" w:cs="Arial"/>
                <w:spacing w:val="1"/>
              </w:rPr>
              <w:t>u</w:t>
            </w:r>
            <w:r>
              <w:rPr>
                <w:rFonts w:ascii="Arial" w:eastAsia="Arial" w:hAnsi="Arial" w:cs="Arial"/>
              </w:rPr>
              <w:t>l</w:t>
            </w:r>
            <w:r>
              <w:rPr>
                <w:rFonts w:ascii="Arial" w:eastAsia="Arial" w:hAnsi="Arial" w:cs="Arial"/>
                <w:spacing w:val="-11"/>
              </w:rPr>
              <w:t xml:space="preserve"> </w:t>
            </w:r>
            <w:r>
              <w:rPr>
                <w:rFonts w:ascii="Arial" w:eastAsia="Arial" w:hAnsi="Arial" w:cs="Arial"/>
              </w:rPr>
              <w:t>f</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spacing w:val="2"/>
              </w:rPr>
              <w:t>b</w:t>
            </w:r>
            <w:r>
              <w:rPr>
                <w:rFonts w:ascii="Arial" w:eastAsia="Arial" w:hAnsi="Arial" w:cs="Arial"/>
              </w:rPr>
              <w:t>a</w:t>
            </w:r>
            <w:r>
              <w:rPr>
                <w:rFonts w:ascii="Arial" w:eastAsia="Arial" w:hAnsi="Arial" w:cs="Arial"/>
                <w:spacing w:val="1"/>
              </w:rPr>
              <w:t>c</w:t>
            </w:r>
            <w:r>
              <w:rPr>
                <w:rFonts w:ascii="Arial" w:eastAsia="Arial" w:hAnsi="Arial" w:cs="Arial"/>
              </w:rPr>
              <w:t>k</w:t>
            </w:r>
            <w:r>
              <w:rPr>
                <w:rFonts w:ascii="Arial" w:eastAsia="Arial" w:hAnsi="Arial" w:cs="Arial"/>
                <w:spacing w:val="-7"/>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rPr>
              <w:t>o</w:t>
            </w:r>
            <w:r>
              <w:rPr>
                <w:rFonts w:ascii="Arial" w:eastAsia="Arial" w:hAnsi="Arial" w:cs="Arial"/>
                <w:spacing w:val="1"/>
              </w:rPr>
              <w:t>t</w:t>
            </w:r>
            <w:r>
              <w:rPr>
                <w:rFonts w:ascii="Arial" w:eastAsia="Arial" w:hAnsi="Arial" w:cs="Arial"/>
                <w:spacing w:val="2"/>
              </w:rPr>
              <w:t>h</w:t>
            </w:r>
            <w:r>
              <w:rPr>
                <w:rFonts w:ascii="Arial" w:eastAsia="Arial" w:hAnsi="Arial" w:cs="Arial"/>
              </w:rPr>
              <w:t>er</w:t>
            </w:r>
            <w:r>
              <w:rPr>
                <w:rFonts w:ascii="Arial" w:eastAsia="Arial" w:hAnsi="Arial" w:cs="Arial"/>
                <w:spacing w:val="2"/>
              </w:rPr>
              <w:t>s</w:t>
            </w:r>
            <w:r>
              <w:rPr>
                <w:rFonts w:ascii="Arial" w:eastAsia="Arial" w:hAnsi="Arial" w:cs="Arial"/>
              </w:rPr>
              <w:t>.</w:t>
            </w:r>
          </w:p>
        </w:tc>
      </w:tr>
      <w:tr w:rsidR="00694DD3" w14:paraId="55201AB5" w14:textId="77777777">
        <w:trPr>
          <w:trHeight w:hRule="exact" w:val="5070"/>
        </w:trPr>
        <w:tc>
          <w:tcPr>
            <w:tcW w:w="3348" w:type="dxa"/>
            <w:tcBorders>
              <w:top w:val="single" w:sz="5" w:space="0" w:color="000000"/>
              <w:left w:val="single" w:sz="5" w:space="0" w:color="000000"/>
              <w:bottom w:val="single" w:sz="5" w:space="0" w:color="000000"/>
              <w:right w:val="single" w:sz="5" w:space="0" w:color="000000"/>
            </w:tcBorders>
          </w:tcPr>
          <w:p w14:paraId="2F312F9C" w14:textId="77777777" w:rsidR="00694DD3" w:rsidRDefault="00CE11E9">
            <w:pPr>
              <w:spacing w:line="220" w:lineRule="exact"/>
              <w:ind w:left="102"/>
              <w:rPr>
                <w:rFonts w:ascii="Arial" w:eastAsia="Arial" w:hAnsi="Arial" w:cs="Arial"/>
              </w:rPr>
            </w:pPr>
            <w:r>
              <w:rPr>
                <w:rFonts w:ascii="Arial" w:eastAsia="Arial" w:hAnsi="Arial" w:cs="Arial"/>
                <w:b/>
                <w:i/>
              </w:rPr>
              <w:t>Begi</w:t>
            </w:r>
            <w:r>
              <w:rPr>
                <w:rFonts w:ascii="Arial" w:eastAsia="Arial" w:hAnsi="Arial" w:cs="Arial"/>
                <w:b/>
                <w:i/>
                <w:spacing w:val="1"/>
              </w:rPr>
              <w:t>n</w:t>
            </w:r>
            <w:r>
              <w:rPr>
                <w:rFonts w:ascii="Arial" w:eastAsia="Arial" w:hAnsi="Arial" w:cs="Arial"/>
                <w:b/>
                <w:i/>
              </w:rPr>
              <w:t>ning</w:t>
            </w:r>
            <w:r>
              <w:rPr>
                <w:rFonts w:ascii="Arial" w:eastAsia="Arial" w:hAnsi="Arial" w:cs="Arial"/>
                <w:b/>
                <w:i/>
                <w:spacing w:val="-9"/>
              </w:rPr>
              <w:t xml:space="preserve"> </w:t>
            </w:r>
            <w:r>
              <w:rPr>
                <w:rFonts w:ascii="Arial" w:eastAsia="Arial" w:hAnsi="Arial" w:cs="Arial"/>
                <w:b/>
                <w:i/>
              </w:rPr>
              <w:t>Lev</w:t>
            </w:r>
            <w:r>
              <w:rPr>
                <w:rFonts w:ascii="Arial" w:eastAsia="Arial" w:hAnsi="Arial" w:cs="Arial"/>
                <w:b/>
                <w:i/>
                <w:spacing w:val="2"/>
              </w:rPr>
              <w:t>e</w:t>
            </w:r>
            <w:r>
              <w:rPr>
                <w:rFonts w:ascii="Arial" w:eastAsia="Arial" w:hAnsi="Arial" w:cs="Arial"/>
                <w:b/>
                <w:i/>
              </w:rPr>
              <w:t>l:</w:t>
            </w:r>
          </w:p>
          <w:p w14:paraId="0CFC50E3" w14:textId="77777777" w:rsidR="00694DD3" w:rsidRDefault="00CE11E9">
            <w:pPr>
              <w:spacing w:before="5" w:line="220" w:lineRule="exact"/>
              <w:ind w:left="823" w:right="659"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rPr>
              <w:t>ac</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rPr>
              <w:t xml:space="preserve">e </w:t>
            </w:r>
            <w:r>
              <w:rPr>
                <w:rFonts w:ascii="Arial" w:eastAsia="Arial" w:hAnsi="Arial" w:cs="Arial"/>
                <w:spacing w:val="-1"/>
              </w:rPr>
              <w:t>li</w:t>
            </w:r>
            <w:r>
              <w:rPr>
                <w:rFonts w:ascii="Arial" w:eastAsia="Arial" w:hAnsi="Arial" w:cs="Arial"/>
                <w:spacing w:val="1"/>
              </w:rPr>
              <w:t>s</w:t>
            </w:r>
            <w:r>
              <w:rPr>
                <w:rFonts w:ascii="Arial" w:eastAsia="Arial" w:hAnsi="Arial" w:cs="Arial"/>
              </w:rPr>
              <w:t>t</w:t>
            </w:r>
            <w:r>
              <w:rPr>
                <w:rFonts w:ascii="Arial" w:eastAsia="Arial" w:hAnsi="Arial" w:cs="Arial"/>
                <w:spacing w:val="2"/>
              </w:rPr>
              <w:t>e</w:t>
            </w:r>
            <w:r>
              <w:rPr>
                <w:rFonts w:ascii="Arial" w:eastAsia="Arial" w:hAnsi="Arial" w:cs="Arial"/>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7"/>
              </w:rPr>
              <w:t xml:space="preserve"> </w:t>
            </w:r>
            <w:r>
              <w:rPr>
                <w:rFonts w:ascii="Arial" w:eastAsia="Arial" w:hAnsi="Arial" w:cs="Arial"/>
              </w:rPr>
              <w:t>s</w:t>
            </w:r>
            <w:r>
              <w:rPr>
                <w:rFonts w:ascii="Arial" w:eastAsia="Arial" w:hAnsi="Arial" w:cs="Arial"/>
                <w:spacing w:val="1"/>
              </w:rPr>
              <w:t>k</w:t>
            </w:r>
            <w:r>
              <w:rPr>
                <w:rFonts w:ascii="Arial" w:eastAsia="Arial" w:hAnsi="Arial" w:cs="Arial"/>
                <w:spacing w:val="-1"/>
              </w:rPr>
              <w:t>i</w:t>
            </w:r>
            <w:r>
              <w:rPr>
                <w:rFonts w:ascii="Arial" w:eastAsia="Arial" w:hAnsi="Arial" w:cs="Arial"/>
                <w:spacing w:val="1"/>
              </w:rPr>
              <w:t>l</w:t>
            </w:r>
            <w:r>
              <w:rPr>
                <w:rFonts w:ascii="Arial" w:eastAsia="Arial" w:hAnsi="Arial" w:cs="Arial"/>
                <w:spacing w:val="-1"/>
              </w:rPr>
              <w:t>l</w:t>
            </w:r>
            <w:r>
              <w:rPr>
                <w:rFonts w:ascii="Arial" w:eastAsia="Arial" w:hAnsi="Arial" w:cs="Arial"/>
              </w:rPr>
              <w:t>s</w:t>
            </w:r>
          </w:p>
          <w:p w14:paraId="46B7C671" w14:textId="77777777" w:rsidR="00694DD3" w:rsidRDefault="00CE11E9">
            <w:pPr>
              <w:spacing w:before="1" w:line="220" w:lineRule="exact"/>
              <w:ind w:left="823" w:right="120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spacing w:val="1"/>
              </w:rPr>
              <w:t>ss</w:t>
            </w:r>
            <w:r>
              <w:rPr>
                <w:rFonts w:ascii="Arial" w:eastAsia="Arial" w:hAnsi="Arial" w:cs="Arial"/>
              </w:rPr>
              <w:t>e</w:t>
            </w:r>
            <w:r>
              <w:rPr>
                <w:rFonts w:ascii="Arial" w:eastAsia="Arial" w:hAnsi="Arial" w:cs="Arial"/>
                <w:spacing w:val="1"/>
              </w:rPr>
              <w:t>ss</w:t>
            </w:r>
            <w:r>
              <w:rPr>
                <w:rFonts w:ascii="Arial" w:eastAsia="Arial" w:hAnsi="Arial" w:cs="Arial"/>
              </w:rPr>
              <w:t>es</w:t>
            </w:r>
            <w:r>
              <w:rPr>
                <w:rFonts w:ascii="Arial" w:eastAsia="Arial" w:hAnsi="Arial" w:cs="Arial"/>
                <w:spacing w:val="-8"/>
              </w:rPr>
              <w:t xml:space="preserve"> </w:t>
            </w:r>
            <w:r>
              <w:rPr>
                <w:rFonts w:ascii="Arial" w:eastAsia="Arial" w:hAnsi="Arial" w:cs="Arial"/>
              </w:rPr>
              <w:t>own p</w:t>
            </w:r>
            <w:r>
              <w:rPr>
                <w:rFonts w:ascii="Arial" w:eastAsia="Arial" w:hAnsi="Arial" w:cs="Arial"/>
                <w:spacing w:val="-1"/>
              </w:rPr>
              <w:t>e</w:t>
            </w:r>
            <w:r>
              <w:rPr>
                <w:rFonts w:ascii="Arial" w:eastAsia="Arial" w:hAnsi="Arial" w:cs="Arial"/>
                <w:spacing w:val="1"/>
              </w:rPr>
              <w:t>r</w:t>
            </w:r>
            <w:r>
              <w:rPr>
                <w:rFonts w:ascii="Arial" w:eastAsia="Arial" w:hAnsi="Arial" w:cs="Arial"/>
              </w:rPr>
              <w:t>form</w:t>
            </w:r>
            <w:r>
              <w:rPr>
                <w:rFonts w:ascii="Arial" w:eastAsia="Arial" w:hAnsi="Arial" w:cs="Arial"/>
                <w:spacing w:val="2"/>
              </w:rPr>
              <w:t>a</w:t>
            </w:r>
            <w:r>
              <w:rPr>
                <w:rFonts w:ascii="Arial" w:eastAsia="Arial" w:hAnsi="Arial" w:cs="Arial"/>
              </w:rPr>
              <w:t>n</w:t>
            </w:r>
            <w:r>
              <w:rPr>
                <w:rFonts w:ascii="Arial" w:eastAsia="Arial" w:hAnsi="Arial" w:cs="Arial"/>
                <w:spacing w:val="1"/>
              </w:rPr>
              <w:t>c</w:t>
            </w:r>
            <w:r>
              <w:rPr>
                <w:rFonts w:ascii="Arial" w:eastAsia="Arial" w:hAnsi="Arial" w:cs="Arial"/>
              </w:rPr>
              <w:t>e</w:t>
            </w:r>
          </w:p>
          <w:p w14:paraId="1344BCD0" w14:textId="77777777" w:rsidR="00694DD3" w:rsidRDefault="00CE11E9">
            <w:pPr>
              <w:spacing w:line="220" w:lineRule="exact"/>
              <w:ind w:left="823" w:right="260"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6"/>
              </w:rPr>
              <w:t xml:space="preserve"> </w:t>
            </w:r>
            <w:r>
              <w:rPr>
                <w:rFonts w:ascii="Arial" w:eastAsia="Arial" w:hAnsi="Arial" w:cs="Arial"/>
                <w:spacing w:val="1"/>
              </w:rPr>
              <w:t>s</w:t>
            </w:r>
            <w:r>
              <w:rPr>
                <w:rFonts w:ascii="Arial" w:eastAsia="Arial" w:hAnsi="Arial" w:cs="Arial"/>
                <w:spacing w:val="2"/>
              </w:rPr>
              <w:t>e</w:t>
            </w:r>
            <w:r>
              <w:rPr>
                <w:rFonts w:ascii="Arial" w:eastAsia="Arial" w:hAnsi="Arial" w:cs="Arial"/>
              </w:rPr>
              <w:t>e</w:t>
            </w:r>
            <w:r>
              <w:rPr>
                <w:rFonts w:ascii="Arial" w:eastAsia="Arial" w:hAnsi="Arial" w:cs="Arial"/>
                <w:spacing w:val="1"/>
              </w:rPr>
              <w:t>k</w:t>
            </w:r>
            <w:r>
              <w:rPr>
                <w:rFonts w:ascii="Arial" w:eastAsia="Arial" w:hAnsi="Arial" w:cs="Arial"/>
              </w:rPr>
              <w:t>s</w:t>
            </w:r>
            <w:r>
              <w:rPr>
                <w:rFonts w:ascii="Arial" w:eastAsia="Arial" w:hAnsi="Arial" w:cs="Arial"/>
                <w:spacing w:val="-4"/>
              </w:rPr>
              <w:t xml:space="preserve"> </w:t>
            </w:r>
            <w:r>
              <w:rPr>
                <w:rFonts w:ascii="Arial" w:eastAsia="Arial" w:hAnsi="Arial" w:cs="Arial"/>
              </w:rPr>
              <w:t>f</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rPr>
              <w:t>b</w:t>
            </w:r>
            <w:r>
              <w:rPr>
                <w:rFonts w:ascii="Arial" w:eastAsia="Arial" w:hAnsi="Arial" w:cs="Arial"/>
                <w:spacing w:val="-1"/>
              </w:rPr>
              <w:t>a</w:t>
            </w:r>
            <w:r>
              <w:rPr>
                <w:rFonts w:ascii="Arial" w:eastAsia="Arial" w:hAnsi="Arial" w:cs="Arial"/>
                <w:spacing w:val="1"/>
              </w:rPr>
              <w:t>c</w:t>
            </w:r>
            <w:r>
              <w:rPr>
                <w:rFonts w:ascii="Arial" w:eastAsia="Arial" w:hAnsi="Arial" w:cs="Arial"/>
              </w:rPr>
              <w:t>k from</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p</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p</w:t>
            </w:r>
            <w:r>
              <w:rPr>
                <w:rFonts w:ascii="Arial" w:eastAsia="Arial" w:hAnsi="Arial" w:cs="Arial"/>
                <w:spacing w:val="3"/>
              </w:rPr>
              <w:t>r</w:t>
            </w:r>
            <w:r>
              <w:rPr>
                <w:rFonts w:ascii="Arial" w:eastAsia="Arial" w:hAnsi="Arial" w:cs="Arial"/>
                <w:spacing w:val="-1"/>
              </w:rPr>
              <w:t>i</w:t>
            </w:r>
            <w:r>
              <w:rPr>
                <w:rFonts w:ascii="Arial" w:eastAsia="Arial" w:hAnsi="Arial" w:cs="Arial"/>
              </w:rPr>
              <w:t>ate</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es</w:t>
            </w:r>
          </w:p>
          <w:p w14:paraId="4F0C3048" w14:textId="77777777" w:rsidR="00694DD3" w:rsidRDefault="00CE11E9">
            <w:pPr>
              <w:spacing w:before="2" w:line="220" w:lineRule="exact"/>
              <w:ind w:left="823" w:right="371"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 b</w:t>
            </w:r>
            <w:r>
              <w:rPr>
                <w:rFonts w:ascii="Arial" w:eastAsia="Arial" w:hAnsi="Arial" w:cs="Arial"/>
                <w:spacing w:val="-1"/>
              </w:rPr>
              <w:t>e</w:t>
            </w:r>
            <w:r>
              <w:rPr>
                <w:rFonts w:ascii="Arial" w:eastAsia="Arial" w:hAnsi="Arial" w:cs="Arial"/>
              </w:rPr>
              <w:t>h</w:t>
            </w:r>
            <w:r>
              <w:rPr>
                <w:rFonts w:ascii="Arial" w:eastAsia="Arial" w:hAnsi="Arial" w:cs="Arial"/>
                <w:spacing w:val="-1"/>
              </w:rPr>
              <w:t>a</w:t>
            </w:r>
            <w:r>
              <w:rPr>
                <w:rFonts w:ascii="Arial" w:eastAsia="Arial" w:hAnsi="Arial" w:cs="Arial"/>
                <w:spacing w:val="3"/>
              </w:rPr>
              <w:t>v</w:t>
            </w:r>
            <w:r>
              <w:rPr>
                <w:rFonts w:ascii="Arial" w:eastAsia="Arial" w:hAnsi="Arial" w:cs="Arial"/>
                <w:spacing w:val="-1"/>
              </w:rPr>
              <w:t>i</w:t>
            </w:r>
            <w:r>
              <w:rPr>
                <w:rFonts w:ascii="Arial" w:eastAsia="Arial" w:hAnsi="Arial" w:cs="Arial"/>
              </w:rPr>
              <w:t>or</w:t>
            </w:r>
            <w:r>
              <w:rPr>
                <w:rFonts w:ascii="Arial" w:eastAsia="Arial" w:hAnsi="Arial" w:cs="Arial"/>
                <w:spacing w:val="-8"/>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2"/>
              </w:rPr>
              <w:t>p</w:t>
            </w:r>
            <w:r>
              <w:rPr>
                <w:rFonts w:ascii="Arial" w:eastAsia="Arial" w:hAnsi="Arial" w:cs="Arial"/>
              </w:rPr>
              <w:t>o</w:t>
            </w:r>
            <w:r>
              <w:rPr>
                <w:rFonts w:ascii="Arial" w:eastAsia="Arial" w:hAnsi="Arial" w:cs="Arial"/>
                <w:spacing w:val="1"/>
              </w:rPr>
              <w:t>s</w:t>
            </w:r>
            <w:r>
              <w:rPr>
                <w:rFonts w:ascii="Arial" w:eastAsia="Arial" w:hAnsi="Arial" w:cs="Arial"/>
                <w:spacing w:val="-1"/>
              </w:rPr>
              <w:t>i</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p>
          <w:p w14:paraId="21A52741" w14:textId="77777777" w:rsidR="00694DD3" w:rsidRDefault="00CE11E9">
            <w:pPr>
              <w:spacing w:line="220" w:lineRule="exact"/>
              <w:ind w:left="823"/>
              <w:rPr>
                <w:rFonts w:ascii="Arial" w:eastAsia="Arial" w:hAnsi="Arial" w:cs="Arial"/>
              </w:rPr>
            </w:pPr>
            <w:r>
              <w:rPr>
                <w:rFonts w:ascii="Arial" w:eastAsia="Arial" w:hAnsi="Arial" w:cs="Arial"/>
              </w:rPr>
              <w:t>at</w:t>
            </w:r>
            <w:r>
              <w:rPr>
                <w:rFonts w:ascii="Arial" w:eastAsia="Arial" w:hAnsi="Arial" w:cs="Arial"/>
                <w:spacing w:val="-1"/>
              </w:rPr>
              <w:t>ti</w:t>
            </w:r>
            <w:r>
              <w:rPr>
                <w:rFonts w:ascii="Arial" w:eastAsia="Arial" w:hAnsi="Arial" w:cs="Arial"/>
                <w:spacing w:val="2"/>
              </w:rPr>
              <w:t>t</w:t>
            </w:r>
            <w:r>
              <w:rPr>
                <w:rFonts w:ascii="Arial" w:eastAsia="Arial" w:hAnsi="Arial" w:cs="Arial"/>
              </w:rPr>
              <w:t>u</w:t>
            </w:r>
            <w:r>
              <w:rPr>
                <w:rFonts w:ascii="Arial" w:eastAsia="Arial" w:hAnsi="Arial" w:cs="Arial"/>
                <w:spacing w:val="-1"/>
              </w:rPr>
              <w:t>d</w:t>
            </w:r>
            <w:r>
              <w:rPr>
                <w:rFonts w:ascii="Arial" w:eastAsia="Arial" w:hAnsi="Arial" w:cs="Arial"/>
              </w:rPr>
              <w:t>e</w:t>
            </w:r>
            <w:r>
              <w:rPr>
                <w:rFonts w:ascii="Arial" w:eastAsia="Arial" w:hAnsi="Arial" w:cs="Arial"/>
                <w:spacing w:val="-5"/>
              </w:rPr>
              <w:t xml:space="preserve"> </w:t>
            </w:r>
            <w:r>
              <w:rPr>
                <w:rFonts w:ascii="Arial" w:eastAsia="Arial" w:hAnsi="Arial" w:cs="Arial"/>
              </w:rPr>
              <w:t>t</w:t>
            </w:r>
            <w:r>
              <w:rPr>
                <w:rFonts w:ascii="Arial" w:eastAsia="Arial" w:hAnsi="Arial" w:cs="Arial"/>
                <w:spacing w:val="-1"/>
              </w:rPr>
              <w:t>o</w:t>
            </w:r>
            <w:r>
              <w:rPr>
                <w:rFonts w:ascii="Arial" w:eastAsia="Arial" w:hAnsi="Arial" w:cs="Arial"/>
                <w:spacing w:val="2"/>
              </w:rPr>
              <w:t>w</w:t>
            </w:r>
            <w:r>
              <w:rPr>
                <w:rFonts w:ascii="Arial" w:eastAsia="Arial" w:hAnsi="Arial" w:cs="Arial"/>
              </w:rPr>
              <w:t>ard</w:t>
            </w:r>
            <w:r>
              <w:rPr>
                <w:rFonts w:ascii="Arial" w:eastAsia="Arial" w:hAnsi="Arial" w:cs="Arial"/>
                <w:spacing w:val="-6"/>
              </w:rPr>
              <w:t xml:space="preserve"> </w:t>
            </w:r>
            <w:r>
              <w:rPr>
                <w:rFonts w:ascii="Arial" w:eastAsia="Arial" w:hAnsi="Arial" w:cs="Arial"/>
              </w:rPr>
              <w:t>f</w:t>
            </w:r>
            <w:r>
              <w:rPr>
                <w:rFonts w:ascii="Arial" w:eastAsia="Arial" w:hAnsi="Arial" w:cs="Arial"/>
                <w:spacing w:val="2"/>
              </w:rPr>
              <w:t>e</w:t>
            </w:r>
            <w:r>
              <w:rPr>
                <w:rFonts w:ascii="Arial" w:eastAsia="Arial" w:hAnsi="Arial" w:cs="Arial"/>
              </w:rPr>
              <w:t>e</w:t>
            </w:r>
            <w:r>
              <w:rPr>
                <w:rFonts w:ascii="Arial" w:eastAsia="Arial" w:hAnsi="Arial" w:cs="Arial"/>
                <w:spacing w:val="-1"/>
              </w:rPr>
              <w:t>d</w:t>
            </w:r>
            <w:r>
              <w:rPr>
                <w:rFonts w:ascii="Arial" w:eastAsia="Arial" w:hAnsi="Arial" w:cs="Arial"/>
                <w:spacing w:val="2"/>
              </w:rPr>
              <w:t>b</w:t>
            </w:r>
            <w:r>
              <w:rPr>
                <w:rFonts w:ascii="Arial" w:eastAsia="Arial" w:hAnsi="Arial" w:cs="Arial"/>
              </w:rPr>
              <w:t>a</w:t>
            </w:r>
            <w:r>
              <w:rPr>
                <w:rFonts w:ascii="Arial" w:eastAsia="Arial" w:hAnsi="Arial" w:cs="Arial"/>
                <w:spacing w:val="1"/>
              </w:rPr>
              <w:t>c</w:t>
            </w:r>
            <w:r>
              <w:rPr>
                <w:rFonts w:ascii="Arial" w:eastAsia="Arial" w:hAnsi="Arial" w:cs="Arial"/>
              </w:rPr>
              <w:t>k</w:t>
            </w:r>
          </w:p>
          <w:p w14:paraId="57DFAE12" w14:textId="77777777" w:rsidR="00694DD3" w:rsidRDefault="00CE11E9">
            <w:pPr>
              <w:spacing w:before="4" w:line="220" w:lineRule="exact"/>
              <w:ind w:left="823" w:right="370"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Incorpora</w:t>
            </w:r>
            <w:r>
              <w:rPr>
                <w:rFonts w:ascii="Arial" w:eastAsia="Arial" w:hAnsi="Arial" w:cs="Arial"/>
                <w:spacing w:val="2"/>
              </w:rPr>
              <w:t>t</w:t>
            </w:r>
            <w:r>
              <w:rPr>
                <w:rFonts w:ascii="Arial" w:eastAsia="Arial" w:hAnsi="Arial" w:cs="Arial"/>
              </w:rPr>
              <w:t>es</w:t>
            </w:r>
            <w:r>
              <w:rPr>
                <w:rFonts w:ascii="Arial" w:eastAsia="Arial" w:hAnsi="Arial" w:cs="Arial"/>
                <w:spacing w:val="-10"/>
              </w:rPr>
              <w:t xml:space="preserve"> </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c fe</w:t>
            </w:r>
            <w:r>
              <w:rPr>
                <w:rFonts w:ascii="Arial" w:eastAsia="Arial" w:hAnsi="Arial" w:cs="Arial"/>
                <w:spacing w:val="-1"/>
              </w:rPr>
              <w:t>e</w:t>
            </w:r>
            <w:r>
              <w:rPr>
                <w:rFonts w:ascii="Arial" w:eastAsia="Arial" w:hAnsi="Arial" w:cs="Arial"/>
                <w:spacing w:val="2"/>
              </w:rPr>
              <w:t>d</w:t>
            </w:r>
            <w:r>
              <w:rPr>
                <w:rFonts w:ascii="Arial" w:eastAsia="Arial" w:hAnsi="Arial" w:cs="Arial"/>
              </w:rPr>
              <w:t>b</w:t>
            </w:r>
            <w:r>
              <w:rPr>
                <w:rFonts w:ascii="Arial" w:eastAsia="Arial" w:hAnsi="Arial" w:cs="Arial"/>
                <w:spacing w:val="-1"/>
              </w:rPr>
              <w:t>a</w:t>
            </w:r>
            <w:r>
              <w:rPr>
                <w:rFonts w:ascii="Arial" w:eastAsia="Arial" w:hAnsi="Arial" w:cs="Arial"/>
                <w:spacing w:val="1"/>
              </w:rPr>
              <w:t>c</w:t>
            </w:r>
            <w:r>
              <w:rPr>
                <w:rFonts w:ascii="Arial" w:eastAsia="Arial" w:hAnsi="Arial" w:cs="Arial"/>
              </w:rPr>
              <w:t>k</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t</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b</w:t>
            </w:r>
            <w:r>
              <w:rPr>
                <w:rFonts w:ascii="Arial" w:eastAsia="Arial" w:hAnsi="Arial" w:cs="Arial"/>
              </w:rPr>
              <w:t>e</w:t>
            </w:r>
            <w:r>
              <w:rPr>
                <w:rFonts w:ascii="Arial" w:eastAsia="Arial" w:hAnsi="Arial" w:cs="Arial"/>
                <w:spacing w:val="-1"/>
              </w:rPr>
              <w:t>h</w:t>
            </w:r>
            <w:r>
              <w:rPr>
                <w:rFonts w:ascii="Arial" w:eastAsia="Arial" w:hAnsi="Arial" w:cs="Arial"/>
              </w:rPr>
              <w:t>a</w:t>
            </w:r>
            <w:r>
              <w:rPr>
                <w:rFonts w:ascii="Arial" w:eastAsia="Arial" w:hAnsi="Arial" w:cs="Arial"/>
                <w:spacing w:val="3"/>
              </w:rPr>
              <w:t>v</w:t>
            </w:r>
            <w:r>
              <w:rPr>
                <w:rFonts w:ascii="Arial" w:eastAsia="Arial" w:hAnsi="Arial" w:cs="Arial"/>
                <w:spacing w:val="-1"/>
              </w:rPr>
              <w:t>i</w:t>
            </w:r>
            <w:r>
              <w:rPr>
                <w:rFonts w:ascii="Arial" w:eastAsia="Arial" w:hAnsi="Arial" w:cs="Arial"/>
              </w:rPr>
              <w:t>ors</w:t>
            </w:r>
          </w:p>
          <w:p w14:paraId="3B25D0FD" w14:textId="77777777" w:rsidR="00694DD3" w:rsidRDefault="00CE11E9">
            <w:pPr>
              <w:spacing w:line="220" w:lineRule="exact"/>
              <w:ind w:left="823" w:right="448"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M</w:t>
            </w:r>
            <w:r>
              <w:rPr>
                <w:rFonts w:ascii="Arial" w:eastAsia="Arial" w:hAnsi="Arial" w:cs="Arial"/>
                <w:spacing w:val="-1"/>
              </w:rPr>
              <w:t>a</w:t>
            </w:r>
            <w:r>
              <w:rPr>
                <w:rFonts w:ascii="Arial" w:eastAsia="Arial" w:hAnsi="Arial" w:cs="Arial"/>
                <w:spacing w:val="1"/>
              </w:rPr>
              <w:t>i</w:t>
            </w:r>
            <w:r>
              <w:rPr>
                <w:rFonts w:ascii="Arial" w:eastAsia="Arial" w:hAnsi="Arial" w:cs="Arial"/>
              </w:rPr>
              <w:t>nt</w:t>
            </w:r>
            <w:r>
              <w:rPr>
                <w:rFonts w:ascii="Arial" w:eastAsia="Arial" w:hAnsi="Arial" w:cs="Arial"/>
                <w:spacing w:val="1"/>
              </w:rPr>
              <w:t>a</w:t>
            </w:r>
            <w:r>
              <w:rPr>
                <w:rFonts w:ascii="Arial" w:eastAsia="Arial" w:hAnsi="Arial" w:cs="Arial"/>
                <w:spacing w:val="-1"/>
              </w:rPr>
              <w:t>i</w:t>
            </w:r>
            <w:r>
              <w:rPr>
                <w:rFonts w:ascii="Arial" w:eastAsia="Arial" w:hAnsi="Arial" w:cs="Arial"/>
              </w:rPr>
              <w:t>ns</w:t>
            </w:r>
            <w:r>
              <w:rPr>
                <w:rFonts w:ascii="Arial" w:eastAsia="Arial" w:hAnsi="Arial" w:cs="Arial"/>
                <w:spacing w:val="-8"/>
              </w:rPr>
              <w:t xml:space="preserve"> </w:t>
            </w:r>
            <w:r>
              <w:rPr>
                <w:rFonts w:ascii="Arial" w:eastAsia="Arial" w:hAnsi="Arial" w:cs="Arial"/>
              </w:rPr>
              <w:t>t</w:t>
            </w:r>
            <w:r>
              <w:rPr>
                <w:rFonts w:ascii="Arial" w:eastAsia="Arial" w:hAnsi="Arial" w:cs="Arial"/>
                <w:spacing w:val="2"/>
              </w:rPr>
              <w:t>w</w:t>
            </w:r>
            <w:r>
              <w:rPr>
                <w:rFonts w:ascii="Arial" w:eastAsia="Arial" w:hAnsi="Arial" w:cs="Arial"/>
              </w:rPr>
              <w:t>o</w:t>
            </w:r>
            <w:r>
              <w:rPr>
                <w:rFonts w:ascii="Arial" w:eastAsia="Arial" w:hAnsi="Arial" w:cs="Arial"/>
                <w:spacing w:val="1"/>
              </w:rPr>
              <w:t>-</w:t>
            </w:r>
            <w:r>
              <w:rPr>
                <w:rFonts w:ascii="Arial" w:eastAsia="Arial" w:hAnsi="Arial" w:cs="Arial"/>
              </w:rPr>
              <w:t xml:space="preserve">way </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m</w:t>
            </w:r>
            <w:r>
              <w:rPr>
                <w:rFonts w:ascii="Arial" w:eastAsia="Arial" w:hAnsi="Arial" w:cs="Arial"/>
                <w:spacing w:val="2"/>
              </w:rPr>
              <w:t>u</w:t>
            </w:r>
            <w:r>
              <w:rPr>
                <w:rFonts w:ascii="Arial" w:eastAsia="Arial" w:hAnsi="Arial" w:cs="Arial"/>
              </w:rPr>
              <w:t>n</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12"/>
              </w:rPr>
              <w:t xml:space="preserve"> </w:t>
            </w:r>
            <w:r>
              <w:rPr>
                <w:rFonts w:ascii="Arial" w:eastAsia="Arial" w:hAnsi="Arial" w:cs="Arial"/>
              </w:rPr>
              <w:t>w</w:t>
            </w:r>
            <w:r>
              <w:rPr>
                <w:rFonts w:ascii="Arial" w:eastAsia="Arial" w:hAnsi="Arial" w:cs="Arial"/>
                <w:spacing w:val="-1"/>
              </w:rPr>
              <w:t>i</w:t>
            </w:r>
            <w:r>
              <w:rPr>
                <w:rFonts w:ascii="Arial" w:eastAsia="Arial" w:hAnsi="Arial" w:cs="Arial"/>
                <w:spacing w:val="2"/>
              </w:rPr>
              <w:t>t</w:t>
            </w:r>
            <w:r>
              <w:rPr>
                <w:rFonts w:ascii="Arial" w:eastAsia="Arial" w:hAnsi="Arial" w:cs="Arial"/>
              </w:rPr>
              <w:t>h</w:t>
            </w:r>
            <w:r>
              <w:rPr>
                <w:rFonts w:ascii="Arial" w:eastAsia="Arial" w:hAnsi="Arial" w:cs="Arial"/>
                <w:spacing w:val="1"/>
              </w:rPr>
              <w:t>o</w:t>
            </w:r>
            <w:r>
              <w:rPr>
                <w:rFonts w:ascii="Arial" w:eastAsia="Arial" w:hAnsi="Arial" w:cs="Arial"/>
              </w:rPr>
              <w:t>ut</w:t>
            </w:r>
          </w:p>
          <w:p w14:paraId="34CF5BB1" w14:textId="77777777" w:rsidR="00694DD3" w:rsidRDefault="00CE11E9">
            <w:pPr>
              <w:spacing w:line="220" w:lineRule="exact"/>
              <w:ind w:left="823"/>
              <w:rPr>
                <w:rFonts w:ascii="Arial" w:eastAsia="Arial" w:hAnsi="Arial" w:cs="Arial"/>
              </w:rPr>
            </w:pPr>
            <w:r>
              <w:rPr>
                <w:rFonts w:ascii="Arial" w:eastAsia="Arial" w:hAnsi="Arial" w:cs="Arial"/>
              </w:rPr>
              <w:t>d</w:t>
            </w:r>
            <w:r>
              <w:rPr>
                <w:rFonts w:ascii="Arial" w:eastAsia="Arial" w:hAnsi="Arial" w:cs="Arial"/>
                <w:spacing w:val="-1"/>
              </w:rPr>
              <w:t>e</w:t>
            </w:r>
            <w:r>
              <w:rPr>
                <w:rFonts w:ascii="Arial" w:eastAsia="Arial" w:hAnsi="Arial" w:cs="Arial"/>
              </w:rPr>
              <w:t>f</w:t>
            </w:r>
            <w:r>
              <w:rPr>
                <w:rFonts w:ascii="Arial" w:eastAsia="Arial" w:hAnsi="Arial" w:cs="Arial"/>
                <w:spacing w:val="2"/>
              </w:rPr>
              <w:t>e</w:t>
            </w:r>
            <w:r>
              <w:rPr>
                <w:rFonts w:ascii="Arial" w:eastAsia="Arial" w:hAnsi="Arial" w:cs="Arial"/>
              </w:rPr>
              <w:t>n</w:t>
            </w:r>
            <w:r>
              <w:rPr>
                <w:rFonts w:ascii="Arial" w:eastAsia="Arial" w:hAnsi="Arial" w:cs="Arial"/>
                <w:spacing w:val="1"/>
              </w:rPr>
              <w:t>s</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rPr>
              <w:t>e</w:t>
            </w:r>
            <w:r>
              <w:rPr>
                <w:rFonts w:ascii="Arial" w:eastAsia="Arial" w:hAnsi="Arial" w:cs="Arial"/>
                <w:spacing w:val="1"/>
              </w:rPr>
              <w:t>s</w:t>
            </w:r>
            <w:r>
              <w:rPr>
                <w:rFonts w:ascii="Arial" w:eastAsia="Arial" w:hAnsi="Arial" w:cs="Arial"/>
              </w:rPr>
              <w:t>s</w:t>
            </w:r>
          </w:p>
        </w:tc>
        <w:tc>
          <w:tcPr>
            <w:tcW w:w="3601" w:type="dxa"/>
            <w:tcBorders>
              <w:top w:val="single" w:sz="5" w:space="0" w:color="000000"/>
              <w:left w:val="single" w:sz="5" w:space="0" w:color="000000"/>
              <w:bottom w:val="single" w:sz="5" w:space="0" w:color="000000"/>
              <w:right w:val="single" w:sz="5" w:space="0" w:color="000000"/>
            </w:tcBorders>
          </w:tcPr>
          <w:p w14:paraId="11FD70B7" w14:textId="77777777" w:rsidR="00694DD3" w:rsidRDefault="00CE11E9">
            <w:pPr>
              <w:spacing w:line="220" w:lineRule="exact"/>
              <w:ind w:left="102"/>
              <w:rPr>
                <w:rFonts w:ascii="Arial" w:eastAsia="Arial" w:hAnsi="Arial" w:cs="Arial"/>
              </w:rPr>
            </w:pPr>
            <w:r>
              <w:rPr>
                <w:rFonts w:ascii="Arial" w:eastAsia="Arial" w:hAnsi="Arial" w:cs="Arial"/>
                <w:b/>
                <w:i/>
              </w:rPr>
              <w:t>In</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me</w:t>
            </w:r>
            <w:r>
              <w:rPr>
                <w:rFonts w:ascii="Arial" w:eastAsia="Arial" w:hAnsi="Arial" w:cs="Arial"/>
                <w:b/>
                <w:i/>
                <w:spacing w:val="1"/>
              </w:rPr>
              <w:t>d</w:t>
            </w:r>
            <w:r>
              <w:rPr>
                <w:rFonts w:ascii="Arial" w:eastAsia="Arial" w:hAnsi="Arial" w:cs="Arial"/>
                <w:b/>
                <w:i/>
              </w:rPr>
              <w:t>ia</w:t>
            </w:r>
            <w:r>
              <w:rPr>
                <w:rFonts w:ascii="Arial" w:eastAsia="Arial" w:hAnsi="Arial" w:cs="Arial"/>
                <w:b/>
                <w:i/>
                <w:spacing w:val="3"/>
              </w:rPr>
              <w:t>t</w:t>
            </w:r>
            <w:r>
              <w:rPr>
                <w:rFonts w:ascii="Arial" w:eastAsia="Arial" w:hAnsi="Arial" w:cs="Arial"/>
                <w:b/>
                <w:i/>
              </w:rPr>
              <w:t>e</w:t>
            </w:r>
            <w:r>
              <w:rPr>
                <w:rFonts w:ascii="Arial" w:eastAsia="Arial" w:hAnsi="Arial" w:cs="Arial"/>
                <w:b/>
                <w:i/>
                <w:spacing w:val="-12"/>
              </w:rPr>
              <w:t xml:space="preserve"> </w:t>
            </w:r>
            <w:r>
              <w:rPr>
                <w:rFonts w:ascii="Arial" w:eastAsia="Arial" w:hAnsi="Arial" w:cs="Arial"/>
                <w:b/>
                <w:i/>
              </w:rPr>
              <w:t>Le</w:t>
            </w:r>
            <w:r>
              <w:rPr>
                <w:rFonts w:ascii="Arial" w:eastAsia="Arial" w:hAnsi="Arial" w:cs="Arial"/>
                <w:b/>
                <w:i/>
                <w:spacing w:val="2"/>
              </w:rPr>
              <w:t>v</w:t>
            </w:r>
            <w:r>
              <w:rPr>
                <w:rFonts w:ascii="Arial" w:eastAsia="Arial" w:hAnsi="Arial" w:cs="Arial"/>
                <w:b/>
                <w:i/>
              </w:rPr>
              <w:t>el:</w:t>
            </w:r>
          </w:p>
          <w:p w14:paraId="42D9E709" w14:textId="77777777" w:rsidR="00694DD3" w:rsidRDefault="00CE11E9">
            <w:pPr>
              <w:spacing w:before="5" w:line="220" w:lineRule="exact"/>
              <w:ind w:left="823" w:right="345"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C</w:t>
            </w:r>
            <w:r>
              <w:rPr>
                <w:rFonts w:ascii="Arial" w:eastAsia="Arial" w:hAnsi="Arial" w:cs="Arial"/>
                <w:spacing w:val="1"/>
              </w:rPr>
              <w:t>r</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2"/>
              </w:rPr>
              <w:t>q</w:t>
            </w:r>
            <w:r>
              <w:rPr>
                <w:rFonts w:ascii="Arial" w:eastAsia="Arial" w:hAnsi="Arial" w:cs="Arial"/>
              </w:rPr>
              <w:t>u</w:t>
            </w:r>
            <w:r>
              <w:rPr>
                <w:rFonts w:ascii="Arial" w:eastAsia="Arial" w:hAnsi="Arial" w:cs="Arial"/>
                <w:spacing w:val="-1"/>
              </w:rPr>
              <w:t>e</w:t>
            </w:r>
            <w:r>
              <w:rPr>
                <w:rFonts w:ascii="Arial" w:eastAsia="Arial" w:hAnsi="Arial" w:cs="Arial"/>
              </w:rPr>
              <w:t>s</w:t>
            </w:r>
            <w:r>
              <w:rPr>
                <w:rFonts w:ascii="Arial" w:eastAsia="Arial" w:hAnsi="Arial" w:cs="Arial"/>
                <w:spacing w:val="-7"/>
              </w:rPr>
              <w:t xml:space="preserve"> </w:t>
            </w:r>
            <w:r>
              <w:rPr>
                <w:rFonts w:ascii="Arial" w:eastAsia="Arial" w:hAnsi="Arial" w:cs="Arial"/>
                <w:spacing w:val="2"/>
              </w:rPr>
              <w:t>o</w:t>
            </w:r>
            <w:r>
              <w:rPr>
                <w:rFonts w:ascii="Arial" w:eastAsia="Arial" w:hAnsi="Arial" w:cs="Arial"/>
              </w:rPr>
              <w:t>wn</w:t>
            </w:r>
            <w:r>
              <w:rPr>
                <w:rFonts w:ascii="Arial" w:eastAsia="Arial" w:hAnsi="Arial" w:cs="Arial"/>
                <w:spacing w:val="-4"/>
              </w:rPr>
              <w:t xml:space="preserve"> </w:t>
            </w:r>
            <w:r>
              <w:rPr>
                <w:rFonts w:ascii="Arial" w:eastAsia="Arial" w:hAnsi="Arial" w:cs="Arial"/>
                <w:spacing w:val="1"/>
              </w:rPr>
              <w:t>p</w:t>
            </w:r>
            <w:r>
              <w:rPr>
                <w:rFonts w:ascii="Arial" w:eastAsia="Arial" w:hAnsi="Arial" w:cs="Arial"/>
              </w:rPr>
              <w:t>erfo</w:t>
            </w:r>
            <w:r>
              <w:rPr>
                <w:rFonts w:ascii="Arial" w:eastAsia="Arial" w:hAnsi="Arial" w:cs="Arial"/>
                <w:spacing w:val="1"/>
              </w:rPr>
              <w:t>r</w:t>
            </w:r>
            <w:r>
              <w:rPr>
                <w:rFonts w:ascii="Arial" w:eastAsia="Arial" w:hAnsi="Arial" w:cs="Arial"/>
                <w:spacing w:val="2"/>
              </w:rPr>
              <w:t>m</w:t>
            </w:r>
            <w:r>
              <w:rPr>
                <w:rFonts w:ascii="Arial" w:eastAsia="Arial" w:hAnsi="Arial" w:cs="Arial"/>
              </w:rPr>
              <w:t>a</w:t>
            </w:r>
            <w:r>
              <w:rPr>
                <w:rFonts w:ascii="Arial" w:eastAsia="Arial" w:hAnsi="Arial" w:cs="Arial"/>
                <w:spacing w:val="-1"/>
              </w:rPr>
              <w:t>n</w:t>
            </w:r>
            <w:r>
              <w:rPr>
                <w:rFonts w:ascii="Arial" w:eastAsia="Arial" w:hAnsi="Arial" w:cs="Arial"/>
                <w:spacing w:val="1"/>
              </w:rPr>
              <w:t>c</w:t>
            </w:r>
            <w:r>
              <w:rPr>
                <w:rFonts w:ascii="Arial" w:eastAsia="Arial" w:hAnsi="Arial" w:cs="Arial"/>
              </w:rPr>
              <w:t>e a</w:t>
            </w:r>
            <w:r>
              <w:rPr>
                <w:rFonts w:ascii="Arial" w:eastAsia="Arial" w:hAnsi="Arial" w:cs="Arial"/>
                <w:spacing w:val="1"/>
              </w:rPr>
              <w:t>cc</w:t>
            </w:r>
            <w:r>
              <w:rPr>
                <w:rFonts w:ascii="Arial" w:eastAsia="Arial" w:hAnsi="Arial" w:cs="Arial"/>
              </w:rPr>
              <w:t>urate</w:t>
            </w:r>
            <w:r>
              <w:rPr>
                <w:rFonts w:ascii="Arial" w:eastAsia="Arial" w:hAnsi="Arial" w:cs="Arial"/>
                <w:spacing w:val="-1"/>
              </w:rPr>
              <w:t>l</w:t>
            </w:r>
            <w:r>
              <w:rPr>
                <w:rFonts w:ascii="Arial" w:eastAsia="Arial" w:hAnsi="Arial" w:cs="Arial"/>
              </w:rPr>
              <w:t>y</w:t>
            </w:r>
          </w:p>
          <w:p w14:paraId="3C8113D8" w14:textId="77777777" w:rsidR="00694DD3" w:rsidRDefault="00CE11E9">
            <w:pPr>
              <w:spacing w:before="1" w:line="220" w:lineRule="exact"/>
              <w:ind w:left="823" w:right="667"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Re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spacing w:val="2"/>
              </w:rPr>
              <w:t>n</w:t>
            </w:r>
            <w:r>
              <w:rPr>
                <w:rFonts w:ascii="Arial" w:eastAsia="Arial" w:hAnsi="Arial" w:cs="Arial"/>
              </w:rPr>
              <w:t>ds</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f</w:t>
            </w:r>
            <w:r>
              <w:rPr>
                <w:rFonts w:ascii="Arial" w:eastAsia="Arial" w:hAnsi="Arial" w:cs="Arial"/>
              </w:rPr>
              <w:t>fec</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8"/>
              </w:rPr>
              <w:t xml:space="preserve"> </w:t>
            </w:r>
            <w:r>
              <w:rPr>
                <w:rFonts w:ascii="Arial" w:eastAsia="Arial" w:hAnsi="Arial" w:cs="Arial"/>
                <w:spacing w:val="2"/>
              </w:rPr>
              <w:t>t</w:t>
            </w:r>
            <w:r>
              <w:rPr>
                <w:rFonts w:ascii="Arial" w:eastAsia="Arial" w:hAnsi="Arial" w:cs="Arial"/>
              </w:rPr>
              <w:t xml:space="preserve">o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tru</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f</w:t>
            </w:r>
            <w:r>
              <w:rPr>
                <w:rFonts w:ascii="Arial" w:eastAsia="Arial" w:hAnsi="Arial" w:cs="Arial"/>
                <w:spacing w:val="2"/>
              </w:rPr>
              <w:t>e</w:t>
            </w:r>
            <w:r>
              <w:rPr>
                <w:rFonts w:ascii="Arial" w:eastAsia="Arial" w:hAnsi="Arial" w:cs="Arial"/>
              </w:rPr>
              <w:t>e</w:t>
            </w:r>
            <w:r>
              <w:rPr>
                <w:rFonts w:ascii="Arial" w:eastAsia="Arial" w:hAnsi="Arial" w:cs="Arial"/>
                <w:spacing w:val="-1"/>
              </w:rPr>
              <w:t>d</w:t>
            </w:r>
            <w:r>
              <w:rPr>
                <w:rFonts w:ascii="Arial" w:eastAsia="Arial" w:hAnsi="Arial" w:cs="Arial"/>
                <w:spacing w:val="2"/>
              </w:rPr>
              <w:t>b</w:t>
            </w:r>
            <w:r>
              <w:rPr>
                <w:rFonts w:ascii="Arial" w:eastAsia="Arial" w:hAnsi="Arial" w:cs="Arial"/>
              </w:rPr>
              <w:t>a</w:t>
            </w:r>
            <w:r>
              <w:rPr>
                <w:rFonts w:ascii="Arial" w:eastAsia="Arial" w:hAnsi="Arial" w:cs="Arial"/>
                <w:spacing w:val="1"/>
              </w:rPr>
              <w:t>c</w:t>
            </w:r>
            <w:r>
              <w:rPr>
                <w:rFonts w:ascii="Arial" w:eastAsia="Arial" w:hAnsi="Arial" w:cs="Arial"/>
              </w:rPr>
              <w:t>k</w:t>
            </w:r>
          </w:p>
          <w:p w14:paraId="3EE31B90" w14:textId="77777777" w:rsidR="00694DD3" w:rsidRDefault="00CE11E9">
            <w:pPr>
              <w:spacing w:line="220" w:lineRule="exact"/>
              <w:ind w:left="823" w:right="156"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Ut</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5"/>
              </w:rPr>
              <w:t xml:space="preserve"> </w:t>
            </w:r>
            <w:r>
              <w:rPr>
                <w:rFonts w:ascii="Arial" w:eastAsia="Arial" w:hAnsi="Arial" w:cs="Arial"/>
              </w:rPr>
              <w:t>f</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spacing w:val="2"/>
              </w:rPr>
              <w:t>b</w:t>
            </w:r>
            <w:r>
              <w:rPr>
                <w:rFonts w:ascii="Arial" w:eastAsia="Arial" w:hAnsi="Arial" w:cs="Arial"/>
              </w:rPr>
              <w:t>a</w:t>
            </w:r>
            <w:r>
              <w:rPr>
                <w:rFonts w:ascii="Arial" w:eastAsia="Arial" w:hAnsi="Arial" w:cs="Arial"/>
                <w:spacing w:val="1"/>
              </w:rPr>
              <w:t>c</w:t>
            </w:r>
            <w:r>
              <w:rPr>
                <w:rFonts w:ascii="Arial" w:eastAsia="Arial" w:hAnsi="Arial" w:cs="Arial"/>
              </w:rPr>
              <w:t>k</w:t>
            </w:r>
            <w:r>
              <w:rPr>
                <w:rFonts w:ascii="Arial" w:eastAsia="Arial" w:hAnsi="Arial" w:cs="Arial"/>
                <w:spacing w:val="-7"/>
              </w:rPr>
              <w:t xml:space="preserve"> </w:t>
            </w:r>
            <w:r>
              <w:rPr>
                <w:rFonts w:ascii="Arial" w:eastAsia="Arial" w:hAnsi="Arial" w:cs="Arial"/>
              </w:rPr>
              <w:t>wh</w:t>
            </w:r>
            <w:r>
              <w:rPr>
                <w:rFonts w:ascii="Arial" w:eastAsia="Arial" w:hAnsi="Arial" w:cs="Arial"/>
                <w:spacing w:val="-1"/>
              </w:rPr>
              <w:t>e</w:t>
            </w:r>
            <w:r>
              <w:rPr>
                <w:rFonts w:ascii="Arial" w:eastAsia="Arial" w:hAnsi="Arial" w:cs="Arial"/>
              </w:rPr>
              <w:t>n 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spacing w:val="-1"/>
              </w:rPr>
              <w:t>i</w:t>
            </w:r>
            <w:r>
              <w:rPr>
                <w:rFonts w:ascii="Arial" w:eastAsia="Arial" w:hAnsi="Arial" w:cs="Arial"/>
                <w:spacing w:val="1"/>
              </w:rPr>
              <w:t>s</w:t>
            </w:r>
            <w:r>
              <w:rPr>
                <w:rFonts w:ascii="Arial" w:eastAsia="Arial" w:hAnsi="Arial" w:cs="Arial"/>
              </w:rPr>
              <w:t>h</w:t>
            </w:r>
            <w:r>
              <w:rPr>
                <w:rFonts w:ascii="Arial" w:eastAsia="Arial" w:hAnsi="Arial" w:cs="Arial"/>
                <w:spacing w:val="1"/>
              </w:rPr>
              <w:t>i</w:t>
            </w:r>
            <w:r>
              <w:rPr>
                <w:rFonts w:ascii="Arial" w:eastAsia="Arial" w:hAnsi="Arial" w:cs="Arial"/>
              </w:rPr>
              <w:t>ng</w:t>
            </w:r>
            <w:r>
              <w:rPr>
                <w:rFonts w:ascii="Arial" w:eastAsia="Arial" w:hAnsi="Arial" w:cs="Arial"/>
                <w:spacing w:val="-10"/>
              </w:rPr>
              <w:t xml:space="preserve"> </w:t>
            </w:r>
            <w:r>
              <w:rPr>
                <w:rFonts w:ascii="Arial" w:eastAsia="Arial" w:hAnsi="Arial" w:cs="Arial"/>
              </w:rPr>
              <w:t>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rPr>
              <w:t>l</w:t>
            </w:r>
            <w:r>
              <w:rPr>
                <w:rFonts w:ascii="Arial" w:eastAsia="Arial" w:hAnsi="Arial" w:cs="Arial"/>
                <w:spacing w:val="-12"/>
              </w:rPr>
              <w:t xml:space="preserve"> </w:t>
            </w:r>
            <w:r>
              <w:rPr>
                <w:rFonts w:ascii="Arial" w:eastAsia="Arial" w:hAnsi="Arial" w:cs="Arial"/>
                <w:spacing w:val="2"/>
              </w:rPr>
              <w:t>a</w:t>
            </w:r>
            <w:r>
              <w:rPr>
                <w:rFonts w:ascii="Arial" w:eastAsia="Arial" w:hAnsi="Arial" w:cs="Arial"/>
              </w:rPr>
              <w:t>nd p</w:t>
            </w:r>
            <w:r>
              <w:rPr>
                <w:rFonts w:ascii="Arial" w:eastAsia="Arial" w:hAnsi="Arial" w:cs="Arial"/>
                <w:spacing w:val="-1"/>
              </w:rPr>
              <w:t>a</w:t>
            </w:r>
            <w:r>
              <w:rPr>
                <w:rFonts w:ascii="Arial" w:eastAsia="Arial" w:hAnsi="Arial" w:cs="Arial"/>
              </w:rPr>
              <w:t>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6"/>
              </w:rPr>
              <w:t xml:space="preserve"> </w:t>
            </w:r>
            <w:r>
              <w:rPr>
                <w:rFonts w:ascii="Arial" w:eastAsia="Arial" w:hAnsi="Arial" w:cs="Arial"/>
              </w:rPr>
              <w:t>r</w:t>
            </w:r>
            <w:r>
              <w:rPr>
                <w:rFonts w:ascii="Arial" w:eastAsia="Arial" w:hAnsi="Arial" w:cs="Arial"/>
                <w:spacing w:val="2"/>
              </w:rPr>
              <w:t>e</w:t>
            </w:r>
            <w:r>
              <w:rPr>
                <w:rFonts w:ascii="Arial" w:eastAsia="Arial" w:hAnsi="Arial" w:cs="Arial"/>
                <w:spacing w:val="-1"/>
              </w:rPr>
              <w:t>l</w:t>
            </w:r>
            <w:r>
              <w:rPr>
                <w:rFonts w:ascii="Arial" w:eastAsia="Arial" w:hAnsi="Arial" w:cs="Arial"/>
              </w:rPr>
              <w:t>a</w:t>
            </w:r>
            <w:r>
              <w:rPr>
                <w:rFonts w:ascii="Arial" w:eastAsia="Arial" w:hAnsi="Arial" w:cs="Arial"/>
                <w:spacing w:val="2"/>
              </w:rPr>
              <w:t>t</w:t>
            </w:r>
            <w:r>
              <w:rPr>
                <w:rFonts w:ascii="Arial" w:eastAsia="Arial" w:hAnsi="Arial" w:cs="Arial"/>
              </w:rPr>
              <w:t>ed</w:t>
            </w:r>
            <w:r>
              <w:rPr>
                <w:rFonts w:ascii="Arial" w:eastAsia="Arial" w:hAnsi="Arial" w:cs="Arial"/>
                <w:spacing w:val="-5"/>
              </w:rPr>
              <w:t xml:space="preserve"> </w:t>
            </w:r>
            <w:r>
              <w:rPr>
                <w:rFonts w:ascii="Arial" w:eastAsia="Arial" w:hAnsi="Arial" w:cs="Arial"/>
              </w:rPr>
              <w:t>g</w:t>
            </w:r>
            <w:r>
              <w:rPr>
                <w:rFonts w:ascii="Arial" w:eastAsia="Arial" w:hAnsi="Arial" w:cs="Arial"/>
                <w:spacing w:val="-1"/>
              </w:rPr>
              <w:t>o</w:t>
            </w:r>
            <w:r>
              <w:rPr>
                <w:rFonts w:ascii="Arial" w:eastAsia="Arial" w:hAnsi="Arial" w:cs="Arial"/>
                <w:spacing w:val="2"/>
              </w:rPr>
              <w:t>a</w:t>
            </w:r>
            <w:r>
              <w:rPr>
                <w:rFonts w:ascii="Arial" w:eastAsia="Arial" w:hAnsi="Arial" w:cs="Arial"/>
                <w:spacing w:val="-1"/>
              </w:rPr>
              <w:t>l</w:t>
            </w:r>
            <w:r>
              <w:rPr>
                <w:rFonts w:ascii="Arial" w:eastAsia="Arial" w:hAnsi="Arial" w:cs="Arial"/>
              </w:rPr>
              <w:t>s</w:t>
            </w:r>
          </w:p>
          <w:p w14:paraId="29A531D7"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De</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spacing w:val="2"/>
              </w:rPr>
              <w:t>o</w:t>
            </w:r>
            <w:r>
              <w:rPr>
                <w:rFonts w:ascii="Arial" w:eastAsia="Arial" w:hAnsi="Arial" w:cs="Arial"/>
              </w:rPr>
              <w:t>ps</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m</w:t>
            </w:r>
            <w:r>
              <w:rPr>
                <w:rFonts w:ascii="Arial" w:eastAsia="Arial" w:hAnsi="Arial" w:cs="Arial"/>
                <w:spacing w:val="2"/>
              </w:rPr>
              <w:t>p</w:t>
            </w:r>
            <w:r>
              <w:rPr>
                <w:rFonts w:ascii="Arial" w:eastAsia="Arial" w:hAnsi="Arial" w:cs="Arial"/>
                <w:spacing w:val="-1"/>
              </w:rPr>
              <w:t>l</w:t>
            </w:r>
            <w:r>
              <w:rPr>
                <w:rFonts w:ascii="Arial" w:eastAsia="Arial" w:hAnsi="Arial" w:cs="Arial"/>
              </w:rPr>
              <w:t>e</w:t>
            </w:r>
            <w:r>
              <w:rPr>
                <w:rFonts w:ascii="Arial" w:eastAsia="Arial" w:hAnsi="Arial" w:cs="Arial"/>
                <w:spacing w:val="2"/>
              </w:rPr>
              <w:t>m</w:t>
            </w:r>
            <w:r>
              <w:rPr>
                <w:rFonts w:ascii="Arial" w:eastAsia="Arial" w:hAnsi="Arial" w:cs="Arial"/>
              </w:rPr>
              <w:t>e</w:t>
            </w:r>
            <w:r>
              <w:rPr>
                <w:rFonts w:ascii="Arial" w:eastAsia="Arial" w:hAnsi="Arial" w:cs="Arial"/>
                <w:spacing w:val="-1"/>
              </w:rPr>
              <w:t>n</w:t>
            </w:r>
            <w:r>
              <w:rPr>
                <w:rFonts w:ascii="Arial" w:eastAsia="Arial" w:hAnsi="Arial" w:cs="Arial"/>
              </w:rPr>
              <w:t>ts</w:t>
            </w:r>
            <w:r>
              <w:rPr>
                <w:rFonts w:ascii="Arial" w:eastAsia="Arial" w:hAnsi="Arial" w:cs="Arial"/>
                <w:spacing w:val="-7"/>
              </w:rPr>
              <w:t xml:space="preserve"> </w:t>
            </w:r>
            <w:r>
              <w:rPr>
                <w:rFonts w:ascii="Arial" w:eastAsia="Arial" w:hAnsi="Arial" w:cs="Arial"/>
              </w:rPr>
              <w:t>a</w:t>
            </w:r>
          </w:p>
          <w:p w14:paraId="4175C65E" w14:textId="77777777" w:rsidR="00694DD3" w:rsidRDefault="00CE11E9">
            <w:pPr>
              <w:ind w:left="823" w:right="233"/>
              <w:rPr>
                <w:rFonts w:ascii="Arial" w:eastAsia="Arial" w:hAnsi="Arial" w:cs="Arial"/>
              </w:rPr>
            </w:pPr>
            <w:r>
              <w:rPr>
                <w:rFonts w:ascii="Arial" w:eastAsia="Arial" w:hAnsi="Arial" w:cs="Arial"/>
              </w:rPr>
              <w:t>p</w:t>
            </w:r>
            <w:r>
              <w:rPr>
                <w:rFonts w:ascii="Arial" w:eastAsia="Arial" w:hAnsi="Arial" w:cs="Arial"/>
                <w:spacing w:val="-1"/>
              </w:rPr>
              <w:t>l</w:t>
            </w:r>
            <w:r>
              <w:rPr>
                <w:rFonts w:ascii="Arial" w:eastAsia="Arial" w:hAnsi="Arial" w:cs="Arial"/>
                <w:spacing w:val="2"/>
              </w:rPr>
              <w:t>a</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o</w:t>
            </w:r>
            <w:r>
              <w:rPr>
                <w:rFonts w:ascii="Arial" w:eastAsia="Arial" w:hAnsi="Arial" w:cs="Arial"/>
              </w:rPr>
              <w:t>f 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5"/>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re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o fe</w:t>
            </w:r>
            <w:r>
              <w:rPr>
                <w:rFonts w:ascii="Arial" w:eastAsia="Arial" w:hAnsi="Arial" w:cs="Arial"/>
                <w:spacing w:val="-1"/>
              </w:rPr>
              <w:t>e</w:t>
            </w:r>
            <w:r>
              <w:rPr>
                <w:rFonts w:ascii="Arial" w:eastAsia="Arial" w:hAnsi="Arial" w:cs="Arial"/>
                <w:spacing w:val="2"/>
              </w:rPr>
              <w:t>d</w:t>
            </w:r>
            <w:r>
              <w:rPr>
                <w:rFonts w:ascii="Arial" w:eastAsia="Arial" w:hAnsi="Arial" w:cs="Arial"/>
              </w:rPr>
              <w:t>b</w:t>
            </w:r>
            <w:r>
              <w:rPr>
                <w:rFonts w:ascii="Arial" w:eastAsia="Arial" w:hAnsi="Arial" w:cs="Arial"/>
                <w:spacing w:val="-1"/>
              </w:rPr>
              <w:t>a</w:t>
            </w:r>
            <w:r>
              <w:rPr>
                <w:rFonts w:ascii="Arial" w:eastAsia="Arial" w:hAnsi="Arial" w:cs="Arial"/>
                <w:spacing w:val="1"/>
              </w:rPr>
              <w:t>c</w:t>
            </w:r>
            <w:r>
              <w:rPr>
                <w:rFonts w:ascii="Arial" w:eastAsia="Arial" w:hAnsi="Arial" w:cs="Arial"/>
              </w:rPr>
              <w:t>k</w:t>
            </w:r>
          </w:p>
          <w:p w14:paraId="5E47E601" w14:textId="77777777" w:rsidR="00694DD3" w:rsidRDefault="00CE11E9">
            <w:pPr>
              <w:spacing w:before="3" w:line="220" w:lineRule="exact"/>
              <w:ind w:left="823" w:right="447"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es</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tru</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rPr>
              <w:t>d t</w:t>
            </w:r>
            <w:r>
              <w:rPr>
                <w:rFonts w:ascii="Arial" w:eastAsia="Arial" w:hAnsi="Arial" w:cs="Arial"/>
                <w:spacing w:val="-1"/>
              </w:rPr>
              <w:t>i</w:t>
            </w:r>
            <w:r>
              <w:rPr>
                <w:rFonts w:ascii="Arial" w:eastAsia="Arial" w:hAnsi="Arial" w:cs="Arial"/>
              </w:rPr>
              <w:t>m</w:t>
            </w:r>
            <w:r>
              <w:rPr>
                <w:rFonts w:ascii="Arial" w:eastAsia="Arial" w:hAnsi="Arial" w:cs="Arial"/>
                <w:spacing w:val="2"/>
              </w:rPr>
              <w:t>e</w:t>
            </w:r>
            <w:r>
              <w:rPr>
                <w:rFonts w:ascii="Arial" w:eastAsia="Arial" w:hAnsi="Arial" w:cs="Arial"/>
                <w:spacing w:val="-1"/>
              </w:rPr>
              <w:t>l</w:t>
            </w:r>
            <w:r>
              <w:rPr>
                <w:rFonts w:ascii="Arial" w:eastAsia="Arial" w:hAnsi="Arial" w:cs="Arial"/>
              </w:rPr>
              <w:t>y</w:t>
            </w:r>
            <w:r>
              <w:rPr>
                <w:rFonts w:ascii="Arial" w:eastAsia="Arial" w:hAnsi="Arial" w:cs="Arial"/>
                <w:spacing w:val="-4"/>
              </w:rPr>
              <w:t xml:space="preserve"> </w:t>
            </w:r>
            <w:r>
              <w:rPr>
                <w:rFonts w:ascii="Arial" w:eastAsia="Arial" w:hAnsi="Arial" w:cs="Arial"/>
              </w:rPr>
              <w:t>f</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spacing w:val="2"/>
              </w:rPr>
              <w:t>b</w:t>
            </w:r>
            <w:r>
              <w:rPr>
                <w:rFonts w:ascii="Arial" w:eastAsia="Arial" w:hAnsi="Arial" w:cs="Arial"/>
              </w:rPr>
              <w:t>a</w:t>
            </w:r>
            <w:r>
              <w:rPr>
                <w:rFonts w:ascii="Arial" w:eastAsia="Arial" w:hAnsi="Arial" w:cs="Arial"/>
                <w:spacing w:val="1"/>
              </w:rPr>
              <w:t>c</w:t>
            </w:r>
            <w:r>
              <w:rPr>
                <w:rFonts w:ascii="Arial" w:eastAsia="Arial" w:hAnsi="Arial" w:cs="Arial"/>
              </w:rPr>
              <w:t>k</w:t>
            </w:r>
          </w:p>
        </w:tc>
        <w:tc>
          <w:tcPr>
            <w:tcW w:w="3420" w:type="dxa"/>
            <w:tcBorders>
              <w:top w:val="single" w:sz="5" w:space="0" w:color="000000"/>
              <w:left w:val="single" w:sz="5" w:space="0" w:color="000000"/>
              <w:bottom w:val="single" w:sz="5" w:space="0" w:color="000000"/>
              <w:right w:val="single" w:sz="5" w:space="0" w:color="000000"/>
            </w:tcBorders>
          </w:tcPr>
          <w:p w14:paraId="074F96BF" w14:textId="77777777" w:rsidR="00694DD3" w:rsidRDefault="00CE11E9">
            <w:pPr>
              <w:spacing w:line="220" w:lineRule="exact"/>
              <w:ind w:left="102"/>
              <w:rPr>
                <w:rFonts w:ascii="Arial" w:eastAsia="Arial" w:hAnsi="Arial" w:cs="Arial"/>
              </w:rPr>
            </w:pPr>
            <w:r w:rsidRPr="00CC5A8E">
              <w:rPr>
                <w:rFonts w:ascii="Arial" w:eastAsia="Arial" w:hAnsi="Arial" w:cs="Arial"/>
                <w:b/>
                <w:i/>
                <w:spacing w:val="-1"/>
                <w:highlight w:val="yellow"/>
              </w:rPr>
              <w:t>E</w:t>
            </w:r>
            <w:r w:rsidRPr="00CC5A8E">
              <w:rPr>
                <w:rFonts w:ascii="Arial" w:eastAsia="Arial" w:hAnsi="Arial" w:cs="Arial"/>
                <w:b/>
                <w:i/>
                <w:highlight w:val="yellow"/>
              </w:rPr>
              <w:t>n</w:t>
            </w:r>
            <w:r w:rsidRPr="00CC5A8E">
              <w:rPr>
                <w:rFonts w:ascii="Arial" w:eastAsia="Arial" w:hAnsi="Arial" w:cs="Arial"/>
                <w:b/>
                <w:i/>
                <w:spacing w:val="1"/>
                <w:highlight w:val="yellow"/>
              </w:rPr>
              <w:t>t</w:t>
            </w:r>
            <w:r w:rsidRPr="00CC5A8E">
              <w:rPr>
                <w:rFonts w:ascii="Arial" w:eastAsia="Arial" w:hAnsi="Arial" w:cs="Arial"/>
                <w:b/>
                <w:i/>
                <w:spacing w:val="-1"/>
                <w:highlight w:val="yellow"/>
              </w:rPr>
              <w:t>r</w:t>
            </w:r>
            <w:r w:rsidRPr="00CC5A8E">
              <w:rPr>
                <w:rFonts w:ascii="Arial" w:eastAsia="Arial" w:hAnsi="Arial" w:cs="Arial"/>
                <w:b/>
                <w:i/>
                <w:highlight w:val="yellow"/>
              </w:rPr>
              <w:t>y</w:t>
            </w:r>
            <w:r w:rsidRPr="00CC5A8E">
              <w:rPr>
                <w:rFonts w:ascii="Arial" w:eastAsia="Arial" w:hAnsi="Arial" w:cs="Arial"/>
                <w:b/>
                <w:i/>
                <w:spacing w:val="-5"/>
                <w:highlight w:val="yellow"/>
              </w:rPr>
              <w:t xml:space="preserve"> </w:t>
            </w:r>
            <w:r w:rsidRPr="00CC5A8E">
              <w:rPr>
                <w:rFonts w:ascii="Arial" w:eastAsia="Arial" w:hAnsi="Arial" w:cs="Arial"/>
                <w:b/>
                <w:i/>
                <w:highlight w:val="yellow"/>
              </w:rPr>
              <w:t>L</w:t>
            </w:r>
            <w:r w:rsidRPr="00CC5A8E">
              <w:rPr>
                <w:rFonts w:ascii="Arial" w:eastAsia="Arial" w:hAnsi="Arial" w:cs="Arial"/>
                <w:b/>
                <w:i/>
                <w:spacing w:val="2"/>
                <w:highlight w:val="yellow"/>
              </w:rPr>
              <w:t>e</w:t>
            </w:r>
            <w:r w:rsidRPr="00CC5A8E">
              <w:rPr>
                <w:rFonts w:ascii="Arial" w:eastAsia="Arial" w:hAnsi="Arial" w:cs="Arial"/>
                <w:b/>
                <w:i/>
                <w:highlight w:val="yellow"/>
              </w:rPr>
              <w:t>v</w:t>
            </w:r>
            <w:r w:rsidRPr="00CC5A8E">
              <w:rPr>
                <w:rFonts w:ascii="Arial" w:eastAsia="Arial" w:hAnsi="Arial" w:cs="Arial"/>
                <w:b/>
                <w:i/>
                <w:spacing w:val="-1"/>
                <w:highlight w:val="yellow"/>
              </w:rPr>
              <w:t>e</w:t>
            </w:r>
            <w:r w:rsidRPr="00CC5A8E">
              <w:rPr>
                <w:rFonts w:ascii="Arial" w:eastAsia="Arial" w:hAnsi="Arial" w:cs="Arial"/>
                <w:b/>
                <w:i/>
                <w:highlight w:val="yellow"/>
              </w:rPr>
              <w:t>l:</w:t>
            </w:r>
          </w:p>
          <w:p w14:paraId="1356E3D3" w14:textId="77777777" w:rsidR="00694DD3" w:rsidRDefault="00CE11E9">
            <w:pPr>
              <w:spacing w:before="5" w:line="220" w:lineRule="exact"/>
              <w:ind w:left="823" w:right="9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In</w:t>
            </w:r>
            <w:r>
              <w:rPr>
                <w:rFonts w:ascii="Arial" w:eastAsia="Arial" w:hAnsi="Arial" w:cs="Arial"/>
                <w:spacing w:val="-1"/>
              </w:rPr>
              <w:t>d</w:t>
            </w:r>
            <w:r>
              <w:rPr>
                <w:rFonts w:ascii="Arial" w:eastAsia="Arial" w:hAnsi="Arial" w:cs="Arial"/>
                <w:spacing w:val="2"/>
              </w:rPr>
              <w:t>e</w:t>
            </w:r>
            <w:r>
              <w:rPr>
                <w:rFonts w:ascii="Arial" w:eastAsia="Arial" w:hAnsi="Arial" w:cs="Arial"/>
              </w:rPr>
              <w:t>p</w:t>
            </w:r>
            <w:r>
              <w:rPr>
                <w:rFonts w:ascii="Arial" w:eastAsia="Arial" w:hAnsi="Arial" w:cs="Arial"/>
                <w:spacing w:val="-1"/>
              </w:rPr>
              <w:t>e</w:t>
            </w:r>
            <w:r>
              <w:rPr>
                <w:rFonts w:ascii="Arial" w:eastAsia="Arial" w:hAnsi="Arial" w:cs="Arial"/>
                <w:spacing w:val="2"/>
              </w:rPr>
              <w:t>n</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l</w:t>
            </w:r>
            <w:r>
              <w:rPr>
                <w:rFonts w:ascii="Arial" w:eastAsia="Arial" w:hAnsi="Arial" w:cs="Arial"/>
              </w:rPr>
              <w:t>y</w:t>
            </w:r>
            <w:r>
              <w:rPr>
                <w:rFonts w:ascii="Arial" w:eastAsia="Arial" w:hAnsi="Arial" w:cs="Arial"/>
                <w:spacing w:val="-12"/>
              </w:rPr>
              <w:t xml:space="preserve"> </w:t>
            </w:r>
            <w:r>
              <w:rPr>
                <w:rFonts w:ascii="Arial" w:eastAsia="Arial" w:hAnsi="Arial" w:cs="Arial"/>
              </w:rPr>
              <w:t>e</w:t>
            </w:r>
            <w:r>
              <w:rPr>
                <w:rFonts w:ascii="Arial" w:eastAsia="Arial" w:hAnsi="Arial" w:cs="Arial"/>
                <w:spacing w:val="1"/>
              </w:rPr>
              <w:t>n</w:t>
            </w:r>
            <w:r>
              <w:rPr>
                <w:rFonts w:ascii="Arial" w:eastAsia="Arial" w:hAnsi="Arial" w:cs="Arial"/>
              </w:rPr>
              <w:t>g</w:t>
            </w:r>
            <w:r>
              <w:rPr>
                <w:rFonts w:ascii="Arial" w:eastAsia="Arial" w:hAnsi="Arial" w:cs="Arial"/>
                <w:spacing w:val="1"/>
              </w:rPr>
              <w:t>a</w:t>
            </w:r>
            <w:r>
              <w:rPr>
                <w:rFonts w:ascii="Arial" w:eastAsia="Arial" w:hAnsi="Arial" w:cs="Arial"/>
              </w:rPr>
              <w:t>g</w:t>
            </w:r>
            <w:r>
              <w:rPr>
                <w:rFonts w:ascii="Arial" w:eastAsia="Arial" w:hAnsi="Arial" w:cs="Arial"/>
                <w:spacing w:val="-1"/>
              </w:rPr>
              <w:t>e</w:t>
            </w:r>
            <w:r>
              <w:rPr>
                <w:rFonts w:ascii="Arial" w:eastAsia="Arial" w:hAnsi="Arial" w:cs="Arial"/>
              </w:rPr>
              <w:t>s</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 xml:space="preserve">n a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w:t>
            </w:r>
            <w:r>
              <w:rPr>
                <w:rFonts w:ascii="Arial" w:eastAsia="Arial" w:hAnsi="Arial" w:cs="Arial"/>
                <w:spacing w:val="-1"/>
              </w:rPr>
              <w:t>i</w:t>
            </w:r>
            <w:r>
              <w:rPr>
                <w:rFonts w:ascii="Arial" w:eastAsia="Arial" w:hAnsi="Arial" w:cs="Arial"/>
                <w:spacing w:val="2"/>
              </w:rPr>
              <w:t>n</w:t>
            </w:r>
            <w:r>
              <w:rPr>
                <w:rFonts w:ascii="Arial" w:eastAsia="Arial" w:hAnsi="Arial" w:cs="Arial"/>
              </w:rPr>
              <w:t>u</w:t>
            </w:r>
            <w:r>
              <w:rPr>
                <w:rFonts w:ascii="Arial" w:eastAsia="Arial" w:hAnsi="Arial" w:cs="Arial"/>
                <w:spacing w:val="1"/>
              </w:rPr>
              <w:t>a</w:t>
            </w:r>
            <w:r>
              <w:rPr>
                <w:rFonts w:ascii="Arial" w:eastAsia="Arial" w:hAnsi="Arial" w:cs="Arial"/>
              </w:rPr>
              <w:t>l</w:t>
            </w:r>
            <w:r>
              <w:rPr>
                <w:rFonts w:ascii="Arial" w:eastAsia="Arial" w:hAnsi="Arial" w:cs="Arial"/>
                <w:spacing w:val="-9"/>
              </w:rPr>
              <w:t xml:space="preserve"> </w:t>
            </w:r>
            <w:r>
              <w:rPr>
                <w:rFonts w:ascii="Arial" w:eastAsia="Arial" w:hAnsi="Arial" w:cs="Arial"/>
              </w:rPr>
              <w:t>pro</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s</w:t>
            </w:r>
            <w:r>
              <w:rPr>
                <w:rFonts w:ascii="Arial" w:eastAsia="Arial" w:hAnsi="Arial" w:cs="Arial"/>
                <w:spacing w:val="-6"/>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1"/>
              </w:rPr>
              <w:t>s</w:t>
            </w:r>
            <w:r>
              <w:rPr>
                <w:rFonts w:ascii="Arial" w:eastAsia="Arial" w:hAnsi="Arial" w:cs="Arial"/>
                <w:spacing w:val="2"/>
              </w:rPr>
              <w:t>e</w:t>
            </w:r>
            <w:r>
              <w:rPr>
                <w:rFonts w:ascii="Arial" w:eastAsia="Arial" w:hAnsi="Arial" w:cs="Arial"/>
                <w:spacing w:val="-1"/>
              </w:rPr>
              <w:t>l</w:t>
            </w:r>
            <w:r>
              <w:rPr>
                <w:rFonts w:ascii="Arial" w:eastAsia="Arial" w:hAnsi="Arial" w:cs="Arial"/>
              </w:rPr>
              <w:t>f</w:t>
            </w:r>
          </w:p>
          <w:p w14:paraId="076EBF3E" w14:textId="77777777" w:rsidR="00694DD3" w:rsidRDefault="00CE11E9">
            <w:pPr>
              <w:spacing w:before="1" w:line="220" w:lineRule="exact"/>
              <w:ind w:left="823" w:right="488"/>
              <w:rPr>
                <w:rFonts w:ascii="Arial" w:eastAsia="Arial" w:hAnsi="Arial" w:cs="Arial"/>
              </w:rPr>
            </w:pPr>
            <w:r>
              <w:rPr>
                <w:rFonts w:ascii="Arial" w:eastAsia="Arial" w:hAnsi="Arial" w:cs="Arial"/>
              </w:rPr>
              <w:t>e</w:t>
            </w:r>
            <w:r>
              <w:rPr>
                <w:rFonts w:ascii="Arial" w:eastAsia="Arial" w:hAnsi="Arial" w:cs="Arial"/>
                <w:spacing w:val="1"/>
              </w:rPr>
              <w:t>v</w:t>
            </w:r>
            <w:r>
              <w:rPr>
                <w:rFonts w:ascii="Arial" w:eastAsia="Arial" w:hAnsi="Arial" w:cs="Arial"/>
              </w:rPr>
              <w:t>a</w:t>
            </w:r>
            <w:r>
              <w:rPr>
                <w:rFonts w:ascii="Arial" w:eastAsia="Arial" w:hAnsi="Arial" w:cs="Arial"/>
                <w:spacing w:val="-1"/>
              </w:rPr>
              <w:t>l</w:t>
            </w:r>
            <w:r>
              <w:rPr>
                <w:rFonts w:ascii="Arial" w:eastAsia="Arial" w:hAnsi="Arial" w:cs="Arial"/>
                <w:spacing w:val="2"/>
              </w:rPr>
              <w:t>u</w:t>
            </w:r>
            <w:r>
              <w:rPr>
                <w:rFonts w:ascii="Arial" w:eastAsia="Arial" w:hAnsi="Arial" w:cs="Arial"/>
              </w:rPr>
              <w:t>at</w:t>
            </w:r>
            <w:r>
              <w:rPr>
                <w:rFonts w:ascii="Arial" w:eastAsia="Arial" w:hAnsi="Arial" w:cs="Arial"/>
                <w:spacing w:val="1"/>
              </w:rPr>
              <w:t>i</w:t>
            </w:r>
            <w:r>
              <w:rPr>
                <w:rFonts w:ascii="Arial" w:eastAsia="Arial" w:hAnsi="Arial" w:cs="Arial"/>
              </w:rPr>
              <w:t>on</w:t>
            </w:r>
            <w:r>
              <w:rPr>
                <w:rFonts w:ascii="Arial" w:eastAsia="Arial" w:hAnsi="Arial" w:cs="Arial"/>
                <w:spacing w:val="-10"/>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sk</w:t>
            </w:r>
            <w:r>
              <w:rPr>
                <w:rFonts w:ascii="Arial" w:eastAsia="Arial" w:hAnsi="Arial" w:cs="Arial"/>
                <w:spacing w:val="-1"/>
              </w:rPr>
              <w:t>i</w:t>
            </w:r>
            <w:r>
              <w:rPr>
                <w:rFonts w:ascii="Arial" w:eastAsia="Arial" w:hAnsi="Arial" w:cs="Arial"/>
                <w:spacing w:val="1"/>
              </w:rPr>
              <w:t>l</w:t>
            </w:r>
            <w:r>
              <w:rPr>
                <w:rFonts w:ascii="Arial" w:eastAsia="Arial" w:hAnsi="Arial" w:cs="Arial"/>
                <w:spacing w:val="-1"/>
              </w:rPr>
              <w:t>l</w:t>
            </w:r>
            <w:r>
              <w:rPr>
                <w:rFonts w:ascii="Arial" w:eastAsia="Arial" w:hAnsi="Arial" w:cs="Arial"/>
                <w:spacing w:val="1"/>
              </w:rPr>
              <w:t>s</w:t>
            </w:r>
            <w:r>
              <w:rPr>
                <w:rFonts w:ascii="Arial" w:eastAsia="Arial" w:hAnsi="Arial" w:cs="Arial"/>
              </w:rPr>
              <w:t xml:space="preserve">, </w:t>
            </w:r>
            <w:r>
              <w:rPr>
                <w:rFonts w:ascii="Arial" w:eastAsia="Arial" w:hAnsi="Arial" w:cs="Arial"/>
                <w:spacing w:val="1"/>
              </w:rPr>
              <w:t>k</w:t>
            </w:r>
            <w:r>
              <w:rPr>
                <w:rFonts w:ascii="Arial" w:eastAsia="Arial" w:hAnsi="Arial" w:cs="Arial"/>
              </w:rPr>
              <w:t>n</w:t>
            </w:r>
            <w:r>
              <w:rPr>
                <w:rFonts w:ascii="Arial" w:eastAsia="Arial" w:hAnsi="Arial" w:cs="Arial"/>
                <w:spacing w:val="-1"/>
              </w:rPr>
              <w:t>o</w:t>
            </w:r>
            <w:r>
              <w:rPr>
                <w:rFonts w:ascii="Arial" w:eastAsia="Arial" w:hAnsi="Arial" w:cs="Arial"/>
              </w:rPr>
              <w:t>w</w:t>
            </w:r>
            <w:r>
              <w:rPr>
                <w:rFonts w:ascii="Arial" w:eastAsia="Arial" w:hAnsi="Arial" w:cs="Arial"/>
                <w:spacing w:val="-1"/>
              </w:rPr>
              <w:t>l</w:t>
            </w:r>
            <w:r>
              <w:rPr>
                <w:rFonts w:ascii="Arial" w:eastAsia="Arial" w:hAnsi="Arial" w:cs="Arial"/>
                <w:spacing w:val="2"/>
              </w:rPr>
              <w:t>e</w:t>
            </w:r>
            <w:r>
              <w:rPr>
                <w:rFonts w:ascii="Arial" w:eastAsia="Arial" w:hAnsi="Arial" w:cs="Arial"/>
              </w:rPr>
              <w:t>d</w:t>
            </w:r>
            <w:r>
              <w:rPr>
                <w:rFonts w:ascii="Arial" w:eastAsia="Arial" w:hAnsi="Arial" w:cs="Arial"/>
                <w:spacing w:val="-1"/>
              </w:rPr>
              <w:t>g</w:t>
            </w:r>
            <w:r>
              <w:rPr>
                <w:rFonts w:ascii="Arial" w:eastAsia="Arial" w:hAnsi="Arial" w:cs="Arial"/>
              </w:rPr>
              <w:t>e</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a</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spacing w:val="2"/>
              </w:rPr>
              <w:t>t</w:t>
            </w:r>
            <w:r>
              <w:rPr>
                <w:rFonts w:ascii="Arial" w:eastAsia="Arial" w:hAnsi="Arial" w:cs="Arial"/>
                <w:spacing w:val="-1"/>
              </w:rPr>
              <w:t>i</w:t>
            </w:r>
            <w:r>
              <w:rPr>
                <w:rFonts w:ascii="Arial" w:eastAsia="Arial" w:hAnsi="Arial" w:cs="Arial"/>
              </w:rPr>
              <w:t>es</w:t>
            </w:r>
          </w:p>
          <w:p w14:paraId="3EAB59BB" w14:textId="77777777" w:rsidR="00694DD3" w:rsidRDefault="00CE11E9">
            <w:pPr>
              <w:spacing w:line="220" w:lineRule="exact"/>
              <w:ind w:left="823" w:right="67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spacing w:val="1"/>
              </w:rPr>
              <w:t>k</w:t>
            </w:r>
            <w:r>
              <w:rPr>
                <w:rFonts w:ascii="Arial" w:eastAsia="Arial" w:hAnsi="Arial" w:cs="Arial"/>
              </w:rPr>
              <w:t>s</w:t>
            </w:r>
            <w:r>
              <w:rPr>
                <w:rFonts w:ascii="Arial" w:eastAsia="Arial" w:hAnsi="Arial" w:cs="Arial"/>
                <w:spacing w:val="-5"/>
              </w:rPr>
              <w:t xml:space="preserve"> </w:t>
            </w:r>
            <w:r>
              <w:rPr>
                <w:rFonts w:ascii="Arial" w:eastAsia="Arial" w:hAnsi="Arial" w:cs="Arial"/>
              </w:rPr>
              <w:t>f</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spacing w:val="2"/>
              </w:rPr>
              <w:t>b</w:t>
            </w:r>
            <w:r>
              <w:rPr>
                <w:rFonts w:ascii="Arial" w:eastAsia="Arial" w:hAnsi="Arial" w:cs="Arial"/>
              </w:rPr>
              <w:t>a</w:t>
            </w:r>
            <w:r>
              <w:rPr>
                <w:rFonts w:ascii="Arial" w:eastAsia="Arial" w:hAnsi="Arial" w:cs="Arial"/>
                <w:spacing w:val="1"/>
              </w:rPr>
              <w:t>c</w:t>
            </w:r>
            <w:r>
              <w:rPr>
                <w:rFonts w:ascii="Arial" w:eastAsia="Arial" w:hAnsi="Arial" w:cs="Arial"/>
              </w:rPr>
              <w:t>k</w:t>
            </w:r>
            <w:r>
              <w:rPr>
                <w:rFonts w:ascii="Arial" w:eastAsia="Arial" w:hAnsi="Arial" w:cs="Arial"/>
                <w:spacing w:val="-7"/>
              </w:rPr>
              <w:t xml:space="preserve"> </w:t>
            </w:r>
            <w:r>
              <w:rPr>
                <w:rFonts w:ascii="Arial" w:eastAsia="Arial" w:hAnsi="Arial" w:cs="Arial"/>
              </w:rPr>
              <w:t>from p</w:t>
            </w:r>
            <w:r>
              <w:rPr>
                <w:rFonts w:ascii="Arial" w:eastAsia="Arial" w:hAnsi="Arial" w:cs="Arial"/>
                <w:spacing w:val="-1"/>
              </w:rPr>
              <w:t>a</w:t>
            </w:r>
            <w:r>
              <w:rPr>
                <w:rFonts w:ascii="Arial" w:eastAsia="Arial" w:hAnsi="Arial" w:cs="Arial"/>
              </w:rPr>
              <w:t>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s</w:t>
            </w:r>
            <w:r>
              <w:rPr>
                <w:rFonts w:ascii="Arial" w:eastAsia="Arial" w:hAnsi="Arial" w:cs="Arial"/>
              </w:rPr>
              <w:t>/</w:t>
            </w:r>
            <w:r>
              <w:rPr>
                <w:rFonts w:ascii="Arial" w:eastAsia="Arial" w:hAnsi="Arial" w:cs="Arial"/>
                <w:spacing w:val="1"/>
              </w:rPr>
              <w:t>cl</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ts</w:t>
            </w:r>
            <w:r>
              <w:rPr>
                <w:rFonts w:ascii="Arial" w:eastAsia="Arial" w:hAnsi="Arial" w:cs="Arial"/>
                <w:spacing w:val="-11"/>
              </w:rPr>
              <w:t xml:space="preserve"> </w:t>
            </w:r>
            <w:r>
              <w:rPr>
                <w:rFonts w:ascii="Arial" w:eastAsia="Arial" w:hAnsi="Arial" w:cs="Arial"/>
              </w:rPr>
              <w:t>a</w:t>
            </w:r>
            <w:r>
              <w:rPr>
                <w:rFonts w:ascii="Arial" w:eastAsia="Arial" w:hAnsi="Arial" w:cs="Arial"/>
                <w:spacing w:val="-1"/>
              </w:rPr>
              <w:t>n</w:t>
            </w:r>
            <w:r>
              <w:rPr>
                <w:rFonts w:ascii="Arial" w:eastAsia="Arial" w:hAnsi="Arial" w:cs="Arial"/>
              </w:rPr>
              <w:t>d p</w:t>
            </w:r>
            <w:r>
              <w:rPr>
                <w:rFonts w:ascii="Arial" w:eastAsia="Arial" w:hAnsi="Arial" w:cs="Arial"/>
                <w:spacing w:val="-1"/>
              </w:rPr>
              <w:t>e</w:t>
            </w:r>
            <w:r>
              <w:rPr>
                <w:rFonts w:ascii="Arial" w:eastAsia="Arial" w:hAnsi="Arial" w:cs="Arial"/>
              </w:rPr>
              <w:t>er</w:t>
            </w:r>
            <w:r>
              <w:rPr>
                <w:rFonts w:ascii="Arial" w:eastAsia="Arial" w:hAnsi="Arial" w:cs="Arial"/>
                <w:spacing w:val="2"/>
              </w:rPr>
              <w:t>s</w:t>
            </w:r>
            <w:r>
              <w:rPr>
                <w:rFonts w:ascii="Arial" w:eastAsia="Arial" w:hAnsi="Arial" w:cs="Arial"/>
              </w:rPr>
              <w:t>/m</w:t>
            </w:r>
            <w:r>
              <w:rPr>
                <w:rFonts w:ascii="Arial" w:eastAsia="Arial" w:hAnsi="Arial" w:cs="Arial"/>
                <w:spacing w:val="1"/>
              </w:rPr>
              <w:t>e</w:t>
            </w:r>
            <w:r>
              <w:rPr>
                <w:rFonts w:ascii="Arial" w:eastAsia="Arial" w:hAnsi="Arial" w:cs="Arial"/>
              </w:rPr>
              <w:t>nt</w:t>
            </w:r>
            <w:r>
              <w:rPr>
                <w:rFonts w:ascii="Arial" w:eastAsia="Arial" w:hAnsi="Arial" w:cs="Arial"/>
                <w:spacing w:val="-1"/>
              </w:rPr>
              <w:t>o</w:t>
            </w:r>
            <w:r>
              <w:rPr>
                <w:rFonts w:ascii="Arial" w:eastAsia="Arial" w:hAnsi="Arial" w:cs="Arial"/>
                <w:spacing w:val="1"/>
              </w:rPr>
              <w:t>r</w:t>
            </w:r>
            <w:r>
              <w:rPr>
                <w:rFonts w:ascii="Arial" w:eastAsia="Arial" w:hAnsi="Arial" w:cs="Arial"/>
              </w:rPr>
              <w:t>s</w:t>
            </w:r>
          </w:p>
          <w:p w14:paraId="4E9E3B37"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Rea</w:t>
            </w:r>
            <w:r>
              <w:rPr>
                <w:rFonts w:ascii="Arial" w:eastAsia="Arial" w:hAnsi="Arial" w:cs="Arial"/>
                <w:spacing w:val="1"/>
              </w:rPr>
              <w:t>d</w:t>
            </w:r>
            <w:r>
              <w:rPr>
                <w:rFonts w:ascii="Arial" w:eastAsia="Arial" w:hAnsi="Arial" w:cs="Arial"/>
                <w:spacing w:val="-1"/>
              </w:rPr>
              <w:t>il</w:t>
            </w:r>
            <w:r>
              <w:rPr>
                <w:rFonts w:ascii="Arial" w:eastAsia="Arial" w:hAnsi="Arial" w:cs="Arial"/>
              </w:rPr>
              <w:t>y</w:t>
            </w:r>
            <w:r>
              <w:rPr>
                <w:rFonts w:ascii="Arial" w:eastAsia="Arial" w:hAnsi="Arial" w:cs="Arial"/>
                <w:spacing w:val="-4"/>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rPr>
              <w:t>grates</w:t>
            </w:r>
            <w:r>
              <w:rPr>
                <w:rFonts w:ascii="Arial" w:eastAsia="Arial" w:hAnsi="Arial" w:cs="Arial"/>
                <w:spacing w:val="-8"/>
              </w:rPr>
              <w:t xml:space="preserve"> </w:t>
            </w:r>
            <w:r>
              <w:rPr>
                <w:rFonts w:ascii="Arial" w:eastAsia="Arial" w:hAnsi="Arial" w:cs="Arial"/>
                <w:spacing w:val="2"/>
              </w:rPr>
              <w:t>f</w:t>
            </w:r>
            <w:r>
              <w:rPr>
                <w:rFonts w:ascii="Arial" w:eastAsia="Arial" w:hAnsi="Arial" w:cs="Arial"/>
              </w:rPr>
              <w:t>e</w:t>
            </w:r>
            <w:r>
              <w:rPr>
                <w:rFonts w:ascii="Arial" w:eastAsia="Arial" w:hAnsi="Arial" w:cs="Arial"/>
                <w:spacing w:val="-1"/>
              </w:rPr>
              <w:t>e</w:t>
            </w:r>
            <w:r>
              <w:rPr>
                <w:rFonts w:ascii="Arial" w:eastAsia="Arial" w:hAnsi="Arial" w:cs="Arial"/>
                <w:spacing w:val="2"/>
              </w:rPr>
              <w:t>d</w:t>
            </w:r>
            <w:r>
              <w:rPr>
                <w:rFonts w:ascii="Arial" w:eastAsia="Arial" w:hAnsi="Arial" w:cs="Arial"/>
              </w:rPr>
              <w:t>b</w:t>
            </w:r>
            <w:r>
              <w:rPr>
                <w:rFonts w:ascii="Arial" w:eastAsia="Arial" w:hAnsi="Arial" w:cs="Arial"/>
                <w:spacing w:val="-1"/>
              </w:rPr>
              <w:t>a</w:t>
            </w:r>
            <w:r>
              <w:rPr>
                <w:rFonts w:ascii="Arial" w:eastAsia="Arial" w:hAnsi="Arial" w:cs="Arial"/>
                <w:spacing w:val="3"/>
              </w:rPr>
              <w:t>c</w:t>
            </w:r>
            <w:r>
              <w:rPr>
                <w:rFonts w:ascii="Arial" w:eastAsia="Arial" w:hAnsi="Arial" w:cs="Arial"/>
              </w:rPr>
              <w:t>k</w:t>
            </w:r>
          </w:p>
          <w:p w14:paraId="2752967B" w14:textId="77777777" w:rsidR="00694DD3" w:rsidRDefault="00CE11E9">
            <w:pPr>
              <w:ind w:left="823" w:right="299"/>
              <w:jc w:val="both"/>
              <w:rPr>
                <w:rFonts w:ascii="Arial" w:eastAsia="Arial" w:hAnsi="Arial" w:cs="Arial"/>
              </w:rPr>
            </w:pPr>
            <w:r>
              <w:rPr>
                <w:rFonts w:ascii="Arial" w:eastAsia="Arial" w:hAnsi="Arial" w:cs="Arial"/>
              </w:rPr>
              <w:t>pro</w:t>
            </w:r>
            <w:r>
              <w:rPr>
                <w:rFonts w:ascii="Arial" w:eastAsia="Arial" w:hAnsi="Arial" w:cs="Arial"/>
                <w:spacing w:val="1"/>
              </w:rPr>
              <w:t>v</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d</w:t>
            </w:r>
            <w:r>
              <w:rPr>
                <w:rFonts w:ascii="Arial" w:eastAsia="Arial" w:hAnsi="Arial" w:cs="Arial"/>
                <w:spacing w:val="-8"/>
              </w:rPr>
              <w:t xml:space="preserve"> </w:t>
            </w:r>
            <w:r>
              <w:rPr>
                <w:rFonts w:ascii="Arial" w:eastAsia="Arial" w:hAnsi="Arial" w:cs="Arial"/>
                <w:spacing w:val="-1"/>
              </w:rPr>
              <w:t>f</w:t>
            </w:r>
            <w:r>
              <w:rPr>
                <w:rFonts w:ascii="Arial" w:eastAsia="Arial" w:hAnsi="Arial" w:cs="Arial"/>
                <w:spacing w:val="1"/>
              </w:rPr>
              <w:t>r</w:t>
            </w:r>
            <w:r>
              <w:rPr>
                <w:rFonts w:ascii="Arial" w:eastAsia="Arial" w:hAnsi="Arial" w:cs="Arial"/>
                <w:spacing w:val="2"/>
              </w:rPr>
              <w:t>o</w:t>
            </w:r>
            <w:r>
              <w:rPr>
                <w:rFonts w:ascii="Arial" w:eastAsia="Arial" w:hAnsi="Arial" w:cs="Arial"/>
              </w:rPr>
              <w:t>m</w:t>
            </w:r>
            <w:r>
              <w:rPr>
                <w:rFonts w:ascii="Arial" w:eastAsia="Arial" w:hAnsi="Arial" w:cs="Arial"/>
                <w:spacing w:val="-4"/>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v</w:t>
            </w:r>
            <w:r>
              <w:rPr>
                <w:rFonts w:ascii="Arial" w:eastAsia="Arial" w:hAnsi="Arial" w:cs="Arial"/>
              </w:rPr>
              <w:t>ar</w:t>
            </w:r>
            <w:r>
              <w:rPr>
                <w:rFonts w:ascii="Arial" w:eastAsia="Arial" w:hAnsi="Arial" w:cs="Arial"/>
                <w:spacing w:val="2"/>
              </w:rPr>
              <w:t>i</w:t>
            </w:r>
            <w:r>
              <w:rPr>
                <w:rFonts w:ascii="Arial" w:eastAsia="Arial" w:hAnsi="Arial" w:cs="Arial"/>
              </w:rPr>
              <w:t>ety</w:t>
            </w:r>
            <w:r>
              <w:rPr>
                <w:rFonts w:ascii="Arial" w:eastAsia="Arial" w:hAnsi="Arial" w:cs="Arial"/>
                <w:spacing w:val="-6"/>
              </w:rPr>
              <w:t xml:space="preserve"> </w:t>
            </w:r>
            <w:r>
              <w:rPr>
                <w:rFonts w:ascii="Arial" w:eastAsia="Arial" w:hAnsi="Arial" w:cs="Arial"/>
              </w:rPr>
              <w:t xml:space="preserve">of </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es</w:t>
            </w:r>
            <w:r>
              <w:rPr>
                <w:rFonts w:ascii="Arial" w:eastAsia="Arial" w:hAnsi="Arial" w:cs="Arial"/>
                <w:spacing w:val="-6"/>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m</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v</w:t>
            </w:r>
            <w:r>
              <w:rPr>
                <w:rFonts w:ascii="Arial" w:eastAsia="Arial" w:hAnsi="Arial" w:cs="Arial"/>
              </w:rPr>
              <w:t>e</w:t>
            </w:r>
            <w:r>
              <w:rPr>
                <w:rFonts w:ascii="Arial" w:eastAsia="Arial" w:hAnsi="Arial" w:cs="Arial"/>
                <w:spacing w:val="-7"/>
              </w:rPr>
              <w:t xml:space="preserve"> </w:t>
            </w:r>
            <w:r>
              <w:rPr>
                <w:rFonts w:ascii="Arial" w:eastAsia="Arial" w:hAnsi="Arial" w:cs="Arial"/>
              </w:rPr>
              <w:t>s</w:t>
            </w:r>
            <w:r>
              <w:rPr>
                <w:rFonts w:ascii="Arial" w:eastAsia="Arial" w:hAnsi="Arial" w:cs="Arial"/>
                <w:spacing w:val="1"/>
              </w:rPr>
              <w:t>ki</w:t>
            </w:r>
            <w:r>
              <w:rPr>
                <w:rFonts w:ascii="Arial" w:eastAsia="Arial" w:hAnsi="Arial" w:cs="Arial"/>
                <w:spacing w:val="-1"/>
              </w:rPr>
              <w:t>ll</w:t>
            </w:r>
            <w:r>
              <w:rPr>
                <w:rFonts w:ascii="Arial" w:eastAsia="Arial" w:hAnsi="Arial" w:cs="Arial"/>
                <w:spacing w:val="1"/>
              </w:rPr>
              <w:t>s</w:t>
            </w:r>
            <w:r>
              <w:rPr>
                <w:rFonts w:ascii="Arial" w:eastAsia="Arial" w:hAnsi="Arial" w:cs="Arial"/>
              </w:rPr>
              <w:t xml:space="preserve">, </w:t>
            </w:r>
            <w:r>
              <w:rPr>
                <w:rFonts w:ascii="Arial" w:eastAsia="Arial" w:hAnsi="Arial" w:cs="Arial"/>
                <w:spacing w:val="1"/>
              </w:rPr>
              <w:t>k</w:t>
            </w:r>
            <w:r>
              <w:rPr>
                <w:rFonts w:ascii="Arial" w:eastAsia="Arial" w:hAnsi="Arial" w:cs="Arial"/>
              </w:rPr>
              <w:t>n</w:t>
            </w:r>
            <w:r>
              <w:rPr>
                <w:rFonts w:ascii="Arial" w:eastAsia="Arial" w:hAnsi="Arial" w:cs="Arial"/>
                <w:spacing w:val="-1"/>
              </w:rPr>
              <w:t>o</w:t>
            </w:r>
            <w:r>
              <w:rPr>
                <w:rFonts w:ascii="Arial" w:eastAsia="Arial" w:hAnsi="Arial" w:cs="Arial"/>
              </w:rPr>
              <w:t>w</w:t>
            </w:r>
            <w:r>
              <w:rPr>
                <w:rFonts w:ascii="Arial" w:eastAsia="Arial" w:hAnsi="Arial" w:cs="Arial"/>
                <w:spacing w:val="-1"/>
              </w:rPr>
              <w:t>l</w:t>
            </w:r>
            <w:r>
              <w:rPr>
                <w:rFonts w:ascii="Arial" w:eastAsia="Arial" w:hAnsi="Arial" w:cs="Arial"/>
                <w:spacing w:val="2"/>
              </w:rPr>
              <w:t>e</w:t>
            </w:r>
            <w:r>
              <w:rPr>
                <w:rFonts w:ascii="Arial" w:eastAsia="Arial" w:hAnsi="Arial" w:cs="Arial"/>
              </w:rPr>
              <w:t>d</w:t>
            </w:r>
            <w:r>
              <w:rPr>
                <w:rFonts w:ascii="Arial" w:eastAsia="Arial" w:hAnsi="Arial" w:cs="Arial"/>
                <w:spacing w:val="-1"/>
              </w:rPr>
              <w:t>g</w:t>
            </w:r>
            <w:r>
              <w:rPr>
                <w:rFonts w:ascii="Arial" w:eastAsia="Arial" w:hAnsi="Arial" w:cs="Arial"/>
              </w:rPr>
              <w:t>e</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a</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spacing w:val="2"/>
              </w:rPr>
              <w:t>t</w:t>
            </w:r>
            <w:r>
              <w:rPr>
                <w:rFonts w:ascii="Arial" w:eastAsia="Arial" w:hAnsi="Arial" w:cs="Arial"/>
                <w:spacing w:val="-1"/>
              </w:rPr>
              <w:t>i</w:t>
            </w:r>
            <w:r>
              <w:rPr>
                <w:rFonts w:ascii="Arial" w:eastAsia="Arial" w:hAnsi="Arial" w:cs="Arial"/>
              </w:rPr>
              <w:t>es</w:t>
            </w:r>
          </w:p>
          <w:p w14:paraId="2663BCEF" w14:textId="77777777" w:rsidR="00694DD3" w:rsidRDefault="00CE11E9">
            <w:pPr>
              <w:spacing w:before="3" w:line="220" w:lineRule="exact"/>
              <w:ind w:left="823" w:right="255"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U</w:t>
            </w:r>
            <w:r>
              <w:rPr>
                <w:rFonts w:ascii="Arial" w:eastAsia="Arial" w:hAnsi="Arial" w:cs="Arial"/>
                <w:spacing w:val="1"/>
              </w:rPr>
              <w:t>s</w:t>
            </w:r>
            <w:r>
              <w:rPr>
                <w:rFonts w:ascii="Arial" w:eastAsia="Arial" w:hAnsi="Arial" w:cs="Arial"/>
              </w:rPr>
              <w:t>es</w:t>
            </w:r>
            <w:r>
              <w:rPr>
                <w:rFonts w:ascii="Arial" w:eastAsia="Arial" w:hAnsi="Arial" w:cs="Arial"/>
                <w:spacing w:val="-4"/>
              </w:rPr>
              <w:t xml:space="preserve"> </w:t>
            </w:r>
            <w:r>
              <w:rPr>
                <w:rFonts w:ascii="Arial" w:eastAsia="Arial" w:hAnsi="Arial" w:cs="Arial"/>
              </w:rPr>
              <w:t>m</w:t>
            </w:r>
            <w:r>
              <w:rPr>
                <w:rFonts w:ascii="Arial" w:eastAsia="Arial" w:hAnsi="Arial" w:cs="Arial"/>
                <w:spacing w:val="-1"/>
              </w:rPr>
              <w:t>ul</w:t>
            </w:r>
            <w:r>
              <w:rPr>
                <w:rFonts w:ascii="Arial" w:eastAsia="Arial" w:hAnsi="Arial" w:cs="Arial"/>
                <w:spacing w:val="2"/>
              </w:rPr>
              <w:t>t</w:t>
            </w:r>
            <w:r>
              <w:rPr>
                <w:rFonts w:ascii="Arial" w:eastAsia="Arial" w:hAnsi="Arial" w:cs="Arial"/>
                <w:spacing w:val="-1"/>
              </w:rPr>
              <w:t>i</w:t>
            </w:r>
            <w:r>
              <w:rPr>
                <w:rFonts w:ascii="Arial" w:eastAsia="Arial" w:hAnsi="Arial" w:cs="Arial"/>
                <w:spacing w:val="2"/>
              </w:rPr>
              <w:t>p</w:t>
            </w:r>
            <w:r>
              <w:rPr>
                <w:rFonts w:ascii="Arial" w:eastAsia="Arial" w:hAnsi="Arial" w:cs="Arial"/>
                <w:spacing w:val="-1"/>
              </w:rPr>
              <w:t>l</w:t>
            </w:r>
            <w:r>
              <w:rPr>
                <w:rFonts w:ascii="Arial" w:eastAsia="Arial" w:hAnsi="Arial" w:cs="Arial"/>
              </w:rPr>
              <w:t>e</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p</w:t>
            </w:r>
            <w:r>
              <w:rPr>
                <w:rFonts w:ascii="Arial" w:eastAsia="Arial" w:hAnsi="Arial" w:cs="Arial"/>
              </w:rPr>
              <w:t>p</w:t>
            </w:r>
            <w:r>
              <w:rPr>
                <w:rFonts w:ascii="Arial" w:eastAsia="Arial" w:hAnsi="Arial" w:cs="Arial"/>
                <w:spacing w:val="3"/>
              </w:rPr>
              <w:t>r</w:t>
            </w:r>
            <w:r>
              <w:rPr>
                <w:rFonts w:ascii="Arial" w:eastAsia="Arial" w:hAnsi="Arial" w:cs="Arial"/>
              </w:rPr>
              <w:t>o</w:t>
            </w:r>
            <w:r>
              <w:rPr>
                <w:rFonts w:ascii="Arial" w:eastAsia="Arial" w:hAnsi="Arial" w:cs="Arial"/>
                <w:spacing w:val="-1"/>
              </w:rPr>
              <w:t>a</w:t>
            </w:r>
            <w:r>
              <w:rPr>
                <w:rFonts w:ascii="Arial" w:eastAsia="Arial" w:hAnsi="Arial" w:cs="Arial"/>
                <w:spacing w:val="1"/>
              </w:rPr>
              <w:t>c</w:t>
            </w:r>
            <w:r>
              <w:rPr>
                <w:rFonts w:ascii="Arial" w:eastAsia="Arial" w:hAnsi="Arial" w:cs="Arial"/>
              </w:rPr>
              <w:t>h</w:t>
            </w:r>
            <w:r>
              <w:rPr>
                <w:rFonts w:ascii="Arial" w:eastAsia="Arial" w:hAnsi="Arial" w:cs="Arial"/>
                <w:spacing w:val="-1"/>
              </w:rPr>
              <w:t>e</w:t>
            </w:r>
            <w:r>
              <w:rPr>
                <w:rFonts w:ascii="Arial" w:eastAsia="Arial" w:hAnsi="Arial" w:cs="Arial"/>
              </w:rPr>
              <w:t>s when</w:t>
            </w:r>
            <w:r>
              <w:rPr>
                <w:rFonts w:ascii="Arial" w:eastAsia="Arial" w:hAnsi="Arial" w:cs="Arial"/>
                <w:spacing w:val="-6"/>
              </w:rPr>
              <w:t xml:space="preserve"> </w:t>
            </w:r>
            <w:r>
              <w:rPr>
                <w:rFonts w:ascii="Arial" w:eastAsia="Arial" w:hAnsi="Arial" w:cs="Arial"/>
              </w:rPr>
              <w:t>re</w:t>
            </w:r>
            <w:r>
              <w:rPr>
                <w:rFonts w:ascii="Arial" w:eastAsia="Arial" w:hAnsi="Arial" w:cs="Arial"/>
                <w:spacing w:val="3"/>
              </w:rPr>
              <w:t>s</w:t>
            </w:r>
            <w:r>
              <w:rPr>
                <w:rFonts w:ascii="Arial" w:eastAsia="Arial" w:hAnsi="Arial" w:cs="Arial"/>
              </w:rPr>
              <w:t>p</w:t>
            </w:r>
            <w:r>
              <w:rPr>
                <w:rFonts w:ascii="Arial" w:eastAsia="Arial" w:hAnsi="Arial" w:cs="Arial"/>
                <w:spacing w:val="-1"/>
              </w:rPr>
              <w:t>o</w:t>
            </w:r>
            <w:r>
              <w:rPr>
                <w:rFonts w:ascii="Arial" w:eastAsia="Arial" w:hAnsi="Arial" w:cs="Arial"/>
                <w:spacing w:val="2"/>
              </w:rPr>
              <w:t>n</w:t>
            </w:r>
            <w:r>
              <w:rPr>
                <w:rFonts w:ascii="Arial" w:eastAsia="Arial" w:hAnsi="Arial" w:cs="Arial"/>
              </w:rPr>
              <w:t>d</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0"/>
              </w:rPr>
              <w:t xml:space="preserve"> </w:t>
            </w:r>
            <w:r>
              <w:rPr>
                <w:rFonts w:ascii="Arial" w:eastAsia="Arial" w:hAnsi="Arial" w:cs="Arial"/>
                <w:spacing w:val="-1"/>
              </w:rPr>
              <w:t>t</w:t>
            </w:r>
            <w:r>
              <w:rPr>
                <w:rFonts w:ascii="Arial" w:eastAsia="Arial" w:hAnsi="Arial" w:cs="Arial"/>
              </w:rPr>
              <w:t>o</w:t>
            </w:r>
          </w:p>
          <w:p w14:paraId="5B53E4E7" w14:textId="77777777" w:rsidR="00694DD3" w:rsidRDefault="00CE11E9">
            <w:pPr>
              <w:spacing w:line="220" w:lineRule="exact"/>
              <w:ind w:left="823" w:right="1747"/>
              <w:jc w:val="both"/>
              <w:rPr>
                <w:rFonts w:ascii="Arial" w:eastAsia="Arial" w:hAnsi="Arial" w:cs="Arial"/>
              </w:rPr>
            </w:pPr>
            <w:r>
              <w:rPr>
                <w:rFonts w:ascii="Arial" w:eastAsia="Arial" w:hAnsi="Arial" w:cs="Arial"/>
              </w:rPr>
              <w:t>fe</w:t>
            </w:r>
            <w:r>
              <w:rPr>
                <w:rFonts w:ascii="Arial" w:eastAsia="Arial" w:hAnsi="Arial" w:cs="Arial"/>
                <w:spacing w:val="-1"/>
              </w:rPr>
              <w:t>e</w:t>
            </w:r>
            <w:r>
              <w:rPr>
                <w:rFonts w:ascii="Arial" w:eastAsia="Arial" w:hAnsi="Arial" w:cs="Arial"/>
                <w:spacing w:val="2"/>
              </w:rPr>
              <w:t>d</w:t>
            </w:r>
            <w:r>
              <w:rPr>
                <w:rFonts w:ascii="Arial" w:eastAsia="Arial" w:hAnsi="Arial" w:cs="Arial"/>
              </w:rPr>
              <w:t>b</w:t>
            </w:r>
            <w:r>
              <w:rPr>
                <w:rFonts w:ascii="Arial" w:eastAsia="Arial" w:hAnsi="Arial" w:cs="Arial"/>
                <w:spacing w:val="-1"/>
              </w:rPr>
              <w:t>a</w:t>
            </w:r>
            <w:r>
              <w:rPr>
                <w:rFonts w:ascii="Arial" w:eastAsia="Arial" w:hAnsi="Arial" w:cs="Arial"/>
                <w:spacing w:val="1"/>
              </w:rPr>
              <w:t>c</w:t>
            </w:r>
            <w:r>
              <w:rPr>
                <w:rFonts w:ascii="Arial" w:eastAsia="Arial" w:hAnsi="Arial" w:cs="Arial"/>
              </w:rPr>
              <w:t>k</w:t>
            </w:r>
          </w:p>
          <w:p w14:paraId="3C816815" w14:textId="77777777" w:rsidR="00694DD3" w:rsidRDefault="00CE11E9">
            <w:pPr>
              <w:spacing w:before="4" w:line="220" w:lineRule="exact"/>
              <w:ind w:left="823" w:right="132"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ci</w:t>
            </w:r>
            <w:r>
              <w:rPr>
                <w:rFonts w:ascii="Arial" w:eastAsia="Arial" w:hAnsi="Arial" w:cs="Arial"/>
                <w:spacing w:val="-1"/>
              </w:rPr>
              <w:t>l</w:t>
            </w:r>
            <w:r>
              <w:rPr>
                <w:rFonts w:ascii="Arial" w:eastAsia="Arial" w:hAnsi="Arial" w:cs="Arial"/>
              </w:rPr>
              <w:t>es</w:t>
            </w:r>
            <w:r>
              <w:rPr>
                <w:rFonts w:ascii="Arial" w:eastAsia="Arial" w:hAnsi="Arial" w:cs="Arial"/>
                <w:spacing w:val="-9"/>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rPr>
              <w:t>ff</w:t>
            </w:r>
            <w:r>
              <w:rPr>
                <w:rFonts w:ascii="Arial" w:eastAsia="Arial" w:hAnsi="Arial" w:cs="Arial"/>
                <w:spacing w:val="-1"/>
              </w:rPr>
              <w:t>e</w:t>
            </w:r>
            <w:r>
              <w:rPr>
                <w:rFonts w:ascii="Arial" w:eastAsia="Arial" w:hAnsi="Arial" w:cs="Arial"/>
                <w:spacing w:val="1"/>
              </w:rPr>
              <w:t>r</w:t>
            </w:r>
            <w:r>
              <w:rPr>
                <w:rFonts w:ascii="Arial" w:eastAsia="Arial" w:hAnsi="Arial" w:cs="Arial"/>
                <w:spacing w:val="2"/>
              </w:rPr>
              <w:t>e</w:t>
            </w:r>
            <w:r>
              <w:rPr>
                <w:rFonts w:ascii="Arial" w:eastAsia="Arial" w:hAnsi="Arial" w:cs="Arial"/>
              </w:rPr>
              <w:t>n</w:t>
            </w:r>
            <w:r>
              <w:rPr>
                <w:rFonts w:ascii="Arial" w:eastAsia="Arial" w:hAnsi="Arial" w:cs="Arial"/>
                <w:spacing w:val="1"/>
              </w:rPr>
              <w:t>c</w:t>
            </w:r>
            <w:r>
              <w:rPr>
                <w:rFonts w:ascii="Arial" w:eastAsia="Arial" w:hAnsi="Arial" w:cs="Arial"/>
              </w:rPr>
              <w:t>es</w:t>
            </w:r>
            <w:r>
              <w:rPr>
                <w:rFonts w:ascii="Arial" w:eastAsia="Arial" w:hAnsi="Arial" w:cs="Arial"/>
                <w:spacing w:val="-9"/>
              </w:rPr>
              <w:t xml:space="preserve"> </w:t>
            </w:r>
            <w:r>
              <w:rPr>
                <w:rFonts w:ascii="Arial" w:eastAsia="Arial" w:hAnsi="Arial" w:cs="Arial"/>
              </w:rPr>
              <w:t>w</w:t>
            </w:r>
            <w:r>
              <w:rPr>
                <w:rFonts w:ascii="Arial" w:eastAsia="Arial" w:hAnsi="Arial" w:cs="Arial"/>
                <w:spacing w:val="-1"/>
              </w:rPr>
              <w:t>i</w:t>
            </w:r>
            <w:r>
              <w:rPr>
                <w:rFonts w:ascii="Arial" w:eastAsia="Arial" w:hAnsi="Arial" w:cs="Arial"/>
                <w:spacing w:val="2"/>
              </w:rPr>
              <w:t>t</w:t>
            </w:r>
            <w:r>
              <w:rPr>
                <w:rFonts w:ascii="Arial" w:eastAsia="Arial" w:hAnsi="Arial" w:cs="Arial"/>
              </w:rPr>
              <w:t xml:space="preserve">h </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1"/>
              </w:rPr>
              <w:t>vi</w:t>
            </w:r>
            <w:r>
              <w:rPr>
                <w:rFonts w:ascii="Arial" w:eastAsia="Arial" w:hAnsi="Arial" w:cs="Arial"/>
              </w:rPr>
              <w:t>ty</w:t>
            </w:r>
          </w:p>
          <w:p w14:paraId="4B82B243" w14:textId="77777777" w:rsidR="00694DD3" w:rsidRDefault="00CE11E9">
            <w:pPr>
              <w:spacing w:line="220" w:lineRule="exact"/>
              <w:ind w:left="823" w:right="8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M</w:t>
            </w:r>
            <w:r>
              <w:rPr>
                <w:rFonts w:ascii="Arial" w:eastAsia="Arial" w:hAnsi="Arial" w:cs="Arial"/>
                <w:spacing w:val="-1"/>
              </w:rPr>
              <w:t>o</w:t>
            </w:r>
            <w:r>
              <w:rPr>
                <w:rFonts w:ascii="Arial" w:eastAsia="Arial" w:hAnsi="Arial" w:cs="Arial"/>
                <w:spacing w:val="2"/>
              </w:rPr>
              <w:t>d</w:t>
            </w:r>
            <w:r>
              <w:rPr>
                <w:rFonts w:ascii="Arial" w:eastAsia="Arial" w:hAnsi="Arial" w:cs="Arial"/>
                <w:spacing w:val="-1"/>
              </w:rPr>
              <w:t>i</w:t>
            </w:r>
            <w:r>
              <w:rPr>
                <w:rFonts w:ascii="Arial" w:eastAsia="Arial" w:hAnsi="Arial" w:cs="Arial"/>
              </w:rPr>
              <w:t>f</w:t>
            </w:r>
            <w:r>
              <w:rPr>
                <w:rFonts w:ascii="Arial" w:eastAsia="Arial" w:hAnsi="Arial" w:cs="Arial"/>
                <w:spacing w:val="1"/>
              </w:rPr>
              <w:t>i</w:t>
            </w:r>
            <w:r>
              <w:rPr>
                <w:rFonts w:ascii="Arial" w:eastAsia="Arial" w:hAnsi="Arial" w:cs="Arial"/>
              </w:rPr>
              <w:t>es</w:t>
            </w:r>
            <w:r>
              <w:rPr>
                <w:rFonts w:ascii="Arial" w:eastAsia="Arial" w:hAnsi="Arial" w:cs="Arial"/>
                <w:spacing w:val="-6"/>
              </w:rPr>
              <w:t xml:space="preserve"> </w:t>
            </w:r>
            <w:r>
              <w:rPr>
                <w:rFonts w:ascii="Arial" w:eastAsia="Arial" w:hAnsi="Arial" w:cs="Arial"/>
              </w:rPr>
              <w:t>f</w:t>
            </w:r>
            <w:r>
              <w:rPr>
                <w:rFonts w:ascii="Arial" w:eastAsia="Arial" w:hAnsi="Arial" w:cs="Arial"/>
                <w:spacing w:val="-1"/>
              </w:rPr>
              <w:t>e</w:t>
            </w:r>
            <w:r>
              <w:rPr>
                <w:rFonts w:ascii="Arial" w:eastAsia="Arial" w:hAnsi="Arial" w:cs="Arial"/>
                <w:spacing w:val="2"/>
              </w:rPr>
              <w:t>e</w:t>
            </w:r>
            <w:r>
              <w:rPr>
                <w:rFonts w:ascii="Arial" w:eastAsia="Arial" w:hAnsi="Arial" w:cs="Arial"/>
              </w:rPr>
              <w:t>d</w:t>
            </w:r>
            <w:r>
              <w:rPr>
                <w:rFonts w:ascii="Arial" w:eastAsia="Arial" w:hAnsi="Arial" w:cs="Arial"/>
                <w:spacing w:val="-1"/>
              </w:rPr>
              <w:t>b</w:t>
            </w:r>
            <w:r>
              <w:rPr>
                <w:rFonts w:ascii="Arial" w:eastAsia="Arial" w:hAnsi="Arial" w:cs="Arial"/>
              </w:rPr>
              <w:t>a</w:t>
            </w:r>
            <w:r>
              <w:rPr>
                <w:rFonts w:ascii="Arial" w:eastAsia="Arial" w:hAnsi="Arial" w:cs="Arial"/>
                <w:spacing w:val="1"/>
              </w:rPr>
              <w:t>c</w:t>
            </w:r>
            <w:r>
              <w:rPr>
                <w:rFonts w:ascii="Arial" w:eastAsia="Arial" w:hAnsi="Arial" w:cs="Arial"/>
              </w:rPr>
              <w:t>k</w:t>
            </w:r>
            <w:r>
              <w:rPr>
                <w:rFonts w:ascii="Arial" w:eastAsia="Arial" w:hAnsi="Arial" w:cs="Arial"/>
                <w:spacing w:val="-7"/>
              </w:rPr>
              <w:t xml:space="preserve"> </w:t>
            </w:r>
            <w:r>
              <w:rPr>
                <w:rFonts w:ascii="Arial" w:eastAsia="Arial" w:hAnsi="Arial" w:cs="Arial"/>
                <w:spacing w:val="2"/>
              </w:rPr>
              <w:t>g</w:t>
            </w:r>
            <w:r>
              <w:rPr>
                <w:rFonts w:ascii="Arial" w:eastAsia="Arial" w:hAnsi="Arial" w:cs="Arial"/>
                <w:spacing w:val="-1"/>
              </w:rPr>
              <w:t>i</w:t>
            </w:r>
            <w:r>
              <w:rPr>
                <w:rFonts w:ascii="Arial" w:eastAsia="Arial" w:hAnsi="Arial" w:cs="Arial"/>
                <w:spacing w:val="1"/>
              </w:rPr>
              <w:t>v</w:t>
            </w:r>
            <w:r>
              <w:rPr>
                <w:rFonts w:ascii="Arial" w:eastAsia="Arial" w:hAnsi="Arial" w:cs="Arial"/>
              </w:rPr>
              <w:t>en</w:t>
            </w:r>
            <w:r>
              <w:rPr>
                <w:rFonts w:ascii="Arial" w:eastAsia="Arial" w:hAnsi="Arial" w:cs="Arial"/>
                <w:spacing w:val="-6"/>
              </w:rPr>
              <w:t xml:space="preserve"> </w:t>
            </w:r>
            <w:r>
              <w:rPr>
                <w:rFonts w:ascii="Arial" w:eastAsia="Arial" w:hAnsi="Arial" w:cs="Arial"/>
                <w:spacing w:val="2"/>
              </w:rPr>
              <w:t>t</w:t>
            </w:r>
            <w:r>
              <w:rPr>
                <w:rFonts w:ascii="Arial" w:eastAsia="Arial" w:hAnsi="Arial" w:cs="Arial"/>
              </w:rPr>
              <w:t>o p</w:t>
            </w:r>
            <w:r>
              <w:rPr>
                <w:rFonts w:ascii="Arial" w:eastAsia="Arial" w:hAnsi="Arial" w:cs="Arial"/>
                <w:spacing w:val="-1"/>
              </w:rPr>
              <w:t>a</w:t>
            </w:r>
            <w:r>
              <w:rPr>
                <w:rFonts w:ascii="Arial" w:eastAsia="Arial" w:hAnsi="Arial" w:cs="Arial"/>
              </w:rPr>
              <w:t>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s</w:t>
            </w:r>
            <w:r>
              <w:rPr>
                <w:rFonts w:ascii="Arial" w:eastAsia="Arial" w:hAnsi="Arial" w:cs="Arial"/>
              </w:rPr>
              <w:t>/</w:t>
            </w:r>
            <w:r>
              <w:rPr>
                <w:rFonts w:ascii="Arial" w:eastAsia="Arial" w:hAnsi="Arial" w:cs="Arial"/>
                <w:spacing w:val="1"/>
              </w:rPr>
              <w:t>cl</w:t>
            </w:r>
            <w:r>
              <w:rPr>
                <w:rFonts w:ascii="Arial" w:eastAsia="Arial" w:hAnsi="Arial" w:cs="Arial"/>
              </w:rPr>
              <w:t>ie</w:t>
            </w:r>
            <w:r>
              <w:rPr>
                <w:rFonts w:ascii="Arial" w:eastAsia="Arial" w:hAnsi="Arial" w:cs="Arial"/>
                <w:spacing w:val="1"/>
              </w:rPr>
              <w:t>n</w:t>
            </w:r>
            <w:r>
              <w:rPr>
                <w:rFonts w:ascii="Arial" w:eastAsia="Arial" w:hAnsi="Arial" w:cs="Arial"/>
              </w:rPr>
              <w:t>ts</w:t>
            </w:r>
            <w:r>
              <w:rPr>
                <w:rFonts w:ascii="Arial" w:eastAsia="Arial" w:hAnsi="Arial" w:cs="Arial"/>
                <w:spacing w:val="-12"/>
              </w:rPr>
              <w:t xml:space="preserve"> </w:t>
            </w:r>
            <w:r>
              <w:rPr>
                <w:rFonts w:ascii="Arial" w:eastAsia="Arial" w:hAnsi="Arial" w:cs="Arial"/>
              </w:rPr>
              <w:t>ac</w:t>
            </w:r>
            <w:r>
              <w:rPr>
                <w:rFonts w:ascii="Arial" w:eastAsia="Arial" w:hAnsi="Arial" w:cs="Arial"/>
                <w:spacing w:val="1"/>
              </w:rPr>
              <w:t>c</w:t>
            </w:r>
            <w:r>
              <w:rPr>
                <w:rFonts w:ascii="Arial" w:eastAsia="Arial" w:hAnsi="Arial" w:cs="Arial"/>
              </w:rPr>
              <w:t>ord</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9"/>
              </w:rPr>
              <w:t xml:space="preserve"> </w:t>
            </w:r>
            <w:r>
              <w:rPr>
                <w:rFonts w:ascii="Arial" w:eastAsia="Arial" w:hAnsi="Arial" w:cs="Arial"/>
                <w:spacing w:val="1"/>
              </w:rPr>
              <w:t>t</w:t>
            </w:r>
            <w:r>
              <w:rPr>
                <w:rFonts w:ascii="Arial" w:eastAsia="Arial" w:hAnsi="Arial" w:cs="Arial"/>
              </w:rPr>
              <w:t>o</w:t>
            </w:r>
          </w:p>
          <w:p w14:paraId="6FFD9CDD" w14:textId="77777777" w:rsidR="00694DD3" w:rsidRDefault="00CE11E9">
            <w:pPr>
              <w:spacing w:line="220" w:lineRule="exact"/>
              <w:ind w:left="823" w:right="838"/>
              <w:jc w:val="both"/>
              <w:rPr>
                <w:rFonts w:ascii="Arial" w:eastAsia="Arial" w:hAnsi="Arial" w:cs="Arial"/>
              </w:rPr>
            </w:pPr>
            <w:r>
              <w:rPr>
                <w:rFonts w:ascii="Arial" w:eastAsia="Arial" w:hAnsi="Arial" w:cs="Arial"/>
              </w:rPr>
              <w:t>th</w:t>
            </w:r>
            <w:r>
              <w:rPr>
                <w:rFonts w:ascii="Arial" w:eastAsia="Arial" w:hAnsi="Arial" w:cs="Arial"/>
                <w:spacing w:val="-1"/>
              </w:rPr>
              <w:t>ei</w:t>
            </w:r>
            <w:r>
              <w:rPr>
                <w:rFonts w:ascii="Arial" w:eastAsia="Arial" w:hAnsi="Arial" w:cs="Arial"/>
              </w:rPr>
              <w:t>r</w:t>
            </w:r>
            <w:r>
              <w:rPr>
                <w:rFonts w:ascii="Arial" w:eastAsia="Arial" w:hAnsi="Arial" w:cs="Arial"/>
                <w:spacing w:val="-1"/>
              </w:rPr>
              <w:t xml:space="preserve"> l</w:t>
            </w:r>
            <w:r>
              <w:rPr>
                <w:rFonts w:ascii="Arial" w:eastAsia="Arial" w:hAnsi="Arial" w:cs="Arial"/>
              </w:rPr>
              <w:t>e</w:t>
            </w:r>
            <w:r>
              <w:rPr>
                <w:rFonts w:ascii="Arial" w:eastAsia="Arial" w:hAnsi="Arial" w:cs="Arial"/>
                <w:spacing w:val="-1"/>
              </w:rPr>
              <w:t>a</w:t>
            </w:r>
            <w:r>
              <w:rPr>
                <w:rFonts w:ascii="Arial" w:eastAsia="Arial" w:hAnsi="Arial" w:cs="Arial"/>
                <w:spacing w:val="3"/>
              </w:rPr>
              <w:t>r</w:t>
            </w:r>
            <w:r>
              <w:rPr>
                <w:rFonts w:ascii="Arial" w:eastAsia="Arial" w:hAnsi="Arial" w:cs="Arial"/>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7"/>
              </w:rPr>
              <w:t xml:space="preserve"> </w:t>
            </w:r>
            <w:r>
              <w:rPr>
                <w:rFonts w:ascii="Arial" w:eastAsia="Arial" w:hAnsi="Arial" w:cs="Arial"/>
              </w:rPr>
              <w:t>st</w:t>
            </w:r>
            <w:r>
              <w:rPr>
                <w:rFonts w:ascii="Arial" w:eastAsia="Arial" w:hAnsi="Arial" w:cs="Arial"/>
                <w:spacing w:val="1"/>
              </w:rPr>
              <w:t>y</w:t>
            </w:r>
            <w:r>
              <w:rPr>
                <w:rFonts w:ascii="Arial" w:eastAsia="Arial" w:hAnsi="Arial" w:cs="Arial"/>
                <w:spacing w:val="-1"/>
              </w:rPr>
              <w:t>l</w:t>
            </w:r>
            <w:r>
              <w:rPr>
                <w:rFonts w:ascii="Arial" w:eastAsia="Arial" w:hAnsi="Arial" w:cs="Arial"/>
              </w:rPr>
              <w:t>es</w:t>
            </w:r>
          </w:p>
        </w:tc>
        <w:tc>
          <w:tcPr>
            <w:tcW w:w="3385" w:type="dxa"/>
            <w:tcBorders>
              <w:top w:val="single" w:sz="5" w:space="0" w:color="000000"/>
              <w:left w:val="single" w:sz="5" w:space="0" w:color="000000"/>
              <w:bottom w:val="single" w:sz="5" w:space="0" w:color="000000"/>
              <w:right w:val="single" w:sz="5" w:space="0" w:color="000000"/>
            </w:tcBorders>
          </w:tcPr>
          <w:p w14:paraId="6F77B308" w14:textId="77777777" w:rsidR="00694DD3" w:rsidRDefault="00CE11E9">
            <w:pPr>
              <w:spacing w:line="220" w:lineRule="exact"/>
              <w:ind w:left="102"/>
              <w:rPr>
                <w:rFonts w:ascii="Arial" w:eastAsia="Arial" w:hAnsi="Arial" w:cs="Arial"/>
              </w:rPr>
            </w:pPr>
            <w:r>
              <w:rPr>
                <w:rFonts w:ascii="Arial" w:eastAsia="Arial" w:hAnsi="Arial" w:cs="Arial"/>
                <w:b/>
                <w:i/>
                <w:spacing w:val="-1"/>
              </w:rPr>
              <w:t>P</w:t>
            </w:r>
            <w:r>
              <w:rPr>
                <w:rFonts w:ascii="Arial" w:eastAsia="Arial" w:hAnsi="Arial" w:cs="Arial"/>
                <w:b/>
                <w:i/>
              </w:rPr>
              <w:t>ost</w:t>
            </w:r>
            <w:r>
              <w:rPr>
                <w:rFonts w:ascii="Arial" w:eastAsia="Arial" w:hAnsi="Arial" w:cs="Arial"/>
                <w:b/>
                <w:i/>
                <w:spacing w:val="-4"/>
              </w:rPr>
              <w:t xml:space="preserve"> </w:t>
            </w:r>
            <w:r>
              <w:rPr>
                <w:rFonts w:ascii="Arial" w:eastAsia="Arial" w:hAnsi="Arial" w:cs="Arial"/>
                <w:b/>
                <w:i/>
              </w:rPr>
              <w:t>En</w:t>
            </w:r>
            <w:r>
              <w:rPr>
                <w:rFonts w:ascii="Arial" w:eastAsia="Arial" w:hAnsi="Arial" w:cs="Arial"/>
                <w:b/>
                <w:i/>
                <w:spacing w:val="1"/>
              </w:rPr>
              <w:t>t</w:t>
            </w:r>
            <w:r>
              <w:rPr>
                <w:rFonts w:ascii="Arial" w:eastAsia="Arial" w:hAnsi="Arial" w:cs="Arial"/>
                <w:b/>
                <w:i/>
                <w:spacing w:val="2"/>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L</w:t>
            </w:r>
            <w:r>
              <w:rPr>
                <w:rFonts w:ascii="Arial" w:eastAsia="Arial" w:hAnsi="Arial" w:cs="Arial"/>
                <w:b/>
                <w:i/>
                <w:spacing w:val="2"/>
              </w:rPr>
              <w:t>e</w:t>
            </w:r>
            <w:r>
              <w:rPr>
                <w:rFonts w:ascii="Arial" w:eastAsia="Arial" w:hAnsi="Arial" w:cs="Arial"/>
                <w:b/>
                <w:i/>
              </w:rPr>
              <w:t>v</w:t>
            </w:r>
            <w:r>
              <w:rPr>
                <w:rFonts w:ascii="Arial" w:eastAsia="Arial" w:hAnsi="Arial" w:cs="Arial"/>
                <w:b/>
                <w:i/>
                <w:spacing w:val="-1"/>
              </w:rPr>
              <w:t>e</w:t>
            </w:r>
            <w:r>
              <w:rPr>
                <w:rFonts w:ascii="Arial" w:eastAsia="Arial" w:hAnsi="Arial" w:cs="Arial"/>
                <w:b/>
                <w:i/>
              </w:rPr>
              <w:t>l:</w:t>
            </w:r>
          </w:p>
          <w:p w14:paraId="5E1C37B6" w14:textId="77777777" w:rsidR="00694DD3" w:rsidRDefault="00CE11E9">
            <w:pPr>
              <w:spacing w:before="5" w:line="220" w:lineRule="exact"/>
              <w:ind w:left="823" w:right="362"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
              </w:rPr>
              <w:t>g</w:t>
            </w:r>
            <w:r>
              <w:rPr>
                <w:rFonts w:ascii="Arial" w:eastAsia="Arial" w:hAnsi="Arial" w:cs="Arial"/>
              </w:rPr>
              <w:t>a</w:t>
            </w:r>
            <w:r>
              <w:rPr>
                <w:rFonts w:ascii="Arial" w:eastAsia="Arial" w:hAnsi="Arial" w:cs="Arial"/>
                <w:spacing w:val="-1"/>
              </w:rPr>
              <w:t>g</w:t>
            </w:r>
            <w:r>
              <w:rPr>
                <w:rFonts w:ascii="Arial" w:eastAsia="Arial" w:hAnsi="Arial" w:cs="Arial"/>
              </w:rPr>
              <w:t>es</w:t>
            </w:r>
            <w:r>
              <w:rPr>
                <w:rFonts w:ascii="Arial" w:eastAsia="Arial" w:hAnsi="Arial" w:cs="Arial"/>
                <w:spacing w:val="-5"/>
              </w:rPr>
              <w:t xml:space="preserve"> </w:t>
            </w:r>
            <w:r>
              <w:rPr>
                <w:rFonts w:ascii="Arial" w:eastAsia="Arial" w:hAnsi="Arial" w:cs="Arial"/>
                <w:spacing w:val="-1"/>
              </w:rPr>
              <w:t>i</w:t>
            </w:r>
            <w:r>
              <w:rPr>
                <w:rFonts w:ascii="Arial" w:eastAsia="Arial" w:hAnsi="Arial" w:cs="Arial"/>
              </w:rPr>
              <w:t>n n</w:t>
            </w:r>
            <w:r>
              <w:rPr>
                <w:rFonts w:ascii="Arial" w:eastAsia="Arial" w:hAnsi="Arial" w:cs="Arial"/>
                <w:spacing w:val="-1"/>
              </w:rPr>
              <w:t>o</w:t>
            </w:r>
            <w:r>
              <w:rPr>
                <w:rFonts w:ascii="Arial" w:eastAsia="Arial" w:hAnsi="Arial" w:cs="Arial"/>
                <w:spacing w:val="1"/>
              </w:rPr>
              <w:t>n</w:t>
            </w:r>
            <w:r>
              <w:rPr>
                <w:rFonts w:ascii="Arial" w:eastAsia="Arial" w:hAnsi="Arial" w:cs="Arial"/>
              </w:rPr>
              <w:t xml:space="preserve">- </w:t>
            </w:r>
            <w:r>
              <w:rPr>
                <w:rFonts w:ascii="Arial" w:eastAsia="Arial" w:hAnsi="Arial" w:cs="Arial"/>
                <w:spacing w:val="1"/>
              </w:rPr>
              <w:t>j</w:t>
            </w:r>
            <w:r>
              <w:rPr>
                <w:rFonts w:ascii="Arial" w:eastAsia="Arial" w:hAnsi="Arial" w:cs="Arial"/>
              </w:rPr>
              <w:t>u</w:t>
            </w:r>
            <w:r>
              <w:rPr>
                <w:rFonts w:ascii="Arial" w:eastAsia="Arial" w:hAnsi="Arial" w:cs="Arial"/>
                <w:spacing w:val="-1"/>
              </w:rPr>
              <w:t>d</w:t>
            </w:r>
            <w:r>
              <w:rPr>
                <w:rFonts w:ascii="Arial" w:eastAsia="Arial" w:hAnsi="Arial" w:cs="Arial"/>
              </w:rPr>
              <w:t>g</w:t>
            </w:r>
            <w:r>
              <w:rPr>
                <w:rFonts w:ascii="Arial" w:eastAsia="Arial" w:hAnsi="Arial" w:cs="Arial"/>
                <w:spacing w:val="-1"/>
              </w:rPr>
              <w:t>m</w:t>
            </w:r>
            <w:r>
              <w:rPr>
                <w:rFonts w:ascii="Arial" w:eastAsia="Arial" w:hAnsi="Arial" w:cs="Arial"/>
                <w:spacing w:val="2"/>
              </w:rPr>
              <w:t>e</w:t>
            </w:r>
            <w:r>
              <w:rPr>
                <w:rFonts w:ascii="Arial" w:eastAsia="Arial" w:hAnsi="Arial" w:cs="Arial"/>
              </w:rPr>
              <w:t>nt</w:t>
            </w:r>
            <w:r>
              <w:rPr>
                <w:rFonts w:ascii="Arial" w:eastAsia="Arial" w:hAnsi="Arial" w:cs="Arial"/>
                <w:spacing w:val="1"/>
              </w:rPr>
              <w:t>a</w:t>
            </w:r>
            <w:r>
              <w:rPr>
                <w:rFonts w:ascii="Arial" w:eastAsia="Arial" w:hAnsi="Arial" w:cs="Arial"/>
                <w:spacing w:val="-1"/>
              </w:rPr>
              <w:t>l</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tru</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p>
          <w:p w14:paraId="7B921A0E" w14:textId="77777777" w:rsidR="00694DD3" w:rsidRDefault="00CE11E9">
            <w:pPr>
              <w:spacing w:before="1" w:line="220" w:lineRule="exact"/>
              <w:ind w:left="823" w:right="1107"/>
              <w:rPr>
                <w:rFonts w:ascii="Arial" w:eastAsia="Arial" w:hAnsi="Arial" w:cs="Arial"/>
              </w:rPr>
            </w:pPr>
            <w:r>
              <w:rPr>
                <w:rFonts w:ascii="Arial" w:eastAsia="Arial" w:hAnsi="Arial" w:cs="Arial"/>
              </w:rPr>
              <w:t>prob</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spacing w:val="3"/>
              </w:rPr>
              <w:t>v</w:t>
            </w:r>
            <w:r>
              <w:rPr>
                <w:rFonts w:ascii="Arial" w:eastAsia="Arial" w:hAnsi="Arial" w:cs="Arial"/>
                <w:spacing w:val="-1"/>
              </w:rPr>
              <w:t>i</w:t>
            </w:r>
            <w:r>
              <w:rPr>
                <w:rFonts w:ascii="Arial" w:eastAsia="Arial" w:hAnsi="Arial" w:cs="Arial"/>
              </w:rPr>
              <w:t>ng d</w:t>
            </w:r>
            <w:r>
              <w:rPr>
                <w:rFonts w:ascii="Arial" w:eastAsia="Arial" w:hAnsi="Arial" w:cs="Arial"/>
                <w:spacing w:val="-1"/>
              </w:rPr>
              <w:t>i</w:t>
            </w:r>
            <w:r>
              <w:rPr>
                <w:rFonts w:ascii="Arial" w:eastAsia="Arial" w:hAnsi="Arial" w:cs="Arial"/>
                <w:spacing w:val="1"/>
              </w:rPr>
              <w:t>sc</w:t>
            </w:r>
            <w:r>
              <w:rPr>
                <w:rFonts w:ascii="Arial" w:eastAsia="Arial" w:hAnsi="Arial" w:cs="Arial"/>
              </w:rPr>
              <w:t>u</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2EFE7C3B" w14:textId="77777777" w:rsidR="00694DD3" w:rsidRDefault="00CE11E9">
            <w:pPr>
              <w:spacing w:line="220" w:lineRule="exact"/>
              <w:ind w:left="823" w:right="151"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ts</w:t>
            </w:r>
            <w:r>
              <w:rPr>
                <w:rFonts w:ascii="Arial" w:eastAsia="Arial" w:hAnsi="Arial" w:cs="Arial"/>
                <w:spacing w:val="-3"/>
              </w:rPr>
              <w:t xml:space="preserve"> </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d</w:t>
            </w:r>
            <w:r>
              <w:rPr>
                <w:rFonts w:ascii="Arial" w:eastAsia="Arial" w:hAnsi="Arial" w:cs="Arial"/>
                <w:spacing w:val="1"/>
              </w:rPr>
              <w:t>u</w:t>
            </w:r>
            <w:r>
              <w:rPr>
                <w:rFonts w:ascii="Arial" w:eastAsia="Arial" w:hAnsi="Arial" w:cs="Arial"/>
                <w:spacing w:val="-1"/>
              </w:rPr>
              <w:t>i</w:t>
            </w:r>
            <w:r>
              <w:rPr>
                <w:rFonts w:ascii="Arial" w:eastAsia="Arial" w:hAnsi="Arial" w:cs="Arial"/>
              </w:rPr>
              <w:t>t</w:t>
            </w:r>
            <w:r>
              <w:rPr>
                <w:rFonts w:ascii="Arial" w:eastAsia="Arial" w:hAnsi="Arial" w:cs="Arial"/>
                <w:spacing w:val="-6"/>
              </w:rPr>
              <w:t xml:space="preserve"> </w:t>
            </w:r>
            <w:r>
              <w:rPr>
                <w:rFonts w:ascii="Arial" w:eastAsia="Arial" w:hAnsi="Arial" w:cs="Arial"/>
                <w:spacing w:val="2"/>
              </w:rPr>
              <w:t>f</w:t>
            </w:r>
            <w:r>
              <w:rPr>
                <w:rFonts w:ascii="Arial" w:eastAsia="Arial" w:hAnsi="Arial" w:cs="Arial"/>
              </w:rPr>
              <w:t>or fe</w:t>
            </w:r>
            <w:r>
              <w:rPr>
                <w:rFonts w:ascii="Arial" w:eastAsia="Arial" w:hAnsi="Arial" w:cs="Arial"/>
                <w:spacing w:val="-1"/>
              </w:rPr>
              <w:t>e</w:t>
            </w:r>
            <w:r>
              <w:rPr>
                <w:rFonts w:ascii="Arial" w:eastAsia="Arial" w:hAnsi="Arial" w:cs="Arial"/>
                <w:spacing w:val="2"/>
              </w:rPr>
              <w:t>d</w:t>
            </w:r>
            <w:r>
              <w:rPr>
                <w:rFonts w:ascii="Arial" w:eastAsia="Arial" w:hAnsi="Arial" w:cs="Arial"/>
              </w:rPr>
              <w:t>b</w:t>
            </w:r>
            <w:r>
              <w:rPr>
                <w:rFonts w:ascii="Arial" w:eastAsia="Arial" w:hAnsi="Arial" w:cs="Arial"/>
                <w:spacing w:val="-1"/>
              </w:rPr>
              <w:t>a</w:t>
            </w:r>
            <w:r>
              <w:rPr>
                <w:rFonts w:ascii="Arial" w:eastAsia="Arial" w:hAnsi="Arial" w:cs="Arial"/>
                <w:spacing w:val="1"/>
              </w:rPr>
              <w:t>c</w:t>
            </w:r>
            <w:r>
              <w:rPr>
                <w:rFonts w:ascii="Arial" w:eastAsia="Arial" w:hAnsi="Arial" w:cs="Arial"/>
              </w:rPr>
              <w:t>k</w:t>
            </w:r>
            <w:r>
              <w:rPr>
                <w:rFonts w:ascii="Arial" w:eastAsia="Arial" w:hAnsi="Arial" w:cs="Arial"/>
                <w:spacing w:val="-7"/>
              </w:rPr>
              <w:t xml:space="preserve"> </w:t>
            </w:r>
            <w:r>
              <w:rPr>
                <w:rFonts w:ascii="Arial" w:eastAsia="Arial" w:hAnsi="Arial" w:cs="Arial"/>
              </w:rPr>
              <w:t>b</w:t>
            </w:r>
            <w:r>
              <w:rPr>
                <w:rFonts w:ascii="Arial" w:eastAsia="Arial" w:hAnsi="Arial" w:cs="Arial"/>
                <w:spacing w:val="-1"/>
              </w:rPr>
              <w:t>e</w:t>
            </w:r>
            <w:r>
              <w:rPr>
                <w:rFonts w:ascii="Arial" w:eastAsia="Arial" w:hAnsi="Arial" w:cs="Arial"/>
              </w:rPr>
              <w:t>t</w:t>
            </w:r>
            <w:r>
              <w:rPr>
                <w:rFonts w:ascii="Arial" w:eastAsia="Arial" w:hAnsi="Arial" w:cs="Arial"/>
                <w:spacing w:val="2"/>
              </w:rPr>
              <w:t>w</w:t>
            </w:r>
            <w:r>
              <w:rPr>
                <w:rFonts w:ascii="Arial" w:eastAsia="Arial" w:hAnsi="Arial" w:cs="Arial"/>
              </w:rPr>
              <w:t>e</w:t>
            </w:r>
            <w:r>
              <w:rPr>
                <w:rFonts w:ascii="Arial" w:eastAsia="Arial" w:hAnsi="Arial" w:cs="Arial"/>
                <w:spacing w:val="-1"/>
              </w:rPr>
              <w:t>e</w:t>
            </w:r>
            <w:r>
              <w:rPr>
                <w:rFonts w:ascii="Arial" w:eastAsia="Arial" w:hAnsi="Arial" w:cs="Arial"/>
              </w:rPr>
              <w:t>n</w:t>
            </w:r>
            <w:r>
              <w:rPr>
                <w:rFonts w:ascii="Arial" w:eastAsia="Arial" w:hAnsi="Arial" w:cs="Arial"/>
                <w:spacing w:val="-6"/>
              </w:rPr>
              <w:t xml:space="preserve"> </w:t>
            </w:r>
            <w:r>
              <w:rPr>
                <w:rFonts w:ascii="Arial" w:eastAsia="Arial" w:hAnsi="Arial" w:cs="Arial"/>
              </w:rPr>
              <w:t>m</w:t>
            </w:r>
            <w:r>
              <w:rPr>
                <w:rFonts w:ascii="Arial" w:eastAsia="Arial" w:hAnsi="Arial" w:cs="Arial"/>
                <w:spacing w:val="1"/>
              </w:rPr>
              <w:t>u</w:t>
            </w:r>
            <w:r>
              <w:rPr>
                <w:rFonts w:ascii="Arial" w:eastAsia="Arial" w:hAnsi="Arial" w:cs="Arial"/>
                <w:spacing w:val="-1"/>
              </w:rPr>
              <w:t>l</w:t>
            </w:r>
            <w:r>
              <w:rPr>
                <w:rFonts w:ascii="Arial" w:eastAsia="Arial" w:hAnsi="Arial" w:cs="Arial"/>
                <w:spacing w:val="2"/>
              </w:rPr>
              <w:t>t</w:t>
            </w:r>
            <w:r>
              <w:rPr>
                <w:rFonts w:ascii="Arial" w:eastAsia="Arial" w:hAnsi="Arial" w:cs="Arial"/>
                <w:spacing w:val="-1"/>
              </w:rPr>
              <w:t>i</w:t>
            </w:r>
            <w:r>
              <w:rPr>
                <w:rFonts w:ascii="Arial" w:eastAsia="Arial" w:hAnsi="Arial" w:cs="Arial"/>
              </w:rPr>
              <w:t>p</w:t>
            </w:r>
            <w:r>
              <w:rPr>
                <w:rFonts w:ascii="Arial" w:eastAsia="Arial" w:hAnsi="Arial" w:cs="Arial"/>
                <w:spacing w:val="1"/>
              </w:rPr>
              <w:t>l</w:t>
            </w:r>
            <w:r>
              <w:rPr>
                <w:rFonts w:ascii="Arial" w:eastAsia="Arial" w:hAnsi="Arial" w:cs="Arial"/>
              </w:rPr>
              <w:t xml:space="preserve">e </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es</w:t>
            </w:r>
          </w:p>
          <w:p w14:paraId="73F0A1B2" w14:textId="77777777" w:rsidR="00694DD3" w:rsidRDefault="00CE11E9">
            <w:pPr>
              <w:spacing w:line="220" w:lineRule="exact"/>
              <w:ind w:left="427" w:right="474"/>
              <w:jc w:val="center"/>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spacing w:val="1"/>
              </w:rPr>
              <w:t>k</w:t>
            </w:r>
            <w:r>
              <w:rPr>
                <w:rFonts w:ascii="Arial" w:eastAsia="Arial" w:hAnsi="Arial" w:cs="Arial"/>
              </w:rPr>
              <w:t>s</w:t>
            </w:r>
            <w:r>
              <w:rPr>
                <w:rFonts w:ascii="Arial" w:eastAsia="Arial" w:hAnsi="Arial" w:cs="Arial"/>
                <w:spacing w:val="-5"/>
              </w:rPr>
              <w:t xml:space="preserve"> </w:t>
            </w:r>
            <w:r>
              <w:rPr>
                <w:rFonts w:ascii="Arial" w:eastAsia="Arial" w:hAnsi="Arial" w:cs="Arial"/>
              </w:rPr>
              <w:t>f</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spacing w:val="2"/>
              </w:rPr>
              <w:t>b</w:t>
            </w:r>
            <w:r>
              <w:rPr>
                <w:rFonts w:ascii="Arial" w:eastAsia="Arial" w:hAnsi="Arial" w:cs="Arial"/>
              </w:rPr>
              <w:t>a</w:t>
            </w:r>
            <w:r>
              <w:rPr>
                <w:rFonts w:ascii="Arial" w:eastAsia="Arial" w:hAnsi="Arial" w:cs="Arial"/>
                <w:spacing w:val="1"/>
              </w:rPr>
              <w:t>c</w:t>
            </w:r>
            <w:r>
              <w:rPr>
                <w:rFonts w:ascii="Arial" w:eastAsia="Arial" w:hAnsi="Arial" w:cs="Arial"/>
              </w:rPr>
              <w:t>k</w:t>
            </w:r>
            <w:r>
              <w:rPr>
                <w:rFonts w:ascii="Arial" w:eastAsia="Arial" w:hAnsi="Arial" w:cs="Arial"/>
                <w:spacing w:val="-7"/>
              </w:rPr>
              <w:t xml:space="preserve"> </w:t>
            </w:r>
            <w:r>
              <w:rPr>
                <w:rFonts w:ascii="Arial" w:eastAsia="Arial" w:hAnsi="Arial" w:cs="Arial"/>
              </w:rPr>
              <w:t>from</w:t>
            </w:r>
            <w:r>
              <w:rPr>
                <w:rFonts w:ascii="Arial" w:eastAsia="Arial" w:hAnsi="Arial" w:cs="Arial"/>
                <w:spacing w:val="-4"/>
              </w:rPr>
              <w:t xml:space="preserve"> </w:t>
            </w:r>
            <w:r>
              <w:rPr>
                <w:rFonts w:ascii="Arial" w:eastAsia="Arial" w:hAnsi="Arial" w:cs="Arial"/>
                <w:w w:val="99"/>
              </w:rPr>
              <w:t>a</w:t>
            </w:r>
          </w:p>
          <w:p w14:paraId="717827B1" w14:textId="77777777" w:rsidR="00694DD3" w:rsidRDefault="00CE11E9">
            <w:pPr>
              <w:ind w:left="823" w:right="185"/>
              <w:rPr>
                <w:rFonts w:ascii="Arial" w:eastAsia="Arial" w:hAnsi="Arial" w:cs="Arial"/>
              </w:rPr>
            </w:pPr>
            <w:r>
              <w:rPr>
                <w:rFonts w:ascii="Arial" w:eastAsia="Arial" w:hAnsi="Arial" w:cs="Arial"/>
                <w:spacing w:val="1"/>
              </w:rPr>
              <w:t>v</w:t>
            </w:r>
            <w:r>
              <w:rPr>
                <w:rFonts w:ascii="Arial" w:eastAsia="Arial" w:hAnsi="Arial" w:cs="Arial"/>
              </w:rPr>
              <w:t>ari</w:t>
            </w:r>
            <w:r>
              <w:rPr>
                <w:rFonts w:ascii="Arial" w:eastAsia="Arial" w:hAnsi="Arial" w:cs="Arial"/>
                <w:spacing w:val="-1"/>
              </w:rPr>
              <w:t>e</w:t>
            </w:r>
            <w:r>
              <w:rPr>
                <w:rFonts w:ascii="Arial" w:eastAsia="Arial" w:hAnsi="Arial" w:cs="Arial"/>
              </w:rPr>
              <w:t>ty</w:t>
            </w:r>
            <w:r>
              <w:rPr>
                <w:rFonts w:ascii="Arial" w:eastAsia="Arial" w:hAnsi="Arial" w:cs="Arial"/>
                <w:spacing w:val="-5"/>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1"/>
              </w:rPr>
              <w:t>s</w:t>
            </w:r>
            <w:r>
              <w:rPr>
                <w:rFonts w:ascii="Arial" w:eastAsia="Arial" w:hAnsi="Arial" w:cs="Arial"/>
                <w:spacing w:val="2"/>
              </w:rPr>
              <w:t>o</w:t>
            </w:r>
            <w:r>
              <w:rPr>
                <w:rFonts w:ascii="Arial" w:eastAsia="Arial" w:hAnsi="Arial" w:cs="Arial"/>
              </w:rPr>
              <w:t>ur</w:t>
            </w:r>
            <w:r>
              <w:rPr>
                <w:rFonts w:ascii="Arial" w:eastAsia="Arial" w:hAnsi="Arial" w:cs="Arial"/>
                <w:spacing w:val="2"/>
              </w:rPr>
              <w:t>c</w:t>
            </w:r>
            <w:r>
              <w:rPr>
                <w:rFonts w:ascii="Arial" w:eastAsia="Arial" w:hAnsi="Arial" w:cs="Arial"/>
              </w:rPr>
              <w:t>es</w:t>
            </w:r>
            <w:r>
              <w:rPr>
                <w:rFonts w:ascii="Arial" w:eastAsia="Arial" w:hAnsi="Arial" w:cs="Arial"/>
                <w:spacing w:val="-6"/>
              </w:rPr>
              <w:t xml:space="preserve"> </w:t>
            </w:r>
            <w:r>
              <w:rPr>
                <w:rFonts w:ascii="Arial" w:eastAsia="Arial" w:hAnsi="Arial" w:cs="Arial"/>
              </w:rPr>
              <w:t xml:space="preserve">to </w:t>
            </w:r>
            <w:r>
              <w:rPr>
                <w:rFonts w:ascii="Arial" w:eastAsia="Arial" w:hAnsi="Arial" w:cs="Arial"/>
                <w:spacing w:val="-1"/>
              </w:rPr>
              <w:t>i</w:t>
            </w:r>
            <w:r>
              <w:rPr>
                <w:rFonts w:ascii="Arial" w:eastAsia="Arial" w:hAnsi="Arial" w:cs="Arial"/>
              </w:rPr>
              <w:t>n</w:t>
            </w:r>
            <w:r>
              <w:rPr>
                <w:rFonts w:ascii="Arial" w:eastAsia="Arial" w:hAnsi="Arial" w:cs="Arial"/>
                <w:spacing w:val="1"/>
              </w:rPr>
              <w:t>c</w:t>
            </w:r>
            <w:r>
              <w:rPr>
                <w:rFonts w:ascii="Arial" w:eastAsia="Arial" w:hAnsi="Arial" w:cs="Arial"/>
                <w:spacing w:val="-1"/>
              </w:rPr>
              <w:t>l</w:t>
            </w:r>
            <w:r>
              <w:rPr>
                <w:rFonts w:ascii="Arial" w:eastAsia="Arial" w:hAnsi="Arial" w:cs="Arial"/>
                <w:spacing w:val="2"/>
              </w:rPr>
              <w:t>u</w:t>
            </w:r>
            <w:r>
              <w:rPr>
                <w:rFonts w:ascii="Arial" w:eastAsia="Arial" w:hAnsi="Arial" w:cs="Arial"/>
              </w:rPr>
              <w:t xml:space="preserve">de </w:t>
            </w:r>
            <w:r>
              <w:rPr>
                <w:rFonts w:ascii="Arial" w:eastAsia="Arial" w:hAnsi="Arial" w:cs="Arial"/>
                <w:spacing w:val="1"/>
              </w:rPr>
              <w:t>s</w:t>
            </w:r>
            <w:r>
              <w:rPr>
                <w:rFonts w:ascii="Arial" w:eastAsia="Arial" w:hAnsi="Arial" w:cs="Arial"/>
              </w:rPr>
              <w:t>tu</w:t>
            </w:r>
            <w:r>
              <w:rPr>
                <w:rFonts w:ascii="Arial" w:eastAsia="Arial" w:hAnsi="Arial" w:cs="Arial"/>
                <w:spacing w:val="-1"/>
              </w:rPr>
              <w:t>d</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s</w:t>
            </w:r>
            <w:r>
              <w:rPr>
                <w:rFonts w:ascii="Arial" w:eastAsia="Arial" w:hAnsi="Arial" w:cs="Arial"/>
              </w:rPr>
              <w:t>/</w:t>
            </w:r>
            <w:r>
              <w:rPr>
                <w:rFonts w:ascii="Arial" w:eastAsia="Arial" w:hAnsi="Arial" w:cs="Arial"/>
                <w:spacing w:val="1"/>
              </w:rPr>
              <w:t>s</w:t>
            </w:r>
            <w:r>
              <w:rPr>
                <w:rFonts w:ascii="Arial" w:eastAsia="Arial" w:hAnsi="Arial" w:cs="Arial"/>
                <w:spacing w:val="2"/>
              </w:rPr>
              <w:t>u</w:t>
            </w:r>
            <w:r>
              <w:rPr>
                <w:rFonts w:ascii="Arial" w:eastAsia="Arial" w:hAnsi="Arial" w:cs="Arial"/>
              </w:rPr>
              <w:t>p</w:t>
            </w:r>
            <w:r>
              <w:rPr>
                <w:rFonts w:ascii="Arial" w:eastAsia="Arial" w:hAnsi="Arial" w:cs="Arial"/>
                <w:spacing w:val="-1"/>
              </w:rPr>
              <w:t>e</w:t>
            </w:r>
            <w:r>
              <w:rPr>
                <w:rFonts w:ascii="Arial" w:eastAsia="Arial" w:hAnsi="Arial" w:cs="Arial"/>
                <w:spacing w:val="1"/>
              </w:rPr>
              <w:t>rv</w:t>
            </w:r>
            <w:r>
              <w:rPr>
                <w:rFonts w:ascii="Arial" w:eastAsia="Arial" w:hAnsi="Arial" w:cs="Arial"/>
                <w:spacing w:val="-1"/>
              </w:rPr>
              <w:t>i</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spacing w:val="3"/>
              </w:rPr>
              <w:t>s</w:t>
            </w:r>
            <w:r>
              <w:rPr>
                <w:rFonts w:ascii="Arial" w:eastAsia="Arial" w:hAnsi="Arial" w:cs="Arial"/>
              </w:rPr>
              <w:t>/ p</w:t>
            </w:r>
            <w:r>
              <w:rPr>
                <w:rFonts w:ascii="Arial" w:eastAsia="Arial" w:hAnsi="Arial" w:cs="Arial"/>
                <w:spacing w:val="-1"/>
              </w:rPr>
              <w:t>e</w:t>
            </w:r>
            <w:r>
              <w:rPr>
                <w:rFonts w:ascii="Arial" w:eastAsia="Arial" w:hAnsi="Arial" w:cs="Arial"/>
              </w:rPr>
              <w:t>er</w:t>
            </w:r>
            <w:r>
              <w:rPr>
                <w:rFonts w:ascii="Arial" w:eastAsia="Arial" w:hAnsi="Arial" w:cs="Arial"/>
                <w:spacing w:val="2"/>
              </w:rPr>
              <w:t>s</w:t>
            </w:r>
            <w:r>
              <w:rPr>
                <w:rFonts w:ascii="Arial" w:eastAsia="Arial" w:hAnsi="Arial" w:cs="Arial"/>
              </w:rPr>
              <w:t>/</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rPr>
              <w:t>er</w:t>
            </w:r>
            <w:r>
              <w:rPr>
                <w:rFonts w:ascii="Arial" w:eastAsia="Arial" w:hAnsi="Arial" w:cs="Arial"/>
                <w:spacing w:val="2"/>
              </w:rPr>
              <w:t>v</w:t>
            </w:r>
            <w:r>
              <w:rPr>
                <w:rFonts w:ascii="Arial" w:eastAsia="Arial" w:hAnsi="Arial" w:cs="Arial"/>
                <w:spacing w:val="-1"/>
              </w:rPr>
              <w:t>i</w:t>
            </w:r>
            <w:r>
              <w:rPr>
                <w:rFonts w:ascii="Arial" w:eastAsia="Arial" w:hAnsi="Arial" w:cs="Arial"/>
                <w:spacing w:val="1"/>
              </w:rPr>
              <w:t>s</w:t>
            </w:r>
            <w:r>
              <w:rPr>
                <w:rFonts w:ascii="Arial" w:eastAsia="Arial" w:hAnsi="Arial" w:cs="Arial"/>
              </w:rPr>
              <w:t>or</w:t>
            </w:r>
            <w:r>
              <w:rPr>
                <w:rFonts w:ascii="Arial" w:eastAsia="Arial" w:hAnsi="Arial" w:cs="Arial"/>
                <w:spacing w:val="2"/>
              </w:rPr>
              <w:t>s</w:t>
            </w:r>
            <w:r>
              <w:rPr>
                <w:rFonts w:ascii="Arial" w:eastAsia="Arial" w:hAnsi="Arial" w:cs="Arial"/>
              </w:rPr>
              <w:t>/</w:t>
            </w:r>
            <w:r>
              <w:rPr>
                <w:rFonts w:ascii="Arial" w:eastAsia="Arial" w:hAnsi="Arial" w:cs="Arial"/>
                <w:spacing w:val="2"/>
              </w:rPr>
              <w:t>p</w:t>
            </w:r>
            <w:r>
              <w:rPr>
                <w:rFonts w:ascii="Arial" w:eastAsia="Arial" w:hAnsi="Arial" w:cs="Arial"/>
              </w:rPr>
              <w:t>at</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ts</w:t>
            </w:r>
          </w:p>
          <w:p w14:paraId="29979F39" w14:textId="77777777" w:rsidR="00694DD3" w:rsidRDefault="00CE11E9">
            <w:pPr>
              <w:spacing w:before="5" w:line="220" w:lineRule="exact"/>
              <w:ind w:left="823" w:right="463"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Ut</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5"/>
              </w:rPr>
              <w:t xml:space="preserve"> </w:t>
            </w:r>
            <w:r>
              <w:rPr>
                <w:rFonts w:ascii="Arial" w:eastAsia="Arial" w:hAnsi="Arial" w:cs="Arial"/>
              </w:rPr>
              <w:t>f</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spacing w:val="2"/>
              </w:rPr>
              <w:t>b</w:t>
            </w:r>
            <w:r>
              <w:rPr>
                <w:rFonts w:ascii="Arial" w:eastAsia="Arial" w:hAnsi="Arial" w:cs="Arial"/>
              </w:rPr>
              <w:t>a</w:t>
            </w:r>
            <w:r>
              <w:rPr>
                <w:rFonts w:ascii="Arial" w:eastAsia="Arial" w:hAnsi="Arial" w:cs="Arial"/>
                <w:spacing w:val="1"/>
              </w:rPr>
              <w:t>c</w:t>
            </w:r>
            <w:r>
              <w:rPr>
                <w:rFonts w:ascii="Arial" w:eastAsia="Arial" w:hAnsi="Arial" w:cs="Arial"/>
              </w:rPr>
              <w:t>k</w:t>
            </w:r>
            <w:r>
              <w:rPr>
                <w:rFonts w:ascii="Arial" w:eastAsia="Arial" w:hAnsi="Arial" w:cs="Arial"/>
                <w:spacing w:val="-7"/>
              </w:rPr>
              <w:t xml:space="preserve"> </w:t>
            </w:r>
            <w:r>
              <w:rPr>
                <w:rFonts w:ascii="Arial" w:eastAsia="Arial" w:hAnsi="Arial" w:cs="Arial"/>
              </w:rPr>
              <w:t>wh</w:t>
            </w:r>
            <w:r>
              <w:rPr>
                <w:rFonts w:ascii="Arial" w:eastAsia="Arial" w:hAnsi="Arial" w:cs="Arial"/>
                <w:spacing w:val="-1"/>
              </w:rPr>
              <w:t>e</w:t>
            </w:r>
            <w:r>
              <w:rPr>
                <w:rFonts w:ascii="Arial" w:eastAsia="Arial" w:hAnsi="Arial" w:cs="Arial"/>
              </w:rPr>
              <w:t>n a</w:t>
            </w:r>
            <w:r>
              <w:rPr>
                <w:rFonts w:ascii="Arial" w:eastAsia="Arial" w:hAnsi="Arial" w:cs="Arial"/>
                <w:spacing w:val="-1"/>
              </w:rPr>
              <w:t>n</w:t>
            </w:r>
            <w:r>
              <w:rPr>
                <w:rFonts w:ascii="Arial" w:eastAsia="Arial" w:hAnsi="Arial" w:cs="Arial"/>
                <w:spacing w:val="2"/>
              </w:rPr>
              <w:t>a</w:t>
            </w:r>
            <w:r>
              <w:rPr>
                <w:rFonts w:ascii="Arial" w:eastAsia="Arial" w:hAnsi="Arial" w:cs="Arial"/>
                <w:spacing w:val="-1"/>
              </w:rPr>
              <w:t>l</w:t>
            </w:r>
            <w:r>
              <w:rPr>
                <w:rFonts w:ascii="Arial" w:eastAsia="Arial" w:hAnsi="Arial" w:cs="Arial"/>
                <w:spacing w:val="1"/>
              </w:rPr>
              <w:t>yz</w:t>
            </w:r>
            <w:r>
              <w:rPr>
                <w:rFonts w:ascii="Arial" w:eastAsia="Arial" w:hAnsi="Arial" w:cs="Arial"/>
                <w:spacing w:val="-1"/>
              </w:rPr>
              <w:t>i</w:t>
            </w:r>
            <w:r>
              <w:rPr>
                <w:rFonts w:ascii="Arial" w:eastAsia="Arial" w:hAnsi="Arial" w:cs="Arial"/>
              </w:rPr>
              <w:t>ng</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u</w:t>
            </w:r>
            <w:r>
              <w:rPr>
                <w:rFonts w:ascii="Arial" w:eastAsia="Arial" w:hAnsi="Arial" w:cs="Arial"/>
                <w:spacing w:val="1"/>
              </w:rPr>
              <w:t>p</w:t>
            </w:r>
            <w:r>
              <w:rPr>
                <w:rFonts w:ascii="Arial" w:eastAsia="Arial" w:hAnsi="Arial" w:cs="Arial"/>
              </w:rPr>
              <w:t>d</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ng</w:t>
            </w:r>
          </w:p>
          <w:p w14:paraId="38C4132B" w14:textId="77777777" w:rsidR="00694DD3" w:rsidRDefault="00CE11E9">
            <w:pPr>
              <w:spacing w:line="220" w:lineRule="exact"/>
              <w:ind w:left="823"/>
              <w:rPr>
                <w:rFonts w:ascii="Arial" w:eastAsia="Arial" w:hAnsi="Arial" w:cs="Arial"/>
              </w:rPr>
            </w:pPr>
            <w:r>
              <w:rPr>
                <w:rFonts w:ascii="Arial" w:eastAsia="Arial" w:hAnsi="Arial" w:cs="Arial"/>
              </w:rPr>
              <w:t>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rPr>
              <w:t>l</w:t>
            </w:r>
            <w:r>
              <w:rPr>
                <w:rFonts w:ascii="Arial" w:eastAsia="Arial" w:hAnsi="Arial" w:cs="Arial"/>
                <w:spacing w:val="-10"/>
              </w:rPr>
              <w:t xml:space="preserve"> </w:t>
            </w:r>
            <w:r>
              <w:rPr>
                <w:rFonts w:ascii="Arial" w:eastAsia="Arial" w:hAnsi="Arial" w:cs="Arial"/>
              </w:rPr>
              <w:t>g</w:t>
            </w:r>
            <w:r>
              <w:rPr>
                <w:rFonts w:ascii="Arial" w:eastAsia="Arial" w:hAnsi="Arial" w:cs="Arial"/>
                <w:spacing w:val="1"/>
              </w:rPr>
              <w:t>o</w:t>
            </w:r>
            <w:r>
              <w:rPr>
                <w:rFonts w:ascii="Arial" w:eastAsia="Arial" w:hAnsi="Arial" w:cs="Arial"/>
              </w:rPr>
              <w:t>a</w:t>
            </w:r>
            <w:r>
              <w:rPr>
                <w:rFonts w:ascii="Arial" w:eastAsia="Arial" w:hAnsi="Arial" w:cs="Arial"/>
                <w:spacing w:val="-1"/>
              </w:rPr>
              <w:t>l</w:t>
            </w:r>
            <w:r>
              <w:rPr>
                <w:rFonts w:ascii="Arial" w:eastAsia="Arial" w:hAnsi="Arial" w:cs="Arial"/>
              </w:rPr>
              <w:t>s</w:t>
            </w:r>
          </w:p>
        </w:tc>
      </w:tr>
      <w:tr w:rsidR="00694DD3" w14:paraId="18A47E96" w14:textId="77777777">
        <w:trPr>
          <w:trHeight w:hRule="exact" w:val="3692"/>
        </w:trPr>
        <w:tc>
          <w:tcPr>
            <w:tcW w:w="13754" w:type="dxa"/>
            <w:gridSpan w:val="4"/>
            <w:tcBorders>
              <w:top w:val="nil"/>
              <w:left w:val="single" w:sz="5" w:space="0" w:color="000000"/>
              <w:bottom w:val="single" w:sz="5" w:space="0" w:color="000000"/>
              <w:right w:val="single" w:sz="5" w:space="0" w:color="000000"/>
            </w:tcBorders>
          </w:tcPr>
          <w:p w14:paraId="4BAD7389" w14:textId="77777777" w:rsidR="00694DD3" w:rsidRDefault="00694DD3">
            <w:pPr>
              <w:spacing w:before="15" w:line="220" w:lineRule="exact"/>
              <w:rPr>
                <w:sz w:val="22"/>
                <w:szCs w:val="22"/>
              </w:rPr>
            </w:pPr>
          </w:p>
          <w:p w14:paraId="58362A2E" w14:textId="77777777" w:rsidR="00694DD3" w:rsidRDefault="00CE11E9">
            <w:pPr>
              <w:ind w:left="102"/>
              <w:rPr>
                <w:rFonts w:ascii="Arial" w:eastAsia="Arial" w:hAnsi="Arial" w:cs="Arial"/>
              </w:rPr>
            </w:pPr>
            <w:r>
              <w:rPr>
                <w:rFonts w:ascii="Arial" w:eastAsia="Arial" w:hAnsi="Arial" w:cs="Arial"/>
              </w:rPr>
              <w:t>I</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u</w:t>
            </w:r>
            <w:r>
              <w:rPr>
                <w:rFonts w:ascii="Arial" w:eastAsia="Arial" w:hAnsi="Arial" w:cs="Arial"/>
              </w:rPr>
              <w:t>n</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6"/>
              </w:rPr>
              <w:t xml:space="preserve"> </w:t>
            </w:r>
            <w:r>
              <w:rPr>
                <w:rFonts w:ascii="Arial" w:eastAsia="Arial" w:hAnsi="Arial" w:cs="Arial"/>
              </w:rPr>
              <w:t>pre</w:t>
            </w:r>
            <w:r>
              <w:rPr>
                <w:rFonts w:ascii="Arial" w:eastAsia="Arial" w:hAnsi="Arial" w:cs="Arial"/>
                <w:spacing w:val="2"/>
              </w:rPr>
              <w:t>d</w:t>
            </w:r>
            <w:r>
              <w:rPr>
                <w:rFonts w:ascii="Arial" w:eastAsia="Arial" w:hAnsi="Arial" w:cs="Arial"/>
              </w:rPr>
              <w:t>o</w:t>
            </w:r>
            <w:r>
              <w:rPr>
                <w:rFonts w:ascii="Arial" w:eastAsia="Arial" w:hAnsi="Arial" w:cs="Arial"/>
                <w:spacing w:val="-1"/>
              </w:rPr>
              <w:t>m</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2"/>
              </w:rPr>
              <w:t>n</w:t>
            </w:r>
            <w:r>
              <w:rPr>
                <w:rFonts w:ascii="Arial" w:eastAsia="Arial" w:hAnsi="Arial" w:cs="Arial"/>
              </w:rPr>
              <w:t>t</w:t>
            </w:r>
            <w:r>
              <w:rPr>
                <w:rFonts w:ascii="Arial" w:eastAsia="Arial" w:hAnsi="Arial" w:cs="Arial"/>
                <w:spacing w:val="-1"/>
              </w:rPr>
              <w:t>l</w:t>
            </w:r>
            <w:r>
              <w:rPr>
                <w:rFonts w:ascii="Arial" w:eastAsia="Arial" w:hAnsi="Arial" w:cs="Arial"/>
              </w:rPr>
              <w:t>y</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b/>
                <w:w w:val="99"/>
              </w:rPr>
              <w:t>begi</w:t>
            </w:r>
            <w:r>
              <w:rPr>
                <w:rFonts w:ascii="Arial" w:eastAsia="Arial" w:hAnsi="Arial" w:cs="Arial"/>
                <w:b/>
                <w:spacing w:val="1"/>
                <w:w w:val="99"/>
              </w:rPr>
              <w:t>n</w:t>
            </w:r>
            <w:r>
              <w:rPr>
                <w:rFonts w:ascii="Arial" w:eastAsia="Arial" w:hAnsi="Arial" w:cs="Arial"/>
                <w:b/>
                <w:w w:val="99"/>
              </w:rPr>
              <w:t>nin</w:t>
            </w:r>
            <w:r>
              <w:rPr>
                <w:rFonts w:ascii="Arial" w:eastAsia="Arial" w:hAnsi="Arial" w:cs="Arial"/>
                <w:b/>
                <w:spacing w:val="1"/>
                <w:w w:val="99"/>
              </w:rPr>
              <w:t>g/</w:t>
            </w:r>
            <w:r>
              <w:rPr>
                <w:rFonts w:ascii="Arial" w:eastAsia="Arial" w:hAnsi="Arial" w:cs="Arial"/>
                <w:b/>
                <w:w w:val="99"/>
              </w:rPr>
              <w:t>in</w:t>
            </w:r>
            <w:r>
              <w:rPr>
                <w:rFonts w:ascii="Arial" w:eastAsia="Arial" w:hAnsi="Arial" w:cs="Arial"/>
                <w:b/>
                <w:spacing w:val="1"/>
                <w:w w:val="99"/>
              </w:rPr>
              <w:t>t</w:t>
            </w:r>
            <w:r>
              <w:rPr>
                <w:rFonts w:ascii="Arial" w:eastAsia="Arial" w:hAnsi="Arial" w:cs="Arial"/>
                <w:b/>
                <w:spacing w:val="2"/>
                <w:w w:val="99"/>
              </w:rPr>
              <w:t>e</w:t>
            </w:r>
            <w:r>
              <w:rPr>
                <w:rFonts w:ascii="Arial" w:eastAsia="Arial" w:hAnsi="Arial" w:cs="Arial"/>
                <w:b/>
                <w:spacing w:val="-1"/>
                <w:w w:val="99"/>
              </w:rPr>
              <w:t>r</w:t>
            </w:r>
            <w:r>
              <w:rPr>
                <w:rFonts w:ascii="Arial" w:eastAsia="Arial" w:hAnsi="Arial" w:cs="Arial"/>
                <w:b/>
                <w:w w:val="99"/>
              </w:rPr>
              <w:t>me</w:t>
            </w:r>
            <w:r>
              <w:rPr>
                <w:rFonts w:ascii="Arial" w:eastAsia="Arial" w:hAnsi="Arial" w:cs="Arial"/>
                <w:b/>
                <w:spacing w:val="1"/>
                <w:w w:val="99"/>
              </w:rPr>
              <w:t>d</w:t>
            </w:r>
            <w:r>
              <w:rPr>
                <w:rFonts w:ascii="Arial" w:eastAsia="Arial" w:hAnsi="Arial" w:cs="Arial"/>
                <w:b/>
                <w:spacing w:val="2"/>
                <w:w w:val="99"/>
              </w:rPr>
              <w:t>i</w:t>
            </w:r>
            <w:r>
              <w:rPr>
                <w:rFonts w:ascii="Arial" w:eastAsia="Arial" w:hAnsi="Arial" w:cs="Arial"/>
                <w:b/>
                <w:w w:val="99"/>
              </w:rPr>
              <w:t>ate</w:t>
            </w:r>
            <w:r>
              <w:rPr>
                <w:rFonts w:ascii="Arial" w:eastAsia="Arial" w:hAnsi="Arial" w:cs="Arial"/>
                <w:b/>
                <w:spacing w:val="1"/>
                <w:w w:val="99"/>
              </w:rPr>
              <w:t>/</w:t>
            </w:r>
            <w:r>
              <w:rPr>
                <w:rFonts w:ascii="Arial" w:eastAsia="Arial" w:hAnsi="Arial" w:cs="Arial"/>
                <w:b/>
                <w:w w:val="99"/>
              </w:rPr>
              <w:t>en</w:t>
            </w:r>
            <w:r>
              <w:rPr>
                <w:rFonts w:ascii="Arial" w:eastAsia="Arial" w:hAnsi="Arial" w:cs="Arial"/>
                <w:b/>
                <w:spacing w:val="1"/>
                <w:w w:val="99"/>
              </w:rPr>
              <w:t>t</w:t>
            </w:r>
            <w:r>
              <w:rPr>
                <w:rFonts w:ascii="Arial" w:eastAsia="Arial" w:hAnsi="Arial" w:cs="Arial"/>
                <w:b/>
                <w:spacing w:val="-1"/>
                <w:w w:val="99"/>
              </w:rPr>
              <w:t>r</w:t>
            </w:r>
            <w:r>
              <w:rPr>
                <w:rFonts w:ascii="Arial" w:eastAsia="Arial" w:hAnsi="Arial" w:cs="Arial"/>
                <w:b/>
                <w:w w:val="99"/>
              </w:rPr>
              <w:t>y/p</w:t>
            </w:r>
            <w:r>
              <w:rPr>
                <w:rFonts w:ascii="Arial" w:eastAsia="Arial" w:hAnsi="Arial" w:cs="Arial"/>
                <w:b/>
                <w:spacing w:val="3"/>
                <w:w w:val="99"/>
              </w:rPr>
              <w:t>o</w:t>
            </w:r>
            <w:r>
              <w:rPr>
                <w:rFonts w:ascii="Arial" w:eastAsia="Arial" w:hAnsi="Arial" w:cs="Arial"/>
                <w:b/>
                <w:w w:val="99"/>
              </w:rPr>
              <w:t>st</w:t>
            </w:r>
            <w:r>
              <w:rPr>
                <w:rFonts w:ascii="Arial" w:eastAsia="Arial" w:hAnsi="Arial" w:cs="Arial"/>
                <w:b/>
                <w:spacing w:val="1"/>
                <w:w w:val="99"/>
              </w:rPr>
              <w:t xml:space="preserve"> </w:t>
            </w:r>
            <w:r>
              <w:rPr>
                <w:rFonts w:ascii="Arial" w:eastAsia="Arial" w:hAnsi="Arial" w:cs="Arial"/>
                <w:b/>
              </w:rPr>
              <w:t>en</w:t>
            </w:r>
            <w:r>
              <w:rPr>
                <w:rFonts w:ascii="Arial" w:eastAsia="Arial" w:hAnsi="Arial" w:cs="Arial"/>
                <w:b/>
                <w:spacing w:val="1"/>
              </w:rPr>
              <w:t>t</w:t>
            </w:r>
            <w:r>
              <w:rPr>
                <w:rFonts w:ascii="Arial" w:eastAsia="Arial" w:hAnsi="Arial" w:cs="Arial"/>
                <w:b/>
                <w:spacing w:val="-1"/>
              </w:rPr>
              <w:t>r</w:t>
            </w:r>
            <w:r>
              <w:rPr>
                <w:rFonts w:ascii="Arial" w:eastAsia="Arial" w:hAnsi="Arial" w:cs="Arial"/>
                <w:b/>
              </w:rPr>
              <w:t>y</w:t>
            </w:r>
            <w:r>
              <w:rPr>
                <w:rFonts w:ascii="Arial" w:eastAsia="Arial" w:hAnsi="Arial" w:cs="Arial"/>
                <w:b/>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spacing w:val="2"/>
              </w:rPr>
              <w:t>e</w:t>
            </w:r>
            <w:r>
              <w:rPr>
                <w:rFonts w:ascii="Arial" w:eastAsia="Arial" w:hAnsi="Arial" w:cs="Arial"/>
              </w:rPr>
              <w:t>l</w:t>
            </w:r>
          </w:p>
          <w:p w14:paraId="30FD17A1" w14:textId="77777777" w:rsidR="00694DD3" w:rsidRDefault="00CE11E9">
            <w:pPr>
              <w:ind w:left="102"/>
              <w:rPr>
                <w:rFonts w:ascii="Arial" w:eastAsia="Arial" w:hAnsi="Arial" w:cs="Arial"/>
              </w:rPr>
            </w:pPr>
            <w:r>
              <w:rPr>
                <w:rFonts w:ascii="Arial" w:eastAsia="Arial" w:hAnsi="Arial" w:cs="Arial"/>
              </w:rPr>
              <w:t>.</w:t>
            </w:r>
          </w:p>
          <w:p w14:paraId="78804B0F" w14:textId="2C8A1D16" w:rsidR="00694DD3" w:rsidRDefault="00CE11E9">
            <w:pPr>
              <w:ind w:left="102"/>
              <w:rPr>
                <w:rFonts w:ascii="Arial" w:eastAsia="Arial" w:hAnsi="Arial" w:cs="Arial"/>
              </w:rPr>
            </w:pPr>
            <w:r>
              <w:rPr>
                <w:rFonts w:ascii="Arial" w:eastAsia="Arial" w:hAnsi="Arial" w:cs="Arial"/>
                <w:spacing w:val="-1"/>
              </w:rPr>
              <w:t>E</w:t>
            </w:r>
            <w:r>
              <w:rPr>
                <w:rFonts w:ascii="Arial" w:eastAsia="Arial" w:hAnsi="Arial" w:cs="Arial"/>
                <w:spacing w:val="1"/>
              </w:rPr>
              <w:t>x</w:t>
            </w:r>
            <w:r>
              <w:rPr>
                <w:rFonts w:ascii="Arial" w:eastAsia="Arial" w:hAnsi="Arial" w:cs="Arial"/>
              </w:rPr>
              <w:t>a</w:t>
            </w:r>
            <w:r>
              <w:rPr>
                <w:rFonts w:ascii="Arial" w:eastAsia="Arial" w:hAnsi="Arial" w:cs="Arial"/>
                <w:spacing w:val="-1"/>
              </w:rPr>
              <w:t>m</w:t>
            </w:r>
            <w:r>
              <w:rPr>
                <w:rFonts w:ascii="Arial" w:eastAsia="Arial" w:hAnsi="Arial" w:cs="Arial"/>
                <w:spacing w:val="2"/>
              </w:rPr>
              <w:t>p</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b</w:t>
            </w:r>
            <w:r>
              <w:rPr>
                <w:rFonts w:ascii="Arial" w:eastAsia="Arial" w:hAnsi="Arial" w:cs="Arial"/>
                <w:spacing w:val="2"/>
              </w:rPr>
              <w:t>e</w:t>
            </w:r>
            <w:r>
              <w:rPr>
                <w:rFonts w:ascii="Arial" w:eastAsia="Arial" w:hAnsi="Arial" w:cs="Arial"/>
              </w:rPr>
              <w:t>h</w:t>
            </w:r>
            <w:r>
              <w:rPr>
                <w:rFonts w:ascii="Arial" w:eastAsia="Arial" w:hAnsi="Arial" w:cs="Arial"/>
                <w:spacing w:val="-1"/>
              </w:rPr>
              <w:t>a</w:t>
            </w:r>
            <w:r>
              <w:rPr>
                <w:rFonts w:ascii="Arial" w:eastAsia="Arial" w:hAnsi="Arial" w:cs="Arial"/>
                <w:spacing w:val="1"/>
              </w:rPr>
              <w:t>vi</w:t>
            </w:r>
            <w:r>
              <w:rPr>
                <w:rFonts w:ascii="Arial" w:eastAsia="Arial" w:hAnsi="Arial" w:cs="Arial"/>
              </w:rPr>
              <w:t>ors</w:t>
            </w:r>
            <w:r>
              <w:rPr>
                <w:rFonts w:ascii="Arial" w:eastAsia="Arial" w:hAnsi="Arial" w:cs="Arial"/>
                <w:spacing w:val="-5"/>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3"/>
              </w:rPr>
              <w:t>s</w:t>
            </w:r>
            <w:r>
              <w:rPr>
                <w:rFonts w:ascii="Arial" w:eastAsia="Arial" w:hAnsi="Arial" w:cs="Arial"/>
              </w:rPr>
              <w:t>u</w:t>
            </w:r>
            <w:r>
              <w:rPr>
                <w:rFonts w:ascii="Arial" w:eastAsia="Arial" w:hAnsi="Arial" w:cs="Arial"/>
                <w:spacing w:val="-1"/>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w:t>
            </w:r>
            <w:r>
              <w:rPr>
                <w:rFonts w:ascii="Arial" w:eastAsia="Arial" w:hAnsi="Arial" w:cs="Arial"/>
                <w:spacing w:val="-5"/>
              </w:rPr>
              <w:t xml:space="preserve"> </w:t>
            </w:r>
            <w:r>
              <w:rPr>
                <w:rFonts w:ascii="Arial" w:eastAsia="Arial" w:hAnsi="Arial" w:cs="Arial"/>
              </w:rPr>
              <w:t>my</w:t>
            </w:r>
            <w:r>
              <w:rPr>
                <w:rFonts w:ascii="Arial" w:eastAsia="Arial" w:hAnsi="Arial" w:cs="Arial"/>
                <w:spacing w:val="-2"/>
              </w:rPr>
              <w:t xml:space="preserve"> </w:t>
            </w:r>
            <w:proofErr w:type="spellStart"/>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w:t>
            </w:r>
            <w:r>
              <w:rPr>
                <w:rFonts w:ascii="Arial" w:eastAsia="Arial" w:hAnsi="Arial" w:cs="Arial"/>
                <w:spacing w:val="-1"/>
              </w:rPr>
              <w:t xml:space="preserve"> </w:t>
            </w:r>
            <w:r>
              <w:rPr>
                <w:rFonts w:ascii="Arial" w:eastAsia="Arial" w:hAnsi="Arial" w:cs="Arial"/>
              </w:rPr>
              <w:t>as</w:t>
            </w:r>
            <w:r>
              <w:rPr>
                <w:rFonts w:ascii="Arial" w:eastAsia="Arial" w:hAnsi="Arial" w:cs="Arial"/>
                <w:spacing w:val="1"/>
              </w:rPr>
              <w:t>s</w:t>
            </w:r>
            <w:r>
              <w:rPr>
                <w:rFonts w:ascii="Arial" w:eastAsia="Arial" w:hAnsi="Arial" w:cs="Arial"/>
              </w:rPr>
              <w:t>e</w:t>
            </w:r>
            <w:r>
              <w:rPr>
                <w:rFonts w:ascii="Arial" w:eastAsia="Arial" w:hAnsi="Arial" w:cs="Arial"/>
                <w:spacing w:val="1"/>
              </w:rPr>
              <w:t>ss</w:t>
            </w:r>
            <w:r>
              <w:rPr>
                <w:rFonts w:ascii="Arial" w:eastAsia="Arial" w:hAnsi="Arial" w:cs="Arial"/>
              </w:rPr>
              <w:t>m</w:t>
            </w:r>
            <w:r>
              <w:rPr>
                <w:rFonts w:ascii="Arial" w:eastAsia="Arial" w:hAnsi="Arial" w:cs="Arial"/>
                <w:spacing w:val="-1"/>
              </w:rPr>
              <w:t>e</w:t>
            </w:r>
            <w:r>
              <w:rPr>
                <w:rFonts w:ascii="Arial" w:eastAsia="Arial" w:hAnsi="Arial" w:cs="Arial"/>
              </w:rPr>
              <w:t>nt</w:t>
            </w:r>
            <w:proofErr w:type="spellEnd"/>
            <w:r>
              <w:rPr>
                <w:rFonts w:ascii="Arial" w:eastAsia="Arial" w:hAnsi="Arial" w:cs="Arial"/>
              </w:rPr>
              <w:t>:</w:t>
            </w:r>
            <w:r w:rsidR="00CC5A8E">
              <w:rPr>
                <w:rFonts w:ascii="Arial" w:eastAsia="Arial" w:hAnsi="Arial" w:cs="Arial"/>
              </w:rPr>
              <w:t xml:space="preserve"> This first year of PT school, I have had to accept many times that I am going to be wrong and learn from my mistakes. At the start, I took constructive feedback harshly and would get overly anxious for exams or </w:t>
            </w:r>
            <w:proofErr w:type="gramStart"/>
            <w:r w:rsidR="00CC5A8E">
              <w:rPr>
                <w:rFonts w:ascii="Arial" w:eastAsia="Arial" w:hAnsi="Arial" w:cs="Arial"/>
              </w:rPr>
              <w:t>practical’s</w:t>
            </w:r>
            <w:proofErr w:type="gramEnd"/>
            <w:r w:rsidR="00CC5A8E">
              <w:rPr>
                <w:rFonts w:ascii="Arial" w:eastAsia="Arial" w:hAnsi="Arial" w:cs="Arial"/>
              </w:rPr>
              <w:t xml:space="preserve">. Now understanding that I want to be the best therapist I can, I have the mindset of I will either succeed, or I will learn something from the experience. This mindset has really helped </w:t>
            </w:r>
            <w:proofErr w:type="gramStart"/>
            <w:r w:rsidR="00CC5A8E">
              <w:rPr>
                <w:rFonts w:ascii="Arial" w:eastAsia="Arial" w:hAnsi="Arial" w:cs="Arial"/>
              </w:rPr>
              <w:t>my</w:t>
            </w:r>
            <w:proofErr w:type="gramEnd"/>
            <w:r w:rsidR="00CC5A8E">
              <w:rPr>
                <w:rFonts w:ascii="Arial" w:eastAsia="Arial" w:hAnsi="Arial" w:cs="Arial"/>
              </w:rPr>
              <w:t xml:space="preserve"> grow in my professionalism.</w:t>
            </w:r>
          </w:p>
          <w:p w14:paraId="6CCC7AE7" w14:textId="77777777" w:rsidR="00694DD3" w:rsidRDefault="00694DD3">
            <w:pPr>
              <w:spacing w:before="1" w:line="140" w:lineRule="exact"/>
              <w:rPr>
                <w:sz w:val="15"/>
                <w:szCs w:val="15"/>
              </w:rPr>
            </w:pPr>
          </w:p>
          <w:p w14:paraId="7B93E4E1" w14:textId="77777777" w:rsidR="00694DD3" w:rsidRDefault="00694DD3">
            <w:pPr>
              <w:spacing w:line="200" w:lineRule="exact"/>
            </w:pPr>
          </w:p>
          <w:p w14:paraId="73C07A68" w14:textId="77777777" w:rsidR="00694DD3" w:rsidRDefault="00694DD3">
            <w:pPr>
              <w:spacing w:line="200" w:lineRule="exact"/>
            </w:pPr>
          </w:p>
          <w:p w14:paraId="3A24CC8F" w14:textId="77777777" w:rsidR="00694DD3" w:rsidRDefault="00694DD3">
            <w:pPr>
              <w:spacing w:line="200" w:lineRule="exact"/>
            </w:pPr>
          </w:p>
          <w:p w14:paraId="30C86FA1" w14:textId="77777777" w:rsidR="00694DD3" w:rsidRDefault="00694DD3">
            <w:pPr>
              <w:spacing w:line="200" w:lineRule="exact"/>
            </w:pPr>
          </w:p>
          <w:p w14:paraId="146F39A0" w14:textId="77777777" w:rsidR="00694DD3" w:rsidRDefault="00694DD3">
            <w:pPr>
              <w:spacing w:line="200" w:lineRule="exact"/>
            </w:pPr>
          </w:p>
          <w:p w14:paraId="0A026334" w14:textId="468DF5B6" w:rsidR="00694DD3" w:rsidRDefault="00CE11E9">
            <w:pPr>
              <w:ind w:left="102"/>
              <w:rPr>
                <w:rFonts w:ascii="Arial" w:eastAsia="Arial" w:hAnsi="Arial" w:cs="Arial"/>
              </w:rPr>
            </w:pPr>
            <w:r>
              <w:rPr>
                <w:rFonts w:ascii="Arial" w:eastAsia="Arial" w:hAnsi="Arial" w:cs="Arial"/>
              </w:rPr>
              <w:t>Reg</w:t>
            </w:r>
            <w:r>
              <w:rPr>
                <w:rFonts w:ascii="Arial" w:eastAsia="Arial" w:hAnsi="Arial" w:cs="Arial"/>
                <w:spacing w:val="-1"/>
              </w:rPr>
              <w:t>a</w:t>
            </w:r>
            <w:r>
              <w:rPr>
                <w:rFonts w:ascii="Arial" w:eastAsia="Arial" w:hAnsi="Arial" w:cs="Arial"/>
                <w:spacing w:val="1"/>
              </w:rPr>
              <w:t>r</w:t>
            </w:r>
            <w:r>
              <w:rPr>
                <w:rFonts w:ascii="Arial" w:eastAsia="Arial" w:hAnsi="Arial" w:cs="Arial"/>
                <w:spacing w:val="2"/>
              </w:rPr>
              <w:t>d</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9"/>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P</w:t>
            </w:r>
            <w:r>
              <w:rPr>
                <w:rFonts w:ascii="Arial" w:eastAsia="Arial" w:hAnsi="Arial" w:cs="Arial"/>
                <w:spacing w:val="1"/>
              </w:rPr>
              <w:t>r</w:t>
            </w:r>
            <w:r>
              <w:rPr>
                <w:rFonts w:ascii="Arial" w:eastAsia="Arial" w:hAnsi="Arial" w:cs="Arial"/>
              </w:rPr>
              <w:t>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10"/>
              </w:rPr>
              <w:t xml:space="preserve"> </w:t>
            </w:r>
            <w:r>
              <w:rPr>
                <w:rFonts w:ascii="Arial" w:eastAsia="Arial" w:hAnsi="Arial" w:cs="Arial"/>
                <w:spacing w:val="-1"/>
              </w:rPr>
              <w:t>B</w:t>
            </w:r>
            <w:r>
              <w:rPr>
                <w:rFonts w:ascii="Arial" w:eastAsia="Arial" w:hAnsi="Arial" w:cs="Arial"/>
              </w:rPr>
              <w:t>e</w:t>
            </w:r>
            <w:r>
              <w:rPr>
                <w:rFonts w:ascii="Arial" w:eastAsia="Arial" w:hAnsi="Arial" w:cs="Arial"/>
                <w:spacing w:val="1"/>
              </w:rPr>
              <w:t>h</w:t>
            </w:r>
            <w:r>
              <w:rPr>
                <w:rFonts w:ascii="Arial" w:eastAsia="Arial" w:hAnsi="Arial" w:cs="Arial"/>
              </w:rPr>
              <w:t>a</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2"/>
              </w:rPr>
              <w:t>r</w:t>
            </w:r>
            <w:r>
              <w:rPr>
                <w:rFonts w:ascii="Arial" w:eastAsia="Arial" w:hAnsi="Arial" w:cs="Arial"/>
              </w:rPr>
              <w:t>,</w:t>
            </w:r>
            <w:r>
              <w:rPr>
                <w:rFonts w:ascii="Arial" w:eastAsia="Arial" w:hAnsi="Arial" w:cs="Arial"/>
                <w:spacing w:val="-6"/>
              </w:rPr>
              <w:t xml:space="preserve"> </w:t>
            </w:r>
            <w:r>
              <w:rPr>
                <w:rFonts w:ascii="Arial" w:eastAsia="Arial" w:hAnsi="Arial" w:cs="Arial"/>
              </w:rPr>
              <w:t>I</w:t>
            </w:r>
            <w:r>
              <w:rPr>
                <w:rFonts w:ascii="Arial" w:eastAsia="Arial" w:hAnsi="Arial" w:cs="Arial"/>
                <w:spacing w:val="-1"/>
              </w:rPr>
              <w:t xml:space="preserve"> </w:t>
            </w:r>
            <w:r>
              <w:rPr>
                <w:rFonts w:ascii="Arial" w:eastAsia="Arial" w:hAnsi="Arial" w:cs="Arial"/>
              </w:rPr>
              <w:t>w</w:t>
            </w:r>
            <w:r>
              <w:rPr>
                <w:rFonts w:ascii="Arial" w:eastAsia="Arial" w:hAnsi="Arial" w:cs="Arial"/>
                <w:spacing w:val="2"/>
              </w:rPr>
              <w:t>o</w:t>
            </w:r>
            <w:r>
              <w:rPr>
                <w:rFonts w:ascii="Arial" w:eastAsia="Arial" w:hAnsi="Arial" w:cs="Arial"/>
              </w:rPr>
              <w:t>u</w:t>
            </w:r>
            <w:r>
              <w:rPr>
                <w:rFonts w:ascii="Arial" w:eastAsia="Arial" w:hAnsi="Arial" w:cs="Arial"/>
                <w:spacing w:val="-1"/>
              </w:rPr>
              <w:t>l</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1"/>
              </w:rPr>
              <w:t>k</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i</w:t>
            </w:r>
            <w:r>
              <w:rPr>
                <w:rFonts w:ascii="Arial" w:eastAsia="Arial" w:hAnsi="Arial" w:cs="Arial"/>
                <w:spacing w:val="2"/>
              </w:rPr>
              <w:t>m</w:t>
            </w:r>
            <w:r>
              <w:rPr>
                <w:rFonts w:ascii="Arial" w:eastAsia="Arial" w:hAnsi="Arial" w:cs="Arial"/>
              </w:rPr>
              <w:t>pro</w:t>
            </w:r>
            <w:r>
              <w:rPr>
                <w:rFonts w:ascii="Arial" w:eastAsia="Arial" w:hAnsi="Arial" w:cs="Arial"/>
                <w:spacing w:val="1"/>
              </w:rPr>
              <w:t>v</w:t>
            </w:r>
            <w:r>
              <w:rPr>
                <w:rFonts w:ascii="Arial" w:eastAsia="Arial" w:hAnsi="Arial" w:cs="Arial"/>
              </w:rPr>
              <w:t>e</w:t>
            </w:r>
            <w:r>
              <w:rPr>
                <w:rFonts w:ascii="Arial" w:eastAsia="Arial" w:hAnsi="Arial" w:cs="Arial"/>
                <w:spacing w:val="-7"/>
              </w:rPr>
              <w:t xml:space="preserve"> </w:t>
            </w:r>
            <w:r>
              <w:rPr>
                <w:rFonts w:ascii="Arial" w:eastAsia="Arial" w:hAnsi="Arial" w:cs="Arial"/>
                <w:spacing w:val="-2"/>
              </w:rPr>
              <w:t>i</w:t>
            </w:r>
            <w:r>
              <w:rPr>
                <w:rFonts w:ascii="Arial" w:eastAsia="Arial" w:hAnsi="Arial" w:cs="Arial"/>
              </w:rPr>
              <w:t>n 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o</w:t>
            </w:r>
            <w:r>
              <w:rPr>
                <w:rFonts w:ascii="Arial" w:eastAsia="Arial" w:hAnsi="Arial" w:cs="Arial"/>
                <w:spacing w:val="-1"/>
              </w:rPr>
              <w:t>l</w:t>
            </w:r>
            <w:r>
              <w:rPr>
                <w:rFonts w:ascii="Arial" w:eastAsia="Arial" w:hAnsi="Arial" w:cs="Arial"/>
                <w:spacing w:val="1"/>
              </w:rPr>
              <w:t>l</w:t>
            </w:r>
            <w:r>
              <w:rPr>
                <w:rFonts w:ascii="Arial" w:eastAsia="Arial" w:hAnsi="Arial" w:cs="Arial"/>
              </w:rPr>
              <w:t>ow</w:t>
            </w:r>
            <w:r>
              <w:rPr>
                <w:rFonts w:ascii="Arial" w:eastAsia="Arial" w:hAnsi="Arial" w:cs="Arial"/>
                <w:spacing w:val="1"/>
              </w:rPr>
              <w:t>i</w:t>
            </w:r>
            <w:r>
              <w:rPr>
                <w:rFonts w:ascii="Arial" w:eastAsia="Arial" w:hAnsi="Arial" w:cs="Arial"/>
              </w:rPr>
              <w:t>ng</w:t>
            </w:r>
            <w:r>
              <w:rPr>
                <w:rFonts w:ascii="Arial" w:eastAsia="Arial" w:hAnsi="Arial" w:cs="Arial"/>
                <w:spacing w:val="-9"/>
              </w:rPr>
              <w:t xml:space="preserve"> </w:t>
            </w:r>
            <w:r>
              <w:rPr>
                <w:rFonts w:ascii="Arial" w:eastAsia="Arial" w:hAnsi="Arial" w:cs="Arial"/>
                <w:spacing w:val="2"/>
              </w:rPr>
              <w:t>w</w:t>
            </w:r>
            <w:r>
              <w:rPr>
                <w:rFonts w:ascii="Arial" w:eastAsia="Arial" w:hAnsi="Arial" w:cs="Arial"/>
              </w:rPr>
              <w:t>a</w:t>
            </w:r>
            <w:r>
              <w:rPr>
                <w:rFonts w:ascii="Arial" w:eastAsia="Arial" w:hAnsi="Arial" w:cs="Arial"/>
                <w:spacing w:val="1"/>
              </w:rPr>
              <w:t>ys</w:t>
            </w:r>
            <w:r>
              <w:rPr>
                <w:rFonts w:ascii="Arial" w:eastAsia="Arial" w:hAnsi="Arial" w:cs="Arial"/>
              </w:rPr>
              <w:t>:</w:t>
            </w:r>
            <w:r w:rsidR="00CC5A8E">
              <w:rPr>
                <w:rFonts w:ascii="Arial" w:eastAsia="Arial" w:hAnsi="Arial" w:cs="Arial"/>
              </w:rPr>
              <w:t xml:space="preserve"> I will not only be open to my own constructive feedback, but I can grow in this more by providing constructive feedback to others. I </w:t>
            </w:r>
            <w:proofErr w:type="gramStart"/>
            <w:r w:rsidR="00CC5A8E">
              <w:rPr>
                <w:rFonts w:ascii="Arial" w:eastAsia="Arial" w:hAnsi="Arial" w:cs="Arial"/>
              </w:rPr>
              <w:t>enjoy</w:t>
            </w:r>
            <w:proofErr w:type="gramEnd"/>
            <w:r w:rsidR="00CC5A8E">
              <w:rPr>
                <w:rFonts w:ascii="Arial" w:eastAsia="Arial" w:hAnsi="Arial" w:cs="Arial"/>
              </w:rPr>
              <w:t xml:space="preserve"> when people give me feedback because it is typically something that I will not fail on again. Giving someone else this opportunity is something that can improve. </w:t>
            </w:r>
          </w:p>
        </w:tc>
      </w:tr>
    </w:tbl>
    <w:p w14:paraId="7998F8E9" w14:textId="77777777" w:rsidR="00694DD3" w:rsidRDefault="00694DD3">
      <w:pPr>
        <w:spacing w:before="9" w:line="140" w:lineRule="exact"/>
        <w:rPr>
          <w:sz w:val="14"/>
          <w:szCs w:val="14"/>
        </w:rPr>
      </w:pPr>
    </w:p>
    <w:p w14:paraId="7C91FA3A" w14:textId="77777777" w:rsidR="00694DD3" w:rsidRDefault="00694DD3">
      <w:pPr>
        <w:spacing w:line="200" w:lineRule="exact"/>
      </w:pPr>
    </w:p>
    <w:p w14:paraId="07397F61" w14:textId="77777777" w:rsidR="00694DD3" w:rsidRDefault="00694DD3">
      <w:pPr>
        <w:spacing w:line="200" w:lineRule="exact"/>
      </w:pPr>
    </w:p>
    <w:p w14:paraId="43D86CE7" w14:textId="77777777" w:rsidR="00694DD3" w:rsidRDefault="00CE11E9">
      <w:pPr>
        <w:spacing w:before="16"/>
        <w:ind w:right="331"/>
        <w:jc w:val="right"/>
        <w:rPr>
          <w:rFonts w:ascii="Calibri" w:eastAsia="Calibri" w:hAnsi="Calibri" w:cs="Calibri"/>
          <w:sz w:val="22"/>
          <w:szCs w:val="22"/>
        </w:rPr>
        <w:sectPr w:rsidR="00694DD3">
          <w:pgSz w:w="15840" w:h="12240" w:orient="landscape"/>
          <w:pgMar w:top="1120" w:right="820" w:bottom="280" w:left="1040" w:header="720" w:footer="720" w:gutter="0"/>
          <w:cols w:space="720"/>
        </w:sectPr>
      </w:pPr>
      <w:r>
        <w:rPr>
          <w:rFonts w:ascii="Calibri" w:eastAsia="Calibri" w:hAnsi="Calibri" w:cs="Calibri"/>
          <w:sz w:val="22"/>
          <w:szCs w:val="22"/>
        </w:rPr>
        <w:t>9</w:t>
      </w:r>
    </w:p>
    <w:p w14:paraId="60D6AA64" w14:textId="77777777" w:rsidR="00694DD3" w:rsidRDefault="00694DD3">
      <w:pPr>
        <w:spacing w:before="5" w:line="100" w:lineRule="exact"/>
        <w:rPr>
          <w:sz w:val="11"/>
          <w:szCs w:val="11"/>
        </w:rPr>
      </w:pPr>
    </w:p>
    <w:p w14:paraId="26539B51" w14:textId="77777777" w:rsidR="00694DD3" w:rsidRDefault="00694DD3">
      <w:pPr>
        <w:spacing w:line="200" w:lineRule="exact"/>
      </w:pPr>
    </w:p>
    <w:tbl>
      <w:tblPr>
        <w:tblW w:w="0" w:type="auto"/>
        <w:tblInd w:w="111" w:type="dxa"/>
        <w:tblLayout w:type="fixed"/>
        <w:tblCellMar>
          <w:left w:w="0" w:type="dxa"/>
          <w:right w:w="0" w:type="dxa"/>
        </w:tblCellMar>
        <w:tblLook w:val="01E0" w:firstRow="1" w:lastRow="1" w:firstColumn="1" w:lastColumn="1" w:noHBand="0" w:noVBand="0"/>
      </w:tblPr>
      <w:tblGrid>
        <w:gridCol w:w="3348"/>
        <w:gridCol w:w="3601"/>
        <w:gridCol w:w="3368"/>
        <w:gridCol w:w="3437"/>
      </w:tblGrid>
      <w:tr w:rsidR="00694DD3" w14:paraId="1B71250C" w14:textId="77777777">
        <w:trPr>
          <w:trHeight w:hRule="exact" w:val="240"/>
        </w:trPr>
        <w:tc>
          <w:tcPr>
            <w:tcW w:w="13754" w:type="dxa"/>
            <w:gridSpan w:val="4"/>
            <w:tcBorders>
              <w:top w:val="single" w:sz="5" w:space="0" w:color="000000"/>
              <w:left w:val="single" w:sz="5" w:space="0" w:color="000000"/>
              <w:bottom w:val="nil"/>
              <w:right w:val="single" w:sz="5" w:space="0" w:color="000000"/>
            </w:tcBorders>
          </w:tcPr>
          <w:p w14:paraId="707A35DC" w14:textId="77777777" w:rsidR="00694DD3" w:rsidRDefault="00CE11E9">
            <w:pPr>
              <w:spacing w:line="220" w:lineRule="exact"/>
              <w:ind w:left="102"/>
              <w:rPr>
                <w:rFonts w:ascii="Arial" w:eastAsia="Arial" w:hAnsi="Arial" w:cs="Arial"/>
              </w:rPr>
            </w:pPr>
            <w:r>
              <w:rPr>
                <w:rFonts w:ascii="Arial" w:eastAsia="Arial" w:hAnsi="Arial" w:cs="Arial"/>
                <w:b/>
              </w:rPr>
              <w:t>8.</w:t>
            </w:r>
            <w:r>
              <w:rPr>
                <w:rFonts w:ascii="Arial" w:eastAsia="Arial" w:hAnsi="Arial" w:cs="Arial"/>
                <w:b/>
                <w:spacing w:val="53"/>
              </w:rPr>
              <w:t xml:space="preserve"> </w:t>
            </w:r>
            <w:r>
              <w:rPr>
                <w:rFonts w:ascii="Arial" w:eastAsia="Arial" w:hAnsi="Arial" w:cs="Arial"/>
                <w:b/>
                <w:spacing w:val="-1"/>
              </w:rPr>
              <w:t>E</w:t>
            </w:r>
            <w:r>
              <w:rPr>
                <w:rFonts w:ascii="Arial" w:eastAsia="Arial" w:hAnsi="Arial" w:cs="Arial"/>
                <w:b/>
                <w:spacing w:val="1"/>
              </w:rPr>
              <w:t>ff</w:t>
            </w:r>
            <w:r>
              <w:rPr>
                <w:rFonts w:ascii="Arial" w:eastAsia="Arial" w:hAnsi="Arial" w:cs="Arial"/>
                <w:b/>
                <w:spacing w:val="2"/>
              </w:rPr>
              <w:t>e</w:t>
            </w:r>
            <w:r>
              <w:rPr>
                <w:rFonts w:ascii="Arial" w:eastAsia="Arial" w:hAnsi="Arial" w:cs="Arial"/>
                <w:b/>
              </w:rPr>
              <w:t>ctive</w:t>
            </w:r>
            <w:r>
              <w:rPr>
                <w:rFonts w:ascii="Arial" w:eastAsia="Arial" w:hAnsi="Arial" w:cs="Arial"/>
                <w:b/>
                <w:spacing w:val="-6"/>
              </w:rPr>
              <w:t xml:space="preserve"> </w:t>
            </w:r>
            <w:r>
              <w:rPr>
                <w:rFonts w:ascii="Arial" w:eastAsia="Arial" w:hAnsi="Arial" w:cs="Arial"/>
                <w:b/>
              </w:rPr>
              <w:t>Use</w:t>
            </w:r>
            <w:r>
              <w:rPr>
                <w:rFonts w:ascii="Arial" w:eastAsia="Arial" w:hAnsi="Arial" w:cs="Arial"/>
                <w:b/>
                <w:spacing w:val="-5"/>
              </w:rPr>
              <w:t xml:space="preserve"> </w:t>
            </w:r>
            <w:r>
              <w:rPr>
                <w:rFonts w:ascii="Arial" w:eastAsia="Arial" w:hAnsi="Arial" w:cs="Arial"/>
                <w:b/>
              </w:rPr>
              <w:t>of</w:t>
            </w:r>
            <w:r>
              <w:rPr>
                <w:rFonts w:ascii="Arial" w:eastAsia="Arial" w:hAnsi="Arial" w:cs="Arial"/>
                <w:b/>
                <w:spacing w:val="-1"/>
              </w:rPr>
              <w:t xml:space="preserve"> </w:t>
            </w:r>
            <w:r>
              <w:rPr>
                <w:rFonts w:ascii="Arial" w:eastAsia="Arial" w:hAnsi="Arial" w:cs="Arial"/>
                <w:b/>
              </w:rPr>
              <w:t>Ti</w:t>
            </w:r>
            <w:r>
              <w:rPr>
                <w:rFonts w:ascii="Arial" w:eastAsia="Arial" w:hAnsi="Arial" w:cs="Arial"/>
                <w:b/>
                <w:spacing w:val="3"/>
              </w:rPr>
              <w:t>m</w:t>
            </w:r>
            <w:r>
              <w:rPr>
                <w:rFonts w:ascii="Arial" w:eastAsia="Arial" w:hAnsi="Arial" w:cs="Arial"/>
                <w:b/>
              </w:rPr>
              <w:t>e</w:t>
            </w:r>
            <w:r>
              <w:rPr>
                <w:rFonts w:ascii="Arial" w:eastAsia="Arial" w:hAnsi="Arial" w:cs="Arial"/>
                <w:b/>
                <w:spacing w:val="-3"/>
              </w:rPr>
              <w:t xml:space="preserve"> </w:t>
            </w:r>
            <w:r>
              <w:rPr>
                <w:rFonts w:ascii="Arial" w:eastAsia="Arial" w:hAnsi="Arial" w:cs="Arial"/>
                <w:b/>
              </w:rPr>
              <w:t>and</w:t>
            </w:r>
            <w:r>
              <w:rPr>
                <w:rFonts w:ascii="Arial" w:eastAsia="Arial" w:hAnsi="Arial" w:cs="Arial"/>
                <w:b/>
                <w:spacing w:val="-3"/>
              </w:rPr>
              <w:t xml:space="preserve"> </w:t>
            </w:r>
            <w:r>
              <w:rPr>
                <w:rFonts w:ascii="Arial" w:eastAsia="Arial" w:hAnsi="Arial" w:cs="Arial"/>
                <w:b/>
              </w:rPr>
              <w:t>Re</w:t>
            </w:r>
            <w:r>
              <w:rPr>
                <w:rFonts w:ascii="Arial" w:eastAsia="Arial" w:hAnsi="Arial" w:cs="Arial"/>
                <w:b/>
                <w:spacing w:val="-1"/>
              </w:rPr>
              <w:t>s</w:t>
            </w:r>
            <w:r>
              <w:rPr>
                <w:rFonts w:ascii="Arial" w:eastAsia="Arial" w:hAnsi="Arial" w:cs="Arial"/>
                <w:b/>
              </w:rPr>
              <w:t>ou</w:t>
            </w:r>
            <w:r>
              <w:rPr>
                <w:rFonts w:ascii="Arial" w:eastAsia="Arial" w:hAnsi="Arial" w:cs="Arial"/>
                <w:b/>
                <w:spacing w:val="2"/>
              </w:rPr>
              <w:t>r</w:t>
            </w:r>
            <w:r>
              <w:rPr>
                <w:rFonts w:ascii="Arial" w:eastAsia="Arial" w:hAnsi="Arial" w:cs="Arial"/>
                <w:b/>
              </w:rPr>
              <w:t>c</w:t>
            </w:r>
            <w:r>
              <w:rPr>
                <w:rFonts w:ascii="Arial" w:eastAsia="Arial" w:hAnsi="Arial" w:cs="Arial"/>
                <w:b/>
                <w:spacing w:val="-1"/>
              </w:rPr>
              <w:t>e</w:t>
            </w:r>
            <w:r>
              <w:rPr>
                <w:rFonts w:ascii="Arial" w:eastAsia="Arial" w:hAnsi="Arial" w:cs="Arial"/>
                <w:b/>
              </w:rPr>
              <w:t>s</w:t>
            </w:r>
            <w:r>
              <w:rPr>
                <w:rFonts w:ascii="Arial" w:eastAsia="Arial" w:hAnsi="Arial" w:cs="Arial"/>
                <w:b/>
                <w:spacing w:val="-5"/>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a</w:t>
            </w:r>
            <w:r>
              <w:rPr>
                <w:rFonts w:ascii="Arial" w:eastAsia="Arial" w:hAnsi="Arial" w:cs="Arial"/>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ty</w:t>
            </w:r>
            <w:r>
              <w:rPr>
                <w:rFonts w:ascii="Arial" w:eastAsia="Arial" w:hAnsi="Arial" w:cs="Arial"/>
                <w:spacing w:val="-4"/>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rPr>
              <w:t>m</w:t>
            </w:r>
            <w:r>
              <w:rPr>
                <w:rFonts w:ascii="Arial" w:eastAsia="Arial" w:hAnsi="Arial" w:cs="Arial"/>
                <w:spacing w:val="1"/>
              </w:rPr>
              <w:t>a</w:t>
            </w:r>
            <w:r>
              <w:rPr>
                <w:rFonts w:ascii="Arial" w:eastAsia="Arial" w:hAnsi="Arial" w:cs="Arial"/>
              </w:rPr>
              <w:t>n</w:t>
            </w:r>
            <w:r>
              <w:rPr>
                <w:rFonts w:ascii="Arial" w:eastAsia="Arial" w:hAnsi="Arial" w:cs="Arial"/>
                <w:spacing w:val="-1"/>
              </w:rPr>
              <w:t>a</w:t>
            </w:r>
            <w:r>
              <w:rPr>
                <w:rFonts w:ascii="Arial" w:eastAsia="Arial" w:hAnsi="Arial" w:cs="Arial"/>
                <w:spacing w:val="2"/>
              </w:rPr>
              <w:t>g</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t</w:t>
            </w:r>
            <w:r>
              <w:rPr>
                <w:rFonts w:ascii="Arial" w:eastAsia="Arial" w:hAnsi="Arial" w:cs="Arial"/>
                <w:spacing w:val="-1"/>
              </w:rPr>
              <w:t>i</w:t>
            </w:r>
            <w:r>
              <w:rPr>
                <w:rFonts w:ascii="Arial" w:eastAsia="Arial" w:hAnsi="Arial" w:cs="Arial"/>
              </w:rPr>
              <w:t>me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rPr>
              <w:t>re</w:t>
            </w:r>
            <w:r>
              <w:rPr>
                <w:rFonts w:ascii="Arial" w:eastAsia="Arial" w:hAnsi="Arial" w:cs="Arial"/>
                <w:spacing w:val="1"/>
              </w:rPr>
              <w:t>s</w:t>
            </w:r>
            <w:r>
              <w:rPr>
                <w:rFonts w:ascii="Arial" w:eastAsia="Arial" w:hAnsi="Arial" w:cs="Arial"/>
                <w:spacing w:val="2"/>
              </w:rPr>
              <w:t>o</w:t>
            </w:r>
            <w:r>
              <w:rPr>
                <w:rFonts w:ascii="Arial" w:eastAsia="Arial" w:hAnsi="Arial" w:cs="Arial"/>
              </w:rPr>
              <w:t>ur</w:t>
            </w:r>
            <w:r>
              <w:rPr>
                <w:rFonts w:ascii="Arial" w:eastAsia="Arial" w:hAnsi="Arial" w:cs="Arial"/>
                <w:spacing w:val="2"/>
              </w:rPr>
              <w:t>c</w:t>
            </w:r>
            <w:r>
              <w:rPr>
                <w:rFonts w:ascii="Arial" w:eastAsia="Arial" w:hAnsi="Arial" w:cs="Arial"/>
              </w:rPr>
              <w:t>es</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f</w:t>
            </w:r>
            <w:r>
              <w:rPr>
                <w:rFonts w:ascii="Arial" w:eastAsia="Arial" w:hAnsi="Arial" w:cs="Arial"/>
              </w:rPr>
              <w:t>fect</w:t>
            </w:r>
            <w:r>
              <w:rPr>
                <w:rFonts w:ascii="Arial" w:eastAsia="Arial" w:hAnsi="Arial" w:cs="Arial"/>
                <w:spacing w:val="-1"/>
              </w:rPr>
              <w:t>i</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rPr>
              <w:t>y</w:t>
            </w:r>
            <w:r>
              <w:rPr>
                <w:rFonts w:ascii="Arial" w:eastAsia="Arial" w:hAnsi="Arial" w:cs="Arial"/>
                <w:spacing w:val="-8"/>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o</w:t>
            </w:r>
            <w:r>
              <w:rPr>
                <w:rFonts w:ascii="Arial" w:eastAsia="Arial" w:hAnsi="Arial" w:cs="Arial"/>
                <w:spacing w:val="-1"/>
              </w:rPr>
              <w:t>b</w:t>
            </w:r>
            <w:r>
              <w:rPr>
                <w:rFonts w:ascii="Arial" w:eastAsia="Arial" w:hAnsi="Arial" w:cs="Arial"/>
                <w:spacing w:val="2"/>
              </w:rPr>
              <w:t>t</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3"/>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4"/>
              </w:rPr>
              <w:t xml:space="preserve"> </w:t>
            </w:r>
            <w:r>
              <w:rPr>
                <w:rFonts w:ascii="Arial" w:eastAsia="Arial" w:hAnsi="Arial" w:cs="Arial"/>
                <w:spacing w:val="2"/>
              </w:rPr>
              <w:t>m</w:t>
            </w:r>
            <w:r>
              <w:rPr>
                <w:rFonts w:ascii="Arial" w:eastAsia="Arial" w:hAnsi="Arial" w:cs="Arial"/>
              </w:rPr>
              <w:t>a</w:t>
            </w:r>
            <w:r>
              <w:rPr>
                <w:rFonts w:ascii="Arial" w:eastAsia="Arial" w:hAnsi="Arial" w:cs="Arial"/>
                <w:spacing w:val="1"/>
              </w:rPr>
              <w:t>x</w:t>
            </w:r>
            <w:r>
              <w:rPr>
                <w:rFonts w:ascii="Arial" w:eastAsia="Arial" w:hAnsi="Arial" w:cs="Arial"/>
                <w:spacing w:val="-1"/>
              </w:rPr>
              <w:t>i</w:t>
            </w:r>
            <w:r>
              <w:rPr>
                <w:rFonts w:ascii="Arial" w:eastAsia="Arial" w:hAnsi="Arial" w:cs="Arial"/>
                <w:spacing w:val="2"/>
              </w:rPr>
              <w:t>m</w:t>
            </w:r>
            <w:r>
              <w:rPr>
                <w:rFonts w:ascii="Arial" w:eastAsia="Arial" w:hAnsi="Arial" w:cs="Arial"/>
              </w:rPr>
              <w:t>um</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o</w:t>
            </w:r>
            <w:r>
              <w:rPr>
                <w:rFonts w:ascii="Arial" w:eastAsia="Arial" w:hAnsi="Arial" w:cs="Arial"/>
                <w:spacing w:val="1"/>
              </w:rPr>
              <w:t>ss</w:t>
            </w:r>
            <w:r>
              <w:rPr>
                <w:rFonts w:ascii="Arial" w:eastAsia="Arial" w:hAnsi="Arial" w:cs="Arial"/>
                <w:spacing w:val="-1"/>
              </w:rPr>
              <w:t>i</w:t>
            </w:r>
            <w:r>
              <w:rPr>
                <w:rFonts w:ascii="Arial" w:eastAsia="Arial" w:hAnsi="Arial" w:cs="Arial"/>
                <w:spacing w:val="2"/>
              </w:rPr>
              <w:t>b</w:t>
            </w:r>
            <w:r>
              <w:rPr>
                <w:rFonts w:ascii="Arial" w:eastAsia="Arial" w:hAnsi="Arial" w:cs="Arial"/>
                <w:spacing w:val="-1"/>
              </w:rPr>
              <w:t>l</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b</w:t>
            </w:r>
            <w:r>
              <w:rPr>
                <w:rFonts w:ascii="Arial" w:eastAsia="Arial" w:hAnsi="Arial" w:cs="Arial"/>
              </w:rPr>
              <w:t>e</w:t>
            </w:r>
            <w:r>
              <w:rPr>
                <w:rFonts w:ascii="Arial" w:eastAsia="Arial" w:hAnsi="Arial" w:cs="Arial"/>
                <w:spacing w:val="-1"/>
              </w:rPr>
              <w:t>n</w:t>
            </w:r>
            <w:r>
              <w:rPr>
                <w:rFonts w:ascii="Arial" w:eastAsia="Arial" w:hAnsi="Arial" w:cs="Arial"/>
                <w:spacing w:val="2"/>
              </w:rPr>
              <w:t>e</w:t>
            </w:r>
            <w:r>
              <w:rPr>
                <w:rFonts w:ascii="Arial" w:eastAsia="Arial" w:hAnsi="Arial" w:cs="Arial"/>
              </w:rPr>
              <w:t>f</w:t>
            </w:r>
            <w:r>
              <w:rPr>
                <w:rFonts w:ascii="Arial" w:eastAsia="Arial" w:hAnsi="Arial" w:cs="Arial"/>
                <w:spacing w:val="-1"/>
              </w:rPr>
              <w:t>i</w:t>
            </w:r>
            <w:r>
              <w:rPr>
                <w:rFonts w:ascii="Arial" w:eastAsia="Arial" w:hAnsi="Arial" w:cs="Arial"/>
              </w:rPr>
              <w:t>t.</w:t>
            </w:r>
          </w:p>
        </w:tc>
      </w:tr>
      <w:tr w:rsidR="00694DD3" w14:paraId="63636D29" w14:textId="77777777">
        <w:trPr>
          <w:trHeight w:hRule="exact" w:val="5991"/>
        </w:trPr>
        <w:tc>
          <w:tcPr>
            <w:tcW w:w="3348" w:type="dxa"/>
            <w:tcBorders>
              <w:top w:val="single" w:sz="9" w:space="0" w:color="000000"/>
              <w:left w:val="single" w:sz="5" w:space="0" w:color="000000"/>
              <w:bottom w:val="single" w:sz="5" w:space="0" w:color="000000"/>
              <w:right w:val="single" w:sz="5" w:space="0" w:color="000000"/>
            </w:tcBorders>
          </w:tcPr>
          <w:p w14:paraId="5EA6F508" w14:textId="77777777" w:rsidR="00694DD3" w:rsidRDefault="00CE11E9">
            <w:pPr>
              <w:spacing w:line="220" w:lineRule="exact"/>
              <w:ind w:left="102"/>
              <w:rPr>
                <w:rFonts w:ascii="Arial" w:eastAsia="Arial" w:hAnsi="Arial" w:cs="Arial"/>
              </w:rPr>
            </w:pPr>
            <w:r>
              <w:rPr>
                <w:rFonts w:ascii="Arial" w:eastAsia="Arial" w:hAnsi="Arial" w:cs="Arial"/>
                <w:b/>
                <w:i/>
              </w:rPr>
              <w:t>Begi</w:t>
            </w:r>
            <w:r>
              <w:rPr>
                <w:rFonts w:ascii="Arial" w:eastAsia="Arial" w:hAnsi="Arial" w:cs="Arial"/>
                <w:b/>
                <w:i/>
                <w:spacing w:val="1"/>
              </w:rPr>
              <w:t>n</w:t>
            </w:r>
            <w:r>
              <w:rPr>
                <w:rFonts w:ascii="Arial" w:eastAsia="Arial" w:hAnsi="Arial" w:cs="Arial"/>
                <w:b/>
                <w:i/>
              </w:rPr>
              <w:t>ning</w:t>
            </w:r>
            <w:r>
              <w:rPr>
                <w:rFonts w:ascii="Arial" w:eastAsia="Arial" w:hAnsi="Arial" w:cs="Arial"/>
                <w:b/>
                <w:i/>
                <w:spacing w:val="-9"/>
              </w:rPr>
              <w:t xml:space="preserve"> </w:t>
            </w:r>
            <w:r>
              <w:rPr>
                <w:rFonts w:ascii="Arial" w:eastAsia="Arial" w:hAnsi="Arial" w:cs="Arial"/>
                <w:b/>
                <w:i/>
              </w:rPr>
              <w:t>Lev</w:t>
            </w:r>
            <w:r>
              <w:rPr>
                <w:rFonts w:ascii="Arial" w:eastAsia="Arial" w:hAnsi="Arial" w:cs="Arial"/>
                <w:b/>
                <w:i/>
                <w:spacing w:val="2"/>
              </w:rPr>
              <w:t>e</w:t>
            </w:r>
            <w:r>
              <w:rPr>
                <w:rFonts w:ascii="Arial" w:eastAsia="Arial" w:hAnsi="Arial" w:cs="Arial"/>
                <w:b/>
                <w:i/>
              </w:rPr>
              <w:t>l:</w:t>
            </w:r>
          </w:p>
          <w:p w14:paraId="46130C2C" w14:textId="77777777" w:rsidR="00694DD3" w:rsidRDefault="00CE11E9">
            <w:pPr>
              <w:spacing w:before="4" w:line="220" w:lineRule="exact"/>
              <w:ind w:left="823" w:right="370"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Com</w:t>
            </w:r>
            <w:r>
              <w:rPr>
                <w:rFonts w:ascii="Arial" w:eastAsia="Arial" w:hAnsi="Arial" w:cs="Arial"/>
                <w:spacing w:val="-1"/>
              </w:rPr>
              <w:t>e</w:t>
            </w:r>
            <w:r>
              <w:rPr>
                <w:rFonts w:ascii="Arial" w:eastAsia="Arial" w:hAnsi="Arial" w:cs="Arial"/>
              </w:rPr>
              <w:t>s</w:t>
            </w:r>
            <w:r>
              <w:rPr>
                <w:rFonts w:ascii="Arial" w:eastAsia="Arial" w:hAnsi="Arial" w:cs="Arial"/>
                <w:spacing w:val="-5"/>
              </w:rPr>
              <w:t xml:space="preserve"> </w:t>
            </w:r>
            <w:r>
              <w:rPr>
                <w:rFonts w:ascii="Arial" w:eastAsia="Arial" w:hAnsi="Arial" w:cs="Arial"/>
              </w:rPr>
              <w:t>p</w:t>
            </w:r>
            <w:r>
              <w:rPr>
                <w:rFonts w:ascii="Arial" w:eastAsia="Arial" w:hAnsi="Arial" w:cs="Arial"/>
                <w:spacing w:val="3"/>
              </w:rPr>
              <w:t>r</w:t>
            </w:r>
            <w:r>
              <w:rPr>
                <w:rFonts w:ascii="Arial" w:eastAsia="Arial" w:hAnsi="Arial" w:cs="Arial"/>
              </w:rPr>
              <w:t>e</w:t>
            </w:r>
            <w:r>
              <w:rPr>
                <w:rFonts w:ascii="Arial" w:eastAsia="Arial" w:hAnsi="Arial" w:cs="Arial"/>
                <w:spacing w:val="-1"/>
              </w:rPr>
              <w:t>p</w:t>
            </w:r>
            <w:r>
              <w:rPr>
                <w:rFonts w:ascii="Arial" w:eastAsia="Arial" w:hAnsi="Arial" w:cs="Arial"/>
              </w:rPr>
              <w:t>ar</w:t>
            </w:r>
            <w:r>
              <w:rPr>
                <w:rFonts w:ascii="Arial" w:eastAsia="Arial" w:hAnsi="Arial" w:cs="Arial"/>
                <w:spacing w:val="2"/>
              </w:rPr>
              <w:t>e</w:t>
            </w:r>
            <w:r>
              <w:rPr>
                <w:rFonts w:ascii="Arial" w:eastAsia="Arial" w:hAnsi="Arial" w:cs="Arial"/>
              </w:rPr>
              <w:t>d</w:t>
            </w:r>
            <w:r>
              <w:rPr>
                <w:rFonts w:ascii="Arial" w:eastAsia="Arial" w:hAnsi="Arial" w:cs="Arial"/>
                <w:spacing w:val="-8"/>
              </w:rPr>
              <w:t xml:space="preserve"> </w:t>
            </w:r>
            <w:r>
              <w:rPr>
                <w:rFonts w:ascii="Arial" w:eastAsia="Arial" w:hAnsi="Arial" w:cs="Arial"/>
                <w:spacing w:val="-1"/>
              </w:rPr>
              <w:t>f</w:t>
            </w:r>
            <w:r>
              <w:rPr>
                <w:rFonts w:ascii="Arial" w:eastAsia="Arial" w:hAnsi="Arial" w:cs="Arial"/>
              </w:rPr>
              <w:t>or</w:t>
            </w:r>
            <w:r>
              <w:rPr>
                <w:rFonts w:ascii="Arial" w:eastAsia="Arial" w:hAnsi="Arial" w:cs="Arial"/>
                <w:spacing w:val="-2"/>
              </w:rPr>
              <w:t xml:space="preserve"> </w:t>
            </w:r>
            <w:r>
              <w:rPr>
                <w:rFonts w:ascii="Arial" w:eastAsia="Arial" w:hAnsi="Arial" w:cs="Arial"/>
                <w:spacing w:val="2"/>
              </w:rPr>
              <w:t>t</w:t>
            </w:r>
            <w:r>
              <w:rPr>
                <w:rFonts w:ascii="Arial" w:eastAsia="Arial" w:hAnsi="Arial" w:cs="Arial"/>
              </w:rPr>
              <w:t>he da</w:t>
            </w:r>
            <w:r>
              <w:rPr>
                <w:rFonts w:ascii="Arial" w:eastAsia="Arial" w:hAnsi="Arial" w:cs="Arial"/>
                <w:spacing w:val="1"/>
              </w:rPr>
              <w:t>y</w:t>
            </w:r>
            <w:r>
              <w:rPr>
                <w:rFonts w:ascii="Arial" w:eastAsia="Arial" w:hAnsi="Arial" w:cs="Arial"/>
                <w:spacing w:val="-1"/>
              </w:rPr>
              <w:t>’</w:t>
            </w:r>
            <w:r>
              <w:rPr>
                <w:rFonts w:ascii="Arial" w:eastAsia="Arial" w:hAnsi="Arial" w:cs="Arial"/>
              </w:rPr>
              <w:t>s</w:t>
            </w:r>
          </w:p>
          <w:p w14:paraId="63C6CCC6" w14:textId="77777777" w:rsidR="00694DD3" w:rsidRDefault="00CE11E9">
            <w:pPr>
              <w:spacing w:line="220" w:lineRule="exact"/>
              <w:ind w:left="823"/>
              <w:rPr>
                <w:rFonts w:ascii="Arial" w:eastAsia="Arial" w:hAnsi="Arial" w:cs="Arial"/>
              </w:rPr>
            </w:pPr>
            <w:r>
              <w:rPr>
                <w:rFonts w:ascii="Arial" w:eastAsia="Arial" w:hAnsi="Arial" w:cs="Arial"/>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t</w:t>
            </w:r>
            <w:r>
              <w:rPr>
                <w:rFonts w:ascii="Arial" w:eastAsia="Arial" w:hAnsi="Arial" w:cs="Arial"/>
                <w:spacing w:val="-1"/>
              </w:rPr>
              <w:t>i</w:t>
            </w:r>
            <w:r>
              <w:rPr>
                <w:rFonts w:ascii="Arial" w:eastAsia="Arial" w:hAnsi="Arial" w:cs="Arial"/>
              </w:rPr>
              <w:t>e</w:t>
            </w:r>
            <w:r>
              <w:rPr>
                <w:rFonts w:ascii="Arial" w:eastAsia="Arial" w:hAnsi="Arial" w:cs="Arial"/>
                <w:spacing w:val="1"/>
              </w:rPr>
              <w:t>s</w:t>
            </w:r>
            <w:r>
              <w:rPr>
                <w:rFonts w:ascii="Arial" w:eastAsia="Arial" w:hAnsi="Arial" w:cs="Arial"/>
              </w:rPr>
              <w:t>/re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spacing w:val="-1"/>
              </w:rPr>
              <w:t>i</w:t>
            </w:r>
            <w:r>
              <w:rPr>
                <w:rFonts w:ascii="Arial" w:eastAsia="Arial" w:hAnsi="Arial" w:cs="Arial"/>
                <w:spacing w:val="2"/>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rPr>
              <w:t>es</w:t>
            </w:r>
          </w:p>
          <w:p w14:paraId="5CAAAB22" w14:textId="77777777" w:rsidR="00694DD3" w:rsidRDefault="00CE11E9">
            <w:pPr>
              <w:spacing w:before="4" w:line="220" w:lineRule="exact"/>
              <w:ind w:left="823" w:right="106" w:hanging="360"/>
              <w:rPr>
                <w:rFonts w:ascii="Arial" w:eastAsia="Arial" w:hAnsi="Arial" w:cs="Arial"/>
              </w:rPr>
            </w:pPr>
            <w:proofErr w:type="gramStart"/>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Id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es</w:t>
            </w:r>
            <w:proofErr w:type="gramEnd"/>
            <w:r>
              <w:rPr>
                <w:rFonts w:ascii="Arial" w:eastAsia="Arial" w:hAnsi="Arial" w:cs="Arial"/>
                <w:spacing w:val="-7"/>
              </w:rPr>
              <w:t xml:space="preserve"> </w:t>
            </w:r>
            <w:r>
              <w:rPr>
                <w:rFonts w:ascii="Arial" w:eastAsia="Arial" w:hAnsi="Arial" w:cs="Arial"/>
              </w:rPr>
              <w:t>re</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 xml:space="preserve">e </w:t>
            </w:r>
            <w:r>
              <w:rPr>
                <w:rFonts w:ascii="Arial" w:eastAsia="Arial" w:hAnsi="Arial" w:cs="Arial"/>
                <w:spacing w:val="-1"/>
              </w:rPr>
              <w:t>li</w:t>
            </w:r>
            <w:r>
              <w:rPr>
                <w:rFonts w:ascii="Arial" w:eastAsia="Arial" w:hAnsi="Arial" w:cs="Arial"/>
                <w:spacing w:val="2"/>
              </w:rPr>
              <w:t>m</w:t>
            </w:r>
            <w:r>
              <w:rPr>
                <w:rFonts w:ascii="Arial" w:eastAsia="Arial" w:hAnsi="Arial" w:cs="Arial"/>
                <w:spacing w:val="-1"/>
              </w:rPr>
              <w:t>i</w:t>
            </w:r>
            <w:r>
              <w:rPr>
                <w:rFonts w:ascii="Arial" w:eastAsia="Arial" w:hAnsi="Arial" w:cs="Arial"/>
              </w:rPr>
              <w:t>t</w:t>
            </w:r>
            <w:r>
              <w:rPr>
                <w:rFonts w:ascii="Arial" w:eastAsia="Arial" w:hAnsi="Arial" w:cs="Arial"/>
                <w:spacing w:val="2"/>
              </w:rPr>
              <w:t>a</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r>
              <w:rPr>
                <w:rFonts w:ascii="Arial" w:eastAsia="Arial" w:hAnsi="Arial" w:cs="Arial"/>
                <w:spacing w:val="-8"/>
              </w:rPr>
              <w:t xml:space="preserve"> </w:t>
            </w:r>
            <w:r>
              <w:rPr>
                <w:rFonts w:ascii="Arial" w:eastAsia="Arial" w:hAnsi="Arial" w:cs="Arial"/>
              </w:rPr>
              <w:t>(</w:t>
            </w:r>
            <w:r>
              <w:rPr>
                <w:rFonts w:ascii="Arial" w:eastAsia="Arial" w:hAnsi="Arial" w:cs="Arial"/>
                <w:spacing w:val="-1"/>
              </w:rPr>
              <w:t>i</w:t>
            </w:r>
            <w:r>
              <w:rPr>
                <w:rFonts w:ascii="Arial" w:eastAsia="Arial" w:hAnsi="Arial" w:cs="Arial"/>
              </w:rPr>
              <w:t>.</w:t>
            </w:r>
            <w:r>
              <w:rPr>
                <w:rFonts w:ascii="Arial" w:eastAsia="Arial" w:hAnsi="Arial" w:cs="Arial"/>
                <w:spacing w:val="2"/>
              </w:rPr>
              <w:t>e</w:t>
            </w:r>
            <w:r>
              <w:rPr>
                <w:rFonts w:ascii="Arial" w:eastAsia="Arial" w:hAnsi="Arial" w:cs="Arial"/>
              </w:rPr>
              <w:t>.</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nf</w:t>
            </w:r>
            <w:r>
              <w:rPr>
                <w:rFonts w:ascii="Arial" w:eastAsia="Arial" w:hAnsi="Arial" w:cs="Arial"/>
                <w:spacing w:val="-1"/>
              </w:rPr>
              <w:t>o</w:t>
            </w:r>
            <w:r>
              <w:rPr>
                <w:rFonts w:ascii="Arial" w:eastAsia="Arial" w:hAnsi="Arial" w:cs="Arial"/>
                <w:spacing w:val="1"/>
              </w:rPr>
              <w:t>r</w:t>
            </w:r>
            <w:r>
              <w:rPr>
                <w:rFonts w:ascii="Arial" w:eastAsia="Arial" w:hAnsi="Arial" w:cs="Arial"/>
                <w:spacing w:val="2"/>
              </w:rPr>
              <w:t>m</w:t>
            </w:r>
            <w:r>
              <w:rPr>
                <w:rFonts w:ascii="Arial" w:eastAsia="Arial" w:hAnsi="Arial" w:cs="Arial"/>
              </w:rPr>
              <w:t>at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 t</w:t>
            </w:r>
            <w:r>
              <w:rPr>
                <w:rFonts w:ascii="Arial" w:eastAsia="Arial" w:hAnsi="Arial" w:cs="Arial"/>
                <w:spacing w:val="-1"/>
              </w:rPr>
              <w:t>i</w:t>
            </w:r>
            <w:r>
              <w:rPr>
                <w:rFonts w:ascii="Arial" w:eastAsia="Arial" w:hAnsi="Arial" w:cs="Arial"/>
              </w:rPr>
              <w:t>m</w:t>
            </w:r>
            <w:r>
              <w:rPr>
                <w:rFonts w:ascii="Arial" w:eastAsia="Arial" w:hAnsi="Arial" w:cs="Arial"/>
                <w:spacing w:val="2"/>
              </w:rPr>
              <w:t>e</w:t>
            </w:r>
            <w:r>
              <w:rPr>
                <w:rFonts w:ascii="Arial" w:eastAsia="Arial" w:hAnsi="Arial" w:cs="Arial"/>
              </w:rPr>
              <w:t>,</w:t>
            </w:r>
            <w:r>
              <w:rPr>
                <w:rFonts w:ascii="Arial" w:eastAsia="Arial" w:hAnsi="Arial" w:cs="Arial"/>
                <w:spacing w:val="-4"/>
              </w:rPr>
              <w:t xml:space="preserve"> </w:t>
            </w:r>
            <w:r>
              <w:rPr>
                <w:rFonts w:ascii="Arial" w:eastAsia="Arial" w:hAnsi="Arial" w:cs="Arial"/>
                <w:spacing w:val="-1"/>
              </w:rPr>
              <w:t>e</w:t>
            </w:r>
            <w:r>
              <w:rPr>
                <w:rFonts w:ascii="Arial" w:eastAsia="Arial" w:hAnsi="Arial" w:cs="Arial"/>
                <w:spacing w:val="1"/>
              </w:rPr>
              <w:t>x</w:t>
            </w:r>
            <w:r>
              <w:rPr>
                <w:rFonts w:ascii="Arial" w:eastAsia="Arial" w:hAnsi="Arial" w:cs="Arial"/>
              </w:rPr>
              <w:t>p</w:t>
            </w:r>
            <w:r>
              <w:rPr>
                <w:rFonts w:ascii="Arial" w:eastAsia="Arial" w:hAnsi="Arial" w:cs="Arial"/>
                <w:spacing w:val="-1"/>
              </w:rPr>
              <w:t>e</w:t>
            </w:r>
            <w:r>
              <w:rPr>
                <w:rFonts w:ascii="Arial" w:eastAsia="Arial" w:hAnsi="Arial" w:cs="Arial"/>
                <w:spacing w:val="3"/>
              </w:rPr>
              <w:t>r</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rPr>
              <w:t>e)</w:t>
            </w:r>
          </w:p>
          <w:p w14:paraId="1A742413" w14:textId="77777777" w:rsidR="00694DD3" w:rsidRDefault="00CE11E9">
            <w:pPr>
              <w:spacing w:line="220" w:lineRule="exact"/>
              <w:ind w:left="823" w:right="115"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Det</w:t>
            </w:r>
            <w:r>
              <w:rPr>
                <w:rFonts w:ascii="Arial" w:eastAsia="Arial" w:hAnsi="Arial" w:cs="Arial"/>
                <w:spacing w:val="-1"/>
              </w:rPr>
              <w:t>e</w:t>
            </w:r>
            <w:r>
              <w:rPr>
                <w:rFonts w:ascii="Arial" w:eastAsia="Arial" w:hAnsi="Arial" w:cs="Arial"/>
                <w:spacing w:val="1"/>
              </w:rPr>
              <w:t>r</w:t>
            </w:r>
            <w:r>
              <w:rPr>
                <w:rFonts w:ascii="Arial" w:eastAsia="Arial" w:hAnsi="Arial" w:cs="Arial"/>
                <w:spacing w:val="2"/>
              </w:rPr>
              <w:t>m</w:t>
            </w:r>
            <w:r>
              <w:rPr>
                <w:rFonts w:ascii="Arial" w:eastAsia="Arial" w:hAnsi="Arial" w:cs="Arial"/>
                <w:spacing w:val="-1"/>
              </w:rPr>
              <w:t>i</w:t>
            </w:r>
            <w:r>
              <w:rPr>
                <w:rFonts w:ascii="Arial" w:eastAsia="Arial" w:hAnsi="Arial" w:cs="Arial"/>
              </w:rPr>
              <w:t>n</w:t>
            </w:r>
            <w:r>
              <w:rPr>
                <w:rFonts w:ascii="Arial" w:eastAsia="Arial" w:hAnsi="Arial" w:cs="Arial"/>
                <w:spacing w:val="-1"/>
              </w:rPr>
              <w:t>e</w:t>
            </w:r>
            <w:r>
              <w:rPr>
                <w:rFonts w:ascii="Arial" w:eastAsia="Arial" w:hAnsi="Arial" w:cs="Arial"/>
              </w:rPr>
              <w:t>s</w:t>
            </w:r>
            <w:r>
              <w:rPr>
                <w:rFonts w:ascii="Arial" w:eastAsia="Arial" w:hAnsi="Arial" w:cs="Arial"/>
                <w:spacing w:val="-9"/>
              </w:rPr>
              <w:t xml:space="preserve"> </w:t>
            </w:r>
            <w:r>
              <w:rPr>
                <w:rFonts w:ascii="Arial" w:eastAsia="Arial" w:hAnsi="Arial" w:cs="Arial"/>
                <w:spacing w:val="2"/>
              </w:rPr>
              <w:t>w</w:t>
            </w:r>
            <w:r>
              <w:rPr>
                <w:rFonts w:ascii="Arial" w:eastAsia="Arial" w:hAnsi="Arial" w:cs="Arial"/>
              </w:rPr>
              <w:t>h</w:t>
            </w:r>
            <w:r>
              <w:rPr>
                <w:rFonts w:ascii="Arial" w:eastAsia="Arial" w:hAnsi="Arial" w:cs="Arial"/>
                <w:spacing w:val="-1"/>
              </w:rPr>
              <w:t>e</w:t>
            </w:r>
            <w:r>
              <w:rPr>
                <w:rFonts w:ascii="Arial" w:eastAsia="Arial" w:hAnsi="Arial" w:cs="Arial"/>
              </w:rPr>
              <w:t>n</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h</w:t>
            </w:r>
            <w:r>
              <w:rPr>
                <w:rFonts w:ascii="Arial" w:eastAsia="Arial" w:hAnsi="Arial" w:cs="Arial"/>
              </w:rPr>
              <w:t>ow m</w:t>
            </w:r>
            <w:r>
              <w:rPr>
                <w:rFonts w:ascii="Arial" w:eastAsia="Arial" w:hAnsi="Arial" w:cs="Arial"/>
                <w:spacing w:val="-1"/>
              </w:rPr>
              <w:t>u</w:t>
            </w:r>
            <w:r>
              <w:rPr>
                <w:rFonts w:ascii="Arial" w:eastAsia="Arial" w:hAnsi="Arial" w:cs="Arial"/>
                <w:spacing w:val="1"/>
              </w:rPr>
              <w:t>c</w:t>
            </w:r>
            <w:r>
              <w:rPr>
                <w:rFonts w:ascii="Arial" w:eastAsia="Arial" w:hAnsi="Arial" w:cs="Arial"/>
              </w:rPr>
              <w:t>h</w:t>
            </w:r>
            <w:r>
              <w:rPr>
                <w:rFonts w:ascii="Arial" w:eastAsia="Arial" w:hAnsi="Arial" w:cs="Arial"/>
                <w:spacing w:val="-5"/>
              </w:rPr>
              <w:t xml:space="preserve"> </w:t>
            </w:r>
            <w:r>
              <w:rPr>
                <w:rFonts w:ascii="Arial" w:eastAsia="Arial" w:hAnsi="Arial" w:cs="Arial"/>
                <w:spacing w:val="1"/>
              </w:rPr>
              <w:t>h</w:t>
            </w:r>
            <w:r>
              <w:rPr>
                <w:rFonts w:ascii="Arial" w:eastAsia="Arial" w:hAnsi="Arial" w:cs="Arial"/>
              </w:rPr>
              <w:t>e</w:t>
            </w:r>
            <w:r>
              <w:rPr>
                <w:rFonts w:ascii="Arial" w:eastAsia="Arial" w:hAnsi="Arial" w:cs="Arial"/>
                <w:spacing w:val="1"/>
              </w:rPr>
              <w:t>l</w:t>
            </w:r>
            <w:r>
              <w:rPr>
                <w:rFonts w:ascii="Arial" w:eastAsia="Arial" w:hAnsi="Arial" w:cs="Arial"/>
              </w:rPr>
              <w:t>p/</w:t>
            </w:r>
            <w:r>
              <w:rPr>
                <w:rFonts w:ascii="Arial" w:eastAsia="Arial" w:hAnsi="Arial" w:cs="Arial"/>
                <w:spacing w:val="-1"/>
              </w:rPr>
              <w:t>a</w:t>
            </w:r>
            <w:r>
              <w:rPr>
                <w:rFonts w:ascii="Arial" w:eastAsia="Arial" w:hAnsi="Arial" w:cs="Arial"/>
                <w:spacing w:val="1"/>
              </w:rPr>
              <w:t>ss</w:t>
            </w:r>
            <w:r>
              <w:rPr>
                <w:rFonts w:ascii="Arial" w:eastAsia="Arial" w:hAnsi="Arial" w:cs="Arial"/>
                <w:spacing w:val="-1"/>
              </w:rPr>
              <w:t>i</w:t>
            </w: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spacing w:val="1"/>
              </w:rPr>
              <w:t>c</w:t>
            </w:r>
            <w:r>
              <w:rPr>
                <w:rFonts w:ascii="Arial" w:eastAsia="Arial" w:hAnsi="Arial" w:cs="Arial"/>
              </w:rPr>
              <w:t>e</w:t>
            </w:r>
            <w:r>
              <w:rPr>
                <w:rFonts w:ascii="Arial" w:eastAsia="Arial" w:hAnsi="Arial" w:cs="Arial"/>
                <w:spacing w:val="-12"/>
              </w:rPr>
              <w:t xml:space="preserve"> </w:t>
            </w:r>
            <w:r>
              <w:rPr>
                <w:rFonts w:ascii="Arial" w:eastAsia="Arial" w:hAnsi="Arial" w:cs="Arial"/>
                <w:spacing w:val="-1"/>
              </w:rPr>
              <w:t>i</w:t>
            </w:r>
            <w:r>
              <w:rPr>
                <w:rFonts w:ascii="Arial" w:eastAsia="Arial" w:hAnsi="Arial" w:cs="Arial"/>
              </w:rPr>
              <w:t>s</w:t>
            </w:r>
          </w:p>
          <w:p w14:paraId="7498B5E1" w14:textId="77777777" w:rsidR="00694DD3" w:rsidRDefault="00CE11E9">
            <w:pPr>
              <w:spacing w:line="220" w:lineRule="exact"/>
              <w:ind w:left="823"/>
              <w:rPr>
                <w:rFonts w:ascii="Arial" w:eastAsia="Arial" w:hAnsi="Arial" w:cs="Arial"/>
              </w:rPr>
            </w:pPr>
            <w:r>
              <w:rPr>
                <w:rFonts w:ascii="Arial" w:eastAsia="Arial" w:hAnsi="Arial" w:cs="Arial"/>
              </w:rPr>
              <w:t>n</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rPr>
              <w:t>ed</w:t>
            </w:r>
          </w:p>
          <w:p w14:paraId="218675CC" w14:textId="77777777" w:rsidR="00694DD3" w:rsidRDefault="00CE11E9">
            <w:pPr>
              <w:spacing w:before="4" w:line="220" w:lineRule="exact"/>
              <w:ind w:left="823" w:right="94"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spacing w:val="1"/>
              </w:rPr>
              <w:t>cc</w:t>
            </w:r>
            <w:r>
              <w:rPr>
                <w:rFonts w:ascii="Arial" w:eastAsia="Arial" w:hAnsi="Arial" w:cs="Arial"/>
              </w:rPr>
              <w:t>e</w:t>
            </w:r>
            <w:r>
              <w:rPr>
                <w:rFonts w:ascii="Arial" w:eastAsia="Arial" w:hAnsi="Arial" w:cs="Arial"/>
                <w:spacing w:val="1"/>
              </w:rPr>
              <w:t>ss</w:t>
            </w:r>
            <w:r>
              <w:rPr>
                <w:rFonts w:ascii="Arial" w:eastAsia="Arial" w:hAnsi="Arial" w:cs="Arial"/>
              </w:rPr>
              <w:t>es</w:t>
            </w:r>
            <w:r>
              <w:rPr>
                <w:rFonts w:ascii="Arial" w:eastAsia="Arial" w:hAnsi="Arial" w:cs="Arial"/>
                <w:spacing w:val="-8"/>
              </w:rPr>
              <w:t xml:space="preserve"> </w:t>
            </w:r>
            <w:r>
              <w:rPr>
                <w:rFonts w:ascii="Arial" w:eastAsia="Arial" w:hAnsi="Arial" w:cs="Arial"/>
                <w:spacing w:val="1"/>
              </w:rPr>
              <w:t>c</w:t>
            </w:r>
            <w:r>
              <w:rPr>
                <w:rFonts w:ascii="Arial" w:eastAsia="Arial" w:hAnsi="Arial" w:cs="Arial"/>
              </w:rPr>
              <w:t>ur</w:t>
            </w:r>
            <w:r>
              <w:rPr>
                <w:rFonts w:ascii="Arial" w:eastAsia="Arial" w:hAnsi="Arial" w:cs="Arial"/>
                <w:spacing w:val="1"/>
              </w:rPr>
              <w:t>r</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e</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rPr>
              <w:t xml:space="preserve">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a t</w:t>
            </w:r>
            <w:r>
              <w:rPr>
                <w:rFonts w:ascii="Arial" w:eastAsia="Arial" w:hAnsi="Arial" w:cs="Arial"/>
                <w:spacing w:val="1"/>
              </w:rPr>
              <w:t>i</w:t>
            </w:r>
            <w:r>
              <w:rPr>
                <w:rFonts w:ascii="Arial" w:eastAsia="Arial" w:hAnsi="Arial" w:cs="Arial"/>
              </w:rPr>
              <w:t>m</w:t>
            </w:r>
            <w:r>
              <w:rPr>
                <w:rFonts w:ascii="Arial" w:eastAsia="Arial" w:hAnsi="Arial" w:cs="Arial"/>
                <w:spacing w:val="-1"/>
              </w:rPr>
              <w:t>el</w:t>
            </w:r>
            <w:r>
              <w:rPr>
                <w:rFonts w:ascii="Arial" w:eastAsia="Arial" w:hAnsi="Arial" w:cs="Arial"/>
              </w:rPr>
              <w:t>y</w:t>
            </w:r>
            <w:r>
              <w:rPr>
                <w:rFonts w:ascii="Arial" w:eastAsia="Arial" w:hAnsi="Arial" w:cs="Arial"/>
                <w:spacing w:val="-2"/>
              </w:rPr>
              <w:t xml:space="preserve"> </w:t>
            </w:r>
            <w:r>
              <w:rPr>
                <w:rFonts w:ascii="Arial" w:eastAsia="Arial" w:hAnsi="Arial" w:cs="Arial"/>
              </w:rPr>
              <w:t>m</w:t>
            </w:r>
            <w:r>
              <w:rPr>
                <w:rFonts w:ascii="Arial" w:eastAsia="Arial" w:hAnsi="Arial" w:cs="Arial"/>
                <w:spacing w:val="-1"/>
              </w:rPr>
              <w:t>a</w:t>
            </w:r>
            <w:r>
              <w:rPr>
                <w:rFonts w:ascii="Arial" w:eastAsia="Arial" w:hAnsi="Arial" w:cs="Arial"/>
                <w:spacing w:val="2"/>
              </w:rPr>
              <w:t>n</w:t>
            </w:r>
            <w:r>
              <w:rPr>
                <w:rFonts w:ascii="Arial" w:eastAsia="Arial" w:hAnsi="Arial" w:cs="Arial"/>
              </w:rPr>
              <w:t>n</w:t>
            </w:r>
            <w:r>
              <w:rPr>
                <w:rFonts w:ascii="Arial" w:eastAsia="Arial" w:hAnsi="Arial" w:cs="Arial"/>
                <w:spacing w:val="-1"/>
              </w:rPr>
              <w:t>e</w:t>
            </w:r>
            <w:r>
              <w:rPr>
                <w:rFonts w:ascii="Arial" w:eastAsia="Arial" w:hAnsi="Arial" w:cs="Arial"/>
              </w:rPr>
              <w:t>r</w:t>
            </w:r>
          </w:p>
          <w:p w14:paraId="3E61CCBB" w14:textId="77777777" w:rsidR="00694DD3" w:rsidRDefault="00CE11E9">
            <w:pPr>
              <w:spacing w:line="220" w:lineRule="exact"/>
              <w:ind w:left="823" w:right="370"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V</w:t>
            </w:r>
            <w:r>
              <w:rPr>
                <w:rFonts w:ascii="Arial" w:eastAsia="Arial" w:hAnsi="Arial" w:cs="Arial"/>
              </w:rPr>
              <w:t>erb</w:t>
            </w:r>
            <w:r>
              <w:rPr>
                <w:rFonts w:ascii="Arial" w:eastAsia="Arial" w:hAnsi="Arial" w:cs="Arial"/>
                <w:spacing w:val="2"/>
              </w:rPr>
              <w:t>a</w:t>
            </w:r>
            <w:r>
              <w:rPr>
                <w:rFonts w:ascii="Arial" w:eastAsia="Arial" w:hAnsi="Arial" w:cs="Arial"/>
                <w:spacing w:val="-1"/>
              </w:rPr>
              <w:t>li</w:t>
            </w:r>
            <w:r>
              <w:rPr>
                <w:rFonts w:ascii="Arial" w:eastAsia="Arial" w:hAnsi="Arial" w:cs="Arial"/>
                <w:spacing w:val="1"/>
              </w:rPr>
              <w:t>z</w:t>
            </w:r>
            <w:r>
              <w:rPr>
                <w:rFonts w:ascii="Arial" w:eastAsia="Arial" w:hAnsi="Arial" w:cs="Arial"/>
              </w:rPr>
              <w:t>es</w:t>
            </w:r>
            <w:r>
              <w:rPr>
                <w:rFonts w:ascii="Arial" w:eastAsia="Arial" w:hAnsi="Arial" w:cs="Arial"/>
                <w:spacing w:val="-6"/>
              </w:rPr>
              <w:t xml:space="preserve"> </w:t>
            </w:r>
            <w:r>
              <w:rPr>
                <w:rFonts w:ascii="Arial" w:eastAsia="Arial" w:hAnsi="Arial" w:cs="Arial"/>
              </w:rPr>
              <w:t>produc</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rPr>
              <w:t xml:space="preserve">ty </w:t>
            </w: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rPr>
              <w:t>d</w:t>
            </w:r>
            <w:r>
              <w:rPr>
                <w:rFonts w:ascii="Arial" w:eastAsia="Arial" w:hAnsi="Arial" w:cs="Arial"/>
                <w:spacing w:val="-1"/>
              </w:rPr>
              <w:t>a</w:t>
            </w:r>
            <w:r>
              <w:rPr>
                <w:rFonts w:ascii="Arial" w:eastAsia="Arial" w:hAnsi="Arial" w:cs="Arial"/>
                <w:spacing w:val="1"/>
              </w:rPr>
              <w:t>r</w:t>
            </w:r>
            <w:r>
              <w:rPr>
                <w:rFonts w:ascii="Arial" w:eastAsia="Arial" w:hAnsi="Arial" w:cs="Arial"/>
              </w:rPr>
              <w:t>ds</w:t>
            </w:r>
            <w:r>
              <w:rPr>
                <w:rFonts w:ascii="Arial" w:eastAsia="Arial" w:hAnsi="Arial" w:cs="Arial"/>
                <w:spacing w:val="-8"/>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2"/>
              </w:rPr>
              <w:t>d</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rPr>
              <w:t>f</w:t>
            </w:r>
            <w:r>
              <w:rPr>
                <w:rFonts w:ascii="Arial" w:eastAsia="Arial" w:hAnsi="Arial" w:cs="Arial"/>
                <w:spacing w:val="1"/>
              </w:rPr>
              <w:t>i</w:t>
            </w:r>
            <w:r>
              <w:rPr>
                <w:rFonts w:ascii="Arial" w:eastAsia="Arial" w:hAnsi="Arial" w:cs="Arial"/>
              </w:rPr>
              <w:t>es b</w:t>
            </w:r>
            <w:r>
              <w:rPr>
                <w:rFonts w:ascii="Arial" w:eastAsia="Arial" w:hAnsi="Arial" w:cs="Arial"/>
                <w:spacing w:val="-1"/>
              </w:rPr>
              <w:t>a</w:t>
            </w:r>
            <w:r>
              <w:rPr>
                <w:rFonts w:ascii="Arial" w:eastAsia="Arial" w:hAnsi="Arial" w:cs="Arial"/>
                <w:spacing w:val="1"/>
              </w:rPr>
              <w:t>rr</w:t>
            </w:r>
            <w:r>
              <w:rPr>
                <w:rFonts w:ascii="Arial" w:eastAsia="Arial" w:hAnsi="Arial" w:cs="Arial"/>
                <w:spacing w:val="-1"/>
              </w:rPr>
              <w:t>i</w:t>
            </w:r>
            <w:r>
              <w:rPr>
                <w:rFonts w:ascii="Arial" w:eastAsia="Arial" w:hAnsi="Arial" w:cs="Arial"/>
              </w:rPr>
              <w:t>e</w:t>
            </w:r>
            <w:r>
              <w:rPr>
                <w:rFonts w:ascii="Arial" w:eastAsia="Arial" w:hAnsi="Arial" w:cs="Arial"/>
                <w:spacing w:val="1"/>
              </w:rPr>
              <w:t>r</w:t>
            </w:r>
            <w:r>
              <w:rPr>
                <w:rFonts w:ascii="Arial" w:eastAsia="Arial" w:hAnsi="Arial" w:cs="Arial"/>
              </w:rPr>
              <w:t>s</w:t>
            </w:r>
            <w:r>
              <w:rPr>
                <w:rFonts w:ascii="Arial" w:eastAsia="Arial" w:hAnsi="Arial" w:cs="Arial"/>
                <w:spacing w:val="-6"/>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m</w:t>
            </w:r>
            <w:r>
              <w:rPr>
                <w:rFonts w:ascii="Arial" w:eastAsia="Arial" w:hAnsi="Arial" w:cs="Arial"/>
                <w:spacing w:val="-1"/>
              </w:rPr>
              <w:t>e</w:t>
            </w:r>
            <w:r>
              <w:rPr>
                <w:rFonts w:ascii="Arial" w:eastAsia="Arial" w:hAnsi="Arial" w:cs="Arial"/>
                <w:spacing w:val="2"/>
              </w:rPr>
              <w:t>e</w:t>
            </w:r>
            <w:r>
              <w:rPr>
                <w:rFonts w:ascii="Arial" w:eastAsia="Arial" w:hAnsi="Arial" w:cs="Arial"/>
              </w:rPr>
              <w:t>t</w:t>
            </w:r>
            <w:r>
              <w:rPr>
                <w:rFonts w:ascii="Arial" w:eastAsia="Arial" w:hAnsi="Arial" w:cs="Arial"/>
                <w:spacing w:val="-1"/>
              </w:rPr>
              <w:t>i</w:t>
            </w:r>
            <w:r>
              <w:rPr>
                <w:rFonts w:ascii="Arial" w:eastAsia="Arial" w:hAnsi="Arial" w:cs="Arial"/>
                <w:spacing w:val="2"/>
              </w:rPr>
              <w:t>n</w:t>
            </w:r>
            <w:r>
              <w:rPr>
                <w:rFonts w:ascii="Arial" w:eastAsia="Arial" w:hAnsi="Arial" w:cs="Arial"/>
              </w:rPr>
              <w:t>g</w:t>
            </w:r>
          </w:p>
          <w:p w14:paraId="48F7EF8F" w14:textId="77777777" w:rsidR="00694DD3" w:rsidRDefault="00CE11E9">
            <w:pPr>
              <w:spacing w:line="220" w:lineRule="exact"/>
              <w:ind w:left="823"/>
              <w:rPr>
                <w:rFonts w:ascii="Arial" w:eastAsia="Arial" w:hAnsi="Arial" w:cs="Arial"/>
              </w:rPr>
            </w:pPr>
            <w:r>
              <w:rPr>
                <w:rFonts w:ascii="Arial" w:eastAsia="Arial" w:hAnsi="Arial" w:cs="Arial"/>
              </w:rPr>
              <w:t>product</w:t>
            </w:r>
            <w:r>
              <w:rPr>
                <w:rFonts w:ascii="Arial" w:eastAsia="Arial" w:hAnsi="Arial" w:cs="Arial"/>
                <w:spacing w:val="-1"/>
              </w:rPr>
              <w:t>i</w:t>
            </w:r>
            <w:r>
              <w:rPr>
                <w:rFonts w:ascii="Arial" w:eastAsia="Arial" w:hAnsi="Arial" w:cs="Arial"/>
                <w:spacing w:val="3"/>
              </w:rPr>
              <w:t>v</w:t>
            </w:r>
            <w:r>
              <w:rPr>
                <w:rFonts w:ascii="Arial" w:eastAsia="Arial" w:hAnsi="Arial" w:cs="Arial"/>
                <w:spacing w:val="-1"/>
              </w:rPr>
              <w:t>i</w:t>
            </w:r>
            <w:r>
              <w:rPr>
                <w:rFonts w:ascii="Arial" w:eastAsia="Arial" w:hAnsi="Arial" w:cs="Arial"/>
              </w:rPr>
              <w:t>ty</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rPr>
              <w:t>d</w:t>
            </w:r>
            <w:r>
              <w:rPr>
                <w:rFonts w:ascii="Arial" w:eastAsia="Arial" w:hAnsi="Arial" w:cs="Arial"/>
                <w:spacing w:val="-1"/>
              </w:rPr>
              <w:t>a</w:t>
            </w:r>
            <w:r>
              <w:rPr>
                <w:rFonts w:ascii="Arial" w:eastAsia="Arial" w:hAnsi="Arial" w:cs="Arial"/>
                <w:spacing w:val="1"/>
              </w:rPr>
              <w:t>r</w:t>
            </w:r>
            <w:r>
              <w:rPr>
                <w:rFonts w:ascii="Arial" w:eastAsia="Arial" w:hAnsi="Arial" w:cs="Arial"/>
              </w:rPr>
              <w:t>ds</w:t>
            </w:r>
          </w:p>
          <w:p w14:paraId="6AAE21AE" w14:textId="77777777" w:rsidR="00694DD3" w:rsidRDefault="00CE11E9">
            <w:pPr>
              <w:spacing w:before="4" w:line="220" w:lineRule="exact"/>
              <w:ind w:left="823" w:right="159"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w:t>
            </w:r>
            <w:r>
              <w:rPr>
                <w:rFonts w:ascii="Arial" w:eastAsia="Arial" w:hAnsi="Arial" w:cs="Arial"/>
                <w:spacing w:val="1"/>
              </w:rPr>
              <w:t>-</w:t>
            </w:r>
            <w:r>
              <w:rPr>
                <w:rFonts w:ascii="Arial" w:eastAsia="Arial" w:hAnsi="Arial" w:cs="Arial"/>
                <w:spacing w:val="-1"/>
              </w:rPr>
              <w:t>i</w:t>
            </w:r>
            <w:r>
              <w:rPr>
                <w:rFonts w:ascii="Arial" w:eastAsia="Arial" w:hAnsi="Arial" w:cs="Arial"/>
                <w:spacing w:val="2"/>
              </w:rPr>
              <w:t>d</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rPr>
              <w:t>f</w:t>
            </w:r>
            <w:r>
              <w:rPr>
                <w:rFonts w:ascii="Arial" w:eastAsia="Arial" w:hAnsi="Arial" w:cs="Arial"/>
                <w:spacing w:val="1"/>
              </w:rPr>
              <w:t>i</w:t>
            </w:r>
            <w:r>
              <w:rPr>
                <w:rFonts w:ascii="Arial" w:eastAsia="Arial" w:hAnsi="Arial" w:cs="Arial"/>
              </w:rPr>
              <w:t>es</w:t>
            </w:r>
            <w:r>
              <w:rPr>
                <w:rFonts w:ascii="Arial" w:eastAsia="Arial" w:hAnsi="Arial" w:cs="Arial"/>
                <w:spacing w:val="-11"/>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i</w:t>
            </w:r>
            <w:r>
              <w:rPr>
                <w:rFonts w:ascii="Arial" w:eastAsia="Arial" w:hAnsi="Arial" w:cs="Arial"/>
                <w:spacing w:val="2"/>
              </w:rPr>
              <w:t>t</w:t>
            </w:r>
            <w:r>
              <w:rPr>
                <w:rFonts w:ascii="Arial" w:eastAsia="Arial" w:hAnsi="Arial" w:cs="Arial"/>
                <w:spacing w:val="-1"/>
              </w:rPr>
              <w:t>i</w:t>
            </w:r>
            <w:r>
              <w:rPr>
                <w:rFonts w:ascii="Arial" w:eastAsia="Arial" w:hAnsi="Arial" w:cs="Arial"/>
              </w:rPr>
              <w:t>a</w:t>
            </w:r>
            <w:r>
              <w:rPr>
                <w:rFonts w:ascii="Arial" w:eastAsia="Arial" w:hAnsi="Arial" w:cs="Arial"/>
                <w:spacing w:val="2"/>
              </w:rPr>
              <w:t>t</w:t>
            </w:r>
            <w:r>
              <w:rPr>
                <w:rFonts w:ascii="Arial" w:eastAsia="Arial" w:hAnsi="Arial" w:cs="Arial"/>
              </w:rPr>
              <w:t xml:space="preserve">es </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spacing w:val="1"/>
              </w:rPr>
              <w:t>r</w:t>
            </w:r>
            <w:r>
              <w:rPr>
                <w:rFonts w:ascii="Arial" w:eastAsia="Arial" w:hAnsi="Arial" w:cs="Arial"/>
                <w:spacing w:val="2"/>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7"/>
              </w:rPr>
              <w:t xml:space="preserve"> </w:t>
            </w:r>
            <w:r>
              <w:rPr>
                <w:rFonts w:ascii="Arial" w:eastAsia="Arial" w:hAnsi="Arial" w:cs="Arial"/>
                <w:spacing w:val="-1"/>
              </w:rPr>
              <w:t>o</w:t>
            </w:r>
            <w:r>
              <w:rPr>
                <w:rFonts w:ascii="Arial" w:eastAsia="Arial" w:hAnsi="Arial" w:cs="Arial"/>
                <w:spacing w:val="2"/>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w:t>
            </w:r>
            <w:r>
              <w:rPr>
                <w:rFonts w:ascii="Arial" w:eastAsia="Arial" w:hAnsi="Arial" w:cs="Arial"/>
                <w:spacing w:val="2"/>
              </w:rPr>
              <w:t>u</w:t>
            </w:r>
            <w:r>
              <w:rPr>
                <w:rFonts w:ascii="Arial" w:eastAsia="Arial" w:hAnsi="Arial" w:cs="Arial"/>
              </w:rPr>
              <w:t>n</w:t>
            </w:r>
            <w:r>
              <w:rPr>
                <w:rFonts w:ascii="Arial" w:eastAsia="Arial" w:hAnsi="Arial" w:cs="Arial"/>
                <w:spacing w:val="-1"/>
              </w:rPr>
              <w:t>i</w:t>
            </w:r>
            <w:r>
              <w:rPr>
                <w:rFonts w:ascii="Arial" w:eastAsia="Arial" w:hAnsi="Arial" w:cs="Arial"/>
                <w:spacing w:val="2"/>
              </w:rPr>
              <w:t>t</w:t>
            </w:r>
            <w:r>
              <w:rPr>
                <w:rFonts w:ascii="Arial" w:eastAsia="Arial" w:hAnsi="Arial" w:cs="Arial"/>
                <w:spacing w:val="-1"/>
              </w:rPr>
              <w:t>i</w:t>
            </w:r>
            <w:r>
              <w:rPr>
                <w:rFonts w:ascii="Arial" w:eastAsia="Arial" w:hAnsi="Arial" w:cs="Arial"/>
              </w:rPr>
              <w:t>es d</w:t>
            </w:r>
            <w:r>
              <w:rPr>
                <w:rFonts w:ascii="Arial" w:eastAsia="Arial" w:hAnsi="Arial" w:cs="Arial"/>
                <w:spacing w:val="-1"/>
              </w:rPr>
              <w:t>u</w:t>
            </w:r>
            <w:r>
              <w:rPr>
                <w:rFonts w:ascii="Arial" w:eastAsia="Arial" w:hAnsi="Arial" w:cs="Arial"/>
                <w:spacing w:val="1"/>
              </w:rPr>
              <w:t>r</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6"/>
              </w:rPr>
              <w:t xml:space="preserve"> </w:t>
            </w:r>
            <w:r>
              <w:rPr>
                <w:rFonts w:ascii="Arial" w:eastAsia="Arial" w:hAnsi="Arial" w:cs="Arial"/>
                <w:spacing w:val="1"/>
              </w:rPr>
              <w:t>u</w:t>
            </w:r>
            <w:r>
              <w:rPr>
                <w:rFonts w:ascii="Arial" w:eastAsia="Arial" w:hAnsi="Arial" w:cs="Arial"/>
              </w:rPr>
              <w:t>n</w:t>
            </w:r>
            <w:r>
              <w:rPr>
                <w:rFonts w:ascii="Arial" w:eastAsia="Arial" w:hAnsi="Arial" w:cs="Arial"/>
                <w:spacing w:val="1"/>
              </w:rPr>
              <w:t>sc</w:t>
            </w:r>
            <w:r>
              <w:rPr>
                <w:rFonts w:ascii="Arial" w:eastAsia="Arial" w:hAnsi="Arial" w:cs="Arial"/>
              </w:rPr>
              <w:t>h</w:t>
            </w:r>
            <w:r>
              <w:rPr>
                <w:rFonts w:ascii="Arial" w:eastAsia="Arial" w:hAnsi="Arial" w:cs="Arial"/>
                <w:spacing w:val="-1"/>
              </w:rPr>
              <w:t>e</w:t>
            </w:r>
            <w:r>
              <w:rPr>
                <w:rFonts w:ascii="Arial" w:eastAsia="Arial" w:hAnsi="Arial" w:cs="Arial"/>
              </w:rPr>
              <w:t>d</w:t>
            </w:r>
            <w:r>
              <w:rPr>
                <w:rFonts w:ascii="Arial" w:eastAsia="Arial" w:hAnsi="Arial" w:cs="Arial"/>
                <w:spacing w:val="1"/>
              </w:rPr>
              <w:t>u</w:t>
            </w:r>
            <w:r>
              <w:rPr>
                <w:rFonts w:ascii="Arial" w:eastAsia="Arial" w:hAnsi="Arial" w:cs="Arial"/>
                <w:spacing w:val="-1"/>
              </w:rPr>
              <w:t>l</w:t>
            </w:r>
            <w:r>
              <w:rPr>
                <w:rFonts w:ascii="Arial" w:eastAsia="Arial" w:hAnsi="Arial" w:cs="Arial"/>
              </w:rPr>
              <w:t>ed</w:t>
            </w:r>
            <w:r>
              <w:rPr>
                <w:rFonts w:ascii="Arial" w:eastAsia="Arial" w:hAnsi="Arial" w:cs="Arial"/>
                <w:spacing w:val="-10"/>
              </w:rPr>
              <w:t xml:space="preserve"> </w:t>
            </w:r>
            <w:r>
              <w:rPr>
                <w:rFonts w:ascii="Arial" w:eastAsia="Arial" w:hAnsi="Arial" w:cs="Arial"/>
              </w:rPr>
              <w:t>t</w:t>
            </w:r>
            <w:r>
              <w:rPr>
                <w:rFonts w:ascii="Arial" w:eastAsia="Arial" w:hAnsi="Arial" w:cs="Arial"/>
                <w:spacing w:val="1"/>
              </w:rPr>
              <w:t>i</w:t>
            </w:r>
            <w:r>
              <w:rPr>
                <w:rFonts w:ascii="Arial" w:eastAsia="Arial" w:hAnsi="Arial" w:cs="Arial"/>
              </w:rPr>
              <w:t>me</w:t>
            </w:r>
          </w:p>
        </w:tc>
        <w:tc>
          <w:tcPr>
            <w:tcW w:w="3601" w:type="dxa"/>
            <w:tcBorders>
              <w:top w:val="single" w:sz="5" w:space="0" w:color="000000"/>
              <w:left w:val="single" w:sz="5" w:space="0" w:color="000000"/>
              <w:bottom w:val="single" w:sz="5" w:space="0" w:color="000000"/>
              <w:right w:val="single" w:sz="5" w:space="0" w:color="000000"/>
            </w:tcBorders>
          </w:tcPr>
          <w:p w14:paraId="354EFD28" w14:textId="77777777" w:rsidR="00694DD3" w:rsidRDefault="00CE11E9">
            <w:pPr>
              <w:spacing w:line="220" w:lineRule="exact"/>
              <w:ind w:left="102"/>
              <w:rPr>
                <w:rFonts w:ascii="Arial" w:eastAsia="Arial" w:hAnsi="Arial" w:cs="Arial"/>
              </w:rPr>
            </w:pPr>
            <w:r>
              <w:rPr>
                <w:rFonts w:ascii="Arial" w:eastAsia="Arial" w:hAnsi="Arial" w:cs="Arial"/>
                <w:b/>
                <w:i/>
              </w:rPr>
              <w:t>In</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me</w:t>
            </w:r>
            <w:r>
              <w:rPr>
                <w:rFonts w:ascii="Arial" w:eastAsia="Arial" w:hAnsi="Arial" w:cs="Arial"/>
                <w:b/>
                <w:i/>
                <w:spacing w:val="1"/>
              </w:rPr>
              <w:t>d</w:t>
            </w:r>
            <w:r>
              <w:rPr>
                <w:rFonts w:ascii="Arial" w:eastAsia="Arial" w:hAnsi="Arial" w:cs="Arial"/>
                <w:b/>
                <w:i/>
              </w:rPr>
              <w:t>ia</w:t>
            </w:r>
            <w:r>
              <w:rPr>
                <w:rFonts w:ascii="Arial" w:eastAsia="Arial" w:hAnsi="Arial" w:cs="Arial"/>
                <w:b/>
                <w:i/>
                <w:spacing w:val="3"/>
              </w:rPr>
              <w:t>t</w:t>
            </w:r>
            <w:r>
              <w:rPr>
                <w:rFonts w:ascii="Arial" w:eastAsia="Arial" w:hAnsi="Arial" w:cs="Arial"/>
                <w:b/>
                <w:i/>
              </w:rPr>
              <w:t>e</w:t>
            </w:r>
            <w:r>
              <w:rPr>
                <w:rFonts w:ascii="Arial" w:eastAsia="Arial" w:hAnsi="Arial" w:cs="Arial"/>
                <w:b/>
                <w:i/>
                <w:spacing w:val="-12"/>
              </w:rPr>
              <w:t xml:space="preserve"> </w:t>
            </w:r>
            <w:r>
              <w:rPr>
                <w:rFonts w:ascii="Arial" w:eastAsia="Arial" w:hAnsi="Arial" w:cs="Arial"/>
                <w:b/>
                <w:i/>
              </w:rPr>
              <w:t>Le</w:t>
            </w:r>
            <w:r>
              <w:rPr>
                <w:rFonts w:ascii="Arial" w:eastAsia="Arial" w:hAnsi="Arial" w:cs="Arial"/>
                <w:b/>
                <w:i/>
                <w:spacing w:val="2"/>
              </w:rPr>
              <w:t>v</w:t>
            </w:r>
            <w:r>
              <w:rPr>
                <w:rFonts w:ascii="Arial" w:eastAsia="Arial" w:hAnsi="Arial" w:cs="Arial"/>
                <w:b/>
                <w:i/>
              </w:rPr>
              <w:t>el:</w:t>
            </w:r>
          </w:p>
          <w:p w14:paraId="3252C56B" w14:textId="77777777" w:rsidR="00694DD3" w:rsidRDefault="00CE11E9">
            <w:pPr>
              <w:spacing w:before="4" w:line="220" w:lineRule="exact"/>
              <w:ind w:left="823" w:right="245"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Ut</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5"/>
              </w:rPr>
              <w:t xml:space="preserve"> </w:t>
            </w:r>
            <w:r>
              <w:rPr>
                <w:rFonts w:ascii="Arial" w:eastAsia="Arial" w:hAnsi="Arial" w:cs="Arial"/>
              </w:rPr>
              <w:t>e</w:t>
            </w:r>
            <w:r>
              <w:rPr>
                <w:rFonts w:ascii="Arial" w:eastAsia="Arial" w:hAnsi="Arial" w:cs="Arial"/>
                <w:spacing w:val="-1"/>
              </w:rPr>
              <w:t>f</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5"/>
              </w:rPr>
              <w:t xml:space="preserve"> </w:t>
            </w:r>
            <w:r>
              <w:rPr>
                <w:rFonts w:ascii="Arial" w:eastAsia="Arial" w:hAnsi="Arial" w:cs="Arial"/>
              </w:rPr>
              <w:t>m</w:t>
            </w:r>
            <w:r>
              <w:rPr>
                <w:rFonts w:ascii="Arial" w:eastAsia="Arial" w:hAnsi="Arial" w:cs="Arial"/>
                <w:spacing w:val="-1"/>
              </w:rPr>
              <w:t>e</w:t>
            </w:r>
            <w:r>
              <w:rPr>
                <w:rFonts w:ascii="Arial" w:eastAsia="Arial" w:hAnsi="Arial" w:cs="Arial"/>
                <w:spacing w:val="2"/>
              </w:rPr>
              <w:t>t</w:t>
            </w:r>
            <w:r>
              <w:rPr>
                <w:rFonts w:ascii="Arial" w:eastAsia="Arial" w:hAnsi="Arial" w:cs="Arial"/>
              </w:rPr>
              <w:t>h</w:t>
            </w:r>
            <w:r>
              <w:rPr>
                <w:rFonts w:ascii="Arial" w:eastAsia="Arial" w:hAnsi="Arial" w:cs="Arial"/>
                <w:spacing w:val="-1"/>
              </w:rPr>
              <w:t>o</w:t>
            </w:r>
            <w:r>
              <w:rPr>
                <w:rFonts w:ascii="Arial" w:eastAsia="Arial" w:hAnsi="Arial" w:cs="Arial"/>
              </w:rPr>
              <w:t>ds</w:t>
            </w:r>
            <w:r>
              <w:rPr>
                <w:rFonts w:ascii="Arial" w:eastAsia="Arial" w:hAnsi="Arial" w:cs="Arial"/>
                <w:spacing w:val="-7"/>
              </w:rPr>
              <w:t xml:space="preserve"> </w:t>
            </w:r>
            <w:r>
              <w:rPr>
                <w:rFonts w:ascii="Arial" w:eastAsia="Arial" w:hAnsi="Arial" w:cs="Arial"/>
                <w:spacing w:val="2"/>
              </w:rPr>
              <w:t>o</w:t>
            </w:r>
            <w:r>
              <w:rPr>
                <w:rFonts w:ascii="Arial" w:eastAsia="Arial" w:hAnsi="Arial" w:cs="Arial"/>
              </w:rPr>
              <w:t xml:space="preserve">f </w:t>
            </w:r>
            <w:r>
              <w:rPr>
                <w:rFonts w:ascii="Arial" w:eastAsia="Arial" w:hAnsi="Arial" w:cs="Arial"/>
                <w:spacing w:val="1"/>
              </w:rPr>
              <w:t>s</w:t>
            </w:r>
            <w:r>
              <w:rPr>
                <w:rFonts w:ascii="Arial" w:eastAsia="Arial" w:hAnsi="Arial" w:cs="Arial"/>
              </w:rPr>
              <w:t>e</w:t>
            </w:r>
            <w:r>
              <w:rPr>
                <w:rFonts w:ascii="Arial" w:eastAsia="Arial" w:hAnsi="Arial" w:cs="Arial"/>
                <w:spacing w:val="-1"/>
              </w:rPr>
              <w:t>a</w:t>
            </w:r>
            <w:r>
              <w:rPr>
                <w:rFonts w:ascii="Arial" w:eastAsia="Arial" w:hAnsi="Arial" w:cs="Arial"/>
                <w:spacing w:val="1"/>
              </w:rPr>
              <w:t>rc</w:t>
            </w:r>
            <w:r>
              <w:rPr>
                <w:rFonts w:ascii="Arial" w:eastAsia="Arial" w:hAnsi="Arial" w:cs="Arial"/>
              </w:rPr>
              <w:t>h</w:t>
            </w:r>
            <w:r>
              <w:rPr>
                <w:rFonts w:ascii="Arial" w:eastAsia="Arial" w:hAnsi="Arial" w:cs="Arial"/>
                <w:spacing w:val="-1"/>
              </w:rPr>
              <w:t>i</w:t>
            </w:r>
            <w:r>
              <w:rPr>
                <w:rFonts w:ascii="Arial" w:eastAsia="Arial" w:hAnsi="Arial" w:cs="Arial"/>
              </w:rPr>
              <w:t>ng</w:t>
            </w:r>
            <w:r>
              <w:rPr>
                <w:rFonts w:ascii="Arial" w:eastAsia="Arial" w:hAnsi="Arial" w:cs="Arial"/>
                <w:spacing w:val="-8"/>
              </w:rPr>
              <w:t xml:space="preserve"> </w:t>
            </w:r>
            <w:r>
              <w:rPr>
                <w:rFonts w:ascii="Arial" w:eastAsia="Arial" w:hAnsi="Arial" w:cs="Arial"/>
              </w:rPr>
              <w:t>f</w:t>
            </w:r>
            <w:r>
              <w:rPr>
                <w:rFonts w:ascii="Arial" w:eastAsia="Arial" w:hAnsi="Arial" w:cs="Arial"/>
                <w:spacing w:val="-1"/>
              </w:rPr>
              <w:t>o</w:t>
            </w:r>
            <w:r>
              <w:rPr>
                <w:rFonts w:ascii="Arial" w:eastAsia="Arial" w:hAnsi="Arial" w:cs="Arial"/>
              </w:rPr>
              <w:t>r</w:t>
            </w:r>
            <w:r>
              <w:rPr>
                <w:rFonts w:ascii="Arial" w:eastAsia="Arial" w:hAnsi="Arial" w:cs="Arial"/>
                <w:spacing w:val="-1"/>
              </w:rPr>
              <w:t xml:space="preserve"> </w:t>
            </w:r>
            <w:r>
              <w:rPr>
                <w:rFonts w:ascii="Arial" w:eastAsia="Arial" w:hAnsi="Arial" w:cs="Arial"/>
              </w:rPr>
              <w:t>ev</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f</w:t>
            </w:r>
            <w:r>
              <w:rPr>
                <w:rFonts w:ascii="Arial" w:eastAsia="Arial" w:hAnsi="Arial" w:cs="Arial"/>
              </w:rPr>
              <w:t>or</w:t>
            </w:r>
          </w:p>
          <w:p w14:paraId="2C6C6434" w14:textId="77777777" w:rsidR="00694DD3" w:rsidRDefault="00CE11E9">
            <w:pPr>
              <w:spacing w:line="220" w:lineRule="exact"/>
              <w:ind w:left="823"/>
              <w:rPr>
                <w:rFonts w:ascii="Arial" w:eastAsia="Arial" w:hAnsi="Arial" w:cs="Arial"/>
              </w:rPr>
            </w:pPr>
            <w:r>
              <w:rPr>
                <w:rFonts w:ascii="Arial" w:eastAsia="Arial" w:hAnsi="Arial" w:cs="Arial"/>
              </w:rPr>
              <w:t>pra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1"/>
              </w:rPr>
              <w:t>s</w:t>
            </w:r>
            <w:r>
              <w:rPr>
                <w:rFonts w:ascii="Arial" w:eastAsia="Arial" w:hAnsi="Arial" w:cs="Arial"/>
                <w:spacing w:val="-1"/>
              </w:rPr>
              <w:t>i</w:t>
            </w:r>
            <w:r>
              <w:rPr>
                <w:rFonts w:ascii="Arial" w:eastAsia="Arial" w:hAnsi="Arial" w:cs="Arial"/>
                <w:spacing w:val="2"/>
              </w:rPr>
              <w:t>o</w:t>
            </w:r>
            <w:r>
              <w:rPr>
                <w:rFonts w:ascii="Arial" w:eastAsia="Arial" w:hAnsi="Arial" w:cs="Arial"/>
              </w:rPr>
              <w:t>ns</w:t>
            </w:r>
          </w:p>
          <w:p w14:paraId="554CD98F" w14:textId="77777777" w:rsidR="00694DD3" w:rsidRDefault="00CE11E9">
            <w:pPr>
              <w:spacing w:before="4" w:line="220" w:lineRule="exact"/>
              <w:ind w:left="823" w:right="435"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own</w:t>
            </w:r>
            <w:r>
              <w:rPr>
                <w:rFonts w:ascii="Arial" w:eastAsia="Arial" w:hAnsi="Arial" w:cs="Arial"/>
                <w:spacing w:val="-3"/>
              </w:rPr>
              <w:t xml:space="preserve"> </w:t>
            </w:r>
            <w:r>
              <w:rPr>
                <w:rFonts w:ascii="Arial" w:eastAsia="Arial" w:hAnsi="Arial" w:cs="Arial"/>
              </w:rPr>
              <w:t>re</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 xml:space="preserve">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tr</w:t>
            </w:r>
            <w:r>
              <w:rPr>
                <w:rFonts w:ascii="Arial" w:eastAsia="Arial" w:hAnsi="Arial" w:cs="Arial"/>
                <w:spacing w:val="-1"/>
              </w:rPr>
              <w:t>i</w:t>
            </w:r>
            <w:r>
              <w:rPr>
                <w:rFonts w:ascii="Arial" w:eastAsia="Arial" w:hAnsi="Arial" w:cs="Arial"/>
              </w:rPr>
              <w:t>b</w:t>
            </w:r>
            <w:r>
              <w:rPr>
                <w:rFonts w:ascii="Arial" w:eastAsia="Arial" w:hAnsi="Arial" w:cs="Arial"/>
                <w:spacing w:val="1"/>
              </w:rPr>
              <w:t>u</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00432569" w14:textId="77777777" w:rsidR="00694DD3" w:rsidRDefault="00CE11E9">
            <w:pPr>
              <w:spacing w:line="220" w:lineRule="exact"/>
              <w:ind w:left="823" w:right="255"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S</w:t>
            </w:r>
            <w:r>
              <w:rPr>
                <w:rFonts w:ascii="Arial" w:eastAsia="Arial" w:hAnsi="Arial" w:cs="Arial"/>
              </w:rPr>
              <w:t>h</w:t>
            </w:r>
            <w:r>
              <w:rPr>
                <w:rFonts w:ascii="Arial" w:eastAsia="Arial" w:hAnsi="Arial" w:cs="Arial"/>
                <w:spacing w:val="-1"/>
              </w:rPr>
              <w:t>a</w:t>
            </w:r>
            <w:r>
              <w:rPr>
                <w:rFonts w:ascii="Arial" w:eastAsia="Arial" w:hAnsi="Arial" w:cs="Arial"/>
                <w:spacing w:val="1"/>
              </w:rPr>
              <w:t>r</w:t>
            </w:r>
            <w:r>
              <w:rPr>
                <w:rFonts w:ascii="Arial" w:eastAsia="Arial" w:hAnsi="Arial" w:cs="Arial"/>
              </w:rPr>
              <w:t>es</w:t>
            </w:r>
            <w:r>
              <w:rPr>
                <w:rFonts w:ascii="Arial" w:eastAsia="Arial" w:hAnsi="Arial" w:cs="Arial"/>
                <w:spacing w:val="-5"/>
              </w:rPr>
              <w:t xml:space="preserve"> </w:t>
            </w:r>
            <w:r>
              <w:rPr>
                <w:rFonts w:ascii="Arial" w:eastAsia="Arial" w:hAnsi="Arial" w:cs="Arial"/>
                <w:spacing w:val="1"/>
              </w:rPr>
              <w:t>k</w:t>
            </w:r>
            <w:r>
              <w:rPr>
                <w:rFonts w:ascii="Arial" w:eastAsia="Arial" w:hAnsi="Arial" w:cs="Arial"/>
                <w:spacing w:val="2"/>
              </w:rPr>
              <w:t>n</w:t>
            </w:r>
            <w:r>
              <w:rPr>
                <w:rFonts w:ascii="Arial" w:eastAsia="Arial" w:hAnsi="Arial" w:cs="Arial"/>
              </w:rPr>
              <w:t>ow</w:t>
            </w:r>
            <w:r>
              <w:rPr>
                <w:rFonts w:ascii="Arial" w:eastAsia="Arial" w:hAnsi="Arial" w:cs="Arial"/>
                <w:spacing w:val="1"/>
              </w:rPr>
              <w:t>l</w:t>
            </w:r>
            <w:r>
              <w:rPr>
                <w:rFonts w:ascii="Arial" w:eastAsia="Arial" w:hAnsi="Arial" w:cs="Arial"/>
              </w:rPr>
              <w:t>e</w:t>
            </w:r>
            <w:r>
              <w:rPr>
                <w:rFonts w:ascii="Arial" w:eastAsia="Arial" w:hAnsi="Arial" w:cs="Arial"/>
                <w:spacing w:val="-1"/>
              </w:rPr>
              <w:t>d</w:t>
            </w:r>
            <w:r>
              <w:rPr>
                <w:rFonts w:ascii="Arial" w:eastAsia="Arial" w:hAnsi="Arial" w:cs="Arial"/>
                <w:spacing w:val="2"/>
              </w:rPr>
              <w:t>g</w:t>
            </w:r>
            <w:r>
              <w:rPr>
                <w:rFonts w:ascii="Arial" w:eastAsia="Arial" w:hAnsi="Arial" w:cs="Arial"/>
              </w:rPr>
              <w:t>e</w:t>
            </w:r>
            <w:r>
              <w:rPr>
                <w:rFonts w:ascii="Arial" w:eastAsia="Arial" w:hAnsi="Arial" w:cs="Arial"/>
                <w:spacing w:val="-10"/>
              </w:rPr>
              <w:t xml:space="preserve"> </w:t>
            </w:r>
            <w:r>
              <w:rPr>
                <w:rFonts w:ascii="Arial" w:eastAsia="Arial" w:hAnsi="Arial" w:cs="Arial"/>
                <w:spacing w:val="1"/>
              </w:rPr>
              <w:t>a</w:t>
            </w:r>
            <w:r>
              <w:rPr>
                <w:rFonts w:ascii="Arial" w:eastAsia="Arial" w:hAnsi="Arial" w:cs="Arial"/>
              </w:rPr>
              <w:t xml:space="preserve">nd </w:t>
            </w:r>
            <w:r>
              <w:rPr>
                <w:rFonts w:ascii="Arial" w:eastAsia="Arial" w:hAnsi="Arial" w:cs="Arial"/>
                <w:spacing w:val="1"/>
              </w:rPr>
              <w:t>c</w:t>
            </w:r>
            <w:r>
              <w:rPr>
                <w:rFonts w:ascii="Arial" w:eastAsia="Arial" w:hAnsi="Arial" w:cs="Arial"/>
              </w:rPr>
              <w:t>o</w:t>
            </w:r>
            <w:r>
              <w:rPr>
                <w:rFonts w:ascii="Arial" w:eastAsia="Arial" w:hAnsi="Arial" w:cs="Arial"/>
                <w:spacing w:val="-1"/>
              </w:rPr>
              <w:t>ll</w:t>
            </w:r>
            <w:r>
              <w:rPr>
                <w:rFonts w:ascii="Arial" w:eastAsia="Arial" w:hAnsi="Arial" w:cs="Arial"/>
                <w:spacing w:val="2"/>
              </w:rPr>
              <w:t>a</w:t>
            </w:r>
            <w:r>
              <w:rPr>
                <w:rFonts w:ascii="Arial" w:eastAsia="Arial" w:hAnsi="Arial" w:cs="Arial"/>
              </w:rPr>
              <w:t>b</w:t>
            </w:r>
            <w:r>
              <w:rPr>
                <w:rFonts w:ascii="Arial" w:eastAsia="Arial" w:hAnsi="Arial" w:cs="Arial"/>
                <w:spacing w:val="-1"/>
              </w:rPr>
              <w:t>o</w:t>
            </w:r>
            <w:r>
              <w:rPr>
                <w:rFonts w:ascii="Arial" w:eastAsia="Arial" w:hAnsi="Arial" w:cs="Arial"/>
                <w:spacing w:val="1"/>
              </w:rPr>
              <w:t>r</w:t>
            </w:r>
            <w:r>
              <w:rPr>
                <w:rFonts w:ascii="Arial" w:eastAsia="Arial" w:hAnsi="Arial" w:cs="Arial"/>
              </w:rPr>
              <w:t>a</w:t>
            </w:r>
            <w:r>
              <w:rPr>
                <w:rFonts w:ascii="Arial" w:eastAsia="Arial" w:hAnsi="Arial" w:cs="Arial"/>
                <w:spacing w:val="2"/>
              </w:rPr>
              <w:t>t</w:t>
            </w:r>
            <w:r>
              <w:rPr>
                <w:rFonts w:ascii="Arial" w:eastAsia="Arial" w:hAnsi="Arial" w:cs="Arial"/>
              </w:rPr>
              <w:t>es</w:t>
            </w:r>
            <w:r>
              <w:rPr>
                <w:rFonts w:ascii="Arial" w:eastAsia="Arial" w:hAnsi="Arial" w:cs="Arial"/>
                <w:spacing w:val="-10"/>
              </w:rPr>
              <w:t xml:space="preserve"> </w:t>
            </w:r>
            <w:r>
              <w:rPr>
                <w:rFonts w:ascii="Arial" w:eastAsia="Arial" w:hAnsi="Arial" w:cs="Arial"/>
              </w:rPr>
              <w:t>w</w:t>
            </w:r>
            <w:r>
              <w:rPr>
                <w:rFonts w:ascii="Arial" w:eastAsia="Arial" w:hAnsi="Arial" w:cs="Arial"/>
                <w:spacing w:val="-1"/>
              </w:rPr>
              <w:t>i</w:t>
            </w:r>
            <w:r>
              <w:rPr>
                <w:rFonts w:ascii="Arial" w:eastAsia="Arial" w:hAnsi="Arial" w:cs="Arial"/>
                <w:spacing w:val="2"/>
              </w:rPr>
              <w:t>t</w:t>
            </w:r>
            <w:r>
              <w:rPr>
                <w:rFonts w:ascii="Arial" w:eastAsia="Arial" w:hAnsi="Arial" w:cs="Arial"/>
              </w:rPr>
              <w:t>h</w:t>
            </w:r>
            <w:r>
              <w:rPr>
                <w:rFonts w:ascii="Arial" w:eastAsia="Arial" w:hAnsi="Arial" w:cs="Arial"/>
                <w:spacing w:val="-4"/>
              </w:rPr>
              <w:t xml:space="preserve"> </w:t>
            </w:r>
            <w:r>
              <w:rPr>
                <w:rFonts w:ascii="Arial" w:eastAsia="Arial" w:hAnsi="Arial" w:cs="Arial"/>
              </w:rPr>
              <w:t>sta</w:t>
            </w:r>
            <w:r>
              <w:rPr>
                <w:rFonts w:ascii="Arial" w:eastAsia="Arial" w:hAnsi="Arial" w:cs="Arial"/>
                <w:spacing w:val="-1"/>
              </w:rPr>
              <w:t>f</w:t>
            </w:r>
            <w:r>
              <w:rPr>
                <w:rFonts w:ascii="Arial" w:eastAsia="Arial" w:hAnsi="Arial" w:cs="Arial"/>
              </w:rPr>
              <w:t>f</w:t>
            </w:r>
            <w:r>
              <w:rPr>
                <w:rFonts w:ascii="Arial" w:eastAsia="Arial" w:hAnsi="Arial" w:cs="Arial"/>
                <w:spacing w:val="-2"/>
              </w:rPr>
              <w:t xml:space="preserve"> </w:t>
            </w:r>
            <w:r>
              <w:rPr>
                <w:rFonts w:ascii="Arial" w:eastAsia="Arial" w:hAnsi="Arial" w:cs="Arial"/>
              </w:rPr>
              <w:t>to ut</w:t>
            </w:r>
            <w:r>
              <w:rPr>
                <w:rFonts w:ascii="Arial" w:eastAsia="Arial" w:hAnsi="Arial" w:cs="Arial"/>
                <w:spacing w:val="1"/>
              </w:rPr>
              <w:t>i</w:t>
            </w:r>
            <w:r>
              <w:rPr>
                <w:rFonts w:ascii="Arial" w:eastAsia="Arial" w:hAnsi="Arial" w:cs="Arial"/>
                <w:spacing w:val="-1"/>
              </w:rPr>
              <w:t>li</w:t>
            </w:r>
            <w:r>
              <w:rPr>
                <w:rFonts w:ascii="Arial" w:eastAsia="Arial" w:hAnsi="Arial" w:cs="Arial"/>
                <w:spacing w:val="1"/>
              </w:rPr>
              <w:t>z</w:t>
            </w:r>
            <w:r>
              <w:rPr>
                <w:rFonts w:ascii="Arial" w:eastAsia="Arial" w:hAnsi="Arial" w:cs="Arial"/>
              </w:rPr>
              <w:t>e</w:t>
            </w:r>
            <w:r>
              <w:rPr>
                <w:rFonts w:ascii="Arial" w:eastAsia="Arial" w:hAnsi="Arial" w:cs="Arial"/>
                <w:spacing w:val="-3"/>
              </w:rPr>
              <w:t xml:space="preserve"> </w:t>
            </w:r>
            <w:r>
              <w:rPr>
                <w:rFonts w:ascii="Arial" w:eastAsia="Arial" w:hAnsi="Arial" w:cs="Arial"/>
              </w:rPr>
              <w:t>b</w:t>
            </w:r>
            <w:r>
              <w:rPr>
                <w:rFonts w:ascii="Arial" w:eastAsia="Arial" w:hAnsi="Arial" w:cs="Arial"/>
                <w:spacing w:val="-1"/>
              </w:rPr>
              <w:t>e</w:t>
            </w:r>
            <w:r>
              <w:rPr>
                <w:rFonts w:ascii="Arial" w:eastAsia="Arial" w:hAnsi="Arial" w:cs="Arial"/>
                <w:spacing w:val="1"/>
              </w:rPr>
              <w:t>s</w:t>
            </w:r>
            <w:r>
              <w:rPr>
                <w:rFonts w:ascii="Arial" w:eastAsia="Arial" w:hAnsi="Arial" w:cs="Arial"/>
              </w:rPr>
              <w:t>t</w:t>
            </w:r>
            <w:r>
              <w:rPr>
                <w:rFonts w:ascii="Arial" w:eastAsia="Arial" w:hAnsi="Arial" w:cs="Arial"/>
                <w:spacing w:val="-4"/>
              </w:rPr>
              <w:t xml:space="preserve"> </w:t>
            </w:r>
            <w:r>
              <w:rPr>
                <w:rFonts w:ascii="Arial" w:eastAsia="Arial" w:hAnsi="Arial" w:cs="Arial"/>
                <w:spacing w:val="1"/>
              </w:rPr>
              <w:t>c</w:t>
            </w:r>
            <w:r>
              <w:rPr>
                <w:rFonts w:ascii="Arial" w:eastAsia="Arial" w:hAnsi="Arial" w:cs="Arial"/>
              </w:rPr>
              <w:t>ur</w:t>
            </w:r>
            <w:r>
              <w:rPr>
                <w:rFonts w:ascii="Arial" w:eastAsia="Arial" w:hAnsi="Arial" w:cs="Arial"/>
                <w:spacing w:val="1"/>
              </w:rPr>
              <w:t>r</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e</w:t>
            </w:r>
            <w:r>
              <w:rPr>
                <w:rFonts w:ascii="Arial" w:eastAsia="Arial" w:hAnsi="Arial" w:cs="Arial"/>
                <w:spacing w:val="-1"/>
              </w:rPr>
              <w:t>n</w:t>
            </w:r>
            <w:r>
              <w:rPr>
                <w:rFonts w:ascii="Arial" w:eastAsia="Arial" w:hAnsi="Arial" w:cs="Arial"/>
                <w:spacing w:val="3"/>
              </w:rPr>
              <w:t>c</w:t>
            </w:r>
            <w:r>
              <w:rPr>
                <w:rFonts w:ascii="Arial" w:eastAsia="Arial" w:hAnsi="Arial" w:cs="Arial"/>
              </w:rPr>
              <w:t>e</w:t>
            </w:r>
          </w:p>
          <w:p w14:paraId="2AFED42F" w14:textId="77777777" w:rsidR="00694DD3" w:rsidRDefault="00CE11E9">
            <w:pPr>
              <w:spacing w:line="220" w:lineRule="exact"/>
              <w:ind w:left="427" w:right="356"/>
              <w:jc w:val="center"/>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sc</w:t>
            </w:r>
            <w:r>
              <w:rPr>
                <w:rFonts w:ascii="Arial" w:eastAsia="Arial" w:hAnsi="Arial" w:cs="Arial"/>
              </w:rPr>
              <w:t>u</w:t>
            </w:r>
            <w:r>
              <w:rPr>
                <w:rFonts w:ascii="Arial" w:eastAsia="Arial" w:hAnsi="Arial" w:cs="Arial"/>
                <w:spacing w:val="1"/>
              </w:rPr>
              <w:t>ss</w:t>
            </w:r>
            <w:r>
              <w:rPr>
                <w:rFonts w:ascii="Arial" w:eastAsia="Arial" w:hAnsi="Arial" w:cs="Arial"/>
              </w:rPr>
              <w:t>es</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spacing w:val="-1"/>
                <w:w w:val="99"/>
              </w:rPr>
              <w:t>i</w:t>
            </w:r>
            <w:r>
              <w:rPr>
                <w:rFonts w:ascii="Arial" w:eastAsia="Arial" w:hAnsi="Arial" w:cs="Arial"/>
                <w:w w:val="99"/>
              </w:rPr>
              <w:t>m</w:t>
            </w:r>
            <w:r>
              <w:rPr>
                <w:rFonts w:ascii="Arial" w:eastAsia="Arial" w:hAnsi="Arial" w:cs="Arial"/>
                <w:spacing w:val="2"/>
                <w:w w:val="99"/>
              </w:rPr>
              <w:t>p</w:t>
            </w:r>
            <w:r>
              <w:rPr>
                <w:rFonts w:ascii="Arial" w:eastAsia="Arial" w:hAnsi="Arial" w:cs="Arial"/>
                <w:spacing w:val="-1"/>
                <w:w w:val="99"/>
              </w:rPr>
              <w:t>l</w:t>
            </w:r>
            <w:r>
              <w:rPr>
                <w:rFonts w:ascii="Arial" w:eastAsia="Arial" w:hAnsi="Arial" w:cs="Arial"/>
                <w:spacing w:val="2"/>
                <w:w w:val="99"/>
              </w:rPr>
              <w:t>e</w:t>
            </w:r>
            <w:r>
              <w:rPr>
                <w:rFonts w:ascii="Arial" w:eastAsia="Arial" w:hAnsi="Arial" w:cs="Arial"/>
                <w:w w:val="99"/>
              </w:rPr>
              <w:t>m</w:t>
            </w:r>
            <w:r>
              <w:rPr>
                <w:rFonts w:ascii="Arial" w:eastAsia="Arial" w:hAnsi="Arial" w:cs="Arial"/>
                <w:spacing w:val="-1"/>
                <w:w w:val="99"/>
              </w:rPr>
              <w:t>e</w:t>
            </w:r>
            <w:r>
              <w:rPr>
                <w:rFonts w:ascii="Arial" w:eastAsia="Arial" w:hAnsi="Arial" w:cs="Arial"/>
                <w:spacing w:val="2"/>
                <w:w w:val="99"/>
              </w:rPr>
              <w:t>n</w:t>
            </w:r>
            <w:r>
              <w:rPr>
                <w:rFonts w:ascii="Arial" w:eastAsia="Arial" w:hAnsi="Arial" w:cs="Arial"/>
                <w:w w:val="99"/>
              </w:rPr>
              <w:t>ts</w:t>
            </w:r>
          </w:p>
          <w:p w14:paraId="0D1EDAE8" w14:textId="77777777" w:rsidR="00694DD3" w:rsidRDefault="00CE11E9">
            <w:pPr>
              <w:ind w:left="823" w:right="790"/>
              <w:rPr>
                <w:rFonts w:ascii="Arial" w:eastAsia="Arial" w:hAnsi="Arial" w:cs="Arial"/>
              </w:rPr>
            </w:pP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g</w:t>
            </w:r>
            <w:r>
              <w:rPr>
                <w:rFonts w:ascii="Arial" w:eastAsia="Arial" w:hAnsi="Arial" w:cs="Arial"/>
                <w:spacing w:val="1"/>
              </w:rPr>
              <w:t>i</w:t>
            </w:r>
            <w:r>
              <w:rPr>
                <w:rFonts w:ascii="Arial" w:eastAsia="Arial" w:hAnsi="Arial" w:cs="Arial"/>
              </w:rPr>
              <w:t>es</w:t>
            </w:r>
            <w:r>
              <w:rPr>
                <w:rFonts w:ascii="Arial" w:eastAsia="Arial" w:hAnsi="Arial" w:cs="Arial"/>
                <w:spacing w:val="-8"/>
              </w:rPr>
              <w:t xml:space="preserve"> </w:t>
            </w:r>
            <w:r>
              <w:rPr>
                <w:rFonts w:ascii="Arial" w:eastAsia="Arial" w:hAnsi="Arial" w:cs="Arial"/>
              </w:rPr>
              <w:t>f</w:t>
            </w:r>
            <w:r>
              <w:rPr>
                <w:rFonts w:ascii="Arial" w:eastAsia="Arial" w:hAnsi="Arial" w:cs="Arial"/>
                <w:spacing w:val="-1"/>
              </w:rPr>
              <w:t>o</w:t>
            </w:r>
            <w:r>
              <w:rPr>
                <w:rFonts w:ascii="Arial" w:eastAsia="Arial" w:hAnsi="Arial" w:cs="Arial"/>
              </w:rPr>
              <w:t>r</w:t>
            </w:r>
            <w:r>
              <w:rPr>
                <w:rFonts w:ascii="Arial" w:eastAsia="Arial" w:hAnsi="Arial" w:cs="Arial"/>
                <w:spacing w:val="-1"/>
              </w:rPr>
              <w:t xml:space="preserve"> </w:t>
            </w:r>
            <w:r>
              <w:rPr>
                <w:rFonts w:ascii="Arial" w:eastAsia="Arial" w:hAnsi="Arial" w:cs="Arial"/>
                <w:spacing w:val="2"/>
              </w:rPr>
              <w:t>m</w:t>
            </w:r>
            <w:r>
              <w:rPr>
                <w:rFonts w:ascii="Arial" w:eastAsia="Arial" w:hAnsi="Arial" w:cs="Arial"/>
              </w:rPr>
              <w:t>e</w:t>
            </w:r>
            <w:r>
              <w:rPr>
                <w:rFonts w:ascii="Arial" w:eastAsia="Arial" w:hAnsi="Arial" w:cs="Arial"/>
                <w:spacing w:val="-1"/>
              </w:rPr>
              <w:t>e</w:t>
            </w:r>
            <w:r>
              <w:rPr>
                <w:rFonts w:ascii="Arial" w:eastAsia="Arial" w:hAnsi="Arial" w:cs="Arial"/>
                <w:spacing w:val="2"/>
              </w:rPr>
              <w:t>t</w:t>
            </w:r>
            <w:r>
              <w:rPr>
                <w:rFonts w:ascii="Arial" w:eastAsia="Arial" w:hAnsi="Arial" w:cs="Arial"/>
                <w:spacing w:val="-1"/>
              </w:rPr>
              <w:t>i</w:t>
            </w:r>
            <w:r>
              <w:rPr>
                <w:rFonts w:ascii="Arial" w:eastAsia="Arial" w:hAnsi="Arial" w:cs="Arial"/>
              </w:rPr>
              <w:t>ng product</w:t>
            </w:r>
            <w:r>
              <w:rPr>
                <w:rFonts w:ascii="Arial" w:eastAsia="Arial" w:hAnsi="Arial" w:cs="Arial"/>
                <w:spacing w:val="-1"/>
              </w:rPr>
              <w:t>i</w:t>
            </w:r>
            <w:r>
              <w:rPr>
                <w:rFonts w:ascii="Arial" w:eastAsia="Arial" w:hAnsi="Arial" w:cs="Arial"/>
                <w:spacing w:val="3"/>
              </w:rPr>
              <w:t>v</w:t>
            </w:r>
            <w:r>
              <w:rPr>
                <w:rFonts w:ascii="Arial" w:eastAsia="Arial" w:hAnsi="Arial" w:cs="Arial"/>
                <w:spacing w:val="-1"/>
              </w:rPr>
              <w:t>i</w:t>
            </w:r>
            <w:r>
              <w:rPr>
                <w:rFonts w:ascii="Arial" w:eastAsia="Arial" w:hAnsi="Arial" w:cs="Arial"/>
              </w:rPr>
              <w:t>ty</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rPr>
              <w:t>d</w:t>
            </w:r>
            <w:r>
              <w:rPr>
                <w:rFonts w:ascii="Arial" w:eastAsia="Arial" w:hAnsi="Arial" w:cs="Arial"/>
                <w:spacing w:val="-1"/>
              </w:rPr>
              <w:t>a</w:t>
            </w:r>
            <w:r>
              <w:rPr>
                <w:rFonts w:ascii="Arial" w:eastAsia="Arial" w:hAnsi="Arial" w:cs="Arial"/>
                <w:spacing w:val="1"/>
              </w:rPr>
              <w:t>r</w:t>
            </w:r>
            <w:r>
              <w:rPr>
                <w:rFonts w:ascii="Arial" w:eastAsia="Arial" w:hAnsi="Arial" w:cs="Arial"/>
              </w:rPr>
              <w:t>ds</w:t>
            </w:r>
          </w:p>
          <w:p w14:paraId="73C0B13F" w14:textId="77777777" w:rsidR="00694DD3" w:rsidRDefault="00CE11E9">
            <w:pPr>
              <w:spacing w:before="3" w:line="220" w:lineRule="exact"/>
              <w:ind w:left="823" w:right="177"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Id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es</w:t>
            </w:r>
            <w:r>
              <w:rPr>
                <w:rFonts w:ascii="Arial" w:eastAsia="Arial" w:hAnsi="Arial" w:cs="Arial"/>
                <w:spacing w:val="-7"/>
              </w:rPr>
              <w:t xml:space="preserve"> </w:t>
            </w:r>
            <w:r>
              <w:rPr>
                <w:rFonts w:ascii="Arial" w:eastAsia="Arial" w:hAnsi="Arial" w:cs="Arial"/>
              </w:rPr>
              <w:t>n</w:t>
            </w:r>
            <w:r>
              <w:rPr>
                <w:rFonts w:ascii="Arial" w:eastAsia="Arial" w:hAnsi="Arial" w:cs="Arial"/>
                <w:spacing w:val="1"/>
              </w:rPr>
              <w:t>e</w:t>
            </w:r>
            <w:r>
              <w:rPr>
                <w:rFonts w:ascii="Arial" w:eastAsia="Arial" w:hAnsi="Arial" w:cs="Arial"/>
              </w:rPr>
              <w:t>ed</w:t>
            </w:r>
            <w:r>
              <w:rPr>
                <w:rFonts w:ascii="Arial" w:eastAsia="Arial" w:hAnsi="Arial" w:cs="Arial"/>
                <w:spacing w:val="-5"/>
              </w:rPr>
              <w:t xml:space="preserve"> </w:t>
            </w:r>
            <w:r>
              <w:rPr>
                <w:rFonts w:ascii="Arial" w:eastAsia="Arial" w:hAnsi="Arial" w:cs="Arial"/>
                <w:spacing w:val="2"/>
              </w:rPr>
              <w:t>f</w:t>
            </w:r>
            <w:r>
              <w:rPr>
                <w:rFonts w:ascii="Arial" w:eastAsia="Arial" w:hAnsi="Arial" w:cs="Arial"/>
              </w:rPr>
              <w:t>or</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n</w:t>
            </w:r>
            <w:r>
              <w:rPr>
                <w:rFonts w:ascii="Arial" w:eastAsia="Arial" w:hAnsi="Arial" w:cs="Arial"/>
              </w:rPr>
              <w:t>d</w:t>
            </w:r>
            <w:r>
              <w:rPr>
                <w:rFonts w:ascii="Arial" w:eastAsia="Arial" w:hAnsi="Arial" w:cs="Arial"/>
                <w:spacing w:val="-3"/>
              </w:rPr>
              <w:t xml:space="preserve"> </w:t>
            </w:r>
            <w:r>
              <w:rPr>
                <w:rFonts w:ascii="Arial" w:eastAsia="Arial" w:hAnsi="Arial" w:cs="Arial"/>
              </w:rPr>
              <w:t>se</w:t>
            </w:r>
            <w:r>
              <w:rPr>
                <w:rFonts w:ascii="Arial" w:eastAsia="Arial" w:hAnsi="Arial" w:cs="Arial"/>
                <w:spacing w:val="1"/>
              </w:rPr>
              <w:t>ek</w:t>
            </w:r>
            <w:r>
              <w:rPr>
                <w:rFonts w:ascii="Arial" w:eastAsia="Arial" w:hAnsi="Arial" w:cs="Arial"/>
              </w:rPr>
              <w:t xml:space="preserve">s </w:t>
            </w:r>
            <w:r>
              <w:rPr>
                <w:rFonts w:ascii="Arial" w:eastAsia="Arial" w:hAnsi="Arial" w:cs="Arial"/>
                <w:spacing w:val="1"/>
              </w:rPr>
              <w:t>r</w:t>
            </w:r>
            <w:r>
              <w:rPr>
                <w:rFonts w:ascii="Arial" w:eastAsia="Arial" w:hAnsi="Arial" w:cs="Arial"/>
              </w:rPr>
              <w:t>ef</w:t>
            </w:r>
            <w:r>
              <w:rPr>
                <w:rFonts w:ascii="Arial" w:eastAsia="Arial" w:hAnsi="Arial" w:cs="Arial"/>
                <w:spacing w:val="-1"/>
              </w:rPr>
              <w:t>e</w:t>
            </w:r>
            <w:r>
              <w:rPr>
                <w:rFonts w:ascii="Arial" w:eastAsia="Arial" w:hAnsi="Arial" w:cs="Arial"/>
                <w:spacing w:val="1"/>
              </w:rPr>
              <w:t>rr</w:t>
            </w:r>
            <w:r>
              <w:rPr>
                <w:rFonts w:ascii="Arial" w:eastAsia="Arial" w:hAnsi="Arial" w:cs="Arial"/>
              </w:rPr>
              <w:t>a</w:t>
            </w:r>
            <w:r>
              <w:rPr>
                <w:rFonts w:ascii="Arial" w:eastAsia="Arial" w:hAnsi="Arial" w:cs="Arial"/>
                <w:spacing w:val="-1"/>
              </w:rPr>
              <w:t>l</w:t>
            </w:r>
            <w:r>
              <w:rPr>
                <w:rFonts w:ascii="Arial" w:eastAsia="Arial" w:hAnsi="Arial" w:cs="Arial"/>
              </w:rPr>
              <w:t>s</w:t>
            </w:r>
            <w:r>
              <w:rPr>
                <w:rFonts w:ascii="Arial" w:eastAsia="Arial" w:hAnsi="Arial" w:cs="Arial"/>
                <w:spacing w:val="-6"/>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ot</w:t>
            </w:r>
            <w:r>
              <w:rPr>
                <w:rFonts w:ascii="Arial" w:eastAsia="Arial" w:hAnsi="Arial" w:cs="Arial"/>
                <w:spacing w:val="1"/>
              </w:rPr>
              <w:t>h</w:t>
            </w:r>
            <w:r>
              <w:rPr>
                <w:rFonts w:ascii="Arial" w:eastAsia="Arial" w:hAnsi="Arial" w:cs="Arial"/>
              </w:rPr>
              <w:t>er</w:t>
            </w:r>
            <w:r>
              <w:rPr>
                <w:rFonts w:ascii="Arial" w:eastAsia="Arial" w:hAnsi="Arial" w:cs="Arial"/>
                <w:spacing w:val="-5"/>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sci</w:t>
            </w:r>
            <w:r>
              <w:rPr>
                <w:rFonts w:ascii="Arial" w:eastAsia="Arial" w:hAnsi="Arial" w:cs="Arial"/>
              </w:rPr>
              <w:t>p</w:t>
            </w:r>
            <w:r>
              <w:rPr>
                <w:rFonts w:ascii="Arial" w:eastAsia="Arial" w:hAnsi="Arial" w:cs="Arial"/>
                <w:spacing w:val="1"/>
              </w:rPr>
              <w:t>l</w:t>
            </w:r>
            <w:r>
              <w:rPr>
                <w:rFonts w:ascii="Arial" w:eastAsia="Arial" w:hAnsi="Arial" w:cs="Arial"/>
                <w:spacing w:val="-1"/>
              </w:rPr>
              <w:t>i</w:t>
            </w:r>
            <w:r>
              <w:rPr>
                <w:rFonts w:ascii="Arial" w:eastAsia="Arial" w:hAnsi="Arial" w:cs="Arial"/>
              </w:rPr>
              <w:t>n</w:t>
            </w:r>
            <w:r>
              <w:rPr>
                <w:rFonts w:ascii="Arial" w:eastAsia="Arial" w:hAnsi="Arial" w:cs="Arial"/>
                <w:spacing w:val="-1"/>
              </w:rPr>
              <w:t>e</w:t>
            </w:r>
            <w:r>
              <w:rPr>
                <w:rFonts w:ascii="Arial" w:eastAsia="Arial" w:hAnsi="Arial" w:cs="Arial"/>
              </w:rPr>
              <w:t>s</w:t>
            </w:r>
          </w:p>
        </w:tc>
        <w:tc>
          <w:tcPr>
            <w:tcW w:w="3368" w:type="dxa"/>
            <w:tcBorders>
              <w:top w:val="single" w:sz="5" w:space="0" w:color="000000"/>
              <w:left w:val="single" w:sz="5" w:space="0" w:color="000000"/>
              <w:bottom w:val="single" w:sz="5" w:space="0" w:color="000000"/>
              <w:right w:val="single" w:sz="5" w:space="0" w:color="000000"/>
            </w:tcBorders>
          </w:tcPr>
          <w:p w14:paraId="425CBC37" w14:textId="77777777" w:rsidR="00694DD3" w:rsidRDefault="00CE11E9">
            <w:pPr>
              <w:spacing w:line="220" w:lineRule="exact"/>
              <w:ind w:left="102"/>
              <w:rPr>
                <w:rFonts w:ascii="Arial" w:eastAsia="Arial" w:hAnsi="Arial" w:cs="Arial"/>
              </w:rPr>
            </w:pPr>
            <w:r w:rsidRPr="00914573">
              <w:rPr>
                <w:rFonts w:ascii="Arial" w:eastAsia="Arial" w:hAnsi="Arial" w:cs="Arial"/>
                <w:b/>
                <w:i/>
                <w:spacing w:val="-1"/>
                <w:highlight w:val="yellow"/>
              </w:rPr>
              <w:t>E</w:t>
            </w:r>
            <w:r w:rsidRPr="00914573">
              <w:rPr>
                <w:rFonts w:ascii="Arial" w:eastAsia="Arial" w:hAnsi="Arial" w:cs="Arial"/>
                <w:b/>
                <w:i/>
                <w:highlight w:val="yellow"/>
              </w:rPr>
              <w:t>n</w:t>
            </w:r>
            <w:r w:rsidRPr="00914573">
              <w:rPr>
                <w:rFonts w:ascii="Arial" w:eastAsia="Arial" w:hAnsi="Arial" w:cs="Arial"/>
                <w:b/>
                <w:i/>
                <w:spacing w:val="1"/>
                <w:highlight w:val="yellow"/>
              </w:rPr>
              <w:t>t</w:t>
            </w:r>
            <w:r w:rsidRPr="00914573">
              <w:rPr>
                <w:rFonts w:ascii="Arial" w:eastAsia="Arial" w:hAnsi="Arial" w:cs="Arial"/>
                <w:b/>
                <w:i/>
                <w:spacing w:val="-1"/>
                <w:highlight w:val="yellow"/>
              </w:rPr>
              <w:t>r</w:t>
            </w:r>
            <w:r w:rsidRPr="00914573">
              <w:rPr>
                <w:rFonts w:ascii="Arial" w:eastAsia="Arial" w:hAnsi="Arial" w:cs="Arial"/>
                <w:b/>
                <w:i/>
                <w:highlight w:val="yellow"/>
              </w:rPr>
              <w:t>y</w:t>
            </w:r>
            <w:r w:rsidRPr="00914573">
              <w:rPr>
                <w:rFonts w:ascii="Arial" w:eastAsia="Arial" w:hAnsi="Arial" w:cs="Arial"/>
                <w:b/>
                <w:i/>
                <w:spacing w:val="-5"/>
                <w:highlight w:val="yellow"/>
              </w:rPr>
              <w:t xml:space="preserve"> </w:t>
            </w:r>
            <w:r w:rsidRPr="00914573">
              <w:rPr>
                <w:rFonts w:ascii="Arial" w:eastAsia="Arial" w:hAnsi="Arial" w:cs="Arial"/>
                <w:b/>
                <w:i/>
                <w:highlight w:val="yellow"/>
              </w:rPr>
              <w:t>L</w:t>
            </w:r>
            <w:r w:rsidRPr="00914573">
              <w:rPr>
                <w:rFonts w:ascii="Arial" w:eastAsia="Arial" w:hAnsi="Arial" w:cs="Arial"/>
                <w:b/>
                <w:i/>
                <w:spacing w:val="2"/>
                <w:highlight w:val="yellow"/>
              </w:rPr>
              <w:t>e</w:t>
            </w:r>
            <w:r w:rsidRPr="00914573">
              <w:rPr>
                <w:rFonts w:ascii="Arial" w:eastAsia="Arial" w:hAnsi="Arial" w:cs="Arial"/>
                <w:b/>
                <w:i/>
                <w:highlight w:val="yellow"/>
              </w:rPr>
              <w:t>v</w:t>
            </w:r>
            <w:r w:rsidRPr="00914573">
              <w:rPr>
                <w:rFonts w:ascii="Arial" w:eastAsia="Arial" w:hAnsi="Arial" w:cs="Arial"/>
                <w:b/>
                <w:i/>
                <w:spacing w:val="-1"/>
                <w:highlight w:val="yellow"/>
              </w:rPr>
              <w:t>e</w:t>
            </w:r>
            <w:r w:rsidRPr="00914573">
              <w:rPr>
                <w:rFonts w:ascii="Arial" w:eastAsia="Arial" w:hAnsi="Arial" w:cs="Arial"/>
                <w:b/>
                <w:i/>
                <w:highlight w:val="yellow"/>
              </w:rPr>
              <w:t>l:</w:t>
            </w:r>
          </w:p>
          <w:p w14:paraId="7AAD6D68"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U</w:t>
            </w:r>
            <w:r>
              <w:rPr>
                <w:rFonts w:ascii="Arial" w:eastAsia="Arial" w:hAnsi="Arial" w:cs="Arial"/>
                <w:spacing w:val="1"/>
              </w:rPr>
              <w:t>s</w:t>
            </w:r>
            <w:r>
              <w:rPr>
                <w:rFonts w:ascii="Arial" w:eastAsia="Arial" w:hAnsi="Arial" w:cs="Arial"/>
              </w:rPr>
              <w:t>es</w:t>
            </w:r>
            <w:r>
              <w:rPr>
                <w:rFonts w:ascii="Arial" w:eastAsia="Arial" w:hAnsi="Arial" w:cs="Arial"/>
                <w:spacing w:val="-4"/>
              </w:rPr>
              <w:t xml:space="preserve"> </w:t>
            </w:r>
            <w:r>
              <w:rPr>
                <w:rFonts w:ascii="Arial" w:eastAsia="Arial" w:hAnsi="Arial" w:cs="Arial"/>
                <w:spacing w:val="1"/>
              </w:rPr>
              <w:t>c</w:t>
            </w:r>
            <w:r>
              <w:rPr>
                <w:rFonts w:ascii="Arial" w:eastAsia="Arial" w:hAnsi="Arial" w:cs="Arial"/>
              </w:rPr>
              <w:t>ur</w:t>
            </w:r>
            <w:r>
              <w:rPr>
                <w:rFonts w:ascii="Arial" w:eastAsia="Arial" w:hAnsi="Arial" w:cs="Arial"/>
                <w:spacing w:val="1"/>
              </w:rPr>
              <w:t>r</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b</w:t>
            </w:r>
            <w:r>
              <w:rPr>
                <w:rFonts w:ascii="Arial" w:eastAsia="Arial" w:hAnsi="Arial" w:cs="Arial"/>
              </w:rPr>
              <w:t>e</w:t>
            </w:r>
            <w:r>
              <w:rPr>
                <w:rFonts w:ascii="Arial" w:eastAsia="Arial" w:hAnsi="Arial" w:cs="Arial"/>
                <w:spacing w:val="1"/>
              </w:rPr>
              <w:t>s</w:t>
            </w:r>
            <w:r>
              <w:rPr>
                <w:rFonts w:ascii="Arial" w:eastAsia="Arial" w:hAnsi="Arial" w:cs="Arial"/>
              </w:rPr>
              <w:t>t</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v</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e</w:t>
            </w:r>
          </w:p>
          <w:p w14:paraId="6A4B3068" w14:textId="77777777" w:rsidR="00694DD3" w:rsidRDefault="00CE11E9">
            <w:pPr>
              <w:spacing w:before="5" w:line="220" w:lineRule="exact"/>
              <w:ind w:left="823" w:right="80"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Co</w:t>
            </w:r>
            <w:r>
              <w:rPr>
                <w:rFonts w:ascii="Arial" w:eastAsia="Arial" w:hAnsi="Arial" w:cs="Arial"/>
                <w:spacing w:val="1"/>
              </w:rPr>
              <w:t>l</w:t>
            </w:r>
            <w:r>
              <w:rPr>
                <w:rFonts w:ascii="Arial" w:eastAsia="Arial" w:hAnsi="Arial" w:cs="Arial"/>
                <w:spacing w:val="-1"/>
              </w:rPr>
              <w:t>l</w:t>
            </w:r>
            <w:r>
              <w:rPr>
                <w:rFonts w:ascii="Arial" w:eastAsia="Arial" w:hAnsi="Arial" w:cs="Arial"/>
              </w:rPr>
              <w:t>a</w:t>
            </w:r>
            <w:r>
              <w:rPr>
                <w:rFonts w:ascii="Arial" w:eastAsia="Arial" w:hAnsi="Arial" w:cs="Arial"/>
                <w:spacing w:val="2"/>
              </w:rPr>
              <w:t>b</w:t>
            </w:r>
            <w:r>
              <w:rPr>
                <w:rFonts w:ascii="Arial" w:eastAsia="Arial" w:hAnsi="Arial" w:cs="Arial"/>
              </w:rPr>
              <w:t>orates</w:t>
            </w:r>
            <w:r>
              <w:rPr>
                <w:rFonts w:ascii="Arial" w:eastAsia="Arial" w:hAnsi="Arial" w:cs="Arial"/>
                <w:spacing w:val="-10"/>
              </w:rPr>
              <w:t xml:space="preserve"> </w:t>
            </w:r>
            <w:r>
              <w:rPr>
                <w:rFonts w:ascii="Arial" w:eastAsia="Arial" w:hAnsi="Arial" w:cs="Arial"/>
                <w:spacing w:val="2"/>
              </w:rPr>
              <w:t>w</w:t>
            </w:r>
            <w:r>
              <w:rPr>
                <w:rFonts w:ascii="Arial" w:eastAsia="Arial" w:hAnsi="Arial" w:cs="Arial"/>
                <w:spacing w:val="-1"/>
              </w:rPr>
              <w:t>i</w:t>
            </w:r>
            <w:r>
              <w:rPr>
                <w:rFonts w:ascii="Arial" w:eastAsia="Arial" w:hAnsi="Arial" w:cs="Arial"/>
              </w:rPr>
              <w:t>th</w:t>
            </w:r>
            <w:r>
              <w:rPr>
                <w:rFonts w:ascii="Arial" w:eastAsia="Arial" w:hAnsi="Arial" w:cs="Arial"/>
                <w:spacing w:val="-3"/>
              </w:rPr>
              <w:t xml:space="preserve"> </w:t>
            </w:r>
            <w:r>
              <w:rPr>
                <w:rFonts w:ascii="Arial" w:eastAsia="Arial" w:hAnsi="Arial" w:cs="Arial"/>
              </w:rPr>
              <w:t>m</w:t>
            </w:r>
            <w:r>
              <w:rPr>
                <w:rFonts w:ascii="Arial" w:eastAsia="Arial" w:hAnsi="Arial" w:cs="Arial"/>
                <w:spacing w:val="2"/>
              </w:rPr>
              <w:t>e</w:t>
            </w:r>
            <w:r>
              <w:rPr>
                <w:rFonts w:ascii="Arial" w:eastAsia="Arial" w:hAnsi="Arial" w:cs="Arial"/>
              </w:rPr>
              <w:t>m</w:t>
            </w:r>
            <w:r>
              <w:rPr>
                <w:rFonts w:ascii="Arial" w:eastAsia="Arial" w:hAnsi="Arial" w:cs="Arial"/>
                <w:spacing w:val="-1"/>
              </w:rPr>
              <w:t>b</w:t>
            </w:r>
            <w:r>
              <w:rPr>
                <w:rFonts w:ascii="Arial" w:eastAsia="Arial" w:hAnsi="Arial" w:cs="Arial"/>
              </w:rPr>
              <w:t>ers of</w:t>
            </w:r>
            <w:r>
              <w:rPr>
                <w:rFonts w:ascii="Arial" w:eastAsia="Arial" w:hAnsi="Arial" w:cs="Arial"/>
                <w:spacing w:val="-3"/>
              </w:rPr>
              <w:t xml:space="preserve"> </w:t>
            </w: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t</w:t>
            </w:r>
            <w:r>
              <w:rPr>
                <w:rFonts w:ascii="Arial" w:eastAsia="Arial" w:hAnsi="Arial" w:cs="Arial"/>
                <w:spacing w:val="2"/>
              </w:rPr>
              <w:t>e</w:t>
            </w:r>
            <w:r>
              <w:rPr>
                <w:rFonts w:ascii="Arial" w:eastAsia="Arial" w:hAnsi="Arial" w:cs="Arial"/>
              </w:rPr>
              <w:t>am</w:t>
            </w:r>
            <w:r>
              <w:rPr>
                <w:rFonts w:ascii="Arial" w:eastAsia="Arial" w:hAnsi="Arial" w:cs="Arial"/>
                <w:spacing w:val="-5"/>
              </w:rPr>
              <w:t xml:space="preserve"> </w:t>
            </w: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a</w:t>
            </w:r>
            <w:r>
              <w:rPr>
                <w:rFonts w:ascii="Arial" w:eastAsia="Arial" w:hAnsi="Arial" w:cs="Arial"/>
                <w:spacing w:val="1"/>
              </w:rPr>
              <w:t>x</w:t>
            </w:r>
            <w:r>
              <w:rPr>
                <w:rFonts w:ascii="Arial" w:eastAsia="Arial" w:hAnsi="Arial" w:cs="Arial"/>
                <w:spacing w:val="-1"/>
              </w:rPr>
              <w:t>i</w:t>
            </w:r>
            <w:r>
              <w:rPr>
                <w:rFonts w:ascii="Arial" w:eastAsia="Arial" w:hAnsi="Arial" w:cs="Arial"/>
                <w:spacing w:val="2"/>
              </w:rPr>
              <w:t>m</w:t>
            </w:r>
            <w:r>
              <w:rPr>
                <w:rFonts w:ascii="Arial" w:eastAsia="Arial" w:hAnsi="Arial" w:cs="Arial"/>
                <w:spacing w:val="-1"/>
              </w:rPr>
              <w:t>i</w:t>
            </w:r>
            <w:r>
              <w:rPr>
                <w:rFonts w:ascii="Arial" w:eastAsia="Arial" w:hAnsi="Arial" w:cs="Arial"/>
                <w:spacing w:val="1"/>
              </w:rPr>
              <w:t>z</w:t>
            </w:r>
            <w:r>
              <w:rPr>
                <w:rFonts w:ascii="Arial" w:eastAsia="Arial" w:hAnsi="Arial" w:cs="Arial"/>
              </w:rPr>
              <w:t>e</w:t>
            </w:r>
          </w:p>
          <w:p w14:paraId="618CE8E9" w14:textId="77777777" w:rsidR="00694DD3" w:rsidRDefault="00CE11E9">
            <w:pPr>
              <w:spacing w:before="1" w:line="220" w:lineRule="exact"/>
              <w:ind w:left="823" w:right="458"/>
              <w:rPr>
                <w:rFonts w:ascii="Arial" w:eastAsia="Arial" w:hAnsi="Arial" w:cs="Arial"/>
              </w:rPr>
            </w:pPr>
            <w:r>
              <w:rPr>
                <w:rFonts w:ascii="Arial" w:eastAsia="Arial" w:hAnsi="Arial" w:cs="Arial"/>
              </w:rPr>
              <w:t>the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m</w:t>
            </w:r>
            <w:r>
              <w:rPr>
                <w:rFonts w:ascii="Arial" w:eastAsia="Arial" w:hAnsi="Arial" w:cs="Arial"/>
                <w:spacing w:val="2"/>
              </w:rPr>
              <w:t>p</w:t>
            </w:r>
            <w:r>
              <w:rPr>
                <w:rFonts w:ascii="Arial" w:eastAsia="Arial" w:hAnsi="Arial" w:cs="Arial"/>
              </w:rPr>
              <w:t>a</w:t>
            </w:r>
            <w:r>
              <w:rPr>
                <w:rFonts w:ascii="Arial" w:eastAsia="Arial" w:hAnsi="Arial" w:cs="Arial"/>
                <w:spacing w:val="1"/>
              </w:rPr>
              <w:t>c</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rPr>
              <w:t>t</w:t>
            </w:r>
            <w:r>
              <w:rPr>
                <w:rFonts w:ascii="Arial" w:eastAsia="Arial" w:hAnsi="Arial" w:cs="Arial"/>
                <w:spacing w:val="3"/>
              </w:rPr>
              <w:t>r</w:t>
            </w:r>
            <w:r>
              <w:rPr>
                <w:rFonts w:ascii="Arial" w:eastAsia="Arial" w:hAnsi="Arial" w:cs="Arial"/>
              </w:rPr>
              <w:t>e</w:t>
            </w:r>
            <w:r>
              <w:rPr>
                <w:rFonts w:ascii="Arial" w:eastAsia="Arial" w:hAnsi="Arial" w:cs="Arial"/>
                <w:spacing w:val="-1"/>
              </w:rPr>
              <w:t>a</w:t>
            </w:r>
            <w:r>
              <w:rPr>
                <w:rFonts w:ascii="Arial" w:eastAsia="Arial" w:hAnsi="Arial" w:cs="Arial"/>
              </w:rPr>
              <w:t>t</w:t>
            </w:r>
            <w:r>
              <w:rPr>
                <w:rFonts w:ascii="Arial" w:eastAsia="Arial" w:hAnsi="Arial" w:cs="Arial"/>
                <w:spacing w:val="2"/>
              </w:rPr>
              <w:t>m</w:t>
            </w:r>
            <w:r>
              <w:rPr>
                <w:rFonts w:ascii="Arial" w:eastAsia="Arial" w:hAnsi="Arial" w:cs="Arial"/>
              </w:rPr>
              <w:t>e</w:t>
            </w:r>
            <w:r>
              <w:rPr>
                <w:rFonts w:ascii="Arial" w:eastAsia="Arial" w:hAnsi="Arial" w:cs="Arial"/>
                <w:spacing w:val="-1"/>
              </w:rPr>
              <w:t>n</w:t>
            </w:r>
            <w:r>
              <w:rPr>
                <w:rFonts w:ascii="Arial" w:eastAsia="Arial" w:hAnsi="Arial" w:cs="Arial"/>
              </w:rPr>
              <w:t>t a</w:t>
            </w:r>
            <w:r>
              <w:rPr>
                <w:rFonts w:ascii="Arial" w:eastAsia="Arial" w:hAnsi="Arial" w:cs="Arial"/>
                <w:spacing w:val="1"/>
              </w:rPr>
              <w:t>v</w:t>
            </w:r>
            <w:r>
              <w:rPr>
                <w:rFonts w:ascii="Arial" w:eastAsia="Arial" w:hAnsi="Arial" w:cs="Arial"/>
              </w:rPr>
              <w:t>a</w:t>
            </w:r>
            <w:r>
              <w:rPr>
                <w:rFonts w:ascii="Arial" w:eastAsia="Arial" w:hAnsi="Arial" w:cs="Arial"/>
                <w:spacing w:val="-1"/>
              </w:rPr>
              <w:t>i</w:t>
            </w:r>
            <w:r>
              <w:rPr>
                <w:rFonts w:ascii="Arial" w:eastAsia="Arial" w:hAnsi="Arial" w:cs="Arial"/>
                <w:spacing w:val="1"/>
              </w:rPr>
              <w:t>l</w:t>
            </w:r>
            <w:r>
              <w:rPr>
                <w:rFonts w:ascii="Arial" w:eastAsia="Arial" w:hAnsi="Arial" w:cs="Arial"/>
              </w:rPr>
              <w:t>a</w:t>
            </w:r>
            <w:r>
              <w:rPr>
                <w:rFonts w:ascii="Arial" w:eastAsia="Arial" w:hAnsi="Arial" w:cs="Arial"/>
                <w:spacing w:val="1"/>
              </w:rPr>
              <w:t>b</w:t>
            </w:r>
            <w:r>
              <w:rPr>
                <w:rFonts w:ascii="Arial" w:eastAsia="Arial" w:hAnsi="Arial" w:cs="Arial"/>
                <w:spacing w:val="-1"/>
              </w:rPr>
              <w:t>l</w:t>
            </w:r>
            <w:r>
              <w:rPr>
                <w:rFonts w:ascii="Arial" w:eastAsia="Arial" w:hAnsi="Arial" w:cs="Arial"/>
              </w:rPr>
              <w:t>e</w:t>
            </w:r>
          </w:p>
          <w:p w14:paraId="75D01865" w14:textId="77777777" w:rsidR="00694DD3" w:rsidRDefault="00CE11E9">
            <w:pPr>
              <w:spacing w:line="220" w:lineRule="exact"/>
              <w:ind w:left="823" w:right="52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Has</w:t>
            </w:r>
            <w:r>
              <w:rPr>
                <w:rFonts w:ascii="Arial" w:eastAsia="Arial" w:hAnsi="Arial" w:cs="Arial"/>
                <w:spacing w:val="-3"/>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ty</w:t>
            </w:r>
            <w:r>
              <w:rPr>
                <w:rFonts w:ascii="Arial" w:eastAsia="Arial" w:hAnsi="Arial" w:cs="Arial"/>
                <w:spacing w:val="-4"/>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et b</w:t>
            </w:r>
            <w:r>
              <w:rPr>
                <w:rFonts w:ascii="Arial" w:eastAsia="Arial" w:hAnsi="Arial" w:cs="Arial"/>
                <w:spacing w:val="-1"/>
              </w:rPr>
              <w:t>o</w:t>
            </w:r>
            <w:r>
              <w:rPr>
                <w:rFonts w:ascii="Arial" w:eastAsia="Arial" w:hAnsi="Arial" w:cs="Arial"/>
              </w:rPr>
              <w:t>u</w:t>
            </w:r>
            <w:r>
              <w:rPr>
                <w:rFonts w:ascii="Arial" w:eastAsia="Arial" w:hAnsi="Arial" w:cs="Arial"/>
                <w:spacing w:val="1"/>
              </w:rPr>
              <w:t>n</w:t>
            </w:r>
            <w:r>
              <w:rPr>
                <w:rFonts w:ascii="Arial" w:eastAsia="Arial" w:hAnsi="Arial" w:cs="Arial"/>
              </w:rPr>
              <w:t>d</w:t>
            </w:r>
            <w:r>
              <w:rPr>
                <w:rFonts w:ascii="Arial" w:eastAsia="Arial" w:hAnsi="Arial" w:cs="Arial"/>
                <w:spacing w:val="-1"/>
              </w:rPr>
              <w:t>a</w:t>
            </w:r>
            <w:r>
              <w:rPr>
                <w:rFonts w:ascii="Arial" w:eastAsia="Arial" w:hAnsi="Arial" w:cs="Arial"/>
                <w:spacing w:val="1"/>
              </w:rPr>
              <w:t>ri</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n</w:t>
            </w:r>
            <w:r>
              <w:rPr>
                <w:rFonts w:ascii="Arial" w:eastAsia="Arial" w:hAnsi="Arial" w:cs="Arial"/>
                <w:spacing w:val="2"/>
              </w:rPr>
              <w:t>e</w:t>
            </w:r>
            <w:r>
              <w:rPr>
                <w:rFonts w:ascii="Arial" w:eastAsia="Arial" w:hAnsi="Arial" w:cs="Arial"/>
              </w:rPr>
              <w:t>g</w:t>
            </w:r>
            <w:r>
              <w:rPr>
                <w:rFonts w:ascii="Arial" w:eastAsia="Arial" w:hAnsi="Arial" w:cs="Arial"/>
                <w:spacing w:val="-1"/>
              </w:rPr>
              <w:t>o</w:t>
            </w:r>
            <w:r>
              <w:rPr>
                <w:rFonts w:ascii="Arial" w:eastAsia="Arial" w:hAnsi="Arial" w:cs="Arial"/>
                <w:spacing w:val="2"/>
              </w:rPr>
              <w:t>t</w:t>
            </w:r>
            <w:r>
              <w:rPr>
                <w:rFonts w:ascii="Arial" w:eastAsia="Arial" w:hAnsi="Arial" w:cs="Arial"/>
                <w:spacing w:val="-1"/>
              </w:rPr>
              <w:t>i</w:t>
            </w:r>
            <w:r>
              <w:rPr>
                <w:rFonts w:ascii="Arial" w:eastAsia="Arial" w:hAnsi="Arial" w:cs="Arial"/>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pro</w:t>
            </w:r>
            <w:r>
              <w:rPr>
                <w:rFonts w:ascii="Arial" w:eastAsia="Arial" w:hAnsi="Arial" w:cs="Arial"/>
                <w:spacing w:val="2"/>
              </w:rPr>
              <w:t>m</w:t>
            </w:r>
            <w:r>
              <w:rPr>
                <w:rFonts w:ascii="Arial" w:eastAsia="Arial" w:hAnsi="Arial" w:cs="Arial"/>
                <w:spacing w:val="-1"/>
              </w:rPr>
              <w:t>i</w:t>
            </w:r>
            <w:r>
              <w:rPr>
                <w:rFonts w:ascii="Arial" w:eastAsia="Arial" w:hAnsi="Arial" w:cs="Arial"/>
                <w:spacing w:val="1"/>
              </w:rPr>
              <w:t>s</w:t>
            </w:r>
            <w:r>
              <w:rPr>
                <w:rFonts w:ascii="Arial" w:eastAsia="Arial" w:hAnsi="Arial" w:cs="Arial"/>
              </w:rPr>
              <w:t>e,</w:t>
            </w:r>
            <w:r>
              <w:rPr>
                <w:rFonts w:ascii="Arial" w:eastAsia="Arial" w:hAnsi="Arial" w:cs="Arial"/>
                <w:spacing w:val="-10"/>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rPr>
              <w:t>s</w:t>
            </w:r>
            <w:r>
              <w:rPr>
                <w:rFonts w:ascii="Arial" w:eastAsia="Arial" w:hAnsi="Arial" w:cs="Arial"/>
                <w:spacing w:val="2"/>
              </w:rPr>
              <w:t>e</w:t>
            </w:r>
            <w:r>
              <w:rPr>
                <w:rFonts w:ascii="Arial" w:eastAsia="Arial" w:hAnsi="Arial" w:cs="Arial"/>
              </w:rPr>
              <w:t>t</w:t>
            </w:r>
          </w:p>
          <w:p w14:paraId="4B44CE28" w14:textId="77777777" w:rsidR="00694DD3" w:rsidRDefault="00CE11E9">
            <w:pPr>
              <w:spacing w:line="220" w:lineRule="exact"/>
              <w:ind w:left="823"/>
              <w:rPr>
                <w:rFonts w:ascii="Arial" w:eastAsia="Arial" w:hAnsi="Arial" w:cs="Arial"/>
              </w:rPr>
            </w:pPr>
            <w:r>
              <w:rPr>
                <w:rFonts w:ascii="Arial" w:eastAsia="Arial" w:hAnsi="Arial" w:cs="Arial"/>
                <w:spacing w:val="1"/>
              </w:rPr>
              <w:t>r</w:t>
            </w:r>
            <w:r>
              <w:rPr>
                <w:rFonts w:ascii="Arial" w:eastAsia="Arial" w:hAnsi="Arial" w:cs="Arial"/>
              </w:rPr>
              <w:t>e</w:t>
            </w:r>
            <w:r>
              <w:rPr>
                <w:rFonts w:ascii="Arial" w:eastAsia="Arial" w:hAnsi="Arial" w:cs="Arial"/>
                <w:spacing w:val="-1"/>
              </w:rPr>
              <w:t>ali</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rPr>
              <w:t>c</w:t>
            </w:r>
            <w:r>
              <w:rPr>
                <w:rFonts w:ascii="Arial" w:eastAsia="Arial" w:hAnsi="Arial" w:cs="Arial"/>
                <w:spacing w:val="-6"/>
              </w:rPr>
              <w:t xml:space="preserve"> </w:t>
            </w:r>
            <w:r>
              <w:rPr>
                <w:rFonts w:ascii="Arial" w:eastAsia="Arial" w:hAnsi="Arial" w:cs="Arial"/>
              </w:rPr>
              <w:t>exp</w:t>
            </w:r>
            <w:r>
              <w:rPr>
                <w:rFonts w:ascii="Arial" w:eastAsia="Arial" w:hAnsi="Arial" w:cs="Arial"/>
                <w:spacing w:val="-1"/>
              </w:rPr>
              <w:t>e</w:t>
            </w:r>
            <w:r>
              <w:rPr>
                <w:rFonts w:ascii="Arial" w:eastAsia="Arial" w:hAnsi="Arial" w:cs="Arial"/>
                <w:spacing w:val="1"/>
              </w:rPr>
              <w:t>c</w:t>
            </w:r>
            <w:r>
              <w:rPr>
                <w:rFonts w:ascii="Arial" w:eastAsia="Arial" w:hAnsi="Arial" w:cs="Arial"/>
                <w:spacing w:val="2"/>
              </w:rPr>
              <w:t>t</w:t>
            </w:r>
            <w:r>
              <w:rPr>
                <w:rFonts w:ascii="Arial" w:eastAsia="Arial" w:hAnsi="Arial" w:cs="Arial"/>
              </w:rPr>
              <w:t>at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29A5AAED" w14:textId="77777777" w:rsidR="00694DD3" w:rsidRDefault="00CE11E9">
            <w:pPr>
              <w:spacing w:before="4" w:line="220" w:lineRule="exact"/>
              <w:ind w:left="823" w:right="33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G</w:t>
            </w:r>
            <w:r>
              <w:rPr>
                <w:rFonts w:ascii="Arial" w:eastAsia="Arial" w:hAnsi="Arial" w:cs="Arial"/>
              </w:rPr>
              <w:t>at</w:t>
            </w:r>
            <w:r>
              <w:rPr>
                <w:rFonts w:ascii="Arial" w:eastAsia="Arial" w:hAnsi="Arial" w:cs="Arial"/>
                <w:spacing w:val="-1"/>
              </w:rPr>
              <w:t>h</w:t>
            </w:r>
            <w:r>
              <w:rPr>
                <w:rFonts w:ascii="Arial" w:eastAsia="Arial" w:hAnsi="Arial" w:cs="Arial"/>
              </w:rPr>
              <w:t>ers</w:t>
            </w:r>
            <w:r>
              <w:rPr>
                <w:rFonts w:ascii="Arial" w:eastAsia="Arial" w:hAnsi="Arial" w:cs="Arial"/>
                <w:spacing w:val="-5"/>
              </w:rPr>
              <w:t xml:space="preserve"> </w:t>
            </w:r>
            <w:r>
              <w:rPr>
                <w:rFonts w:ascii="Arial" w:eastAsia="Arial" w:hAnsi="Arial" w:cs="Arial"/>
              </w:rPr>
              <w:t>d</w:t>
            </w:r>
            <w:r>
              <w:rPr>
                <w:rFonts w:ascii="Arial" w:eastAsia="Arial" w:hAnsi="Arial" w:cs="Arial"/>
                <w:spacing w:val="-1"/>
              </w:rPr>
              <w:t>a</w:t>
            </w:r>
            <w:r>
              <w:rPr>
                <w:rFonts w:ascii="Arial" w:eastAsia="Arial" w:hAnsi="Arial" w:cs="Arial"/>
                <w:spacing w:val="2"/>
              </w:rPr>
              <w:t>t</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a</w:t>
            </w:r>
            <w:r>
              <w:rPr>
                <w:rFonts w:ascii="Arial" w:eastAsia="Arial" w:hAnsi="Arial" w:cs="Arial"/>
              </w:rPr>
              <w:t>nd ef</w:t>
            </w:r>
            <w:r>
              <w:rPr>
                <w:rFonts w:ascii="Arial" w:eastAsia="Arial" w:hAnsi="Arial" w:cs="Arial"/>
                <w:spacing w:val="-1"/>
              </w:rPr>
              <w:t>f</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rPr>
              <w:t>y</w:t>
            </w:r>
            <w:r>
              <w:rPr>
                <w:rFonts w:ascii="Arial" w:eastAsia="Arial" w:hAnsi="Arial" w:cs="Arial"/>
                <w:spacing w:val="-8"/>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rPr>
              <w:t>prets</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n</w:t>
            </w:r>
            <w:r>
              <w:rPr>
                <w:rFonts w:ascii="Arial" w:eastAsia="Arial" w:hAnsi="Arial" w:cs="Arial"/>
              </w:rPr>
              <w:t>d a</w:t>
            </w:r>
            <w:r>
              <w:rPr>
                <w:rFonts w:ascii="Arial" w:eastAsia="Arial" w:hAnsi="Arial" w:cs="Arial"/>
                <w:spacing w:val="1"/>
              </w:rPr>
              <w:t>ss</w:t>
            </w:r>
            <w:r>
              <w:rPr>
                <w:rFonts w:ascii="Arial" w:eastAsia="Arial" w:hAnsi="Arial" w:cs="Arial"/>
                <w:spacing w:val="-1"/>
              </w:rPr>
              <w:t>i</w:t>
            </w:r>
            <w:r>
              <w:rPr>
                <w:rFonts w:ascii="Arial" w:eastAsia="Arial" w:hAnsi="Arial" w:cs="Arial"/>
              </w:rPr>
              <w:t>m</w:t>
            </w:r>
            <w:r>
              <w:rPr>
                <w:rFonts w:ascii="Arial" w:eastAsia="Arial" w:hAnsi="Arial" w:cs="Arial"/>
                <w:spacing w:val="1"/>
              </w:rPr>
              <w:t>i</w:t>
            </w:r>
            <w:r>
              <w:rPr>
                <w:rFonts w:ascii="Arial" w:eastAsia="Arial" w:hAnsi="Arial" w:cs="Arial"/>
                <w:spacing w:val="-1"/>
              </w:rPr>
              <w:t>l</w:t>
            </w:r>
            <w:r>
              <w:rPr>
                <w:rFonts w:ascii="Arial" w:eastAsia="Arial" w:hAnsi="Arial" w:cs="Arial"/>
              </w:rPr>
              <w:t>a</w:t>
            </w:r>
            <w:r>
              <w:rPr>
                <w:rFonts w:ascii="Arial" w:eastAsia="Arial" w:hAnsi="Arial" w:cs="Arial"/>
                <w:spacing w:val="2"/>
              </w:rPr>
              <w:t>t</w:t>
            </w:r>
            <w:r>
              <w:rPr>
                <w:rFonts w:ascii="Arial" w:eastAsia="Arial" w:hAnsi="Arial" w:cs="Arial"/>
              </w:rPr>
              <w:t>es</w:t>
            </w:r>
            <w:r>
              <w:rPr>
                <w:rFonts w:ascii="Arial" w:eastAsia="Arial" w:hAnsi="Arial" w:cs="Arial"/>
                <w:spacing w:val="-9"/>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a</w:t>
            </w:r>
            <w:r>
              <w:rPr>
                <w:rFonts w:ascii="Arial" w:eastAsia="Arial" w:hAnsi="Arial" w:cs="Arial"/>
                <w:spacing w:val="2"/>
              </w:rPr>
              <w:t>t</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o d</w:t>
            </w:r>
            <w:r>
              <w:rPr>
                <w:rFonts w:ascii="Arial" w:eastAsia="Arial" w:hAnsi="Arial" w:cs="Arial"/>
                <w:spacing w:val="-1"/>
              </w:rPr>
              <w:t>e</w:t>
            </w:r>
            <w:r>
              <w:rPr>
                <w:rFonts w:ascii="Arial" w:eastAsia="Arial" w:hAnsi="Arial" w:cs="Arial"/>
              </w:rPr>
              <w:t>ter</w:t>
            </w:r>
            <w:r>
              <w:rPr>
                <w:rFonts w:ascii="Arial" w:eastAsia="Arial" w:hAnsi="Arial" w:cs="Arial"/>
                <w:spacing w:val="2"/>
              </w:rPr>
              <w:t>m</w:t>
            </w:r>
            <w:r>
              <w:rPr>
                <w:rFonts w:ascii="Arial" w:eastAsia="Arial" w:hAnsi="Arial" w:cs="Arial"/>
                <w:spacing w:val="-1"/>
              </w:rPr>
              <w:t>i</w:t>
            </w:r>
            <w:r>
              <w:rPr>
                <w:rFonts w:ascii="Arial" w:eastAsia="Arial" w:hAnsi="Arial" w:cs="Arial"/>
                <w:spacing w:val="2"/>
              </w:rPr>
              <w:t>n</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p</w:t>
            </w:r>
            <w:r>
              <w:rPr>
                <w:rFonts w:ascii="Arial" w:eastAsia="Arial" w:hAnsi="Arial" w:cs="Arial"/>
                <w:spacing w:val="-1"/>
              </w:rPr>
              <w:t>l</w:t>
            </w:r>
            <w:r>
              <w:rPr>
                <w:rFonts w:ascii="Arial" w:eastAsia="Arial" w:hAnsi="Arial" w:cs="Arial"/>
              </w:rPr>
              <w:t>an</w:t>
            </w:r>
            <w:r>
              <w:rPr>
                <w:rFonts w:ascii="Arial" w:eastAsia="Arial" w:hAnsi="Arial" w:cs="Arial"/>
                <w:spacing w:val="-3"/>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1"/>
              </w:rPr>
              <w:t>car</w:t>
            </w:r>
            <w:r>
              <w:rPr>
                <w:rFonts w:ascii="Arial" w:eastAsia="Arial" w:hAnsi="Arial" w:cs="Arial"/>
              </w:rPr>
              <w:t>e</w:t>
            </w:r>
          </w:p>
          <w:p w14:paraId="539B0A22" w14:textId="77777777" w:rsidR="00694DD3" w:rsidRDefault="00CE11E9">
            <w:pPr>
              <w:spacing w:before="2" w:line="220" w:lineRule="exact"/>
              <w:ind w:left="823" w:right="492"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Ut</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2"/>
              </w:rPr>
              <w:t>m</w:t>
            </w:r>
            <w:r>
              <w:rPr>
                <w:rFonts w:ascii="Arial" w:eastAsia="Arial" w:hAnsi="Arial" w:cs="Arial"/>
              </w:rPr>
              <w:t>m</w:t>
            </w:r>
            <w:r>
              <w:rPr>
                <w:rFonts w:ascii="Arial" w:eastAsia="Arial" w:hAnsi="Arial" w:cs="Arial"/>
                <w:spacing w:val="-1"/>
              </w:rPr>
              <w:t>u</w:t>
            </w:r>
            <w:r>
              <w:rPr>
                <w:rFonts w:ascii="Arial" w:eastAsia="Arial" w:hAnsi="Arial" w:cs="Arial"/>
                <w:spacing w:val="2"/>
              </w:rPr>
              <w:t>n</w:t>
            </w:r>
            <w:r>
              <w:rPr>
                <w:rFonts w:ascii="Arial" w:eastAsia="Arial" w:hAnsi="Arial" w:cs="Arial"/>
                <w:spacing w:val="-1"/>
              </w:rPr>
              <w:t>i</w:t>
            </w:r>
            <w:r>
              <w:rPr>
                <w:rFonts w:ascii="Arial" w:eastAsia="Arial" w:hAnsi="Arial" w:cs="Arial"/>
              </w:rPr>
              <w:t xml:space="preserve">ty </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es</w:t>
            </w:r>
            <w:r>
              <w:rPr>
                <w:rFonts w:ascii="Arial" w:eastAsia="Arial" w:hAnsi="Arial" w:cs="Arial"/>
                <w:spacing w:val="-8"/>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d</w:t>
            </w:r>
            <w:r>
              <w:rPr>
                <w:rFonts w:ascii="Arial" w:eastAsia="Arial" w:hAnsi="Arial" w:cs="Arial"/>
                <w:spacing w:val="-1"/>
              </w:rPr>
              <w:t>i</w:t>
            </w:r>
            <w:r>
              <w:rPr>
                <w:rFonts w:ascii="Arial" w:eastAsia="Arial" w:hAnsi="Arial" w:cs="Arial"/>
                <w:spacing w:val="1"/>
              </w:rPr>
              <w:t>sc</w:t>
            </w:r>
            <w:r>
              <w:rPr>
                <w:rFonts w:ascii="Arial" w:eastAsia="Arial" w:hAnsi="Arial" w:cs="Arial"/>
              </w:rPr>
              <w:t>h</w:t>
            </w:r>
            <w:r>
              <w:rPr>
                <w:rFonts w:ascii="Arial" w:eastAsia="Arial" w:hAnsi="Arial" w:cs="Arial"/>
                <w:spacing w:val="-1"/>
              </w:rPr>
              <w:t>a</w:t>
            </w:r>
            <w:r>
              <w:rPr>
                <w:rFonts w:ascii="Arial" w:eastAsia="Arial" w:hAnsi="Arial" w:cs="Arial"/>
                <w:spacing w:val="1"/>
              </w:rPr>
              <w:t>r</w:t>
            </w:r>
            <w:r>
              <w:rPr>
                <w:rFonts w:ascii="Arial" w:eastAsia="Arial" w:hAnsi="Arial" w:cs="Arial"/>
              </w:rPr>
              <w:t>ge</w:t>
            </w:r>
          </w:p>
          <w:p w14:paraId="7DE0917D" w14:textId="77777777" w:rsidR="00694DD3" w:rsidRDefault="00CE11E9">
            <w:pPr>
              <w:spacing w:line="220" w:lineRule="exact"/>
              <w:ind w:left="823"/>
              <w:rPr>
                <w:rFonts w:ascii="Arial" w:eastAsia="Arial" w:hAnsi="Arial" w:cs="Arial"/>
              </w:rPr>
            </w:pPr>
            <w:r>
              <w:rPr>
                <w:rFonts w:ascii="Arial" w:eastAsia="Arial" w:hAnsi="Arial" w:cs="Arial"/>
              </w:rPr>
              <w:t>p</w:t>
            </w:r>
            <w:r>
              <w:rPr>
                <w:rFonts w:ascii="Arial" w:eastAsia="Arial" w:hAnsi="Arial" w:cs="Arial"/>
                <w:spacing w:val="-1"/>
              </w:rPr>
              <w:t>l</w:t>
            </w:r>
            <w:r>
              <w:rPr>
                <w:rFonts w:ascii="Arial" w:eastAsia="Arial" w:hAnsi="Arial" w:cs="Arial"/>
                <w:spacing w:val="2"/>
              </w:rPr>
              <w:t>a</w:t>
            </w:r>
            <w:r>
              <w:rPr>
                <w:rFonts w:ascii="Arial" w:eastAsia="Arial" w:hAnsi="Arial" w:cs="Arial"/>
              </w:rPr>
              <w:t>n</w:t>
            </w:r>
            <w:r>
              <w:rPr>
                <w:rFonts w:ascii="Arial" w:eastAsia="Arial" w:hAnsi="Arial" w:cs="Arial"/>
                <w:spacing w:val="-1"/>
              </w:rPr>
              <w:t>n</w:t>
            </w:r>
            <w:r>
              <w:rPr>
                <w:rFonts w:ascii="Arial" w:eastAsia="Arial" w:hAnsi="Arial" w:cs="Arial"/>
                <w:spacing w:val="1"/>
              </w:rPr>
              <w:t>i</w:t>
            </w:r>
            <w:r>
              <w:rPr>
                <w:rFonts w:ascii="Arial" w:eastAsia="Arial" w:hAnsi="Arial" w:cs="Arial"/>
              </w:rPr>
              <w:t>ng</w:t>
            </w:r>
          </w:p>
          <w:p w14:paraId="2B3A7221" w14:textId="77777777" w:rsidR="00694DD3" w:rsidRDefault="00CE11E9">
            <w:pPr>
              <w:spacing w:before="4" w:line="220" w:lineRule="exact"/>
              <w:ind w:left="823" w:right="268"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rPr>
              <w:t>d</w:t>
            </w:r>
            <w:r>
              <w:rPr>
                <w:rFonts w:ascii="Arial" w:eastAsia="Arial" w:hAnsi="Arial" w:cs="Arial"/>
                <w:spacing w:val="1"/>
              </w:rPr>
              <w:t>j</w:t>
            </w:r>
            <w:r>
              <w:rPr>
                <w:rFonts w:ascii="Arial" w:eastAsia="Arial" w:hAnsi="Arial" w:cs="Arial"/>
              </w:rPr>
              <w:t>u</w:t>
            </w:r>
            <w:r>
              <w:rPr>
                <w:rFonts w:ascii="Arial" w:eastAsia="Arial" w:hAnsi="Arial" w:cs="Arial"/>
                <w:spacing w:val="1"/>
              </w:rPr>
              <w:t>s</w:t>
            </w:r>
            <w:r>
              <w:rPr>
                <w:rFonts w:ascii="Arial" w:eastAsia="Arial" w:hAnsi="Arial" w:cs="Arial"/>
              </w:rPr>
              <w:t>ts</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l</w:t>
            </w:r>
            <w:r>
              <w:rPr>
                <w:rFonts w:ascii="Arial" w:eastAsia="Arial" w:hAnsi="Arial" w:cs="Arial"/>
              </w:rPr>
              <w:t>a</w:t>
            </w:r>
            <w:r>
              <w:rPr>
                <w:rFonts w:ascii="Arial" w:eastAsia="Arial" w:hAnsi="Arial" w:cs="Arial"/>
                <w:spacing w:val="-1"/>
              </w:rPr>
              <w:t>n</w:t>
            </w:r>
            <w:r>
              <w:rPr>
                <w:rFonts w:ascii="Arial" w:eastAsia="Arial" w:hAnsi="Arial" w:cs="Arial"/>
                <w:spacing w:val="1"/>
              </w:rPr>
              <w:t>s</w:t>
            </w:r>
            <w:r>
              <w:rPr>
                <w:rFonts w:ascii="Arial" w:eastAsia="Arial" w:hAnsi="Arial" w:cs="Arial"/>
              </w:rPr>
              <w:t>,</w:t>
            </w:r>
            <w:r>
              <w:rPr>
                <w:rFonts w:ascii="Arial" w:eastAsia="Arial" w:hAnsi="Arial" w:cs="Arial"/>
                <w:spacing w:val="-5"/>
              </w:rPr>
              <w:t xml:space="preserve"> </w:t>
            </w:r>
            <w:r>
              <w:rPr>
                <w:rFonts w:ascii="Arial" w:eastAsia="Arial" w:hAnsi="Arial" w:cs="Arial"/>
                <w:spacing w:val="1"/>
              </w:rPr>
              <w:t>sc</w:t>
            </w:r>
            <w:r>
              <w:rPr>
                <w:rFonts w:ascii="Arial" w:eastAsia="Arial" w:hAnsi="Arial" w:cs="Arial"/>
              </w:rPr>
              <w:t>h</w:t>
            </w:r>
            <w:r>
              <w:rPr>
                <w:rFonts w:ascii="Arial" w:eastAsia="Arial" w:hAnsi="Arial" w:cs="Arial"/>
                <w:spacing w:val="-1"/>
              </w:rPr>
              <w:t>e</w:t>
            </w:r>
            <w:r>
              <w:rPr>
                <w:rFonts w:ascii="Arial" w:eastAsia="Arial" w:hAnsi="Arial" w:cs="Arial"/>
                <w:spacing w:val="2"/>
              </w:rPr>
              <w:t>d</w:t>
            </w:r>
            <w:r>
              <w:rPr>
                <w:rFonts w:ascii="Arial" w:eastAsia="Arial" w:hAnsi="Arial" w:cs="Arial"/>
              </w:rPr>
              <w:t>u</w:t>
            </w:r>
            <w:r>
              <w:rPr>
                <w:rFonts w:ascii="Arial" w:eastAsia="Arial" w:hAnsi="Arial" w:cs="Arial"/>
                <w:spacing w:val="1"/>
              </w:rPr>
              <w:t>l</w:t>
            </w:r>
            <w:r>
              <w:rPr>
                <w:rFonts w:ascii="Arial" w:eastAsia="Arial" w:hAnsi="Arial" w:cs="Arial"/>
              </w:rPr>
              <w:t>e etc.</w:t>
            </w:r>
            <w:r>
              <w:rPr>
                <w:rFonts w:ascii="Arial" w:eastAsia="Arial" w:hAnsi="Arial" w:cs="Arial"/>
                <w:spacing w:val="-3"/>
              </w:rPr>
              <w:t xml:space="preserve"> </w:t>
            </w:r>
            <w:r>
              <w:rPr>
                <w:rFonts w:ascii="Arial" w:eastAsia="Arial" w:hAnsi="Arial" w:cs="Arial"/>
                <w:spacing w:val="-1"/>
              </w:rPr>
              <w:t>a</w:t>
            </w:r>
            <w:r>
              <w:rPr>
                <w:rFonts w:ascii="Arial" w:eastAsia="Arial" w:hAnsi="Arial" w:cs="Arial"/>
              </w:rPr>
              <w:t>s</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a</w:t>
            </w:r>
            <w:r>
              <w:rPr>
                <w:rFonts w:ascii="Arial" w:eastAsia="Arial" w:hAnsi="Arial" w:cs="Arial"/>
              </w:rPr>
              <w:t>t</w:t>
            </w:r>
            <w:r>
              <w:rPr>
                <w:rFonts w:ascii="Arial" w:eastAsia="Arial" w:hAnsi="Arial" w:cs="Arial"/>
                <w:spacing w:val="-1"/>
              </w:rPr>
              <w:t>i</w:t>
            </w:r>
            <w:r>
              <w:rPr>
                <w:rFonts w:ascii="Arial" w:eastAsia="Arial" w:hAnsi="Arial" w:cs="Arial"/>
                <w:spacing w:val="2"/>
              </w:rPr>
              <w:t>e</w:t>
            </w:r>
            <w:r>
              <w:rPr>
                <w:rFonts w:ascii="Arial" w:eastAsia="Arial" w:hAnsi="Arial" w:cs="Arial"/>
              </w:rPr>
              <w:t>nt</w:t>
            </w:r>
            <w:r>
              <w:rPr>
                <w:rFonts w:ascii="Arial" w:eastAsia="Arial" w:hAnsi="Arial" w:cs="Arial"/>
                <w:spacing w:val="-7"/>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e</w:t>
            </w:r>
            <w:r>
              <w:rPr>
                <w:rFonts w:ascii="Arial" w:eastAsia="Arial" w:hAnsi="Arial" w:cs="Arial"/>
              </w:rPr>
              <w:t>ds</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n</w:t>
            </w:r>
            <w:r>
              <w:rPr>
                <w:rFonts w:ascii="Arial" w:eastAsia="Arial" w:hAnsi="Arial" w:cs="Arial"/>
              </w:rPr>
              <w:t xml:space="preserve">d </w:t>
            </w:r>
            <w:r>
              <w:rPr>
                <w:rFonts w:ascii="Arial" w:eastAsia="Arial" w:hAnsi="Arial" w:cs="Arial"/>
                <w:spacing w:val="1"/>
              </w:rPr>
              <w:t>c</w:t>
            </w:r>
            <w:r>
              <w:rPr>
                <w:rFonts w:ascii="Arial" w:eastAsia="Arial" w:hAnsi="Arial" w:cs="Arial"/>
                <w:spacing w:val="-1"/>
              </w:rPr>
              <w:t>i</w:t>
            </w:r>
            <w:r>
              <w:rPr>
                <w:rFonts w:ascii="Arial" w:eastAsia="Arial" w:hAnsi="Arial" w:cs="Arial"/>
                <w:spacing w:val="1"/>
              </w:rPr>
              <w:t>rc</w:t>
            </w:r>
            <w:r>
              <w:rPr>
                <w:rFonts w:ascii="Arial" w:eastAsia="Arial" w:hAnsi="Arial" w:cs="Arial"/>
              </w:rPr>
              <w:t>u</w:t>
            </w:r>
            <w:r>
              <w:rPr>
                <w:rFonts w:ascii="Arial" w:eastAsia="Arial" w:hAnsi="Arial" w:cs="Arial"/>
                <w:spacing w:val="-1"/>
              </w:rPr>
              <w:t>m</w:t>
            </w: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spacing w:val="1"/>
              </w:rPr>
              <w:t>c</w:t>
            </w:r>
            <w:r>
              <w:rPr>
                <w:rFonts w:ascii="Arial" w:eastAsia="Arial" w:hAnsi="Arial" w:cs="Arial"/>
              </w:rPr>
              <w:t>es</w:t>
            </w:r>
            <w:r>
              <w:rPr>
                <w:rFonts w:ascii="Arial" w:eastAsia="Arial" w:hAnsi="Arial" w:cs="Arial"/>
                <w:spacing w:val="-12"/>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spacing w:val="1"/>
              </w:rPr>
              <w:t>c</w:t>
            </w:r>
            <w:r>
              <w:rPr>
                <w:rFonts w:ascii="Arial" w:eastAsia="Arial" w:hAnsi="Arial" w:cs="Arial"/>
              </w:rPr>
              <w:t>ta</w:t>
            </w:r>
            <w:r>
              <w:rPr>
                <w:rFonts w:ascii="Arial" w:eastAsia="Arial" w:hAnsi="Arial" w:cs="Arial"/>
                <w:spacing w:val="-1"/>
              </w:rPr>
              <w:t>t</w:t>
            </w:r>
            <w:r>
              <w:rPr>
                <w:rFonts w:ascii="Arial" w:eastAsia="Arial" w:hAnsi="Arial" w:cs="Arial"/>
              </w:rPr>
              <w:t>e</w:t>
            </w:r>
          </w:p>
          <w:p w14:paraId="7C39306E"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M</w:t>
            </w:r>
            <w:r>
              <w:rPr>
                <w:rFonts w:ascii="Arial" w:eastAsia="Arial" w:hAnsi="Arial" w:cs="Arial"/>
                <w:spacing w:val="-1"/>
              </w:rPr>
              <w:t>e</w:t>
            </w:r>
            <w:r>
              <w:rPr>
                <w:rFonts w:ascii="Arial" w:eastAsia="Arial" w:hAnsi="Arial" w:cs="Arial"/>
              </w:rPr>
              <w:t>ets</w:t>
            </w:r>
            <w:r>
              <w:rPr>
                <w:rFonts w:ascii="Arial" w:eastAsia="Arial" w:hAnsi="Arial" w:cs="Arial"/>
                <w:spacing w:val="-5"/>
              </w:rPr>
              <w:t xml:space="preserve"> </w:t>
            </w:r>
            <w:r>
              <w:rPr>
                <w:rFonts w:ascii="Arial" w:eastAsia="Arial" w:hAnsi="Arial" w:cs="Arial"/>
              </w:rPr>
              <w:t>p</w:t>
            </w:r>
            <w:r>
              <w:rPr>
                <w:rFonts w:ascii="Arial" w:eastAsia="Arial" w:hAnsi="Arial" w:cs="Arial"/>
                <w:spacing w:val="3"/>
              </w:rPr>
              <w:t>r</w:t>
            </w:r>
            <w:r>
              <w:rPr>
                <w:rFonts w:ascii="Arial" w:eastAsia="Arial" w:hAnsi="Arial" w:cs="Arial"/>
              </w:rPr>
              <w:t>o</w:t>
            </w:r>
            <w:r>
              <w:rPr>
                <w:rFonts w:ascii="Arial" w:eastAsia="Arial" w:hAnsi="Arial" w:cs="Arial"/>
                <w:spacing w:val="-1"/>
              </w:rPr>
              <w:t>d</w:t>
            </w:r>
            <w:r>
              <w:rPr>
                <w:rFonts w:ascii="Arial" w:eastAsia="Arial" w:hAnsi="Arial" w:cs="Arial"/>
              </w:rPr>
              <w:t>u</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rPr>
              <w:t>ty</w:t>
            </w:r>
          </w:p>
          <w:p w14:paraId="3903E100" w14:textId="77777777" w:rsidR="00694DD3" w:rsidRDefault="00CE11E9">
            <w:pPr>
              <w:spacing w:before="1"/>
              <w:ind w:left="823" w:right="157"/>
              <w:rPr>
                <w:rFonts w:ascii="Arial" w:eastAsia="Arial" w:hAnsi="Arial" w:cs="Arial"/>
              </w:rPr>
            </w:pP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rPr>
              <w:t>d</w:t>
            </w:r>
            <w:r>
              <w:rPr>
                <w:rFonts w:ascii="Arial" w:eastAsia="Arial" w:hAnsi="Arial" w:cs="Arial"/>
                <w:spacing w:val="-1"/>
              </w:rPr>
              <w:t>a</w:t>
            </w:r>
            <w:r>
              <w:rPr>
                <w:rFonts w:ascii="Arial" w:eastAsia="Arial" w:hAnsi="Arial" w:cs="Arial"/>
                <w:spacing w:val="1"/>
              </w:rPr>
              <w:t>r</w:t>
            </w:r>
            <w:r>
              <w:rPr>
                <w:rFonts w:ascii="Arial" w:eastAsia="Arial" w:hAnsi="Arial" w:cs="Arial"/>
              </w:rPr>
              <w:t>ds</w:t>
            </w:r>
            <w:r>
              <w:rPr>
                <w:rFonts w:ascii="Arial" w:eastAsia="Arial" w:hAnsi="Arial" w:cs="Arial"/>
                <w:spacing w:val="-8"/>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2"/>
              </w:rPr>
              <w:t xml:space="preserve"> </w:t>
            </w:r>
            <w:r>
              <w:rPr>
                <w:rFonts w:ascii="Arial" w:eastAsia="Arial" w:hAnsi="Arial" w:cs="Arial"/>
              </w:rPr>
              <w:t>f</w:t>
            </w:r>
            <w:r>
              <w:rPr>
                <w:rFonts w:ascii="Arial" w:eastAsia="Arial" w:hAnsi="Arial" w:cs="Arial"/>
                <w:spacing w:val="-1"/>
              </w:rPr>
              <w:t>a</w:t>
            </w:r>
            <w:r>
              <w:rPr>
                <w:rFonts w:ascii="Arial" w:eastAsia="Arial" w:hAnsi="Arial" w:cs="Arial"/>
                <w:spacing w:val="1"/>
              </w:rPr>
              <w:t>cil</w:t>
            </w:r>
            <w:r>
              <w:rPr>
                <w:rFonts w:ascii="Arial" w:eastAsia="Arial" w:hAnsi="Arial" w:cs="Arial"/>
                <w:spacing w:val="-1"/>
              </w:rPr>
              <w:t>i</w:t>
            </w:r>
            <w:r>
              <w:rPr>
                <w:rFonts w:ascii="Arial" w:eastAsia="Arial" w:hAnsi="Arial" w:cs="Arial"/>
              </w:rPr>
              <w:t>ty</w:t>
            </w:r>
            <w:r>
              <w:rPr>
                <w:rFonts w:ascii="Arial" w:eastAsia="Arial" w:hAnsi="Arial" w:cs="Arial"/>
                <w:spacing w:val="-5"/>
              </w:rPr>
              <w:t xml:space="preserve"> </w:t>
            </w:r>
            <w:r>
              <w:rPr>
                <w:rFonts w:ascii="Arial" w:eastAsia="Arial" w:hAnsi="Arial" w:cs="Arial"/>
              </w:rPr>
              <w:t>w</w:t>
            </w:r>
            <w:r>
              <w:rPr>
                <w:rFonts w:ascii="Arial" w:eastAsia="Arial" w:hAnsi="Arial" w:cs="Arial"/>
                <w:spacing w:val="2"/>
              </w:rPr>
              <w:t>h</w:t>
            </w:r>
            <w:r>
              <w:rPr>
                <w:rFonts w:ascii="Arial" w:eastAsia="Arial" w:hAnsi="Arial" w:cs="Arial"/>
                <w:spacing w:val="-1"/>
              </w:rPr>
              <w:t>il</w:t>
            </w:r>
            <w:r>
              <w:rPr>
                <w:rFonts w:ascii="Arial" w:eastAsia="Arial" w:hAnsi="Arial" w:cs="Arial"/>
              </w:rPr>
              <w:t>e pro</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spacing w:val="-1"/>
              </w:rPr>
              <w:t>i</w:t>
            </w:r>
            <w:r>
              <w:rPr>
                <w:rFonts w:ascii="Arial" w:eastAsia="Arial" w:hAnsi="Arial" w:cs="Arial"/>
              </w:rPr>
              <w:t>ng</w:t>
            </w:r>
            <w:r>
              <w:rPr>
                <w:rFonts w:ascii="Arial" w:eastAsia="Arial" w:hAnsi="Arial" w:cs="Arial"/>
                <w:spacing w:val="-7"/>
              </w:rPr>
              <w:t xml:space="preserve"> </w:t>
            </w:r>
            <w:r>
              <w:rPr>
                <w:rFonts w:ascii="Arial" w:eastAsia="Arial" w:hAnsi="Arial" w:cs="Arial"/>
              </w:rPr>
              <w:t>q</w:t>
            </w:r>
            <w:r>
              <w:rPr>
                <w:rFonts w:ascii="Arial" w:eastAsia="Arial" w:hAnsi="Arial" w:cs="Arial"/>
                <w:spacing w:val="-1"/>
              </w:rPr>
              <w:t>u</w:t>
            </w:r>
            <w:r>
              <w:rPr>
                <w:rFonts w:ascii="Arial" w:eastAsia="Arial" w:hAnsi="Arial" w:cs="Arial"/>
                <w:spacing w:val="2"/>
              </w:rPr>
              <w:t>a</w:t>
            </w:r>
            <w:r>
              <w:rPr>
                <w:rFonts w:ascii="Arial" w:eastAsia="Arial" w:hAnsi="Arial" w:cs="Arial"/>
                <w:spacing w:val="-1"/>
              </w:rPr>
              <w:t>l</w:t>
            </w:r>
            <w:r>
              <w:rPr>
                <w:rFonts w:ascii="Arial" w:eastAsia="Arial" w:hAnsi="Arial" w:cs="Arial"/>
                <w:spacing w:val="1"/>
              </w:rPr>
              <w:t>i</w:t>
            </w:r>
            <w:r>
              <w:rPr>
                <w:rFonts w:ascii="Arial" w:eastAsia="Arial" w:hAnsi="Arial" w:cs="Arial"/>
              </w:rPr>
              <w:t>ty</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are</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n</w:t>
            </w:r>
            <w:r>
              <w:rPr>
                <w:rFonts w:ascii="Arial" w:eastAsia="Arial" w:hAnsi="Arial" w:cs="Arial"/>
              </w:rPr>
              <w:t xml:space="preserve">d </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p</w:t>
            </w:r>
            <w:r>
              <w:rPr>
                <w:rFonts w:ascii="Arial" w:eastAsia="Arial" w:hAnsi="Arial" w:cs="Arial"/>
                <w:spacing w:val="1"/>
              </w:rPr>
              <w:t>l</w:t>
            </w:r>
            <w:r>
              <w:rPr>
                <w:rFonts w:ascii="Arial" w:eastAsia="Arial" w:hAnsi="Arial" w:cs="Arial"/>
              </w:rPr>
              <w:t>et</w:t>
            </w:r>
            <w:r>
              <w:rPr>
                <w:rFonts w:ascii="Arial" w:eastAsia="Arial" w:hAnsi="Arial" w:cs="Arial"/>
                <w:spacing w:val="1"/>
              </w:rPr>
              <w:t>i</w:t>
            </w:r>
            <w:r>
              <w:rPr>
                <w:rFonts w:ascii="Arial" w:eastAsia="Arial" w:hAnsi="Arial" w:cs="Arial"/>
              </w:rPr>
              <w:t>ng</w:t>
            </w:r>
            <w:r>
              <w:rPr>
                <w:rFonts w:ascii="Arial" w:eastAsia="Arial" w:hAnsi="Arial" w:cs="Arial"/>
                <w:spacing w:val="-9"/>
              </w:rPr>
              <w:t xml:space="preserve"> </w:t>
            </w:r>
            <w:r>
              <w:rPr>
                <w:rFonts w:ascii="Arial" w:eastAsia="Arial" w:hAnsi="Arial" w:cs="Arial"/>
              </w:rPr>
              <w:t>n</w:t>
            </w:r>
            <w:r>
              <w:rPr>
                <w:rFonts w:ascii="Arial" w:eastAsia="Arial" w:hAnsi="Arial" w:cs="Arial"/>
                <w:spacing w:val="-1"/>
              </w:rPr>
              <w:t>o</w:t>
            </w:r>
            <w:r>
              <w:rPr>
                <w:rFonts w:ascii="Arial" w:eastAsia="Arial" w:hAnsi="Arial" w:cs="Arial"/>
                <w:spacing w:val="1"/>
              </w:rPr>
              <w:t>n-</w:t>
            </w:r>
            <w:r>
              <w:rPr>
                <w:rFonts w:ascii="Arial" w:eastAsia="Arial" w:hAnsi="Arial" w:cs="Arial"/>
              </w:rPr>
              <w:t>pr</w:t>
            </w:r>
            <w:r>
              <w:rPr>
                <w:rFonts w:ascii="Arial" w:eastAsia="Arial" w:hAnsi="Arial" w:cs="Arial"/>
                <w:spacing w:val="2"/>
              </w:rPr>
              <w:t>o</w:t>
            </w:r>
            <w:r>
              <w:rPr>
                <w:rFonts w:ascii="Arial" w:eastAsia="Arial" w:hAnsi="Arial" w:cs="Arial"/>
              </w:rPr>
              <w:t>d</w:t>
            </w:r>
            <w:r>
              <w:rPr>
                <w:rFonts w:ascii="Arial" w:eastAsia="Arial" w:hAnsi="Arial" w:cs="Arial"/>
                <w:spacing w:val="-1"/>
              </w:rPr>
              <w:t>u</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 work</w:t>
            </w:r>
            <w:r>
              <w:rPr>
                <w:rFonts w:ascii="Arial" w:eastAsia="Arial" w:hAnsi="Arial" w:cs="Arial"/>
                <w:spacing w:val="-3"/>
              </w:rPr>
              <w:t xml:space="preserve"> </w:t>
            </w:r>
            <w:r>
              <w:rPr>
                <w:rFonts w:ascii="Arial" w:eastAsia="Arial" w:hAnsi="Arial" w:cs="Arial"/>
              </w:rPr>
              <w:t>act</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t</w:t>
            </w:r>
            <w:r>
              <w:rPr>
                <w:rFonts w:ascii="Arial" w:eastAsia="Arial" w:hAnsi="Arial" w:cs="Arial"/>
                <w:spacing w:val="-1"/>
              </w:rPr>
              <w:t>i</w:t>
            </w:r>
            <w:r>
              <w:rPr>
                <w:rFonts w:ascii="Arial" w:eastAsia="Arial" w:hAnsi="Arial" w:cs="Arial"/>
              </w:rPr>
              <w:t>es</w:t>
            </w:r>
          </w:p>
        </w:tc>
        <w:tc>
          <w:tcPr>
            <w:tcW w:w="3437" w:type="dxa"/>
            <w:tcBorders>
              <w:top w:val="single" w:sz="5" w:space="0" w:color="000000"/>
              <w:left w:val="single" w:sz="5" w:space="0" w:color="000000"/>
              <w:bottom w:val="single" w:sz="5" w:space="0" w:color="000000"/>
              <w:right w:val="single" w:sz="5" w:space="0" w:color="000000"/>
            </w:tcBorders>
          </w:tcPr>
          <w:p w14:paraId="64DB8C59" w14:textId="77777777" w:rsidR="00694DD3" w:rsidRDefault="00CE11E9">
            <w:pPr>
              <w:spacing w:line="220" w:lineRule="exact"/>
              <w:ind w:left="102"/>
              <w:rPr>
                <w:rFonts w:ascii="Arial" w:eastAsia="Arial" w:hAnsi="Arial" w:cs="Arial"/>
              </w:rPr>
            </w:pPr>
            <w:r>
              <w:rPr>
                <w:rFonts w:ascii="Arial" w:eastAsia="Arial" w:hAnsi="Arial" w:cs="Arial"/>
                <w:b/>
                <w:i/>
                <w:spacing w:val="-1"/>
              </w:rPr>
              <w:t>P</w:t>
            </w:r>
            <w:r>
              <w:rPr>
                <w:rFonts w:ascii="Arial" w:eastAsia="Arial" w:hAnsi="Arial" w:cs="Arial"/>
                <w:b/>
                <w:i/>
              </w:rPr>
              <w:t>ost</w:t>
            </w:r>
            <w:r>
              <w:rPr>
                <w:rFonts w:ascii="Arial" w:eastAsia="Arial" w:hAnsi="Arial" w:cs="Arial"/>
                <w:b/>
                <w:i/>
                <w:spacing w:val="-4"/>
              </w:rPr>
              <w:t xml:space="preserve"> </w:t>
            </w:r>
            <w:r>
              <w:rPr>
                <w:rFonts w:ascii="Arial" w:eastAsia="Arial" w:hAnsi="Arial" w:cs="Arial"/>
                <w:b/>
                <w:i/>
              </w:rPr>
              <w:t>En</w:t>
            </w:r>
            <w:r>
              <w:rPr>
                <w:rFonts w:ascii="Arial" w:eastAsia="Arial" w:hAnsi="Arial" w:cs="Arial"/>
                <w:b/>
                <w:i/>
                <w:spacing w:val="1"/>
              </w:rPr>
              <w:t>t</w:t>
            </w:r>
            <w:r>
              <w:rPr>
                <w:rFonts w:ascii="Arial" w:eastAsia="Arial" w:hAnsi="Arial" w:cs="Arial"/>
                <w:b/>
                <w:i/>
                <w:spacing w:val="2"/>
              </w:rPr>
              <w:t>r</w:t>
            </w:r>
            <w:r>
              <w:rPr>
                <w:rFonts w:ascii="Arial" w:eastAsia="Arial" w:hAnsi="Arial" w:cs="Arial"/>
                <w:b/>
                <w:i/>
              </w:rPr>
              <w:t>y</w:t>
            </w:r>
            <w:r>
              <w:rPr>
                <w:rFonts w:ascii="Arial" w:eastAsia="Arial" w:hAnsi="Arial" w:cs="Arial"/>
                <w:b/>
                <w:i/>
                <w:spacing w:val="-4"/>
              </w:rPr>
              <w:t xml:space="preserve"> </w:t>
            </w:r>
            <w:r>
              <w:rPr>
                <w:rFonts w:ascii="Arial" w:eastAsia="Arial" w:hAnsi="Arial" w:cs="Arial"/>
                <w:b/>
                <w:i/>
              </w:rPr>
              <w:t>L</w:t>
            </w:r>
            <w:r>
              <w:rPr>
                <w:rFonts w:ascii="Arial" w:eastAsia="Arial" w:hAnsi="Arial" w:cs="Arial"/>
                <w:b/>
                <w:i/>
                <w:spacing w:val="2"/>
              </w:rPr>
              <w:t>e</w:t>
            </w:r>
            <w:r>
              <w:rPr>
                <w:rFonts w:ascii="Arial" w:eastAsia="Arial" w:hAnsi="Arial" w:cs="Arial"/>
                <w:b/>
                <w:i/>
              </w:rPr>
              <w:t>v</w:t>
            </w:r>
            <w:r>
              <w:rPr>
                <w:rFonts w:ascii="Arial" w:eastAsia="Arial" w:hAnsi="Arial" w:cs="Arial"/>
                <w:b/>
                <w:i/>
                <w:spacing w:val="-1"/>
              </w:rPr>
              <w:t>e</w:t>
            </w:r>
            <w:r>
              <w:rPr>
                <w:rFonts w:ascii="Arial" w:eastAsia="Arial" w:hAnsi="Arial" w:cs="Arial"/>
                <w:b/>
                <w:i/>
              </w:rPr>
              <w:t>l:</w:t>
            </w:r>
          </w:p>
          <w:p w14:paraId="55A419E2" w14:textId="77777777" w:rsidR="00694DD3" w:rsidRDefault="00CE11E9">
            <w:pPr>
              <w:spacing w:before="4" w:line="220" w:lineRule="exact"/>
              <w:ind w:left="823" w:right="271"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rPr>
              <w:t>d</w:t>
            </w:r>
            <w:r>
              <w:rPr>
                <w:rFonts w:ascii="Arial" w:eastAsia="Arial" w:hAnsi="Arial" w:cs="Arial"/>
                <w:spacing w:val="1"/>
              </w:rPr>
              <w:t>v</w:t>
            </w:r>
            <w:r>
              <w:rPr>
                <w:rFonts w:ascii="Arial" w:eastAsia="Arial" w:hAnsi="Arial" w:cs="Arial"/>
              </w:rPr>
              <w:t>a</w:t>
            </w:r>
            <w:r>
              <w:rPr>
                <w:rFonts w:ascii="Arial" w:eastAsia="Arial" w:hAnsi="Arial" w:cs="Arial"/>
                <w:spacing w:val="-1"/>
              </w:rPr>
              <w:t>n</w:t>
            </w:r>
            <w:r>
              <w:rPr>
                <w:rFonts w:ascii="Arial" w:eastAsia="Arial" w:hAnsi="Arial" w:cs="Arial"/>
                <w:spacing w:val="1"/>
              </w:rPr>
              <w:t>c</w:t>
            </w:r>
            <w:r>
              <w:rPr>
                <w:rFonts w:ascii="Arial" w:eastAsia="Arial" w:hAnsi="Arial" w:cs="Arial"/>
              </w:rPr>
              <w:t>es</w:t>
            </w:r>
            <w:r>
              <w:rPr>
                <w:rFonts w:ascii="Arial" w:eastAsia="Arial" w:hAnsi="Arial" w:cs="Arial"/>
                <w:spacing w:val="-8"/>
              </w:rPr>
              <w:t xml:space="preserve"> </w:t>
            </w:r>
            <w:r>
              <w:rPr>
                <w:rFonts w:ascii="Arial" w:eastAsia="Arial" w:hAnsi="Arial" w:cs="Arial"/>
              </w:rPr>
              <w:t>p</w:t>
            </w:r>
            <w:r>
              <w:rPr>
                <w:rFonts w:ascii="Arial" w:eastAsia="Arial" w:hAnsi="Arial" w:cs="Arial"/>
                <w:spacing w:val="3"/>
              </w:rPr>
              <w:t>r</w:t>
            </w:r>
            <w:r>
              <w:rPr>
                <w:rFonts w:ascii="Arial" w:eastAsia="Arial" w:hAnsi="Arial" w:cs="Arial"/>
              </w:rPr>
              <w:t>of</w:t>
            </w:r>
            <w:r>
              <w:rPr>
                <w:rFonts w:ascii="Arial" w:eastAsia="Arial" w:hAnsi="Arial" w:cs="Arial"/>
                <w:spacing w:val="-1"/>
              </w:rPr>
              <w:t>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9"/>
              </w:rPr>
              <w:t xml:space="preserve"> </w:t>
            </w:r>
            <w:r>
              <w:rPr>
                <w:rFonts w:ascii="Arial" w:eastAsia="Arial" w:hAnsi="Arial" w:cs="Arial"/>
                <w:spacing w:val="-1"/>
              </w:rPr>
              <w:t>b</w:t>
            </w:r>
            <w:r>
              <w:rPr>
                <w:rFonts w:ascii="Arial" w:eastAsia="Arial" w:hAnsi="Arial" w:cs="Arial"/>
              </w:rPr>
              <w:t xml:space="preserve">y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tr</w:t>
            </w:r>
            <w:r>
              <w:rPr>
                <w:rFonts w:ascii="Arial" w:eastAsia="Arial" w:hAnsi="Arial" w:cs="Arial"/>
                <w:spacing w:val="-1"/>
              </w:rPr>
              <w:t>i</w:t>
            </w:r>
            <w:r>
              <w:rPr>
                <w:rFonts w:ascii="Arial" w:eastAsia="Arial" w:hAnsi="Arial" w:cs="Arial"/>
              </w:rPr>
              <w:t>b</w:t>
            </w:r>
            <w:r>
              <w:rPr>
                <w:rFonts w:ascii="Arial" w:eastAsia="Arial" w:hAnsi="Arial" w:cs="Arial"/>
                <w:spacing w:val="1"/>
              </w:rPr>
              <w:t>u</w:t>
            </w:r>
            <w:r>
              <w:rPr>
                <w:rFonts w:ascii="Arial" w:eastAsia="Arial" w:hAnsi="Arial" w:cs="Arial"/>
              </w:rPr>
              <w:t>t</w:t>
            </w:r>
            <w:r>
              <w:rPr>
                <w:rFonts w:ascii="Arial" w:eastAsia="Arial" w:hAnsi="Arial" w:cs="Arial"/>
                <w:spacing w:val="1"/>
              </w:rPr>
              <w:t>i</w:t>
            </w:r>
            <w:r>
              <w:rPr>
                <w:rFonts w:ascii="Arial" w:eastAsia="Arial" w:hAnsi="Arial" w:cs="Arial"/>
              </w:rPr>
              <w:t>ng</w:t>
            </w:r>
            <w:r>
              <w:rPr>
                <w:rFonts w:ascii="Arial" w:eastAsia="Arial" w:hAnsi="Arial" w:cs="Arial"/>
                <w:spacing w:val="-11"/>
              </w:rPr>
              <w:t xml:space="preserve"> </w:t>
            </w: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b</w:t>
            </w:r>
            <w:r>
              <w:rPr>
                <w:rFonts w:ascii="Arial" w:eastAsia="Arial" w:hAnsi="Arial" w:cs="Arial"/>
                <w:spacing w:val="2"/>
              </w:rPr>
              <w:t>o</w:t>
            </w:r>
            <w:r>
              <w:rPr>
                <w:rFonts w:ascii="Arial" w:eastAsia="Arial" w:hAnsi="Arial" w:cs="Arial"/>
              </w:rPr>
              <w:t>dy</w:t>
            </w:r>
            <w:r>
              <w:rPr>
                <w:rFonts w:ascii="Arial" w:eastAsia="Arial" w:hAnsi="Arial" w:cs="Arial"/>
                <w:spacing w:val="-3"/>
              </w:rPr>
              <w:t xml:space="preserve"> </w:t>
            </w:r>
            <w:r>
              <w:rPr>
                <w:rFonts w:ascii="Arial" w:eastAsia="Arial" w:hAnsi="Arial" w:cs="Arial"/>
              </w:rPr>
              <w:t>of</w:t>
            </w:r>
          </w:p>
          <w:p w14:paraId="1381CDFE" w14:textId="77777777" w:rsidR="00694DD3" w:rsidRDefault="00CE11E9">
            <w:pPr>
              <w:spacing w:line="220" w:lineRule="exact"/>
              <w:ind w:left="823"/>
              <w:rPr>
                <w:rFonts w:ascii="Arial" w:eastAsia="Arial" w:hAnsi="Arial" w:cs="Arial"/>
              </w:rPr>
            </w:pPr>
            <w:r>
              <w:rPr>
                <w:rFonts w:ascii="Arial" w:eastAsia="Arial" w:hAnsi="Arial" w:cs="Arial"/>
                <w:spacing w:val="1"/>
              </w:rPr>
              <w:t>k</w:t>
            </w:r>
            <w:r>
              <w:rPr>
                <w:rFonts w:ascii="Arial" w:eastAsia="Arial" w:hAnsi="Arial" w:cs="Arial"/>
              </w:rPr>
              <w:t>n</w:t>
            </w:r>
            <w:r>
              <w:rPr>
                <w:rFonts w:ascii="Arial" w:eastAsia="Arial" w:hAnsi="Arial" w:cs="Arial"/>
                <w:spacing w:val="-1"/>
              </w:rPr>
              <w:t>o</w:t>
            </w:r>
            <w:r>
              <w:rPr>
                <w:rFonts w:ascii="Arial" w:eastAsia="Arial" w:hAnsi="Arial" w:cs="Arial"/>
              </w:rPr>
              <w:t>w</w:t>
            </w:r>
            <w:r>
              <w:rPr>
                <w:rFonts w:ascii="Arial" w:eastAsia="Arial" w:hAnsi="Arial" w:cs="Arial"/>
                <w:spacing w:val="-1"/>
              </w:rPr>
              <w:t>l</w:t>
            </w:r>
            <w:r>
              <w:rPr>
                <w:rFonts w:ascii="Arial" w:eastAsia="Arial" w:hAnsi="Arial" w:cs="Arial"/>
                <w:spacing w:val="2"/>
              </w:rPr>
              <w:t>e</w:t>
            </w:r>
            <w:r>
              <w:rPr>
                <w:rFonts w:ascii="Arial" w:eastAsia="Arial" w:hAnsi="Arial" w:cs="Arial"/>
              </w:rPr>
              <w:t>d</w:t>
            </w:r>
            <w:r>
              <w:rPr>
                <w:rFonts w:ascii="Arial" w:eastAsia="Arial" w:hAnsi="Arial" w:cs="Arial"/>
                <w:spacing w:val="-1"/>
              </w:rPr>
              <w:t>g</w:t>
            </w:r>
            <w:r>
              <w:rPr>
                <w:rFonts w:ascii="Arial" w:eastAsia="Arial" w:hAnsi="Arial" w:cs="Arial"/>
              </w:rPr>
              <w:t>e</w:t>
            </w:r>
            <w:r>
              <w:rPr>
                <w:rFonts w:ascii="Arial" w:eastAsia="Arial" w:hAnsi="Arial" w:cs="Arial"/>
                <w:spacing w:val="-8"/>
              </w:rPr>
              <w:t xml:space="preserve"> </w:t>
            </w:r>
            <w:r>
              <w:rPr>
                <w:rFonts w:ascii="Arial" w:eastAsia="Arial" w:hAnsi="Arial" w:cs="Arial"/>
              </w:rPr>
              <w:t>(o</w:t>
            </w:r>
            <w:r>
              <w:rPr>
                <w:rFonts w:ascii="Arial" w:eastAsia="Arial" w:hAnsi="Arial" w:cs="Arial"/>
                <w:spacing w:val="-1"/>
              </w:rPr>
              <w:t>u</w:t>
            </w:r>
            <w:r>
              <w:rPr>
                <w:rFonts w:ascii="Arial" w:eastAsia="Arial" w:hAnsi="Arial" w:cs="Arial"/>
              </w:rPr>
              <w:t>t</w:t>
            </w:r>
            <w:r>
              <w:rPr>
                <w:rFonts w:ascii="Arial" w:eastAsia="Arial" w:hAnsi="Arial" w:cs="Arial"/>
                <w:spacing w:val="1"/>
              </w:rPr>
              <w:t>c</w:t>
            </w:r>
            <w:r>
              <w:rPr>
                <w:rFonts w:ascii="Arial" w:eastAsia="Arial" w:hAnsi="Arial" w:cs="Arial"/>
                <w:spacing w:val="2"/>
              </w:rPr>
              <w:t>o</w:t>
            </w:r>
            <w:r>
              <w:rPr>
                <w:rFonts w:ascii="Arial" w:eastAsia="Arial" w:hAnsi="Arial" w:cs="Arial"/>
              </w:rPr>
              <w:t>m</w:t>
            </w:r>
            <w:r>
              <w:rPr>
                <w:rFonts w:ascii="Arial" w:eastAsia="Arial" w:hAnsi="Arial" w:cs="Arial"/>
                <w:spacing w:val="-1"/>
              </w:rPr>
              <w:t>e</w:t>
            </w:r>
            <w:r>
              <w:rPr>
                <w:rFonts w:ascii="Arial" w:eastAsia="Arial" w:hAnsi="Arial" w:cs="Arial"/>
                <w:spacing w:val="1"/>
              </w:rPr>
              <w:t>s</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3"/>
              </w:rPr>
              <w:t>s</w:t>
            </w:r>
            <w:r>
              <w:rPr>
                <w:rFonts w:ascii="Arial" w:eastAsia="Arial" w:hAnsi="Arial" w:cs="Arial"/>
              </w:rPr>
              <w:t>e</w:t>
            </w:r>
          </w:p>
          <w:p w14:paraId="75C84969" w14:textId="77777777" w:rsidR="00694DD3" w:rsidRDefault="00CE11E9">
            <w:pPr>
              <w:ind w:left="823"/>
              <w:rPr>
                <w:rFonts w:ascii="Arial" w:eastAsia="Arial" w:hAnsi="Arial" w:cs="Arial"/>
              </w:rPr>
            </w:pPr>
            <w:r>
              <w:rPr>
                <w:rFonts w:ascii="Arial" w:eastAsia="Arial" w:hAnsi="Arial" w:cs="Arial"/>
                <w:spacing w:val="1"/>
              </w:rPr>
              <w:t>s</w:t>
            </w:r>
            <w:r>
              <w:rPr>
                <w:rFonts w:ascii="Arial" w:eastAsia="Arial" w:hAnsi="Arial" w:cs="Arial"/>
              </w:rPr>
              <w:t>tu</w:t>
            </w:r>
            <w:r>
              <w:rPr>
                <w:rFonts w:ascii="Arial" w:eastAsia="Arial" w:hAnsi="Arial" w:cs="Arial"/>
                <w:spacing w:val="-1"/>
              </w:rPr>
              <w:t>di</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5"/>
              </w:rPr>
              <w:t xml:space="preserve"> </w:t>
            </w:r>
            <w:proofErr w:type="spellStart"/>
            <w:r>
              <w:rPr>
                <w:rFonts w:ascii="Arial" w:eastAsia="Arial" w:hAnsi="Arial" w:cs="Arial"/>
              </w:rPr>
              <w:t>etc</w:t>
            </w:r>
            <w:proofErr w:type="spellEnd"/>
            <w:r>
              <w:rPr>
                <w:rFonts w:ascii="Arial" w:eastAsia="Arial" w:hAnsi="Arial" w:cs="Arial"/>
              </w:rPr>
              <w:t>)</w:t>
            </w:r>
          </w:p>
          <w:p w14:paraId="1FB52D91" w14:textId="77777777" w:rsidR="00694DD3" w:rsidRDefault="00CE11E9">
            <w:pPr>
              <w:spacing w:before="4" w:line="220" w:lineRule="exact"/>
              <w:ind w:left="823" w:right="282"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rPr>
              <w:t>p</w:t>
            </w:r>
            <w:r>
              <w:rPr>
                <w:rFonts w:ascii="Arial" w:eastAsia="Arial" w:hAnsi="Arial" w:cs="Arial"/>
                <w:spacing w:val="1"/>
              </w:rPr>
              <w:t>p</w:t>
            </w:r>
            <w:r>
              <w:rPr>
                <w:rFonts w:ascii="Arial" w:eastAsia="Arial" w:hAnsi="Arial" w:cs="Arial"/>
                <w:spacing w:val="-1"/>
              </w:rPr>
              <w:t>l</w:t>
            </w:r>
            <w:r>
              <w:rPr>
                <w:rFonts w:ascii="Arial" w:eastAsia="Arial" w:hAnsi="Arial" w:cs="Arial"/>
                <w:spacing w:val="1"/>
              </w:rPr>
              <w:t>i</w:t>
            </w:r>
            <w:r>
              <w:rPr>
                <w:rFonts w:ascii="Arial" w:eastAsia="Arial" w:hAnsi="Arial" w:cs="Arial"/>
              </w:rPr>
              <w:t>es</w:t>
            </w:r>
            <w:r>
              <w:rPr>
                <w:rFonts w:ascii="Arial" w:eastAsia="Arial" w:hAnsi="Arial" w:cs="Arial"/>
                <w:spacing w:val="-6"/>
              </w:rPr>
              <w:t xml:space="preserve"> </w:t>
            </w:r>
            <w:r>
              <w:rPr>
                <w:rFonts w:ascii="Arial" w:eastAsia="Arial" w:hAnsi="Arial" w:cs="Arial"/>
              </w:rPr>
              <w:t>b</w:t>
            </w:r>
            <w:r>
              <w:rPr>
                <w:rFonts w:ascii="Arial" w:eastAsia="Arial" w:hAnsi="Arial" w:cs="Arial"/>
                <w:spacing w:val="-1"/>
              </w:rPr>
              <w:t>e</w:t>
            </w:r>
            <w:r>
              <w:rPr>
                <w:rFonts w:ascii="Arial" w:eastAsia="Arial" w:hAnsi="Arial" w:cs="Arial"/>
                <w:spacing w:val="1"/>
              </w:rPr>
              <w:t>s</w:t>
            </w:r>
            <w:r>
              <w:rPr>
                <w:rFonts w:ascii="Arial" w:eastAsia="Arial" w:hAnsi="Arial" w:cs="Arial"/>
              </w:rPr>
              <w:t>t</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v</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 xml:space="preserve">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spacing w:val="3"/>
              </w:rPr>
              <w:t>r</w:t>
            </w:r>
            <w:r>
              <w:rPr>
                <w:rFonts w:ascii="Arial" w:eastAsia="Arial" w:hAnsi="Arial" w:cs="Arial"/>
                <w:spacing w:val="-1"/>
              </w:rPr>
              <w:t>i</w:t>
            </w:r>
            <w:r>
              <w:rPr>
                <w:rFonts w:ascii="Arial" w:eastAsia="Arial" w:hAnsi="Arial" w:cs="Arial"/>
              </w:rPr>
              <w:t>ng</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v</w:t>
            </w:r>
            <w:r>
              <w:rPr>
                <w:rFonts w:ascii="Arial" w:eastAsia="Arial" w:hAnsi="Arial" w:cs="Arial"/>
              </w:rPr>
              <w:t>a</w:t>
            </w:r>
            <w:r>
              <w:rPr>
                <w:rFonts w:ascii="Arial" w:eastAsia="Arial" w:hAnsi="Arial" w:cs="Arial"/>
                <w:spacing w:val="1"/>
              </w:rPr>
              <w:t>i</w:t>
            </w:r>
            <w:r>
              <w:rPr>
                <w:rFonts w:ascii="Arial" w:eastAsia="Arial" w:hAnsi="Arial" w:cs="Arial"/>
                <w:spacing w:val="-1"/>
              </w:rPr>
              <w:t>l</w:t>
            </w:r>
            <w:r>
              <w:rPr>
                <w:rFonts w:ascii="Arial" w:eastAsia="Arial" w:hAnsi="Arial" w:cs="Arial"/>
              </w:rPr>
              <w:t>a</w:t>
            </w:r>
            <w:r>
              <w:rPr>
                <w:rFonts w:ascii="Arial" w:eastAsia="Arial" w:hAnsi="Arial" w:cs="Arial"/>
                <w:spacing w:val="1"/>
              </w:rPr>
              <w:t>b</w:t>
            </w:r>
            <w:r>
              <w:rPr>
                <w:rFonts w:ascii="Arial" w:eastAsia="Arial" w:hAnsi="Arial" w:cs="Arial"/>
                <w:spacing w:val="-1"/>
              </w:rPr>
              <w:t>l</w:t>
            </w:r>
            <w:r>
              <w:rPr>
                <w:rFonts w:ascii="Arial" w:eastAsia="Arial" w:hAnsi="Arial" w:cs="Arial"/>
              </w:rPr>
              <w:t xml:space="preserve">e </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rc</w:t>
            </w:r>
            <w:r>
              <w:rPr>
                <w:rFonts w:ascii="Arial" w:eastAsia="Arial" w:hAnsi="Arial" w:cs="Arial"/>
              </w:rPr>
              <w:t>es</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rPr>
              <w:t>c</w:t>
            </w:r>
            <w:r>
              <w:rPr>
                <w:rFonts w:ascii="Arial" w:eastAsia="Arial" w:hAnsi="Arial" w:cs="Arial"/>
                <w:spacing w:val="2"/>
              </w:rPr>
              <w:t>o</w:t>
            </w:r>
            <w:r>
              <w:rPr>
                <w:rFonts w:ascii="Arial" w:eastAsia="Arial" w:hAnsi="Arial" w:cs="Arial"/>
              </w:rPr>
              <w:t>n</w:t>
            </w:r>
            <w:r>
              <w:rPr>
                <w:rFonts w:ascii="Arial" w:eastAsia="Arial" w:hAnsi="Arial" w:cs="Arial"/>
                <w:spacing w:val="1"/>
              </w:rPr>
              <w:t>s</w:t>
            </w:r>
            <w:r>
              <w:rPr>
                <w:rFonts w:ascii="Arial" w:eastAsia="Arial" w:hAnsi="Arial" w:cs="Arial"/>
              </w:rPr>
              <w:t>tra</w:t>
            </w:r>
            <w:r>
              <w:rPr>
                <w:rFonts w:ascii="Arial" w:eastAsia="Arial" w:hAnsi="Arial" w:cs="Arial"/>
                <w:spacing w:val="-1"/>
              </w:rPr>
              <w:t>i</w:t>
            </w:r>
            <w:r>
              <w:rPr>
                <w:rFonts w:ascii="Arial" w:eastAsia="Arial" w:hAnsi="Arial" w:cs="Arial"/>
                <w:spacing w:val="2"/>
              </w:rPr>
              <w:t>n</w:t>
            </w:r>
            <w:r>
              <w:rPr>
                <w:rFonts w:ascii="Arial" w:eastAsia="Arial" w:hAnsi="Arial" w:cs="Arial"/>
              </w:rPr>
              <w:t>ts</w:t>
            </w:r>
          </w:p>
          <w:p w14:paraId="04A1E73A" w14:textId="77777777" w:rsidR="00694DD3" w:rsidRDefault="00CE11E9">
            <w:pPr>
              <w:spacing w:before="2" w:line="220" w:lineRule="exact"/>
              <w:ind w:left="823" w:right="361"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Or</w:t>
            </w:r>
            <w:r>
              <w:rPr>
                <w:rFonts w:ascii="Arial" w:eastAsia="Arial" w:hAnsi="Arial" w:cs="Arial"/>
              </w:rPr>
              <w:t>g</w:t>
            </w:r>
            <w:r>
              <w:rPr>
                <w:rFonts w:ascii="Arial" w:eastAsia="Arial" w:hAnsi="Arial" w:cs="Arial"/>
                <w:spacing w:val="-1"/>
              </w:rPr>
              <w:t>a</w:t>
            </w:r>
            <w:r>
              <w:rPr>
                <w:rFonts w:ascii="Arial" w:eastAsia="Arial" w:hAnsi="Arial" w:cs="Arial"/>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2"/>
              </w:rPr>
              <w:t xml:space="preserve"> </w:t>
            </w:r>
            <w:r>
              <w:rPr>
                <w:rFonts w:ascii="Arial" w:eastAsia="Arial" w:hAnsi="Arial" w:cs="Arial"/>
              </w:rPr>
              <w:t>pri</w:t>
            </w:r>
            <w:r>
              <w:rPr>
                <w:rFonts w:ascii="Arial" w:eastAsia="Arial" w:hAnsi="Arial" w:cs="Arial"/>
                <w:spacing w:val="-1"/>
              </w:rPr>
              <w:t>o</w:t>
            </w:r>
            <w:r>
              <w:rPr>
                <w:rFonts w:ascii="Arial" w:eastAsia="Arial" w:hAnsi="Arial" w:cs="Arial"/>
                <w:spacing w:val="1"/>
              </w:rPr>
              <w:t>ri</w:t>
            </w:r>
            <w:r>
              <w:rPr>
                <w:rFonts w:ascii="Arial" w:eastAsia="Arial" w:hAnsi="Arial" w:cs="Arial"/>
              </w:rPr>
              <w:t>t</w:t>
            </w:r>
            <w:r>
              <w:rPr>
                <w:rFonts w:ascii="Arial" w:eastAsia="Arial" w:hAnsi="Arial" w:cs="Arial"/>
                <w:spacing w:val="-1"/>
              </w:rPr>
              <w:t>i</w:t>
            </w:r>
            <w:r>
              <w:rPr>
                <w:rFonts w:ascii="Arial" w:eastAsia="Arial" w:hAnsi="Arial" w:cs="Arial"/>
                <w:spacing w:val="1"/>
              </w:rPr>
              <w:t>z</w:t>
            </w:r>
            <w:r>
              <w:rPr>
                <w:rFonts w:ascii="Arial" w:eastAsia="Arial" w:hAnsi="Arial" w:cs="Arial"/>
              </w:rPr>
              <w:t>es ef</w:t>
            </w:r>
            <w:r>
              <w:rPr>
                <w:rFonts w:ascii="Arial" w:eastAsia="Arial" w:hAnsi="Arial" w:cs="Arial"/>
                <w:spacing w:val="-1"/>
              </w:rPr>
              <w:t>f</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rPr>
              <w:t>y</w:t>
            </w:r>
          </w:p>
          <w:p w14:paraId="52303D7D" w14:textId="77777777" w:rsidR="00694DD3" w:rsidRDefault="00CE11E9">
            <w:pPr>
              <w:spacing w:before="1" w:line="220" w:lineRule="exact"/>
              <w:ind w:left="823" w:right="72"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1"/>
              </w:rPr>
              <w:t>i</w:t>
            </w:r>
            <w:r>
              <w:rPr>
                <w:rFonts w:ascii="Arial" w:eastAsia="Arial" w:hAnsi="Arial" w:cs="Arial"/>
              </w:rPr>
              <w:t>or</w:t>
            </w:r>
            <w:r>
              <w:rPr>
                <w:rFonts w:ascii="Arial" w:eastAsia="Arial" w:hAnsi="Arial" w:cs="Arial"/>
                <w:spacing w:val="2"/>
              </w:rPr>
              <w:t>i</w:t>
            </w:r>
            <w:r>
              <w:rPr>
                <w:rFonts w:ascii="Arial" w:eastAsia="Arial" w:hAnsi="Arial" w:cs="Arial"/>
              </w:rPr>
              <w:t>t</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m</w:t>
            </w:r>
            <w:r>
              <w:rPr>
                <w:rFonts w:ascii="Arial" w:eastAsia="Arial" w:hAnsi="Arial" w:cs="Arial"/>
              </w:rPr>
              <w:t>u</w:t>
            </w:r>
            <w:r>
              <w:rPr>
                <w:rFonts w:ascii="Arial" w:eastAsia="Arial" w:hAnsi="Arial" w:cs="Arial"/>
                <w:spacing w:val="-1"/>
              </w:rPr>
              <w:t>l</w:t>
            </w:r>
            <w:r>
              <w:rPr>
                <w:rFonts w:ascii="Arial" w:eastAsia="Arial" w:hAnsi="Arial" w:cs="Arial"/>
                <w:spacing w:val="2"/>
              </w:rPr>
              <w:t>t</w:t>
            </w:r>
            <w:r>
              <w:rPr>
                <w:rFonts w:ascii="Arial" w:eastAsia="Arial" w:hAnsi="Arial" w:cs="Arial"/>
                <w:spacing w:val="-1"/>
              </w:rPr>
              <w:t>i</w:t>
            </w:r>
            <w:r>
              <w:rPr>
                <w:rFonts w:ascii="Arial" w:eastAsia="Arial" w:hAnsi="Arial" w:cs="Arial"/>
                <w:spacing w:val="2"/>
              </w:rPr>
              <w:t>p</w:t>
            </w:r>
            <w:r>
              <w:rPr>
                <w:rFonts w:ascii="Arial" w:eastAsia="Arial" w:hAnsi="Arial" w:cs="Arial"/>
                <w:spacing w:val="-1"/>
              </w:rPr>
              <w:t>l</w:t>
            </w:r>
            <w:r>
              <w:rPr>
                <w:rFonts w:ascii="Arial" w:eastAsia="Arial" w:hAnsi="Arial" w:cs="Arial"/>
              </w:rPr>
              <w:t>e</w:t>
            </w:r>
            <w:r>
              <w:rPr>
                <w:rFonts w:ascii="Arial" w:eastAsia="Arial" w:hAnsi="Arial" w:cs="Arial"/>
                <w:spacing w:val="-5"/>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2"/>
              </w:rPr>
              <w:t>m</w:t>
            </w:r>
            <w:r>
              <w:rPr>
                <w:rFonts w:ascii="Arial" w:eastAsia="Arial" w:hAnsi="Arial" w:cs="Arial"/>
              </w:rPr>
              <w:t>a</w:t>
            </w:r>
            <w:r>
              <w:rPr>
                <w:rFonts w:ascii="Arial" w:eastAsia="Arial" w:hAnsi="Arial" w:cs="Arial"/>
                <w:spacing w:val="-1"/>
              </w:rPr>
              <w:t>n</w:t>
            </w:r>
            <w:r>
              <w:rPr>
                <w:rFonts w:ascii="Arial" w:eastAsia="Arial" w:hAnsi="Arial" w:cs="Arial"/>
                <w:spacing w:val="2"/>
              </w:rPr>
              <w:t>d</w:t>
            </w:r>
            <w:r>
              <w:rPr>
                <w:rFonts w:ascii="Arial" w:eastAsia="Arial" w:hAnsi="Arial" w:cs="Arial"/>
              </w:rPr>
              <w:t>s 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rPr>
              <w:t>s</w:t>
            </w:r>
            <w:r>
              <w:rPr>
                <w:rFonts w:ascii="Arial" w:eastAsia="Arial" w:hAnsi="Arial" w:cs="Arial"/>
                <w:spacing w:val="1"/>
              </w:rPr>
              <w:t>i</w:t>
            </w:r>
            <w:r>
              <w:rPr>
                <w:rFonts w:ascii="Arial" w:eastAsia="Arial" w:hAnsi="Arial" w:cs="Arial"/>
              </w:rPr>
              <w:t>tu</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r>
              <w:rPr>
                <w:rFonts w:ascii="Arial" w:eastAsia="Arial" w:hAnsi="Arial" w:cs="Arial"/>
                <w:spacing w:val="-7"/>
              </w:rPr>
              <w:t xml:space="preserve"> </w:t>
            </w:r>
            <w:r>
              <w:rPr>
                <w:rFonts w:ascii="Arial" w:eastAsia="Arial" w:hAnsi="Arial" w:cs="Arial"/>
              </w:rPr>
              <w:t>t</w:t>
            </w:r>
            <w:r>
              <w:rPr>
                <w:rFonts w:ascii="Arial" w:eastAsia="Arial" w:hAnsi="Arial" w:cs="Arial"/>
                <w:spacing w:val="-1"/>
              </w:rPr>
              <w:t>h</w:t>
            </w:r>
            <w:r>
              <w:rPr>
                <w:rFonts w:ascii="Arial" w:eastAsia="Arial" w:hAnsi="Arial" w:cs="Arial"/>
                <w:spacing w:val="1"/>
              </w:rPr>
              <w:t>a</w:t>
            </w:r>
            <w:r>
              <w:rPr>
                <w:rFonts w:ascii="Arial" w:eastAsia="Arial" w:hAnsi="Arial" w:cs="Arial"/>
              </w:rPr>
              <w:t>t</w:t>
            </w:r>
            <w:r>
              <w:rPr>
                <w:rFonts w:ascii="Arial" w:eastAsia="Arial" w:hAnsi="Arial" w:cs="Arial"/>
                <w:spacing w:val="-1"/>
              </w:rPr>
              <w:t xml:space="preserve"> </w:t>
            </w:r>
            <w:r>
              <w:rPr>
                <w:rFonts w:ascii="Arial" w:eastAsia="Arial" w:hAnsi="Arial" w:cs="Arial"/>
              </w:rPr>
              <w:t>ar</w:t>
            </w:r>
            <w:r>
              <w:rPr>
                <w:rFonts w:ascii="Arial" w:eastAsia="Arial" w:hAnsi="Arial" w:cs="Arial"/>
                <w:spacing w:val="-1"/>
              </w:rPr>
              <w:t>i</w:t>
            </w:r>
            <w:r>
              <w:rPr>
                <w:rFonts w:ascii="Arial" w:eastAsia="Arial" w:hAnsi="Arial" w:cs="Arial"/>
                <w:spacing w:val="1"/>
              </w:rPr>
              <w:t>s</w:t>
            </w:r>
            <w:r>
              <w:rPr>
                <w:rFonts w:ascii="Arial" w:eastAsia="Arial" w:hAnsi="Arial" w:cs="Arial"/>
              </w:rPr>
              <w:t>e</w:t>
            </w:r>
            <w:r>
              <w:rPr>
                <w:rFonts w:ascii="Arial" w:eastAsia="Arial" w:hAnsi="Arial" w:cs="Arial"/>
                <w:spacing w:val="-2"/>
              </w:rPr>
              <w:t xml:space="preserve"> </w:t>
            </w:r>
            <w:r>
              <w:rPr>
                <w:rFonts w:ascii="Arial" w:eastAsia="Arial" w:hAnsi="Arial" w:cs="Arial"/>
              </w:rPr>
              <w:t>on</w:t>
            </w:r>
          </w:p>
          <w:p w14:paraId="1FB3BEB3" w14:textId="77777777" w:rsidR="00694DD3" w:rsidRDefault="00CE11E9">
            <w:pPr>
              <w:spacing w:line="220" w:lineRule="exact"/>
              <w:ind w:left="823"/>
              <w:rPr>
                <w:rFonts w:ascii="Arial" w:eastAsia="Arial" w:hAnsi="Arial" w:cs="Arial"/>
              </w:rPr>
            </w:pPr>
            <w:r>
              <w:rPr>
                <w:rFonts w:ascii="Arial" w:eastAsia="Arial" w:hAnsi="Arial" w:cs="Arial"/>
              </w:rPr>
              <w:t>a</w:t>
            </w:r>
            <w:r>
              <w:rPr>
                <w:rFonts w:ascii="Arial" w:eastAsia="Arial" w:hAnsi="Arial" w:cs="Arial"/>
                <w:spacing w:val="-1"/>
              </w:rPr>
              <w:t xml:space="preserve"> gi</w:t>
            </w:r>
            <w:r>
              <w:rPr>
                <w:rFonts w:ascii="Arial" w:eastAsia="Arial" w:hAnsi="Arial" w:cs="Arial"/>
                <w:spacing w:val="1"/>
              </w:rPr>
              <w:t>v</w:t>
            </w:r>
            <w:r>
              <w:rPr>
                <w:rFonts w:ascii="Arial" w:eastAsia="Arial" w:hAnsi="Arial" w:cs="Arial"/>
                <w:spacing w:val="2"/>
              </w:rPr>
              <w:t>e</w:t>
            </w:r>
            <w:r>
              <w:rPr>
                <w:rFonts w:ascii="Arial" w:eastAsia="Arial" w:hAnsi="Arial" w:cs="Arial"/>
              </w:rPr>
              <w:t>n</w:t>
            </w:r>
            <w:r>
              <w:rPr>
                <w:rFonts w:ascii="Arial" w:eastAsia="Arial" w:hAnsi="Arial" w:cs="Arial"/>
                <w:spacing w:val="-5"/>
              </w:rPr>
              <w:t xml:space="preserve"> </w:t>
            </w:r>
            <w:r>
              <w:rPr>
                <w:rFonts w:ascii="Arial" w:eastAsia="Arial" w:hAnsi="Arial" w:cs="Arial"/>
                <w:spacing w:val="1"/>
              </w:rPr>
              <w:t>d</w:t>
            </w:r>
            <w:r>
              <w:rPr>
                <w:rFonts w:ascii="Arial" w:eastAsia="Arial" w:hAnsi="Arial" w:cs="Arial"/>
              </w:rPr>
              <w:t>ay</w:t>
            </w:r>
          </w:p>
          <w:p w14:paraId="4DA7AE25" w14:textId="77777777" w:rsidR="00694DD3" w:rsidRDefault="00CE11E9">
            <w:pPr>
              <w:spacing w:before="4" w:line="220" w:lineRule="exact"/>
              <w:ind w:left="823" w:right="327"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M</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rPr>
              <w:t>ors</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e</w:t>
            </w:r>
            <w:r>
              <w:rPr>
                <w:rFonts w:ascii="Arial" w:eastAsia="Arial" w:hAnsi="Arial" w:cs="Arial"/>
              </w:rPr>
              <w:t>ers</w:t>
            </w:r>
            <w:r>
              <w:rPr>
                <w:rFonts w:ascii="Arial" w:eastAsia="Arial" w:hAnsi="Arial" w:cs="Arial"/>
                <w:spacing w:val="-3"/>
              </w:rPr>
              <w:t xml:space="preserve"> </w:t>
            </w:r>
            <w:r>
              <w:rPr>
                <w:rFonts w:ascii="Arial" w:eastAsia="Arial" w:hAnsi="Arial" w:cs="Arial"/>
                <w:spacing w:val="2"/>
              </w:rPr>
              <w:t>a</w:t>
            </w:r>
            <w:r>
              <w:rPr>
                <w:rFonts w:ascii="Arial" w:eastAsia="Arial" w:hAnsi="Arial" w:cs="Arial"/>
              </w:rPr>
              <w:t xml:space="preserve">nd </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rPr>
              <w:t>er</w:t>
            </w:r>
            <w:r>
              <w:rPr>
                <w:rFonts w:ascii="Arial" w:eastAsia="Arial" w:hAnsi="Arial" w:cs="Arial"/>
                <w:spacing w:val="2"/>
              </w:rPr>
              <w:t>v</w:t>
            </w:r>
            <w:r>
              <w:rPr>
                <w:rFonts w:ascii="Arial" w:eastAsia="Arial" w:hAnsi="Arial" w:cs="Arial"/>
                <w:spacing w:val="-1"/>
              </w:rPr>
              <w:t>i</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rPr>
              <w:t>s</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cr</w:t>
            </w:r>
            <w:r>
              <w:rPr>
                <w:rFonts w:ascii="Arial" w:eastAsia="Arial" w:hAnsi="Arial" w:cs="Arial"/>
              </w:rPr>
              <w:t>e</w:t>
            </w:r>
            <w:r>
              <w:rPr>
                <w:rFonts w:ascii="Arial" w:eastAsia="Arial" w:hAnsi="Arial" w:cs="Arial"/>
                <w:spacing w:val="-1"/>
              </w:rPr>
              <w:t>a</w:t>
            </w:r>
            <w:r>
              <w:rPr>
                <w:rFonts w:ascii="Arial" w:eastAsia="Arial" w:hAnsi="Arial" w:cs="Arial"/>
                <w:spacing w:val="1"/>
              </w:rPr>
              <w:t>s</w:t>
            </w:r>
            <w:r>
              <w:rPr>
                <w:rFonts w:ascii="Arial" w:eastAsia="Arial" w:hAnsi="Arial" w:cs="Arial"/>
                <w:spacing w:val="-1"/>
              </w:rPr>
              <w:t>i</w:t>
            </w:r>
            <w:r>
              <w:rPr>
                <w:rFonts w:ascii="Arial" w:eastAsia="Arial" w:hAnsi="Arial" w:cs="Arial"/>
                <w:spacing w:val="2"/>
              </w:rPr>
              <w:t>n</w:t>
            </w:r>
            <w:r>
              <w:rPr>
                <w:rFonts w:ascii="Arial" w:eastAsia="Arial" w:hAnsi="Arial" w:cs="Arial"/>
              </w:rPr>
              <w:t>g</w:t>
            </w:r>
          </w:p>
          <w:p w14:paraId="34D0A878" w14:textId="77777777" w:rsidR="00694DD3" w:rsidRDefault="00CE11E9">
            <w:pPr>
              <w:spacing w:line="220" w:lineRule="exact"/>
              <w:ind w:left="823"/>
              <w:rPr>
                <w:rFonts w:ascii="Arial" w:eastAsia="Arial" w:hAnsi="Arial" w:cs="Arial"/>
              </w:rPr>
            </w:pPr>
            <w:r>
              <w:rPr>
                <w:rFonts w:ascii="Arial" w:eastAsia="Arial" w:hAnsi="Arial" w:cs="Arial"/>
              </w:rPr>
              <w:t>product</w:t>
            </w:r>
            <w:r>
              <w:rPr>
                <w:rFonts w:ascii="Arial" w:eastAsia="Arial" w:hAnsi="Arial" w:cs="Arial"/>
                <w:spacing w:val="-1"/>
              </w:rPr>
              <w:t>i</w:t>
            </w:r>
            <w:r>
              <w:rPr>
                <w:rFonts w:ascii="Arial" w:eastAsia="Arial" w:hAnsi="Arial" w:cs="Arial"/>
                <w:spacing w:val="3"/>
              </w:rPr>
              <w:t>v</w:t>
            </w:r>
            <w:r>
              <w:rPr>
                <w:rFonts w:ascii="Arial" w:eastAsia="Arial" w:hAnsi="Arial" w:cs="Arial"/>
                <w:spacing w:val="-1"/>
              </w:rPr>
              <w:t>i</w:t>
            </w:r>
            <w:r>
              <w:rPr>
                <w:rFonts w:ascii="Arial" w:eastAsia="Arial" w:hAnsi="Arial" w:cs="Arial"/>
              </w:rPr>
              <w:t>ty</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o</w:t>
            </w:r>
            <w:r>
              <w:rPr>
                <w:rFonts w:ascii="Arial" w:eastAsia="Arial" w:hAnsi="Arial" w:cs="Arial"/>
              </w:rPr>
              <w:t>r</w:t>
            </w:r>
          </w:p>
          <w:p w14:paraId="43DBD411" w14:textId="77777777" w:rsidR="00694DD3" w:rsidRDefault="00CE11E9">
            <w:pPr>
              <w:ind w:left="823" w:right="116"/>
              <w:rPr>
                <w:rFonts w:ascii="Arial" w:eastAsia="Arial" w:hAnsi="Arial" w:cs="Arial"/>
              </w:rPr>
            </w:pPr>
            <w:r>
              <w:rPr>
                <w:rFonts w:ascii="Arial" w:eastAsia="Arial" w:hAnsi="Arial" w:cs="Arial"/>
              </w:rPr>
              <w:t>ef</w:t>
            </w:r>
            <w:r>
              <w:rPr>
                <w:rFonts w:ascii="Arial" w:eastAsia="Arial" w:hAnsi="Arial" w:cs="Arial"/>
                <w:spacing w:val="-1"/>
              </w:rPr>
              <w:t>f</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spacing w:val="2"/>
              </w:rPr>
              <w:t>e</w:t>
            </w:r>
            <w:r>
              <w:rPr>
                <w:rFonts w:ascii="Arial" w:eastAsia="Arial" w:hAnsi="Arial" w:cs="Arial"/>
              </w:rPr>
              <w:t>n</w:t>
            </w:r>
            <w:r>
              <w:rPr>
                <w:rFonts w:ascii="Arial" w:eastAsia="Arial" w:hAnsi="Arial" w:cs="Arial"/>
                <w:spacing w:val="-1"/>
              </w:rPr>
              <w:t>e</w:t>
            </w:r>
            <w:r>
              <w:rPr>
                <w:rFonts w:ascii="Arial" w:eastAsia="Arial" w:hAnsi="Arial" w:cs="Arial"/>
                <w:spacing w:val="1"/>
              </w:rPr>
              <w:t>s</w:t>
            </w:r>
            <w:r>
              <w:rPr>
                <w:rFonts w:ascii="Arial" w:eastAsia="Arial" w:hAnsi="Arial" w:cs="Arial"/>
              </w:rPr>
              <w:t>s</w:t>
            </w:r>
            <w:r>
              <w:rPr>
                <w:rFonts w:ascii="Arial" w:eastAsia="Arial" w:hAnsi="Arial" w:cs="Arial"/>
                <w:spacing w:val="-11"/>
              </w:rPr>
              <w:t xml:space="preserve"> </w:t>
            </w:r>
            <w:r>
              <w:rPr>
                <w:rFonts w:ascii="Arial" w:eastAsia="Arial" w:hAnsi="Arial" w:cs="Arial"/>
              </w:rPr>
              <w:t>w</w:t>
            </w:r>
            <w:r>
              <w:rPr>
                <w:rFonts w:ascii="Arial" w:eastAsia="Arial" w:hAnsi="Arial" w:cs="Arial"/>
                <w:spacing w:val="-1"/>
              </w:rPr>
              <w:t>i</w:t>
            </w:r>
            <w:r>
              <w:rPr>
                <w:rFonts w:ascii="Arial" w:eastAsia="Arial" w:hAnsi="Arial" w:cs="Arial"/>
                <w:spacing w:val="2"/>
              </w:rPr>
              <w:t>t</w:t>
            </w:r>
            <w:r>
              <w:rPr>
                <w:rFonts w:ascii="Arial" w:eastAsia="Arial" w:hAnsi="Arial" w:cs="Arial"/>
              </w:rPr>
              <w:t>h</w:t>
            </w:r>
            <w:r>
              <w:rPr>
                <w:rFonts w:ascii="Arial" w:eastAsia="Arial" w:hAnsi="Arial" w:cs="Arial"/>
                <w:spacing w:val="-1"/>
              </w:rPr>
              <w:t>o</w:t>
            </w:r>
            <w:r>
              <w:rPr>
                <w:rFonts w:ascii="Arial" w:eastAsia="Arial" w:hAnsi="Arial" w:cs="Arial"/>
                <w:spacing w:val="2"/>
              </w:rPr>
              <w:t>u</w:t>
            </w:r>
            <w:r>
              <w:rPr>
                <w:rFonts w:ascii="Arial" w:eastAsia="Arial" w:hAnsi="Arial" w:cs="Arial"/>
              </w:rPr>
              <w:t>t d</w:t>
            </w:r>
            <w:r>
              <w:rPr>
                <w:rFonts w:ascii="Arial" w:eastAsia="Arial" w:hAnsi="Arial" w:cs="Arial"/>
                <w:spacing w:val="-1"/>
              </w:rPr>
              <w:t>e</w:t>
            </w:r>
            <w:r>
              <w:rPr>
                <w:rFonts w:ascii="Arial" w:eastAsia="Arial" w:hAnsi="Arial" w:cs="Arial"/>
                <w:spacing w:val="1"/>
              </w:rPr>
              <w:t>cr</w:t>
            </w:r>
            <w:r>
              <w:rPr>
                <w:rFonts w:ascii="Arial" w:eastAsia="Arial" w:hAnsi="Arial" w:cs="Arial"/>
              </w:rPr>
              <w:t>e</w:t>
            </w:r>
            <w:r>
              <w:rPr>
                <w:rFonts w:ascii="Arial" w:eastAsia="Arial" w:hAnsi="Arial" w:cs="Arial"/>
                <w:spacing w:val="-1"/>
              </w:rPr>
              <w:t>m</w:t>
            </w:r>
            <w:r>
              <w:rPr>
                <w:rFonts w:ascii="Arial" w:eastAsia="Arial" w:hAnsi="Arial" w:cs="Arial"/>
                <w:spacing w:val="2"/>
              </w:rPr>
              <w:t>e</w:t>
            </w:r>
            <w:r>
              <w:rPr>
                <w:rFonts w:ascii="Arial" w:eastAsia="Arial" w:hAnsi="Arial" w:cs="Arial"/>
              </w:rPr>
              <w:t>nt</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q</w:t>
            </w:r>
            <w:r>
              <w:rPr>
                <w:rFonts w:ascii="Arial" w:eastAsia="Arial" w:hAnsi="Arial" w:cs="Arial"/>
              </w:rPr>
              <w:t>u</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rPr>
              <w:t>ty</w:t>
            </w:r>
            <w:r>
              <w:rPr>
                <w:rFonts w:ascii="Arial" w:eastAsia="Arial" w:hAnsi="Arial" w:cs="Arial"/>
                <w:spacing w:val="-5"/>
              </w:rPr>
              <w:t xml:space="preserve"> </w:t>
            </w:r>
            <w:r>
              <w:rPr>
                <w:rFonts w:ascii="Arial" w:eastAsia="Arial" w:hAnsi="Arial" w:cs="Arial"/>
              </w:rPr>
              <w:t>of</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are</w:t>
            </w:r>
          </w:p>
        </w:tc>
      </w:tr>
      <w:tr w:rsidR="00694DD3" w14:paraId="123814F5" w14:textId="77777777">
        <w:trPr>
          <w:trHeight w:hRule="exact" w:val="3001"/>
        </w:trPr>
        <w:tc>
          <w:tcPr>
            <w:tcW w:w="13754" w:type="dxa"/>
            <w:gridSpan w:val="4"/>
            <w:tcBorders>
              <w:top w:val="nil"/>
              <w:left w:val="single" w:sz="5" w:space="0" w:color="000000"/>
              <w:bottom w:val="single" w:sz="5" w:space="0" w:color="000000"/>
              <w:right w:val="single" w:sz="5" w:space="0" w:color="000000"/>
            </w:tcBorders>
          </w:tcPr>
          <w:p w14:paraId="785FA7B1" w14:textId="77777777" w:rsidR="00694DD3" w:rsidRDefault="00694DD3">
            <w:pPr>
              <w:spacing w:before="12" w:line="220" w:lineRule="exact"/>
              <w:rPr>
                <w:sz w:val="22"/>
                <w:szCs w:val="22"/>
              </w:rPr>
            </w:pPr>
          </w:p>
          <w:p w14:paraId="08B11D6D" w14:textId="77777777" w:rsidR="00694DD3" w:rsidRDefault="00CE11E9">
            <w:pPr>
              <w:ind w:left="102"/>
              <w:rPr>
                <w:rFonts w:ascii="Arial" w:eastAsia="Arial" w:hAnsi="Arial" w:cs="Arial"/>
              </w:rPr>
            </w:pPr>
            <w:r>
              <w:rPr>
                <w:rFonts w:ascii="Arial" w:eastAsia="Arial" w:hAnsi="Arial" w:cs="Arial"/>
              </w:rPr>
              <w:t>I</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u</w:t>
            </w:r>
            <w:r>
              <w:rPr>
                <w:rFonts w:ascii="Arial" w:eastAsia="Arial" w:hAnsi="Arial" w:cs="Arial"/>
              </w:rPr>
              <w:t>n</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6"/>
              </w:rPr>
              <w:t xml:space="preserve"> </w:t>
            </w:r>
            <w:r>
              <w:rPr>
                <w:rFonts w:ascii="Arial" w:eastAsia="Arial" w:hAnsi="Arial" w:cs="Arial"/>
              </w:rPr>
              <w:t>pre</w:t>
            </w:r>
            <w:r>
              <w:rPr>
                <w:rFonts w:ascii="Arial" w:eastAsia="Arial" w:hAnsi="Arial" w:cs="Arial"/>
                <w:spacing w:val="2"/>
              </w:rPr>
              <w:t>d</w:t>
            </w:r>
            <w:r>
              <w:rPr>
                <w:rFonts w:ascii="Arial" w:eastAsia="Arial" w:hAnsi="Arial" w:cs="Arial"/>
              </w:rPr>
              <w:t>o</w:t>
            </w:r>
            <w:r>
              <w:rPr>
                <w:rFonts w:ascii="Arial" w:eastAsia="Arial" w:hAnsi="Arial" w:cs="Arial"/>
                <w:spacing w:val="-1"/>
              </w:rPr>
              <w:t>m</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2"/>
              </w:rPr>
              <w:t>n</w:t>
            </w:r>
            <w:r>
              <w:rPr>
                <w:rFonts w:ascii="Arial" w:eastAsia="Arial" w:hAnsi="Arial" w:cs="Arial"/>
              </w:rPr>
              <w:t>t</w:t>
            </w:r>
            <w:r>
              <w:rPr>
                <w:rFonts w:ascii="Arial" w:eastAsia="Arial" w:hAnsi="Arial" w:cs="Arial"/>
                <w:spacing w:val="-1"/>
              </w:rPr>
              <w:t>l</w:t>
            </w:r>
            <w:r>
              <w:rPr>
                <w:rFonts w:ascii="Arial" w:eastAsia="Arial" w:hAnsi="Arial" w:cs="Arial"/>
              </w:rPr>
              <w:t>y</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b/>
                <w:w w:val="99"/>
              </w:rPr>
              <w:t>begi</w:t>
            </w:r>
            <w:r>
              <w:rPr>
                <w:rFonts w:ascii="Arial" w:eastAsia="Arial" w:hAnsi="Arial" w:cs="Arial"/>
                <w:b/>
                <w:spacing w:val="1"/>
                <w:w w:val="99"/>
              </w:rPr>
              <w:t>n</w:t>
            </w:r>
            <w:r>
              <w:rPr>
                <w:rFonts w:ascii="Arial" w:eastAsia="Arial" w:hAnsi="Arial" w:cs="Arial"/>
                <w:b/>
                <w:w w:val="99"/>
              </w:rPr>
              <w:t>nin</w:t>
            </w:r>
            <w:r>
              <w:rPr>
                <w:rFonts w:ascii="Arial" w:eastAsia="Arial" w:hAnsi="Arial" w:cs="Arial"/>
                <w:b/>
                <w:spacing w:val="1"/>
                <w:w w:val="99"/>
              </w:rPr>
              <w:t>g/</w:t>
            </w:r>
            <w:r>
              <w:rPr>
                <w:rFonts w:ascii="Arial" w:eastAsia="Arial" w:hAnsi="Arial" w:cs="Arial"/>
                <w:b/>
                <w:w w:val="99"/>
              </w:rPr>
              <w:t>in</w:t>
            </w:r>
            <w:r>
              <w:rPr>
                <w:rFonts w:ascii="Arial" w:eastAsia="Arial" w:hAnsi="Arial" w:cs="Arial"/>
                <w:b/>
                <w:spacing w:val="1"/>
                <w:w w:val="99"/>
              </w:rPr>
              <w:t>t</w:t>
            </w:r>
            <w:r>
              <w:rPr>
                <w:rFonts w:ascii="Arial" w:eastAsia="Arial" w:hAnsi="Arial" w:cs="Arial"/>
                <w:b/>
                <w:spacing w:val="2"/>
                <w:w w:val="99"/>
              </w:rPr>
              <w:t>e</w:t>
            </w:r>
            <w:r>
              <w:rPr>
                <w:rFonts w:ascii="Arial" w:eastAsia="Arial" w:hAnsi="Arial" w:cs="Arial"/>
                <w:b/>
                <w:spacing w:val="-1"/>
                <w:w w:val="99"/>
              </w:rPr>
              <w:t>r</w:t>
            </w:r>
            <w:r>
              <w:rPr>
                <w:rFonts w:ascii="Arial" w:eastAsia="Arial" w:hAnsi="Arial" w:cs="Arial"/>
                <w:b/>
                <w:w w:val="99"/>
              </w:rPr>
              <w:t>me</w:t>
            </w:r>
            <w:r>
              <w:rPr>
                <w:rFonts w:ascii="Arial" w:eastAsia="Arial" w:hAnsi="Arial" w:cs="Arial"/>
                <w:b/>
                <w:spacing w:val="1"/>
                <w:w w:val="99"/>
              </w:rPr>
              <w:t>d</w:t>
            </w:r>
            <w:r>
              <w:rPr>
                <w:rFonts w:ascii="Arial" w:eastAsia="Arial" w:hAnsi="Arial" w:cs="Arial"/>
                <w:b/>
                <w:spacing w:val="2"/>
                <w:w w:val="99"/>
              </w:rPr>
              <w:t>i</w:t>
            </w:r>
            <w:r>
              <w:rPr>
                <w:rFonts w:ascii="Arial" w:eastAsia="Arial" w:hAnsi="Arial" w:cs="Arial"/>
                <w:b/>
                <w:w w:val="99"/>
              </w:rPr>
              <w:t>at</w:t>
            </w:r>
            <w:r>
              <w:rPr>
                <w:rFonts w:ascii="Arial" w:eastAsia="Arial" w:hAnsi="Arial" w:cs="Arial"/>
                <w:b/>
                <w:spacing w:val="2"/>
                <w:w w:val="99"/>
              </w:rPr>
              <w:t>e</w:t>
            </w:r>
            <w:r>
              <w:rPr>
                <w:rFonts w:ascii="Arial" w:eastAsia="Arial" w:hAnsi="Arial" w:cs="Arial"/>
                <w:b/>
                <w:w w:val="99"/>
              </w:rPr>
              <w:t>/en</w:t>
            </w:r>
            <w:r>
              <w:rPr>
                <w:rFonts w:ascii="Arial" w:eastAsia="Arial" w:hAnsi="Arial" w:cs="Arial"/>
                <w:b/>
                <w:spacing w:val="1"/>
                <w:w w:val="99"/>
              </w:rPr>
              <w:t>t</w:t>
            </w:r>
            <w:r>
              <w:rPr>
                <w:rFonts w:ascii="Arial" w:eastAsia="Arial" w:hAnsi="Arial" w:cs="Arial"/>
                <w:b/>
                <w:spacing w:val="-1"/>
                <w:w w:val="99"/>
              </w:rPr>
              <w:t>r</w:t>
            </w:r>
            <w:r>
              <w:rPr>
                <w:rFonts w:ascii="Arial" w:eastAsia="Arial" w:hAnsi="Arial" w:cs="Arial"/>
                <w:b/>
                <w:w w:val="99"/>
              </w:rPr>
              <w:t>y/p</w:t>
            </w:r>
            <w:r>
              <w:rPr>
                <w:rFonts w:ascii="Arial" w:eastAsia="Arial" w:hAnsi="Arial" w:cs="Arial"/>
                <w:b/>
                <w:spacing w:val="3"/>
                <w:w w:val="99"/>
              </w:rPr>
              <w:t>o</w:t>
            </w:r>
            <w:r>
              <w:rPr>
                <w:rFonts w:ascii="Arial" w:eastAsia="Arial" w:hAnsi="Arial" w:cs="Arial"/>
                <w:b/>
                <w:w w:val="99"/>
              </w:rPr>
              <w:t>st</w:t>
            </w:r>
            <w:r>
              <w:rPr>
                <w:rFonts w:ascii="Arial" w:eastAsia="Arial" w:hAnsi="Arial" w:cs="Arial"/>
                <w:b/>
                <w:spacing w:val="1"/>
                <w:w w:val="99"/>
              </w:rPr>
              <w:t xml:space="preserve"> </w:t>
            </w:r>
            <w:r>
              <w:rPr>
                <w:rFonts w:ascii="Arial" w:eastAsia="Arial" w:hAnsi="Arial" w:cs="Arial"/>
                <w:b/>
              </w:rPr>
              <w:t>en</w:t>
            </w:r>
            <w:r>
              <w:rPr>
                <w:rFonts w:ascii="Arial" w:eastAsia="Arial" w:hAnsi="Arial" w:cs="Arial"/>
                <w:b/>
                <w:spacing w:val="1"/>
              </w:rPr>
              <w:t>t</w:t>
            </w:r>
            <w:r>
              <w:rPr>
                <w:rFonts w:ascii="Arial" w:eastAsia="Arial" w:hAnsi="Arial" w:cs="Arial"/>
                <w:b/>
                <w:spacing w:val="-1"/>
              </w:rPr>
              <w:t>r</w:t>
            </w:r>
            <w:r>
              <w:rPr>
                <w:rFonts w:ascii="Arial" w:eastAsia="Arial" w:hAnsi="Arial" w:cs="Arial"/>
                <w:b/>
              </w:rPr>
              <w:t>y</w:t>
            </w:r>
            <w:r>
              <w:rPr>
                <w:rFonts w:ascii="Arial" w:eastAsia="Arial" w:hAnsi="Arial" w:cs="Arial"/>
                <w:b/>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spacing w:val="2"/>
              </w:rPr>
              <w:t>e</w:t>
            </w:r>
            <w:r>
              <w:rPr>
                <w:rFonts w:ascii="Arial" w:eastAsia="Arial" w:hAnsi="Arial" w:cs="Arial"/>
              </w:rPr>
              <w:t>l</w:t>
            </w:r>
          </w:p>
          <w:p w14:paraId="0DC29646" w14:textId="77777777" w:rsidR="00694DD3" w:rsidRDefault="00CE11E9">
            <w:pPr>
              <w:ind w:left="102"/>
              <w:rPr>
                <w:rFonts w:ascii="Arial" w:eastAsia="Arial" w:hAnsi="Arial" w:cs="Arial"/>
              </w:rPr>
            </w:pPr>
            <w:r>
              <w:rPr>
                <w:rFonts w:ascii="Arial" w:eastAsia="Arial" w:hAnsi="Arial" w:cs="Arial"/>
              </w:rPr>
              <w:t>.</w:t>
            </w:r>
          </w:p>
          <w:p w14:paraId="7D0BAD54" w14:textId="560FAFAD" w:rsidR="00694DD3" w:rsidRDefault="00CE11E9">
            <w:pPr>
              <w:ind w:left="102"/>
              <w:rPr>
                <w:rFonts w:ascii="Arial" w:eastAsia="Arial" w:hAnsi="Arial" w:cs="Arial"/>
              </w:rPr>
            </w:pPr>
            <w:r>
              <w:rPr>
                <w:rFonts w:ascii="Arial" w:eastAsia="Arial" w:hAnsi="Arial" w:cs="Arial"/>
                <w:spacing w:val="-1"/>
              </w:rPr>
              <w:t>E</w:t>
            </w:r>
            <w:r>
              <w:rPr>
                <w:rFonts w:ascii="Arial" w:eastAsia="Arial" w:hAnsi="Arial" w:cs="Arial"/>
                <w:spacing w:val="1"/>
              </w:rPr>
              <w:t>x</w:t>
            </w:r>
            <w:r>
              <w:rPr>
                <w:rFonts w:ascii="Arial" w:eastAsia="Arial" w:hAnsi="Arial" w:cs="Arial"/>
              </w:rPr>
              <w:t>a</w:t>
            </w:r>
            <w:r>
              <w:rPr>
                <w:rFonts w:ascii="Arial" w:eastAsia="Arial" w:hAnsi="Arial" w:cs="Arial"/>
                <w:spacing w:val="-1"/>
              </w:rPr>
              <w:t>m</w:t>
            </w:r>
            <w:r>
              <w:rPr>
                <w:rFonts w:ascii="Arial" w:eastAsia="Arial" w:hAnsi="Arial" w:cs="Arial"/>
                <w:spacing w:val="2"/>
              </w:rPr>
              <w:t>p</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b</w:t>
            </w:r>
            <w:r>
              <w:rPr>
                <w:rFonts w:ascii="Arial" w:eastAsia="Arial" w:hAnsi="Arial" w:cs="Arial"/>
                <w:spacing w:val="2"/>
              </w:rPr>
              <w:t>e</w:t>
            </w:r>
            <w:r>
              <w:rPr>
                <w:rFonts w:ascii="Arial" w:eastAsia="Arial" w:hAnsi="Arial" w:cs="Arial"/>
              </w:rPr>
              <w:t>h</w:t>
            </w:r>
            <w:r>
              <w:rPr>
                <w:rFonts w:ascii="Arial" w:eastAsia="Arial" w:hAnsi="Arial" w:cs="Arial"/>
                <w:spacing w:val="-1"/>
              </w:rPr>
              <w:t>a</w:t>
            </w:r>
            <w:r>
              <w:rPr>
                <w:rFonts w:ascii="Arial" w:eastAsia="Arial" w:hAnsi="Arial" w:cs="Arial"/>
                <w:spacing w:val="1"/>
              </w:rPr>
              <w:t>vi</w:t>
            </w:r>
            <w:r>
              <w:rPr>
                <w:rFonts w:ascii="Arial" w:eastAsia="Arial" w:hAnsi="Arial" w:cs="Arial"/>
              </w:rPr>
              <w:t>ors</w:t>
            </w:r>
            <w:r>
              <w:rPr>
                <w:rFonts w:ascii="Arial" w:eastAsia="Arial" w:hAnsi="Arial" w:cs="Arial"/>
                <w:spacing w:val="-7"/>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3"/>
              </w:rPr>
              <w:t>s</w:t>
            </w:r>
            <w:r>
              <w:rPr>
                <w:rFonts w:ascii="Arial" w:eastAsia="Arial" w:hAnsi="Arial" w:cs="Arial"/>
              </w:rPr>
              <w:t>u</w:t>
            </w:r>
            <w:r>
              <w:rPr>
                <w:rFonts w:ascii="Arial" w:eastAsia="Arial" w:hAnsi="Arial" w:cs="Arial"/>
                <w:spacing w:val="-1"/>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w:t>
            </w:r>
            <w:r>
              <w:rPr>
                <w:rFonts w:ascii="Arial" w:eastAsia="Arial" w:hAnsi="Arial" w:cs="Arial"/>
                <w:spacing w:val="-2"/>
              </w:rPr>
              <w:t xml:space="preserve"> </w:t>
            </w:r>
            <w:r>
              <w:rPr>
                <w:rFonts w:ascii="Arial" w:eastAsia="Arial" w:hAnsi="Arial" w:cs="Arial"/>
              </w:rPr>
              <w:t>my</w:t>
            </w:r>
            <w:r>
              <w:rPr>
                <w:rFonts w:ascii="Arial" w:eastAsia="Arial" w:hAnsi="Arial" w:cs="Arial"/>
                <w:spacing w:val="-2"/>
              </w:rPr>
              <w:t xml:space="preserve"> </w:t>
            </w:r>
            <w:proofErr w:type="spellStart"/>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w:t>
            </w:r>
            <w:r>
              <w:rPr>
                <w:rFonts w:ascii="Arial" w:eastAsia="Arial" w:hAnsi="Arial" w:cs="Arial"/>
                <w:spacing w:val="-1"/>
              </w:rPr>
              <w:t xml:space="preserve"> </w:t>
            </w:r>
            <w:r>
              <w:rPr>
                <w:rFonts w:ascii="Arial" w:eastAsia="Arial" w:hAnsi="Arial" w:cs="Arial"/>
              </w:rPr>
              <w:t>as</w:t>
            </w:r>
            <w:r>
              <w:rPr>
                <w:rFonts w:ascii="Arial" w:eastAsia="Arial" w:hAnsi="Arial" w:cs="Arial"/>
                <w:spacing w:val="1"/>
              </w:rPr>
              <w:t>s</w:t>
            </w:r>
            <w:r>
              <w:rPr>
                <w:rFonts w:ascii="Arial" w:eastAsia="Arial" w:hAnsi="Arial" w:cs="Arial"/>
              </w:rPr>
              <w:t>e</w:t>
            </w:r>
            <w:r>
              <w:rPr>
                <w:rFonts w:ascii="Arial" w:eastAsia="Arial" w:hAnsi="Arial" w:cs="Arial"/>
                <w:spacing w:val="1"/>
              </w:rPr>
              <w:t>ss</w:t>
            </w:r>
            <w:r>
              <w:rPr>
                <w:rFonts w:ascii="Arial" w:eastAsia="Arial" w:hAnsi="Arial" w:cs="Arial"/>
              </w:rPr>
              <w:t>m</w:t>
            </w:r>
            <w:r>
              <w:rPr>
                <w:rFonts w:ascii="Arial" w:eastAsia="Arial" w:hAnsi="Arial" w:cs="Arial"/>
                <w:spacing w:val="-1"/>
              </w:rPr>
              <w:t>e</w:t>
            </w:r>
            <w:r>
              <w:rPr>
                <w:rFonts w:ascii="Arial" w:eastAsia="Arial" w:hAnsi="Arial" w:cs="Arial"/>
              </w:rPr>
              <w:t>nt</w:t>
            </w:r>
            <w:proofErr w:type="spellEnd"/>
            <w:r>
              <w:rPr>
                <w:rFonts w:ascii="Arial" w:eastAsia="Arial" w:hAnsi="Arial" w:cs="Arial"/>
              </w:rPr>
              <w:t>:</w:t>
            </w:r>
            <w:r w:rsidR="00914573">
              <w:rPr>
                <w:rFonts w:ascii="Arial" w:eastAsia="Arial" w:hAnsi="Arial" w:cs="Arial"/>
              </w:rPr>
              <w:t xml:space="preserve"> I think I have very good time management skills being able to manage a sport, weights, class, practical’s, clinical experiences, studying, part time work, volunteering, and my own leisure time. I was able to hold these skills to a high standard throughout my first year and only </w:t>
            </w:r>
            <w:proofErr w:type="gramStart"/>
            <w:r w:rsidR="00914573">
              <w:rPr>
                <w:rFonts w:ascii="Arial" w:eastAsia="Arial" w:hAnsi="Arial" w:cs="Arial"/>
              </w:rPr>
              <w:t>plan</w:t>
            </w:r>
            <w:proofErr w:type="gramEnd"/>
            <w:r w:rsidR="00914573">
              <w:rPr>
                <w:rFonts w:ascii="Arial" w:eastAsia="Arial" w:hAnsi="Arial" w:cs="Arial"/>
              </w:rPr>
              <w:t xml:space="preserve"> to grow on it more. </w:t>
            </w:r>
          </w:p>
          <w:p w14:paraId="44056EAB" w14:textId="12A0D7BF" w:rsidR="00694DD3" w:rsidRDefault="00914573">
            <w:pPr>
              <w:spacing w:line="200" w:lineRule="exact"/>
            </w:pPr>
            <w:r>
              <w:t xml:space="preserve"> </w:t>
            </w:r>
          </w:p>
          <w:p w14:paraId="1F737967" w14:textId="77777777" w:rsidR="00694DD3" w:rsidRDefault="00694DD3">
            <w:pPr>
              <w:spacing w:line="200" w:lineRule="exact"/>
            </w:pPr>
          </w:p>
          <w:p w14:paraId="2C0531BF" w14:textId="77777777" w:rsidR="00694DD3" w:rsidRDefault="00694DD3">
            <w:pPr>
              <w:spacing w:before="10" w:line="280" w:lineRule="exact"/>
              <w:rPr>
                <w:sz w:val="28"/>
                <w:szCs w:val="28"/>
              </w:rPr>
            </w:pPr>
          </w:p>
          <w:p w14:paraId="5E52313F" w14:textId="62C3D6C8" w:rsidR="00694DD3" w:rsidRDefault="00CE11E9">
            <w:pPr>
              <w:ind w:left="102"/>
              <w:rPr>
                <w:rFonts w:ascii="Arial" w:eastAsia="Arial" w:hAnsi="Arial" w:cs="Arial"/>
              </w:rPr>
            </w:pPr>
            <w:r>
              <w:rPr>
                <w:rFonts w:ascii="Arial" w:eastAsia="Arial" w:hAnsi="Arial" w:cs="Arial"/>
              </w:rPr>
              <w:t>Reg</w:t>
            </w:r>
            <w:r>
              <w:rPr>
                <w:rFonts w:ascii="Arial" w:eastAsia="Arial" w:hAnsi="Arial" w:cs="Arial"/>
                <w:spacing w:val="-1"/>
              </w:rPr>
              <w:t>a</w:t>
            </w:r>
            <w:r>
              <w:rPr>
                <w:rFonts w:ascii="Arial" w:eastAsia="Arial" w:hAnsi="Arial" w:cs="Arial"/>
                <w:spacing w:val="1"/>
              </w:rPr>
              <w:t>r</w:t>
            </w:r>
            <w:r>
              <w:rPr>
                <w:rFonts w:ascii="Arial" w:eastAsia="Arial" w:hAnsi="Arial" w:cs="Arial"/>
                <w:spacing w:val="2"/>
              </w:rPr>
              <w:t>d</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9"/>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P</w:t>
            </w:r>
            <w:r>
              <w:rPr>
                <w:rFonts w:ascii="Arial" w:eastAsia="Arial" w:hAnsi="Arial" w:cs="Arial"/>
                <w:spacing w:val="1"/>
              </w:rPr>
              <w:t>r</w:t>
            </w:r>
            <w:r>
              <w:rPr>
                <w:rFonts w:ascii="Arial" w:eastAsia="Arial" w:hAnsi="Arial" w:cs="Arial"/>
              </w:rPr>
              <w:t>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10"/>
              </w:rPr>
              <w:t xml:space="preserve"> </w:t>
            </w:r>
            <w:r>
              <w:rPr>
                <w:rFonts w:ascii="Arial" w:eastAsia="Arial" w:hAnsi="Arial" w:cs="Arial"/>
                <w:spacing w:val="-1"/>
              </w:rPr>
              <w:t>B</w:t>
            </w:r>
            <w:r>
              <w:rPr>
                <w:rFonts w:ascii="Arial" w:eastAsia="Arial" w:hAnsi="Arial" w:cs="Arial"/>
              </w:rPr>
              <w:t>e</w:t>
            </w:r>
            <w:r>
              <w:rPr>
                <w:rFonts w:ascii="Arial" w:eastAsia="Arial" w:hAnsi="Arial" w:cs="Arial"/>
                <w:spacing w:val="1"/>
              </w:rPr>
              <w:t>h</w:t>
            </w:r>
            <w:r>
              <w:rPr>
                <w:rFonts w:ascii="Arial" w:eastAsia="Arial" w:hAnsi="Arial" w:cs="Arial"/>
              </w:rPr>
              <w:t>a</w:t>
            </w:r>
            <w:r>
              <w:rPr>
                <w:rFonts w:ascii="Arial" w:eastAsia="Arial" w:hAnsi="Arial" w:cs="Arial"/>
                <w:spacing w:val="1"/>
              </w:rPr>
              <w:t>v</w:t>
            </w:r>
            <w:r>
              <w:rPr>
                <w:rFonts w:ascii="Arial" w:eastAsia="Arial" w:hAnsi="Arial" w:cs="Arial"/>
                <w:spacing w:val="-1"/>
              </w:rPr>
              <w:t>i</w:t>
            </w:r>
            <w:r>
              <w:rPr>
                <w:rFonts w:ascii="Arial" w:eastAsia="Arial" w:hAnsi="Arial" w:cs="Arial"/>
              </w:rPr>
              <w:t>or,</w:t>
            </w:r>
            <w:r>
              <w:rPr>
                <w:rFonts w:ascii="Arial" w:eastAsia="Arial" w:hAnsi="Arial" w:cs="Arial"/>
                <w:spacing w:val="-4"/>
              </w:rPr>
              <w:t xml:space="preserve"> </w:t>
            </w:r>
            <w:r>
              <w:rPr>
                <w:rFonts w:ascii="Arial" w:eastAsia="Arial" w:hAnsi="Arial" w:cs="Arial"/>
              </w:rPr>
              <w:t>I</w:t>
            </w:r>
            <w:r>
              <w:rPr>
                <w:rFonts w:ascii="Arial" w:eastAsia="Arial" w:hAnsi="Arial" w:cs="Arial"/>
                <w:spacing w:val="-1"/>
              </w:rPr>
              <w:t xml:space="preserve"> </w:t>
            </w:r>
            <w:r>
              <w:rPr>
                <w:rFonts w:ascii="Arial" w:eastAsia="Arial" w:hAnsi="Arial" w:cs="Arial"/>
              </w:rPr>
              <w:t>w</w:t>
            </w:r>
            <w:r>
              <w:rPr>
                <w:rFonts w:ascii="Arial" w:eastAsia="Arial" w:hAnsi="Arial" w:cs="Arial"/>
                <w:spacing w:val="2"/>
              </w:rPr>
              <w:t>o</w:t>
            </w:r>
            <w:r>
              <w:rPr>
                <w:rFonts w:ascii="Arial" w:eastAsia="Arial" w:hAnsi="Arial" w:cs="Arial"/>
              </w:rPr>
              <w:t>u</w:t>
            </w:r>
            <w:r>
              <w:rPr>
                <w:rFonts w:ascii="Arial" w:eastAsia="Arial" w:hAnsi="Arial" w:cs="Arial"/>
                <w:spacing w:val="-1"/>
              </w:rPr>
              <w:t>l</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1"/>
              </w:rPr>
              <w:t>k</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spacing w:val="-1"/>
              </w:rPr>
              <w:t>i</w:t>
            </w:r>
            <w:r>
              <w:rPr>
                <w:rFonts w:ascii="Arial" w:eastAsia="Arial" w:hAnsi="Arial" w:cs="Arial"/>
                <w:spacing w:val="2"/>
              </w:rPr>
              <w:t>m</w:t>
            </w:r>
            <w:r>
              <w:rPr>
                <w:rFonts w:ascii="Arial" w:eastAsia="Arial" w:hAnsi="Arial" w:cs="Arial"/>
              </w:rPr>
              <w:t>pro</w:t>
            </w:r>
            <w:r>
              <w:rPr>
                <w:rFonts w:ascii="Arial" w:eastAsia="Arial" w:hAnsi="Arial" w:cs="Arial"/>
                <w:spacing w:val="1"/>
              </w:rPr>
              <w:t>v</w:t>
            </w:r>
            <w:r>
              <w:rPr>
                <w:rFonts w:ascii="Arial" w:eastAsia="Arial" w:hAnsi="Arial" w:cs="Arial"/>
              </w:rPr>
              <w:t>e</w:t>
            </w:r>
            <w:r>
              <w:rPr>
                <w:rFonts w:ascii="Arial" w:eastAsia="Arial" w:hAnsi="Arial" w:cs="Arial"/>
                <w:spacing w:val="-7"/>
              </w:rPr>
              <w:t xml:space="preserve"> </w:t>
            </w:r>
            <w:r>
              <w:rPr>
                <w:rFonts w:ascii="Arial" w:eastAsia="Arial" w:hAnsi="Arial" w:cs="Arial"/>
                <w:spacing w:val="-2"/>
              </w:rPr>
              <w:t>i</w:t>
            </w:r>
            <w:r>
              <w:rPr>
                <w:rFonts w:ascii="Arial" w:eastAsia="Arial" w:hAnsi="Arial" w:cs="Arial"/>
              </w:rPr>
              <w:t>n 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o</w:t>
            </w:r>
            <w:r>
              <w:rPr>
                <w:rFonts w:ascii="Arial" w:eastAsia="Arial" w:hAnsi="Arial" w:cs="Arial"/>
                <w:spacing w:val="-1"/>
              </w:rPr>
              <w:t>l</w:t>
            </w:r>
            <w:r>
              <w:rPr>
                <w:rFonts w:ascii="Arial" w:eastAsia="Arial" w:hAnsi="Arial" w:cs="Arial"/>
                <w:spacing w:val="1"/>
              </w:rPr>
              <w:t>l</w:t>
            </w:r>
            <w:r>
              <w:rPr>
                <w:rFonts w:ascii="Arial" w:eastAsia="Arial" w:hAnsi="Arial" w:cs="Arial"/>
              </w:rPr>
              <w:t>ow</w:t>
            </w:r>
            <w:r>
              <w:rPr>
                <w:rFonts w:ascii="Arial" w:eastAsia="Arial" w:hAnsi="Arial" w:cs="Arial"/>
                <w:spacing w:val="1"/>
              </w:rPr>
              <w:t>i</w:t>
            </w:r>
            <w:r>
              <w:rPr>
                <w:rFonts w:ascii="Arial" w:eastAsia="Arial" w:hAnsi="Arial" w:cs="Arial"/>
              </w:rPr>
              <w:t>ng</w:t>
            </w:r>
            <w:r>
              <w:rPr>
                <w:rFonts w:ascii="Arial" w:eastAsia="Arial" w:hAnsi="Arial" w:cs="Arial"/>
                <w:spacing w:val="-9"/>
              </w:rPr>
              <w:t xml:space="preserve"> </w:t>
            </w:r>
            <w:r>
              <w:rPr>
                <w:rFonts w:ascii="Arial" w:eastAsia="Arial" w:hAnsi="Arial" w:cs="Arial"/>
                <w:spacing w:val="2"/>
              </w:rPr>
              <w:t>w</w:t>
            </w:r>
            <w:r>
              <w:rPr>
                <w:rFonts w:ascii="Arial" w:eastAsia="Arial" w:hAnsi="Arial" w:cs="Arial"/>
              </w:rPr>
              <w:t>a</w:t>
            </w:r>
            <w:r>
              <w:rPr>
                <w:rFonts w:ascii="Arial" w:eastAsia="Arial" w:hAnsi="Arial" w:cs="Arial"/>
                <w:spacing w:val="1"/>
              </w:rPr>
              <w:t>ys</w:t>
            </w:r>
            <w:r>
              <w:rPr>
                <w:rFonts w:ascii="Arial" w:eastAsia="Arial" w:hAnsi="Arial" w:cs="Arial"/>
              </w:rPr>
              <w:t>:</w:t>
            </w:r>
            <w:r w:rsidR="00914573">
              <w:rPr>
                <w:rFonts w:ascii="Arial" w:eastAsia="Arial" w:hAnsi="Arial" w:cs="Arial"/>
              </w:rPr>
              <w:t xml:space="preserve"> I can improve by getting more ahead on work that I am able to do. I still tend to wait to do things until a day or 2 before, so it would be nice to knock things out early and give myself even more time to </w:t>
            </w:r>
            <w:proofErr w:type="gramStart"/>
            <w:r w:rsidR="00914573">
              <w:rPr>
                <w:rFonts w:ascii="Arial" w:eastAsia="Arial" w:hAnsi="Arial" w:cs="Arial"/>
              </w:rPr>
              <w:t>work with</w:t>
            </w:r>
            <w:proofErr w:type="gramEnd"/>
            <w:r w:rsidR="00914573">
              <w:rPr>
                <w:rFonts w:ascii="Arial" w:eastAsia="Arial" w:hAnsi="Arial" w:cs="Arial"/>
              </w:rPr>
              <w:t xml:space="preserve"> during my busy weeks.</w:t>
            </w:r>
          </w:p>
        </w:tc>
      </w:tr>
    </w:tbl>
    <w:p w14:paraId="0C88B108" w14:textId="77777777" w:rsidR="00694DD3" w:rsidRDefault="00694DD3">
      <w:pPr>
        <w:spacing w:before="9" w:line="140" w:lineRule="exact"/>
        <w:rPr>
          <w:sz w:val="14"/>
          <w:szCs w:val="14"/>
        </w:rPr>
      </w:pPr>
    </w:p>
    <w:p w14:paraId="72FC31F5" w14:textId="77777777" w:rsidR="00694DD3" w:rsidRDefault="00694DD3">
      <w:pPr>
        <w:spacing w:line="200" w:lineRule="exact"/>
      </w:pPr>
    </w:p>
    <w:p w14:paraId="50156ABB" w14:textId="77777777" w:rsidR="00694DD3" w:rsidRDefault="00694DD3">
      <w:pPr>
        <w:spacing w:line="200" w:lineRule="exact"/>
      </w:pPr>
    </w:p>
    <w:p w14:paraId="60AC62F8" w14:textId="77777777" w:rsidR="00694DD3" w:rsidRDefault="00CE11E9">
      <w:pPr>
        <w:spacing w:before="16"/>
        <w:ind w:right="328"/>
        <w:jc w:val="right"/>
        <w:rPr>
          <w:rFonts w:ascii="Calibri" w:eastAsia="Calibri" w:hAnsi="Calibri" w:cs="Calibri"/>
          <w:sz w:val="22"/>
          <w:szCs w:val="22"/>
        </w:rPr>
        <w:sectPr w:rsidR="00694DD3">
          <w:pgSz w:w="15840" w:h="12240" w:orient="landscape"/>
          <w:pgMar w:top="1120" w:right="820" w:bottom="280" w:left="1040" w:header="720" w:footer="720" w:gutter="0"/>
          <w:cols w:space="720"/>
        </w:sectPr>
      </w:pPr>
      <w:r>
        <w:rPr>
          <w:rFonts w:ascii="Calibri" w:eastAsia="Calibri" w:hAnsi="Calibri" w:cs="Calibri"/>
          <w:spacing w:val="1"/>
          <w:sz w:val="22"/>
          <w:szCs w:val="22"/>
        </w:rPr>
        <w:t>10</w:t>
      </w:r>
    </w:p>
    <w:p w14:paraId="505DB888" w14:textId="77777777" w:rsidR="00694DD3" w:rsidRDefault="00694DD3">
      <w:pPr>
        <w:spacing w:before="5" w:line="100" w:lineRule="exact"/>
        <w:rPr>
          <w:sz w:val="11"/>
          <w:szCs w:val="11"/>
        </w:rPr>
      </w:pPr>
    </w:p>
    <w:p w14:paraId="367D1D96" w14:textId="77777777" w:rsidR="00694DD3" w:rsidRDefault="00694DD3">
      <w:pPr>
        <w:spacing w:line="200" w:lineRule="exact"/>
      </w:pPr>
    </w:p>
    <w:tbl>
      <w:tblPr>
        <w:tblW w:w="0" w:type="auto"/>
        <w:tblInd w:w="111" w:type="dxa"/>
        <w:tblLayout w:type="fixed"/>
        <w:tblCellMar>
          <w:left w:w="0" w:type="dxa"/>
          <w:right w:w="0" w:type="dxa"/>
        </w:tblCellMar>
        <w:tblLook w:val="01E0" w:firstRow="1" w:lastRow="1" w:firstColumn="1" w:lastColumn="1" w:noHBand="0" w:noVBand="0"/>
      </w:tblPr>
      <w:tblGrid>
        <w:gridCol w:w="3348"/>
        <w:gridCol w:w="3601"/>
        <w:gridCol w:w="3368"/>
        <w:gridCol w:w="3437"/>
      </w:tblGrid>
      <w:tr w:rsidR="00694DD3" w14:paraId="7E34413F" w14:textId="77777777">
        <w:trPr>
          <w:trHeight w:hRule="exact" w:val="470"/>
        </w:trPr>
        <w:tc>
          <w:tcPr>
            <w:tcW w:w="13754" w:type="dxa"/>
            <w:gridSpan w:val="4"/>
            <w:tcBorders>
              <w:top w:val="single" w:sz="5" w:space="0" w:color="000000"/>
              <w:left w:val="single" w:sz="5" w:space="0" w:color="000000"/>
              <w:bottom w:val="nil"/>
              <w:right w:val="single" w:sz="5" w:space="0" w:color="000000"/>
            </w:tcBorders>
          </w:tcPr>
          <w:p w14:paraId="78E4D7B5" w14:textId="77777777" w:rsidR="00694DD3" w:rsidRDefault="00CE11E9">
            <w:pPr>
              <w:spacing w:before="2" w:line="220" w:lineRule="exact"/>
              <w:ind w:left="102" w:right="245"/>
              <w:rPr>
                <w:rFonts w:ascii="Arial" w:eastAsia="Arial" w:hAnsi="Arial" w:cs="Arial"/>
              </w:rPr>
            </w:pPr>
            <w:r>
              <w:rPr>
                <w:rFonts w:ascii="Arial" w:eastAsia="Arial" w:hAnsi="Arial" w:cs="Arial"/>
                <w:b/>
              </w:rPr>
              <w:t>9.</w:t>
            </w:r>
            <w:r>
              <w:rPr>
                <w:rFonts w:ascii="Arial" w:eastAsia="Arial" w:hAnsi="Arial" w:cs="Arial"/>
                <w:b/>
                <w:spacing w:val="53"/>
              </w:rPr>
              <w:t xml:space="preserve"> </w:t>
            </w:r>
            <w:r>
              <w:rPr>
                <w:rFonts w:ascii="Arial" w:eastAsia="Arial" w:hAnsi="Arial" w:cs="Arial"/>
                <w:b/>
                <w:spacing w:val="-1"/>
                <w:u w:val="thick" w:color="000000"/>
              </w:rPr>
              <w:t>S</w:t>
            </w:r>
            <w:r>
              <w:rPr>
                <w:rFonts w:ascii="Arial" w:eastAsia="Arial" w:hAnsi="Arial" w:cs="Arial"/>
                <w:b/>
                <w:spacing w:val="3"/>
                <w:u w:val="thick" w:color="000000"/>
              </w:rPr>
              <w:t>t</w:t>
            </w:r>
            <w:r>
              <w:rPr>
                <w:rFonts w:ascii="Arial" w:eastAsia="Arial" w:hAnsi="Arial" w:cs="Arial"/>
                <w:b/>
                <w:spacing w:val="-1"/>
                <w:u w:val="thick" w:color="000000"/>
              </w:rPr>
              <w:t>r</w:t>
            </w:r>
            <w:r>
              <w:rPr>
                <w:rFonts w:ascii="Arial" w:eastAsia="Arial" w:hAnsi="Arial" w:cs="Arial"/>
                <w:b/>
                <w:u w:val="thick" w:color="000000"/>
              </w:rPr>
              <w:t>e</w:t>
            </w:r>
            <w:r>
              <w:rPr>
                <w:rFonts w:ascii="Arial" w:eastAsia="Arial" w:hAnsi="Arial" w:cs="Arial"/>
                <w:b/>
                <w:spacing w:val="1"/>
                <w:u w:val="thick" w:color="000000"/>
              </w:rPr>
              <w:t>s</w:t>
            </w:r>
            <w:r>
              <w:rPr>
                <w:rFonts w:ascii="Arial" w:eastAsia="Arial" w:hAnsi="Arial" w:cs="Arial"/>
                <w:b/>
                <w:u w:val="thick" w:color="000000"/>
              </w:rPr>
              <w:t>s</w:t>
            </w:r>
            <w:r>
              <w:rPr>
                <w:rFonts w:ascii="Arial" w:eastAsia="Arial" w:hAnsi="Arial" w:cs="Arial"/>
                <w:b/>
                <w:spacing w:val="-7"/>
                <w:u w:val="thick" w:color="000000"/>
              </w:rPr>
              <w:t xml:space="preserve"> </w:t>
            </w:r>
            <w:r>
              <w:rPr>
                <w:rFonts w:ascii="Arial" w:eastAsia="Arial" w:hAnsi="Arial" w:cs="Arial"/>
                <w:b/>
                <w:spacing w:val="1"/>
                <w:u w:val="thick" w:color="000000"/>
              </w:rPr>
              <w:t>M</w:t>
            </w:r>
            <w:r>
              <w:rPr>
                <w:rFonts w:ascii="Arial" w:eastAsia="Arial" w:hAnsi="Arial" w:cs="Arial"/>
                <w:b/>
                <w:u w:val="thick" w:color="000000"/>
              </w:rPr>
              <w:t>anage</w:t>
            </w:r>
            <w:r>
              <w:rPr>
                <w:rFonts w:ascii="Arial" w:eastAsia="Arial" w:hAnsi="Arial" w:cs="Arial"/>
                <w:b/>
                <w:spacing w:val="2"/>
                <w:u w:val="thick" w:color="000000"/>
              </w:rPr>
              <w:t>m</w:t>
            </w:r>
            <w:r>
              <w:rPr>
                <w:rFonts w:ascii="Arial" w:eastAsia="Arial" w:hAnsi="Arial" w:cs="Arial"/>
                <w:b/>
                <w:u w:val="thick" w:color="000000"/>
              </w:rPr>
              <w:t>ent</w:t>
            </w:r>
            <w:r>
              <w:rPr>
                <w:rFonts w:ascii="Arial" w:eastAsia="Arial" w:hAnsi="Arial" w:cs="Arial"/>
                <w:b/>
                <w:spacing w:val="-10"/>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ty</w:t>
            </w:r>
            <w:r>
              <w:rPr>
                <w:rFonts w:ascii="Arial" w:eastAsia="Arial" w:hAnsi="Arial" w:cs="Arial"/>
                <w:spacing w:val="-4"/>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rPr>
              <w:t>fy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u</w:t>
            </w:r>
            <w:r>
              <w:rPr>
                <w:rFonts w:ascii="Arial" w:eastAsia="Arial" w:hAnsi="Arial" w:cs="Arial"/>
                <w:spacing w:val="1"/>
              </w:rPr>
              <w:t>r</w:t>
            </w:r>
            <w:r>
              <w:rPr>
                <w:rFonts w:ascii="Arial" w:eastAsia="Arial" w:hAnsi="Arial" w:cs="Arial"/>
                <w:spacing w:val="3"/>
              </w:rPr>
              <w:t>c</w:t>
            </w:r>
            <w:r>
              <w:rPr>
                <w:rFonts w:ascii="Arial" w:eastAsia="Arial" w:hAnsi="Arial" w:cs="Arial"/>
              </w:rPr>
              <w:t>es</w:t>
            </w:r>
            <w:r>
              <w:rPr>
                <w:rFonts w:ascii="Arial" w:eastAsia="Arial" w:hAnsi="Arial" w:cs="Arial"/>
                <w:spacing w:val="-6"/>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tre</w:t>
            </w:r>
            <w:r>
              <w:rPr>
                <w:rFonts w:ascii="Arial" w:eastAsia="Arial" w:hAnsi="Arial" w:cs="Arial"/>
                <w:spacing w:val="1"/>
              </w:rPr>
              <w:t>s</w:t>
            </w:r>
            <w:r>
              <w:rPr>
                <w:rFonts w:ascii="Arial" w:eastAsia="Arial" w:hAnsi="Arial" w:cs="Arial"/>
              </w:rPr>
              <w:t>s</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i</w:t>
            </w:r>
            <w:r>
              <w:rPr>
                <w:rFonts w:ascii="Arial" w:eastAsia="Arial" w:hAnsi="Arial" w:cs="Arial"/>
              </w:rPr>
              <w:t>m</w:t>
            </w:r>
            <w:r>
              <w:rPr>
                <w:rFonts w:ascii="Arial" w:eastAsia="Arial" w:hAnsi="Arial" w:cs="Arial"/>
                <w:spacing w:val="2"/>
              </w:rPr>
              <w:t>p</w:t>
            </w:r>
            <w:r>
              <w:rPr>
                <w:rFonts w:ascii="Arial" w:eastAsia="Arial" w:hAnsi="Arial" w:cs="Arial"/>
                <w:spacing w:val="-1"/>
              </w:rPr>
              <w:t>l</w:t>
            </w:r>
            <w:r>
              <w:rPr>
                <w:rFonts w:ascii="Arial" w:eastAsia="Arial" w:hAnsi="Arial" w:cs="Arial"/>
                <w:spacing w:val="2"/>
              </w:rPr>
              <w:t>e</w:t>
            </w:r>
            <w:r>
              <w:rPr>
                <w:rFonts w:ascii="Arial" w:eastAsia="Arial" w:hAnsi="Arial" w:cs="Arial"/>
              </w:rPr>
              <w:t>m</w:t>
            </w:r>
            <w:r>
              <w:rPr>
                <w:rFonts w:ascii="Arial" w:eastAsia="Arial" w:hAnsi="Arial" w:cs="Arial"/>
                <w:spacing w:val="-1"/>
              </w:rPr>
              <w:t>e</w:t>
            </w:r>
            <w:r>
              <w:rPr>
                <w:rFonts w:ascii="Arial" w:eastAsia="Arial" w:hAnsi="Arial" w:cs="Arial"/>
                <w:spacing w:val="2"/>
              </w:rPr>
              <w:t>n</w:t>
            </w:r>
            <w:r>
              <w:rPr>
                <w:rFonts w:ascii="Arial" w:eastAsia="Arial" w:hAnsi="Arial" w:cs="Arial"/>
              </w:rPr>
              <w:t>t</w:t>
            </w:r>
            <w:r>
              <w:rPr>
                <w:rFonts w:ascii="Arial" w:eastAsia="Arial" w:hAnsi="Arial" w:cs="Arial"/>
                <w:spacing w:val="-9"/>
              </w:rPr>
              <w:t xml:space="preserve"> </w:t>
            </w:r>
            <w:r>
              <w:rPr>
                <w:rFonts w:ascii="Arial" w:eastAsia="Arial" w:hAnsi="Arial" w:cs="Arial"/>
                <w:spacing w:val="-1"/>
              </w:rPr>
              <w:t>e</w:t>
            </w:r>
            <w:r>
              <w:rPr>
                <w:rFonts w:ascii="Arial" w:eastAsia="Arial" w:hAnsi="Arial" w:cs="Arial"/>
              </w:rPr>
              <w:t>f</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7"/>
              </w:rPr>
              <w:t xml:space="preserve"> </w:t>
            </w:r>
            <w:r>
              <w:rPr>
                <w:rFonts w:ascii="Arial" w:eastAsia="Arial" w:hAnsi="Arial" w:cs="Arial"/>
              </w:rPr>
              <w:t>c</w:t>
            </w:r>
            <w:r>
              <w:rPr>
                <w:rFonts w:ascii="Arial" w:eastAsia="Arial" w:hAnsi="Arial" w:cs="Arial"/>
                <w:spacing w:val="2"/>
              </w:rPr>
              <w:t>o</w:t>
            </w:r>
            <w:r>
              <w:rPr>
                <w:rFonts w:ascii="Arial" w:eastAsia="Arial" w:hAnsi="Arial" w:cs="Arial"/>
              </w:rPr>
              <w:t>p</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6"/>
              </w:rPr>
              <w:t xml:space="preserve"> </w:t>
            </w:r>
            <w:r>
              <w:rPr>
                <w:rFonts w:ascii="Arial" w:eastAsia="Arial" w:hAnsi="Arial" w:cs="Arial"/>
                <w:spacing w:val="-1"/>
              </w:rPr>
              <w:t>b</w:t>
            </w:r>
            <w:r>
              <w:rPr>
                <w:rFonts w:ascii="Arial" w:eastAsia="Arial" w:hAnsi="Arial" w:cs="Arial"/>
                <w:spacing w:val="2"/>
              </w:rPr>
              <w:t>e</w:t>
            </w:r>
            <w:r>
              <w:rPr>
                <w:rFonts w:ascii="Arial" w:eastAsia="Arial" w:hAnsi="Arial" w:cs="Arial"/>
              </w:rPr>
              <w:t>h</w:t>
            </w:r>
            <w:r>
              <w:rPr>
                <w:rFonts w:ascii="Arial" w:eastAsia="Arial" w:hAnsi="Arial" w:cs="Arial"/>
                <w:spacing w:val="-1"/>
              </w:rPr>
              <w:t>a</w:t>
            </w:r>
            <w:r>
              <w:rPr>
                <w:rFonts w:ascii="Arial" w:eastAsia="Arial" w:hAnsi="Arial" w:cs="Arial"/>
                <w:spacing w:val="1"/>
              </w:rPr>
              <w:t>vi</w:t>
            </w:r>
            <w:r>
              <w:rPr>
                <w:rFonts w:ascii="Arial" w:eastAsia="Arial" w:hAnsi="Arial" w:cs="Arial"/>
              </w:rPr>
              <w:t>or</w:t>
            </w:r>
            <w:r>
              <w:rPr>
                <w:rFonts w:ascii="Arial" w:eastAsia="Arial" w:hAnsi="Arial" w:cs="Arial"/>
                <w:spacing w:val="2"/>
              </w:rPr>
              <w:t>s</w:t>
            </w:r>
            <w:r>
              <w:rPr>
                <w:rFonts w:ascii="Arial" w:eastAsia="Arial" w:hAnsi="Arial" w:cs="Arial"/>
              </w:rPr>
              <w:t>;</w:t>
            </w:r>
            <w:r>
              <w:rPr>
                <w:rFonts w:ascii="Arial" w:eastAsia="Arial" w:hAnsi="Arial" w:cs="Arial"/>
                <w:spacing w:val="-9"/>
              </w:rPr>
              <w:t xml:space="preserve"> </w:t>
            </w:r>
            <w:r>
              <w:rPr>
                <w:rFonts w:ascii="Arial" w:eastAsia="Arial" w:hAnsi="Arial" w:cs="Arial"/>
              </w:rPr>
              <w:t>t</w:t>
            </w:r>
            <w:r>
              <w:rPr>
                <w:rFonts w:ascii="Arial" w:eastAsia="Arial" w:hAnsi="Arial" w:cs="Arial"/>
                <w:spacing w:val="-1"/>
              </w:rPr>
              <w:t>hi</w:t>
            </w:r>
            <w:r>
              <w:rPr>
                <w:rFonts w:ascii="Arial" w:eastAsia="Arial" w:hAnsi="Arial" w:cs="Arial"/>
              </w:rPr>
              <w:t>s a</w:t>
            </w:r>
            <w:r>
              <w:rPr>
                <w:rFonts w:ascii="Arial" w:eastAsia="Arial" w:hAnsi="Arial" w:cs="Arial"/>
                <w:spacing w:val="-1"/>
              </w:rPr>
              <w:t>p</w:t>
            </w:r>
            <w:r>
              <w:rPr>
                <w:rFonts w:ascii="Arial" w:eastAsia="Arial" w:hAnsi="Arial" w:cs="Arial"/>
                <w:spacing w:val="2"/>
              </w:rPr>
              <w:t>p</w:t>
            </w:r>
            <w:r>
              <w:rPr>
                <w:rFonts w:ascii="Arial" w:eastAsia="Arial" w:hAnsi="Arial" w:cs="Arial"/>
                <w:spacing w:val="-1"/>
              </w:rPr>
              <w:t>l</w:t>
            </w:r>
            <w:r>
              <w:rPr>
                <w:rFonts w:ascii="Arial" w:eastAsia="Arial" w:hAnsi="Arial" w:cs="Arial"/>
                <w:spacing w:val="1"/>
              </w:rPr>
              <w:t>i</w:t>
            </w:r>
            <w:r>
              <w:rPr>
                <w:rFonts w:ascii="Arial" w:eastAsia="Arial" w:hAnsi="Arial" w:cs="Arial"/>
              </w:rPr>
              <w:t>es</w:t>
            </w:r>
            <w:r>
              <w:rPr>
                <w:rFonts w:ascii="Arial" w:eastAsia="Arial" w:hAnsi="Arial" w:cs="Arial"/>
                <w:spacing w:val="-5"/>
              </w:rPr>
              <w:t xml:space="preserve"> </w:t>
            </w:r>
            <w:r>
              <w:rPr>
                <w:rFonts w:ascii="Arial" w:eastAsia="Arial" w:hAnsi="Arial" w:cs="Arial"/>
              </w:rPr>
              <w:t>f</w:t>
            </w:r>
            <w:r>
              <w:rPr>
                <w:rFonts w:ascii="Arial" w:eastAsia="Arial" w:hAnsi="Arial" w:cs="Arial"/>
                <w:spacing w:val="-1"/>
              </w:rPr>
              <w:t>o</w:t>
            </w:r>
            <w:r>
              <w:rPr>
                <w:rFonts w:ascii="Arial" w:eastAsia="Arial" w:hAnsi="Arial" w:cs="Arial"/>
              </w:rPr>
              <w:t>r</w:t>
            </w:r>
            <w:r>
              <w:rPr>
                <w:rFonts w:ascii="Arial" w:eastAsia="Arial" w:hAnsi="Arial" w:cs="Arial"/>
                <w:spacing w:val="-1"/>
              </w:rPr>
              <w:t xml:space="preserve"> </w:t>
            </w:r>
            <w:r>
              <w:rPr>
                <w:rFonts w:ascii="Arial" w:eastAsia="Arial" w:hAnsi="Arial" w:cs="Arial"/>
                <w:spacing w:val="10"/>
              </w:rPr>
              <w:t>i</w:t>
            </w:r>
            <w:r>
              <w:rPr>
                <w:rFonts w:ascii="Arial" w:eastAsia="Arial" w:hAnsi="Arial" w:cs="Arial"/>
                <w:spacing w:val="2"/>
              </w:rPr>
              <w:t>n</w:t>
            </w:r>
            <w:r>
              <w:rPr>
                <w:rFonts w:ascii="Arial" w:eastAsia="Arial" w:hAnsi="Arial" w:cs="Arial"/>
              </w:rPr>
              <w:t>tera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 for:</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e</w:t>
            </w:r>
            <w:r>
              <w:rPr>
                <w:rFonts w:ascii="Arial" w:eastAsia="Arial" w:hAnsi="Arial" w:cs="Arial"/>
              </w:rPr>
              <w:t>nt</w:t>
            </w:r>
            <w:r>
              <w:rPr>
                <w:rFonts w:ascii="Arial" w:eastAsia="Arial" w:hAnsi="Arial" w:cs="Arial"/>
                <w:spacing w:val="-1"/>
              </w:rPr>
              <w:t>/</w:t>
            </w:r>
            <w:r>
              <w:rPr>
                <w:rFonts w:ascii="Arial" w:eastAsia="Arial" w:hAnsi="Arial" w:cs="Arial"/>
                <w:spacing w:val="1"/>
              </w:rPr>
              <w:t>cl</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ts</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th</w:t>
            </w:r>
            <w:r>
              <w:rPr>
                <w:rFonts w:ascii="Arial" w:eastAsia="Arial" w:hAnsi="Arial" w:cs="Arial"/>
                <w:spacing w:val="-1"/>
              </w:rPr>
              <w:t>ei</w:t>
            </w:r>
            <w:r>
              <w:rPr>
                <w:rFonts w:ascii="Arial" w:eastAsia="Arial" w:hAnsi="Arial" w:cs="Arial"/>
              </w:rPr>
              <w:t>r</w:t>
            </w:r>
            <w:r>
              <w:rPr>
                <w:rFonts w:ascii="Arial" w:eastAsia="Arial" w:hAnsi="Arial" w:cs="Arial"/>
                <w:spacing w:val="-3"/>
              </w:rPr>
              <w:t xml:space="preserve"> </w:t>
            </w:r>
            <w:r>
              <w:rPr>
                <w:rFonts w:ascii="Arial" w:eastAsia="Arial" w:hAnsi="Arial" w:cs="Arial"/>
                <w:spacing w:val="2"/>
              </w:rPr>
              <w:t>f</w:t>
            </w:r>
            <w:r>
              <w:rPr>
                <w:rFonts w:ascii="Arial" w:eastAsia="Arial" w:hAnsi="Arial" w:cs="Arial"/>
              </w:rPr>
              <w:t>a</w:t>
            </w:r>
            <w:r>
              <w:rPr>
                <w:rFonts w:ascii="Arial" w:eastAsia="Arial" w:hAnsi="Arial" w:cs="Arial"/>
                <w:spacing w:val="2"/>
              </w:rPr>
              <w:t>m</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5"/>
              </w:rPr>
              <w:t xml:space="preserve"> </w:t>
            </w:r>
            <w:r>
              <w:rPr>
                <w:rFonts w:ascii="Arial" w:eastAsia="Arial" w:hAnsi="Arial" w:cs="Arial"/>
              </w:rPr>
              <w:t>m</w:t>
            </w:r>
            <w:r>
              <w:rPr>
                <w:rFonts w:ascii="Arial" w:eastAsia="Arial" w:hAnsi="Arial" w:cs="Arial"/>
                <w:spacing w:val="-1"/>
              </w:rPr>
              <w:t>e</w:t>
            </w:r>
            <w:r>
              <w:rPr>
                <w:rFonts w:ascii="Arial" w:eastAsia="Arial" w:hAnsi="Arial" w:cs="Arial"/>
                <w:spacing w:val="2"/>
              </w:rPr>
              <w:t>m</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s</w:t>
            </w:r>
            <w:r>
              <w:rPr>
                <w:rFonts w:ascii="Arial" w:eastAsia="Arial" w:hAnsi="Arial" w:cs="Arial"/>
                <w:spacing w:val="-7"/>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4"/>
              </w:rPr>
              <w:t xml:space="preserve"> </w:t>
            </w:r>
            <w:r>
              <w:rPr>
                <w:rFonts w:ascii="Arial" w:eastAsia="Arial" w:hAnsi="Arial" w:cs="Arial"/>
                <w:spacing w:val="2"/>
              </w:rPr>
              <w:t>h</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rPr>
              <w:t>th</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are</w:t>
            </w:r>
            <w:r>
              <w:rPr>
                <w:rFonts w:ascii="Arial" w:eastAsia="Arial" w:hAnsi="Arial" w:cs="Arial"/>
                <w:spacing w:val="-2"/>
              </w:rPr>
              <w:t xml:space="preserve"> </w:t>
            </w:r>
            <w:r>
              <w:rPr>
                <w:rFonts w:ascii="Arial" w:eastAsia="Arial" w:hAnsi="Arial" w:cs="Arial"/>
              </w:rPr>
              <w:t>te</w:t>
            </w:r>
            <w:r>
              <w:rPr>
                <w:rFonts w:ascii="Arial" w:eastAsia="Arial" w:hAnsi="Arial" w:cs="Arial"/>
                <w:spacing w:val="1"/>
              </w:rPr>
              <w:t>a</w:t>
            </w:r>
            <w:r>
              <w:rPr>
                <w:rFonts w:ascii="Arial" w:eastAsia="Arial" w:hAnsi="Arial" w:cs="Arial"/>
              </w:rPr>
              <w:t>m</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2"/>
              </w:rPr>
              <w:t>n</w:t>
            </w:r>
            <w:r>
              <w:rPr>
                <w:rFonts w:ascii="Arial" w:eastAsia="Arial" w:hAnsi="Arial" w:cs="Arial"/>
              </w:rPr>
              <w:t>d</w:t>
            </w:r>
            <w:r>
              <w:rPr>
                <w:rFonts w:ascii="Arial" w:eastAsia="Arial" w:hAnsi="Arial" w:cs="Arial"/>
                <w:spacing w:val="-1"/>
              </w:rPr>
              <w:t xml:space="preserve"> i</w:t>
            </w:r>
            <w:r>
              <w:rPr>
                <w:rFonts w:ascii="Arial" w:eastAsia="Arial" w:hAnsi="Arial" w:cs="Arial"/>
              </w:rPr>
              <w:t>n wor</w:t>
            </w:r>
            <w:r>
              <w:rPr>
                <w:rFonts w:ascii="Arial" w:eastAsia="Arial" w:hAnsi="Arial" w:cs="Arial"/>
                <w:spacing w:val="1"/>
              </w:rPr>
              <w:t>k</w:t>
            </w:r>
            <w:r>
              <w:rPr>
                <w:rFonts w:ascii="Arial" w:eastAsia="Arial" w:hAnsi="Arial" w:cs="Arial"/>
              </w:rPr>
              <w:t>/</w:t>
            </w:r>
            <w:r>
              <w:rPr>
                <w:rFonts w:ascii="Arial" w:eastAsia="Arial" w:hAnsi="Arial" w:cs="Arial"/>
                <w:spacing w:val="-1"/>
              </w:rPr>
              <w:t>li</w:t>
            </w:r>
            <w:r>
              <w:rPr>
                <w:rFonts w:ascii="Arial" w:eastAsia="Arial" w:hAnsi="Arial" w:cs="Arial"/>
                <w:spacing w:val="2"/>
              </w:rPr>
              <w:t>f</w:t>
            </w:r>
            <w:r>
              <w:rPr>
                <w:rFonts w:ascii="Arial" w:eastAsia="Arial" w:hAnsi="Arial" w:cs="Arial"/>
              </w:rPr>
              <w:t>e</w:t>
            </w:r>
            <w:r>
              <w:rPr>
                <w:rFonts w:ascii="Arial" w:eastAsia="Arial" w:hAnsi="Arial" w:cs="Arial"/>
                <w:spacing w:val="-7"/>
              </w:rPr>
              <w:t xml:space="preserve"> </w:t>
            </w:r>
            <w:r>
              <w:rPr>
                <w:rFonts w:ascii="Arial" w:eastAsia="Arial" w:hAnsi="Arial" w:cs="Arial"/>
              </w:rPr>
              <w:t>s</w:t>
            </w:r>
            <w:r>
              <w:rPr>
                <w:rFonts w:ascii="Arial" w:eastAsia="Arial" w:hAnsi="Arial" w:cs="Arial"/>
                <w:spacing w:val="1"/>
              </w:rPr>
              <w:t>c</w:t>
            </w:r>
            <w:r>
              <w:rPr>
                <w:rFonts w:ascii="Arial" w:eastAsia="Arial" w:hAnsi="Arial" w:cs="Arial"/>
              </w:rPr>
              <w:t>e</w:t>
            </w:r>
            <w:r>
              <w:rPr>
                <w:rFonts w:ascii="Arial" w:eastAsia="Arial" w:hAnsi="Arial" w:cs="Arial"/>
                <w:spacing w:val="-1"/>
              </w:rPr>
              <w:t>n</w:t>
            </w:r>
            <w:r>
              <w:rPr>
                <w:rFonts w:ascii="Arial" w:eastAsia="Arial" w:hAnsi="Arial" w:cs="Arial"/>
              </w:rPr>
              <w:t>ar</w:t>
            </w:r>
            <w:r>
              <w:rPr>
                <w:rFonts w:ascii="Arial" w:eastAsia="Arial" w:hAnsi="Arial" w:cs="Arial"/>
                <w:spacing w:val="2"/>
              </w:rPr>
              <w:t>i</w:t>
            </w:r>
            <w:r>
              <w:rPr>
                <w:rFonts w:ascii="Arial" w:eastAsia="Arial" w:hAnsi="Arial" w:cs="Arial"/>
              </w:rPr>
              <w:t>o</w:t>
            </w:r>
            <w:r>
              <w:rPr>
                <w:rFonts w:ascii="Arial" w:eastAsia="Arial" w:hAnsi="Arial" w:cs="Arial"/>
                <w:spacing w:val="1"/>
              </w:rPr>
              <w:t>s</w:t>
            </w:r>
            <w:r>
              <w:rPr>
                <w:rFonts w:ascii="Arial" w:eastAsia="Arial" w:hAnsi="Arial" w:cs="Arial"/>
              </w:rPr>
              <w:t>.</w:t>
            </w:r>
          </w:p>
        </w:tc>
      </w:tr>
      <w:tr w:rsidR="00694DD3" w14:paraId="729D70D4" w14:textId="77777777">
        <w:trPr>
          <w:trHeight w:hRule="exact" w:val="4385"/>
        </w:trPr>
        <w:tc>
          <w:tcPr>
            <w:tcW w:w="3348" w:type="dxa"/>
            <w:tcBorders>
              <w:top w:val="single" w:sz="5" w:space="0" w:color="000000"/>
              <w:left w:val="single" w:sz="5" w:space="0" w:color="000000"/>
              <w:bottom w:val="single" w:sz="5" w:space="0" w:color="000000"/>
              <w:right w:val="single" w:sz="5" w:space="0" w:color="000000"/>
            </w:tcBorders>
          </w:tcPr>
          <w:p w14:paraId="35B80FE3" w14:textId="77777777" w:rsidR="00694DD3" w:rsidRDefault="00CE11E9">
            <w:pPr>
              <w:spacing w:line="220" w:lineRule="exact"/>
              <w:ind w:left="102"/>
              <w:rPr>
                <w:rFonts w:ascii="Arial" w:eastAsia="Arial" w:hAnsi="Arial" w:cs="Arial"/>
              </w:rPr>
            </w:pPr>
            <w:r>
              <w:rPr>
                <w:rFonts w:ascii="Arial" w:eastAsia="Arial" w:hAnsi="Arial" w:cs="Arial"/>
                <w:b/>
                <w:i/>
              </w:rPr>
              <w:t>Begi</w:t>
            </w:r>
            <w:r>
              <w:rPr>
                <w:rFonts w:ascii="Arial" w:eastAsia="Arial" w:hAnsi="Arial" w:cs="Arial"/>
                <w:b/>
                <w:i/>
                <w:spacing w:val="1"/>
              </w:rPr>
              <w:t>n</w:t>
            </w:r>
            <w:r>
              <w:rPr>
                <w:rFonts w:ascii="Arial" w:eastAsia="Arial" w:hAnsi="Arial" w:cs="Arial"/>
                <w:b/>
                <w:i/>
              </w:rPr>
              <w:t>ning</w:t>
            </w:r>
            <w:r>
              <w:rPr>
                <w:rFonts w:ascii="Arial" w:eastAsia="Arial" w:hAnsi="Arial" w:cs="Arial"/>
                <w:b/>
                <w:i/>
                <w:spacing w:val="-9"/>
              </w:rPr>
              <w:t xml:space="preserve"> </w:t>
            </w:r>
            <w:r>
              <w:rPr>
                <w:rFonts w:ascii="Arial" w:eastAsia="Arial" w:hAnsi="Arial" w:cs="Arial"/>
                <w:b/>
                <w:i/>
              </w:rPr>
              <w:t>Lev</w:t>
            </w:r>
            <w:r>
              <w:rPr>
                <w:rFonts w:ascii="Arial" w:eastAsia="Arial" w:hAnsi="Arial" w:cs="Arial"/>
                <w:b/>
                <w:i/>
                <w:spacing w:val="2"/>
              </w:rPr>
              <w:t>e</w:t>
            </w:r>
            <w:r>
              <w:rPr>
                <w:rFonts w:ascii="Arial" w:eastAsia="Arial" w:hAnsi="Arial" w:cs="Arial"/>
                <w:b/>
                <w:i/>
              </w:rPr>
              <w:t>l:</w:t>
            </w:r>
          </w:p>
          <w:p w14:paraId="714656FF"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own</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tre</w:t>
            </w:r>
            <w:r>
              <w:rPr>
                <w:rFonts w:ascii="Arial" w:eastAsia="Arial" w:hAnsi="Arial" w:cs="Arial"/>
                <w:spacing w:val="1"/>
              </w:rPr>
              <w:t>ss</w:t>
            </w:r>
            <w:r>
              <w:rPr>
                <w:rFonts w:ascii="Arial" w:eastAsia="Arial" w:hAnsi="Arial" w:cs="Arial"/>
              </w:rPr>
              <w:t>ors</w:t>
            </w:r>
          </w:p>
          <w:p w14:paraId="3284652E" w14:textId="77777777" w:rsidR="00694DD3" w:rsidRDefault="00CE11E9">
            <w:pPr>
              <w:spacing w:before="1" w:line="220" w:lineRule="exact"/>
              <w:ind w:left="823" w:right="461"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d</w:t>
            </w:r>
            <w:r>
              <w:rPr>
                <w:rFonts w:ascii="Arial" w:eastAsia="Arial" w:hAnsi="Arial" w:cs="Arial"/>
                <w:spacing w:val="-2"/>
              </w:rPr>
              <w:t>i</w:t>
            </w:r>
            <w:r>
              <w:rPr>
                <w:rFonts w:ascii="Arial" w:eastAsia="Arial" w:hAnsi="Arial" w:cs="Arial"/>
                <w:spacing w:val="1"/>
              </w:rPr>
              <w:t>s</w:t>
            </w:r>
            <w:r>
              <w:rPr>
                <w:rFonts w:ascii="Arial" w:eastAsia="Arial" w:hAnsi="Arial" w:cs="Arial"/>
              </w:rPr>
              <w:t>tre</w:t>
            </w:r>
            <w:r>
              <w:rPr>
                <w:rFonts w:ascii="Arial" w:eastAsia="Arial" w:hAnsi="Arial" w:cs="Arial"/>
                <w:spacing w:val="1"/>
              </w:rPr>
              <w:t>s</w:t>
            </w:r>
            <w:r>
              <w:rPr>
                <w:rFonts w:ascii="Arial" w:eastAsia="Arial" w:hAnsi="Arial" w:cs="Arial"/>
              </w:rPr>
              <w:t>s</w:t>
            </w:r>
            <w:r>
              <w:rPr>
                <w:rFonts w:ascii="Arial" w:eastAsia="Arial" w:hAnsi="Arial" w:cs="Arial"/>
                <w:spacing w:val="-6"/>
              </w:rPr>
              <w:t xml:space="preserve"> </w:t>
            </w:r>
            <w:r>
              <w:rPr>
                <w:rFonts w:ascii="Arial" w:eastAsia="Arial" w:hAnsi="Arial" w:cs="Arial"/>
              </w:rPr>
              <w:t>or prob</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s</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o</w:t>
            </w:r>
            <w:r>
              <w:rPr>
                <w:rFonts w:ascii="Arial" w:eastAsia="Arial" w:hAnsi="Arial" w:cs="Arial"/>
                <w:spacing w:val="2"/>
              </w:rPr>
              <w:t>t</w:t>
            </w:r>
            <w:r>
              <w:rPr>
                <w:rFonts w:ascii="Arial" w:eastAsia="Arial" w:hAnsi="Arial" w:cs="Arial"/>
              </w:rPr>
              <w:t>h</w:t>
            </w:r>
            <w:r>
              <w:rPr>
                <w:rFonts w:ascii="Arial" w:eastAsia="Arial" w:hAnsi="Arial" w:cs="Arial"/>
                <w:spacing w:val="-1"/>
              </w:rPr>
              <w:t>e</w:t>
            </w:r>
            <w:r>
              <w:rPr>
                <w:rFonts w:ascii="Arial" w:eastAsia="Arial" w:hAnsi="Arial" w:cs="Arial"/>
                <w:spacing w:val="1"/>
              </w:rPr>
              <w:t>r</w:t>
            </w:r>
            <w:r>
              <w:rPr>
                <w:rFonts w:ascii="Arial" w:eastAsia="Arial" w:hAnsi="Arial" w:cs="Arial"/>
              </w:rPr>
              <w:t>s</w:t>
            </w:r>
          </w:p>
          <w:p w14:paraId="1C2A68F5" w14:textId="77777777" w:rsidR="00694DD3" w:rsidRDefault="00CE11E9">
            <w:pPr>
              <w:spacing w:line="220" w:lineRule="exact"/>
              <w:ind w:left="823" w:right="661"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spacing w:val="1"/>
              </w:rPr>
              <w:t>k</w:t>
            </w:r>
            <w:r>
              <w:rPr>
                <w:rFonts w:ascii="Arial" w:eastAsia="Arial" w:hAnsi="Arial" w:cs="Arial"/>
              </w:rPr>
              <w:t>s</w:t>
            </w:r>
            <w:r>
              <w:rPr>
                <w:rFonts w:ascii="Arial" w:eastAsia="Arial" w:hAnsi="Arial" w:cs="Arial"/>
                <w:spacing w:val="-5"/>
              </w:rPr>
              <w:t xml:space="preserve"> </w:t>
            </w:r>
            <w:r>
              <w:rPr>
                <w:rFonts w:ascii="Arial" w:eastAsia="Arial" w:hAnsi="Arial" w:cs="Arial"/>
              </w:rPr>
              <w:t>as</w:t>
            </w:r>
            <w:r>
              <w:rPr>
                <w:rFonts w:ascii="Arial" w:eastAsia="Arial" w:hAnsi="Arial" w:cs="Arial"/>
                <w:spacing w:val="1"/>
              </w:rPr>
              <w:t>s</w:t>
            </w:r>
            <w:r>
              <w:rPr>
                <w:rFonts w:ascii="Arial" w:eastAsia="Arial" w:hAnsi="Arial" w:cs="Arial"/>
                <w:spacing w:val="-1"/>
              </w:rPr>
              <w:t>i</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w:t>
            </w:r>
            <w:r>
              <w:rPr>
                <w:rFonts w:ascii="Arial" w:eastAsia="Arial" w:hAnsi="Arial" w:cs="Arial"/>
                <w:spacing w:val="1"/>
              </w:rPr>
              <w:t>c</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a</w:t>
            </w:r>
            <w:r>
              <w:rPr>
                <w:rFonts w:ascii="Arial" w:eastAsia="Arial" w:hAnsi="Arial" w:cs="Arial"/>
              </w:rPr>
              <w:t>s n</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rPr>
              <w:t>ed</w:t>
            </w:r>
          </w:p>
          <w:p w14:paraId="22095147" w14:textId="77777777" w:rsidR="00694DD3" w:rsidRDefault="00CE11E9">
            <w:pPr>
              <w:spacing w:line="220" w:lineRule="exact"/>
              <w:ind w:left="823" w:right="217"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M</w:t>
            </w:r>
            <w:r>
              <w:rPr>
                <w:rFonts w:ascii="Arial" w:eastAsia="Arial" w:hAnsi="Arial" w:cs="Arial"/>
                <w:spacing w:val="-1"/>
              </w:rPr>
              <w:t>a</w:t>
            </w:r>
            <w:r>
              <w:rPr>
                <w:rFonts w:ascii="Arial" w:eastAsia="Arial" w:hAnsi="Arial" w:cs="Arial"/>
                <w:spacing w:val="1"/>
              </w:rPr>
              <w:t>i</w:t>
            </w:r>
            <w:r>
              <w:rPr>
                <w:rFonts w:ascii="Arial" w:eastAsia="Arial" w:hAnsi="Arial" w:cs="Arial"/>
              </w:rPr>
              <w:t>nt</w:t>
            </w:r>
            <w:r>
              <w:rPr>
                <w:rFonts w:ascii="Arial" w:eastAsia="Arial" w:hAnsi="Arial" w:cs="Arial"/>
                <w:spacing w:val="1"/>
              </w:rPr>
              <w:t>a</w:t>
            </w:r>
            <w:r>
              <w:rPr>
                <w:rFonts w:ascii="Arial" w:eastAsia="Arial" w:hAnsi="Arial" w:cs="Arial"/>
                <w:spacing w:val="-1"/>
              </w:rPr>
              <w:t>i</w:t>
            </w:r>
            <w:r>
              <w:rPr>
                <w:rFonts w:ascii="Arial" w:eastAsia="Arial" w:hAnsi="Arial" w:cs="Arial"/>
              </w:rPr>
              <w:t>ns</w:t>
            </w:r>
            <w:r>
              <w:rPr>
                <w:rFonts w:ascii="Arial" w:eastAsia="Arial" w:hAnsi="Arial" w:cs="Arial"/>
                <w:spacing w:val="-8"/>
              </w:rPr>
              <w:t xml:space="preserve"> </w:t>
            </w:r>
            <w:r>
              <w:rPr>
                <w:rFonts w:ascii="Arial" w:eastAsia="Arial" w:hAnsi="Arial" w:cs="Arial"/>
              </w:rPr>
              <w:t>pro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na</w:t>
            </w:r>
            <w:r>
              <w:rPr>
                <w:rFonts w:ascii="Arial" w:eastAsia="Arial" w:hAnsi="Arial" w:cs="Arial"/>
              </w:rPr>
              <w:t>l d</w:t>
            </w:r>
            <w:r>
              <w:rPr>
                <w:rFonts w:ascii="Arial" w:eastAsia="Arial" w:hAnsi="Arial" w:cs="Arial"/>
                <w:spacing w:val="-1"/>
              </w:rPr>
              <w:t>e</w:t>
            </w:r>
            <w:r>
              <w:rPr>
                <w:rFonts w:ascii="Arial" w:eastAsia="Arial" w:hAnsi="Arial" w:cs="Arial"/>
              </w:rPr>
              <w:t>m</w:t>
            </w:r>
            <w:r>
              <w:rPr>
                <w:rFonts w:ascii="Arial" w:eastAsia="Arial" w:hAnsi="Arial" w:cs="Arial"/>
                <w:spacing w:val="2"/>
              </w:rPr>
              <w:t>e</w:t>
            </w:r>
            <w:r>
              <w:rPr>
                <w:rFonts w:ascii="Arial" w:eastAsia="Arial" w:hAnsi="Arial" w:cs="Arial"/>
              </w:rPr>
              <w:t>a</w:t>
            </w:r>
            <w:r>
              <w:rPr>
                <w:rFonts w:ascii="Arial" w:eastAsia="Arial" w:hAnsi="Arial" w:cs="Arial"/>
                <w:spacing w:val="1"/>
              </w:rPr>
              <w:t>n</w:t>
            </w:r>
            <w:r>
              <w:rPr>
                <w:rFonts w:ascii="Arial" w:eastAsia="Arial" w:hAnsi="Arial" w:cs="Arial"/>
              </w:rPr>
              <w:t>or</w:t>
            </w:r>
            <w:r>
              <w:rPr>
                <w:rFonts w:ascii="Arial" w:eastAsia="Arial" w:hAnsi="Arial" w:cs="Arial"/>
                <w:spacing w:val="-9"/>
              </w:rPr>
              <w:t xml:space="preserve"> </w:t>
            </w:r>
            <w:r>
              <w:rPr>
                <w:rFonts w:ascii="Arial" w:eastAsia="Arial" w:hAnsi="Arial" w:cs="Arial"/>
                <w:spacing w:val="-1"/>
              </w:rPr>
              <w:t>i</w:t>
            </w:r>
            <w:r>
              <w:rPr>
                <w:rFonts w:ascii="Arial" w:eastAsia="Arial" w:hAnsi="Arial" w:cs="Arial"/>
              </w:rPr>
              <w:t>n a</w:t>
            </w:r>
            <w:r>
              <w:rPr>
                <w:rFonts w:ascii="Arial" w:eastAsia="Arial" w:hAnsi="Arial" w:cs="Arial"/>
                <w:spacing w:val="1"/>
              </w:rPr>
              <w:t>l</w:t>
            </w:r>
            <w:r>
              <w:rPr>
                <w:rFonts w:ascii="Arial" w:eastAsia="Arial" w:hAnsi="Arial" w:cs="Arial"/>
              </w:rPr>
              <w:t>l</w:t>
            </w:r>
            <w:r>
              <w:rPr>
                <w:rFonts w:ascii="Arial" w:eastAsia="Arial" w:hAnsi="Arial" w:cs="Arial"/>
                <w:spacing w:val="-3"/>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spacing w:val="2"/>
              </w:rPr>
              <w:t>t</w:t>
            </w:r>
            <w:r>
              <w:rPr>
                <w:rFonts w:ascii="Arial" w:eastAsia="Arial" w:hAnsi="Arial" w:cs="Arial"/>
              </w:rPr>
              <w:t>u</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tc>
        <w:tc>
          <w:tcPr>
            <w:tcW w:w="3601" w:type="dxa"/>
            <w:tcBorders>
              <w:top w:val="single" w:sz="5" w:space="0" w:color="000000"/>
              <w:left w:val="single" w:sz="5" w:space="0" w:color="000000"/>
              <w:bottom w:val="single" w:sz="5" w:space="0" w:color="000000"/>
              <w:right w:val="single" w:sz="5" w:space="0" w:color="000000"/>
            </w:tcBorders>
          </w:tcPr>
          <w:p w14:paraId="5A7FD534" w14:textId="77777777" w:rsidR="00694DD3" w:rsidRDefault="00CE11E9">
            <w:pPr>
              <w:spacing w:line="220" w:lineRule="exact"/>
              <w:ind w:left="102"/>
              <w:rPr>
                <w:rFonts w:ascii="Arial" w:eastAsia="Arial" w:hAnsi="Arial" w:cs="Arial"/>
              </w:rPr>
            </w:pPr>
            <w:r>
              <w:rPr>
                <w:rFonts w:ascii="Arial" w:eastAsia="Arial" w:hAnsi="Arial" w:cs="Arial"/>
                <w:b/>
                <w:i/>
              </w:rPr>
              <w:t>In</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me</w:t>
            </w:r>
            <w:r>
              <w:rPr>
                <w:rFonts w:ascii="Arial" w:eastAsia="Arial" w:hAnsi="Arial" w:cs="Arial"/>
                <w:b/>
                <w:i/>
                <w:spacing w:val="1"/>
              </w:rPr>
              <w:t>d</w:t>
            </w:r>
            <w:r>
              <w:rPr>
                <w:rFonts w:ascii="Arial" w:eastAsia="Arial" w:hAnsi="Arial" w:cs="Arial"/>
                <w:b/>
                <w:i/>
              </w:rPr>
              <w:t>ia</w:t>
            </w:r>
            <w:r>
              <w:rPr>
                <w:rFonts w:ascii="Arial" w:eastAsia="Arial" w:hAnsi="Arial" w:cs="Arial"/>
                <w:b/>
                <w:i/>
                <w:spacing w:val="3"/>
              </w:rPr>
              <w:t>t</w:t>
            </w:r>
            <w:r>
              <w:rPr>
                <w:rFonts w:ascii="Arial" w:eastAsia="Arial" w:hAnsi="Arial" w:cs="Arial"/>
                <w:b/>
                <w:i/>
              </w:rPr>
              <w:t>e</w:t>
            </w:r>
            <w:r>
              <w:rPr>
                <w:rFonts w:ascii="Arial" w:eastAsia="Arial" w:hAnsi="Arial" w:cs="Arial"/>
                <w:b/>
                <w:i/>
                <w:spacing w:val="-12"/>
              </w:rPr>
              <w:t xml:space="preserve"> </w:t>
            </w:r>
            <w:r>
              <w:rPr>
                <w:rFonts w:ascii="Arial" w:eastAsia="Arial" w:hAnsi="Arial" w:cs="Arial"/>
                <w:b/>
                <w:i/>
              </w:rPr>
              <w:t>Le</w:t>
            </w:r>
            <w:r>
              <w:rPr>
                <w:rFonts w:ascii="Arial" w:eastAsia="Arial" w:hAnsi="Arial" w:cs="Arial"/>
                <w:b/>
                <w:i/>
                <w:spacing w:val="2"/>
              </w:rPr>
              <w:t>v</w:t>
            </w:r>
            <w:r>
              <w:rPr>
                <w:rFonts w:ascii="Arial" w:eastAsia="Arial" w:hAnsi="Arial" w:cs="Arial"/>
                <w:b/>
                <w:i/>
              </w:rPr>
              <w:t>el:</w:t>
            </w:r>
          </w:p>
          <w:p w14:paraId="7522FF82" w14:textId="77777777" w:rsidR="00694DD3" w:rsidRDefault="00CE11E9">
            <w:pPr>
              <w:spacing w:before="5" w:line="220" w:lineRule="exact"/>
              <w:ind w:left="823" w:right="546"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m</w:t>
            </w:r>
            <w:r>
              <w:rPr>
                <w:rFonts w:ascii="Arial" w:eastAsia="Arial" w:hAnsi="Arial" w:cs="Arial"/>
                <w:spacing w:val="2"/>
              </w:rPr>
              <w:t>p</w:t>
            </w:r>
            <w:r>
              <w:rPr>
                <w:rFonts w:ascii="Arial" w:eastAsia="Arial" w:hAnsi="Arial" w:cs="Arial"/>
                <w:spacing w:val="-1"/>
              </w:rPr>
              <w:t>l</w:t>
            </w:r>
            <w:r>
              <w:rPr>
                <w:rFonts w:ascii="Arial" w:eastAsia="Arial" w:hAnsi="Arial" w:cs="Arial"/>
              </w:rPr>
              <w:t>o</w:t>
            </w:r>
            <w:r>
              <w:rPr>
                <w:rFonts w:ascii="Arial" w:eastAsia="Arial" w:hAnsi="Arial" w:cs="Arial"/>
                <w:spacing w:val="1"/>
              </w:rPr>
              <w:t>y</w:t>
            </w:r>
            <w:r>
              <w:rPr>
                <w:rFonts w:ascii="Arial" w:eastAsia="Arial" w:hAnsi="Arial" w:cs="Arial"/>
              </w:rPr>
              <w:t>s</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tre</w:t>
            </w:r>
            <w:r>
              <w:rPr>
                <w:rFonts w:ascii="Arial" w:eastAsia="Arial" w:hAnsi="Arial" w:cs="Arial"/>
                <w:spacing w:val="1"/>
              </w:rPr>
              <w:t>s</w:t>
            </w:r>
            <w:r>
              <w:rPr>
                <w:rFonts w:ascii="Arial" w:eastAsia="Arial" w:hAnsi="Arial" w:cs="Arial"/>
              </w:rPr>
              <w:t>s m</w:t>
            </w:r>
            <w:r>
              <w:rPr>
                <w:rFonts w:ascii="Arial" w:eastAsia="Arial" w:hAnsi="Arial" w:cs="Arial"/>
                <w:spacing w:val="-1"/>
              </w:rPr>
              <w:t>a</w:t>
            </w:r>
            <w:r>
              <w:rPr>
                <w:rFonts w:ascii="Arial" w:eastAsia="Arial" w:hAnsi="Arial" w:cs="Arial"/>
              </w:rPr>
              <w:t>n</w:t>
            </w:r>
            <w:r>
              <w:rPr>
                <w:rFonts w:ascii="Arial" w:eastAsia="Arial" w:hAnsi="Arial" w:cs="Arial"/>
                <w:spacing w:val="1"/>
              </w:rPr>
              <w:t>a</w:t>
            </w:r>
            <w:r>
              <w:rPr>
                <w:rFonts w:ascii="Arial" w:eastAsia="Arial" w:hAnsi="Arial" w:cs="Arial"/>
              </w:rPr>
              <w:t>g</w:t>
            </w:r>
            <w:r>
              <w:rPr>
                <w:rFonts w:ascii="Arial" w:eastAsia="Arial" w:hAnsi="Arial" w:cs="Arial"/>
                <w:spacing w:val="1"/>
              </w:rPr>
              <w:t>e</w:t>
            </w:r>
            <w:r>
              <w:rPr>
                <w:rFonts w:ascii="Arial" w:eastAsia="Arial" w:hAnsi="Arial" w:cs="Arial"/>
              </w:rPr>
              <w:t>m</w:t>
            </w:r>
            <w:r>
              <w:rPr>
                <w:rFonts w:ascii="Arial" w:eastAsia="Arial" w:hAnsi="Arial" w:cs="Arial"/>
                <w:spacing w:val="-1"/>
              </w:rPr>
              <w:t>e</w:t>
            </w:r>
            <w:r>
              <w:rPr>
                <w:rFonts w:ascii="Arial" w:eastAsia="Arial" w:hAnsi="Arial" w:cs="Arial"/>
              </w:rPr>
              <w:t>nt</w:t>
            </w:r>
            <w:r>
              <w:rPr>
                <w:rFonts w:ascii="Arial" w:eastAsia="Arial" w:hAnsi="Arial" w:cs="Arial"/>
                <w:spacing w:val="-10"/>
              </w:rPr>
              <w:t xml:space="preserve"> </w:t>
            </w:r>
            <w:r>
              <w:rPr>
                <w:rFonts w:ascii="Arial" w:eastAsia="Arial" w:hAnsi="Arial" w:cs="Arial"/>
              </w:rPr>
              <w:t>t</w:t>
            </w:r>
            <w:r>
              <w:rPr>
                <w:rFonts w:ascii="Arial" w:eastAsia="Arial" w:hAnsi="Arial" w:cs="Arial"/>
                <w:spacing w:val="-1"/>
              </w:rPr>
              <w:t>e</w:t>
            </w:r>
            <w:r>
              <w:rPr>
                <w:rFonts w:ascii="Arial" w:eastAsia="Arial" w:hAnsi="Arial" w:cs="Arial"/>
                <w:spacing w:val="1"/>
              </w:rPr>
              <w:t>c</w:t>
            </w:r>
            <w:r>
              <w:rPr>
                <w:rFonts w:ascii="Arial" w:eastAsia="Arial" w:hAnsi="Arial" w:cs="Arial"/>
              </w:rPr>
              <w:t>h</w:t>
            </w:r>
            <w:r>
              <w:rPr>
                <w:rFonts w:ascii="Arial" w:eastAsia="Arial" w:hAnsi="Arial" w:cs="Arial"/>
                <w:spacing w:val="1"/>
              </w:rPr>
              <w:t>n</w:t>
            </w:r>
            <w:r>
              <w:rPr>
                <w:rFonts w:ascii="Arial" w:eastAsia="Arial" w:hAnsi="Arial" w:cs="Arial"/>
                <w:spacing w:val="-1"/>
              </w:rPr>
              <w:t>i</w:t>
            </w:r>
            <w:r>
              <w:rPr>
                <w:rFonts w:ascii="Arial" w:eastAsia="Arial" w:hAnsi="Arial" w:cs="Arial"/>
                <w:spacing w:val="2"/>
              </w:rPr>
              <w:t>q</w:t>
            </w:r>
            <w:r>
              <w:rPr>
                <w:rFonts w:ascii="Arial" w:eastAsia="Arial" w:hAnsi="Arial" w:cs="Arial"/>
              </w:rPr>
              <w:t>u</w:t>
            </w:r>
            <w:r>
              <w:rPr>
                <w:rFonts w:ascii="Arial" w:eastAsia="Arial" w:hAnsi="Arial" w:cs="Arial"/>
                <w:spacing w:val="-1"/>
              </w:rPr>
              <w:t>e</w:t>
            </w:r>
            <w:r>
              <w:rPr>
                <w:rFonts w:ascii="Arial" w:eastAsia="Arial" w:hAnsi="Arial" w:cs="Arial"/>
              </w:rPr>
              <w:t>s</w:t>
            </w:r>
          </w:p>
          <w:p w14:paraId="5AB11357" w14:textId="77777777" w:rsidR="00694DD3" w:rsidRDefault="00CE11E9">
            <w:pPr>
              <w:spacing w:before="1" w:line="220" w:lineRule="exact"/>
              <w:ind w:left="823" w:right="135"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ci</w:t>
            </w:r>
            <w:r>
              <w:rPr>
                <w:rFonts w:ascii="Arial" w:eastAsia="Arial" w:hAnsi="Arial" w:cs="Arial"/>
                <w:spacing w:val="-1"/>
              </w:rPr>
              <w:t>l</w:t>
            </w:r>
            <w:r>
              <w:rPr>
                <w:rFonts w:ascii="Arial" w:eastAsia="Arial" w:hAnsi="Arial" w:cs="Arial"/>
              </w:rPr>
              <w:t>es</w:t>
            </w:r>
            <w:r>
              <w:rPr>
                <w:rFonts w:ascii="Arial" w:eastAsia="Arial" w:hAnsi="Arial" w:cs="Arial"/>
                <w:spacing w:val="-9"/>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spacing w:val="1"/>
              </w:rPr>
              <w:t>s</w:t>
            </w:r>
            <w:r>
              <w:rPr>
                <w:rFonts w:ascii="Arial" w:eastAsia="Arial" w:hAnsi="Arial" w:cs="Arial"/>
              </w:rPr>
              <w:t>t</w:t>
            </w:r>
            <w:r>
              <w:rPr>
                <w:rFonts w:ascii="Arial" w:eastAsia="Arial" w:hAnsi="Arial" w:cs="Arial"/>
                <w:spacing w:val="2"/>
              </w:rPr>
              <w:t>e</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es</w:t>
            </w:r>
            <w:r>
              <w:rPr>
                <w:rFonts w:ascii="Arial" w:eastAsia="Arial" w:hAnsi="Arial" w:cs="Arial"/>
                <w:spacing w:val="-11"/>
              </w:rPr>
              <w:t xml:space="preserve"> </w:t>
            </w:r>
            <w:r>
              <w:rPr>
                <w:rFonts w:ascii="Arial" w:eastAsia="Arial" w:hAnsi="Arial" w:cs="Arial"/>
                <w:spacing w:val="-1"/>
              </w:rPr>
              <w:t>i</w:t>
            </w:r>
            <w:r>
              <w:rPr>
                <w:rFonts w:ascii="Arial" w:eastAsia="Arial" w:hAnsi="Arial" w:cs="Arial"/>
              </w:rPr>
              <w:t>n the</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d</w:t>
            </w:r>
            <w:r>
              <w:rPr>
                <w:rFonts w:ascii="Arial" w:eastAsia="Arial" w:hAnsi="Arial" w:cs="Arial"/>
                <w:spacing w:val="-1"/>
              </w:rPr>
              <w:t>u</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9"/>
              </w:rPr>
              <w:t xml:space="preserve"> </w:t>
            </w:r>
            <w:r>
              <w:rPr>
                <w:rFonts w:ascii="Arial" w:eastAsia="Arial" w:hAnsi="Arial" w:cs="Arial"/>
              </w:rPr>
              <w:t>pro</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s</w:t>
            </w:r>
          </w:p>
          <w:p w14:paraId="563FC6D9" w14:textId="77777777" w:rsidR="00694DD3" w:rsidRDefault="00CE11E9">
            <w:pPr>
              <w:spacing w:line="220" w:lineRule="exact"/>
              <w:ind w:left="823" w:right="132"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M</w:t>
            </w:r>
            <w:r>
              <w:rPr>
                <w:rFonts w:ascii="Arial" w:eastAsia="Arial" w:hAnsi="Arial" w:cs="Arial"/>
                <w:spacing w:val="-1"/>
              </w:rPr>
              <w:t>a</w:t>
            </w:r>
            <w:r>
              <w:rPr>
                <w:rFonts w:ascii="Arial" w:eastAsia="Arial" w:hAnsi="Arial" w:cs="Arial"/>
                <w:spacing w:val="1"/>
              </w:rPr>
              <w:t>i</w:t>
            </w:r>
            <w:r>
              <w:rPr>
                <w:rFonts w:ascii="Arial" w:eastAsia="Arial" w:hAnsi="Arial" w:cs="Arial"/>
              </w:rPr>
              <w:t>nt</w:t>
            </w:r>
            <w:r>
              <w:rPr>
                <w:rFonts w:ascii="Arial" w:eastAsia="Arial" w:hAnsi="Arial" w:cs="Arial"/>
                <w:spacing w:val="1"/>
              </w:rPr>
              <w:t>a</w:t>
            </w:r>
            <w:r>
              <w:rPr>
                <w:rFonts w:ascii="Arial" w:eastAsia="Arial" w:hAnsi="Arial" w:cs="Arial"/>
                <w:spacing w:val="-1"/>
              </w:rPr>
              <w:t>i</w:t>
            </w:r>
            <w:r>
              <w:rPr>
                <w:rFonts w:ascii="Arial" w:eastAsia="Arial" w:hAnsi="Arial" w:cs="Arial"/>
              </w:rPr>
              <w:t>ns</w:t>
            </w:r>
            <w:r>
              <w:rPr>
                <w:rFonts w:ascii="Arial" w:eastAsia="Arial" w:hAnsi="Arial" w:cs="Arial"/>
                <w:spacing w:val="-8"/>
              </w:rPr>
              <w:t xml:space="preserve"> </w:t>
            </w:r>
            <w:r>
              <w:rPr>
                <w:rFonts w:ascii="Arial" w:eastAsia="Arial" w:hAnsi="Arial" w:cs="Arial"/>
                <w:spacing w:val="2"/>
              </w:rPr>
              <w:t>b</w:t>
            </w:r>
            <w:r>
              <w:rPr>
                <w:rFonts w:ascii="Arial" w:eastAsia="Arial" w:hAnsi="Arial" w:cs="Arial"/>
              </w:rPr>
              <w:t>a</w:t>
            </w:r>
            <w:r>
              <w:rPr>
                <w:rFonts w:ascii="Arial" w:eastAsia="Arial" w:hAnsi="Arial" w:cs="Arial"/>
                <w:spacing w:val="-1"/>
              </w:rPr>
              <w:t>l</w:t>
            </w:r>
            <w:r>
              <w:rPr>
                <w:rFonts w:ascii="Arial" w:eastAsia="Arial" w:hAnsi="Arial" w:cs="Arial"/>
                <w:spacing w:val="2"/>
              </w:rPr>
              <w:t>a</w:t>
            </w:r>
            <w:r>
              <w:rPr>
                <w:rFonts w:ascii="Arial" w:eastAsia="Arial" w:hAnsi="Arial" w:cs="Arial"/>
              </w:rPr>
              <w:t>n</w:t>
            </w:r>
            <w:r>
              <w:rPr>
                <w:rFonts w:ascii="Arial" w:eastAsia="Arial" w:hAnsi="Arial" w:cs="Arial"/>
                <w:spacing w:val="1"/>
              </w:rPr>
              <w:t>c</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b</w:t>
            </w:r>
            <w:r>
              <w:rPr>
                <w:rFonts w:ascii="Arial" w:eastAsia="Arial" w:hAnsi="Arial" w:cs="Arial"/>
              </w:rPr>
              <w:t>etw</w:t>
            </w:r>
            <w:r>
              <w:rPr>
                <w:rFonts w:ascii="Arial" w:eastAsia="Arial" w:hAnsi="Arial" w:cs="Arial"/>
                <w:spacing w:val="1"/>
              </w:rPr>
              <w:t>e</w:t>
            </w:r>
            <w:r>
              <w:rPr>
                <w:rFonts w:ascii="Arial" w:eastAsia="Arial" w:hAnsi="Arial" w:cs="Arial"/>
              </w:rPr>
              <w:t>en 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rPr>
              <w:t>l</w:t>
            </w:r>
            <w:r>
              <w:rPr>
                <w:rFonts w:ascii="Arial" w:eastAsia="Arial" w:hAnsi="Arial" w:cs="Arial"/>
                <w:spacing w:val="-10"/>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p</w:t>
            </w:r>
            <w:r>
              <w:rPr>
                <w:rFonts w:ascii="Arial" w:eastAsia="Arial" w:hAnsi="Arial" w:cs="Arial"/>
              </w:rPr>
              <w:t>er</w:t>
            </w:r>
            <w:r>
              <w:rPr>
                <w:rFonts w:ascii="Arial" w:eastAsia="Arial" w:hAnsi="Arial" w:cs="Arial"/>
                <w:spacing w:val="2"/>
              </w:rPr>
              <w:t>so</w:t>
            </w:r>
            <w:r>
              <w:rPr>
                <w:rFonts w:ascii="Arial" w:eastAsia="Arial" w:hAnsi="Arial" w:cs="Arial"/>
              </w:rPr>
              <w:t>n</w:t>
            </w:r>
            <w:r>
              <w:rPr>
                <w:rFonts w:ascii="Arial" w:eastAsia="Arial" w:hAnsi="Arial" w:cs="Arial"/>
                <w:spacing w:val="-1"/>
              </w:rPr>
              <w:t>a</w:t>
            </w:r>
            <w:r>
              <w:rPr>
                <w:rFonts w:ascii="Arial" w:eastAsia="Arial" w:hAnsi="Arial" w:cs="Arial"/>
              </w:rPr>
              <w:t>l</w:t>
            </w:r>
            <w:r>
              <w:rPr>
                <w:rFonts w:ascii="Arial" w:eastAsia="Arial" w:hAnsi="Arial" w:cs="Arial"/>
                <w:spacing w:val="-7"/>
              </w:rPr>
              <w:t xml:space="preserve"> </w:t>
            </w:r>
            <w:r>
              <w:rPr>
                <w:rFonts w:ascii="Arial" w:eastAsia="Arial" w:hAnsi="Arial" w:cs="Arial"/>
                <w:spacing w:val="1"/>
              </w:rPr>
              <w:t>li</w:t>
            </w:r>
            <w:r>
              <w:rPr>
                <w:rFonts w:ascii="Arial" w:eastAsia="Arial" w:hAnsi="Arial" w:cs="Arial"/>
              </w:rPr>
              <w:t>fe</w:t>
            </w:r>
          </w:p>
          <w:p w14:paraId="67BC4F4B" w14:textId="77777777" w:rsidR="00694DD3" w:rsidRDefault="00CE11E9">
            <w:pPr>
              <w:spacing w:before="2" w:line="220" w:lineRule="exact"/>
              <w:ind w:left="823" w:right="802"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spacing w:val="1"/>
              </w:rPr>
              <w:t>cc</w:t>
            </w:r>
            <w:r>
              <w:rPr>
                <w:rFonts w:ascii="Arial" w:eastAsia="Arial" w:hAnsi="Arial" w:cs="Arial"/>
              </w:rPr>
              <w:t>e</w:t>
            </w:r>
            <w:r>
              <w:rPr>
                <w:rFonts w:ascii="Arial" w:eastAsia="Arial" w:hAnsi="Arial" w:cs="Arial"/>
                <w:spacing w:val="-1"/>
              </w:rPr>
              <w:t>p</w:t>
            </w:r>
            <w:r>
              <w:rPr>
                <w:rFonts w:ascii="Arial" w:eastAsia="Arial" w:hAnsi="Arial" w:cs="Arial"/>
              </w:rPr>
              <w:t>ts</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tru</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 fe</w:t>
            </w:r>
            <w:r>
              <w:rPr>
                <w:rFonts w:ascii="Arial" w:eastAsia="Arial" w:hAnsi="Arial" w:cs="Arial"/>
                <w:spacing w:val="-1"/>
              </w:rPr>
              <w:t>e</w:t>
            </w:r>
            <w:r>
              <w:rPr>
                <w:rFonts w:ascii="Arial" w:eastAsia="Arial" w:hAnsi="Arial" w:cs="Arial"/>
                <w:spacing w:val="2"/>
              </w:rPr>
              <w:t>d</w:t>
            </w:r>
            <w:r>
              <w:rPr>
                <w:rFonts w:ascii="Arial" w:eastAsia="Arial" w:hAnsi="Arial" w:cs="Arial"/>
              </w:rPr>
              <w:t>b</w:t>
            </w:r>
            <w:r>
              <w:rPr>
                <w:rFonts w:ascii="Arial" w:eastAsia="Arial" w:hAnsi="Arial" w:cs="Arial"/>
                <w:spacing w:val="-1"/>
              </w:rPr>
              <w:t>a</w:t>
            </w:r>
            <w:r>
              <w:rPr>
                <w:rFonts w:ascii="Arial" w:eastAsia="Arial" w:hAnsi="Arial" w:cs="Arial"/>
                <w:spacing w:val="1"/>
              </w:rPr>
              <w:t>c</w:t>
            </w:r>
            <w:r>
              <w:rPr>
                <w:rFonts w:ascii="Arial" w:eastAsia="Arial" w:hAnsi="Arial" w:cs="Arial"/>
              </w:rPr>
              <w:t>k</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spacing w:val="1"/>
              </w:rPr>
              <w:t>c</w:t>
            </w:r>
            <w:r>
              <w:rPr>
                <w:rFonts w:ascii="Arial" w:eastAsia="Arial" w:hAnsi="Arial" w:cs="Arial"/>
                <w:spacing w:val="-1"/>
              </w:rPr>
              <w:t>l</w:t>
            </w:r>
            <w:r>
              <w:rPr>
                <w:rFonts w:ascii="Arial" w:eastAsia="Arial" w:hAnsi="Arial" w:cs="Arial"/>
              </w:rPr>
              <w:t>ar</w:t>
            </w:r>
            <w:r>
              <w:rPr>
                <w:rFonts w:ascii="Arial" w:eastAsia="Arial" w:hAnsi="Arial" w:cs="Arial"/>
                <w:spacing w:val="2"/>
              </w:rPr>
              <w:t>i</w:t>
            </w:r>
            <w:r>
              <w:rPr>
                <w:rFonts w:ascii="Arial" w:eastAsia="Arial" w:hAnsi="Arial" w:cs="Arial"/>
              </w:rPr>
              <w:t>f</w:t>
            </w:r>
            <w:r>
              <w:rPr>
                <w:rFonts w:ascii="Arial" w:eastAsia="Arial" w:hAnsi="Arial" w:cs="Arial"/>
                <w:spacing w:val="-1"/>
              </w:rPr>
              <w:t>i</w:t>
            </w:r>
            <w:r>
              <w:rPr>
                <w:rFonts w:ascii="Arial" w:eastAsia="Arial" w:hAnsi="Arial" w:cs="Arial"/>
              </w:rPr>
              <w:t>es</w:t>
            </w:r>
          </w:p>
          <w:p w14:paraId="3E3ACFA1" w14:textId="77777777" w:rsidR="00694DD3" w:rsidRDefault="00CE11E9">
            <w:pPr>
              <w:spacing w:line="220" w:lineRule="exact"/>
              <w:ind w:left="823"/>
              <w:rPr>
                <w:rFonts w:ascii="Arial" w:eastAsia="Arial" w:hAnsi="Arial" w:cs="Arial"/>
              </w:rPr>
            </w:pPr>
            <w:r>
              <w:rPr>
                <w:rFonts w:ascii="Arial" w:eastAsia="Arial" w:hAnsi="Arial" w:cs="Arial"/>
              </w:rPr>
              <w:t>e</w:t>
            </w:r>
            <w:r>
              <w:rPr>
                <w:rFonts w:ascii="Arial" w:eastAsia="Arial" w:hAnsi="Arial" w:cs="Arial"/>
                <w:spacing w:val="1"/>
              </w:rPr>
              <w:t>x</w:t>
            </w:r>
            <w:r>
              <w:rPr>
                <w:rFonts w:ascii="Arial" w:eastAsia="Arial" w:hAnsi="Arial" w:cs="Arial"/>
              </w:rPr>
              <w:t>pe</w:t>
            </w:r>
            <w:r>
              <w:rPr>
                <w:rFonts w:ascii="Arial" w:eastAsia="Arial" w:hAnsi="Arial" w:cs="Arial"/>
                <w:spacing w:val="1"/>
              </w:rPr>
              <w:t>c</w:t>
            </w:r>
            <w:r>
              <w:rPr>
                <w:rFonts w:ascii="Arial" w:eastAsia="Arial" w:hAnsi="Arial" w:cs="Arial"/>
              </w:rPr>
              <w:t>ta</w:t>
            </w:r>
            <w:r>
              <w:rPr>
                <w:rFonts w:ascii="Arial" w:eastAsia="Arial" w:hAnsi="Arial" w:cs="Arial"/>
                <w:spacing w:val="1"/>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713C3617" w14:textId="77777777" w:rsidR="00694DD3" w:rsidRDefault="00CE11E9">
            <w:pPr>
              <w:spacing w:before="4" w:line="220" w:lineRule="exact"/>
              <w:ind w:left="823" w:right="357"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li</w:t>
            </w:r>
            <w:r>
              <w:rPr>
                <w:rFonts w:ascii="Arial" w:eastAsia="Arial" w:hAnsi="Arial" w:cs="Arial"/>
                <w:spacing w:val="1"/>
              </w:rPr>
              <w:t>s</w:t>
            </w:r>
            <w:r>
              <w:rPr>
                <w:rFonts w:ascii="Arial" w:eastAsia="Arial" w:hAnsi="Arial" w:cs="Arial"/>
                <w:spacing w:val="2"/>
              </w:rPr>
              <w:t>h</w:t>
            </w:r>
            <w:r>
              <w:rPr>
                <w:rFonts w:ascii="Arial" w:eastAsia="Arial" w:hAnsi="Arial" w:cs="Arial"/>
              </w:rPr>
              <w:t>es</w:t>
            </w:r>
            <w:r>
              <w:rPr>
                <w:rFonts w:ascii="Arial" w:eastAsia="Arial" w:hAnsi="Arial" w:cs="Arial"/>
                <w:spacing w:val="-9"/>
              </w:rPr>
              <w:t xml:space="preserve"> </w:t>
            </w:r>
            <w:r>
              <w:rPr>
                <w:rFonts w:ascii="Arial" w:eastAsia="Arial" w:hAnsi="Arial" w:cs="Arial"/>
              </w:rPr>
              <w:t>o</w:t>
            </w:r>
            <w:r>
              <w:rPr>
                <w:rFonts w:ascii="Arial" w:eastAsia="Arial" w:hAnsi="Arial" w:cs="Arial"/>
                <w:spacing w:val="-1"/>
              </w:rPr>
              <w:t>u</w:t>
            </w:r>
            <w:r>
              <w:rPr>
                <w:rFonts w:ascii="Arial" w:eastAsia="Arial" w:hAnsi="Arial" w:cs="Arial"/>
                <w:spacing w:val="2"/>
              </w:rPr>
              <w:t>t</w:t>
            </w:r>
            <w:r>
              <w:rPr>
                <w:rFonts w:ascii="Arial" w:eastAsia="Arial" w:hAnsi="Arial" w:cs="Arial"/>
                <w:spacing w:val="-1"/>
              </w:rPr>
              <w:t>l</w:t>
            </w:r>
            <w:r>
              <w:rPr>
                <w:rFonts w:ascii="Arial" w:eastAsia="Arial" w:hAnsi="Arial" w:cs="Arial"/>
              </w:rPr>
              <w:t>ets</w:t>
            </w:r>
            <w:r>
              <w:rPr>
                <w:rFonts w:ascii="Arial" w:eastAsia="Arial" w:hAnsi="Arial" w:cs="Arial"/>
                <w:spacing w:val="-6"/>
              </w:rPr>
              <w:t xml:space="preserve"> </w:t>
            </w: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rPr>
              <w:t>co</w:t>
            </w:r>
            <w:r>
              <w:rPr>
                <w:rFonts w:ascii="Arial" w:eastAsia="Arial" w:hAnsi="Arial" w:cs="Arial"/>
                <w:spacing w:val="-1"/>
              </w:rPr>
              <w:t>p</w:t>
            </w:r>
            <w:r>
              <w:rPr>
                <w:rFonts w:ascii="Arial" w:eastAsia="Arial" w:hAnsi="Arial" w:cs="Arial"/>
              </w:rPr>
              <w:t>e w</w:t>
            </w:r>
            <w:r>
              <w:rPr>
                <w:rFonts w:ascii="Arial" w:eastAsia="Arial" w:hAnsi="Arial" w:cs="Arial"/>
                <w:spacing w:val="-1"/>
              </w:rPr>
              <w:t>i</w:t>
            </w:r>
            <w:r>
              <w:rPr>
                <w:rFonts w:ascii="Arial" w:eastAsia="Arial" w:hAnsi="Arial" w:cs="Arial"/>
              </w:rPr>
              <w:t>th</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tre</w:t>
            </w:r>
            <w:r>
              <w:rPr>
                <w:rFonts w:ascii="Arial" w:eastAsia="Arial" w:hAnsi="Arial" w:cs="Arial"/>
                <w:spacing w:val="1"/>
              </w:rPr>
              <w:t>ss</w:t>
            </w:r>
            <w:r>
              <w:rPr>
                <w:rFonts w:ascii="Arial" w:eastAsia="Arial" w:hAnsi="Arial" w:cs="Arial"/>
              </w:rPr>
              <w:t>ors</w:t>
            </w:r>
          </w:p>
        </w:tc>
        <w:tc>
          <w:tcPr>
            <w:tcW w:w="3368" w:type="dxa"/>
            <w:tcBorders>
              <w:top w:val="single" w:sz="5" w:space="0" w:color="000000"/>
              <w:left w:val="single" w:sz="5" w:space="0" w:color="000000"/>
              <w:bottom w:val="single" w:sz="5" w:space="0" w:color="000000"/>
              <w:right w:val="single" w:sz="5" w:space="0" w:color="000000"/>
            </w:tcBorders>
          </w:tcPr>
          <w:p w14:paraId="2DF4120F" w14:textId="77777777" w:rsidR="00694DD3" w:rsidRDefault="00CE11E9">
            <w:pPr>
              <w:spacing w:line="220" w:lineRule="exact"/>
              <w:ind w:left="102"/>
              <w:rPr>
                <w:rFonts w:ascii="Arial" w:eastAsia="Arial" w:hAnsi="Arial" w:cs="Arial"/>
              </w:rPr>
            </w:pPr>
            <w:r w:rsidRPr="00914573">
              <w:rPr>
                <w:rFonts w:ascii="Arial" w:eastAsia="Arial" w:hAnsi="Arial" w:cs="Arial"/>
                <w:b/>
                <w:i/>
                <w:spacing w:val="-1"/>
                <w:highlight w:val="yellow"/>
              </w:rPr>
              <w:t>E</w:t>
            </w:r>
            <w:r w:rsidRPr="00914573">
              <w:rPr>
                <w:rFonts w:ascii="Arial" w:eastAsia="Arial" w:hAnsi="Arial" w:cs="Arial"/>
                <w:b/>
                <w:i/>
                <w:highlight w:val="yellow"/>
              </w:rPr>
              <w:t>n</w:t>
            </w:r>
            <w:r w:rsidRPr="00914573">
              <w:rPr>
                <w:rFonts w:ascii="Arial" w:eastAsia="Arial" w:hAnsi="Arial" w:cs="Arial"/>
                <w:b/>
                <w:i/>
                <w:spacing w:val="1"/>
                <w:highlight w:val="yellow"/>
              </w:rPr>
              <w:t>t</w:t>
            </w:r>
            <w:r w:rsidRPr="00914573">
              <w:rPr>
                <w:rFonts w:ascii="Arial" w:eastAsia="Arial" w:hAnsi="Arial" w:cs="Arial"/>
                <w:b/>
                <w:i/>
                <w:spacing w:val="-1"/>
                <w:highlight w:val="yellow"/>
              </w:rPr>
              <w:t>r</w:t>
            </w:r>
            <w:r w:rsidRPr="00914573">
              <w:rPr>
                <w:rFonts w:ascii="Arial" w:eastAsia="Arial" w:hAnsi="Arial" w:cs="Arial"/>
                <w:b/>
                <w:i/>
                <w:highlight w:val="yellow"/>
              </w:rPr>
              <w:t>y</w:t>
            </w:r>
            <w:r w:rsidRPr="00914573">
              <w:rPr>
                <w:rFonts w:ascii="Arial" w:eastAsia="Arial" w:hAnsi="Arial" w:cs="Arial"/>
                <w:b/>
                <w:i/>
                <w:spacing w:val="-5"/>
                <w:highlight w:val="yellow"/>
              </w:rPr>
              <w:t xml:space="preserve"> </w:t>
            </w:r>
            <w:r w:rsidRPr="00914573">
              <w:rPr>
                <w:rFonts w:ascii="Arial" w:eastAsia="Arial" w:hAnsi="Arial" w:cs="Arial"/>
                <w:b/>
                <w:i/>
                <w:highlight w:val="yellow"/>
              </w:rPr>
              <w:t>L</w:t>
            </w:r>
            <w:r w:rsidRPr="00914573">
              <w:rPr>
                <w:rFonts w:ascii="Arial" w:eastAsia="Arial" w:hAnsi="Arial" w:cs="Arial"/>
                <w:b/>
                <w:i/>
                <w:spacing w:val="2"/>
                <w:highlight w:val="yellow"/>
              </w:rPr>
              <w:t>e</w:t>
            </w:r>
            <w:r w:rsidRPr="00914573">
              <w:rPr>
                <w:rFonts w:ascii="Arial" w:eastAsia="Arial" w:hAnsi="Arial" w:cs="Arial"/>
                <w:b/>
                <w:i/>
                <w:highlight w:val="yellow"/>
              </w:rPr>
              <w:t>v</w:t>
            </w:r>
            <w:r w:rsidRPr="00914573">
              <w:rPr>
                <w:rFonts w:ascii="Arial" w:eastAsia="Arial" w:hAnsi="Arial" w:cs="Arial"/>
                <w:b/>
                <w:i/>
                <w:spacing w:val="-1"/>
                <w:highlight w:val="yellow"/>
              </w:rPr>
              <w:t>e</w:t>
            </w:r>
            <w:r w:rsidRPr="00914573">
              <w:rPr>
                <w:rFonts w:ascii="Arial" w:eastAsia="Arial" w:hAnsi="Arial" w:cs="Arial"/>
                <w:b/>
                <w:i/>
                <w:highlight w:val="yellow"/>
              </w:rPr>
              <w:t>l:</w:t>
            </w:r>
          </w:p>
          <w:p w14:paraId="07658D1D" w14:textId="77777777" w:rsidR="00694DD3" w:rsidRDefault="00CE11E9">
            <w:pPr>
              <w:spacing w:before="5" w:line="220" w:lineRule="exact"/>
              <w:ind w:left="823" w:right="189"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spacing w:val="2"/>
              </w:rPr>
              <w:t>a</w:t>
            </w:r>
            <w:r>
              <w:rPr>
                <w:rFonts w:ascii="Arial" w:eastAsia="Arial" w:hAnsi="Arial" w:cs="Arial"/>
              </w:rPr>
              <w:t>p</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p</w:t>
            </w:r>
            <w:r>
              <w:rPr>
                <w:rFonts w:ascii="Arial" w:eastAsia="Arial" w:hAnsi="Arial" w:cs="Arial"/>
                <w:spacing w:val="3"/>
              </w:rPr>
              <w:t>r</w:t>
            </w:r>
            <w:r>
              <w:rPr>
                <w:rFonts w:ascii="Arial" w:eastAsia="Arial" w:hAnsi="Arial" w:cs="Arial"/>
                <w:spacing w:val="-1"/>
              </w:rPr>
              <w:t>i</w:t>
            </w:r>
            <w:r>
              <w:rPr>
                <w:rFonts w:ascii="Arial" w:eastAsia="Arial" w:hAnsi="Arial" w:cs="Arial"/>
              </w:rPr>
              <w:t>a</w:t>
            </w:r>
            <w:r>
              <w:rPr>
                <w:rFonts w:ascii="Arial" w:eastAsia="Arial" w:hAnsi="Arial" w:cs="Arial"/>
                <w:spacing w:val="2"/>
              </w:rPr>
              <w:t>t</w:t>
            </w:r>
            <w:r>
              <w:rPr>
                <w:rFonts w:ascii="Arial" w:eastAsia="Arial" w:hAnsi="Arial" w:cs="Arial"/>
              </w:rPr>
              <w:t>e af</w:t>
            </w:r>
            <w:r>
              <w:rPr>
                <w:rFonts w:ascii="Arial" w:eastAsia="Arial" w:hAnsi="Arial" w:cs="Arial"/>
                <w:spacing w:val="-1"/>
              </w:rPr>
              <w:t>f</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rPr>
              <w:t>e</w:t>
            </w:r>
            <w:r>
              <w:rPr>
                <w:rFonts w:ascii="Arial" w:eastAsia="Arial" w:hAnsi="Arial" w:cs="Arial"/>
                <w:spacing w:val="-5"/>
              </w:rPr>
              <w:t xml:space="preserve"> </w:t>
            </w:r>
            <w:r>
              <w:rPr>
                <w:rFonts w:ascii="Arial" w:eastAsia="Arial" w:hAnsi="Arial" w:cs="Arial"/>
              </w:rPr>
              <w:t>re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es</w:t>
            </w:r>
            <w:r>
              <w:rPr>
                <w:rFonts w:ascii="Arial" w:eastAsia="Arial" w:hAnsi="Arial" w:cs="Arial"/>
                <w:spacing w:val="-6"/>
              </w:rPr>
              <w:t xml:space="preserve"> </w:t>
            </w:r>
            <w:r>
              <w:rPr>
                <w:rFonts w:ascii="Arial" w:eastAsia="Arial" w:hAnsi="Arial" w:cs="Arial"/>
                <w:spacing w:val="-1"/>
              </w:rPr>
              <w:t>i</w:t>
            </w:r>
            <w:r>
              <w:rPr>
                <w:rFonts w:ascii="Arial" w:eastAsia="Arial" w:hAnsi="Arial" w:cs="Arial"/>
              </w:rPr>
              <w:t>n a</w:t>
            </w:r>
            <w:r>
              <w:rPr>
                <w:rFonts w:ascii="Arial" w:eastAsia="Arial" w:hAnsi="Arial" w:cs="Arial"/>
                <w:spacing w:val="1"/>
              </w:rPr>
              <w:t>l</w:t>
            </w:r>
            <w:r>
              <w:rPr>
                <w:rFonts w:ascii="Arial" w:eastAsia="Arial" w:hAnsi="Arial" w:cs="Arial"/>
              </w:rPr>
              <w:t>l</w:t>
            </w:r>
          </w:p>
          <w:p w14:paraId="5DE345D5" w14:textId="77777777" w:rsidR="00694DD3" w:rsidRDefault="00CE11E9">
            <w:pPr>
              <w:spacing w:line="220" w:lineRule="exact"/>
              <w:ind w:left="823"/>
              <w:rPr>
                <w:rFonts w:ascii="Arial" w:eastAsia="Arial" w:hAnsi="Arial" w:cs="Arial"/>
              </w:rPr>
            </w:pPr>
            <w:r>
              <w:rPr>
                <w:rFonts w:ascii="Arial" w:eastAsia="Arial" w:hAnsi="Arial" w:cs="Arial"/>
                <w:spacing w:val="1"/>
              </w:rPr>
              <w:t>s</w:t>
            </w:r>
            <w:r>
              <w:rPr>
                <w:rFonts w:ascii="Arial" w:eastAsia="Arial" w:hAnsi="Arial" w:cs="Arial"/>
                <w:spacing w:val="-1"/>
              </w:rPr>
              <w:t>i</w:t>
            </w:r>
            <w:r>
              <w:rPr>
                <w:rFonts w:ascii="Arial" w:eastAsia="Arial" w:hAnsi="Arial" w:cs="Arial"/>
              </w:rPr>
              <w:t>tu</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72FAF456" w14:textId="77777777" w:rsidR="00694DD3" w:rsidRDefault="00CE11E9">
            <w:pPr>
              <w:spacing w:before="4" w:line="220" w:lineRule="exact"/>
              <w:ind w:left="823" w:right="134"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spacing w:val="2"/>
              </w:rPr>
              <w:t>n</w:t>
            </w:r>
            <w:r>
              <w:rPr>
                <w:rFonts w:ascii="Arial" w:eastAsia="Arial" w:hAnsi="Arial" w:cs="Arial"/>
              </w:rPr>
              <w:t>ds</w:t>
            </w:r>
            <w:r>
              <w:rPr>
                <w:rFonts w:ascii="Arial" w:eastAsia="Arial" w:hAnsi="Arial" w:cs="Arial"/>
                <w:spacing w:val="-8"/>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l</w:t>
            </w:r>
            <w:r>
              <w:rPr>
                <w:rFonts w:ascii="Arial" w:eastAsia="Arial" w:hAnsi="Arial" w:cs="Arial"/>
                <w:spacing w:val="2"/>
              </w:rPr>
              <w:t>m</w:t>
            </w:r>
            <w:r>
              <w:rPr>
                <w:rFonts w:ascii="Arial" w:eastAsia="Arial" w:hAnsi="Arial" w:cs="Arial"/>
                <w:spacing w:val="-1"/>
              </w:rPr>
              <w:t>l</w:t>
            </w:r>
            <w:r>
              <w:rPr>
                <w:rFonts w:ascii="Arial" w:eastAsia="Arial" w:hAnsi="Arial" w:cs="Arial"/>
              </w:rPr>
              <w:t>y</w:t>
            </w:r>
            <w:r>
              <w:rPr>
                <w:rFonts w:ascii="Arial" w:eastAsia="Arial" w:hAnsi="Arial" w:cs="Arial"/>
                <w:spacing w:val="-5"/>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urg</w:t>
            </w:r>
            <w:r>
              <w:rPr>
                <w:rFonts w:ascii="Arial" w:eastAsia="Arial" w:hAnsi="Arial" w:cs="Arial"/>
                <w:spacing w:val="2"/>
              </w:rPr>
              <w:t>e</w:t>
            </w:r>
            <w:r>
              <w:rPr>
                <w:rFonts w:ascii="Arial" w:eastAsia="Arial" w:hAnsi="Arial" w:cs="Arial"/>
              </w:rPr>
              <w:t xml:space="preserve">nt </w:t>
            </w:r>
            <w:r>
              <w:rPr>
                <w:rFonts w:ascii="Arial" w:eastAsia="Arial" w:hAnsi="Arial" w:cs="Arial"/>
                <w:spacing w:val="1"/>
              </w:rPr>
              <w:t>s</w:t>
            </w:r>
            <w:r>
              <w:rPr>
                <w:rFonts w:ascii="Arial" w:eastAsia="Arial" w:hAnsi="Arial" w:cs="Arial"/>
                <w:spacing w:val="-1"/>
              </w:rPr>
              <w:t>i</w:t>
            </w:r>
            <w:r>
              <w:rPr>
                <w:rFonts w:ascii="Arial" w:eastAsia="Arial" w:hAnsi="Arial" w:cs="Arial"/>
              </w:rPr>
              <w:t>tu</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7"/>
              </w:rPr>
              <w:t xml:space="preserve"> </w:t>
            </w:r>
            <w:r>
              <w:rPr>
                <w:rFonts w:ascii="Arial" w:eastAsia="Arial" w:hAnsi="Arial" w:cs="Arial"/>
                <w:spacing w:val="2"/>
              </w:rPr>
              <w:t>w</w:t>
            </w:r>
            <w:r>
              <w:rPr>
                <w:rFonts w:ascii="Arial" w:eastAsia="Arial" w:hAnsi="Arial" w:cs="Arial"/>
                <w:spacing w:val="-1"/>
              </w:rPr>
              <w:t>i</w:t>
            </w:r>
            <w:r>
              <w:rPr>
                <w:rFonts w:ascii="Arial" w:eastAsia="Arial" w:hAnsi="Arial" w:cs="Arial"/>
              </w:rPr>
              <w:t>th</w:t>
            </w:r>
            <w:r>
              <w:rPr>
                <w:rFonts w:ascii="Arial" w:eastAsia="Arial" w:hAnsi="Arial" w:cs="Arial"/>
                <w:spacing w:val="-2"/>
              </w:rPr>
              <w:t xml:space="preserve"> </w:t>
            </w:r>
            <w:r>
              <w:rPr>
                <w:rFonts w:ascii="Arial" w:eastAsia="Arial" w:hAnsi="Arial" w:cs="Arial"/>
              </w:rPr>
              <w:t>ref</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 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3"/>
              </w:rPr>
              <w:t>r</w:t>
            </w:r>
            <w:r>
              <w:rPr>
                <w:rFonts w:ascii="Arial" w:eastAsia="Arial" w:hAnsi="Arial" w:cs="Arial"/>
                <w:spacing w:val="-1"/>
              </w:rPr>
              <w:t>i</w:t>
            </w:r>
            <w:r>
              <w:rPr>
                <w:rFonts w:ascii="Arial" w:eastAsia="Arial" w:hAnsi="Arial" w:cs="Arial"/>
              </w:rPr>
              <w:t>e</w:t>
            </w:r>
            <w:r>
              <w:rPr>
                <w:rFonts w:ascii="Arial" w:eastAsia="Arial" w:hAnsi="Arial" w:cs="Arial"/>
                <w:spacing w:val="2"/>
              </w:rPr>
              <w:t>f</w:t>
            </w:r>
            <w:r>
              <w:rPr>
                <w:rFonts w:ascii="Arial" w:eastAsia="Arial" w:hAnsi="Arial" w:cs="Arial"/>
                <w:spacing w:val="-1"/>
              </w:rPr>
              <w:t>i</w:t>
            </w:r>
            <w:r>
              <w:rPr>
                <w:rFonts w:ascii="Arial" w:eastAsia="Arial" w:hAnsi="Arial" w:cs="Arial"/>
              </w:rPr>
              <w:t>ng</w:t>
            </w:r>
            <w:r>
              <w:rPr>
                <w:rFonts w:ascii="Arial" w:eastAsia="Arial" w:hAnsi="Arial" w:cs="Arial"/>
                <w:spacing w:val="-8"/>
              </w:rPr>
              <w:t xml:space="preserve"> </w:t>
            </w:r>
            <w:r>
              <w:rPr>
                <w:rFonts w:ascii="Arial" w:eastAsia="Arial" w:hAnsi="Arial" w:cs="Arial"/>
              </w:rPr>
              <w:t>as</w:t>
            </w:r>
            <w:r>
              <w:rPr>
                <w:rFonts w:ascii="Arial" w:eastAsia="Arial" w:hAnsi="Arial" w:cs="Arial"/>
                <w:spacing w:val="-1"/>
              </w:rPr>
              <w:t xml:space="preserve"> </w:t>
            </w:r>
            <w:r>
              <w:rPr>
                <w:rFonts w:ascii="Arial" w:eastAsia="Arial" w:hAnsi="Arial" w:cs="Arial"/>
              </w:rPr>
              <w:t>n</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spacing w:val="2"/>
              </w:rPr>
              <w:t>e</w:t>
            </w:r>
            <w:r>
              <w:rPr>
                <w:rFonts w:ascii="Arial" w:eastAsia="Arial" w:hAnsi="Arial" w:cs="Arial"/>
              </w:rPr>
              <w:t>d</w:t>
            </w:r>
          </w:p>
          <w:p w14:paraId="207C8007" w14:textId="77777777" w:rsidR="00694DD3" w:rsidRDefault="00CE11E9">
            <w:pPr>
              <w:spacing w:before="2" w:line="220" w:lineRule="exact"/>
              <w:ind w:left="823" w:right="880"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1"/>
              </w:rPr>
              <w:t>i</w:t>
            </w:r>
            <w:r>
              <w:rPr>
                <w:rFonts w:ascii="Arial" w:eastAsia="Arial" w:hAnsi="Arial" w:cs="Arial"/>
              </w:rPr>
              <w:t>or</w:t>
            </w:r>
            <w:r>
              <w:rPr>
                <w:rFonts w:ascii="Arial" w:eastAsia="Arial" w:hAnsi="Arial" w:cs="Arial"/>
                <w:spacing w:val="2"/>
              </w:rPr>
              <w:t>i</w:t>
            </w:r>
            <w:r>
              <w:rPr>
                <w:rFonts w:ascii="Arial" w:eastAsia="Arial" w:hAnsi="Arial" w:cs="Arial"/>
              </w:rPr>
              <w:t>t</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m</w:t>
            </w:r>
            <w:r>
              <w:rPr>
                <w:rFonts w:ascii="Arial" w:eastAsia="Arial" w:hAnsi="Arial" w:cs="Arial"/>
              </w:rPr>
              <w:t>u</w:t>
            </w:r>
            <w:r>
              <w:rPr>
                <w:rFonts w:ascii="Arial" w:eastAsia="Arial" w:hAnsi="Arial" w:cs="Arial"/>
                <w:spacing w:val="-1"/>
              </w:rPr>
              <w:t>l</w:t>
            </w:r>
            <w:r>
              <w:rPr>
                <w:rFonts w:ascii="Arial" w:eastAsia="Arial" w:hAnsi="Arial" w:cs="Arial"/>
                <w:spacing w:val="2"/>
              </w:rPr>
              <w:t>t</w:t>
            </w:r>
            <w:r>
              <w:rPr>
                <w:rFonts w:ascii="Arial" w:eastAsia="Arial" w:hAnsi="Arial" w:cs="Arial"/>
                <w:spacing w:val="-1"/>
              </w:rPr>
              <w:t>i</w:t>
            </w:r>
            <w:r>
              <w:rPr>
                <w:rFonts w:ascii="Arial" w:eastAsia="Arial" w:hAnsi="Arial" w:cs="Arial"/>
                <w:spacing w:val="2"/>
              </w:rPr>
              <w:t>p</w:t>
            </w:r>
            <w:r>
              <w:rPr>
                <w:rFonts w:ascii="Arial" w:eastAsia="Arial" w:hAnsi="Arial" w:cs="Arial"/>
                <w:spacing w:val="-1"/>
              </w:rPr>
              <w:t>l</w:t>
            </w:r>
            <w:r>
              <w:rPr>
                <w:rFonts w:ascii="Arial" w:eastAsia="Arial" w:hAnsi="Arial" w:cs="Arial"/>
              </w:rPr>
              <w:t xml:space="preserve">e </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m</w:t>
            </w:r>
            <w:r>
              <w:rPr>
                <w:rFonts w:ascii="Arial" w:eastAsia="Arial" w:hAnsi="Arial" w:cs="Arial"/>
                <w:spacing w:val="1"/>
              </w:rPr>
              <w:t>i</w:t>
            </w:r>
            <w:r>
              <w:rPr>
                <w:rFonts w:ascii="Arial" w:eastAsia="Arial" w:hAnsi="Arial" w:cs="Arial"/>
              </w:rPr>
              <w:t>tm</w:t>
            </w:r>
            <w:r>
              <w:rPr>
                <w:rFonts w:ascii="Arial" w:eastAsia="Arial" w:hAnsi="Arial" w:cs="Arial"/>
                <w:spacing w:val="1"/>
              </w:rPr>
              <w:t>e</w:t>
            </w:r>
            <w:r>
              <w:rPr>
                <w:rFonts w:ascii="Arial" w:eastAsia="Arial" w:hAnsi="Arial" w:cs="Arial"/>
              </w:rPr>
              <w:t>nts</w:t>
            </w:r>
          </w:p>
          <w:p w14:paraId="63485EE3" w14:textId="77777777" w:rsidR="00694DD3" w:rsidRDefault="00CE11E9">
            <w:pPr>
              <w:spacing w:before="1" w:line="220" w:lineRule="exact"/>
              <w:ind w:left="823" w:right="113" w:hanging="360"/>
              <w:rPr>
                <w:rFonts w:ascii="Arial" w:eastAsia="Arial" w:hAnsi="Arial" w:cs="Arial"/>
              </w:rPr>
            </w:pPr>
            <w:proofErr w:type="gramStart"/>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ci</w:t>
            </w:r>
            <w:r>
              <w:rPr>
                <w:rFonts w:ascii="Arial" w:eastAsia="Arial" w:hAnsi="Arial" w:cs="Arial"/>
                <w:spacing w:val="-1"/>
              </w:rPr>
              <w:t>l</w:t>
            </w:r>
            <w:r>
              <w:rPr>
                <w:rFonts w:ascii="Arial" w:eastAsia="Arial" w:hAnsi="Arial" w:cs="Arial"/>
              </w:rPr>
              <w:t>es</w:t>
            </w:r>
            <w:proofErr w:type="gramEnd"/>
            <w:r>
              <w:rPr>
                <w:rFonts w:ascii="Arial" w:eastAsia="Arial" w:hAnsi="Arial" w:cs="Arial"/>
                <w:spacing w:val="-9"/>
              </w:rPr>
              <w:t xml:space="preserve"> </w:t>
            </w:r>
            <w:r>
              <w:rPr>
                <w:rFonts w:ascii="Arial" w:eastAsia="Arial" w:hAnsi="Arial" w:cs="Arial"/>
                <w:spacing w:val="1"/>
              </w:rPr>
              <w:t>inc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spacing w:val="1"/>
              </w:rPr>
              <w:t>s</w:t>
            </w:r>
            <w:r>
              <w:rPr>
                <w:rFonts w:ascii="Arial" w:eastAsia="Arial" w:hAnsi="Arial" w:cs="Arial"/>
              </w:rPr>
              <w:t>t</w:t>
            </w:r>
            <w:r>
              <w:rPr>
                <w:rFonts w:ascii="Arial" w:eastAsia="Arial" w:hAnsi="Arial" w:cs="Arial"/>
                <w:spacing w:val="2"/>
              </w:rPr>
              <w:t>e</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es w</w:t>
            </w:r>
            <w:r>
              <w:rPr>
                <w:rFonts w:ascii="Arial" w:eastAsia="Arial" w:hAnsi="Arial" w:cs="Arial"/>
                <w:spacing w:val="-1"/>
              </w:rPr>
              <w:t>i</w:t>
            </w:r>
            <w:r>
              <w:rPr>
                <w:rFonts w:ascii="Arial" w:eastAsia="Arial" w:hAnsi="Arial" w:cs="Arial"/>
              </w:rPr>
              <w:t>t</w:t>
            </w:r>
            <w:r>
              <w:rPr>
                <w:rFonts w:ascii="Arial" w:eastAsia="Arial" w:hAnsi="Arial" w:cs="Arial"/>
                <w:spacing w:val="2"/>
              </w:rPr>
              <w:t>h</w:t>
            </w:r>
            <w:r>
              <w:rPr>
                <w:rFonts w:ascii="Arial" w:eastAsia="Arial" w:hAnsi="Arial" w:cs="Arial"/>
                <w:spacing w:val="-1"/>
              </w:rPr>
              <w:t>i</w:t>
            </w:r>
            <w:r>
              <w:rPr>
                <w:rFonts w:ascii="Arial" w:eastAsia="Arial" w:hAnsi="Arial" w:cs="Arial"/>
              </w:rPr>
              <w:t>n</w:t>
            </w:r>
            <w:r>
              <w:rPr>
                <w:rFonts w:ascii="Arial" w:eastAsia="Arial" w:hAnsi="Arial" w:cs="Arial"/>
                <w:spacing w:val="-3"/>
              </w:rPr>
              <w:t xml:space="preserve"> </w:t>
            </w:r>
            <w:r>
              <w:rPr>
                <w:rFonts w:ascii="Arial" w:eastAsia="Arial" w:hAnsi="Arial" w:cs="Arial"/>
              </w:rPr>
              <w:t>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spacing w:val="-1"/>
              </w:rPr>
              <w:t>l</w:t>
            </w:r>
            <w:r>
              <w:rPr>
                <w:rFonts w:ascii="Arial" w:eastAsia="Arial" w:hAnsi="Arial" w:cs="Arial"/>
              </w:rPr>
              <w:t>, 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9"/>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2"/>
              </w:rPr>
              <w:t>w</w:t>
            </w:r>
            <w:r>
              <w:rPr>
                <w:rFonts w:ascii="Arial" w:eastAsia="Arial" w:hAnsi="Arial" w:cs="Arial"/>
              </w:rPr>
              <w:t>or</w:t>
            </w:r>
            <w:r>
              <w:rPr>
                <w:rFonts w:ascii="Arial" w:eastAsia="Arial" w:hAnsi="Arial" w:cs="Arial"/>
                <w:spacing w:val="2"/>
              </w:rPr>
              <w:t>k</w:t>
            </w:r>
            <w:r>
              <w:rPr>
                <w:rFonts w:ascii="Arial" w:eastAsia="Arial" w:hAnsi="Arial" w:cs="Arial"/>
              </w:rPr>
              <w:t>/</w:t>
            </w:r>
            <w:r>
              <w:rPr>
                <w:rFonts w:ascii="Arial" w:eastAsia="Arial" w:hAnsi="Arial" w:cs="Arial"/>
                <w:spacing w:val="-1"/>
              </w:rPr>
              <w:t>li</w:t>
            </w:r>
            <w:r>
              <w:rPr>
                <w:rFonts w:ascii="Arial" w:eastAsia="Arial" w:hAnsi="Arial" w:cs="Arial"/>
                <w:spacing w:val="2"/>
              </w:rPr>
              <w:t>f</w:t>
            </w:r>
            <w:r>
              <w:rPr>
                <w:rFonts w:ascii="Arial" w:eastAsia="Arial" w:hAnsi="Arial" w:cs="Arial"/>
              </w:rPr>
              <w:t>e e</w:t>
            </w:r>
            <w:r>
              <w:rPr>
                <w:rFonts w:ascii="Arial" w:eastAsia="Arial" w:hAnsi="Arial" w:cs="Arial"/>
                <w:spacing w:val="-1"/>
              </w:rPr>
              <w:t>n</w:t>
            </w:r>
            <w:r>
              <w:rPr>
                <w:rFonts w:ascii="Arial" w:eastAsia="Arial" w:hAnsi="Arial" w:cs="Arial"/>
                <w:spacing w:val="1"/>
              </w:rPr>
              <w:t>v</w:t>
            </w:r>
            <w:r>
              <w:rPr>
                <w:rFonts w:ascii="Arial" w:eastAsia="Arial" w:hAnsi="Arial" w:cs="Arial"/>
                <w:spacing w:val="-1"/>
              </w:rPr>
              <w:t>i</w:t>
            </w:r>
            <w:r>
              <w:rPr>
                <w:rFonts w:ascii="Arial" w:eastAsia="Arial" w:hAnsi="Arial" w:cs="Arial"/>
                <w:spacing w:val="1"/>
              </w:rPr>
              <w:t>r</w:t>
            </w:r>
            <w:r>
              <w:rPr>
                <w:rFonts w:ascii="Arial" w:eastAsia="Arial" w:hAnsi="Arial" w:cs="Arial"/>
              </w:rPr>
              <w:t>o</w:t>
            </w:r>
            <w:r>
              <w:rPr>
                <w:rFonts w:ascii="Arial" w:eastAsia="Arial" w:hAnsi="Arial" w:cs="Arial"/>
                <w:spacing w:val="1"/>
              </w:rPr>
              <w:t>n</w:t>
            </w:r>
            <w:r>
              <w:rPr>
                <w:rFonts w:ascii="Arial" w:eastAsia="Arial" w:hAnsi="Arial" w:cs="Arial"/>
              </w:rPr>
              <w:t>m</w:t>
            </w:r>
            <w:r>
              <w:rPr>
                <w:rFonts w:ascii="Arial" w:eastAsia="Arial" w:hAnsi="Arial" w:cs="Arial"/>
                <w:spacing w:val="-1"/>
              </w:rPr>
              <w:t>e</w:t>
            </w:r>
            <w:r>
              <w:rPr>
                <w:rFonts w:ascii="Arial" w:eastAsia="Arial" w:hAnsi="Arial" w:cs="Arial"/>
                <w:spacing w:val="2"/>
              </w:rPr>
              <w:t>n</w:t>
            </w:r>
            <w:r>
              <w:rPr>
                <w:rFonts w:ascii="Arial" w:eastAsia="Arial" w:hAnsi="Arial" w:cs="Arial"/>
              </w:rPr>
              <w:t>ts</w:t>
            </w:r>
          </w:p>
          <w:p w14:paraId="6A6D1C34" w14:textId="77777777" w:rsidR="00694DD3" w:rsidRDefault="00CE11E9">
            <w:pPr>
              <w:spacing w:before="2" w:line="220" w:lineRule="exact"/>
              <w:ind w:left="823" w:right="22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spacing w:val="2"/>
              </w:rPr>
              <w:t>a</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rPr>
              <w:t>ty</w:t>
            </w:r>
            <w:r>
              <w:rPr>
                <w:rFonts w:ascii="Arial" w:eastAsia="Arial" w:hAnsi="Arial" w:cs="Arial"/>
                <w:spacing w:val="-4"/>
              </w:rPr>
              <w:t xml:space="preserve"> </w:t>
            </w:r>
            <w:r>
              <w:rPr>
                <w:rFonts w:ascii="Arial" w:eastAsia="Arial" w:hAnsi="Arial" w:cs="Arial"/>
                <w:spacing w:val="2"/>
              </w:rPr>
              <w:t>t</w:t>
            </w:r>
            <w:r>
              <w:rPr>
                <w:rFonts w:ascii="Arial" w:eastAsia="Arial" w:hAnsi="Arial" w:cs="Arial"/>
              </w:rPr>
              <w:t>o d</w:t>
            </w:r>
            <w:r>
              <w:rPr>
                <w:rFonts w:ascii="Arial" w:eastAsia="Arial" w:hAnsi="Arial" w:cs="Arial"/>
                <w:spacing w:val="-1"/>
              </w:rPr>
              <w:t>e</w:t>
            </w:r>
            <w:r>
              <w:rPr>
                <w:rFonts w:ascii="Arial" w:eastAsia="Arial" w:hAnsi="Arial" w:cs="Arial"/>
              </w:rPr>
              <w:t>fuse</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o</w:t>
            </w:r>
            <w:r>
              <w:rPr>
                <w:rFonts w:ascii="Arial" w:eastAsia="Arial" w:hAnsi="Arial" w:cs="Arial"/>
                <w:spacing w:val="2"/>
              </w:rPr>
              <w:t>t</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rPr>
              <w:t>al</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tre</w:t>
            </w:r>
            <w:r>
              <w:rPr>
                <w:rFonts w:ascii="Arial" w:eastAsia="Arial" w:hAnsi="Arial" w:cs="Arial"/>
                <w:spacing w:val="1"/>
              </w:rPr>
              <w:t>ss</w:t>
            </w:r>
            <w:r>
              <w:rPr>
                <w:rFonts w:ascii="Arial" w:eastAsia="Arial" w:hAnsi="Arial" w:cs="Arial"/>
              </w:rPr>
              <w:t>ors</w:t>
            </w:r>
          </w:p>
          <w:p w14:paraId="76DFECC0" w14:textId="77777777" w:rsidR="00694DD3" w:rsidRDefault="00CE11E9">
            <w:pPr>
              <w:spacing w:line="220" w:lineRule="exact"/>
              <w:ind w:left="823"/>
              <w:rPr>
                <w:rFonts w:ascii="Arial" w:eastAsia="Arial" w:hAnsi="Arial" w:cs="Arial"/>
              </w:rPr>
            </w:pPr>
            <w:r>
              <w:rPr>
                <w:rFonts w:ascii="Arial" w:eastAsia="Arial" w:hAnsi="Arial" w:cs="Arial"/>
              </w:rPr>
              <w:t>w</w:t>
            </w:r>
            <w:r>
              <w:rPr>
                <w:rFonts w:ascii="Arial" w:eastAsia="Arial" w:hAnsi="Arial" w:cs="Arial"/>
                <w:spacing w:val="-1"/>
              </w:rPr>
              <w:t>i</w:t>
            </w:r>
            <w:r>
              <w:rPr>
                <w:rFonts w:ascii="Arial" w:eastAsia="Arial" w:hAnsi="Arial" w:cs="Arial"/>
              </w:rPr>
              <w:t>th</w:t>
            </w:r>
            <w:r>
              <w:rPr>
                <w:rFonts w:ascii="Arial" w:eastAsia="Arial" w:hAnsi="Arial" w:cs="Arial"/>
                <w:spacing w:val="-5"/>
              </w:rPr>
              <w:t xml:space="preserve"> </w:t>
            </w:r>
            <w:r>
              <w:rPr>
                <w:rFonts w:ascii="Arial" w:eastAsia="Arial" w:hAnsi="Arial" w:cs="Arial"/>
                <w:spacing w:val="1"/>
              </w:rPr>
              <w:t>s</w:t>
            </w:r>
            <w:r>
              <w:rPr>
                <w:rFonts w:ascii="Arial" w:eastAsia="Arial" w:hAnsi="Arial" w:cs="Arial"/>
                <w:spacing w:val="2"/>
              </w:rPr>
              <w:t>e</w:t>
            </w:r>
            <w:r>
              <w:rPr>
                <w:rFonts w:ascii="Arial" w:eastAsia="Arial" w:hAnsi="Arial" w:cs="Arial"/>
                <w:spacing w:val="-1"/>
              </w:rPr>
              <w:t>l</w:t>
            </w:r>
            <w:r>
              <w:rPr>
                <w:rFonts w:ascii="Arial" w:eastAsia="Arial" w:hAnsi="Arial" w:cs="Arial"/>
              </w:rPr>
              <w:t>f</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ot</w:t>
            </w:r>
            <w:r>
              <w:rPr>
                <w:rFonts w:ascii="Arial" w:eastAsia="Arial" w:hAnsi="Arial" w:cs="Arial"/>
                <w:spacing w:val="1"/>
              </w:rPr>
              <w:t>h</w:t>
            </w:r>
            <w:r>
              <w:rPr>
                <w:rFonts w:ascii="Arial" w:eastAsia="Arial" w:hAnsi="Arial" w:cs="Arial"/>
              </w:rPr>
              <w:t>ers</w:t>
            </w:r>
          </w:p>
        </w:tc>
        <w:tc>
          <w:tcPr>
            <w:tcW w:w="3437" w:type="dxa"/>
            <w:tcBorders>
              <w:top w:val="single" w:sz="5" w:space="0" w:color="000000"/>
              <w:left w:val="single" w:sz="5" w:space="0" w:color="000000"/>
              <w:bottom w:val="single" w:sz="5" w:space="0" w:color="000000"/>
              <w:right w:val="single" w:sz="5" w:space="0" w:color="000000"/>
            </w:tcBorders>
          </w:tcPr>
          <w:p w14:paraId="078A773E" w14:textId="77777777" w:rsidR="00694DD3" w:rsidRDefault="00CE11E9">
            <w:pPr>
              <w:spacing w:line="220" w:lineRule="exact"/>
              <w:ind w:left="102"/>
              <w:rPr>
                <w:rFonts w:ascii="Arial" w:eastAsia="Arial" w:hAnsi="Arial" w:cs="Arial"/>
              </w:rPr>
            </w:pPr>
            <w:r>
              <w:rPr>
                <w:rFonts w:ascii="Arial" w:eastAsia="Arial" w:hAnsi="Arial" w:cs="Arial"/>
                <w:b/>
                <w:i/>
                <w:spacing w:val="-1"/>
              </w:rPr>
              <w:t>P</w:t>
            </w:r>
            <w:r>
              <w:rPr>
                <w:rFonts w:ascii="Arial" w:eastAsia="Arial" w:hAnsi="Arial" w:cs="Arial"/>
                <w:b/>
                <w:i/>
              </w:rPr>
              <w:t>ost</w:t>
            </w:r>
            <w:r>
              <w:rPr>
                <w:rFonts w:ascii="Arial" w:eastAsia="Arial" w:hAnsi="Arial" w:cs="Arial"/>
                <w:b/>
                <w:i/>
                <w:spacing w:val="-4"/>
              </w:rPr>
              <w:t xml:space="preserve"> </w:t>
            </w:r>
            <w:r>
              <w:rPr>
                <w:rFonts w:ascii="Arial" w:eastAsia="Arial" w:hAnsi="Arial" w:cs="Arial"/>
                <w:b/>
                <w:i/>
              </w:rPr>
              <w:t>En</w:t>
            </w:r>
            <w:r>
              <w:rPr>
                <w:rFonts w:ascii="Arial" w:eastAsia="Arial" w:hAnsi="Arial" w:cs="Arial"/>
                <w:b/>
                <w:i/>
                <w:spacing w:val="1"/>
              </w:rPr>
              <w:t>t</w:t>
            </w:r>
            <w:r>
              <w:rPr>
                <w:rFonts w:ascii="Arial" w:eastAsia="Arial" w:hAnsi="Arial" w:cs="Arial"/>
                <w:b/>
                <w:i/>
                <w:spacing w:val="2"/>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L</w:t>
            </w:r>
            <w:r>
              <w:rPr>
                <w:rFonts w:ascii="Arial" w:eastAsia="Arial" w:hAnsi="Arial" w:cs="Arial"/>
                <w:b/>
                <w:i/>
                <w:spacing w:val="2"/>
              </w:rPr>
              <w:t>e</w:t>
            </w:r>
            <w:r>
              <w:rPr>
                <w:rFonts w:ascii="Arial" w:eastAsia="Arial" w:hAnsi="Arial" w:cs="Arial"/>
                <w:b/>
                <w:i/>
              </w:rPr>
              <w:t>v</w:t>
            </w:r>
            <w:r>
              <w:rPr>
                <w:rFonts w:ascii="Arial" w:eastAsia="Arial" w:hAnsi="Arial" w:cs="Arial"/>
                <w:b/>
                <w:i/>
                <w:spacing w:val="-1"/>
              </w:rPr>
              <w:t>e</w:t>
            </w:r>
            <w:r>
              <w:rPr>
                <w:rFonts w:ascii="Arial" w:eastAsia="Arial" w:hAnsi="Arial" w:cs="Arial"/>
                <w:b/>
                <w:i/>
              </w:rPr>
              <w:t>l:</w:t>
            </w:r>
          </w:p>
          <w:p w14:paraId="660D31CE" w14:textId="77777777" w:rsidR="00694DD3" w:rsidRDefault="00CE11E9">
            <w:pPr>
              <w:spacing w:before="5" w:line="220" w:lineRule="exact"/>
              <w:ind w:left="823" w:right="114"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wh</w:t>
            </w:r>
            <w:r>
              <w:rPr>
                <w:rFonts w:ascii="Arial" w:eastAsia="Arial" w:hAnsi="Arial" w:cs="Arial"/>
                <w:spacing w:val="1"/>
              </w:rPr>
              <w:t>e</w:t>
            </w:r>
            <w:r>
              <w:rPr>
                <w:rFonts w:ascii="Arial" w:eastAsia="Arial" w:hAnsi="Arial" w:cs="Arial"/>
              </w:rPr>
              <w:t>n</w:t>
            </w:r>
            <w:r>
              <w:rPr>
                <w:rFonts w:ascii="Arial" w:eastAsia="Arial" w:hAnsi="Arial" w:cs="Arial"/>
                <w:spacing w:val="-5"/>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2"/>
              </w:rPr>
              <w:t>o</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2"/>
              </w:rPr>
              <w:t>m</w:t>
            </w:r>
            <w:r>
              <w:rPr>
                <w:rFonts w:ascii="Arial" w:eastAsia="Arial" w:hAnsi="Arial" w:cs="Arial"/>
              </w:rPr>
              <w:t>s are</w:t>
            </w:r>
            <w:r>
              <w:rPr>
                <w:rFonts w:ascii="Arial" w:eastAsia="Arial" w:hAnsi="Arial" w:cs="Arial"/>
                <w:spacing w:val="-3"/>
              </w:rPr>
              <w:t xml:space="preserve"> </w:t>
            </w:r>
            <w:r>
              <w:rPr>
                <w:rFonts w:ascii="Arial" w:eastAsia="Arial" w:hAnsi="Arial" w:cs="Arial"/>
              </w:rPr>
              <w:t>u</w:t>
            </w:r>
            <w:r>
              <w:rPr>
                <w:rFonts w:ascii="Arial" w:eastAsia="Arial" w:hAnsi="Arial" w:cs="Arial"/>
                <w:spacing w:val="-1"/>
              </w:rPr>
              <w:t>n</w:t>
            </w:r>
            <w:r>
              <w:rPr>
                <w:rFonts w:ascii="Arial" w:eastAsia="Arial" w:hAnsi="Arial" w:cs="Arial"/>
                <w:spacing w:val="1"/>
              </w:rPr>
              <w:t>s</w:t>
            </w:r>
            <w:r>
              <w:rPr>
                <w:rFonts w:ascii="Arial" w:eastAsia="Arial" w:hAnsi="Arial" w:cs="Arial"/>
                <w:spacing w:val="2"/>
              </w:rPr>
              <w:t>o</w:t>
            </w:r>
            <w:r>
              <w:rPr>
                <w:rFonts w:ascii="Arial" w:eastAsia="Arial" w:hAnsi="Arial" w:cs="Arial"/>
                <w:spacing w:val="-1"/>
              </w:rPr>
              <w:t>l</w:t>
            </w:r>
            <w:r>
              <w:rPr>
                <w:rFonts w:ascii="Arial" w:eastAsia="Arial" w:hAnsi="Arial" w:cs="Arial"/>
                <w:spacing w:val="1"/>
              </w:rPr>
              <w:t>v</w:t>
            </w:r>
            <w:r>
              <w:rPr>
                <w:rFonts w:ascii="Arial" w:eastAsia="Arial" w:hAnsi="Arial" w:cs="Arial"/>
              </w:rPr>
              <w:t>a</w:t>
            </w:r>
            <w:r>
              <w:rPr>
                <w:rFonts w:ascii="Arial" w:eastAsia="Arial" w:hAnsi="Arial" w:cs="Arial"/>
                <w:spacing w:val="1"/>
              </w:rPr>
              <w:t>b</w:t>
            </w:r>
            <w:r>
              <w:rPr>
                <w:rFonts w:ascii="Arial" w:eastAsia="Arial" w:hAnsi="Arial" w:cs="Arial"/>
                <w:spacing w:val="-1"/>
              </w:rPr>
              <w:t>l</w:t>
            </w:r>
            <w:r>
              <w:rPr>
                <w:rFonts w:ascii="Arial" w:eastAsia="Arial" w:hAnsi="Arial" w:cs="Arial"/>
              </w:rPr>
              <w:t>e</w:t>
            </w:r>
          </w:p>
          <w:p w14:paraId="233C9317" w14:textId="77777777" w:rsidR="00694DD3" w:rsidRDefault="00CE11E9">
            <w:pPr>
              <w:spacing w:before="1" w:line="220" w:lineRule="exact"/>
              <w:ind w:left="823" w:right="226"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spacing w:val="1"/>
              </w:rPr>
              <w:t>ss</w:t>
            </w:r>
            <w:r>
              <w:rPr>
                <w:rFonts w:ascii="Arial" w:eastAsia="Arial" w:hAnsi="Arial" w:cs="Arial"/>
                <w:spacing w:val="-1"/>
              </w:rPr>
              <w:t>i</w:t>
            </w:r>
            <w:r>
              <w:rPr>
                <w:rFonts w:ascii="Arial" w:eastAsia="Arial" w:hAnsi="Arial" w:cs="Arial"/>
                <w:spacing w:val="1"/>
              </w:rPr>
              <w:t>s</w:t>
            </w:r>
            <w:r>
              <w:rPr>
                <w:rFonts w:ascii="Arial" w:eastAsia="Arial" w:hAnsi="Arial" w:cs="Arial"/>
              </w:rPr>
              <w:t>ts</w:t>
            </w:r>
            <w:r>
              <w:rPr>
                <w:rFonts w:ascii="Arial" w:eastAsia="Arial" w:hAnsi="Arial" w:cs="Arial"/>
                <w:spacing w:val="-5"/>
              </w:rPr>
              <w:t xml:space="preserve"> </w:t>
            </w:r>
            <w:r>
              <w:rPr>
                <w:rFonts w:ascii="Arial" w:eastAsia="Arial" w:hAnsi="Arial" w:cs="Arial"/>
              </w:rPr>
              <w:t>o</w:t>
            </w:r>
            <w:r>
              <w:rPr>
                <w:rFonts w:ascii="Arial" w:eastAsia="Arial" w:hAnsi="Arial" w:cs="Arial"/>
                <w:spacing w:val="-1"/>
              </w:rPr>
              <w:t>t</w:t>
            </w:r>
            <w:r>
              <w:rPr>
                <w:rFonts w:ascii="Arial" w:eastAsia="Arial" w:hAnsi="Arial" w:cs="Arial"/>
              </w:rPr>
              <w:t>h</w:t>
            </w:r>
            <w:r>
              <w:rPr>
                <w:rFonts w:ascii="Arial" w:eastAsia="Arial" w:hAnsi="Arial" w:cs="Arial"/>
                <w:spacing w:val="-1"/>
              </w:rPr>
              <w:t>e</w:t>
            </w:r>
            <w:r>
              <w:rPr>
                <w:rFonts w:ascii="Arial" w:eastAsia="Arial" w:hAnsi="Arial" w:cs="Arial"/>
                <w:spacing w:val="1"/>
              </w:rPr>
              <w:t>r</w:t>
            </w:r>
            <w:r>
              <w:rPr>
                <w:rFonts w:ascii="Arial" w:eastAsia="Arial" w:hAnsi="Arial" w:cs="Arial"/>
              </w:rPr>
              <w:t>s</w:t>
            </w:r>
            <w:r>
              <w:rPr>
                <w:rFonts w:ascii="Arial" w:eastAsia="Arial" w:hAnsi="Arial" w:cs="Arial"/>
                <w:spacing w:val="-5"/>
              </w:rPr>
              <w:t xml:space="preserve"> </w:t>
            </w:r>
            <w:r>
              <w:rPr>
                <w:rFonts w:ascii="Arial" w:eastAsia="Arial" w:hAnsi="Arial" w:cs="Arial"/>
                <w:spacing w:val="1"/>
              </w:rPr>
              <w:t>i</w:t>
            </w:r>
            <w:r>
              <w:rPr>
                <w:rFonts w:ascii="Arial" w:eastAsia="Arial" w:hAnsi="Arial" w:cs="Arial"/>
              </w:rPr>
              <w:t xml:space="preserve">n </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rPr>
              <w:t>n</w:t>
            </w:r>
            <w:r>
              <w:rPr>
                <w:rFonts w:ascii="Arial" w:eastAsia="Arial" w:hAnsi="Arial" w:cs="Arial"/>
                <w:spacing w:val="-1"/>
              </w:rPr>
              <w:t>i</w:t>
            </w:r>
            <w:r>
              <w:rPr>
                <w:rFonts w:ascii="Arial" w:eastAsia="Arial" w:hAnsi="Arial" w:cs="Arial"/>
                <w:spacing w:val="3"/>
              </w:rPr>
              <w:t>z</w:t>
            </w:r>
            <w:r>
              <w:rPr>
                <w:rFonts w:ascii="Arial" w:eastAsia="Arial" w:hAnsi="Arial" w:cs="Arial"/>
                <w:spacing w:val="-1"/>
              </w:rPr>
              <w:t>i</w:t>
            </w:r>
            <w:r>
              <w:rPr>
                <w:rFonts w:ascii="Arial" w:eastAsia="Arial" w:hAnsi="Arial" w:cs="Arial"/>
              </w:rPr>
              <w:t>ng</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m</w:t>
            </w:r>
            <w:r>
              <w:rPr>
                <w:rFonts w:ascii="Arial" w:eastAsia="Arial" w:hAnsi="Arial" w:cs="Arial"/>
                <w:spacing w:val="1"/>
              </w:rPr>
              <w:t>a</w:t>
            </w:r>
            <w:r>
              <w:rPr>
                <w:rFonts w:ascii="Arial" w:eastAsia="Arial" w:hAnsi="Arial" w:cs="Arial"/>
              </w:rPr>
              <w:t>n</w:t>
            </w:r>
            <w:r>
              <w:rPr>
                <w:rFonts w:ascii="Arial" w:eastAsia="Arial" w:hAnsi="Arial" w:cs="Arial"/>
                <w:spacing w:val="-1"/>
              </w:rPr>
              <w:t>a</w:t>
            </w:r>
            <w:r>
              <w:rPr>
                <w:rFonts w:ascii="Arial" w:eastAsia="Arial" w:hAnsi="Arial" w:cs="Arial"/>
                <w:spacing w:val="2"/>
              </w:rPr>
              <w:t>g</w:t>
            </w:r>
            <w:r>
              <w:rPr>
                <w:rFonts w:ascii="Arial" w:eastAsia="Arial" w:hAnsi="Arial" w:cs="Arial"/>
                <w:spacing w:val="-1"/>
              </w:rPr>
              <w:t>i</w:t>
            </w:r>
            <w:r>
              <w:rPr>
                <w:rFonts w:ascii="Arial" w:eastAsia="Arial" w:hAnsi="Arial" w:cs="Arial"/>
                <w:spacing w:val="2"/>
              </w:rPr>
              <w:t>n</w:t>
            </w:r>
            <w:r>
              <w:rPr>
                <w:rFonts w:ascii="Arial" w:eastAsia="Arial" w:hAnsi="Arial" w:cs="Arial"/>
              </w:rPr>
              <w:t xml:space="preserve">g </w:t>
            </w:r>
            <w:r>
              <w:rPr>
                <w:rFonts w:ascii="Arial" w:eastAsia="Arial" w:hAnsi="Arial" w:cs="Arial"/>
                <w:spacing w:val="1"/>
              </w:rPr>
              <w:t>s</w:t>
            </w:r>
            <w:r>
              <w:rPr>
                <w:rFonts w:ascii="Arial" w:eastAsia="Arial" w:hAnsi="Arial" w:cs="Arial"/>
              </w:rPr>
              <w:t>tre</w:t>
            </w:r>
            <w:r>
              <w:rPr>
                <w:rFonts w:ascii="Arial" w:eastAsia="Arial" w:hAnsi="Arial" w:cs="Arial"/>
                <w:spacing w:val="1"/>
              </w:rPr>
              <w:t>ss</w:t>
            </w:r>
            <w:r>
              <w:rPr>
                <w:rFonts w:ascii="Arial" w:eastAsia="Arial" w:hAnsi="Arial" w:cs="Arial"/>
              </w:rPr>
              <w:t>o</w:t>
            </w:r>
            <w:r>
              <w:rPr>
                <w:rFonts w:ascii="Arial" w:eastAsia="Arial" w:hAnsi="Arial" w:cs="Arial"/>
                <w:spacing w:val="1"/>
              </w:rPr>
              <w:t>r</w:t>
            </w:r>
            <w:r>
              <w:rPr>
                <w:rFonts w:ascii="Arial" w:eastAsia="Arial" w:hAnsi="Arial" w:cs="Arial"/>
              </w:rPr>
              <w:t>s</w:t>
            </w:r>
          </w:p>
          <w:p w14:paraId="65E3985E" w14:textId="77777777" w:rsidR="00694DD3" w:rsidRDefault="00CE11E9">
            <w:pPr>
              <w:spacing w:line="220" w:lineRule="exact"/>
              <w:ind w:left="823" w:right="182"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rPr>
              <w:t>pre</w:t>
            </w:r>
            <w:r>
              <w:rPr>
                <w:rFonts w:ascii="Arial" w:eastAsia="Arial" w:hAnsi="Arial" w:cs="Arial"/>
                <w:spacing w:val="1"/>
              </w:rPr>
              <w:t>v</w:t>
            </w:r>
            <w:r>
              <w:rPr>
                <w:rFonts w:ascii="Arial" w:eastAsia="Arial" w:hAnsi="Arial" w:cs="Arial"/>
                <w:spacing w:val="2"/>
              </w:rPr>
              <w:t>e</w:t>
            </w:r>
            <w:r>
              <w:rPr>
                <w:rFonts w:ascii="Arial" w:eastAsia="Arial" w:hAnsi="Arial" w:cs="Arial"/>
              </w:rPr>
              <w:t>nt</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spacing w:val="1"/>
              </w:rPr>
              <w:t>v</w:t>
            </w:r>
            <w:r>
              <w:rPr>
                <w:rFonts w:ascii="Arial" w:eastAsia="Arial" w:hAnsi="Arial" w:cs="Arial"/>
              </w:rPr>
              <w:t>e a</w:t>
            </w:r>
            <w:r>
              <w:rPr>
                <w:rFonts w:ascii="Arial" w:eastAsia="Arial" w:hAnsi="Arial" w:cs="Arial"/>
                <w:spacing w:val="-1"/>
              </w:rPr>
              <w:t>p</w:t>
            </w:r>
            <w:r>
              <w:rPr>
                <w:rFonts w:ascii="Arial" w:eastAsia="Arial" w:hAnsi="Arial" w:cs="Arial"/>
              </w:rPr>
              <w:t>pr</w:t>
            </w:r>
            <w:r>
              <w:rPr>
                <w:rFonts w:ascii="Arial" w:eastAsia="Arial" w:hAnsi="Arial" w:cs="Arial"/>
                <w:spacing w:val="2"/>
              </w:rPr>
              <w:t>o</w:t>
            </w:r>
            <w:r>
              <w:rPr>
                <w:rFonts w:ascii="Arial" w:eastAsia="Arial" w:hAnsi="Arial" w:cs="Arial"/>
              </w:rPr>
              <w:t>a</w:t>
            </w:r>
            <w:r>
              <w:rPr>
                <w:rFonts w:ascii="Arial" w:eastAsia="Arial" w:hAnsi="Arial" w:cs="Arial"/>
                <w:spacing w:val="1"/>
              </w:rPr>
              <w:t>c</w:t>
            </w:r>
            <w:r>
              <w:rPr>
                <w:rFonts w:ascii="Arial" w:eastAsia="Arial" w:hAnsi="Arial" w:cs="Arial"/>
              </w:rPr>
              <w:t>h</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stre</w:t>
            </w:r>
            <w:r>
              <w:rPr>
                <w:rFonts w:ascii="Arial" w:eastAsia="Arial" w:hAnsi="Arial" w:cs="Arial"/>
                <w:spacing w:val="1"/>
              </w:rPr>
              <w:t>s</w:t>
            </w:r>
            <w:r>
              <w:rPr>
                <w:rFonts w:ascii="Arial" w:eastAsia="Arial" w:hAnsi="Arial" w:cs="Arial"/>
              </w:rPr>
              <w:t>s</w:t>
            </w:r>
          </w:p>
          <w:p w14:paraId="67594522" w14:textId="77777777" w:rsidR="00694DD3" w:rsidRDefault="00CE11E9">
            <w:pPr>
              <w:spacing w:line="220" w:lineRule="exact"/>
              <w:ind w:left="823"/>
              <w:rPr>
                <w:rFonts w:ascii="Arial" w:eastAsia="Arial" w:hAnsi="Arial" w:cs="Arial"/>
              </w:rPr>
            </w:pPr>
            <w:r>
              <w:rPr>
                <w:rFonts w:ascii="Arial" w:eastAsia="Arial" w:hAnsi="Arial" w:cs="Arial"/>
              </w:rPr>
              <w:t>m</w:t>
            </w:r>
            <w:r>
              <w:rPr>
                <w:rFonts w:ascii="Arial" w:eastAsia="Arial" w:hAnsi="Arial" w:cs="Arial"/>
                <w:spacing w:val="-1"/>
              </w:rPr>
              <w:t>a</w:t>
            </w:r>
            <w:r>
              <w:rPr>
                <w:rFonts w:ascii="Arial" w:eastAsia="Arial" w:hAnsi="Arial" w:cs="Arial"/>
              </w:rPr>
              <w:t>n</w:t>
            </w:r>
            <w:r>
              <w:rPr>
                <w:rFonts w:ascii="Arial" w:eastAsia="Arial" w:hAnsi="Arial" w:cs="Arial"/>
                <w:spacing w:val="1"/>
              </w:rPr>
              <w:t>a</w:t>
            </w:r>
            <w:r>
              <w:rPr>
                <w:rFonts w:ascii="Arial" w:eastAsia="Arial" w:hAnsi="Arial" w:cs="Arial"/>
              </w:rPr>
              <w:t>g</w:t>
            </w:r>
            <w:r>
              <w:rPr>
                <w:rFonts w:ascii="Arial" w:eastAsia="Arial" w:hAnsi="Arial" w:cs="Arial"/>
                <w:spacing w:val="1"/>
              </w:rPr>
              <w:t>e</w:t>
            </w:r>
            <w:r>
              <w:rPr>
                <w:rFonts w:ascii="Arial" w:eastAsia="Arial" w:hAnsi="Arial" w:cs="Arial"/>
              </w:rPr>
              <w:t>m</w:t>
            </w:r>
            <w:r>
              <w:rPr>
                <w:rFonts w:ascii="Arial" w:eastAsia="Arial" w:hAnsi="Arial" w:cs="Arial"/>
                <w:spacing w:val="-1"/>
              </w:rPr>
              <w:t>e</w:t>
            </w:r>
            <w:r>
              <w:rPr>
                <w:rFonts w:ascii="Arial" w:eastAsia="Arial" w:hAnsi="Arial" w:cs="Arial"/>
              </w:rPr>
              <w:t>nt</w:t>
            </w:r>
          </w:p>
          <w:p w14:paraId="66BE1446" w14:textId="77777777" w:rsidR="00694DD3" w:rsidRDefault="00CE11E9">
            <w:pPr>
              <w:spacing w:before="4" w:line="220" w:lineRule="exact"/>
              <w:ind w:left="823" w:right="114"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li</w:t>
            </w:r>
            <w:r>
              <w:rPr>
                <w:rFonts w:ascii="Arial" w:eastAsia="Arial" w:hAnsi="Arial" w:cs="Arial"/>
                <w:spacing w:val="1"/>
              </w:rPr>
              <w:t>s</w:t>
            </w:r>
            <w:r>
              <w:rPr>
                <w:rFonts w:ascii="Arial" w:eastAsia="Arial" w:hAnsi="Arial" w:cs="Arial"/>
                <w:spacing w:val="2"/>
              </w:rPr>
              <w:t>h</w:t>
            </w:r>
            <w:r>
              <w:rPr>
                <w:rFonts w:ascii="Arial" w:eastAsia="Arial" w:hAnsi="Arial" w:cs="Arial"/>
              </w:rPr>
              <w:t>es</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 n</w:t>
            </w:r>
            <w:r>
              <w:rPr>
                <w:rFonts w:ascii="Arial" w:eastAsia="Arial" w:hAnsi="Arial" w:cs="Arial"/>
                <w:spacing w:val="-1"/>
              </w:rPr>
              <w:t>e</w:t>
            </w:r>
            <w:r>
              <w:rPr>
                <w:rFonts w:ascii="Arial" w:eastAsia="Arial" w:hAnsi="Arial" w:cs="Arial"/>
              </w:rPr>
              <w:t>twor</w:t>
            </w:r>
            <w:r>
              <w:rPr>
                <w:rFonts w:ascii="Arial" w:eastAsia="Arial" w:hAnsi="Arial" w:cs="Arial"/>
                <w:spacing w:val="2"/>
              </w:rPr>
              <w:t>k</w:t>
            </w:r>
            <w:r>
              <w:rPr>
                <w:rFonts w:ascii="Arial" w:eastAsia="Arial" w:hAnsi="Arial" w:cs="Arial"/>
              </w:rPr>
              <w:t>s</w:t>
            </w:r>
            <w:r>
              <w:rPr>
                <w:rFonts w:ascii="Arial" w:eastAsia="Arial" w:hAnsi="Arial" w:cs="Arial"/>
                <w:spacing w:val="-7"/>
              </w:rPr>
              <w:t xml:space="preserve"> </w:t>
            </w:r>
            <w:r>
              <w:rPr>
                <w:rFonts w:ascii="Arial" w:eastAsia="Arial" w:hAnsi="Arial" w:cs="Arial"/>
              </w:rPr>
              <w:t>f</w:t>
            </w:r>
            <w:r>
              <w:rPr>
                <w:rFonts w:ascii="Arial" w:eastAsia="Arial" w:hAnsi="Arial" w:cs="Arial"/>
                <w:spacing w:val="-1"/>
              </w:rPr>
              <w:t>o</w:t>
            </w:r>
            <w:r>
              <w:rPr>
                <w:rFonts w:ascii="Arial" w:eastAsia="Arial" w:hAnsi="Arial" w:cs="Arial"/>
              </w:rPr>
              <w:t>r</w:t>
            </w:r>
            <w:r>
              <w:rPr>
                <w:rFonts w:ascii="Arial" w:eastAsia="Arial" w:hAnsi="Arial" w:cs="Arial"/>
                <w:spacing w:val="-1"/>
              </w:rPr>
              <w:t xml:space="preserve"> </w:t>
            </w:r>
            <w:r>
              <w:rPr>
                <w:rFonts w:ascii="Arial" w:eastAsia="Arial" w:hAnsi="Arial" w:cs="Arial"/>
                <w:spacing w:val="1"/>
              </w:rPr>
              <w:t>s</w:t>
            </w:r>
            <w:r>
              <w:rPr>
                <w:rFonts w:ascii="Arial" w:eastAsia="Arial" w:hAnsi="Arial" w:cs="Arial"/>
                <w:spacing w:val="2"/>
              </w:rPr>
              <w:t>e</w:t>
            </w:r>
            <w:r>
              <w:rPr>
                <w:rFonts w:ascii="Arial" w:eastAsia="Arial" w:hAnsi="Arial" w:cs="Arial"/>
                <w:spacing w:val="-1"/>
              </w:rPr>
              <w:t>l</w:t>
            </w:r>
            <w:r>
              <w:rPr>
                <w:rFonts w:ascii="Arial" w:eastAsia="Arial" w:hAnsi="Arial" w:cs="Arial"/>
              </w:rPr>
              <w:t>f</w:t>
            </w:r>
            <w:r>
              <w:rPr>
                <w:rFonts w:ascii="Arial" w:eastAsia="Arial" w:hAnsi="Arial" w:cs="Arial"/>
                <w:spacing w:val="-3"/>
              </w:rPr>
              <w:t xml:space="preserve"> </w:t>
            </w:r>
            <w:r>
              <w:rPr>
                <w:rFonts w:ascii="Arial" w:eastAsia="Arial" w:hAnsi="Arial" w:cs="Arial"/>
                <w:spacing w:val="1"/>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2"/>
              </w:rPr>
              <w:t>o</w:t>
            </w:r>
            <w:r>
              <w:rPr>
                <w:rFonts w:ascii="Arial" w:eastAsia="Arial" w:hAnsi="Arial" w:cs="Arial"/>
              </w:rPr>
              <w:t>th</w:t>
            </w:r>
            <w:r>
              <w:rPr>
                <w:rFonts w:ascii="Arial" w:eastAsia="Arial" w:hAnsi="Arial" w:cs="Arial"/>
                <w:spacing w:val="-1"/>
              </w:rPr>
              <w:t>e</w:t>
            </w:r>
            <w:r>
              <w:rPr>
                <w:rFonts w:ascii="Arial" w:eastAsia="Arial" w:hAnsi="Arial" w:cs="Arial"/>
                <w:spacing w:val="3"/>
              </w:rPr>
              <w:t>r</w:t>
            </w:r>
            <w:r>
              <w:rPr>
                <w:rFonts w:ascii="Arial" w:eastAsia="Arial" w:hAnsi="Arial" w:cs="Arial"/>
              </w:rPr>
              <w:t>s</w:t>
            </w:r>
          </w:p>
          <w:p w14:paraId="251CA2FD" w14:textId="77777777" w:rsidR="00694DD3" w:rsidRDefault="00CE11E9">
            <w:pPr>
              <w:spacing w:line="220" w:lineRule="exact"/>
              <w:ind w:left="823" w:right="626"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O</w:t>
            </w:r>
            <w:r>
              <w:rPr>
                <w:rFonts w:ascii="Arial" w:eastAsia="Arial" w:hAnsi="Arial" w:cs="Arial"/>
              </w:rPr>
              <w:t>ff</w:t>
            </w:r>
            <w:r>
              <w:rPr>
                <w:rFonts w:ascii="Arial" w:eastAsia="Arial" w:hAnsi="Arial" w:cs="Arial"/>
                <w:spacing w:val="-1"/>
              </w:rPr>
              <w:t>e</w:t>
            </w:r>
            <w:r>
              <w:rPr>
                <w:rFonts w:ascii="Arial" w:eastAsia="Arial" w:hAnsi="Arial" w:cs="Arial"/>
                <w:spacing w:val="1"/>
              </w:rPr>
              <w:t>r</w:t>
            </w:r>
            <w:r>
              <w:rPr>
                <w:rFonts w:ascii="Arial" w:eastAsia="Arial" w:hAnsi="Arial" w:cs="Arial"/>
              </w:rPr>
              <w:t>s</w:t>
            </w:r>
            <w:r>
              <w:rPr>
                <w:rFonts w:ascii="Arial" w:eastAsia="Arial" w:hAnsi="Arial" w:cs="Arial"/>
                <w:spacing w:val="-4"/>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u</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7"/>
              </w:rPr>
              <w:t xml:space="preserve"> </w:t>
            </w: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rPr>
              <w:t xml:space="preserve">e </w:t>
            </w:r>
            <w:r>
              <w:rPr>
                <w:rFonts w:ascii="Arial" w:eastAsia="Arial" w:hAnsi="Arial" w:cs="Arial"/>
                <w:spacing w:val="1"/>
              </w:rPr>
              <w:t>r</w:t>
            </w:r>
            <w:r>
              <w:rPr>
                <w:rFonts w:ascii="Arial" w:eastAsia="Arial" w:hAnsi="Arial" w:cs="Arial"/>
              </w:rPr>
              <w:t>e</w:t>
            </w:r>
            <w:r>
              <w:rPr>
                <w:rFonts w:ascii="Arial" w:eastAsia="Arial" w:hAnsi="Arial" w:cs="Arial"/>
                <w:spacing w:val="-1"/>
              </w:rPr>
              <w:t>d</w:t>
            </w:r>
            <w:r>
              <w:rPr>
                <w:rFonts w:ascii="Arial" w:eastAsia="Arial" w:hAnsi="Arial" w:cs="Arial"/>
              </w:rPr>
              <w:t>u</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8"/>
              </w:rPr>
              <w:t xml:space="preserve"> </w:t>
            </w:r>
            <w:r>
              <w:rPr>
                <w:rFonts w:ascii="Arial" w:eastAsia="Arial" w:hAnsi="Arial" w:cs="Arial"/>
                <w:spacing w:val="-1"/>
              </w:rPr>
              <w:t>o</w:t>
            </w:r>
            <w:r>
              <w:rPr>
                <w:rFonts w:ascii="Arial" w:eastAsia="Arial" w:hAnsi="Arial" w:cs="Arial"/>
              </w:rPr>
              <w:t xml:space="preserve">f </w:t>
            </w:r>
            <w:r>
              <w:rPr>
                <w:rFonts w:ascii="Arial" w:eastAsia="Arial" w:hAnsi="Arial" w:cs="Arial"/>
                <w:spacing w:val="1"/>
              </w:rPr>
              <w:t>s</w:t>
            </w:r>
            <w:r>
              <w:rPr>
                <w:rFonts w:ascii="Arial" w:eastAsia="Arial" w:hAnsi="Arial" w:cs="Arial"/>
              </w:rPr>
              <w:t>tre</w:t>
            </w:r>
            <w:r>
              <w:rPr>
                <w:rFonts w:ascii="Arial" w:eastAsia="Arial" w:hAnsi="Arial" w:cs="Arial"/>
                <w:spacing w:val="1"/>
              </w:rPr>
              <w:t>s</w:t>
            </w:r>
            <w:r>
              <w:rPr>
                <w:rFonts w:ascii="Arial" w:eastAsia="Arial" w:hAnsi="Arial" w:cs="Arial"/>
              </w:rPr>
              <w:t>s</w:t>
            </w:r>
          </w:p>
          <w:p w14:paraId="56A58A6B" w14:textId="77777777" w:rsidR="00694DD3" w:rsidRDefault="00CE11E9">
            <w:pPr>
              <w:spacing w:before="2" w:line="220" w:lineRule="exact"/>
              <w:ind w:left="823" w:right="381"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M</w:t>
            </w:r>
            <w:r>
              <w:rPr>
                <w:rFonts w:ascii="Arial" w:eastAsia="Arial" w:hAnsi="Arial" w:cs="Arial"/>
                <w:spacing w:val="-1"/>
              </w:rPr>
              <w:t>o</w:t>
            </w:r>
            <w:r>
              <w:rPr>
                <w:rFonts w:ascii="Arial" w:eastAsia="Arial" w:hAnsi="Arial" w:cs="Arial"/>
              </w:rPr>
              <w:t>d</w:t>
            </w:r>
            <w:r>
              <w:rPr>
                <w:rFonts w:ascii="Arial" w:eastAsia="Arial" w:hAnsi="Arial" w:cs="Arial"/>
                <w:spacing w:val="1"/>
              </w:rPr>
              <w:t>e</w:t>
            </w:r>
            <w:r>
              <w:rPr>
                <w:rFonts w:ascii="Arial" w:eastAsia="Arial" w:hAnsi="Arial" w:cs="Arial"/>
                <w:spacing w:val="-1"/>
              </w:rPr>
              <w:t>l</w:t>
            </w:r>
            <w:r>
              <w:rPr>
                <w:rFonts w:ascii="Arial" w:eastAsia="Arial" w:hAnsi="Arial" w:cs="Arial"/>
              </w:rPr>
              <w:t>s</w:t>
            </w:r>
            <w:r>
              <w:rPr>
                <w:rFonts w:ascii="Arial" w:eastAsia="Arial" w:hAnsi="Arial" w:cs="Arial"/>
                <w:spacing w:val="-5"/>
              </w:rPr>
              <w:t xml:space="preserve"> </w:t>
            </w:r>
            <w:r>
              <w:rPr>
                <w:rFonts w:ascii="Arial" w:eastAsia="Arial" w:hAnsi="Arial" w:cs="Arial"/>
              </w:rPr>
              <w:t>wor</w:t>
            </w:r>
            <w:r>
              <w:rPr>
                <w:rFonts w:ascii="Arial" w:eastAsia="Arial" w:hAnsi="Arial" w:cs="Arial"/>
                <w:spacing w:val="2"/>
              </w:rPr>
              <w:t>k</w:t>
            </w:r>
            <w:r>
              <w:rPr>
                <w:rFonts w:ascii="Arial" w:eastAsia="Arial" w:hAnsi="Arial" w:cs="Arial"/>
              </w:rPr>
              <w:t>/</w:t>
            </w:r>
            <w:r>
              <w:rPr>
                <w:rFonts w:ascii="Arial" w:eastAsia="Arial" w:hAnsi="Arial" w:cs="Arial"/>
                <w:spacing w:val="1"/>
              </w:rPr>
              <w:t>l</w:t>
            </w:r>
            <w:r>
              <w:rPr>
                <w:rFonts w:ascii="Arial" w:eastAsia="Arial" w:hAnsi="Arial" w:cs="Arial"/>
                <w:spacing w:val="-1"/>
              </w:rPr>
              <w:t>i</w:t>
            </w:r>
            <w:r>
              <w:rPr>
                <w:rFonts w:ascii="Arial" w:eastAsia="Arial" w:hAnsi="Arial" w:cs="Arial"/>
              </w:rPr>
              <w:t>fe</w:t>
            </w:r>
            <w:r>
              <w:rPr>
                <w:rFonts w:ascii="Arial" w:eastAsia="Arial" w:hAnsi="Arial" w:cs="Arial"/>
                <w:spacing w:val="-5"/>
              </w:rPr>
              <w:t xml:space="preserve"> </w:t>
            </w:r>
            <w:r>
              <w:rPr>
                <w:rFonts w:ascii="Arial" w:eastAsia="Arial" w:hAnsi="Arial" w:cs="Arial"/>
              </w:rPr>
              <w:t>b</w:t>
            </w:r>
            <w:r>
              <w:rPr>
                <w:rFonts w:ascii="Arial" w:eastAsia="Arial" w:hAnsi="Arial" w:cs="Arial"/>
                <w:spacing w:val="1"/>
              </w:rPr>
              <w:t>a</w:t>
            </w:r>
            <w:r>
              <w:rPr>
                <w:rFonts w:ascii="Arial" w:eastAsia="Arial" w:hAnsi="Arial" w:cs="Arial"/>
                <w:spacing w:val="-1"/>
              </w:rPr>
              <w:t>l</w:t>
            </w:r>
            <w:r>
              <w:rPr>
                <w:rFonts w:ascii="Arial" w:eastAsia="Arial" w:hAnsi="Arial" w:cs="Arial"/>
                <w:spacing w:val="2"/>
              </w:rPr>
              <w:t>a</w:t>
            </w:r>
            <w:r>
              <w:rPr>
                <w:rFonts w:ascii="Arial" w:eastAsia="Arial" w:hAnsi="Arial" w:cs="Arial"/>
              </w:rPr>
              <w:t>n</w:t>
            </w:r>
            <w:r>
              <w:rPr>
                <w:rFonts w:ascii="Arial" w:eastAsia="Arial" w:hAnsi="Arial" w:cs="Arial"/>
                <w:spacing w:val="1"/>
              </w:rPr>
              <w:t>c</w:t>
            </w:r>
            <w:r>
              <w:rPr>
                <w:rFonts w:ascii="Arial" w:eastAsia="Arial" w:hAnsi="Arial" w:cs="Arial"/>
              </w:rPr>
              <w:t>e throu</w:t>
            </w:r>
            <w:r>
              <w:rPr>
                <w:rFonts w:ascii="Arial" w:eastAsia="Arial" w:hAnsi="Arial" w:cs="Arial"/>
                <w:spacing w:val="1"/>
              </w:rPr>
              <w:t>g</w:t>
            </w:r>
            <w:r>
              <w:rPr>
                <w:rFonts w:ascii="Arial" w:eastAsia="Arial" w:hAnsi="Arial" w:cs="Arial"/>
              </w:rPr>
              <w:t>h</w:t>
            </w:r>
            <w:r>
              <w:rPr>
                <w:rFonts w:ascii="Arial" w:eastAsia="Arial" w:hAnsi="Arial" w:cs="Arial"/>
                <w:spacing w:val="-7"/>
              </w:rPr>
              <w:t xml:space="preserve"> </w:t>
            </w:r>
            <w:r>
              <w:rPr>
                <w:rFonts w:ascii="Arial" w:eastAsia="Arial" w:hAnsi="Arial" w:cs="Arial"/>
                <w:spacing w:val="1"/>
              </w:rPr>
              <w:t>h</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rPr>
              <w:t>th</w:t>
            </w:r>
            <w:r>
              <w:rPr>
                <w:rFonts w:ascii="Arial" w:eastAsia="Arial" w:hAnsi="Arial" w:cs="Arial"/>
                <w:spacing w:val="-1"/>
              </w:rPr>
              <w:t>/</w:t>
            </w:r>
            <w:r>
              <w:rPr>
                <w:rFonts w:ascii="Arial" w:eastAsia="Arial" w:hAnsi="Arial" w:cs="Arial"/>
                <w:spacing w:val="2"/>
              </w:rPr>
              <w:t>w</w:t>
            </w:r>
            <w:r>
              <w:rPr>
                <w:rFonts w:ascii="Arial" w:eastAsia="Arial" w:hAnsi="Arial" w:cs="Arial"/>
              </w:rPr>
              <w:t>e</w:t>
            </w:r>
            <w:r>
              <w:rPr>
                <w:rFonts w:ascii="Arial" w:eastAsia="Arial" w:hAnsi="Arial" w:cs="Arial"/>
                <w:spacing w:val="1"/>
              </w:rPr>
              <w:t>l</w:t>
            </w:r>
            <w:r>
              <w:rPr>
                <w:rFonts w:ascii="Arial" w:eastAsia="Arial" w:hAnsi="Arial" w:cs="Arial"/>
                <w:spacing w:val="-1"/>
              </w:rPr>
              <w:t>l</w:t>
            </w:r>
            <w:r>
              <w:rPr>
                <w:rFonts w:ascii="Arial" w:eastAsia="Arial" w:hAnsi="Arial" w:cs="Arial"/>
              </w:rPr>
              <w:t>n</w:t>
            </w:r>
            <w:r>
              <w:rPr>
                <w:rFonts w:ascii="Arial" w:eastAsia="Arial" w:hAnsi="Arial" w:cs="Arial"/>
                <w:spacing w:val="-1"/>
              </w:rPr>
              <w:t>e</w:t>
            </w:r>
            <w:r>
              <w:rPr>
                <w:rFonts w:ascii="Arial" w:eastAsia="Arial" w:hAnsi="Arial" w:cs="Arial"/>
                <w:spacing w:val="1"/>
              </w:rPr>
              <w:t>s</w:t>
            </w:r>
            <w:r>
              <w:rPr>
                <w:rFonts w:ascii="Arial" w:eastAsia="Arial" w:hAnsi="Arial" w:cs="Arial"/>
              </w:rPr>
              <w:t>s</w:t>
            </w:r>
          </w:p>
          <w:p w14:paraId="27BC01CA" w14:textId="77777777" w:rsidR="00694DD3" w:rsidRDefault="00CE11E9">
            <w:pPr>
              <w:spacing w:before="1" w:line="220" w:lineRule="exact"/>
              <w:ind w:left="823" w:right="359"/>
              <w:rPr>
                <w:rFonts w:ascii="Arial" w:eastAsia="Arial" w:hAnsi="Arial" w:cs="Arial"/>
              </w:rPr>
            </w:pPr>
            <w:r>
              <w:rPr>
                <w:rFonts w:ascii="Arial" w:eastAsia="Arial" w:hAnsi="Arial" w:cs="Arial"/>
              </w:rPr>
              <w:t>b</w:t>
            </w:r>
            <w:r>
              <w:rPr>
                <w:rFonts w:ascii="Arial" w:eastAsia="Arial" w:hAnsi="Arial" w:cs="Arial"/>
                <w:spacing w:val="-1"/>
              </w:rPr>
              <w:t>e</w:t>
            </w:r>
            <w:r>
              <w:rPr>
                <w:rFonts w:ascii="Arial" w:eastAsia="Arial" w:hAnsi="Arial" w:cs="Arial"/>
              </w:rPr>
              <w:t>h</w:t>
            </w:r>
            <w:r>
              <w:rPr>
                <w:rFonts w:ascii="Arial" w:eastAsia="Arial" w:hAnsi="Arial" w:cs="Arial"/>
                <w:spacing w:val="-1"/>
              </w:rPr>
              <w:t>a</w:t>
            </w:r>
            <w:r>
              <w:rPr>
                <w:rFonts w:ascii="Arial" w:eastAsia="Arial" w:hAnsi="Arial" w:cs="Arial"/>
                <w:spacing w:val="3"/>
              </w:rPr>
              <w:t>v</w:t>
            </w:r>
            <w:r>
              <w:rPr>
                <w:rFonts w:ascii="Arial" w:eastAsia="Arial" w:hAnsi="Arial" w:cs="Arial"/>
                <w:spacing w:val="-1"/>
              </w:rPr>
              <w:t>i</w:t>
            </w:r>
            <w:r>
              <w:rPr>
                <w:rFonts w:ascii="Arial" w:eastAsia="Arial" w:hAnsi="Arial" w:cs="Arial"/>
              </w:rPr>
              <w:t>ors</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 profes</w:t>
            </w:r>
            <w:r>
              <w:rPr>
                <w:rFonts w:ascii="Arial" w:eastAsia="Arial" w:hAnsi="Arial" w:cs="Arial"/>
                <w:spacing w:val="1"/>
              </w:rPr>
              <w:t>si</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 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7"/>
              </w:rPr>
              <w:t xml:space="preserve"> </w:t>
            </w:r>
            <w:r>
              <w:rPr>
                <w:rFonts w:ascii="Arial" w:eastAsia="Arial" w:hAnsi="Arial" w:cs="Arial"/>
                <w:spacing w:val="-1"/>
              </w:rPr>
              <w:t>li</w:t>
            </w:r>
            <w:r>
              <w:rPr>
                <w:rFonts w:ascii="Arial" w:eastAsia="Arial" w:hAnsi="Arial" w:cs="Arial"/>
                <w:spacing w:val="2"/>
              </w:rPr>
              <w:t>f</w:t>
            </w:r>
            <w:r>
              <w:rPr>
                <w:rFonts w:ascii="Arial" w:eastAsia="Arial" w:hAnsi="Arial" w:cs="Arial"/>
              </w:rPr>
              <w:t>e</w:t>
            </w:r>
          </w:p>
        </w:tc>
      </w:tr>
      <w:tr w:rsidR="00694DD3" w14:paraId="11575E6F" w14:textId="77777777">
        <w:trPr>
          <w:trHeight w:hRule="exact" w:val="4151"/>
        </w:trPr>
        <w:tc>
          <w:tcPr>
            <w:tcW w:w="13754" w:type="dxa"/>
            <w:gridSpan w:val="4"/>
            <w:tcBorders>
              <w:top w:val="nil"/>
              <w:left w:val="single" w:sz="5" w:space="0" w:color="000000"/>
              <w:bottom w:val="single" w:sz="5" w:space="0" w:color="000000"/>
              <w:right w:val="single" w:sz="5" w:space="0" w:color="000000"/>
            </w:tcBorders>
          </w:tcPr>
          <w:p w14:paraId="1CFE7C0A" w14:textId="77777777" w:rsidR="00694DD3" w:rsidRDefault="00694DD3">
            <w:pPr>
              <w:spacing w:before="13" w:line="220" w:lineRule="exact"/>
              <w:rPr>
                <w:sz w:val="22"/>
                <w:szCs w:val="22"/>
              </w:rPr>
            </w:pPr>
          </w:p>
          <w:p w14:paraId="69E94B65" w14:textId="77777777" w:rsidR="00694DD3" w:rsidRDefault="00CE11E9">
            <w:pPr>
              <w:ind w:left="102"/>
              <w:rPr>
                <w:rFonts w:ascii="Arial" w:eastAsia="Arial" w:hAnsi="Arial" w:cs="Arial"/>
              </w:rPr>
            </w:pPr>
            <w:r>
              <w:rPr>
                <w:rFonts w:ascii="Arial" w:eastAsia="Arial" w:hAnsi="Arial" w:cs="Arial"/>
              </w:rPr>
              <w:t>I</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u</w:t>
            </w:r>
            <w:r>
              <w:rPr>
                <w:rFonts w:ascii="Arial" w:eastAsia="Arial" w:hAnsi="Arial" w:cs="Arial"/>
              </w:rPr>
              <w:t>n</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5"/>
              </w:rPr>
              <w:t xml:space="preserve"> </w:t>
            </w:r>
            <w:r>
              <w:rPr>
                <w:rFonts w:ascii="Arial" w:eastAsia="Arial" w:hAnsi="Arial" w:cs="Arial"/>
              </w:rPr>
              <w:t>pre</w:t>
            </w:r>
            <w:r>
              <w:rPr>
                <w:rFonts w:ascii="Arial" w:eastAsia="Arial" w:hAnsi="Arial" w:cs="Arial"/>
                <w:spacing w:val="2"/>
              </w:rPr>
              <w:t>d</w:t>
            </w:r>
            <w:r>
              <w:rPr>
                <w:rFonts w:ascii="Arial" w:eastAsia="Arial" w:hAnsi="Arial" w:cs="Arial"/>
              </w:rPr>
              <w:t>o</w:t>
            </w:r>
            <w:r>
              <w:rPr>
                <w:rFonts w:ascii="Arial" w:eastAsia="Arial" w:hAnsi="Arial" w:cs="Arial"/>
                <w:spacing w:val="-1"/>
              </w:rPr>
              <w:t>m</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2"/>
              </w:rPr>
              <w:t>n</w:t>
            </w:r>
            <w:r>
              <w:rPr>
                <w:rFonts w:ascii="Arial" w:eastAsia="Arial" w:hAnsi="Arial" w:cs="Arial"/>
              </w:rPr>
              <w:t>t</w:t>
            </w:r>
            <w:r>
              <w:rPr>
                <w:rFonts w:ascii="Arial" w:eastAsia="Arial" w:hAnsi="Arial" w:cs="Arial"/>
                <w:spacing w:val="-1"/>
              </w:rPr>
              <w:t>l</w:t>
            </w:r>
            <w:r>
              <w:rPr>
                <w:rFonts w:ascii="Arial" w:eastAsia="Arial" w:hAnsi="Arial" w:cs="Arial"/>
              </w:rPr>
              <w:t>y</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b/>
                <w:w w:val="99"/>
              </w:rPr>
              <w:t>begi</w:t>
            </w:r>
            <w:r>
              <w:rPr>
                <w:rFonts w:ascii="Arial" w:eastAsia="Arial" w:hAnsi="Arial" w:cs="Arial"/>
                <w:b/>
                <w:spacing w:val="1"/>
                <w:w w:val="99"/>
              </w:rPr>
              <w:t>n</w:t>
            </w:r>
            <w:r>
              <w:rPr>
                <w:rFonts w:ascii="Arial" w:eastAsia="Arial" w:hAnsi="Arial" w:cs="Arial"/>
                <w:b/>
                <w:w w:val="99"/>
              </w:rPr>
              <w:t>nin</w:t>
            </w:r>
            <w:r>
              <w:rPr>
                <w:rFonts w:ascii="Arial" w:eastAsia="Arial" w:hAnsi="Arial" w:cs="Arial"/>
                <w:b/>
                <w:spacing w:val="1"/>
                <w:w w:val="99"/>
              </w:rPr>
              <w:t>g/</w:t>
            </w:r>
            <w:r>
              <w:rPr>
                <w:rFonts w:ascii="Arial" w:eastAsia="Arial" w:hAnsi="Arial" w:cs="Arial"/>
                <w:b/>
                <w:w w:val="99"/>
              </w:rPr>
              <w:t>in</w:t>
            </w:r>
            <w:r>
              <w:rPr>
                <w:rFonts w:ascii="Arial" w:eastAsia="Arial" w:hAnsi="Arial" w:cs="Arial"/>
                <w:b/>
                <w:spacing w:val="1"/>
                <w:w w:val="99"/>
              </w:rPr>
              <w:t>t</w:t>
            </w:r>
            <w:r>
              <w:rPr>
                <w:rFonts w:ascii="Arial" w:eastAsia="Arial" w:hAnsi="Arial" w:cs="Arial"/>
                <w:b/>
                <w:spacing w:val="2"/>
                <w:w w:val="99"/>
              </w:rPr>
              <w:t>e</w:t>
            </w:r>
            <w:r>
              <w:rPr>
                <w:rFonts w:ascii="Arial" w:eastAsia="Arial" w:hAnsi="Arial" w:cs="Arial"/>
                <w:b/>
                <w:spacing w:val="-1"/>
                <w:w w:val="99"/>
              </w:rPr>
              <w:t>r</w:t>
            </w:r>
            <w:r>
              <w:rPr>
                <w:rFonts w:ascii="Arial" w:eastAsia="Arial" w:hAnsi="Arial" w:cs="Arial"/>
                <w:b/>
                <w:w w:val="99"/>
              </w:rPr>
              <w:t>me</w:t>
            </w:r>
            <w:r>
              <w:rPr>
                <w:rFonts w:ascii="Arial" w:eastAsia="Arial" w:hAnsi="Arial" w:cs="Arial"/>
                <w:b/>
                <w:spacing w:val="1"/>
                <w:w w:val="99"/>
              </w:rPr>
              <w:t>d</w:t>
            </w:r>
            <w:r>
              <w:rPr>
                <w:rFonts w:ascii="Arial" w:eastAsia="Arial" w:hAnsi="Arial" w:cs="Arial"/>
                <w:b/>
                <w:spacing w:val="2"/>
                <w:w w:val="99"/>
              </w:rPr>
              <w:t>i</w:t>
            </w:r>
            <w:r>
              <w:rPr>
                <w:rFonts w:ascii="Arial" w:eastAsia="Arial" w:hAnsi="Arial" w:cs="Arial"/>
                <w:b/>
                <w:w w:val="99"/>
              </w:rPr>
              <w:t>at</w:t>
            </w:r>
            <w:r>
              <w:rPr>
                <w:rFonts w:ascii="Arial" w:eastAsia="Arial" w:hAnsi="Arial" w:cs="Arial"/>
                <w:b/>
                <w:spacing w:val="2"/>
                <w:w w:val="99"/>
              </w:rPr>
              <w:t>e</w:t>
            </w:r>
            <w:r>
              <w:rPr>
                <w:rFonts w:ascii="Arial" w:eastAsia="Arial" w:hAnsi="Arial" w:cs="Arial"/>
                <w:b/>
                <w:w w:val="99"/>
              </w:rPr>
              <w:t>/en</w:t>
            </w:r>
            <w:r>
              <w:rPr>
                <w:rFonts w:ascii="Arial" w:eastAsia="Arial" w:hAnsi="Arial" w:cs="Arial"/>
                <w:b/>
                <w:spacing w:val="1"/>
                <w:w w:val="99"/>
              </w:rPr>
              <w:t>t</w:t>
            </w:r>
            <w:r>
              <w:rPr>
                <w:rFonts w:ascii="Arial" w:eastAsia="Arial" w:hAnsi="Arial" w:cs="Arial"/>
                <w:b/>
                <w:spacing w:val="-1"/>
                <w:w w:val="99"/>
              </w:rPr>
              <w:t>r</w:t>
            </w:r>
            <w:r>
              <w:rPr>
                <w:rFonts w:ascii="Arial" w:eastAsia="Arial" w:hAnsi="Arial" w:cs="Arial"/>
                <w:b/>
                <w:w w:val="99"/>
              </w:rPr>
              <w:t>y/p</w:t>
            </w:r>
            <w:r>
              <w:rPr>
                <w:rFonts w:ascii="Arial" w:eastAsia="Arial" w:hAnsi="Arial" w:cs="Arial"/>
                <w:b/>
                <w:spacing w:val="3"/>
                <w:w w:val="99"/>
              </w:rPr>
              <w:t>o</w:t>
            </w:r>
            <w:r>
              <w:rPr>
                <w:rFonts w:ascii="Arial" w:eastAsia="Arial" w:hAnsi="Arial" w:cs="Arial"/>
                <w:b/>
                <w:w w:val="99"/>
              </w:rPr>
              <w:t>st</w:t>
            </w:r>
            <w:r>
              <w:rPr>
                <w:rFonts w:ascii="Arial" w:eastAsia="Arial" w:hAnsi="Arial" w:cs="Arial"/>
                <w:b/>
                <w:spacing w:val="1"/>
                <w:w w:val="99"/>
              </w:rPr>
              <w:t xml:space="preserve"> </w:t>
            </w:r>
            <w:r>
              <w:rPr>
                <w:rFonts w:ascii="Arial" w:eastAsia="Arial" w:hAnsi="Arial" w:cs="Arial"/>
                <w:b/>
              </w:rPr>
              <w:t>en</w:t>
            </w:r>
            <w:r>
              <w:rPr>
                <w:rFonts w:ascii="Arial" w:eastAsia="Arial" w:hAnsi="Arial" w:cs="Arial"/>
                <w:b/>
                <w:spacing w:val="1"/>
              </w:rPr>
              <w:t>t</w:t>
            </w:r>
            <w:r>
              <w:rPr>
                <w:rFonts w:ascii="Arial" w:eastAsia="Arial" w:hAnsi="Arial" w:cs="Arial"/>
                <w:b/>
                <w:spacing w:val="-1"/>
              </w:rPr>
              <w:t>r</w:t>
            </w:r>
            <w:r>
              <w:rPr>
                <w:rFonts w:ascii="Arial" w:eastAsia="Arial" w:hAnsi="Arial" w:cs="Arial"/>
                <w:b/>
              </w:rPr>
              <w:t>y</w:t>
            </w:r>
            <w:r>
              <w:rPr>
                <w:rFonts w:ascii="Arial" w:eastAsia="Arial" w:hAnsi="Arial" w:cs="Arial"/>
                <w:b/>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spacing w:val="2"/>
              </w:rPr>
              <w:t>e</w:t>
            </w:r>
            <w:r>
              <w:rPr>
                <w:rFonts w:ascii="Arial" w:eastAsia="Arial" w:hAnsi="Arial" w:cs="Arial"/>
              </w:rPr>
              <w:t>l</w:t>
            </w:r>
          </w:p>
          <w:p w14:paraId="35FE51A3" w14:textId="77777777" w:rsidR="00694DD3" w:rsidRDefault="00CE11E9">
            <w:pPr>
              <w:ind w:left="102"/>
              <w:rPr>
                <w:rFonts w:ascii="Arial" w:eastAsia="Arial" w:hAnsi="Arial" w:cs="Arial"/>
              </w:rPr>
            </w:pPr>
            <w:r>
              <w:rPr>
                <w:rFonts w:ascii="Arial" w:eastAsia="Arial" w:hAnsi="Arial" w:cs="Arial"/>
              </w:rPr>
              <w:t>.</w:t>
            </w:r>
          </w:p>
          <w:p w14:paraId="788E9BED" w14:textId="59FC9231" w:rsidR="00694DD3" w:rsidRDefault="00CE11E9">
            <w:pPr>
              <w:ind w:left="102"/>
              <w:rPr>
                <w:rFonts w:ascii="Arial" w:eastAsia="Arial" w:hAnsi="Arial" w:cs="Arial"/>
              </w:rPr>
            </w:pPr>
            <w:r>
              <w:rPr>
                <w:rFonts w:ascii="Arial" w:eastAsia="Arial" w:hAnsi="Arial" w:cs="Arial"/>
                <w:spacing w:val="-1"/>
              </w:rPr>
              <w:t>E</w:t>
            </w:r>
            <w:r>
              <w:rPr>
                <w:rFonts w:ascii="Arial" w:eastAsia="Arial" w:hAnsi="Arial" w:cs="Arial"/>
                <w:spacing w:val="1"/>
              </w:rPr>
              <w:t>x</w:t>
            </w:r>
            <w:r>
              <w:rPr>
                <w:rFonts w:ascii="Arial" w:eastAsia="Arial" w:hAnsi="Arial" w:cs="Arial"/>
              </w:rPr>
              <w:t>a</w:t>
            </w:r>
            <w:r>
              <w:rPr>
                <w:rFonts w:ascii="Arial" w:eastAsia="Arial" w:hAnsi="Arial" w:cs="Arial"/>
                <w:spacing w:val="-1"/>
              </w:rPr>
              <w:t>m</w:t>
            </w:r>
            <w:r>
              <w:rPr>
                <w:rFonts w:ascii="Arial" w:eastAsia="Arial" w:hAnsi="Arial" w:cs="Arial"/>
                <w:spacing w:val="2"/>
              </w:rPr>
              <w:t>p</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b</w:t>
            </w:r>
            <w:r>
              <w:rPr>
                <w:rFonts w:ascii="Arial" w:eastAsia="Arial" w:hAnsi="Arial" w:cs="Arial"/>
                <w:spacing w:val="2"/>
              </w:rPr>
              <w:t>e</w:t>
            </w:r>
            <w:r>
              <w:rPr>
                <w:rFonts w:ascii="Arial" w:eastAsia="Arial" w:hAnsi="Arial" w:cs="Arial"/>
              </w:rPr>
              <w:t>h</w:t>
            </w:r>
            <w:r>
              <w:rPr>
                <w:rFonts w:ascii="Arial" w:eastAsia="Arial" w:hAnsi="Arial" w:cs="Arial"/>
                <w:spacing w:val="-1"/>
              </w:rPr>
              <w:t>a</w:t>
            </w:r>
            <w:r>
              <w:rPr>
                <w:rFonts w:ascii="Arial" w:eastAsia="Arial" w:hAnsi="Arial" w:cs="Arial"/>
                <w:spacing w:val="1"/>
              </w:rPr>
              <w:t>vi</w:t>
            </w:r>
            <w:r>
              <w:rPr>
                <w:rFonts w:ascii="Arial" w:eastAsia="Arial" w:hAnsi="Arial" w:cs="Arial"/>
              </w:rPr>
              <w:t>ors</w:t>
            </w:r>
            <w:r>
              <w:rPr>
                <w:rFonts w:ascii="Arial" w:eastAsia="Arial" w:hAnsi="Arial" w:cs="Arial"/>
                <w:spacing w:val="-5"/>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3"/>
              </w:rPr>
              <w:t>s</w:t>
            </w:r>
            <w:r>
              <w:rPr>
                <w:rFonts w:ascii="Arial" w:eastAsia="Arial" w:hAnsi="Arial" w:cs="Arial"/>
              </w:rPr>
              <w:t>u</w:t>
            </w:r>
            <w:r>
              <w:rPr>
                <w:rFonts w:ascii="Arial" w:eastAsia="Arial" w:hAnsi="Arial" w:cs="Arial"/>
                <w:spacing w:val="-1"/>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w:t>
            </w:r>
            <w:r>
              <w:rPr>
                <w:rFonts w:ascii="Arial" w:eastAsia="Arial" w:hAnsi="Arial" w:cs="Arial"/>
                <w:spacing w:val="-5"/>
              </w:rPr>
              <w:t xml:space="preserve"> </w:t>
            </w:r>
            <w:r>
              <w:rPr>
                <w:rFonts w:ascii="Arial" w:eastAsia="Arial" w:hAnsi="Arial" w:cs="Arial"/>
              </w:rPr>
              <w:t>my</w:t>
            </w:r>
            <w:r>
              <w:rPr>
                <w:rFonts w:ascii="Arial" w:eastAsia="Arial" w:hAnsi="Arial" w:cs="Arial"/>
                <w:spacing w:val="-2"/>
              </w:rPr>
              <w:t xml:space="preserve"> </w:t>
            </w:r>
            <w:proofErr w:type="spellStart"/>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w:t>
            </w:r>
            <w:r>
              <w:rPr>
                <w:rFonts w:ascii="Arial" w:eastAsia="Arial" w:hAnsi="Arial" w:cs="Arial"/>
                <w:spacing w:val="-1"/>
              </w:rPr>
              <w:t xml:space="preserve"> </w:t>
            </w:r>
            <w:r>
              <w:rPr>
                <w:rFonts w:ascii="Arial" w:eastAsia="Arial" w:hAnsi="Arial" w:cs="Arial"/>
              </w:rPr>
              <w:t>as</w:t>
            </w:r>
            <w:r>
              <w:rPr>
                <w:rFonts w:ascii="Arial" w:eastAsia="Arial" w:hAnsi="Arial" w:cs="Arial"/>
                <w:spacing w:val="1"/>
              </w:rPr>
              <w:t>s</w:t>
            </w:r>
            <w:r>
              <w:rPr>
                <w:rFonts w:ascii="Arial" w:eastAsia="Arial" w:hAnsi="Arial" w:cs="Arial"/>
              </w:rPr>
              <w:t>e</w:t>
            </w:r>
            <w:r>
              <w:rPr>
                <w:rFonts w:ascii="Arial" w:eastAsia="Arial" w:hAnsi="Arial" w:cs="Arial"/>
                <w:spacing w:val="1"/>
              </w:rPr>
              <w:t>ss</w:t>
            </w:r>
            <w:r>
              <w:rPr>
                <w:rFonts w:ascii="Arial" w:eastAsia="Arial" w:hAnsi="Arial" w:cs="Arial"/>
              </w:rPr>
              <w:t>m</w:t>
            </w:r>
            <w:r>
              <w:rPr>
                <w:rFonts w:ascii="Arial" w:eastAsia="Arial" w:hAnsi="Arial" w:cs="Arial"/>
                <w:spacing w:val="-1"/>
              </w:rPr>
              <w:t>e</w:t>
            </w:r>
            <w:r>
              <w:rPr>
                <w:rFonts w:ascii="Arial" w:eastAsia="Arial" w:hAnsi="Arial" w:cs="Arial"/>
              </w:rPr>
              <w:t>nt</w:t>
            </w:r>
            <w:proofErr w:type="spellEnd"/>
            <w:r>
              <w:rPr>
                <w:rFonts w:ascii="Arial" w:eastAsia="Arial" w:hAnsi="Arial" w:cs="Arial"/>
              </w:rPr>
              <w:t>:</w:t>
            </w:r>
            <w:r w:rsidR="00914573">
              <w:rPr>
                <w:rFonts w:ascii="Arial" w:eastAsia="Arial" w:hAnsi="Arial" w:cs="Arial"/>
              </w:rPr>
              <w:t xml:space="preserve"> Being a student athlete, I have had many stressors throughout my years and have developed ways to manage my stress. Whether it is golfing or grilling on my porch, I have many strategies to manage stress and </w:t>
            </w:r>
            <w:proofErr w:type="spellStart"/>
            <w:r w:rsidR="00914573">
              <w:rPr>
                <w:rFonts w:ascii="Arial" w:eastAsia="Arial" w:hAnsi="Arial" w:cs="Arial"/>
              </w:rPr>
              <w:t>deload</w:t>
            </w:r>
            <w:proofErr w:type="spellEnd"/>
            <w:r w:rsidR="00914573">
              <w:rPr>
                <w:rFonts w:ascii="Arial" w:eastAsia="Arial" w:hAnsi="Arial" w:cs="Arial"/>
              </w:rPr>
              <w:t xml:space="preserve"> after my busy days.</w:t>
            </w:r>
          </w:p>
          <w:p w14:paraId="1200B867" w14:textId="77777777" w:rsidR="00694DD3" w:rsidRDefault="00694DD3">
            <w:pPr>
              <w:spacing w:line="180" w:lineRule="exact"/>
              <w:rPr>
                <w:sz w:val="18"/>
                <w:szCs w:val="18"/>
              </w:rPr>
            </w:pPr>
          </w:p>
          <w:p w14:paraId="40AF1113" w14:textId="77777777" w:rsidR="00694DD3" w:rsidRDefault="00694DD3">
            <w:pPr>
              <w:spacing w:line="200" w:lineRule="exact"/>
            </w:pPr>
          </w:p>
          <w:p w14:paraId="172ECE96" w14:textId="77777777" w:rsidR="00694DD3" w:rsidRDefault="00694DD3">
            <w:pPr>
              <w:spacing w:line="200" w:lineRule="exact"/>
            </w:pPr>
          </w:p>
          <w:p w14:paraId="79B80B4F" w14:textId="77777777" w:rsidR="00694DD3" w:rsidRDefault="00694DD3">
            <w:pPr>
              <w:spacing w:line="200" w:lineRule="exact"/>
            </w:pPr>
          </w:p>
          <w:p w14:paraId="2496C618" w14:textId="77777777" w:rsidR="00694DD3" w:rsidRDefault="00694DD3">
            <w:pPr>
              <w:spacing w:line="200" w:lineRule="exact"/>
            </w:pPr>
          </w:p>
          <w:p w14:paraId="473A4BE1" w14:textId="77777777" w:rsidR="00694DD3" w:rsidRDefault="00694DD3">
            <w:pPr>
              <w:spacing w:line="200" w:lineRule="exact"/>
            </w:pPr>
          </w:p>
          <w:p w14:paraId="227DC351" w14:textId="77777777" w:rsidR="00694DD3" w:rsidRDefault="00694DD3">
            <w:pPr>
              <w:spacing w:line="200" w:lineRule="exact"/>
            </w:pPr>
          </w:p>
          <w:p w14:paraId="4DBAC654" w14:textId="49F67F4D" w:rsidR="00694DD3" w:rsidRDefault="00CE11E9">
            <w:pPr>
              <w:ind w:left="102"/>
              <w:rPr>
                <w:rFonts w:ascii="Arial" w:eastAsia="Arial" w:hAnsi="Arial" w:cs="Arial"/>
              </w:rPr>
            </w:pPr>
            <w:r>
              <w:rPr>
                <w:rFonts w:ascii="Arial" w:eastAsia="Arial" w:hAnsi="Arial" w:cs="Arial"/>
              </w:rPr>
              <w:t>Reg</w:t>
            </w:r>
            <w:r>
              <w:rPr>
                <w:rFonts w:ascii="Arial" w:eastAsia="Arial" w:hAnsi="Arial" w:cs="Arial"/>
                <w:spacing w:val="-1"/>
              </w:rPr>
              <w:t>a</w:t>
            </w:r>
            <w:r>
              <w:rPr>
                <w:rFonts w:ascii="Arial" w:eastAsia="Arial" w:hAnsi="Arial" w:cs="Arial"/>
                <w:spacing w:val="1"/>
              </w:rPr>
              <w:t>r</w:t>
            </w:r>
            <w:r>
              <w:rPr>
                <w:rFonts w:ascii="Arial" w:eastAsia="Arial" w:hAnsi="Arial" w:cs="Arial"/>
                <w:spacing w:val="2"/>
              </w:rPr>
              <w:t>d</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9"/>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P</w:t>
            </w:r>
            <w:r>
              <w:rPr>
                <w:rFonts w:ascii="Arial" w:eastAsia="Arial" w:hAnsi="Arial" w:cs="Arial"/>
                <w:spacing w:val="1"/>
              </w:rPr>
              <w:t>r</w:t>
            </w:r>
            <w:r>
              <w:rPr>
                <w:rFonts w:ascii="Arial" w:eastAsia="Arial" w:hAnsi="Arial" w:cs="Arial"/>
              </w:rPr>
              <w:t>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10"/>
              </w:rPr>
              <w:t xml:space="preserve"> </w:t>
            </w:r>
            <w:r>
              <w:rPr>
                <w:rFonts w:ascii="Arial" w:eastAsia="Arial" w:hAnsi="Arial" w:cs="Arial"/>
                <w:spacing w:val="-1"/>
              </w:rPr>
              <w:t>B</w:t>
            </w:r>
            <w:r>
              <w:rPr>
                <w:rFonts w:ascii="Arial" w:eastAsia="Arial" w:hAnsi="Arial" w:cs="Arial"/>
              </w:rPr>
              <w:t>e</w:t>
            </w:r>
            <w:r>
              <w:rPr>
                <w:rFonts w:ascii="Arial" w:eastAsia="Arial" w:hAnsi="Arial" w:cs="Arial"/>
                <w:spacing w:val="1"/>
              </w:rPr>
              <w:t>h</w:t>
            </w:r>
            <w:r>
              <w:rPr>
                <w:rFonts w:ascii="Arial" w:eastAsia="Arial" w:hAnsi="Arial" w:cs="Arial"/>
              </w:rPr>
              <w:t>a</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2"/>
              </w:rPr>
              <w:t>r</w:t>
            </w:r>
            <w:r>
              <w:rPr>
                <w:rFonts w:ascii="Arial" w:eastAsia="Arial" w:hAnsi="Arial" w:cs="Arial"/>
              </w:rPr>
              <w:t>,</w:t>
            </w:r>
            <w:r>
              <w:rPr>
                <w:rFonts w:ascii="Arial" w:eastAsia="Arial" w:hAnsi="Arial" w:cs="Arial"/>
                <w:spacing w:val="-6"/>
              </w:rPr>
              <w:t xml:space="preserve"> </w:t>
            </w:r>
            <w:r>
              <w:rPr>
                <w:rFonts w:ascii="Arial" w:eastAsia="Arial" w:hAnsi="Arial" w:cs="Arial"/>
              </w:rPr>
              <w:t>I</w:t>
            </w:r>
            <w:r>
              <w:rPr>
                <w:rFonts w:ascii="Arial" w:eastAsia="Arial" w:hAnsi="Arial" w:cs="Arial"/>
                <w:spacing w:val="-1"/>
              </w:rPr>
              <w:t xml:space="preserve"> </w:t>
            </w:r>
            <w:r>
              <w:rPr>
                <w:rFonts w:ascii="Arial" w:eastAsia="Arial" w:hAnsi="Arial" w:cs="Arial"/>
              </w:rPr>
              <w:t>w</w:t>
            </w:r>
            <w:r>
              <w:rPr>
                <w:rFonts w:ascii="Arial" w:eastAsia="Arial" w:hAnsi="Arial" w:cs="Arial"/>
                <w:spacing w:val="2"/>
              </w:rPr>
              <w:t>o</w:t>
            </w:r>
            <w:r>
              <w:rPr>
                <w:rFonts w:ascii="Arial" w:eastAsia="Arial" w:hAnsi="Arial" w:cs="Arial"/>
              </w:rPr>
              <w:t>u</w:t>
            </w:r>
            <w:r>
              <w:rPr>
                <w:rFonts w:ascii="Arial" w:eastAsia="Arial" w:hAnsi="Arial" w:cs="Arial"/>
                <w:spacing w:val="-1"/>
              </w:rPr>
              <w:t>l</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1"/>
              </w:rPr>
              <w:t>k</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i</w:t>
            </w:r>
            <w:r>
              <w:rPr>
                <w:rFonts w:ascii="Arial" w:eastAsia="Arial" w:hAnsi="Arial" w:cs="Arial"/>
                <w:spacing w:val="2"/>
              </w:rPr>
              <w:t>m</w:t>
            </w:r>
            <w:r>
              <w:rPr>
                <w:rFonts w:ascii="Arial" w:eastAsia="Arial" w:hAnsi="Arial" w:cs="Arial"/>
              </w:rPr>
              <w:t>pro</w:t>
            </w:r>
            <w:r>
              <w:rPr>
                <w:rFonts w:ascii="Arial" w:eastAsia="Arial" w:hAnsi="Arial" w:cs="Arial"/>
                <w:spacing w:val="1"/>
              </w:rPr>
              <w:t>v</w:t>
            </w:r>
            <w:r>
              <w:rPr>
                <w:rFonts w:ascii="Arial" w:eastAsia="Arial" w:hAnsi="Arial" w:cs="Arial"/>
              </w:rPr>
              <w:t>e</w:t>
            </w:r>
            <w:r>
              <w:rPr>
                <w:rFonts w:ascii="Arial" w:eastAsia="Arial" w:hAnsi="Arial" w:cs="Arial"/>
                <w:spacing w:val="-7"/>
              </w:rPr>
              <w:t xml:space="preserve"> </w:t>
            </w:r>
            <w:r>
              <w:rPr>
                <w:rFonts w:ascii="Arial" w:eastAsia="Arial" w:hAnsi="Arial" w:cs="Arial"/>
                <w:spacing w:val="-2"/>
              </w:rPr>
              <w:t>i</w:t>
            </w:r>
            <w:r>
              <w:rPr>
                <w:rFonts w:ascii="Arial" w:eastAsia="Arial" w:hAnsi="Arial" w:cs="Arial"/>
              </w:rPr>
              <w:t>n 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o</w:t>
            </w:r>
            <w:r>
              <w:rPr>
                <w:rFonts w:ascii="Arial" w:eastAsia="Arial" w:hAnsi="Arial" w:cs="Arial"/>
                <w:spacing w:val="-1"/>
              </w:rPr>
              <w:t>l</w:t>
            </w:r>
            <w:r>
              <w:rPr>
                <w:rFonts w:ascii="Arial" w:eastAsia="Arial" w:hAnsi="Arial" w:cs="Arial"/>
                <w:spacing w:val="1"/>
              </w:rPr>
              <w:t>l</w:t>
            </w:r>
            <w:r>
              <w:rPr>
                <w:rFonts w:ascii="Arial" w:eastAsia="Arial" w:hAnsi="Arial" w:cs="Arial"/>
              </w:rPr>
              <w:t>ow</w:t>
            </w:r>
            <w:r>
              <w:rPr>
                <w:rFonts w:ascii="Arial" w:eastAsia="Arial" w:hAnsi="Arial" w:cs="Arial"/>
                <w:spacing w:val="1"/>
              </w:rPr>
              <w:t>i</w:t>
            </w:r>
            <w:r>
              <w:rPr>
                <w:rFonts w:ascii="Arial" w:eastAsia="Arial" w:hAnsi="Arial" w:cs="Arial"/>
              </w:rPr>
              <w:t>ng</w:t>
            </w:r>
            <w:r>
              <w:rPr>
                <w:rFonts w:ascii="Arial" w:eastAsia="Arial" w:hAnsi="Arial" w:cs="Arial"/>
                <w:spacing w:val="-9"/>
              </w:rPr>
              <w:t xml:space="preserve"> </w:t>
            </w:r>
            <w:r>
              <w:rPr>
                <w:rFonts w:ascii="Arial" w:eastAsia="Arial" w:hAnsi="Arial" w:cs="Arial"/>
                <w:spacing w:val="2"/>
              </w:rPr>
              <w:t>w</w:t>
            </w:r>
            <w:r>
              <w:rPr>
                <w:rFonts w:ascii="Arial" w:eastAsia="Arial" w:hAnsi="Arial" w:cs="Arial"/>
              </w:rPr>
              <w:t>a</w:t>
            </w:r>
            <w:r>
              <w:rPr>
                <w:rFonts w:ascii="Arial" w:eastAsia="Arial" w:hAnsi="Arial" w:cs="Arial"/>
                <w:spacing w:val="1"/>
              </w:rPr>
              <w:t>ys</w:t>
            </w:r>
            <w:r>
              <w:rPr>
                <w:rFonts w:ascii="Arial" w:eastAsia="Arial" w:hAnsi="Arial" w:cs="Arial"/>
              </w:rPr>
              <w:t>:</w:t>
            </w:r>
            <w:r w:rsidR="00914573">
              <w:rPr>
                <w:rFonts w:ascii="Arial" w:eastAsia="Arial" w:hAnsi="Arial" w:cs="Arial"/>
              </w:rPr>
              <w:t xml:space="preserve"> In the future, this ties back into time management. If I can manage my time better earlier on, I will therefore be less stressed. Going into my clinicals, I plan to have my weeks somewhat planned out to take some stress </w:t>
            </w:r>
            <w:proofErr w:type="gramStart"/>
            <w:r w:rsidR="00914573">
              <w:rPr>
                <w:rFonts w:ascii="Arial" w:eastAsia="Arial" w:hAnsi="Arial" w:cs="Arial"/>
              </w:rPr>
              <w:t>off of</w:t>
            </w:r>
            <w:proofErr w:type="gramEnd"/>
            <w:r w:rsidR="00914573">
              <w:rPr>
                <w:rFonts w:ascii="Arial" w:eastAsia="Arial" w:hAnsi="Arial" w:cs="Arial"/>
              </w:rPr>
              <w:t xml:space="preserve"> myself when I am trying to figure out how much time I have for leisure and part time work after a </w:t>
            </w:r>
            <w:proofErr w:type="gramStart"/>
            <w:r w:rsidR="00914573">
              <w:rPr>
                <w:rFonts w:ascii="Arial" w:eastAsia="Arial" w:hAnsi="Arial" w:cs="Arial"/>
              </w:rPr>
              <w:t>40 hour</w:t>
            </w:r>
            <w:proofErr w:type="gramEnd"/>
            <w:r w:rsidR="00914573">
              <w:rPr>
                <w:rFonts w:ascii="Arial" w:eastAsia="Arial" w:hAnsi="Arial" w:cs="Arial"/>
              </w:rPr>
              <w:t xml:space="preserve"> week at my clinical site.</w:t>
            </w:r>
          </w:p>
        </w:tc>
      </w:tr>
    </w:tbl>
    <w:p w14:paraId="5FCE7A99" w14:textId="77777777" w:rsidR="00694DD3" w:rsidRDefault="00694DD3">
      <w:pPr>
        <w:spacing w:before="4" w:line="160" w:lineRule="exact"/>
        <w:rPr>
          <w:sz w:val="17"/>
          <w:szCs w:val="17"/>
        </w:rPr>
      </w:pPr>
    </w:p>
    <w:p w14:paraId="0F423B38" w14:textId="77777777" w:rsidR="00694DD3" w:rsidRDefault="00694DD3">
      <w:pPr>
        <w:spacing w:line="200" w:lineRule="exact"/>
      </w:pPr>
    </w:p>
    <w:p w14:paraId="7AE67B94" w14:textId="77777777" w:rsidR="00694DD3" w:rsidRDefault="00694DD3">
      <w:pPr>
        <w:spacing w:line="200" w:lineRule="exact"/>
      </w:pPr>
    </w:p>
    <w:p w14:paraId="771FCB5B" w14:textId="77777777" w:rsidR="00694DD3" w:rsidRDefault="00694DD3">
      <w:pPr>
        <w:spacing w:line="200" w:lineRule="exact"/>
      </w:pPr>
    </w:p>
    <w:p w14:paraId="19C96629" w14:textId="77777777" w:rsidR="00694DD3" w:rsidRDefault="00CE11E9">
      <w:pPr>
        <w:spacing w:before="16"/>
        <w:ind w:right="328"/>
        <w:jc w:val="right"/>
        <w:rPr>
          <w:rFonts w:ascii="Calibri" w:eastAsia="Calibri" w:hAnsi="Calibri" w:cs="Calibri"/>
          <w:sz w:val="22"/>
          <w:szCs w:val="22"/>
        </w:rPr>
        <w:sectPr w:rsidR="00694DD3">
          <w:pgSz w:w="15840" w:h="12240" w:orient="landscape"/>
          <w:pgMar w:top="1120" w:right="820" w:bottom="280" w:left="1040" w:header="720" w:footer="720" w:gutter="0"/>
          <w:cols w:space="720"/>
        </w:sectPr>
      </w:pPr>
      <w:r>
        <w:rPr>
          <w:rFonts w:ascii="Calibri" w:eastAsia="Calibri" w:hAnsi="Calibri" w:cs="Calibri"/>
          <w:spacing w:val="1"/>
          <w:sz w:val="22"/>
          <w:szCs w:val="22"/>
        </w:rPr>
        <w:t>11</w:t>
      </w:r>
    </w:p>
    <w:p w14:paraId="5E60EF5C" w14:textId="77777777" w:rsidR="00694DD3" w:rsidRDefault="00694DD3">
      <w:pPr>
        <w:spacing w:before="5" w:line="100" w:lineRule="exact"/>
        <w:rPr>
          <w:sz w:val="11"/>
          <w:szCs w:val="11"/>
        </w:rPr>
      </w:pPr>
    </w:p>
    <w:p w14:paraId="47CB8CAA" w14:textId="77777777" w:rsidR="00694DD3" w:rsidRDefault="00694DD3">
      <w:pPr>
        <w:spacing w:line="200" w:lineRule="exact"/>
      </w:pPr>
    </w:p>
    <w:tbl>
      <w:tblPr>
        <w:tblW w:w="0" w:type="auto"/>
        <w:tblInd w:w="111" w:type="dxa"/>
        <w:tblLayout w:type="fixed"/>
        <w:tblCellMar>
          <w:left w:w="0" w:type="dxa"/>
          <w:right w:w="0" w:type="dxa"/>
        </w:tblCellMar>
        <w:tblLook w:val="01E0" w:firstRow="1" w:lastRow="1" w:firstColumn="1" w:lastColumn="1" w:noHBand="0" w:noVBand="0"/>
      </w:tblPr>
      <w:tblGrid>
        <w:gridCol w:w="3293"/>
        <w:gridCol w:w="3533"/>
        <w:gridCol w:w="3317"/>
        <w:gridCol w:w="3385"/>
      </w:tblGrid>
      <w:tr w:rsidR="00694DD3" w14:paraId="421E8BCA" w14:textId="77777777">
        <w:trPr>
          <w:trHeight w:hRule="exact" w:val="470"/>
        </w:trPr>
        <w:tc>
          <w:tcPr>
            <w:tcW w:w="13528" w:type="dxa"/>
            <w:gridSpan w:val="4"/>
            <w:tcBorders>
              <w:top w:val="single" w:sz="5" w:space="0" w:color="000000"/>
              <w:left w:val="single" w:sz="5" w:space="0" w:color="000000"/>
              <w:bottom w:val="nil"/>
              <w:right w:val="single" w:sz="5" w:space="0" w:color="000000"/>
            </w:tcBorders>
          </w:tcPr>
          <w:p w14:paraId="66E03357" w14:textId="77777777" w:rsidR="00694DD3" w:rsidRDefault="00CE11E9">
            <w:pPr>
              <w:spacing w:before="2" w:line="220" w:lineRule="exact"/>
              <w:ind w:left="102" w:right="89"/>
              <w:rPr>
                <w:rFonts w:ascii="Arial" w:eastAsia="Arial" w:hAnsi="Arial" w:cs="Arial"/>
              </w:rPr>
            </w:pPr>
            <w:r>
              <w:rPr>
                <w:rFonts w:ascii="Arial" w:eastAsia="Arial" w:hAnsi="Arial" w:cs="Arial"/>
                <w:b/>
              </w:rPr>
              <w:t>10.</w:t>
            </w:r>
            <w:r>
              <w:rPr>
                <w:rFonts w:ascii="Arial" w:eastAsia="Arial" w:hAnsi="Arial" w:cs="Arial"/>
                <w:b/>
                <w:spacing w:val="53"/>
              </w:rPr>
              <w:t xml:space="preserve"> </w:t>
            </w:r>
            <w:r>
              <w:rPr>
                <w:rFonts w:ascii="Arial" w:eastAsia="Arial" w:hAnsi="Arial" w:cs="Arial"/>
                <w:b/>
                <w:u w:val="thick" w:color="000000"/>
              </w:rPr>
              <w:t>C</w:t>
            </w:r>
            <w:r>
              <w:rPr>
                <w:rFonts w:ascii="Arial" w:eastAsia="Arial" w:hAnsi="Arial" w:cs="Arial"/>
                <w:b/>
                <w:spacing w:val="1"/>
                <w:u w:val="thick" w:color="000000"/>
              </w:rPr>
              <w:t>o</w:t>
            </w:r>
            <w:r>
              <w:rPr>
                <w:rFonts w:ascii="Arial" w:eastAsia="Arial" w:hAnsi="Arial" w:cs="Arial"/>
                <w:b/>
                <w:u w:val="thick" w:color="000000"/>
              </w:rPr>
              <w:t>m</w:t>
            </w:r>
            <w:r>
              <w:rPr>
                <w:rFonts w:ascii="Arial" w:eastAsia="Arial" w:hAnsi="Arial" w:cs="Arial"/>
                <w:b/>
                <w:spacing w:val="3"/>
                <w:u w:val="thick" w:color="000000"/>
              </w:rPr>
              <w:t>m</w:t>
            </w:r>
            <w:r>
              <w:rPr>
                <w:rFonts w:ascii="Arial" w:eastAsia="Arial" w:hAnsi="Arial" w:cs="Arial"/>
                <w:b/>
                <w:u w:val="thick" w:color="000000"/>
              </w:rPr>
              <w:t>itme</w:t>
            </w:r>
            <w:r>
              <w:rPr>
                <w:rFonts w:ascii="Arial" w:eastAsia="Arial" w:hAnsi="Arial" w:cs="Arial"/>
                <w:b/>
                <w:spacing w:val="1"/>
                <w:u w:val="thick" w:color="000000"/>
              </w:rPr>
              <w:t>n</w:t>
            </w:r>
            <w:r>
              <w:rPr>
                <w:rFonts w:ascii="Arial" w:eastAsia="Arial" w:hAnsi="Arial" w:cs="Arial"/>
                <w:b/>
                <w:u w:val="thick" w:color="000000"/>
              </w:rPr>
              <w:t>t</w:t>
            </w:r>
            <w:r>
              <w:rPr>
                <w:rFonts w:ascii="Arial" w:eastAsia="Arial" w:hAnsi="Arial" w:cs="Arial"/>
                <w:b/>
                <w:spacing w:val="-12"/>
                <w:u w:val="thick" w:color="000000"/>
              </w:rPr>
              <w:t xml:space="preserve"> </w:t>
            </w:r>
            <w:r>
              <w:rPr>
                <w:rFonts w:ascii="Arial" w:eastAsia="Arial" w:hAnsi="Arial" w:cs="Arial"/>
                <w:b/>
                <w:u w:val="thick" w:color="000000"/>
              </w:rPr>
              <w:t>to</w:t>
            </w:r>
            <w:r>
              <w:rPr>
                <w:rFonts w:ascii="Arial" w:eastAsia="Arial" w:hAnsi="Arial" w:cs="Arial"/>
                <w:b/>
                <w:spacing w:val="-2"/>
                <w:u w:val="thick" w:color="000000"/>
              </w:rPr>
              <w:t xml:space="preserve"> </w:t>
            </w:r>
            <w:r>
              <w:rPr>
                <w:rFonts w:ascii="Arial" w:eastAsia="Arial" w:hAnsi="Arial" w:cs="Arial"/>
                <w:b/>
                <w:u w:val="thick" w:color="000000"/>
              </w:rPr>
              <w:t>Lea</w:t>
            </w:r>
            <w:r>
              <w:rPr>
                <w:rFonts w:ascii="Arial" w:eastAsia="Arial" w:hAnsi="Arial" w:cs="Arial"/>
                <w:b/>
                <w:spacing w:val="-1"/>
                <w:u w:val="thick" w:color="000000"/>
              </w:rPr>
              <w:t>r</w:t>
            </w:r>
            <w:r>
              <w:rPr>
                <w:rFonts w:ascii="Arial" w:eastAsia="Arial" w:hAnsi="Arial" w:cs="Arial"/>
                <w:b/>
                <w:spacing w:val="3"/>
                <w:u w:val="thick" w:color="000000"/>
              </w:rPr>
              <w:t>n</w:t>
            </w:r>
            <w:r>
              <w:rPr>
                <w:rFonts w:ascii="Arial" w:eastAsia="Arial" w:hAnsi="Arial" w:cs="Arial"/>
                <w:b/>
                <w:u w:val="thick" w:color="000000"/>
              </w:rPr>
              <w:t>ing</w:t>
            </w:r>
            <w:r>
              <w:rPr>
                <w:rFonts w:ascii="Arial" w:eastAsia="Arial" w:hAnsi="Arial" w:cs="Arial"/>
                <w:b/>
                <w:spacing w:val="-5"/>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b</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rPr>
              <w:t>ty</w:t>
            </w:r>
            <w:r>
              <w:rPr>
                <w:rFonts w:ascii="Arial" w:eastAsia="Arial" w:hAnsi="Arial" w:cs="Arial"/>
                <w:spacing w:val="-4"/>
              </w:rPr>
              <w:t xml:space="preserve"> </w:t>
            </w:r>
            <w:r>
              <w:rPr>
                <w:rFonts w:ascii="Arial" w:eastAsia="Arial" w:hAnsi="Arial" w:cs="Arial"/>
              </w:rPr>
              <w:t>to</w:t>
            </w:r>
            <w:r>
              <w:rPr>
                <w:rFonts w:ascii="Arial" w:eastAsia="Arial" w:hAnsi="Arial" w:cs="Arial"/>
                <w:spacing w:val="-3"/>
              </w:rPr>
              <w:t xml:space="preserve"> </w:t>
            </w:r>
            <w:proofErr w:type="spellStart"/>
            <w:r>
              <w:rPr>
                <w:rFonts w:ascii="Arial" w:eastAsia="Arial" w:hAnsi="Arial" w:cs="Arial"/>
                <w:spacing w:val="1"/>
              </w:rPr>
              <w:t>s</w:t>
            </w:r>
            <w:r>
              <w:rPr>
                <w:rFonts w:ascii="Arial" w:eastAsia="Arial" w:hAnsi="Arial" w:cs="Arial"/>
                <w:spacing w:val="2"/>
              </w:rPr>
              <w:t>e</w:t>
            </w:r>
            <w:r>
              <w:rPr>
                <w:rFonts w:ascii="Arial" w:eastAsia="Arial" w:hAnsi="Arial" w:cs="Arial"/>
                <w:spacing w:val="-1"/>
              </w:rPr>
              <w:t>l</w:t>
            </w:r>
            <w:r>
              <w:rPr>
                <w:rFonts w:ascii="Arial" w:eastAsia="Arial" w:hAnsi="Arial" w:cs="Arial"/>
              </w:rPr>
              <w:t>f</w:t>
            </w:r>
            <w:r>
              <w:rPr>
                <w:rFonts w:ascii="Arial" w:eastAsia="Arial" w:hAnsi="Arial" w:cs="Arial"/>
                <w:spacing w:val="-3"/>
              </w:rPr>
              <w:t xml:space="preserve"> </w:t>
            </w:r>
            <w:r>
              <w:rPr>
                <w:rFonts w:ascii="Arial" w:eastAsia="Arial" w:hAnsi="Arial" w:cs="Arial"/>
                <w:spacing w:val="1"/>
              </w:rPr>
              <w:t>d</w:t>
            </w:r>
            <w:r>
              <w:rPr>
                <w:rFonts w:ascii="Arial" w:eastAsia="Arial" w:hAnsi="Arial" w:cs="Arial"/>
                <w:spacing w:val="-1"/>
              </w:rPr>
              <w:t>i</w:t>
            </w:r>
            <w:r>
              <w:rPr>
                <w:rFonts w:ascii="Arial" w:eastAsia="Arial" w:hAnsi="Arial" w:cs="Arial"/>
                <w:spacing w:val="1"/>
              </w:rPr>
              <w:t>r</w:t>
            </w:r>
            <w:r>
              <w:rPr>
                <w:rFonts w:ascii="Arial" w:eastAsia="Arial" w:hAnsi="Arial" w:cs="Arial"/>
                <w:spacing w:val="2"/>
              </w:rPr>
              <w:t>e</w:t>
            </w:r>
            <w:r>
              <w:rPr>
                <w:rFonts w:ascii="Arial" w:eastAsia="Arial" w:hAnsi="Arial" w:cs="Arial"/>
                <w:spacing w:val="1"/>
              </w:rPr>
              <w:t>c</w:t>
            </w:r>
            <w:r>
              <w:rPr>
                <w:rFonts w:ascii="Arial" w:eastAsia="Arial" w:hAnsi="Arial" w:cs="Arial"/>
              </w:rPr>
              <w:t>t</w:t>
            </w:r>
            <w:proofErr w:type="spellEnd"/>
            <w:r>
              <w:rPr>
                <w:rFonts w:ascii="Arial" w:eastAsia="Arial" w:hAnsi="Arial" w:cs="Arial"/>
                <w:spacing w:val="-5"/>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spacing w:val="1"/>
              </w:rPr>
              <w:t>r</w:t>
            </w:r>
            <w:r>
              <w:rPr>
                <w:rFonts w:ascii="Arial" w:eastAsia="Arial" w:hAnsi="Arial" w:cs="Arial"/>
                <w:spacing w:val="2"/>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7"/>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i</w:t>
            </w:r>
            <w:r>
              <w:rPr>
                <w:rFonts w:ascii="Arial" w:eastAsia="Arial" w:hAnsi="Arial" w:cs="Arial"/>
              </w:rPr>
              <w:t>n</w:t>
            </w:r>
            <w:r>
              <w:rPr>
                <w:rFonts w:ascii="Arial" w:eastAsia="Arial" w:hAnsi="Arial" w:cs="Arial"/>
                <w:spacing w:val="1"/>
              </w:rPr>
              <w:t>cl</w:t>
            </w:r>
            <w:r>
              <w:rPr>
                <w:rFonts w:ascii="Arial" w:eastAsia="Arial" w:hAnsi="Arial" w:cs="Arial"/>
              </w:rPr>
              <w:t>u</w:t>
            </w:r>
            <w:r>
              <w:rPr>
                <w:rFonts w:ascii="Arial" w:eastAsia="Arial" w:hAnsi="Arial" w:cs="Arial"/>
                <w:spacing w:val="-1"/>
              </w:rPr>
              <w:t>d</w:t>
            </w:r>
            <w:r>
              <w:rPr>
                <w:rFonts w:ascii="Arial" w:eastAsia="Arial" w:hAnsi="Arial" w:cs="Arial"/>
              </w:rPr>
              <w:t>e</w:t>
            </w:r>
            <w:r>
              <w:rPr>
                <w:rFonts w:ascii="Arial" w:eastAsia="Arial" w:hAnsi="Arial" w:cs="Arial"/>
                <w:spacing w:val="-4"/>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i</w:t>
            </w:r>
            <w:r>
              <w:rPr>
                <w:rFonts w:ascii="Arial" w:eastAsia="Arial" w:hAnsi="Arial" w:cs="Arial"/>
                <w:spacing w:val="2"/>
              </w:rPr>
              <w:t>d</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i</w:t>
            </w:r>
            <w:r>
              <w:rPr>
                <w:rFonts w:ascii="Arial" w:eastAsia="Arial" w:hAnsi="Arial" w:cs="Arial"/>
              </w:rPr>
              <w:t>f</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10"/>
              </w:rPr>
              <w:t xml:space="preserve"> </w:t>
            </w:r>
            <w:r>
              <w:rPr>
                <w:rFonts w:ascii="Arial" w:eastAsia="Arial" w:hAnsi="Arial" w:cs="Arial"/>
              </w:rPr>
              <w:t>of</w:t>
            </w:r>
            <w:r>
              <w:rPr>
                <w:rFonts w:ascii="Arial" w:eastAsia="Arial" w:hAnsi="Arial" w:cs="Arial"/>
                <w:spacing w:val="-1"/>
              </w:rPr>
              <w:t xml:space="preserve"> </w:t>
            </w:r>
            <w:r>
              <w:rPr>
                <w:rFonts w:ascii="Arial" w:eastAsia="Arial" w:hAnsi="Arial" w:cs="Arial"/>
              </w:rPr>
              <w:t>n</w:t>
            </w:r>
            <w:r>
              <w:rPr>
                <w:rFonts w:ascii="Arial" w:eastAsia="Arial" w:hAnsi="Arial" w:cs="Arial"/>
                <w:spacing w:val="-1"/>
              </w:rPr>
              <w:t>e</w:t>
            </w:r>
            <w:r>
              <w:rPr>
                <w:rFonts w:ascii="Arial" w:eastAsia="Arial" w:hAnsi="Arial" w:cs="Arial"/>
                <w:spacing w:val="2"/>
              </w:rPr>
              <w:t>e</w:t>
            </w:r>
            <w:r>
              <w:rPr>
                <w:rFonts w:ascii="Arial" w:eastAsia="Arial" w:hAnsi="Arial" w:cs="Arial"/>
              </w:rPr>
              <w:t>ds</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rPr>
              <w:t>s</w:t>
            </w:r>
            <w:r>
              <w:rPr>
                <w:rFonts w:ascii="Arial" w:eastAsia="Arial" w:hAnsi="Arial" w:cs="Arial"/>
                <w:spacing w:val="2"/>
              </w:rPr>
              <w:t>o</w:t>
            </w:r>
            <w:r>
              <w:rPr>
                <w:rFonts w:ascii="Arial" w:eastAsia="Arial" w:hAnsi="Arial" w:cs="Arial"/>
              </w:rPr>
              <w:t>ur</w:t>
            </w:r>
            <w:r>
              <w:rPr>
                <w:rFonts w:ascii="Arial" w:eastAsia="Arial" w:hAnsi="Arial" w:cs="Arial"/>
                <w:spacing w:val="2"/>
              </w:rPr>
              <w:t>c</w:t>
            </w:r>
            <w:r>
              <w:rPr>
                <w:rFonts w:ascii="Arial" w:eastAsia="Arial" w:hAnsi="Arial" w:cs="Arial"/>
              </w:rPr>
              <w:t>es</w:t>
            </w:r>
            <w:r>
              <w:rPr>
                <w:rFonts w:ascii="Arial" w:eastAsia="Arial" w:hAnsi="Arial" w:cs="Arial"/>
                <w:spacing w:val="-6"/>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1"/>
              </w:rPr>
              <w:t>l</w:t>
            </w:r>
            <w:r>
              <w:rPr>
                <w:rFonts w:ascii="Arial" w:eastAsia="Arial" w:hAnsi="Arial" w:cs="Arial"/>
                <w:spacing w:val="2"/>
              </w:rPr>
              <w:t>e</w:t>
            </w:r>
            <w:r>
              <w:rPr>
                <w:rFonts w:ascii="Arial" w:eastAsia="Arial" w:hAnsi="Arial" w:cs="Arial"/>
              </w:rPr>
              <w:t>arn</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rPr>
              <w:t>;</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rPr>
              <w:t>nt</w:t>
            </w:r>
            <w:r>
              <w:rPr>
                <w:rFonts w:ascii="Arial" w:eastAsia="Arial" w:hAnsi="Arial" w:cs="Arial"/>
                <w:spacing w:val="-2"/>
              </w:rPr>
              <w:t>i</w:t>
            </w:r>
            <w:r>
              <w:rPr>
                <w:rFonts w:ascii="Arial" w:eastAsia="Arial" w:hAnsi="Arial" w:cs="Arial"/>
                <w:spacing w:val="2"/>
              </w:rPr>
              <w:t>n</w:t>
            </w:r>
            <w:r>
              <w:rPr>
                <w:rFonts w:ascii="Arial" w:eastAsia="Arial" w:hAnsi="Arial" w:cs="Arial"/>
              </w:rPr>
              <w:t>u</w:t>
            </w:r>
            <w:r>
              <w:rPr>
                <w:rFonts w:ascii="Arial" w:eastAsia="Arial" w:hAnsi="Arial" w:cs="Arial"/>
                <w:spacing w:val="1"/>
              </w:rPr>
              <w:t>a</w:t>
            </w:r>
            <w:r>
              <w:rPr>
                <w:rFonts w:ascii="Arial" w:eastAsia="Arial" w:hAnsi="Arial" w:cs="Arial"/>
                <w:spacing w:val="-1"/>
              </w:rPr>
              <w:t>ll</w:t>
            </w:r>
            <w:r>
              <w:rPr>
                <w:rFonts w:ascii="Arial" w:eastAsia="Arial" w:hAnsi="Arial" w:cs="Arial"/>
              </w:rPr>
              <w:t>y</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rPr>
              <w:t>k 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p</w:t>
            </w:r>
            <w:r>
              <w:rPr>
                <w:rFonts w:ascii="Arial" w:eastAsia="Arial" w:hAnsi="Arial" w:cs="Arial"/>
                <w:spacing w:val="2"/>
              </w:rPr>
              <w:t>p</w:t>
            </w:r>
            <w:r>
              <w:rPr>
                <w:rFonts w:ascii="Arial" w:eastAsia="Arial" w:hAnsi="Arial" w:cs="Arial"/>
                <w:spacing w:val="-1"/>
              </w:rPr>
              <w:t>l</w:t>
            </w:r>
            <w:r>
              <w:rPr>
                <w:rFonts w:ascii="Arial" w:eastAsia="Arial" w:hAnsi="Arial" w:cs="Arial"/>
              </w:rPr>
              <w:t>y</w:t>
            </w:r>
            <w:r>
              <w:rPr>
                <w:rFonts w:ascii="Arial" w:eastAsia="Arial" w:hAnsi="Arial" w:cs="Arial"/>
                <w:spacing w:val="-4"/>
              </w:rPr>
              <w:t xml:space="preserve"> </w:t>
            </w:r>
            <w:r>
              <w:rPr>
                <w:rFonts w:ascii="Arial" w:eastAsia="Arial" w:hAnsi="Arial" w:cs="Arial"/>
              </w:rPr>
              <w:t>n</w:t>
            </w:r>
            <w:r>
              <w:rPr>
                <w:rFonts w:ascii="Arial" w:eastAsia="Arial" w:hAnsi="Arial" w:cs="Arial"/>
                <w:spacing w:val="-1"/>
              </w:rPr>
              <w:t>e</w:t>
            </w:r>
            <w:r>
              <w:rPr>
                <w:rFonts w:ascii="Arial" w:eastAsia="Arial" w:hAnsi="Arial" w:cs="Arial"/>
              </w:rPr>
              <w:t>w</w:t>
            </w:r>
            <w:r>
              <w:rPr>
                <w:rFonts w:ascii="Arial" w:eastAsia="Arial" w:hAnsi="Arial" w:cs="Arial"/>
                <w:spacing w:val="-2"/>
              </w:rPr>
              <w:t xml:space="preserve"> </w:t>
            </w:r>
            <w:r>
              <w:rPr>
                <w:rFonts w:ascii="Arial" w:eastAsia="Arial" w:hAnsi="Arial" w:cs="Arial"/>
                <w:spacing w:val="1"/>
              </w:rPr>
              <w:t>k</w:t>
            </w:r>
            <w:r>
              <w:rPr>
                <w:rFonts w:ascii="Arial" w:eastAsia="Arial" w:hAnsi="Arial" w:cs="Arial"/>
              </w:rPr>
              <w:t>n</w:t>
            </w:r>
            <w:r>
              <w:rPr>
                <w:rFonts w:ascii="Arial" w:eastAsia="Arial" w:hAnsi="Arial" w:cs="Arial"/>
                <w:spacing w:val="-1"/>
              </w:rPr>
              <w:t>o</w:t>
            </w:r>
            <w:r>
              <w:rPr>
                <w:rFonts w:ascii="Arial" w:eastAsia="Arial" w:hAnsi="Arial" w:cs="Arial"/>
                <w:spacing w:val="2"/>
              </w:rPr>
              <w:t>w</w:t>
            </w:r>
            <w:r>
              <w:rPr>
                <w:rFonts w:ascii="Arial" w:eastAsia="Arial" w:hAnsi="Arial" w:cs="Arial"/>
                <w:spacing w:val="-1"/>
              </w:rPr>
              <w:t>l</w:t>
            </w:r>
            <w:r>
              <w:rPr>
                <w:rFonts w:ascii="Arial" w:eastAsia="Arial" w:hAnsi="Arial" w:cs="Arial"/>
              </w:rPr>
              <w:t>e</w:t>
            </w:r>
            <w:r>
              <w:rPr>
                <w:rFonts w:ascii="Arial" w:eastAsia="Arial" w:hAnsi="Arial" w:cs="Arial"/>
                <w:spacing w:val="1"/>
              </w:rPr>
              <w:t>d</w:t>
            </w:r>
            <w:r>
              <w:rPr>
                <w:rFonts w:ascii="Arial" w:eastAsia="Arial" w:hAnsi="Arial" w:cs="Arial"/>
              </w:rPr>
              <w:t>g</w:t>
            </w:r>
            <w:r>
              <w:rPr>
                <w:rFonts w:ascii="Arial" w:eastAsia="Arial" w:hAnsi="Arial" w:cs="Arial"/>
                <w:spacing w:val="-1"/>
              </w:rPr>
              <w:t>e</w:t>
            </w:r>
            <w:r>
              <w:rPr>
                <w:rFonts w:ascii="Arial" w:eastAsia="Arial" w:hAnsi="Arial" w:cs="Arial"/>
              </w:rPr>
              <w:t>,</w:t>
            </w:r>
            <w:r>
              <w:rPr>
                <w:rFonts w:ascii="Arial" w:eastAsia="Arial" w:hAnsi="Arial" w:cs="Arial"/>
                <w:spacing w:val="-8"/>
              </w:rPr>
              <w:t xml:space="preserve"> </w:t>
            </w:r>
            <w:r>
              <w:rPr>
                <w:rFonts w:ascii="Arial" w:eastAsia="Arial" w:hAnsi="Arial" w:cs="Arial"/>
              </w:rPr>
              <w:t>b</w:t>
            </w:r>
            <w:r>
              <w:rPr>
                <w:rFonts w:ascii="Arial" w:eastAsia="Arial" w:hAnsi="Arial" w:cs="Arial"/>
                <w:spacing w:val="-1"/>
              </w:rPr>
              <w:t>e</w:t>
            </w:r>
            <w:r>
              <w:rPr>
                <w:rFonts w:ascii="Arial" w:eastAsia="Arial" w:hAnsi="Arial" w:cs="Arial"/>
              </w:rPr>
              <w:t>h</w:t>
            </w:r>
            <w:r>
              <w:rPr>
                <w:rFonts w:ascii="Arial" w:eastAsia="Arial" w:hAnsi="Arial" w:cs="Arial"/>
                <w:spacing w:val="-1"/>
              </w:rPr>
              <w:t>a</w:t>
            </w:r>
            <w:r>
              <w:rPr>
                <w:rFonts w:ascii="Arial" w:eastAsia="Arial" w:hAnsi="Arial" w:cs="Arial"/>
                <w:spacing w:val="3"/>
              </w:rPr>
              <w:t>v</w:t>
            </w:r>
            <w:r>
              <w:rPr>
                <w:rFonts w:ascii="Arial" w:eastAsia="Arial" w:hAnsi="Arial" w:cs="Arial"/>
                <w:spacing w:val="-1"/>
              </w:rPr>
              <w:t>i</w:t>
            </w:r>
            <w:r>
              <w:rPr>
                <w:rFonts w:ascii="Arial" w:eastAsia="Arial" w:hAnsi="Arial" w:cs="Arial"/>
              </w:rPr>
              <w:t>or</w:t>
            </w:r>
            <w:r>
              <w:rPr>
                <w:rFonts w:ascii="Arial" w:eastAsia="Arial" w:hAnsi="Arial" w:cs="Arial"/>
                <w:spacing w:val="2"/>
              </w:rPr>
              <w:t>s</w:t>
            </w:r>
            <w:r>
              <w:rPr>
                <w:rFonts w:ascii="Arial" w:eastAsia="Arial" w:hAnsi="Arial" w:cs="Arial"/>
              </w:rPr>
              <w:t>,</w:t>
            </w:r>
            <w:r>
              <w:rPr>
                <w:rFonts w:ascii="Arial" w:eastAsia="Arial" w:hAnsi="Arial" w:cs="Arial"/>
                <w:spacing w:val="-9"/>
              </w:rPr>
              <w:t xml:space="preserve"> </w:t>
            </w:r>
            <w:r>
              <w:rPr>
                <w:rFonts w:ascii="Arial" w:eastAsia="Arial" w:hAnsi="Arial" w:cs="Arial"/>
                <w:spacing w:val="-1"/>
              </w:rPr>
              <w:t>a</w:t>
            </w:r>
            <w:r>
              <w:rPr>
                <w:rFonts w:ascii="Arial" w:eastAsia="Arial" w:hAnsi="Arial" w:cs="Arial"/>
                <w:spacing w:val="2"/>
              </w:rPr>
              <w:t>n</w:t>
            </w:r>
            <w:r>
              <w:rPr>
                <w:rFonts w:ascii="Arial" w:eastAsia="Arial" w:hAnsi="Arial" w:cs="Arial"/>
              </w:rPr>
              <w:t>d</w:t>
            </w:r>
            <w:r>
              <w:rPr>
                <w:rFonts w:ascii="Arial" w:eastAsia="Arial" w:hAnsi="Arial" w:cs="Arial"/>
                <w:spacing w:val="-3"/>
              </w:rPr>
              <w:t xml:space="preserve"> </w:t>
            </w:r>
            <w:r>
              <w:rPr>
                <w:rFonts w:ascii="Arial" w:eastAsia="Arial" w:hAnsi="Arial" w:cs="Arial"/>
              </w:rPr>
              <w:t>s</w:t>
            </w:r>
            <w:r>
              <w:rPr>
                <w:rFonts w:ascii="Arial" w:eastAsia="Arial" w:hAnsi="Arial" w:cs="Arial"/>
                <w:spacing w:val="1"/>
              </w:rPr>
              <w:t>k</w:t>
            </w:r>
            <w:r>
              <w:rPr>
                <w:rFonts w:ascii="Arial" w:eastAsia="Arial" w:hAnsi="Arial" w:cs="Arial"/>
                <w:spacing w:val="-1"/>
              </w:rPr>
              <w:t>i</w:t>
            </w:r>
            <w:r>
              <w:rPr>
                <w:rFonts w:ascii="Arial" w:eastAsia="Arial" w:hAnsi="Arial" w:cs="Arial"/>
                <w:spacing w:val="1"/>
              </w:rPr>
              <w:t>l</w:t>
            </w:r>
            <w:r>
              <w:rPr>
                <w:rFonts w:ascii="Arial" w:eastAsia="Arial" w:hAnsi="Arial" w:cs="Arial"/>
                <w:spacing w:val="-1"/>
              </w:rPr>
              <w:t>l</w:t>
            </w:r>
            <w:r>
              <w:rPr>
                <w:rFonts w:ascii="Arial" w:eastAsia="Arial" w:hAnsi="Arial" w:cs="Arial"/>
                <w:spacing w:val="1"/>
              </w:rPr>
              <w:t>s</w:t>
            </w:r>
            <w:r>
              <w:rPr>
                <w:rFonts w:ascii="Arial" w:eastAsia="Arial" w:hAnsi="Arial" w:cs="Arial"/>
              </w:rPr>
              <w:t>.</w:t>
            </w:r>
          </w:p>
        </w:tc>
      </w:tr>
      <w:tr w:rsidR="00694DD3" w14:paraId="62C4291A" w14:textId="77777777">
        <w:trPr>
          <w:trHeight w:hRule="exact" w:val="5070"/>
        </w:trPr>
        <w:tc>
          <w:tcPr>
            <w:tcW w:w="3293" w:type="dxa"/>
            <w:tcBorders>
              <w:top w:val="single" w:sz="5" w:space="0" w:color="000000"/>
              <w:left w:val="single" w:sz="5" w:space="0" w:color="000000"/>
              <w:bottom w:val="single" w:sz="5" w:space="0" w:color="000000"/>
              <w:right w:val="single" w:sz="5" w:space="0" w:color="000000"/>
            </w:tcBorders>
          </w:tcPr>
          <w:p w14:paraId="28E58F8A" w14:textId="77777777" w:rsidR="00694DD3" w:rsidRDefault="00CE11E9">
            <w:pPr>
              <w:spacing w:line="220" w:lineRule="exact"/>
              <w:ind w:left="102"/>
              <w:rPr>
                <w:rFonts w:ascii="Arial" w:eastAsia="Arial" w:hAnsi="Arial" w:cs="Arial"/>
              </w:rPr>
            </w:pPr>
            <w:r>
              <w:rPr>
                <w:rFonts w:ascii="Arial" w:eastAsia="Arial" w:hAnsi="Arial" w:cs="Arial"/>
                <w:b/>
                <w:i/>
              </w:rPr>
              <w:t>Begi</w:t>
            </w:r>
            <w:r>
              <w:rPr>
                <w:rFonts w:ascii="Arial" w:eastAsia="Arial" w:hAnsi="Arial" w:cs="Arial"/>
                <w:b/>
                <w:i/>
                <w:spacing w:val="1"/>
              </w:rPr>
              <w:t>n</w:t>
            </w:r>
            <w:r>
              <w:rPr>
                <w:rFonts w:ascii="Arial" w:eastAsia="Arial" w:hAnsi="Arial" w:cs="Arial"/>
                <w:b/>
                <w:i/>
              </w:rPr>
              <w:t>ning</w:t>
            </w:r>
            <w:r>
              <w:rPr>
                <w:rFonts w:ascii="Arial" w:eastAsia="Arial" w:hAnsi="Arial" w:cs="Arial"/>
                <w:b/>
                <w:i/>
                <w:spacing w:val="-9"/>
              </w:rPr>
              <w:t xml:space="preserve"> </w:t>
            </w:r>
            <w:r>
              <w:rPr>
                <w:rFonts w:ascii="Arial" w:eastAsia="Arial" w:hAnsi="Arial" w:cs="Arial"/>
                <w:b/>
                <w:i/>
              </w:rPr>
              <w:t>Lev</w:t>
            </w:r>
            <w:r>
              <w:rPr>
                <w:rFonts w:ascii="Arial" w:eastAsia="Arial" w:hAnsi="Arial" w:cs="Arial"/>
                <w:b/>
                <w:i/>
                <w:spacing w:val="2"/>
              </w:rPr>
              <w:t>e</w:t>
            </w:r>
            <w:r>
              <w:rPr>
                <w:rFonts w:ascii="Arial" w:eastAsia="Arial" w:hAnsi="Arial" w:cs="Arial"/>
                <w:b/>
                <w:i/>
              </w:rPr>
              <w:t>l:</w:t>
            </w:r>
          </w:p>
          <w:p w14:paraId="09C05BBB" w14:textId="77777777" w:rsidR="00694DD3" w:rsidRDefault="00CE11E9">
            <w:pPr>
              <w:spacing w:before="5" w:line="220" w:lineRule="exact"/>
              <w:ind w:left="823" w:right="505"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1"/>
              </w:rPr>
              <w:t>i</w:t>
            </w:r>
            <w:r>
              <w:rPr>
                <w:rFonts w:ascii="Arial" w:eastAsia="Arial" w:hAnsi="Arial" w:cs="Arial"/>
              </w:rPr>
              <w:t>or</w:t>
            </w:r>
            <w:r>
              <w:rPr>
                <w:rFonts w:ascii="Arial" w:eastAsia="Arial" w:hAnsi="Arial" w:cs="Arial"/>
                <w:spacing w:val="2"/>
              </w:rPr>
              <w:t>i</w:t>
            </w:r>
            <w:r>
              <w:rPr>
                <w:rFonts w:ascii="Arial" w:eastAsia="Arial" w:hAnsi="Arial" w:cs="Arial"/>
              </w:rPr>
              <w:t>t</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6"/>
              </w:rPr>
              <w:t xml:space="preserve"> </w:t>
            </w:r>
            <w:r>
              <w:rPr>
                <w:rFonts w:ascii="Arial" w:eastAsia="Arial" w:hAnsi="Arial" w:cs="Arial"/>
                <w:spacing w:val="-1"/>
              </w:rPr>
              <w:t>i</w:t>
            </w:r>
            <w:r>
              <w:rPr>
                <w:rFonts w:ascii="Arial" w:eastAsia="Arial" w:hAnsi="Arial" w:cs="Arial"/>
              </w:rPr>
              <w:t>nf</w:t>
            </w:r>
            <w:r>
              <w:rPr>
                <w:rFonts w:ascii="Arial" w:eastAsia="Arial" w:hAnsi="Arial" w:cs="Arial"/>
                <w:spacing w:val="-1"/>
              </w:rPr>
              <w:t>o</w:t>
            </w:r>
            <w:r>
              <w:rPr>
                <w:rFonts w:ascii="Arial" w:eastAsia="Arial" w:hAnsi="Arial" w:cs="Arial"/>
                <w:spacing w:val="3"/>
              </w:rPr>
              <w:t>r</w:t>
            </w:r>
            <w:r>
              <w:rPr>
                <w:rFonts w:ascii="Arial" w:eastAsia="Arial" w:hAnsi="Arial" w:cs="Arial"/>
              </w:rPr>
              <w:t>m</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on needs</w:t>
            </w:r>
          </w:p>
          <w:p w14:paraId="338BCA0F" w14:textId="77777777" w:rsidR="00694DD3" w:rsidRDefault="00CE11E9">
            <w:pPr>
              <w:spacing w:before="1" w:line="220" w:lineRule="exact"/>
              <w:ind w:left="823" w:right="226"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rPr>
              <w:t>n</w:t>
            </w:r>
            <w:r>
              <w:rPr>
                <w:rFonts w:ascii="Arial" w:eastAsia="Arial" w:hAnsi="Arial" w:cs="Arial"/>
                <w:spacing w:val="1"/>
              </w:rPr>
              <w:t>a</w:t>
            </w:r>
            <w:r>
              <w:rPr>
                <w:rFonts w:ascii="Arial" w:eastAsia="Arial" w:hAnsi="Arial" w:cs="Arial"/>
                <w:spacing w:val="-1"/>
              </w:rPr>
              <w:t>l</w:t>
            </w:r>
            <w:r>
              <w:rPr>
                <w:rFonts w:ascii="Arial" w:eastAsia="Arial" w:hAnsi="Arial" w:cs="Arial"/>
                <w:spacing w:val="1"/>
              </w:rPr>
              <w:t>yz</w:t>
            </w:r>
            <w:r>
              <w:rPr>
                <w:rFonts w:ascii="Arial" w:eastAsia="Arial" w:hAnsi="Arial" w:cs="Arial"/>
              </w:rPr>
              <w:t>es</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b</w:t>
            </w:r>
            <w:r>
              <w:rPr>
                <w:rFonts w:ascii="Arial" w:eastAsia="Arial" w:hAnsi="Arial" w:cs="Arial"/>
                <w:spacing w:val="2"/>
              </w:rPr>
              <w:t>d</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 xml:space="preserve">es </w:t>
            </w:r>
            <w:r>
              <w:rPr>
                <w:rFonts w:ascii="Arial" w:eastAsia="Arial" w:hAnsi="Arial" w:cs="Arial"/>
                <w:spacing w:val="-1"/>
              </w:rPr>
              <w:t>l</w:t>
            </w:r>
            <w:r>
              <w:rPr>
                <w:rFonts w:ascii="Arial" w:eastAsia="Arial" w:hAnsi="Arial" w:cs="Arial"/>
              </w:rPr>
              <w:t>arge</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r>
              <w:rPr>
                <w:rFonts w:ascii="Arial" w:eastAsia="Arial" w:hAnsi="Arial" w:cs="Arial"/>
                <w:spacing w:val="-8"/>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t</w:t>
            </w:r>
            <w:r>
              <w:rPr>
                <w:rFonts w:ascii="Arial" w:eastAsia="Arial" w:hAnsi="Arial" w:cs="Arial"/>
              </w:rPr>
              <w:t xml:space="preserve">o </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p</w:t>
            </w:r>
            <w:r>
              <w:rPr>
                <w:rFonts w:ascii="Arial" w:eastAsia="Arial" w:hAnsi="Arial" w:cs="Arial"/>
                <w:spacing w:val="-1"/>
              </w:rPr>
              <w:t>o</w:t>
            </w:r>
            <w:r>
              <w:rPr>
                <w:rFonts w:ascii="Arial" w:eastAsia="Arial" w:hAnsi="Arial" w:cs="Arial"/>
                <w:spacing w:val="2"/>
              </w:rPr>
              <w:t>n</w:t>
            </w:r>
            <w:r>
              <w:rPr>
                <w:rFonts w:ascii="Arial" w:eastAsia="Arial" w:hAnsi="Arial" w:cs="Arial"/>
              </w:rPr>
              <w:t>e</w:t>
            </w:r>
            <w:r>
              <w:rPr>
                <w:rFonts w:ascii="Arial" w:eastAsia="Arial" w:hAnsi="Arial" w:cs="Arial"/>
                <w:spacing w:val="-1"/>
              </w:rPr>
              <w:t>n</w:t>
            </w:r>
            <w:r>
              <w:rPr>
                <w:rFonts w:ascii="Arial" w:eastAsia="Arial" w:hAnsi="Arial" w:cs="Arial"/>
              </w:rPr>
              <w:t>ts</w:t>
            </w:r>
          </w:p>
          <w:p w14:paraId="14D372F9" w14:textId="77777777" w:rsidR="00694DD3" w:rsidRDefault="00CE11E9">
            <w:pPr>
              <w:spacing w:line="220" w:lineRule="exact"/>
              <w:ind w:left="823" w:right="193"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Id</w:t>
            </w:r>
            <w:r>
              <w:rPr>
                <w:rFonts w:ascii="Arial" w:eastAsia="Arial" w:hAnsi="Arial" w:cs="Arial"/>
                <w:spacing w:val="-1"/>
              </w:rPr>
              <w:t>e</w:t>
            </w:r>
            <w:r>
              <w:rPr>
                <w:rFonts w:ascii="Arial" w:eastAsia="Arial" w:hAnsi="Arial" w:cs="Arial"/>
              </w:rPr>
              <w:t>n</w:t>
            </w:r>
            <w:r>
              <w:rPr>
                <w:rFonts w:ascii="Arial" w:eastAsia="Arial" w:hAnsi="Arial" w:cs="Arial"/>
                <w:spacing w:val="2"/>
              </w:rPr>
              <w:t>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rPr>
              <w:t>es</w:t>
            </w:r>
            <w:r>
              <w:rPr>
                <w:rFonts w:ascii="Arial" w:eastAsia="Arial" w:hAnsi="Arial" w:cs="Arial"/>
                <w:spacing w:val="-7"/>
              </w:rPr>
              <w:t xml:space="preserve"> </w:t>
            </w:r>
            <w:r>
              <w:rPr>
                <w:rFonts w:ascii="Arial" w:eastAsia="Arial" w:hAnsi="Arial" w:cs="Arial"/>
              </w:rPr>
              <w:t>o</w:t>
            </w:r>
            <w:r>
              <w:rPr>
                <w:rFonts w:ascii="Arial" w:eastAsia="Arial" w:hAnsi="Arial" w:cs="Arial"/>
                <w:spacing w:val="2"/>
              </w:rPr>
              <w:t>w</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spacing w:val="1"/>
              </w:rPr>
              <w:t>r</w:t>
            </w:r>
            <w:r>
              <w:rPr>
                <w:rFonts w:ascii="Arial" w:eastAsia="Arial" w:hAnsi="Arial" w:cs="Arial"/>
                <w:spacing w:val="2"/>
              </w:rPr>
              <w:t>n</w:t>
            </w:r>
            <w:r>
              <w:rPr>
                <w:rFonts w:ascii="Arial" w:eastAsia="Arial" w:hAnsi="Arial" w:cs="Arial"/>
                <w:spacing w:val="-1"/>
              </w:rPr>
              <w:t>i</w:t>
            </w:r>
            <w:r>
              <w:rPr>
                <w:rFonts w:ascii="Arial" w:eastAsia="Arial" w:hAnsi="Arial" w:cs="Arial"/>
              </w:rPr>
              <w:t>ng n</w:t>
            </w:r>
            <w:r>
              <w:rPr>
                <w:rFonts w:ascii="Arial" w:eastAsia="Arial" w:hAnsi="Arial" w:cs="Arial"/>
                <w:spacing w:val="-1"/>
              </w:rPr>
              <w:t>e</w:t>
            </w:r>
            <w:r>
              <w:rPr>
                <w:rFonts w:ascii="Arial" w:eastAsia="Arial" w:hAnsi="Arial" w:cs="Arial"/>
              </w:rPr>
              <w:t>e</w:t>
            </w:r>
            <w:r>
              <w:rPr>
                <w:rFonts w:ascii="Arial" w:eastAsia="Arial" w:hAnsi="Arial" w:cs="Arial"/>
                <w:spacing w:val="-1"/>
              </w:rPr>
              <w:t>d</w:t>
            </w:r>
            <w:r>
              <w:rPr>
                <w:rFonts w:ascii="Arial" w:eastAsia="Arial" w:hAnsi="Arial" w:cs="Arial"/>
              </w:rPr>
              <w:t>s</w:t>
            </w:r>
            <w:r>
              <w:rPr>
                <w:rFonts w:ascii="Arial" w:eastAsia="Arial" w:hAnsi="Arial" w:cs="Arial"/>
                <w:spacing w:val="-2"/>
              </w:rPr>
              <w:t xml:space="preserve"> </w:t>
            </w:r>
            <w:r>
              <w:rPr>
                <w:rFonts w:ascii="Arial" w:eastAsia="Arial" w:hAnsi="Arial" w:cs="Arial"/>
              </w:rPr>
              <w:t>b</w:t>
            </w:r>
            <w:r>
              <w:rPr>
                <w:rFonts w:ascii="Arial" w:eastAsia="Arial" w:hAnsi="Arial" w:cs="Arial"/>
                <w:spacing w:val="-1"/>
              </w:rPr>
              <w:t>a</w:t>
            </w:r>
            <w:r>
              <w:rPr>
                <w:rFonts w:ascii="Arial" w:eastAsia="Arial" w:hAnsi="Arial" w:cs="Arial"/>
                <w:spacing w:val="1"/>
              </w:rPr>
              <w:t>s</w:t>
            </w:r>
            <w:r>
              <w:rPr>
                <w:rFonts w:ascii="Arial" w:eastAsia="Arial" w:hAnsi="Arial" w:cs="Arial"/>
              </w:rPr>
              <w:t>ed</w:t>
            </w:r>
            <w:r>
              <w:rPr>
                <w:rFonts w:ascii="Arial" w:eastAsia="Arial" w:hAnsi="Arial" w:cs="Arial"/>
                <w:spacing w:val="-4"/>
              </w:rPr>
              <w:t xml:space="preserve"> </w:t>
            </w:r>
            <w:r>
              <w:rPr>
                <w:rFonts w:ascii="Arial" w:eastAsia="Arial" w:hAnsi="Arial" w:cs="Arial"/>
              </w:rPr>
              <w:t>on</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v</w:t>
            </w:r>
            <w:r>
              <w:rPr>
                <w:rFonts w:ascii="Arial" w:eastAsia="Arial" w:hAnsi="Arial" w:cs="Arial"/>
                <w:spacing w:val="-1"/>
              </w:rPr>
              <w:t>i</w:t>
            </w:r>
            <w:r>
              <w:rPr>
                <w:rFonts w:ascii="Arial" w:eastAsia="Arial" w:hAnsi="Arial" w:cs="Arial"/>
                <w:spacing w:val="2"/>
              </w:rPr>
              <w:t>o</w:t>
            </w:r>
            <w:r>
              <w:rPr>
                <w:rFonts w:ascii="Arial" w:eastAsia="Arial" w:hAnsi="Arial" w:cs="Arial"/>
              </w:rPr>
              <w:t>us</w:t>
            </w:r>
          </w:p>
          <w:p w14:paraId="0EEE85EA" w14:textId="77777777" w:rsidR="00694DD3" w:rsidRDefault="00CE11E9">
            <w:pPr>
              <w:spacing w:line="220" w:lineRule="exact"/>
              <w:ind w:left="823"/>
              <w:rPr>
                <w:rFonts w:ascii="Arial" w:eastAsia="Arial" w:hAnsi="Arial" w:cs="Arial"/>
              </w:rPr>
            </w:pPr>
            <w:r>
              <w:rPr>
                <w:rFonts w:ascii="Arial" w:eastAsia="Arial" w:hAnsi="Arial" w:cs="Arial"/>
              </w:rPr>
              <w:t>e</w:t>
            </w:r>
            <w:r>
              <w:rPr>
                <w:rFonts w:ascii="Arial" w:eastAsia="Arial" w:hAnsi="Arial" w:cs="Arial"/>
                <w:spacing w:val="1"/>
              </w:rPr>
              <w:t>x</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1"/>
              </w:rPr>
              <w:t>i</w:t>
            </w:r>
            <w:r>
              <w:rPr>
                <w:rFonts w:ascii="Arial" w:eastAsia="Arial" w:hAnsi="Arial" w:cs="Arial"/>
                <w:spacing w:val="2"/>
              </w:rPr>
              <w:t>e</w:t>
            </w:r>
            <w:r>
              <w:rPr>
                <w:rFonts w:ascii="Arial" w:eastAsia="Arial" w:hAnsi="Arial" w:cs="Arial"/>
              </w:rPr>
              <w:t>n</w:t>
            </w:r>
            <w:r>
              <w:rPr>
                <w:rFonts w:ascii="Arial" w:eastAsia="Arial" w:hAnsi="Arial" w:cs="Arial"/>
                <w:spacing w:val="1"/>
              </w:rPr>
              <w:t>c</w:t>
            </w:r>
            <w:r>
              <w:rPr>
                <w:rFonts w:ascii="Arial" w:eastAsia="Arial" w:hAnsi="Arial" w:cs="Arial"/>
              </w:rPr>
              <w:t>es</w:t>
            </w:r>
          </w:p>
          <w:p w14:paraId="6F94121C" w14:textId="77777777" w:rsidR="00694DD3" w:rsidRDefault="00CE11E9">
            <w:pPr>
              <w:spacing w:before="4" w:line="220" w:lineRule="exact"/>
              <w:ind w:left="823" w:right="95"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W</w:t>
            </w:r>
            <w:r>
              <w:rPr>
                <w:rFonts w:ascii="Arial" w:eastAsia="Arial" w:hAnsi="Arial" w:cs="Arial"/>
                <w:spacing w:val="2"/>
              </w:rPr>
              <w:t>e</w:t>
            </w:r>
            <w:r>
              <w:rPr>
                <w:rFonts w:ascii="Arial" w:eastAsia="Arial" w:hAnsi="Arial" w:cs="Arial"/>
                <w:spacing w:val="-1"/>
              </w:rPr>
              <w:t>l</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a</w:t>
            </w:r>
            <w:r>
              <w:rPr>
                <w:rFonts w:ascii="Arial" w:eastAsia="Arial" w:hAnsi="Arial" w:cs="Arial"/>
              </w:rPr>
              <w:t>n</w:t>
            </w:r>
            <w:r>
              <w:rPr>
                <w:rFonts w:ascii="Arial" w:eastAsia="Arial" w:hAnsi="Arial" w:cs="Arial"/>
                <w:spacing w:val="-1"/>
              </w:rPr>
              <w:t>d</w:t>
            </w:r>
            <w:r>
              <w:rPr>
                <w:rFonts w:ascii="Arial" w:eastAsia="Arial" w:hAnsi="Arial" w:cs="Arial"/>
                <w:spacing w:val="2"/>
              </w:rPr>
              <w:t>/</w:t>
            </w:r>
            <w:r>
              <w:rPr>
                <w:rFonts w:ascii="Arial" w:eastAsia="Arial" w:hAnsi="Arial" w:cs="Arial"/>
              </w:rPr>
              <w:t>or</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spacing w:val="1"/>
              </w:rPr>
              <w:t>k</w:t>
            </w:r>
            <w:r>
              <w:rPr>
                <w:rFonts w:ascii="Arial" w:eastAsia="Arial" w:hAnsi="Arial" w:cs="Arial"/>
              </w:rPr>
              <w:t>s n</w:t>
            </w:r>
            <w:r>
              <w:rPr>
                <w:rFonts w:ascii="Arial" w:eastAsia="Arial" w:hAnsi="Arial" w:cs="Arial"/>
                <w:spacing w:val="-1"/>
              </w:rPr>
              <w:t>e</w:t>
            </w:r>
            <w:r>
              <w:rPr>
                <w:rFonts w:ascii="Arial" w:eastAsia="Arial" w:hAnsi="Arial" w:cs="Arial"/>
              </w:rPr>
              <w:t>w</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spacing w:val="1"/>
              </w:rPr>
              <w:t>r</w:t>
            </w:r>
            <w:r>
              <w:rPr>
                <w:rFonts w:ascii="Arial" w:eastAsia="Arial" w:hAnsi="Arial" w:cs="Arial"/>
                <w:spacing w:val="2"/>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7"/>
              </w:rPr>
              <w:t xml:space="preserve"> </w:t>
            </w:r>
            <w:r>
              <w:rPr>
                <w:rFonts w:ascii="Arial" w:eastAsia="Arial" w:hAnsi="Arial" w:cs="Arial"/>
                <w:spacing w:val="-1"/>
              </w:rPr>
              <w:t>o</w:t>
            </w:r>
            <w:r>
              <w:rPr>
                <w:rFonts w:ascii="Arial" w:eastAsia="Arial" w:hAnsi="Arial" w:cs="Arial"/>
                <w:spacing w:val="2"/>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w:t>
            </w:r>
            <w:r>
              <w:rPr>
                <w:rFonts w:ascii="Arial" w:eastAsia="Arial" w:hAnsi="Arial" w:cs="Arial"/>
                <w:spacing w:val="2"/>
              </w:rPr>
              <w:t>u</w:t>
            </w:r>
            <w:r>
              <w:rPr>
                <w:rFonts w:ascii="Arial" w:eastAsia="Arial" w:hAnsi="Arial" w:cs="Arial"/>
              </w:rPr>
              <w:t>n</w:t>
            </w:r>
            <w:r>
              <w:rPr>
                <w:rFonts w:ascii="Arial" w:eastAsia="Arial" w:hAnsi="Arial" w:cs="Arial"/>
                <w:spacing w:val="-1"/>
              </w:rPr>
              <w:t>i</w:t>
            </w:r>
            <w:r>
              <w:rPr>
                <w:rFonts w:ascii="Arial" w:eastAsia="Arial" w:hAnsi="Arial" w:cs="Arial"/>
                <w:spacing w:val="2"/>
              </w:rPr>
              <w:t>t</w:t>
            </w:r>
            <w:r>
              <w:rPr>
                <w:rFonts w:ascii="Arial" w:eastAsia="Arial" w:hAnsi="Arial" w:cs="Arial"/>
                <w:spacing w:val="-1"/>
              </w:rPr>
              <w:t>i</w:t>
            </w:r>
            <w:r>
              <w:rPr>
                <w:rFonts w:ascii="Arial" w:eastAsia="Arial" w:hAnsi="Arial" w:cs="Arial"/>
              </w:rPr>
              <w:t>es</w:t>
            </w:r>
          </w:p>
          <w:p w14:paraId="1E87AD8A" w14:textId="77777777" w:rsidR="00694DD3" w:rsidRDefault="00CE11E9">
            <w:pPr>
              <w:spacing w:line="220" w:lineRule="exact"/>
              <w:ind w:left="823" w:right="404"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spacing w:val="1"/>
              </w:rPr>
              <w:t>k</w:t>
            </w:r>
            <w:r>
              <w:rPr>
                <w:rFonts w:ascii="Arial" w:eastAsia="Arial" w:hAnsi="Arial" w:cs="Arial"/>
              </w:rPr>
              <w:t>s</w:t>
            </w:r>
            <w:r>
              <w:rPr>
                <w:rFonts w:ascii="Arial" w:eastAsia="Arial" w:hAnsi="Arial" w:cs="Arial"/>
                <w:spacing w:val="-5"/>
              </w:rPr>
              <w:t xml:space="preserve"> </w:t>
            </w:r>
            <w:r>
              <w:rPr>
                <w:rFonts w:ascii="Arial" w:eastAsia="Arial" w:hAnsi="Arial" w:cs="Arial"/>
              </w:rPr>
              <w:t>o</w:t>
            </w:r>
            <w:r>
              <w:rPr>
                <w:rFonts w:ascii="Arial" w:eastAsia="Arial" w:hAnsi="Arial" w:cs="Arial"/>
                <w:spacing w:val="1"/>
              </w:rPr>
              <w:t>u</w:t>
            </w:r>
            <w:r>
              <w:rPr>
                <w:rFonts w:ascii="Arial" w:eastAsia="Arial" w:hAnsi="Arial" w:cs="Arial"/>
              </w:rPr>
              <w:t>t</w:t>
            </w:r>
            <w:r>
              <w:rPr>
                <w:rFonts w:ascii="Arial" w:eastAsia="Arial" w:hAnsi="Arial" w:cs="Arial"/>
                <w:spacing w:val="-3"/>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 xml:space="preserve">al </w:t>
            </w:r>
            <w:r>
              <w:rPr>
                <w:rFonts w:ascii="Arial" w:eastAsia="Arial" w:hAnsi="Arial" w:cs="Arial"/>
                <w:spacing w:val="-1"/>
              </w:rPr>
              <w:t>li</w:t>
            </w:r>
            <w:r>
              <w:rPr>
                <w:rFonts w:ascii="Arial" w:eastAsia="Arial" w:hAnsi="Arial" w:cs="Arial"/>
                <w:spacing w:val="2"/>
              </w:rPr>
              <w:t>t</w:t>
            </w:r>
            <w:r>
              <w:rPr>
                <w:rFonts w:ascii="Arial" w:eastAsia="Arial" w:hAnsi="Arial" w:cs="Arial"/>
              </w:rPr>
              <w:t>erature</w:t>
            </w:r>
          </w:p>
          <w:p w14:paraId="56195A3A" w14:textId="77777777" w:rsidR="00694DD3" w:rsidRDefault="00CE11E9">
            <w:pPr>
              <w:spacing w:before="2" w:line="220" w:lineRule="exact"/>
              <w:ind w:left="823" w:right="95" w:hanging="360"/>
              <w:rPr>
                <w:rFonts w:ascii="Arial" w:eastAsia="Arial" w:hAnsi="Arial" w:cs="Arial"/>
              </w:rPr>
            </w:pPr>
            <w:proofErr w:type="gramStart"/>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Pl</w:t>
            </w:r>
            <w:r>
              <w:rPr>
                <w:rFonts w:ascii="Arial" w:eastAsia="Arial" w:hAnsi="Arial" w:cs="Arial"/>
                <w:spacing w:val="2"/>
              </w:rPr>
              <w:t>a</w:t>
            </w:r>
            <w:r>
              <w:rPr>
                <w:rFonts w:ascii="Arial" w:eastAsia="Arial" w:hAnsi="Arial" w:cs="Arial"/>
              </w:rPr>
              <w:t>ns</w:t>
            </w:r>
            <w:proofErr w:type="gramEnd"/>
            <w:r>
              <w:rPr>
                <w:rFonts w:ascii="Arial" w:eastAsia="Arial" w:hAnsi="Arial" w:cs="Arial"/>
                <w:spacing w:val="-4"/>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spacing w:val="2"/>
              </w:rPr>
              <w:t>e</w:t>
            </w:r>
            <w:r>
              <w:rPr>
                <w:rFonts w:ascii="Arial" w:eastAsia="Arial" w:hAnsi="Arial" w:cs="Arial"/>
              </w:rPr>
              <w:t>nts</w:t>
            </w:r>
            <w:r>
              <w:rPr>
                <w:rFonts w:ascii="Arial" w:eastAsia="Arial" w:hAnsi="Arial" w:cs="Arial"/>
                <w:spacing w:val="-8"/>
              </w:rPr>
              <w:t xml:space="preserve"> </w:t>
            </w:r>
            <w:r>
              <w:rPr>
                <w:rFonts w:ascii="Arial" w:eastAsia="Arial" w:hAnsi="Arial" w:cs="Arial"/>
              </w:rPr>
              <w:t>an</w:t>
            </w:r>
            <w:r>
              <w:rPr>
                <w:rFonts w:ascii="Arial" w:eastAsia="Arial" w:hAnsi="Arial" w:cs="Arial"/>
                <w:spacing w:val="-1"/>
              </w:rPr>
              <w:t xml:space="preserve"> i</w:t>
            </w:r>
            <w:r>
              <w:rPr>
                <w:rFonts w:ascii="Arial" w:eastAsia="Arial" w:hAnsi="Arial" w:cs="Arial"/>
                <w:spacing w:val="1"/>
              </w:rPr>
              <w:t>n</w:t>
            </w:r>
            <w:r>
              <w:rPr>
                <w:rFonts w:ascii="Arial" w:eastAsia="Arial" w:hAnsi="Arial" w:cs="Arial"/>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2"/>
              </w:rPr>
              <w:t>v</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a</w:t>
            </w:r>
            <w:r>
              <w:rPr>
                <w:rFonts w:ascii="Arial" w:eastAsia="Arial" w:hAnsi="Arial" w:cs="Arial"/>
                <w:spacing w:val="1"/>
              </w:rPr>
              <w:t>rc</w:t>
            </w:r>
            <w:r>
              <w:rPr>
                <w:rFonts w:ascii="Arial" w:eastAsia="Arial" w:hAnsi="Arial" w:cs="Arial"/>
              </w:rPr>
              <w:t>h</w:t>
            </w:r>
            <w:r>
              <w:rPr>
                <w:rFonts w:ascii="Arial" w:eastAsia="Arial" w:hAnsi="Arial" w:cs="Arial"/>
                <w:spacing w:val="-8"/>
              </w:rPr>
              <w:t xml:space="preserve"> </w:t>
            </w:r>
            <w:r>
              <w:rPr>
                <w:rFonts w:ascii="Arial" w:eastAsia="Arial" w:hAnsi="Arial" w:cs="Arial"/>
                <w:spacing w:val="-1"/>
              </w:rPr>
              <w:t>o</w:t>
            </w:r>
            <w:r>
              <w:rPr>
                <w:rFonts w:ascii="Arial" w:eastAsia="Arial" w:hAnsi="Arial" w:cs="Arial"/>
              </w:rPr>
              <w:t>r</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s</w:t>
            </w:r>
            <w:r>
              <w:rPr>
                <w:rFonts w:ascii="Arial" w:eastAsia="Arial" w:hAnsi="Arial" w:cs="Arial"/>
              </w:rPr>
              <w:t>es</w:t>
            </w:r>
          </w:p>
          <w:p w14:paraId="25A74DC5" w14:textId="77777777" w:rsidR="00694DD3" w:rsidRDefault="00CE11E9">
            <w:pPr>
              <w:spacing w:line="220" w:lineRule="exact"/>
              <w:ind w:left="823"/>
              <w:rPr>
                <w:rFonts w:ascii="Arial" w:eastAsia="Arial" w:hAnsi="Arial" w:cs="Arial"/>
              </w:rPr>
            </w:pPr>
            <w:r>
              <w:rPr>
                <w:rFonts w:ascii="Arial" w:eastAsia="Arial" w:hAnsi="Arial" w:cs="Arial"/>
                <w:spacing w:val="1"/>
              </w:rPr>
              <w:t>s</w:t>
            </w:r>
            <w:r>
              <w:rPr>
                <w:rFonts w:ascii="Arial" w:eastAsia="Arial" w:hAnsi="Arial" w:cs="Arial"/>
              </w:rPr>
              <w:t>tu</w:t>
            </w:r>
            <w:r>
              <w:rPr>
                <w:rFonts w:ascii="Arial" w:eastAsia="Arial" w:hAnsi="Arial" w:cs="Arial"/>
                <w:spacing w:val="-1"/>
              </w:rPr>
              <w:t>di</w:t>
            </w:r>
            <w:r>
              <w:rPr>
                <w:rFonts w:ascii="Arial" w:eastAsia="Arial" w:hAnsi="Arial" w:cs="Arial"/>
              </w:rPr>
              <w:t>es</w:t>
            </w:r>
          </w:p>
        </w:tc>
        <w:tc>
          <w:tcPr>
            <w:tcW w:w="3533" w:type="dxa"/>
            <w:tcBorders>
              <w:top w:val="single" w:sz="5" w:space="0" w:color="000000"/>
              <w:left w:val="single" w:sz="5" w:space="0" w:color="000000"/>
              <w:bottom w:val="single" w:sz="5" w:space="0" w:color="000000"/>
              <w:right w:val="single" w:sz="5" w:space="0" w:color="000000"/>
            </w:tcBorders>
          </w:tcPr>
          <w:p w14:paraId="1E5F4B38" w14:textId="77777777" w:rsidR="00694DD3" w:rsidRDefault="00CE11E9">
            <w:pPr>
              <w:spacing w:line="220" w:lineRule="exact"/>
              <w:ind w:left="102"/>
              <w:rPr>
                <w:rFonts w:ascii="Arial" w:eastAsia="Arial" w:hAnsi="Arial" w:cs="Arial"/>
              </w:rPr>
            </w:pPr>
            <w:r w:rsidRPr="008920CC">
              <w:rPr>
                <w:rFonts w:ascii="Arial" w:eastAsia="Arial" w:hAnsi="Arial" w:cs="Arial"/>
                <w:b/>
                <w:i/>
                <w:highlight w:val="yellow"/>
              </w:rPr>
              <w:t>In</w:t>
            </w:r>
            <w:r w:rsidRPr="008920CC">
              <w:rPr>
                <w:rFonts w:ascii="Arial" w:eastAsia="Arial" w:hAnsi="Arial" w:cs="Arial"/>
                <w:b/>
                <w:i/>
                <w:spacing w:val="1"/>
                <w:highlight w:val="yellow"/>
              </w:rPr>
              <w:t>t</w:t>
            </w:r>
            <w:r w:rsidRPr="008920CC">
              <w:rPr>
                <w:rFonts w:ascii="Arial" w:eastAsia="Arial" w:hAnsi="Arial" w:cs="Arial"/>
                <w:b/>
                <w:i/>
                <w:highlight w:val="yellow"/>
              </w:rPr>
              <w:t>e</w:t>
            </w:r>
            <w:r w:rsidRPr="008920CC">
              <w:rPr>
                <w:rFonts w:ascii="Arial" w:eastAsia="Arial" w:hAnsi="Arial" w:cs="Arial"/>
                <w:b/>
                <w:i/>
                <w:spacing w:val="-1"/>
                <w:highlight w:val="yellow"/>
              </w:rPr>
              <w:t>r</w:t>
            </w:r>
            <w:r w:rsidRPr="008920CC">
              <w:rPr>
                <w:rFonts w:ascii="Arial" w:eastAsia="Arial" w:hAnsi="Arial" w:cs="Arial"/>
                <w:b/>
                <w:i/>
                <w:highlight w:val="yellow"/>
              </w:rPr>
              <w:t>me</w:t>
            </w:r>
            <w:r w:rsidRPr="008920CC">
              <w:rPr>
                <w:rFonts w:ascii="Arial" w:eastAsia="Arial" w:hAnsi="Arial" w:cs="Arial"/>
                <w:b/>
                <w:i/>
                <w:spacing w:val="1"/>
                <w:highlight w:val="yellow"/>
              </w:rPr>
              <w:t>d</w:t>
            </w:r>
            <w:r w:rsidRPr="008920CC">
              <w:rPr>
                <w:rFonts w:ascii="Arial" w:eastAsia="Arial" w:hAnsi="Arial" w:cs="Arial"/>
                <w:b/>
                <w:i/>
                <w:highlight w:val="yellow"/>
              </w:rPr>
              <w:t>ia</w:t>
            </w:r>
            <w:r w:rsidRPr="008920CC">
              <w:rPr>
                <w:rFonts w:ascii="Arial" w:eastAsia="Arial" w:hAnsi="Arial" w:cs="Arial"/>
                <w:b/>
                <w:i/>
                <w:spacing w:val="3"/>
                <w:highlight w:val="yellow"/>
              </w:rPr>
              <w:t>t</w:t>
            </w:r>
            <w:r w:rsidRPr="008920CC">
              <w:rPr>
                <w:rFonts w:ascii="Arial" w:eastAsia="Arial" w:hAnsi="Arial" w:cs="Arial"/>
                <w:b/>
                <w:i/>
                <w:highlight w:val="yellow"/>
              </w:rPr>
              <w:t>e</w:t>
            </w:r>
            <w:r w:rsidRPr="008920CC">
              <w:rPr>
                <w:rFonts w:ascii="Arial" w:eastAsia="Arial" w:hAnsi="Arial" w:cs="Arial"/>
                <w:b/>
                <w:i/>
                <w:spacing w:val="-12"/>
                <w:highlight w:val="yellow"/>
              </w:rPr>
              <w:t xml:space="preserve"> </w:t>
            </w:r>
            <w:r w:rsidRPr="008920CC">
              <w:rPr>
                <w:rFonts w:ascii="Arial" w:eastAsia="Arial" w:hAnsi="Arial" w:cs="Arial"/>
                <w:b/>
                <w:i/>
                <w:highlight w:val="yellow"/>
              </w:rPr>
              <w:t>Le</w:t>
            </w:r>
            <w:r w:rsidRPr="008920CC">
              <w:rPr>
                <w:rFonts w:ascii="Arial" w:eastAsia="Arial" w:hAnsi="Arial" w:cs="Arial"/>
                <w:b/>
                <w:i/>
                <w:spacing w:val="2"/>
                <w:highlight w:val="yellow"/>
              </w:rPr>
              <w:t>v</w:t>
            </w:r>
            <w:r w:rsidRPr="008920CC">
              <w:rPr>
                <w:rFonts w:ascii="Arial" w:eastAsia="Arial" w:hAnsi="Arial" w:cs="Arial"/>
                <w:b/>
                <w:i/>
                <w:highlight w:val="yellow"/>
              </w:rPr>
              <w:t>el:</w:t>
            </w:r>
          </w:p>
          <w:p w14:paraId="48D57637" w14:textId="77777777" w:rsidR="00694DD3" w:rsidRDefault="00CE11E9">
            <w:pPr>
              <w:spacing w:before="5" w:line="220" w:lineRule="exact"/>
              <w:ind w:left="823" w:right="131" w:hanging="361"/>
              <w:rPr>
                <w:rFonts w:ascii="Arial" w:eastAsia="Arial" w:hAnsi="Arial" w:cs="Arial"/>
              </w:rPr>
            </w:pPr>
            <w:proofErr w:type="gramStart"/>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Re</w:t>
            </w:r>
            <w:r>
              <w:rPr>
                <w:rFonts w:ascii="Arial" w:eastAsia="Arial" w:hAnsi="Arial" w:cs="Arial"/>
                <w:spacing w:val="1"/>
              </w:rPr>
              <w:t>s</w:t>
            </w:r>
            <w:r>
              <w:rPr>
                <w:rFonts w:ascii="Arial" w:eastAsia="Arial" w:hAnsi="Arial" w:cs="Arial"/>
              </w:rPr>
              <w:t>e</w:t>
            </w:r>
            <w:r>
              <w:rPr>
                <w:rFonts w:ascii="Arial" w:eastAsia="Arial" w:hAnsi="Arial" w:cs="Arial"/>
                <w:spacing w:val="-1"/>
              </w:rPr>
              <w:t>a</w:t>
            </w:r>
            <w:r>
              <w:rPr>
                <w:rFonts w:ascii="Arial" w:eastAsia="Arial" w:hAnsi="Arial" w:cs="Arial"/>
                <w:spacing w:val="1"/>
              </w:rPr>
              <w:t>rc</w:t>
            </w:r>
            <w:r>
              <w:rPr>
                <w:rFonts w:ascii="Arial" w:eastAsia="Arial" w:hAnsi="Arial" w:cs="Arial"/>
              </w:rPr>
              <w:t>hes</w:t>
            </w:r>
            <w:proofErr w:type="gramEnd"/>
            <w:r>
              <w:rPr>
                <w:rFonts w:ascii="Arial" w:eastAsia="Arial" w:hAnsi="Arial" w:cs="Arial"/>
                <w:spacing w:val="-10"/>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spacing w:val="1"/>
              </w:rPr>
              <w:t>s</w:t>
            </w:r>
            <w:r>
              <w:rPr>
                <w:rFonts w:ascii="Arial" w:eastAsia="Arial" w:hAnsi="Arial" w:cs="Arial"/>
              </w:rPr>
              <w:t>t</w:t>
            </w:r>
            <w:r>
              <w:rPr>
                <w:rFonts w:ascii="Arial" w:eastAsia="Arial" w:hAnsi="Arial" w:cs="Arial"/>
                <w:spacing w:val="2"/>
              </w:rPr>
              <w:t>u</w:t>
            </w:r>
            <w:r>
              <w:rPr>
                <w:rFonts w:ascii="Arial" w:eastAsia="Arial" w:hAnsi="Arial" w:cs="Arial"/>
              </w:rPr>
              <w:t>d</w:t>
            </w:r>
            <w:r>
              <w:rPr>
                <w:rFonts w:ascii="Arial" w:eastAsia="Arial" w:hAnsi="Arial" w:cs="Arial"/>
                <w:spacing w:val="-1"/>
              </w:rPr>
              <w:t>i</w:t>
            </w:r>
            <w:r>
              <w:rPr>
                <w:rFonts w:ascii="Arial" w:eastAsia="Arial" w:hAnsi="Arial" w:cs="Arial"/>
              </w:rPr>
              <w:t>es areas</w:t>
            </w:r>
            <w:r>
              <w:rPr>
                <w:rFonts w:ascii="Arial" w:eastAsia="Arial" w:hAnsi="Arial" w:cs="Arial"/>
                <w:spacing w:val="-4"/>
              </w:rPr>
              <w:t xml:space="preserve"> </w:t>
            </w:r>
            <w:r>
              <w:rPr>
                <w:rFonts w:ascii="Arial" w:eastAsia="Arial" w:hAnsi="Arial" w:cs="Arial"/>
              </w:rPr>
              <w:t>w</w:t>
            </w:r>
            <w:r>
              <w:rPr>
                <w:rFonts w:ascii="Arial" w:eastAsia="Arial" w:hAnsi="Arial" w:cs="Arial"/>
                <w:spacing w:val="2"/>
              </w:rPr>
              <w:t>h</w:t>
            </w:r>
            <w:r>
              <w:rPr>
                <w:rFonts w:ascii="Arial" w:eastAsia="Arial" w:hAnsi="Arial" w:cs="Arial"/>
              </w:rPr>
              <w:t>ere</w:t>
            </w:r>
            <w:r>
              <w:rPr>
                <w:rFonts w:ascii="Arial" w:eastAsia="Arial" w:hAnsi="Arial" w:cs="Arial"/>
                <w:spacing w:val="-5"/>
              </w:rPr>
              <w:t xml:space="preserve"> </w:t>
            </w:r>
            <w:r>
              <w:rPr>
                <w:rFonts w:ascii="Arial" w:eastAsia="Arial" w:hAnsi="Arial" w:cs="Arial"/>
              </w:rPr>
              <w:t>o</w:t>
            </w:r>
            <w:r>
              <w:rPr>
                <w:rFonts w:ascii="Arial" w:eastAsia="Arial" w:hAnsi="Arial" w:cs="Arial"/>
                <w:spacing w:val="2"/>
              </w:rPr>
              <w:t>w</w:t>
            </w:r>
            <w:r>
              <w:rPr>
                <w:rFonts w:ascii="Arial" w:eastAsia="Arial" w:hAnsi="Arial" w:cs="Arial"/>
              </w:rPr>
              <w:t>n</w:t>
            </w:r>
            <w:r>
              <w:rPr>
                <w:rFonts w:ascii="Arial" w:eastAsia="Arial" w:hAnsi="Arial" w:cs="Arial"/>
                <w:spacing w:val="-4"/>
              </w:rPr>
              <w:t xml:space="preserve"> </w:t>
            </w:r>
            <w:r>
              <w:rPr>
                <w:rFonts w:ascii="Arial" w:eastAsia="Arial" w:hAnsi="Arial" w:cs="Arial"/>
              </w:rPr>
              <w:t>kn</w:t>
            </w:r>
            <w:r>
              <w:rPr>
                <w:rFonts w:ascii="Arial" w:eastAsia="Arial" w:hAnsi="Arial" w:cs="Arial"/>
                <w:spacing w:val="-1"/>
              </w:rPr>
              <w:t>o</w:t>
            </w:r>
            <w:r>
              <w:rPr>
                <w:rFonts w:ascii="Arial" w:eastAsia="Arial" w:hAnsi="Arial" w:cs="Arial"/>
                <w:spacing w:val="2"/>
              </w:rPr>
              <w:t>w</w:t>
            </w:r>
            <w:r>
              <w:rPr>
                <w:rFonts w:ascii="Arial" w:eastAsia="Arial" w:hAnsi="Arial" w:cs="Arial"/>
                <w:spacing w:val="-1"/>
              </w:rPr>
              <w:t>l</w:t>
            </w:r>
            <w:r>
              <w:rPr>
                <w:rFonts w:ascii="Arial" w:eastAsia="Arial" w:hAnsi="Arial" w:cs="Arial"/>
                <w:spacing w:val="2"/>
              </w:rPr>
              <w:t>e</w:t>
            </w:r>
            <w:r>
              <w:rPr>
                <w:rFonts w:ascii="Arial" w:eastAsia="Arial" w:hAnsi="Arial" w:cs="Arial"/>
              </w:rPr>
              <w:t>d</w:t>
            </w:r>
            <w:r>
              <w:rPr>
                <w:rFonts w:ascii="Arial" w:eastAsia="Arial" w:hAnsi="Arial" w:cs="Arial"/>
                <w:spacing w:val="1"/>
              </w:rPr>
              <w:t>g</w:t>
            </w:r>
            <w:r>
              <w:rPr>
                <w:rFonts w:ascii="Arial" w:eastAsia="Arial" w:hAnsi="Arial" w:cs="Arial"/>
              </w:rPr>
              <w:t>e</w:t>
            </w:r>
          </w:p>
          <w:p w14:paraId="4024F1C6" w14:textId="77777777" w:rsidR="00694DD3" w:rsidRDefault="00CE11E9">
            <w:pPr>
              <w:spacing w:before="1" w:line="220" w:lineRule="exact"/>
              <w:ind w:left="823" w:right="401"/>
              <w:rPr>
                <w:rFonts w:ascii="Arial" w:eastAsia="Arial" w:hAnsi="Arial" w:cs="Arial"/>
              </w:rPr>
            </w:pPr>
            <w:r>
              <w:rPr>
                <w:rFonts w:ascii="Arial" w:eastAsia="Arial" w:hAnsi="Arial" w:cs="Arial"/>
              </w:rPr>
              <w:t>b</w:t>
            </w:r>
            <w:r>
              <w:rPr>
                <w:rFonts w:ascii="Arial" w:eastAsia="Arial" w:hAnsi="Arial" w:cs="Arial"/>
                <w:spacing w:val="-1"/>
              </w:rPr>
              <w:t>a</w:t>
            </w: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spacing w:val="-2"/>
              </w:rPr>
              <w:t>i</w:t>
            </w:r>
            <w:r>
              <w:rPr>
                <w:rFonts w:ascii="Arial" w:eastAsia="Arial" w:hAnsi="Arial" w:cs="Arial"/>
              </w:rPr>
              <w:t>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
              </w:rPr>
              <w:t>ck</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6"/>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o</w:t>
            </w:r>
            <w:r>
              <w:rPr>
                <w:rFonts w:ascii="Arial" w:eastAsia="Arial" w:hAnsi="Arial" w:cs="Arial"/>
                <w:spacing w:val="1"/>
              </w:rPr>
              <w:t>r</w:t>
            </w:r>
            <w:r>
              <w:rPr>
                <w:rFonts w:ascii="Arial" w:eastAsia="Arial" w:hAnsi="Arial" w:cs="Arial"/>
                <w:spacing w:val="2"/>
              </w:rPr>
              <w:t>d</w:t>
            </w:r>
            <w:r>
              <w:rPr>
                <w:rFonts w:ascii="Arial" w:eastAsia="Arial" w:hAnsi="Arial" w:cs="Arial"/>
              </w:rPr>
              <w:t>er</w:t>
            </w:r>
            <w:r>
              <w:rPr>
                <w:rFonts w:ascii="Arial" w:eastAsia="Arial" w:hAnsi="Arial" w:cs="Arial"/>
                <w:spacing w:val="-5"/>
              </w:rPr>
              <w:t xml:space="preserve"> </w:t>
            </w:r>
            <w:r>
              <w:rPr>
                <w:rFonts w:ascii="Arial" w:eastAsia="Arial" w:hAnsi="Arial" w:cs="Arial"/>
              </w:rPr>
              <w:t>to a</w:t>
            </w:r>
            <w:r>
              <w:rPr>
                <w:rFonts w:ascii="Arial" w:eastAsia="Arial" w:hAnsi="Arial" w:cs="Arial"/>
                <w:spacing w:val="-1"/>
              </w:rPr>
              <w:t>u</w:t>
            </w:r>
            <w:r>
              <w:rPr>
                <w:rFonts w:ascii="Arial" w:eastAsia="Arial" w:hAnsi="Arial" w:cs="Arial"/>
              </w:rPr>
              <w:t>g</w:t>
            </w:r>
            <w:r>
              <w:rPr>
                <w:rFonts w:ascii="Arial" w:eastAsia="Arial" w:hAnsi="Arial" w:cs="Arial"/>
                <w:spacing w:val="2"/>
              </w:rPr>
              <w:t>m</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l</w:t>
            </w:r>
            <w:r>
              <w:rPr>
                <w:rFonts w:ascii="Arial" w:eastAsia="Arial" w:hAnsi="Arial" w:cs="Arial"/>
                <w:spacing w:val="2"/>
              </w:rPr>
              <w:t>e</w:t>
            </w:r>
            <w:r>
              <w:rPr>
                <w:rFonts w:ascii="Arial" w:eastAsia="Arial" w:hAnsi="Arial" w:cs="Arial"/>
              </w:rPr>
              <w:t>arn</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n</w:t>
            </w:r>
            <w:r>
              <w:rPr>
                <w:rFonts w:ascii="Arial" w:eastAsia="Arial" w:hAnsi="Arial" w:cs="Arial"/>
              </w:rPr>
              <w:t>d pra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rPr>
              <w:t>e</w:t>
            </w:r>
          </w:p>
          <w:p w14:paraId="645C11F1" w14:textId="77777777" w:rsidR="00694DD3" w:rsidRDefault="00CE11E9">
            <w:pPr>
              <w:spacing w:line="220" w:lineRule="exact"/>
              <w:ind w:left="823" w:right="153"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rPr>
              <w:t>p</w:t>
            </w:r>
            <w:r>
              <w:rPr>
                <w:rFonts w:ascii="Arial" w:eastAsia="Arial" w:hAnsi="Arial" w:cs="Arial"/>
                <w:spacing w:val="1"/>
              </w:rPr>
              <w:t>p</w:t>
            </w:r>
            <w:r>
              <w:rPr>
                <w:rFonts w:ascii="Arial" w:eastAsia="Arial" w:hAnsi="Arial" w:cs="Arial"/>
                <w:spacing w:val="-1"/>
              </w:rPr>
              <w:t>l</w:t>
            </w:r>
            <w:r>
              <w:rPr>
                <w:rFonts w:ascii="Arial" w:eastAsia="Arial" w:hAnsi="Arial" w:cs="Arial"/>
                <w:spacing w:val="1"/>
              </w:rPr>
              <w:t>i</w:t>
            </w:r>
            <w:r>
              <w:rPr>
                <w:rFonts w:ascii="Arial" w:eastAsia="Arial" w:hAnsi="Arial" w:cs="Arial"/>
              </w:rPr>
              <w:t>es</w:t>
            </w:r>
            <w:r>
              <w:rPr>
                <w:rFonts w:ascii="Arial" w:eastAsia="Arial" w:hAnsi="Arial" w:cs="Arial"/>
                <w:spacing w:val="-6"/>
              </w:rPr>
              <w:t xml:space="preserve"> </w:t>
            </w:r>
            <w:r>
              <w:rPr>
                <w:rFonts w:ascii="Arial" w:eastAsia="Arial" w:hAnsi="Arial" w:cs="Arial"/>
              </w:rPr>
              <w:t>n</w:t>
            </w:r>
            <w:r>
              <w:rPr>
                <w:rFonts w:ascii="Arial" w:eastAsia="Arial" w:hAnsi="Arial" w:cs="Arial"/>
                <w:spacing w:val="-1"/>
              </w:rPr>
              <w:t>e</w:t>
            </w:r>
            <w:r>
              <w:rPr>
                <w:rFonts w:ascii="Arial" w:eastAsia="Arial" w:hAnsi="Arial" w:cs="Arial"/>
              </w:rPr>
              <w:t>w</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2"/>
              </w:rPr>
              <w:t>n</w:t>
            </w:r>
            <w:r>
              <w:rPr>
                <w:rFonts w:ascii="Arial" w:eastAsia="Arial" w:hAnsi="Arial" w:cs="Arial"/>
              </w:rPr>
              <w:t>form</w:t>
            </w:r>
            <w:r>
              <w:rPr>
                <w:rFonts w:ascii="Arial" w:eastAsia="Arial" w:hAnsi="Arial" w:cs="Arial"/>
                <w:spacing w:val="2"/>
              </w:rPr>
              <w:t>a</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0"/>
              </w:rPr>
              <w:t xml:space="preserve"> </w:t>
            </w:r>
            <w:r>
              <w:rPr>
                <w:rFonts w:ascii="Arial" w:eastAsia="Arial" w:hAnsi="Arial" w:cs="Arial"/>
                <w:spacing w:val="1"/>
              </w:rPr>
              <w:t>a</w:t>
            </w:r>
            <w:r>
              <w:rPr>
                <w:rFonts w:ascii="Arial" w:eastAsia="Arial" w:hAnsi="Arial" w:cs="Arial"/>
                <w:spacing w:val="2"/>
              </w:rPr>
              <w:t>n</w:t>
            </w:r>
            <w:r>
              <w:rPr>
                <w:rFonts w:ascii="Arial" w:eastAsia="Arial" w:hAnsi="Arial" w:cs="Arial"/>
              </w:rPr>
              <w:t xml:space="preserve">d </w:t>
            </w:r>
            <w:r>
              <w:rPr>
                <w:rFonts w:ascii="Arial" w:eastAsia="Arial" w:hAnsi="Arial" w:cs="Arial"/>
                <w:spacing w:val="1"/>
              </w:rPr>
              <w:t>r</w:t>
            </w:r>
            <w:r>
              <w:rPr>
                <w:rFonts w:ascii="Arial" w:eastAsia="Arial" w:hAnsi="Arial" w:cs="Arial"/>
              </w:rPr>
              <w:t>e</w:t>
            </w:r>
            <w:r>
              <w:rPr>
                <w:rFonts w:ascii="Arial" w:eastAsia="Arial" w:hAnsi="Arial" w:cs="Arial"/>
                <w:spacing w:val="1"/>
              </w:rPr>
              <w:t>-</w:t>
            </w:r>
            <w:r>
              <w:rPr>
                <w:rFonts w:ascii="Arial" w:eastAsia="Arial" w:hAnsi="Arial" w:cs="Arial"/>
              </w:rPr>
              <w:t>e</w:t>
            </w:r>
            <w:r>
              <w:rPr>
                <w:rFonts w:ascii="Arial" w:eastAsia="Arial" w:hAnsi="Arial" w:cs="Arial"/>
                <w:spacing w:val="1"/>
              </w:rPr>
              <w:t>v</w:t>
            </w:r>
            <w:r>
              <w:rPr>
                <w:rFonts w:ascii="Arial" w:eastAsia="Arial" w:hAnsi="Arial" w:cs="Arial"/>
              </w:rPr>
              <w:t>a</w:t>
            </w:r>
            <w:r>
              <w:rPr>
                <w:rFonts w:ascii="Arial" w:eastAsia="Arial" w:hAnsi="Arial" w:cs="Arial"/>
                <w:spacing w:val="-1"/>
              </w:rPr>
              <w:t>l</w:t>
            </w:r>
            <w:r>
              <w:rPr>
                <w:rFonts w:ascii="Arial" w:eastAsia="Arial" w:hAnsi="Arial" w:cs="Arial"/>
              </w:rPr>
              <w:t>u</w:t>
            </w:r>
            <w:r>
              <w:rPr>
                <w:rFonts w:ascii="Arial" w:eastAsia="Arial" w:hAnsi="Arial" w:cs="Arial"/>
                <w:spacing w:val="1"/>
              </w:rPr>
              <w:t>a</w:t>
            </w:r>
            <w:r>
              <w:rPr>
                <w:rFonts w:ascii="Arial" w:eastAsia="Arial" w:hAnsi="Arial" w:cs="Arial"/>
              </w:rPr>
              <w:t>tes</w:t>
            </w:r>
            <w:r>
              <w:rPr>
                <w:rFonts w:ascii="Arial" w:eastAsia="Arial" w:hAnsi="Arial" w:cs="Arial"/>
                <w:spacing w:val="-11"/>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2"/>
              </w:rPr>
              <w:t>f</w:t>
            </w:r>
            <w:r>
              <w:rPr>
                <w:rFonts w:ascii="Arial" w:eastAsia="Arial" w:hAnsi="Arial" w:cs="Arial"/>
              </w:rPr>
              <w:t>orm</w:t>
            </w:r>
            <w:r>
              <w:rPr>
                <w:rFonts w:ascii="Arial" w:eastAsia="Arial" w:hAnsi="Arial" w:cs="Arial"/>
                <w:spacing w:val="2"/>
              </w:rPr>
              <w:t>a</w:t>
            </w:r>
            <w:r>
              <w:rPr>
                <w:rFonts w:ascii="Arial" w:eastAsia="Arial" w:hAnsi="Arial" w:cs="Arial"/>
              </w:rPr>
              <w:t>n</w:t>
            </w:r>
            <w:r>
              <w:rPr>
                <w:rFonts w:ascii="Arial" w:eastAsia="Arial" w:hAnsi="Arial" w:cs="Arial"/>
                <w:spacing w:val="1"/>
              </w:rPr>
              <w:t>c</w:t>
            </w:r>
            <w:r>
              <w:rPr>
                <w:rFonts w:ascii="Arial" w:eastAsia="Arial" w:hAnsi="Arial" w:cs="Arial"/>
              </w:rPr>
              <w:t>e</w:t>
            </w:r>
          </w:p>
          <w:p w14:paraId="3B2942A9"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spacing w:val="-1"/>
              </w:rPr>
              <w:t>A</w:t>
            </w:r>
            <w:r>
              <w:rPr>
                <w:rFonts w:ascii="Arial" w:eastAsia="Arial" w:hAnsi="Arial" w:cs="Arial"/>
                <w:spacing w:val="1"/>
              </w:rPr>
              <w:t>cc</w:t>
            </w:r>
            <w:r>
              <w:rPr>
                <w:rFonts w:ascii="Arial" w:eastAsia="Arial" w:hAnsi="Arial" w:cs="Arial"/>
              </w:rPr>
              <w:t>e</w:t>
            </w:r>
            <w:r>
              <w:rPr>
                <w:rFonts w:ascii="Arial" w:eastAsia="Arial" w:hAnsi="Arial" w:cs="Arial"/>
                <w:spacing w:val="-1"/>
              </w:rPr>
              <w:t>p</w:t>
            </w:r>
            <w:r>
              <w:rPr>
                <w:rFonts w:ascii="Arial" w:eastAsia="Arial" w:hAnsi="Arial" w:cs="Arial"/>
              </w:rPr>
              <w:t>ts</w:t>
            </w:r>
            <w:r>
              <w:rPr>
                <w:rFonts w:ascii="Arial" w:eastAsia="Arial" w:hAnsi="Arial" w:cs="Arial"/>
                <w:spacing w:val="-6"/>
              </w:rPr>
              <w:t xml:space="preserve"> </w:t>
            </w:r>
            <w:r>
              <w:rPr>
                <w:rFonts w:ascii="Arial" w:eastAsia="Arial" w:hAnsi="Arial" w:cs="Arial"/>
              </w:rPr>
              <w:t>t</w:t>
            </w:r>
            <w:r>
              <w:rPr>
                <w:rFonts w:ascii="Arial" w:eastAsia="Arial" w:hAnsi="Arial" w:cs="Arial"/>
                <w:spacing w:val="-1"/>
              </w:rPr>
              <w:t>h</w:t>
            </w:r>
            <w:r>
              <w:rPr>
                <w:rFonts w:ascii="Arial" w:eastAsia="Arial" w:hAnsi="Arial" w:cs="Arial"/>
                <w:spacing w:val="2"/>
              </w:rPr>
              <w:t>a</w:t>
            </w:r>
            <w:r>
              <w:rPr>
                <w:rFonts w:ascii="Arial" w:eastAsia="Arial" w:hAnsi="Arial" w:cs="Arial"/>
              </w:rPr>
              <w:t>t</w:t>
            </w:r>
            <w:r>
              <w:rPr>
                <w:rFonts w:ascii="Arial" w:eastAsia="Arial" w:hAnsi="Arial" w:cs="Arial"/>
                <w:spacing w:val="-3"/>
              </w:rPr>
              <w:t xml:space="preserve"> </w:t>
            </w:r>
            <w:r>
              <w:rPr>
                <w:rFonts w:ascii="Arial" w:eastAsia="Arial" w:hAnsi="Arial" w:cs="Arial"/>
              </w:rPr>
              <w:t>t</w:t>
            </w:r>
            <w:r>
              <w:rPr>
                <w:rFonts w:ascii="Arial" w:eastAsia="Arial" w:hAnsi="Arial" w:cs="Arial"/>
                <w:spacing w:val="1"/>
              </w:rPr>
              <w:t>h</w:t>
            </w:r>
            <w:r>
              <w:rPr>
                <w:rFonts w:ascii="Arial" w:eastAsia="Arial" w:hAnsi="Arial" w:cs="Arial"/>
              </w:rPr>
              <w:t>ere</w:t>
            </w:r>
            <w:r>
              <w:rPr>
                <w:rFonts w:ascii="Arial" w:eastAsia="Arial" w:hAnsi="Arial" w:cs="Arial"/>
                <w:spacing w:val="-5"/>
              </w:rPr>
              <w:t xml:space="preserve"> </w:t>
            </w:r>
            <w:r>
              <w:rPr>
                <w:rFonts w:ascii="Arial" w:eastAsia="Arial" w:hAnsi="Arial" w:cs="Arial"/>
                <w:spacing w:val="2"/>
              </w:rPr>
              <w:t>m</w:t>
            </w:r>
            <w:r>
              <w:rPr>
                <w:rFonts w:ascii="Arial" w:eastAsia="Arial" w:hAnsi="Arial" w:cs="Arial"/>
              </w:rPr>
              <w:t>ay</w:t>
            </w:r>
            <w:r>
              <w:rPr>
                <w:rFonts w:ascii="Arial" w:eastAsia="Arial" w:hAnsi="Arial" w:cs="Arial"/>
                <w:spacing w:val="-3"/>
              </w:rPr>
              <w:t xml:space="preserve"> </w:t>
            </w:r>
            <w:r>
              <w:rPr>
                <w:rFonts w:ascii="Arial" w:eastAsia="Arial" w:hAnsi="Arial" w:cs="Arial"/>
              </w:rPr>
              <w:t>be</w:t>
            </w:r>
          </w:p>
          <w:p w14:paraId="38EF2DC1" w14:textId="77777777" w:rsidR="00694DD3" w:rsidRDefault="00CE11E9">
            <w:pPr>
              <w:ind w:left="823" w:right="290"/>
              <w:rPr>
                <w:rFonts w:ascii="Arial" w:eastAsia="Arial" w:hAnsi="Arial" w:cs="Arial"/>
              </w:rPr>
            </w:pPr>
            <w:r>
              <w:rPr>
                <w:rFonts w:ascii="Arial" w:eastAsia="Arial" w:hAnsi="Arial" w:cs="Arial"/>
              </w:rPr>
              <w:t>m</w:t>
            </w:r>
            <w:r>
              <w:rPr>
                <w:rFonts w:ascii="Arial" w:eastAsia="Arial" w:hAnsi="Arial" w:cs="Arial"/>
                <w:spacing w:val="-1"/>
              </w:rPr>
              <w:t>o</w:t>
            </w:r>
            <w:r>
              <w:rPr>
                <w:rFonts w:ascii="Arial" w:eastAsia="Arial" w:hAnsi="Arial" w:cs="Arial"/>
                <w:spacing w:val="1"/>
              </w:rPr>
              <w:t>r</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h</w:t>
            </w:r>
            <w:r>
              <w:rPr>
                <w:rFonts w:ascii="Arial" w:eastAsia="Arial" w:hAnsi="Arial" w:cs="Arial"/>
                <w:spacing w:val="-1"/>
              </w:rPr>
              <w:t>a</w:t>
            </w:r>
            <w:r>
              <w:rPr>
                <w:rFonts w:ascii="Arial" w:eastAsia="Arial" w:hAnsi="Arial" w:cs="Arial"/>
              </w:rPr>
              <w:t>n</w:t>
            </w:r>
            <w:r>
              <w:rPr>
                <w:rFonts w:ascii="Arial" w:eastAsia="Arial" w:hAnsi="Arial" w:cs="Arial"/>
                <w:spacing w:val="-2"/>
              </w:rPr>
              <w:t xml:space="preserve"> </w:t>
            </w:r>
            <w:r>
              <w:rPr>
                <w:rFonts w:ascii="Arial" w:eastAsia="Arial" w:hAnsi="Arial" w:cs="Arial"/>
              </w:rPr>
              <w:t>o</w:t>
            </w:r>
            <w:r>
              <w:rPr>
                <w:rFonts w:ascii="Arial" w:eastAsia="Arial" w:hAnsi="Arial" w:cs="Arial"/>
                <w:spacing w:val="-1"/>
              </w:rPr>
              <w:t>n</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n</w:t>
            </w:r>
            <w:r>
              <w:rPr>
                <w:rFonts w:ascii="Arial" w:eastAsia="Arial" w:hAnsi="Arial" w:cs="Arial"/>
                <w:spacing w:val="1"/>
              </w:rPr>
              <w:t>s</w:t>
            </w:r>
            <w:r>
              <w:rPr>
                <w:rFonts w:ascii="Arial" w:eastAsia="Arial" w:hAnsi="Arial" w:cs="Arial"/>
              </w:rPr>
              <w:t>wer</w:t>
            </w:r>
            <w:r>
              <w:rPr>
                <w:rFonts w:ascii="Arial" w:eastAsia="Arial" w:hAnsi="Arial" w:cs="Arial"/>
                <w:spacing w:val="-4"/>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rPr>
              <w:t>a prob</w:t>
            </w:r>
            <w:r>
              <w:rPr>
                <w:rFonts w:ascii="Arial" w:eastAsia="Arial" w:hAnsi="Arial" w:cs="Arial"/>
                <w:spacing w:val="1"/>
              </w:rPr>
              <w:t>l</w:t>
            </w:r>
            <w:r>
              <w:rPr>
                <w:rFonts w:ascii="Arial" w:eastAsia="Arial" w:hAnsi="Arial" w:cs="Arial"/>
              </w:rPr>
              <w:t>em</w:t>
            </w:r>
          </w:p>
          <w:p w14:paraId="4ABB0F38" w14:textId="77777777" w:rsidR="00694DD3" w:rsidRDefault="00CE11E9">
            <w:pPr>
              <w:spacing w:before="3" w:line="220" w:lineRule="exact"/>
              <w:ind w:left="823" w:right="175" w:hanging="361"/>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Re</w:t>
            </w:r>
            <w:r>
              <w:rPr>
                <w:rFonts w:ascii="Arial" w:eastAsia="Arial" w:hAnsi="Arial" w:cs="Arial"/>
                <w:spacing w:val="1"/>
              </w:rPr>
              <w:t>c</w:t>
            </w:r>
            <w:r>
              <w:rPr>
                <w:rFonts w:ascii="Arial" w:eastAsia="Arial" w:hAnsi="Arial" w:cs="Arial"/>
              </w:rPr>
              <w:t>o</w:t>
            </w:r>
            <w:r>
              <w:rPr>
                <w:rFonts w:ascii="Arial" w:eastAsia="Arial" w:hAnsi="Arial" w:cs="Arial"/>
                <w:spacing w:val="-1"/>
              </w:rPr>
              <w:t>g</w:t>
            </w:r>
            <w:r>
              <w:rPr>
                <w:rFonts w:ascii="Arial" w:eastAsia="Arial" w:hAnsi="Arial" w:cs="Arial"/>
                <w:spacing w:val="2"/>
              </w:rPr>
              <w:t>n</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9"/>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n</w:t>
            </w:r>
            <w:r>
              <w:rPr>
                <w:rFonts w:ascii="Arial" w:eastAsia="Arial" w:hAnsi="Arial" w:cs="Arial"/>
                <w:spacing w:val="1"/>
              </w:rPr>
              <w:t>e</w:t>
            </w:r>
            <w:r>
              <w:rPr>
                <w:rFonts w:ascii="Arial" w:eastAsia="Arial" w:hAnsi="Arial" w:cs="Arial"/>
              </w:rPr>
              <w:t>ed</w:t>
            </w:r>
            <w:r>
              <w:rPr>
                <w:rFonts w:ascii="Arial" w:eastAsia="Arial" w:hAnsi="Arial" w:cs="Arial"/>
                <w:spacing w:val="-5"/>
              </w:rPr>
              <w:t xml:space="preserve"> </w:t>
            </w: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a</w:t>
            </w:r>
            <w:r>
              <w:rPr>
                <w:rFonts w:ascii="Arial" w:eastAsia="Arial" w:hAnsi="Arial" w:cs="Arial"/>
                <w:spacing w:val="2"/>
              </w:rPr>
              <w:t>n</w:t>
            </w:r>
            <w:r>
              <w:rPr>
                <w:rFonts w:ascii="Arial" w:eastAsia="Arial" w:hAnsi="Arial" w:cs="Arial"/>
              </w:rPr>
              <w:t xml:space="preserve">d </w:t>
            </w:r>
            <w:r>
              <w:rPr>
                <w:rFonts w:ascii="Arial" w:eastAsia="Arial" w:hAnsi="Arial" w:cs="Arial"/>
                <w:spacing w:val="-1"/>
              </w:rPr>
              <w:t>i</w:t>
            </w:r>
            <w:r>
              <w:rPr>
                <w:rFonts w:ascii="Arial" w:eastAsia="Arial" w:hAnsi="Arial" w:cs="Arial"/>
              </w:rPr>
              <w:t>s 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veri</w:t>
            </w:r>
            <w:r>
              <w:rPr>
                <w:rFonts w:ascii="Arial" w:eastAsia="Arial" w:hAnsi="Arial" w:cs="Arial"/>
                <w:spacing w:val="-1"/>
              </w:rPr>
              <w:t>f</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s</w:t>
            </w:r>
            <w:r>
              <w:rPr>
                <w:rFonts w:ascii="Arial" w:eastAsia="Arial" w:hAnsi="Arial" w:cs="Arial"/>
                <w:spacing w:val="2"/>
              </w:rPr>
              <w:t>o</w:t>
            </w:r>
            <w:r>
              <w:rPr>
                <w:rFonts w:ascii="Arial" w:eastAsia="Arial" w:hAnsi="Arial" w:cs="Arial"/>
                <w:spacing w:val="-1"/>
              </w:rPr>
              <w:t>l</w:t>
            </w:r>
            <w:r>
              <w:rPr>
                <w:rFonts w:ascii="Arial" w:eastAsia="Arial" w:hAnsi="Arial" w:cs="Arial"/>
              </w:rPr>
              <w:t>u</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7"/>
              </w:rPr>
              <w:t xml:space="preserve"> </w:t>
            </w:r>
            <w:r>
              <w:rPr>
                <w:rFonts w:ascii="Arial" w:eastAsia="Arial" w:hAnsi="Arial" w:cs="Arial"/>
                <w:spacing w:val="2"/>
              </w:rPr>
              <w:t>t</w:t>
            </w:r>
            <w:r>
              <w:rPr>
                <w:rFonts w:ascii="Arial" w:eastAsia="Arial" w:hAnsi="Arial" w:cs="Arial"/>
              </w:rPr>
              <w:t>o prob</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s</w:t>
            </w:r>
          </w:p>
          <w:p w14:paraId="0543A37A" w14:textId="77777777" w:rsidR="00694DD3" w:rsidRDefault="00CE11E9">
            <w:pPr>
              <w:spacing w:line="220" w:lineRule="exact"/>
              <w:ind w:left="462"/>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8"/>
              </w:rPr>
              <w:t xml:space="preserve"> </w:t>
            </w:r>
            <w:r>
              <w:rPr>
                <w:rFonts w:ascii="Arial" w:eastAsia="Arial" w:hAnsi="Arial" w:cs="Arial"/>
              </w:rPr>
              <w:t>Rea</w:t>
            </w:r>
            <w:r>
              <w:rPr>
                <w:rFonts w:ascii="Arial" w:eastAsia="Arial" w:hAnsi="Arial" w:cs="Arial"/>
                <w:spacing w:val="-1"/>
              </w:rPr>
              <w:t>d</w:t>
            </w:r>
            <w:r>
              <w:rPr>
                <w:rFonts w:ascii="Arial" w:eastAsia="Arial" w:hAnsi="Arial" w:cs="Arial"/>
              </w:rPr>
              <w:t>s</w:t>
            </w:r>
            <w:r>
              <w:rPr>
                <w:rFonts w:ascii="Arial" w:eastAsia="Arial" w:hAnsi="Arial" w:cs="Arial"/>
                <w:spacing w:val="-5"/>
              </w:rPr>
              <w:t xml:space="preserve"> </w:t>
            </w:r>
            <w:r>
              <w:rPr>
                <w:rFonts w:ascii="Arial" w:eastAsia="Arial" w:hAnsi="Arial" w:cs="Arial"/>
              </w:rPr>
              <w:t>ar</w:t>
            </w:r>
            <w:r>
              <w:rPr>
                <w:rFonts w:ascii="Arial" w:eastAsia="Arial" w:hAnsi="Arial" w:cs="Arial"/>
                <w:spacing w:val="2"/>
              </w:rPr>
              <w:t>t</w:t>
            </w:r>
            <w:r>
              <w:rPr>
                <w:rFonts w:ascii="Arial" w:eastAsia="Arial" w:hAnsi="Arial" w:cs="Arial"/>
                <w:spacing w:val="-1"/>
              </w:rPr>
              <w:t>i</w:t>
            </w:r>
            <w:r>
              <w:rPr>
                <w:rFonts w:ascii="Arial" w:eastAsia="Arial" w:hAnsi="Arial" w:cs="Arial"/>
                <w:spacing w:val="1"/>
              </w:rPr>
              <w:t>c</w:t>
            </w:r>
            <w:r>
              <w:rPr>
                <w:rFonts w:ascii="Arial" w:eastAsia="Arial" w:hAnsi="Arial" w:cs="Arial"/>
                <w:spacing w:val="-1"/>
              </w:rPr>
              <w:t>l</w:t>
            </w:r>
            <w:r>
              <w:rPr>
                <w:rFonts w:ascii="Arial" w:eastAsia="Arial" w:hAnsi="Arial" w:cs="Arial"/>
              </w:rPr>
              <w:t>es</w:t>
            </w:r>
            <w:r>
              <w:rPr>
                <w:rFonts w:ascii="Arial" w:eastAsia="Arial" w:hAnsi="Arial" w:cs="Arial"/>
                <w:spacing w:val="-5"/>
              </w:rPr>
              <w:t xml:space="preserve"> </w:t>
            </w:r>
            <w:r>
              <w:rPr>
                <w:rFonts w:ascii="Arial" w:eastAsia="Arial" w:hAnsi="Arial" w:cs="Arial"/>
                <w:spacing w:val="1"/>
              </w:rPr>
              <w:t>cr</w:t>
            </w:r>
            <w:r>
              <w:rPr>
                <w:rFonts w:ascii="Arial" w:eastAsia="Arial" w:hAnsi="Arial" w:cs="Arial"/>
                <w:spacing w:val="-1"/>
              </w:rPr>
              <w:t>i</w:t>
            </w:r>
            <w:r>
              <w:rPr>
                <w:rFonts w:ascii="Arial" w:eastAsia="Arial" w:hAnsi="Arial" w:cs="Arial"/>
                <w:spacing w:val="2"/>
              </w:rPr>
              <w:t>t</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1"/>
              </w:rPr>
              <w:t>l</w:t>
            </w:r>
            <w:r>
              <w:rPr>
                <w:rFonts w:ascii="Arial" w:eastAsia="Arial" w:hAnsi="Arial" w:cs="Arial"/>
                <w:spacing w:val="-1"/>
              </w:rPr>
              <w:t>l</w:t>
            </w:r>
            <w:r>
              <w:rPr>
                <w:rFonts w:ascii="Arial" w:eastAsia="Arial" w:hAnsi="Arial" w:cs="Arial"/>
              </w:rPr>
              <w:t>y</w:t>
            </w:r>
            <w:r>
              <w:rPr>
                <w:rFonts w:ascii="Arial" w:eastAsia="Arial" w:hAnsi="Arial" w:cs="Arial"/>
                <w:spacing w:val="-6"/>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p>
          <w:p w14:paraId="0EE3216A" w14:textId="77777777" w:rsidR="00694DD3" w:rsidRDefault="00CE11E9">
            <w:pPr>
              <w:ind w:left="823" w:right="355"/>
              <w:rPr>
                <w:rFonts w:ascii="Arial" w:eastAsia="Arial" w:hAnsi="Arial" w:cs="Arial"/>
              </w:rPr>
            </w:pPr>
            <w:r>
              <w:rPr>
                <w:rFonts w:ascii="Arial" w:eastAsia="Arial" w:hAnsi="Arial" w:cs="Arial"/>
              </w:rPr>
              <w:t>u</w:t>
            </w:r>
            <w:r>
              <w:rPr>
                <w:rFonts w:ascii="Arial" w:eastAsia="Arial" w:hAnsi="Arial" w:cs="Arial"/>
                <w:spacing w:val="-1"/>
              </w:rPr>
              <w:t>n</w:t>
            </w:r>
            <w:r>
              <w:rPr>
                <w:rFonts w:ascii="Arial" w:eastAsia="Arial" w:hAnsi="Arial" w:cs="Arial"/>
              </w:rPr>
              <w:t>d</w:t>
            </w:r>
            <w:r>
              <w:rPr>
                <w:rFonts w:ascii="Arial" w:eastAsia="Arial" w:hAnsi="Arial" w:cs="Arial"/>
                <w:spacing w:val="-1"/>
              </w:rPr>
              <w:t>e</w:t>
            </w:r>
            <w:r>
              <w:rPr>
                <w:rFonts w:ascii="Arial" w:eastAsia="Arial" w:hAnsi="Arial" w:cs="Arial"/>
                <w:spacing w:val="1"/>
              </w:rPr>
              <w:t>rs</w:t>
            </w:r>
            <w:r>
              <w:rPr>
                <w:rFonts w:ascii="Arial" w:eastAsia="Arial" w:hAnsi="Arial" w:cs="Arial"/>
              </w:rPr>
              <w:t>t</w:t>
            </w:r>
            <w:r>
              <w:rPr>
                <w:rFonts w:ascii="Arial" w:eastAsia="Arial" w:hAnsi="Arial" w:cs="Arial"/>
                <w:spacing w:val="2"/>
              </w:rPr>
              <w:t>a</w:t>
            </w:r>
            <w:r>
              <w:rPr>
                <w:rFonts w:ascii="Arial" w:eastAsia="Arial" w:hAnsi="Arial" w:cs="Arial"/>
              </w:rPr>
              <w:t>n</w:t>
            </w:r>
            <w:r>
              <w:rPr>
                <w:rFonts w:ascii="Arial" w:eastAsia="Arial" w:hAnsi="Arial" w:cs="Arial"/>
                <w:spacing w:val="-1"/>
              </w:rPr>
              <w:t>d</w:t>
            </w:r>
            <w:r>
              <w:rPr>
                <w:rFonts w:ascii="Arial" w:eastAsia="Arial" w:hAnsi="Arial" w:cs="Arial"/>
              </w:rPr>
              <w:t>s</w:t>
            </w:r>
            <w:r>
              <w:rPr>
                <w:rFonts w:ascii="Arial" w:eastAsia="Arial" w:hAnsi="Arial" w:cs="Arial"/>
                <w:spacing w:val="-10"/>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2"/>
              </w:rPr>
              <w:t>m</w:t>
            </w:r>
            <w:r>
              <w:rPr>
                <w:rFonts w:ascii="Arial" w:eastAsia="Arial" w:hAnsi="Arial" w:cs="Arial"/>
                <w:spacing w:val="-1"/>
              </w:rPr>
              <w:t>i</w:t>
            </w:r>
            <w:r>
              <w:rPr>
                <w:rFonts w:ascii="Arial" w:eastAsia="Arial" w:hAnsi="Arial" w:cs="Arial"/>
              </w:rPr>
              <w:t>ts</w:t>
            </w:r>
            <w:r>
              <w:rPr>
                <w:rFonts w:ascii="Arial" w:eastAsia="Arial" w:hAnsi="Arial" w:cs="Arial"/>
                <w:spacing w:val="-4"/>
              </w:rPr>
              <w:t xml:space="preserve"> </w:t>
            </w:r>
            <w:r>
              <w:rPr>
                <w:rFonts w:ascii="Arial" w:eastAsia="Arial" w:hAnsi="Arial" w:cs="Arial"/>
              </w:rPr>
              <w:t>of a</w:t>
            </w:r>
            <w:r>
              <w:rPr>
                <w:rFonts w:ascii="Arial" w:eastAsia="Arial" w:hAnsi="Arial" w:cs="Arial"/>
                <w:spacing w:val="-1"/>
              </w:rPr>
              <w:t>p</w:t>
            </w:r>
            <w:r>
              <w:rPr>
                <w:rFonts w:ascii="Arial" w:eastAsia="Arial" w:hAnsi="Arial" w:cs="Arial"/>
                <w:spacing w:val="2"/>
              </w:rPr>
              <w:t>p</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9"/>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rPr>
              <w:t>l pra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c</w:t>
            </w:r>
            <w:r>
              <w:rPr>
                <w:rFonts w:ascii="Arial" w:eastAsia="Arial" w:hAnsi="Arial" w:cs="Arial"/>
              </w:rPr>
              <w:t>e</w:t>
            </w:r>
          </w:p>
        </w:tc>
        <w:tc>
          <w:tcPr>
            <w:tcW w:w="3317" w:type="dxa"/>
            <w:tcBorders>
              <w:top w:val="single" w:sz="5" w:space="0" w:color="000000"/>
              <w:left w:val="single" w:sz="5" w:space="0" w:color="000000"/>
              <w:bottom w:val="single" w:sz="5" w:space="0" w:color="000000"/>
              <w:right w:val="single" w:sz="5" w:space="0" w:color="000000"/>
            </w:tcBorders>
          </w:tcPr>
          <w:p w14:paraId="3A85ABC9" w14:textId="77777777" w:rsidR="00694DD3" w:rsidRDefault="00CE11E9">
            <w:pPr>
              <w:spacing w:line="220" w:lineRule="exact"/>
              <w:ind w:left="102"/>
              <w:rPr>
                <w:rFonts w:ascii="Arial" w:eastAsia="Arial" w:hAnsi="Arial" w:cs="Arial"/>
              </w:rPr>
            </w:pPr>
            <w:r w:rsidRPr="008920CC">
              <w:rPr>
                <w:rFonts w:ascii="Arial" w:eastAsia="Arial" w:hAnsi="Arial" w:cs="Arial"/>
                <w:b/>
                <w:i/>
                <w:spacing w:val="-1"/>
              </w:rPr>
              <w:t>E</w:t>
            </w:r>
            <w:r w:rsidRPr="008920CC">
              <w:rPr>
                <w:rFonts w:ascii="Arial" w:eastAsia="Arial" w:hAnsi="Arial" w:cs="Arial"/>
                <w:b/>
                <w:i/>
              </w:rPr>
              <w:t>n</w:t>
            </w:r>
            <w:r w:rsidRPr="008920CC">
              <w:rPr>
                <w:rFonts w:ascii="Arial" w:eastAsia="Arial" w:hAnsi="Arial" w:cs="Arial"/>
                <w:b/>
                <w:i/>
                <w:spacing w:val="1"/>
              </w:rPr>
              <w:t>t</w:t>
            </w:r>
            <w:r w:rsidRPr="008920CC">
              <w:rPr>
                <w:rFonts w:ascii="Arial" w:eastAsia="Arial" w:hAnsi="Arial" w:cs="Arial"/>
                <w:b/>
                <w:i/>
                <w:spacing w:val="-1"/>
              </w:rPr>
              <w:t>r</w:t>
            </w:r>
            <w:r w:rsidRPr="008920CC">
              <w:rPr>
                <w:rFonts w:ascii="Arial" w:eastAsia="Arial" w:hAnsi="Arial" w:cs="Arial"/>
                <w:b/>
                <w:i/>
              </w:rPr>
              <w:t>y</w:t>
            </w:r>
            <w:r w:rsidRPr="008920CC">
              <w:rPr>
                <w:rFonts w:ascii="Arial" w:eastAsia="Arial" w:hAnsi="Arial" w:cs="Arial"/>
                <w:b/>
                <w:i/>
                <w:spacing w:val="-5"/>
              </w:rPr>
              <w:t xml:space="preserve"> </w:t>
            </w:r>
            <w:r w:rsidRPr="008920CC">
              <w:rPr>
                <w:rFonts w:ascii="Arial" w:eastAsia="Arial" w:hAnsi="Arial" w:cs="Arial"/>
                <w:b/>
                <w:i/>
              </w:rPr>
              <w:t>L</w:t>
            </w:r>
            <w:r w:rsidRPr="008920CC">
              <w:rPr>
                <w:rFonts w:ascii="Arial" w:eastAsia="Arial" w:hAnsi="Arial" w:cs="Arial"/>
                <w:b/>
                <w:i/>
                <w:spacing w:val="2"/>
              </w:rPr>
              <w:t>e</w:t>
            </w:r>
            <w:r w:rsidRPr="008920CC">
              <w:rPr>
                <w:rFonts w:ascii="Arial" w:eastAsia="Arial" w:hAnsi="Arial" w:cs="Arial"/>
                <w:b/>
                <w:i/>
              </w:rPr>
              <w:t>v</w:t>
            </w:r>
            <w:r w:rsidRPr="008920CC">
              <w:rPr>
                <w:rFonts w:ascii="Arial" w:eastAsia="Arial" w:hAnsi="Arial" w:cs="Arial"/>
                <w:b/>
                <w:i/>
                <w:spacing w:val="-1"/>
              </w:rPr>
              <w:t>e</w:t>
            </w:r>
            <w:r w:rsidRPr="008920CC">
              <w:rPr>
                <w:rFonts w:ascii="Arial" w:eastAsia="Arial" w:hAnsi="Arial" w:cs="Arial"/>
                <w:b/>
                <w:i/>
              </w:rPr>
              <w:t>l:</w:t>
            </w:r>
          </w:p>
          <w:p w14:paraId="351C146A" w14:textId="77777777" w:rsidR="00694DD3" w:rsidRDefault="00CE11E9">
            <w:pPr>
              <w:spacing w:before="5" w:line="220" w:lineRule="exact"/>
              <w:ind w:left="823" w:right="452"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Re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w:t>
            </w:r>
            <w:r>
              <w:rPr>
                <w:rFonts w:ascii="Arial" w:eastAsia="Arial" w:hAnsi="Arial" w:cs="Arial"/>
              </w:rPr>
              <w:t>tf</w:t>
            </w:r>
            <w:r>
              <w:rPr>
                <w:rFonts w:ascii="Arial" w:eastAsia="Arial" w:hAnsi="Arial" w:cs="Arial"/>
                <w:spacing w:val="1"/>
              </w:rPr>
              <w:t>u</w:t>
            </w:r>
            <w:r>
              <w:rPr>
                <w:rFonts w:ascii="Arial" w:eastAsia="Arial" w:hAnsi="Arial" w:cs="Arial"/>
                <w:spacing w:val="-1"/>
              </w:rPr>
              <w:t>ll</w:t>
            </w:r>
            <w:r>
              <w:rPr>
                <w:rFonts w:ascii="Arial" w:eastAsia="Arial" w:hAnsi="Arial" w:cs="Arial"/>
              </w:rPr>
              <w:t>y</w:t>
            </w:r>
            <w:r>
              <w:rPr>
                <w:rFonts w:ascii="Arial" w:eastAsia="Arial" w:hAnsi="Arial" w:cs="Arial"/>
                <w:spacing w:val="-10"/>
              </w:rPr>
              <w:t xml:space="preserve"> </w:t>
            </w:r>
            <w:r>
              <w:rPr>
                <w:rFonts w:ascii="Arial" w:eastAsia="Arial" w:hAnsi="Arial" w:cs="Arial"/>
                <w:spacing w:val="2"/>
              </w:rPr>
              <w:t>q</w:t>
            </w:r>
            <w:r>
              <w:rPr>
                <w:rFonts w:ascii="Arial" w:eastAsia="Arial" w:hAnsi="Arial" w:cs="Arial"/>
              </w:rPr>
              <w:t>u</w:t>
            </w:r>
            <w:r>
              <w:rPr>
                <w:rFonts w:ascii="Arial" w:eastAsia="Arial" w:hAnsi="Arial" w:cs="Arial"/>
                <w:spacing w:val="-1"/>
              </w:rPr>
              <w:t>e</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 xml:space="preserve">s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12"/>
              </w:rPr>
              <w:t xml:space="preserve"> </w:t>
            </w:r>
            <w:r>
              <w:rPr>
                <w:rFonts w:ascii="Arial" w:eastAsia="Arial" w:hAnsi="Arial" w:cs="Arial"/>
                <w:spacing w:val="2"/>
              </w:rPr>
              <w:t>w</w:t>
            </w:r>
            <w:r>
              <w:rPr>
                <w:rFonts w:ascii="Arial" w:eastAsia="Arial" w:hAnsi="Arial" w:cs="Arial"/>
                <w:spacing w:val="-1"/>
              </w:rPr>
              <w:t>i</w:t>
            </w:r>
            <w:r>
              <w:rPr>
                <w:rFonts w:ascii="Arial" w:eastAsia="Arial" w:hAnsi="Arial" w:cs="Arial"/>
                <w:spacing w:val="1"/>
              </w:rPr>
              <w:t>s</w:t>
            </w:r>
            <w:r>
              <w:rPr>
                <w:rFonts w:ascii="Arial" w:eastAsia="Arial" w:hAnsi="Arial" w:cs="Arial"/>
              </w:rPr>
              <w:t>d</w:t>
            </w:r>
            <w:r>
              <w:rPr>
                <w:rFonts w:ascii="Arial" w:eastAsia="Arial" w:hAnsi="Arial" w:cs="Arial"/>
                <w:spacing w:val="1"/>
              </w:rPr>
              <w:t>o</w:t>
            </w:r>
            <w:r>
              <w:rPr>
                <w:rFonts w:ascii="Arial" w:eastAsia="Arial" w:hAnsi="Arial" w:cs="Arial"/>
              </w:rPr>
              <w:t>m</w:t>
            </w:r>
          </w:p>
          <w:p w14:paraId="1147EA8C" w14:textId="77777777" w:rsidR="00694DD3" w:rsidRDefault="00CE11E9">
            <w:pPr>
              <w:spacing w:before="1" w:line="220" w:lineRule="exact"/>
              <w:ind w:left="823" w:right="251"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Formu</w:t>
            </w:r>
            <w:r>
              <w:rPr>
                <w:rFonts w:ascii="Arial" w:eastAsia="Arial" w:hAnsi="Arial" w:cs="Arial"/>
                <w:spacing w:val="1"/>
              </w:rPr>
              <w:t>l</w:t>
            </w:r>
            <w:r>
              <w:rPr>
                <w:rFonts w:ascii="Arial" w:eastAsia="Arial" w:hAnsi="Arial" w:cs="Arial"/>
              </w:rPr>
              <w:t>at</w:t>
            </w:r>
            <w:r>
              <w:rPr>
                <w:rFonts w:ascii="Arial" w:eastAsia="Arial" w:hAnsi="Arial" w:cs="Arial"/>
                <w:spacing w:val="-1"/>
              </w:rPr>
              <w:t>e</w:t>
            </w:r>
            <w:r>
              <w:rPr>
                <w:rFonts w:ascii="Arial" w:eastAsia="Arial" w:hAnsi="Arial" w:cs="Arial"/>
              </w:rPr>
              <w:t>s</w:t>
            </w:r>
            <w:r>
              <w:rPr>
                <w:rFonts w:ascii="Arial" w:eastAsia="Arial" w:hAnsi="Arial" w:cs="Arial"/>
                <w:spacing w:val="-9"/>
              </w:rPr>
              <w:t xml:space="preserve"> </w:t>
            </w:r>
            <w:r>
              <w:rPr>
                <w:rFonts w:ascii="Arial" w:eastAsia="Arial" w:hAnsi="Arial" w:cs="Arial"/>
                <w:spacing w:val="2"/>
              </w:rPr>
              <w:t>a</w:t>
            </w:r>
            <w:r>
              <w:rPr>
                <w:rFonts w:ascii="Arial" w:eastAsia="Arial" w:hAnsi="Arial" w:cs="Arial"/>
              </w:rPr>
              <w:t>nd</w:t>
            </w:r>
            <w:r>
              <w:rPr>
                <w:rFonts w:ascii="Arial" w:eastAsia="Arial" w:hAnsi="Arial" w:cs="Arial"/>
                <w:spacing w:val="-4"/>
              </w:rPr>
              <w:t xml:space="preserve"> </w:t>
            </w:r>
            <w:r>
              <w:rPr>
                <w:rFonts w:ascii="Arial" w:eastAsia="Arial" w:hAnsi="Arial" w:cs="Arial"/>
              </w:rPr>
              <w:t>r</w:t>
            </w:r>
            <w:r>
              <w:rPr>
                <w:rFonts w:ascii="Arial" w:eastAsia="Arial" w:hAnsi="Arial" w:cs="Arial"/>
                <w:spacing w:val="1"/>
              </w:rPr>
              <w:t>e</w:t>
            </w:r>
            <w:r>
              <w:rPr>
                <w:rFonts w:ascii="Arial" w:eastAsia="Arial" w:hAnsi="Arial" w:cs="Arial"/>
              </w:rPr>
              <w:t>- e</w:t>
            </w:r>
            <w:r>
              <w:rPr>
                <w:rFonts w:ascii="Arial" w:eastAsia="Arial" w:hAnsi="Arial" w:cs="Arial"/>
                <w:spacing w:val="1"/>
              </w:rPr>
              <w:t>v</w:t>
            </w:r>
            <w:r>
              <w:rPr>
                <w:rFonts w:ascii="Arial" w:eastAsia="Arial" w:hAnsi="Arial" w:cs="Arial"/>
              </w:rPr>
              <w:t>a</w:t>
            </w:r>
            <w:r>
              <w:rPr>
                <w:rFonts w:ascii="Arial" w:eastAsia="Arial" w:hAnsi="Arial" w:cs="Arial"/>
                <w:spacing w:val="-1"/>
              </w:rPr>
              <w:t>l</w:t>
            </w:r>
            <w:r>
              <w:rPr>
                <w:rFonts w:ascii="Arial" w:eastAsia="Arial" w:hAnsi="Arial" w:cs="Arial"/>
                <w:spacing w:val="2"/>
              </w:rPr>
              <w:t>u</w:t>
            </w:r>
            <w:r>
              <w:rPr>
                <w:rFonts w:ascii="Arial" w:eastAsia="Arial" w:hAnsi="Arial" w:cs="Arial"/>
              </w:rPr>
              <w:t>at</w:t>
            </w:r>
            <w:r>
              <w:rPr>
                <w:rFonts w:ascii="Arial" w:eastAsia="Arial" w:hAnsi="Arial" w:cs="Arial"/>
                <w:spacing w:val="-1"/>
              </w:rPr>
              <w:t>e</w:t>
            </w:r>
            <w:r>
              <w:rPr>
                <w:rFonts w:ascii="Arial" w:eastAsia="Arial" w:hAnsi="Arial" w:cs="Arial"/>
              </w:rPr>
              <w:t>s</w:t>
            </w:r>
            <w:r>
              <w:rPr>
                <w:rFonts w:ascii="Arial" w:eastAsia="Arial" w:hAnsi="Arial" w:cs="Arial"/>
                <w:spacing w:val="-8"/>
              </w:rPr>
              <w:t xml:space="preserve"> </w:t>
            </w:r>
            <w:r>
              <w:rPr>
                <w:rFonts w:ascii="Arial" w:eastAsia="Arial" w:hAnsi="Arial" w:cs="Arial"/>
                <w:spacing w:val="2"/>
              </w:rPr>
              <w:t>p</w:t>
            </w:r>
            <w:r>
              <w:rPr>
                <w:rFonts w:ascii="Arial" w:eastAsia="Arial" w:hAnsi="Arial" w:cs="Arial"/>
              </w:rPr>
              <w:t>o</w:t>
            </w:r>
            <w:r>
              <w:rPr>
                <w:rFonts w:ascii="Arial" w:eastAsia="Arial" w:hAnsi="Arial" w:cs="Arial"/>
                <w:spacing w:val="1"/>
              </w:rPr>
              <w:t>s</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rPr>
              <w:t>on</w:t>
            </w:r>
            <w:r>
              <w:rPr>
                <w:rFonts w:ascii="Arial" w:eastAsia="Arial" w:hAnsi="Arial" w:cs="Arial"/>
                <w:spacing w:val="-6"/>
              </w:rPr>
              <w:t xml:space="preserve"> </w:t>
            </w:r>
            <w:r>
              <w:rPr>
                <w:rFonts w:ascii="Arial" w:eastAsia="Arial" w:hAnsi="Arial" w:cs="Arial"/>
              </w:rPr>
              <w:t>b</w:t>
            </w:r>
            <w:r>
              <w:rPr>
                <w:rFonts w:ascii="Arial" w:eastAsia="Arial" w:hAnsi="Arial" w:cs="Arial"/>
                <w:spacing w:val="-1"/>
              </w:rPr>
              <w:t>a</w:t>
            </w:r>
            <w:r>
              <w:rPr>
                <w:rFonts w:ascii="Arial" w:eastAsia="Arial" w:hAnsi="Arial" w:cs="Arial"/>
                <w:spacing w:val="1"/>
              </w:rPr>
              <w:t>s</w:t>
            </w:r>
            <w:r>
              <w:rPr>
                <w:rFonts w:ascii="Arial" w:eastAsia="Arial" w:hAnsi="Arial" w:cs="Arial"/>
              </w:rPr>
              <w:t>ed on</w:t>
            </w:r>
            <w:r>
              <w:rPr>
                <w:rFonts w:ascii="Arial" w:eastAsia="Arial" w:hAnsi="Arial" w:cs="Arial"/>
                <w:spacing w:val="-3"/>
              </w:rPr>
              <w:t xml:space="preserve"> </w:t>
            </w:r>
            <w:r>
              <w:rPr>
                <w:rFonts w:ascii="Arial" w:eastAsia="Arial" w:hAnsi="Arial" w:cs="Arial"/>
              </w:rPr>
              <w:t>av</w:t>
            </w:r>
            <w:r>
              <w:rPr>
                <w:rFonts w:ascii="Arial" w:eastAsia="Arial" w:hAnsi="Arial" w:cs="Arial"/>
                <w:spacing w:val="2"/>
              </w:rPr>
              <w:t>a</w:t>
            </w:r>
            <w:r>
              <w:rPr>
                <w:rFonts w:ascii="Arial" w:eastAsia="Arial" w:hAnsi="Arial" w:cs="Arial"/>
                <w:spacing w:val="-1"/>
              </w:rPr>
              <w:t>i</w:t>
            </w:r>
            <w:r>
              <w:rPr>
                <w:rFonts w:ascii="Arial" w:eastAsia="Arial" w:hAnsi="Arial" w:cs="Arial"/>
                <w:spacing w:val="1"/>
              </w:rPr>
              <w:t>l</w:t>
            </w:r>
            <w:r>
              <w:rPr>
                <w:rFonts w:ascii="Arial" w:eastAsia="Arial" w:hAnsi="Arial" w:cs="Arial"/>
              </w:rPr>
              <w: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e</w:t>
            </w:r>
            <w:r>
              <w:rPr>
                <w:rFonts w:ascii="Arial" w:eastAsia="Arial" w:hAnsi="Arial" w:cs="Arial"/>
                <w:spacing w:val="3"/>
              </w:rPr>
              <w:t>v</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n</w:t>
            </w:r>
            <w:r>
              <w:rPr>
                <w:rFonts w:ascii="Arial" w:eastAsia="Arial" w:hAnsi="Arial" w:cs="Arial"/>
                <w:spacing w:val="1"/>
              </w:rPr>
              <w:t>c</w:t>
            </w:r>
            <w:r>
              <w:rPr>
                <w:rFonts w:ascii="Arial" w:eastAsia="Arial" w:hAnsi="Arial" w:cs="Arial"/>
              </w:rPr>
              <w:t>e</w:t>
            </w:r>
          </w:p>
          <w:p w14:paraId="0EFDADA4" w14:textId="77777777" w:rsidR="00694DD3" w:rsidRDefault="00CE11E9">
            <w:pPr>
              <w:spacing w:line="220" w:lineRule="exact"/>
              <w:ind w:left="823" w:right="150"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Dem</w:t>
            </w:r>
            <w:r>
              <w:rPr>
                <w:rFonts w:ascii="Arial" w:eastAsia="Arial" w:hAnsi="Arial" w:cs="Arial"/>
                <w:spacing w:val="1"/>
              </w:rPr>
              <w:t>o</w:t>
            </w:r>
            <w:r>
              <w:rPr>
                <w:rFonts w:ascii="Arial" w:eastAsia="Arial" w:hAnsi="Arial" w:cs="Arial"/>
              </w:rPr>
              <w:t>n</w:t>
            </w:r>
            <w:r>
              <w:rPr>
                <w:rFonts w:ascii="Arial" w:eastAsia="Arial" w:hAnsi="Arial" w:cs="Arial"/>
                <w:spacing w:val="1"/>
              </w:rPr>
              <w:t>s</w:t>
            </w:r>
            <w:r>
              <w:rPr>
                <w:rFonts w:ascii="Arial" w:eastAsia="Arial" w:hAnsi="Arial" w:cs="Arial"/>
              </w:rPr>
              <w:t>trat</w:t>
            </w:r>
            <w:r>
              <w:rPr>
                <w:rFonts w:ascii="Arial" w:eastAsia="Arial" w:hAnsi="Arial" w:cs="Arial"/>
                <w:spacing w:val="-1"/>
              </w:rPr>
              <w:t>e</w:t>
            </w:r>
            <w:r>
              <w:rPr>
                <w:rFonts w:ascii="Arial" w:eastAsia="Arial" w:hAnsi="Arial" w:cs="Arial"/>
              </w:rPr>
              <w:t>s</w:t>
            </w:r>
            <w:r>
              <w:rPr>
                <w:rFonts w:ascii="Arial" w:eastAsia="Arial" w:hAnsi="Arial" w:cs="Arial"/>
                <w:spacing w:val="-11"/>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2"/>
              </w:rPr>
              <w:t>f</w:t>
            </w:r>
            <w:r>
              <w:rPr>
                <w:rFonts w:ascii="Arial" w:eastAsia="Arial" w:hAnsi="Arial" w:cs="Arial"/>
                <w:spacing w:val="-1"/>
              </w:rPr>
              <w:t>i</w:t>
            </w:r>
            <w:r>
              <w:rPr>
                <w:rFonts w:ascii="Arial" w:eastAsia="Arial" w:hAnsi="Arial" w:cs="Arial"/>
                <w:spacing w:val="2"/>
              </w:rPr>
              <w:t>d</w:t>
            </w:r>
            <w:r>
              <w:rPr>
                <w:rFonts w:ascii="Arial" w:eastAsia="Arial" w:hAnsi="Arial" w:cs="Arial"/>
              </w:rPr>
              <w:t>e</w:t>
            </w:r>
            <w:r>
              <w:rPr>
                <w:rFonts w:ascii="Arial" w:eastAsia="Arial" w:hAnsi="Arial" w:cs="Arial"/>
                <w:spacing w:val="1"/>
              </w:rPr>
              <w:t>nc</w:t>
            </w:r>
            <w:r>
              <w:rPr>
                <w:rFonts w:ascii="Arial" w:eastAsia="Arial" w:hAnsi="Arial" w:cs="Arial"/>
              </w:rPr>
              <w:t xml:space="preserve">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sh</w:t>
            </w:r>
            <w:r>
              <w:rPr>
                <w:rFonts w:ascii="Arial" w:eastAsia="Arial" w:hAnsi="Arial" w:cs="Arial"/>
                <w:spacing w:val="-1"/>
              </w:rPr>
              <w:t>a</w:t>
            </w:r>
            <w:r>
              <w:rPr>
                <w:rFonts w:ascii="Arial" w:eastAsia="Arial" w:hAnsi="Arial" w:cs="Arial"/>
                <w:spacing w:val="3"/>
              </w:rPr>
              <w:t>r</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rPr>
              <w:t>n</w:t>
            </w:r>
            <w:r>
              <w:rPr>
                <w:rFonts w:ascii="Arial" w:eastAsia="Arial" w:hAnsi="Arial" w:cs="Arial"/>
                <w:spacing w:val="-1"/>
              </w:rPr>
              <w:t>e</w:t>
            </w:r>
            <w:r>
              <w:rPr>
                <w:rFonts w:ascii="Arial" w:eastAsia="Arial" w:hAnsi="Arial" w:cs="Arial"/>
              </w:rPr>
              <w:t>w</w:t>
            </w:r>
            <w:r>
              <w:rPr>
                <w:rFonts w:ascii="Arial" w:eastAsia="Arial" w:hAnsi="Arial" w:cs="Arial"/>
                <w:spacing w:val="-2"/>
              </w:rPr>
              <w:t xml:space="preserve"> </w:t>
            </w:r>
            <w:r>
              <w:rPr>
                <w:rFonts w:ascii="Arial" w:eastAsia="Arial" w:hAnsi="Arial" w:cs="Arial"/>
                <w:spacing w:val="1"/>
              </w:rPr>
              <w:t>k</w:t>
            </w:r>
            <w:r>
              <w:rPr>
                <w:rFonts w:ascii="Arial" w:eastAsia="Arial" w:hAnsi="Arial" w:cs="Arial"/>
              </w:rPr>
              <w:t>n</w:t>
            </w:r>
            <w:r>
              <w:rPr>
                <w:rFonts w:ascii="Arial" w:eastAsia="Arial" w:hAnsi="Arial" w:cs="Arial"/>
                <w:spacing w:val="-1"/>
              </w:rPr>
              <w:t>o</w:t>
            </w:r>
            <w:r>
              <w:rPr>
                <w:rFonts w:ascii="Arial" w:eastAsia="Arial" w:hAnsi="Arial" w:cs="Arial"/>
                <w:spacing w:val="2"/>
              </w:rPr>
              <w:t>w</w:t>
            </w:r>
            <w:r>
              <w:rPr>
                <w:rFonts w:ascii="Arial" w:eastAsia="Arial" w:hAnsi="Arial" w:cs="Arial"/>
                <w:spacing w:val="-1"/>
              </w:rPr>
              <w:t>l</w:t>
            </w:r>
            <w:r>
              <w:rPr>
                <w:rFonts w:ascii="Arial" w:eastAsia="Arial" w:hAnsi="Arial" w:cs="Arial"/>
              </w:rPr>
              <w:t>e</w:t>
            </w:r>
            <w:r>
              <w:rPr>
                <w:rFonts w:ascii="Arial" w:eastAsia="Arial" w:hAnsi="Arial" w:cs="Arial"/>
                <w:spacing w:val="1"/>
              </w:rPr>
              <w:t>d</w:t>
            </w:r>
            <w:r>
              <w:rPr>
                <w:rFonts w:ascii="Arial" w:eastAsia="Arial" w:hAnsi="Arial" w:cs="Arial"/>
              </w:rPr>
              <w:t>ge</w:t>
            </w:r>
          </w:p>
          <w:p w14:paraId="34FB2992" w14:textId="77777777" w:rsidR="00694DD3" w:rsidRDefault="00CE11E9">
            <w:pPr>
              <w:spacing w:line="220" w:lineRule="exact"/>
              <w:ind w:left="823"/>
              <w:rPr>
                <w:rFonts w:ascii="Arial" w:eastAsia="Arial" w:hAnsi="Arial" w:cs="Arial"/>
              </w:rPr>
            </w:pPr>
            <w:r>
              <w:rPr>
                <w:rFonts w:ascii="Arial" w:eastAsia="Arial" w:hAnsi="Arial" w:cs="Arial"/>
              </w:rPr>
              <w:t>w</w:t>
            </w:r>
            <w:r>
              <w:rPr>
                <w:rFonts w:ascii="Arial" w:eastAsia="Arial" w:hAnsi="Arial" w:cs="Arial"/>
                <w:spacing w:val="-1"/>
              </w:rPr>
              <w:t>i</w:t>
            </w:r>
            <w:r>
              <w:rPr>
                <w:rFonts w:ascii="Arial" w:eastAsia="Arial" w:hAnsi="Arial" w:cs="Arial"/>
              </w:rPr>
              <w:t>th</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l</w:t>
            </w:r>
            <w:r>
              <w:rPr>
                <w:rFonts w:ascii="Arial" w:eastAsia="Arial" w:hAnsi="Arial" w:cs="Arial"/>
              </w:rPr>
              <w:t>l</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ta</w:t>
            </w:r>
            <w:r>
              <w:rPr>
                <w:rFonts w:ascii="Arial" w:eastAsia="Arial" w:hAnsi="Arial" w:cs="Arial"/>
                <w:spacing w:val="-1"/>
              </w:rPr>
              <w:t>f</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rPr>
              <w:t>s</w:t>
            </w:r>
          </w:p>
          <w:p w14:paraId="22769A56" w14:textId="77777777" w:rsidR="00694DD3" w:rsidRDefault="00CE11E9">
            <w:pPr>
              <w:spacing w:before="4" w:line="220" w:lineRule="exact"/>
              <w:ind w:left="823" w:right="328" w:hanging="360"/>
              <w:rPr>
                <w:rFonts w:ascii="Arial" w:eastAsia="Arial" w:hAnsi="Arial" w:cs="Arial"/>
              </w:rPr>
            </w:pPr>
            <w:proofErr w:type="gramStart"/>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M</w:t>
            </w:r>
            <w:r>
              <w:rPr>
                <w:rFonts w:ascii="Arial" w:eastAsia="Arial" w:hAnsi="Arial" w:cs="Arial"/>
                <w:spacing w:val="-1"/>
              </w:rPr>
              <w:t>o</w:t>
            </w:r>
            <w:r>
              <w:rPr>
                <w:rFonts w:ascii="Arial" w:eastAsia="Arial" w:hAnsi="Arial" w:cs="Arial"/>
                <w:spacing w:val="2"/>
              </w:rPr>
              <w:t>d</w:t>
            </w:r>
            <w:r>
              <w:rPr>
                <w:rFonts w:ascii="Arial" w:eastAsia="Arial" w:hAnsi="Arial" w:cs="Arial"/>
                <w:spacing w:val="-1"/>
              </w:rPr>
              <w:t>i</w:t>
            </w:r>
            <w:r>
              <w:rPr>
                <w:rFonts w:ascii="Arial" w:eastAsia="Arial" w:hAnsi="Arial" w:cs="Arial"/>
              </w:rPr>
              <w:t>f</w:t>
            </w:r>
            <w:r>
              <w:rPr>
                <w:rFonts w:ascii="Arial" w:eastAsia="Arial" w:hAnsi="Arial" w:cs="Arial"/>
                <w:spacing w:val="1"/>
              </w:rPr>
              <w:t>i</w:t>
            </w:r>
            <w:r>
              <w:rPr>
                <w:rFonts w:ascii="Arial" w:eastAsia="Arial" w:hAnsi="Arial" w:cs="Arial"/>
              </w:rPr>
              <w:t>es</w:t>
            </w:r>
            <w:proofErr w:type="gramEnd"/>
            <w:r>
              <w:rPr>
                <w:rFonts w:ascii="Arial" w:eastAsia="Arial" w:hAnsi="Arial" w:cs="Arial"/>
                <w:spacing w:val="-6"/>
              </w:rPr>
              <w:t xml:space="preserve"> </w:t>
            </w:r>
            <w:r>
              <w:rPr>
                <w:rFonts w:ascii="Arial" w:eastAsia="Arial" w:hAnsi="Arial" w:cs="Arial"/>
              </w:rPr>
              <w:t>progr</w:t>
            </w:r>
            <w:r>
              <w:rPr>
                <w:rFonts w:ascii="Arial" w:eastAsia="Arial" w:hAnsi="Arial" w:cs="Arial"/>
                <w:spacing w:val="2"/>
              </w:rPr>
              <w:t>a</w:t>
            </w:r>
            <w:r>
              <w:rPr>
                <w:rFonts w:ascii="Arial" w:eastAsia="Arial" w:hAnsi="Arial" w:cs="Arial"/>
              </w:rPr>
              <w:t>ms</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n</w:t>
            </w:r>
            <w:r>
              <w:rPr>
                <w:rFonts w:ascii="Arial" w:eastAsia="Arial" w:hAnsi="Arial" w:cs="Arial"/>
              </w:rPr>
              <w:t>d tre</w:t>
            </w:r>
            <w:r>
              <w:rPr>
                <w:rFonts w:ascii="Arial" w:eastAsia="Arial" w:hAnsi="Arial" w:cs="Arial"/>
                <w:spacing w:val="-1"/>
              </w:rPr>
              <w:t>a</w:t>
            </w:r>
            <w:r>
              <w:rPr>
                <w:rFonts w:ascii="Arial" w:eastAsia="Arial" w:hAnsi="Arial" w:cs="Arial"/>
              </w:rPr>
              <w:t>t</w:t>
            </w:r>
            <w:r>
              <w:rPr>
                <w:rFonts w:ascii="Arial" w:eastAsia="Arial" w:hAnsi="Arial" w:cs="Arial"/>
                <w:spacing w:val="2"/>
              </w:rPr>
              <w:t>m</w:t>
            </w:r>
            <w:r>
              <w:rPr>
                <w:rFonts w:ascii="Arial" w:eastAsia="Arial" w:hAnsi="Arial" w:cs="Arial"/>
              </w:rPr>
              <w:t>e</w:t>
            </w:r>
            <w:r>
              <w:rPr>
                <w:rFonts w:ascii="Arial" w:eastAsia="Arial" w:hAnsi="Arial" w:cs="Arial"/>
                <w:spacing w:val="-1"/>
              </w:rPr>
              <w:t>n</w:t>
            </w:r>
            <w:r>
              <w:rPr>
                <w:rFonts w:ascii="Arial" w:eastAsia="Arial" w:hAnsi="Arial" w:cs="Arial"/>
              </w:rPr>
              <w:t>ts</w:t>
            </w:r>
            <w:r>
              <w:rPr>
                <w:rFonts w:ascii="Arial" w:eastAsia="Arial" w:hAnsi="Arial" w:cs="Arial"/>
                <w:spacing w:val="-8"/>
              </w:rPr>
              <w:t xml:space="preserve"> </w:t>
            </w:r>
            <w:r>
              <w:rPr>
                <w:rFonts w:ascii="Arial" w:eastAsia="Arial" w:hAnsi="Arial" w:cs="Arial"/>
                <w:spacing w:val="2"/>
              </w:rPr>
              <w:t>b</w:t>
            </w:r>
            <w:r>
              <w:rPr>
                <w:rFonts w:ascii="Arial" w:eastAsia="Arial" w:hAnsi="Arial" w:cs="Arial"/>
              </w:rPr>
              <w:t>a</w:t>
            </w:r>
            <w:r>
              <w:rPr>
                <w:rFonts w:ascii="Arial" w:eastAsia="Arial" w:hAnsi="Arial" w:cs="Arial"/>
                <w:spacing w:val="1"/>
              </w:rPr>
              <w:t>s</w:t>
            </w:r>
            <w:r>
              <w:rPr>
                <w:rFonts w:ascii="Arial" w:eastAsia="Arial" w:hAnsi="Arial" w:cs="Arial"/>
              </w:rPr>
              <w:t>ed</w:t>
            </w:r>
            <w:r>
              <w:rPr>
                <w:rFonts w:ascii="Arial" w:eastAsia="Arial" w:hAnsi="Arial" w:cs="Arial"/>
                <w:spacing w:val="-6"/>
              </w:rPr>
              <w:t xml:space="preserve"> </w:t>
            </w:r>
            <w:r>
              <w:rPr>
                <w:rFonts w:ascii="Arial" w:eastAsia="Arial" w:hAnsi="Arial" w:cs="Arial"/>
                <w:spacing w:val="2"/>
              </w:rPr>
              <w:t>o</w:t>
            </w:r>
            <w:r>
              <w:rPr>
                <w:rFonts w:ascii="Arial" w:eastAsia="Arial" w:hAnsi="Arial" w:cs="Arial"/>
              </w:rPr>
              <w:t xml:space="preserve">n </w:t>
            </w:r>
            <w:proofErr w:type="gramStart"/>
            <w:r>
              <w:rPr>
                <w:rFonts w:ascii="Arial" w:eastAsia="Arial" w:hAnsi="Arial" w:cs="Arial"/>
              </w:rPr>
              <w:t>n</w:t>
            </w:r>
            <w:r>
              <w:rPr>
                <w:rFonts w:ascii="Arial" w:eastAsia="Arial" w:hAnsi="Arial" w:cs="Arial"/>
                <w:spacing w:val="-1"/>
              </w:rPr>
              <w:t>e</w:t>
            </w:r>
            <w:r>
              <w:rPr>
                <w:rFonts w:ascii="Arial" w:eastAsia="Arial" w:hAnsi="Arial" w:cs="Arial"/>
              </w:rPr>
              <w:t>w</w:t>
            </w:r>
            <w:r>
              <w:rPr>
                <w:rFonts w:ascii="Arial" w:eastAsia="Arial" w:hAnsi="Arial" w:cs="Arial"/>
                <w:spacing w:val="-1"/>
              </w:rPr>
              <w:t>l</w:t>
            </w:r>
            <w:r>
              <w:rPr>
                <w:rFonts w:ascii="Arial" w:eastAsia="Arial" w:hAnsi="Arial" w:cs="Arial"/>
                <w:spacing w:val="1"/>
              </w:rPr>
              <w:t>y-l</w:t>
            </w:r>
            <w:r>
              <w:rPr>
                <w:rFonts w:ascii="Arial" w:eastAsia="Arial" w:hAnsi="Arial" w:cs="Arial"/>
              </w:rPr>
              <w:t>e</w:t>
            </w:r>
            <w:r>
              <w:rPr>
                <w:rFonts w:ascii="Arial" w:eastAsia="Arial" w:hAnsi="Arial" w:cs="Arial"/>
                <w:spacing w:val="-1"/>
              </w:rPr>
              <w:t>a</w:t>
            </w:r>
            <w:r>
              <w:rPr>
                <w:rFonts w:ascii="Arial" w:eastAsia="Arial" w:hAnsi="Arial" w:cs="Arial"/>
                <w:spacing w:val="1"/>
              </w:rPr>
              <w:t>r</w:t>
            </w:r>
            <w:r>
              <w:rPr>
                <w:rFonts w:ascii="Arial" w:eastAsia="Arial" w:hAnsi="Arial" w:cs="Arial"/>
              </w:rPr>
              <w:t>n</w:t>
            </w:r>
            <w:r>
              <w:rPr>
                <w:rFonts w:ascii="Arial" w:eastAsia="Arial" w:hAnsi="Arial" w:cs="Arial"/>
                <w:spacing w:val="1"/>
              </w:rPr>
              <w:t>e</w:t>
            </w:r>
            <w:r>
              <w:rPr>
                <w:rFonts w:ascii="Arial" w:eastAsia="Arial" w:hAnsi="Arial" w:cs="Arial"/>
              </w:rPr>
              <w:t>d</w:t>
            </w:r>
            <w:proofErr w:type="gramEnd"/>
            <w:r>
              <w:rPr>
                <w:rFonts w:ascii="Arial" w:eastAsia="Arial" w:hAnsi="Arial" w:cs="Arial"/>
                <w:spacing w:val="-12"/>
              </w:rPr>
              <w:t xml:space="preserve"> </w:t>
            </w:r>
            <w:r>
              <w:rPr>
                <w:rFonts w:ascii="Arial" w:eastAsia="Arial" w:hAnsi="Arial" w:cs="Arial"/>
              </w:rPr>
              <w:t>s</w:t>
            </w:r>
            <w:r>
              <w:rPr>
                <w:rFonts w:ascii="Arial" w:eastAsia="Arial" w:hAnsi="Arial" w:cs="Arial"/>
                <w:spacing w:val="1"/>
              </w:rPr>
              <w:t>k</w:t>
            </w:r>
            <w:r>
              <w:rPr>
                <w:rFonts w:ascii="Arial" w:eastAsia="Arial" w:hAnsi="Arial" w:cs="Arial"/>
                <w:spacing w:val="-1"/>
              </w:rPr>
              <w:t>i</w:t>
            </w:r>
            <w:r>
              <w:rPr>
                <w:rFonts w:ascii="Arial" w:eastAsia="Arial" w:hAnsi="Arial" w:cs="Arial"/>
                <w:spacing w:val="1"/>
              </w:rPr>
              <w:t>l</w:t>
            </w:r>
            <w:r>
              <w:rPr>
                <w:rFonts w:ascii="Arial" w:eastAsia="Arial" w:hAnsi="Arial" w:cs="Arial"/>
                <w:spacing w:val="-1"/>
              </w:rPr>
              <w:t>l</w:t>
            </w:r>
            <w:r>
              <w:rPr>
                <w:rFonts w:ascii="Arial" w:eastAsia="Arial" w:hAnsi="Arial" w:cs="Arial"/>
              </w:rPr>
              <w:t>s</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n</w:t>
            </w:r>
            <w:r>
              <w:rPr>
                <w:rFonts w:ascii="Arial" w:eastAsia="Arial" w:hAnsi="Arial" w:cs="Arial"/>
              </w:rPr>
              <w:t xml:space="preserve">d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spacing w:val="1"/>
              </w:rPr>
              <w:t>r</w:t>
            </w:r>
            <w:r>
              <w:rPr>
                <w:rFonts w:ascii="Arial" w:eastAsia="Arial" w:hAnsi="Arial" w:cs="Arial"/>
                <w:spacing w:val="2"/>
              </w:rPr>
              <w:t>a</w:t>
            </w:r>
            <w:r>
              <w:rPr>
                <w:rFonts w:ascii="Arial" w:eastAsia="Arial" w:hAnsi="Arial" w:cs="Arial"/>
              </w:rPr>
              <w:t>t</w:t>
            </w:r>
            <w:r>
              <w:rPr>
                <w:rFonts w:ascii="Arial" w:eastAsia="Arial" w:hAnsi="Arial" w:cs="Arial"/>
                <w:spacing w:val="-1"/>
              </w:rPr>
              <w:t>i</w:t>
            </w:r>
            <w:r>
              <w:rPr>
                <w:rFonts w:ascii="Arial" w:eastAsia="Arial" w:hAnsi="Arial" w:cs="Arial"/>
                <w:spacing w:val="2"/>
              </w:rPr>
              <w:t>o</w:t>
            </w:r>
            <w:r>
              <w:rPr>
                <w:rFonts w:ascii="Arial" w:eastAsia="Arial" w:hAnsi="Arial" w:cs="Arial"/>
              </w:rPr>
              <w:t>ns</w:t>
            </w:r>
          </w:p>
          <w:p w14:paraId="3B0B95FB" w14:textId="77777777" w:rsidR="00694DD3" w:rsidRDefault="00CE11E9">
            <w:pPr>
              <w:spacing w:before="2" w:line="220" w:lineRule="exact"/>
              <w:ind w:left="823" w:right="107"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Consu</w:t>
            </w:r>
            <w:r>
              <w:rPr>
                <w:rFonts w:ascii="Arial" w:eastAsia="Arial" w:hAnsi="Arial" w:cs="Arial"/>
                <w:spacing w:val="1"/>
              </w:rPr>
              <w:t>l</w:t>
            </w:r>
            <w:r>
              <w:rPr>
                <w:rFonts w:ascii="Arial" w:eastAsia="Arial" w:hAnsi="Arial" w:cs="Arial"/>
              </w:rPr>
              <w:t>ts</w:t>
            </w:r>
            <w:r>
              <w:rPr>
                <w:rFonts w:ascii="Arial" w:eastAsia="Arial" w:hAnsi="Arial" w:cs="Arial"/>
                <w:spacing w:val="-7"/>
              </w:rPr>
              <w:t xml:space="preserve"> </w:t>
            </w:r>
            <w:r>
              <w:rPr>
                <w:rFonts w:ascii="Arial" w:eastAsia="Arial" w:hAnsi="Arial" w:cs="Arial"/>
              </w:rPr>
              <w:t>w</w:t>
            </w:r>
            <w:r>
              <w:rPr>
                <w:rFonts w:ascii="Arial" w:eastAsia="Arial" w:hAnsi="Arial" w:cs="Arial"/>
                <w:spacing w:val="-1"/>
              </w:rPr>
              <w:t>i</w:t>
            </w:r>
            <w:r>
              <w:rPr>
                <w:rFonts w:ascii="Arial" w:eastAsia="Arial" w:hAnsi="Arial" w:cs="Arial"/>
                <w:spacing w:val="2"/>
              </w:rPr>
              <w:t>t</w:t>
            </w:r>
            <w:r>
              <w:rPr>
                <w:rFonts w:ascii="Arial" w:eastAsia="Arial" w:hAnsi="Arial" w:cs="Arial"/>
              </w:rPr>
              <w:t>h</w:t>
            </w:r>
            <w:r>
              <w:rPr>
                <w:rFonts w:ascii="Arial" w:eastAsia="Arial" w:hAnsi="Arial" w:cs="Arial"/>
                <w:spacing w:val="-4"/>
              </w:rPr>
              <w:t xml:space="preserve"> </w:t>
            </w:r>
            <w:r>
              <w:rPr>
                <w:rFonts w:ascii="Arial" w:eastAsia="Arial" w:hAnsi="Arial" w:cs="Arial"/>
                <w:spacing w:val="-1"/>
              </w:rPr>
              <w:t>o</w:t>
            </w:r>
            <w:r>
              <w:rPr>
                <w:rFonts w:ascii="Arial" w:eastAsia="Arial" w:hAnsi="Arial" w:cs="Arial"/>
                <w:spacing w:val="2"/>
              </w:rPr>
              <w:t>t</w:t>
            </w:r>
            <w:r>
              <w:rPr>
                <w:rFonts w:ascii="Arial" w:eastAsia="Arial" w:hAnsi="Arial" w:cs="Arial"/>
              </w:rPr>
              <w:t>h</w:t>
            </w:r>
            <w:r>
              <w:rPr>
                <w:rFonts w:ascii="Arial" w:eastAsia="Arial" w:hAnsi="Arial" w:cs="Arial"/>
                <w:spacing w:val="-1"/>
              </w:rPr>
              <w:t>e</w:t>
            </w:r>
            <w:r>
              <w:rPr>
                <w:rFonts w:ascii="Arial" w:eastAsia="Arial" w:hAnsi="Arial" w:cs="Arial"/>
              </w:rPr>
              <w:t>r</w:t>
            </w:r>
            <w:r>
              <w:rPr>
                <w:rFonts w:ascii="Arial" w:eastAsia="Arial" w:hAnsi="Arial" w:cs="Arial"/>
                <w:spacing w:val="-4"/>
              </w:rPr>
              <w:t xml:space="preserve"> </w:t>
            </w:r>
            <w:r>
              <w:rPr>
                <w:rFonts w:ascii="Arial" w:eastAsia="Arial" w:hAnsi="Arial" w:cs="Arial"/>
                <w:spacing w:val="2"/>
              </w:rPr>
              <w:t>h</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rPr>
              <w:t>th 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al</w:t>
            </w:r>
            <w:r>
              <w:rPr>
                <w:rFonts w:ascii="Arial" w:eastAsia="Arial" w:hAnsi="Arial" w:cs="Arial"/>
              </w:rPr>
              <w:t>s</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h</w:t>
            </w:r>
            <w:r>
              <w:rPr>
                <w:rFonts w:ascii="Arial" w:eastAsia="Arial" w:hAnsi="Arial" w:cs="Arial"/>
                <w:spacing w:val="1"/>
              </w:rPr>
              <w:t>ys</w:t>
            </w:r>
            <w:r>
              <w:rPr>
                <w:rFonts w:ascii="Arial" w:eastAsia="Arial" w:hAnsi="Arial" w:cs="Arial"/>
                <w:spacing w:val="-1"/>
              </w:rPr>
              <w:t>i</w:t>
            </w:r>
            <w:r>
              <w:rPr>
                <w:rFonts w:ascii="Arial" w:eastAsia="Arial" w:hAnsi="Arial" w:cs="Arial"/>
                <w:spacing w:val="1"/>
              </w:rPr>
              <w:t>c</w:t>
            </w:r>
            <w:r>
              <w:rPr>
                <w:rFonts w:ascii="Arial" w:eastAsia="Arial" w:hAnsi="Arial" w:cs="Arial"/>
              </w:rPr>
              <w:t>al</w:t>
            </w:r>
          </w:p>
          <w:p w14:paraId="468595A0" w14:textId="77777777" w:rsidR="00694DD3" w:rsidRDefault="00CE11E9">
            <w:pPr>
              <w:spacing w:before="1" w:line="220" w:lineRule="exact"/>
              <w:ind w:left="823" w:right="395"/>
              <w:rPr>
                <w:rFonts w:ascii="Arial" w:eastAsia="Arial" w:hAnsi="Arial" w:cs="Arial"/>
              </w:rPr>
            </w:pPr>
            <w:r>
              <w:rPr>
                <w:rFonts w:ascii="Arial" w:eastAsia="Arial" w:hAnsi="Arial" w:cs="Arial"/>
              </w:rPr>
              <w:t>th</w:t>
            </w:r>
            <w:r>
              <w:rPr>
                <w:rFonts w:ascii="Arial" w:eastAsia="Arial" w:hAnsi="Arial" w:cs="Arial"/>
                <w:spacing w:val="-1"/>
              </w:rPr>
              <w:t>e</w:t>
            </w:r>
            <w:r>
              <w:rPr>
                <w:rFonts w:ascii="Arial" w:eastAsia="Arial" w:hAnsi="Arial" w:cs="Arial"/>
                <w:spacing w:val="1"/>
              </w:rPr>
              <w:t>r</w:t>
            </w:r>
            <w:r>
              <w:rPr>
                <w:rFonts w:ascii="Arial" w:eastAsia="Arial" w:hAnsi="Arial" w:cs="Arial"/>
              </w:rPr>
              <w:t>a</w:t>
            </w:r>
            <w:r>
              <w:rPr>
                <w:rFonts w:ascii="Arial" w:eastAsia="Arial" w:hAnsi="Arial" w:cs="Arial"/>
                <w:spacing w:val="1"/>
              </w:rPr>
              <w:t>p</w:t>
            </w:r>
            <w:r>
              <w:rPr>
                <w:rFonts w:ascii="Arial" w:eastAsia="Arial" w:hAnsi="Arial" w:cs="Arial"/>
                <w:spacing w:val="-1"/>
              </w:rPr>
              <w:t>i</w:t>
            </w:r>
            <w:r>
              <w:rPr>
                <w:rFonts w:ascii="Arial" w:eastAsia="Arial" w:hAnsi="Arial" w:cs="Arial"/>
                <w:spacing w:val="1"/>
              </w:rPr>
              <w:t>s</w:t>
            </w:r>
            <w:r>
              <w:rPr>
                <w:rFonts w:ascii="Arial" w:eastAsia="Arial" w:hAnsi="Arial" w:cs="Arial"/>
              </w:rPr>
              <w:t>ts</w:t>
            </w:r>
            <w:r>
              <w:rPr>
                <w:rFonts w:ascii="Arial" w:eastAsia="Arial" w:hAnsi="Arial" w:cs="Arial"/>
                <w:spacing w:val="-8"/>
              </w:rPr>
              <w:t xml:space="preserve"> </w:t>
            </w:r>
            <w:r>
              <w:rPr>
                <w:rFonts w:ascii="Arial" w:eastAsia="Arial" w:hAnsi="Arial" w:cs="Arial"/>
              </w:rPr>
              <w:t>f</w:t>
            </w:r>
            <w:r>
              <w:rPr>
                <w:rFonts w:ascii="Arial" w:eastAsia="Arial" w:hAnsi="Arial" w:cs="Arial"/>
                <w:spacing w:val="-1"/>
              </w:rPr>
              <w:t>o</w:t>
            </w:r>
            <w:r>
              <w:rPr>
                <w:rFonts w:ascii="Arial" w:eastAsia="Arial" w:hAnsi="Arial" w:cs="Arial"/>
              </w:rPr>
              <w:t>r</w:t>
            </w:r>
            <w:r>
              <w:rPr>
                <w:rFonts w:ascii="Arial" w:eastAsia="Arial" w:hAnsi="Arial" w:cs="Arial"/>
                <w:spacing w:val="-1"/>
              </w:rPr>
              <w:t xml:space="preserve"> </w:t>
            </w:r>
            <w:r>
              <w:rPr>
                <w:rFonts w:ascii="Arial" w:eastAsia="Arial" w:hAnsi="Arial" w:cs="Arial"/>
              </w:rPr>
              <w:t>tre</w:t>
            </w:r>
            <w:r>
              <w:rPr>
                <w:rFonts w:ascii="Arial" w:eastAsia="Arial" w:hAnsi="Arial" w:cs="Arial"/>
                <w:spacing w:val="2"/>
              </w:rPr>
              <w:t>a</w:t>
            </w:r>
            <w:r>
              <w:rPr>
                <w:rFonts w:ascii="Arial" w:eastAsia="Arial" w:hAnsi="Arial" w:cs="Arial"/>
              </w:rPr>
              <w:t>tm</w:t>
            </w:r>
            <w:r>
              <w:rPr>
                <w:rFonts w:ascii="Arial" w:eastAsia="Arial" w:hAnsi="Arial" w:cs="Arial"/>
                <w:spacing w:val="1"/>
              </w:rPr>
              <w:t>e</w:t>
            </w:r>
            <w:r>
              <w:rPr>
                <w:rFonts w:ascii="Arial" w:eastAsia="Arial" w:hAnsi="Arial" w:cs="Arial"/>
              </w:rPr>
              <w:t xml:space="preserve">nt </w:t>
            </w:r>
            <w:r>
              <w:rPr>
                <w:rFonts w:ascii="Arial" w:eastAsia="Arial" w:hAnsi="Arial" w:cs="Arial"/>
                <w:spacing w:val="-1"/>
              </w:rPr>
              <w:t>i</w:t>
            </w:r>
            <w:r>
              <w:rPr>
                <w:rFonts w:ascii="Arial" w:eastAsia="Arial" w:hAnsi="Arial" w:cs="Arial"/>
              </w:rPr>
              <w:t>d</w:t>
            </w:r>
            <w:r>
              <w:rPr>
                <w:rFonts w:ascii="Arial" w:eastAsia="Arial" w:hAnsi="Arial" w:cs="Arial"/>
                <w:spacing w:val="1"/>
              </w:rPr>
              <w:t>e</w:t>
            </w:r>
            <w:r>
              <w:rPr>
                <w:rFonts w:ascii="Arial" w:eastAsia="Arial" w:hAnsi="Arial" w:cs="Arial"/>
              </w:rPr>
              <w:t>as</w:t>
            </w:r>
          </w:p>
        </w:tc>
        <w:tc>
          <w:tcPr>
            <w:tcW w:w="3385" w:type="dxa"/>
            <w:tcBorders>
              <w:top w:val="single" w:sz="5" w:space="0" w:color="000000"/>
              <w:left w:val="single" w:sz="5" w:space="0" w:color="000000"/>
              <w:bottom w:val="single" w:sz="5" w:space="0" w:color="000000"/>
              <w:right w:val="single" w:sz="5" w:space="0" w:color="000000"/>
            </w:tcBorders>
          </w:tcPr>
          <w:p w14:paraId="0DC9F3FE" w14:textId="77777777" w:rsidR="00694DD3" w:rsidRDefault="00CE11E9">
            <w:pPr>
              <w:spacing w:line="220" w:lineRule="exact"/>
              <w:ind w:left="102"/>
              <w:rPr>
                <w:rFonts w:ascii="Arial" w:eastAsia="Arial" w:hAnsi="Arial" w:cs="Arial"/>
              </w:rPr>
            </w:pPr>
            <w:r>
              <w:rPr>
                <w:rFonts w:ascii="Arial" w:eastAsia="Arial" w:hAnsi="Arial" w:cs="Arial"/>
                <w:b/>
                <w:i/>
                <w:spacing w:val="-1"/>
              </w:rPr>
              <w:t>P</w:t>
            </w:r>
            <w:r>
              <w:rPr>
                <w:rFonts w:ascii="Arial" w:eastAsia="Arial" w:hAnsi="Arial" w:cs="Arial"/>
                <w:b/>
                <w:i/>
              </w:rPr>
              <w:t>ost</w:t>
            </w:r>
            <w:r>
              <w:rPr>
                <w:rFonts w:ascii="Arial" w:eastAsia="Arial" w:hAnsi="Arial" w:cs="Arial"/>
                <w:b/>
                <w:i/>
                <w:spacing w:val="-4"/>
              </w:rPr>
              <w:t xml:space="preserve"> </w:t>
            </w:r>
            <w:r>
              <w:rPr>
                <w:rFonts w:ascii="Arial" w:eastAsia="Arial" w:hAnsi="Arial" w:cs="Arial"/>
                <w:b/>
                <w:i/>
              </w:rPr>
              <w:t>En</w:t>
            </w:r>
            <w:r>
              <w:rPr>
                <w:rFonts w:ascii="Arial" w:eastAsia="Arial" w:hAnsi="Arial" w:cs="Arial"/>
                <w:b/>
                <w:i/>
                <w:spacing w:val="1"/>
              </w:rPr>
              <w:t>t</w:t>
            </w:r>
            <w:r>
              <w:rPr>
                <w:rFonts w:ascii="Arial" w:eastAsia="Arial" w:hAnsi="Arial" w:cs="Arial"/>
                <w:b/>
                <w:i/>
                <w:spacing w:val="2"/>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L</w:t>
            </w:r>
            <w:r>
              <w:rPr>
                <w:rFonts w:ascii="Arial" w:eastAsia="Arial" w:hAnsi="Arial" w:cs="Arial"/>
                <w:b/>
                <w:i/>
                <w:spacing w:val="2"/>
              </w:rPr>
              <w:t>e</w:t>
            </w:r>
            <w:r>
              <w:rPr>
                <w:rFonts w:ascii="Arial" w:eastAsia="Arial" w:hAnsi="Arial" w:cs="Arial"/>
                <w:b/>
                <w:i/>
              </w:rPr>
              <w:t>v</w:t>
            </w:r>
            <w:r>
              <w:rPr>
                <w:rFonts w:ascii="Arial" w:eastAsia="Arial" w:hAnsi="Arial" w:cs="Arial"/>
                <w:b/>
                <w:i/>
                <w:spacing w:val="-1"/>
              </w:rPr>
              <w:t>e</w:t>
            </w:r>
            <w:r>
              <w:rPr>
                <w:rFonts w:ascii="Arial" w:eastAsia="Arial" w:hAnsi="Arial" w:cs="Arial"/>
                <w:b/>
                <w:i/>
              </w:rPr>
              <w:t>l:</w:t>
            </w:r>
          </w:p>
          <w:p w14:paraId="17A21B16" w14:textId="77777777" w:rsidR="00694DD3" w:rsidRDefault="00CE11E9">
            <w:pPr>
              <w:spacing w:line="220" w:lineRule="exact"/>
              <w:ind w:left="425" w:right="259"/>
              <w:jc w:val="center"/>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ts</w:t>
            </w:r>
            <w:r>
              <w:rPr>
                <w:rFonts w:ascii="Arial" w:eastAsia="Arial" w:hAnsi="Arial" w:cs="Arial"/>
                <w:spacing w:val="-3"/>
              </w:rPr>
              <w:t xml:space="preserve"> </w:t>
            </w:r>
            <w:r>
              <w:rPr>
                <w:rFonts w:ascii="Arial" w:eastAsia="Arial" w:hAnsi="Arial" w:cs="Arial"/>
              </w:rPr>
              <w:t>as</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2"/>
              </w:rPr>
              <w:t>m</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or</w:t>
            </w:r>
            <w:r>
              <w:rPr>
                <w:rFonts w:ascii="Arial" w:eastAsia="Arial" w:hAnsi="Arial" w:cs="Arial"/>
                <w:spacing w:val="-6"/>
              </w:rPr>
              <w:t xml:space="preserve"> </w:t>
            </w:r>
            <w:r>
              <w:rPr>
                <w:rFonts w:ascii="Arial" w:eastAsia="Arial" w:hAnsi="Arial" w:cs="Arial"/>
                <w:spacing w:val="2"/>
              </w:rPr>
              <w:t>n</w:t>
            </w:r>
            <w:r>
              <w:rPr>
                <w:rFonts w:ascii="Arial" w:eastAsia="Arial" w:hAnsi="Arial" w:cs="Arial"/>
              </w:rPr>
              <w:t>ot</w:t>
            </w:r>
            <w:r>
              <w:rPr>
                <w:rFonts w:ascii="Arial" w:eastAsia="Arial" w:hAnsi="Arial" w:cs="Arial"/>
                <w:spacing w:val="-2"/>
              </w:rPr>
              <w:t xml:space="preserve"> </w:t>
            </w:r>
            <w:r>
              <w:rPr>
                <w:rFonts w:ascii="Arial" w:eastAsia="Arial" w:hAnsi="Arial" w:cs="Arial"/>
                <w:w w:val="99"/>
              </w:rPr>
              <w:t>o</w:t>
            </w:r>
            <w:r>
              <w:rPr>
                <w:rFonts w:ascii="Arial" w:eastAsia="Arial" w:hAnsi="Arial" w:cs="Arial"/>
                <w:spacing w:val="1"/>
                <w:w w:val="99"/>
              </w:rPr>
              <w:t>n</w:t>
            </w:r>
            <w:r>
              <w:rPr>
                <w:rFonts w:ascii="Arial" w:eastAsia="Arial" w:hAnsi="Arial" w:cs="Arial"/>
                <w:spacing w:val="-1"/>
                <w:w w:val="99"/>
              </w:rPr>
              <w:t>l</w:t>
            </w:r>
            <w:r>
              <w:rPr>
                <w:rFonts w:ascii="Arial" w:eastAsia="Arial" w:hAnsi="Arial" w:cs="Arial"/>
                <w:w w:val="99"/>
              </w:rPr>
              <w:t>y</w:t>
            </w:r>
          </w:p>
          <w:p w14:paraId="40F5DD3B" w14:textId="77777777" w:rsidR="00694DD3" w:rsidRDefault="00CE11E9">
            <w:pPr>
              <w:spacing w:line="220" w:lineRule="exact"/>
              <w:ind w:left="822"/>
              <w:rPr>
                <w:rFonts w:ascii="Arial" w:eastAsia="Arial" w:hAnsi="Arial" w:cs="Arial"/>
              </w:rPr>
            </w:pPr>
            <w:r>
              <w:rPr>
                <w:rFonts w:ascii="Arial" w:eastAsia="Arial" w:hAnsi="Arial" w:cs="Arial"/>
              </w:rPr>
              <w:t>to</w:t>
            </w:r>
            <w:r>
              <w:rPr>
                <w:rFonts w:ascii="Arial" w:eastAsia="Arial" w:hAnsi="Arial" w:cs="Arial"/>
                <w:spacing w:val="-3"/>
              </w:rPr>
              <w:t xml:space="preserve"> </w:t>
            </w:r>
            <w:r>
              <w:rPr>
                <w:rFonts w:ascii="Arial" w:eastAsia="Arial" w:hAnsi="Arial" w:cs="Arial"/>
              </w:rPr>
              <w:t>o</w:t>
            </w:r>
            <w:r>
              <w:rPr>
                <w:rFonts w:ascii="Arial" w:eastAsia="Arial" w:hAnsi="Arial" w:cs="Arial"/>
                <w:spacing w:val="2"/>
              </w:rPr>
              <w:t>t</w:t>
            </w:r>
            <w:r>
              <w:rPr>
                <w:rFonts w:ascii="Arial" w:eastAsia="Arial" w:hAnsi="Arial" w:cs="Arial"/>
              </w:rPr>
              <w:t>h</w:t>
            </w:r>
            <w:r>
              <w:rPr>
                <w:rFonts w:ascii="Arial" w:eastAsia="Arial" w:hAnsi="Arial" w:cs="Arial"/>
                <w:spacing w:val="-1"/>
              </w:rPr>
              <w:t>e</w:t>
            </w:r>
            <w:r>
              <w:rPr>
                <w:rFonts w:ascii="Arial" w:eastAsia="Arial" w:hAnsi="Arial" w:cs="Arial"/>
              </w:rPr>
              <w:t>r</w:t>
            </w:r>
            <w:r>
              <w:rPr>
                <w:rFonts w:ascii="Arial" w:eastAsia="Arial" w:hAnsi="Arial" w:cs="Arial"/>
                <w:spacing w:val="-4"/>
              </w:rPr>
              <w:t xml:space="preserve"> </w:t>
            </w:r>
            <w:proofErr w:type="gramStart"/>
            <w:r>
              <w:rPr>
                <w:rFonts w:ascii="Arial" w:eastAsia="Arial" w:hAnsi="Arial" w:cs="Arial"/>
                <w:spacing w:val="-1"/>
              </w:rPr>
              <w:t>P</w:t>
            </w:r>
            <w:r>
              <w:rPr>
                <w:rFonts w:ascii="Arial" w:eastAsia="Arial" w:hAnsi="Arial" w:cs="Arial"/>
                <w:spacing w:val="3"/>
              </w:rPr>
              <w:t>T</w:t>
            </w:r>
            <w:r>
              <w:rPr>
                <w:rFonts w:ascii="Arial" w:eastAsia="Arial" w:hAnsi="Arial" w:cs="Arial"/>
                <w:spacing w:val="-1"/>
              </w:rPr>
              <w:t>’</w:t>
            </w:r>
            <w:r>
              <w:rPr>
                <w:rFonts w:ascii="Arial" w:eastAsia="Arial" w:hAnsi="Arial" w:cs="Arial"/>
                <w:spacing w:val="1"/>
              </w:rPr>
              <w:t>s</w:t>
            </w:r>
            <w:proofErr w:type="gramEnd"/>
            <w:r>
              <w:rPr>
                <w:rFonts w:ascii="Arial" w:eastAsia="Arial" w:hAnsi="Arial" w:cs="Arial"/>
              </w:rPr>
              <w:t>,</w:t>
            </w:r>
            <w:r>
              <w:rPr>
                <w:rFonts w:ascii="Arial" w:eastAsia="Arial" w:hAnsi="Arial" w:cs="Arial"/>
                <w:spacing w:val="-5"/>
              </w:rPr>
              <w:t xml:space="preserve"> </w:t>
            </w:r>
            <w:r>
              <w:rPr>
                <w:rFonts w:ascii="Arial" w:eastAsia="Arial" w:hAnsi="Arial" w:cs="Arial"/>
                <w:spacing w:val="-1"/>
              </w:rPr>
              <w:t>b</w:t>
            </w:r>
            <w:r>
              <w:rPr>
                <w:rFonts w:ascii="Arial" w:eastAsia="Arial" w:hAnsi="Arial" w:cs="Arial"/>
                <w:spacing w:val="2"/>
              </w:rPr>
              <w:t>u</w:t>
            </w:r>
            <w:r>
              <w:rPr>
                <w:rFonts w:ascii="Arial" w:eastAsia="Arial" w:hAnsi="Arial" w:cs="Arial"/>
              </w:rPr>
              <w:t>t</w:t>
            </w:r>
            <w:r>
              <w:rPr>
                <w:rFonts w:ascii="Arial" w:eastAsia="Arial" w:hAnsi="Arial" w:cs="Arial"/>
                <w:spacing w:val="-3"/>
              </w:rPr>
              <w:t xml:space="preserve"> </w:t>
            </w:r>
            <w:r>
              <w:rPr>
                <w:rFonts w:ascii="Arial" w:eastAsia="Arial" w:hAnsi="Arial" w:cs="Arial"/>
              </w:rPr>
              <w:t>to</w:t>
            </w:r>
            <w:r>
              <w:rPr>
                <w:rFonts w:ascii="Arial" w:eastAsia="Arial" w:hAnsi="Arial" w:cs="Arial"/>
                <w:spacing w:val="-1"/>
              </w:rPr>
              <w:t xml:space="preserve"> </w:t>
            </w:r>
            <w:proofErr w:type="gramStart"/>
            <w:r>
              <w:rPr>
                <w:rFonts w:ascii="Arial" w:eastAsia="Arial" w:hAnsi="Arial" w:cs="Arial"/>
              </w:rPr>
              <w:t>ot</w:t>
            </w:r>
            <w:r>
              <w:rPr>
                <w:rFonts w:ascii="Arial" w:eastAsia="Arial" w:hAnsi="Arial" w:cs="Arial"/>
                <w:spacing w:val="1"/>
              </w:rPr>
              <w:t>h</w:t>
            </w:r>
            <w:r>
              <w:rPr>
                <w:rFonts w:ascii="Arial" w:eastAsia="Arial" w:hAnsi="Arial" w:cs="Arial"/>
              </w:rPr>
              <w:t>er</w:t>
            </w:r>
            <w:proofErr w:type="gramEnd"/>
          </w:p>
          <w:p w14:paraId="3334E9CA" w14:textId="77777777" w:rsidR="00694DD3" w:rsidRDefault="00CE11E9">
            <w:pPr>
              <w:ind w:left="822"/>
              <w:rPr>
                <w:rFonts w:ascii="Arial" w:eastAsia="Arial" w:hAnsi="Arial" w:cs="Arial"/>
              </w:rPr>
            </w:pPr>
            <w:r>
              <w:rPr>
                <w:rFonts w:ascii="Arial" w:eastAsia="Arial" w:hAnsi="Arial" w:cs="Arial"/>
              </w:rPr>
              <w:t>h</w:t>
            </w:r>
            <w:r>
              <w:rPr>
                <w:rFonts w:ascii="Arial" w:eastAsia="Arial" w:hAnsi="Arial" w:cs="Arial"/>
                <w:spacing w:val="-1"/>
              </w:rPr>
              <w:t>e</w:t>
            </w:r>
            <w:r>
              <w:rPr>
                <w:rFonts w:ascii="Arial" w:eastAsia="Arial" w:hAnsi="Arial" w:cs="Arial"/>
                <w:spacing w:val="2"/>
              </w:rPr>
              <w:t>a</w:t>
            </w:r>
            <w:r>
              <w:rPr>
                <w:rFonts w:ascii="Arial" w:eastAsia="Arial" w:hAnsi="Arial" w:cs="Arial"/>
                <w:spacing w:val="-1"/>
              </w:rPr>
              <w:t>l</w:t>
            </w:r>
            <w:r>
              <w:rPr>
                <w:rFonts w:ascii="Arial" w:eastAsia="Arial" w:hAnsi="Arial" w:cs="Arial"/>
              </w:rPr>
              <w:t>th</w:t>
            </w:r>
            <w:r>
              <w:rPr>
                <w:rFonts w:ascii="Arial" w:eastAsia="Arial" w:hAnsi="Arial" w:cs="Arial"/>
                <w:spacing w:val="-4"/>
              </w:rPr>
              <w:t xml:space="preserve"> </w:t>
            </w:r>
            <w:r>
              <w:rPr>
                <w:rFonts w:ascii="Arial" w:eastAsia="Arial" w:hAnsi="Arial" w:cs="Arial"/>
              </w:rPr>
              <w:t>profe</w:t>
            </w:r>
            <w:r>
              <w:rPr>
                <w:rFonts w:ascii="Arial" w:eastAsia="Arial" w:hAnsi="Arial" w:cs="Arial"/>
                <w:spacing w:val="1"/>
              </w:rPr>
              <w:t>ss</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a</w:t>
            </w:r>
            <w:r>
              <w:rPr>
                <w:rFonts w:ascii="Arial" w:eastAsia="Arial" w:hAnsi="Arial" w:cs="Arial"/>
                <w:spacing w:val="-1"/>
              </w:rPr>
              <w:t>l</w:t>
            </w:r>
            <w:r>
              <w:rPr>
                <w:rFonts w:ascii="Arial" w:eastAsia="Arial" w:hAnsi="Arial" w:cs="Arial"/>
              </w:rPr>
              <w:t>s</w:t>
            </w:r>
          </w:p>
          <w:p w14:paraId="0FF9BD8E" w14:textId="77777777" w:rsidR="00694DD3" w:rsidRDefault="00CE11E9">
            <w:pPr>
              <w:spacing w:before="4" w:line="220" w:lineRule="exact"/>
              <w:ind w:left="822" w:right="130"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Ut</w:t>
            </w:r>
            <w:r>
              <w:rPr>
                <w:rFonts w:ascii="Arial" w:eastAsia="Arial" w:hAnsi="Arial" w:cs="Arial"/>
                <w:spacing w:val="-1"/>
              </w:rPr>
              <w:t>i</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es</w:t>
            </w:r>
            <w:r>
              <w:rPr>
                <w:rFonts w:ascii="Arial" w:eastAsia="Arial" w:hAnsi="Arial" w:cs="Arial"/>
                <w:spacing w:val="49"/>
              </w:rPr>
              <w:t xml:space="preserve"> </w:t>
            </w:r>
            <w:r>
              <w:rPr>
                <w:rFonts w:ascii="Arial" w:eastAsia="Arial" w:hAnsi="Arial" w:cs="Arial"/>
                <w:spacing w:val="2"/>
              </w:rPr>
              <w:t>m</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ors</w:t>
            </w:r>
            <w:r>
              <w:rPr>
                <w:rFonts w:ascii="Arial" w:eastAsia="Arial" w:hAnsi="Arial" w:cs="Arial"/>
                <w:spacing w:val="-5"/>
              </w:rPr>
              <w:t xml:space="preserve"> </w:t>
            </w:r>
            <w:r>
              <w:rPr>
                <w:rFonts w:ascii="Arial" w:eastAsia="Arial" w:hAnsi="Arial" w:cs="Arial"/>
              </w:rPr>
              <w:t>who</w:t>
            </w:r>
            <w:r>
              <w:rPr>
                <w:rFonts w:ascii="Arial" w:eastAsia="Arial" w:hAnsi="Arial" w:cs="Arial"/>
                <w:spacing w:val="-5"/>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1"/>
              </w:rPr>
              <w:t>v</w:t>
            </w:r>
            <w:r>
              <w:rPr>
                <w:rFonts w:ascii="Arial" w:eastAsia="Arial" w:hAnsi="Arial" w:cs="Arial"/>
              </w:rPr>
              <w:t xml:space="preserve">e </w:t>
            </w:r>
            <w:r>
              <w:rPr>
                <w:rFonts w:ascii="Arial" w:eastAsia="Arial" w:hAnsi="Arial" w:cs="Arial"/>
                <w:spacing w:val="1"/>
              </w:rPr>
              <w:t>k</w:t>
            </w:r>
            <w:r>
              <w:rPr>
                <w:rFonts w:ascii="Arial" w:eastAsia="Arial" w:hAnsi="Arial" w:cs="Arial"/>
              </w:rPr>
              <w:t>n</w:t>
            </w:r>
            <w:r>
              <w:rPr>
                <w:rFonts w:ascii="Arial" w:eastAsia="Arial" w:hAnsi="Arial" w:cs="Arial"/>
                <w:spacing w:val="-1"/>
              </w:rPr>
              <w:t>o</w:t>
            </w:r>
            <w:r>
              <w:rPr>
                <w:rFonts w:ascii="Arial" w:eastAsia="Arial" w:hAnsi="Arial" w:cs="Arial"/>
              </w:rPr>
              <w:t>w</w:t>
            </w:r>
            <w:r>
              <w:rPr>
                <w:rFonts w:ascii="Arial" w:eastAsia="Arial" w:hAnsi="Arial" w:cs="Arial"/>
                <w:spacing w:val="-1"/>
              </w:rPr>
              <w:t>l</w:t>
            </w:r>
            <w:r>
              <w:rPr>
                <w:rFonts w:ascii="Arial" w:eastAsia="Arial" w:hAnsi="Arial" w:cs="Arial"/>
                <w:spacing w:val="2"/>
              </w:rPr>
              <w:t>e</w:t>
            </w:r>
            <w:r>
              <w:rPr>
                <w:rFonts w:ascii="Arial" w:eastAsia="Arial" w:hAnsi="Arial" w:cs="Arial"/>
              </w:rPr>
              <w:t>d</w:t>
            </w:r>
            <w:r>
              <w:rPr>
                <w:rFonts w:ascii="Arial" w:eastAsia="Arial" w:hAnsi="Arial" w:cs="Arial"/>
                <w:spacing w:val="-1"/>
              </w:rPr>
              <w:t>g</w:t>
            </w:r>
            <w:r>
              <w:rPr>
                <w:rFonts w:ascii="Arial" w:eastAsia="Arial" w:hAnsi="Arial" w:cs="Arial"/>
              </w:rPr>
              <w:t>e</w:t>
            </w:r>
            <w:r>
              <w:rPr>
                <w:rFonts w:ascii="Arial" w:eastAsia="Arial" w:hAnsi="Arial" w:cs="Arial"/>
                <w:spacing w:val="-8"/>
              </w:rPr>
              <w:t xml:space="preserve"> </w:t>
            </w:r>
            <w:r>
              <w:rPr>
                <w:rFonts w:ascii="Arial" w:eastAsia="Arial" w:hAnsi="Arial" w:cs="Arial"/>
              </w:rPr>
              <w:t>av</w:t>
            </w:r>
            <w:r>
              <w:rPr>
                <w:rFonts w:ascii="Arial" w:eastAsia="Arial" w:hAnsi="Arial" w:cs="Arial"/>
                <w:spacing w:val="2"/>
              </w:rPr>
              <w:t>a</w:t>
            </w:r>
            <w:r>
              <w:rPr>
                <w:rFonts w:ascii="Arial" w:eastAsia="Arial" w:hAnsi="Arial" w:cs="Arial"/>
                <w:spacing w:val="-1"/>
              </w:rPr>
              <w:t>il</w:t>
            </w:r>
            <w:r>
              <w:rPr>
                <w:rFonts w:ascii="Arial" w:eastAsia="Arial" w:hAnsi="Arial" w:cs="Arial"/>
                <w:spacing w:val="2"/>
              </w:rPr>
              <w:t>a</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o them</w:t>
            </w:r>
          </w:p>
          <w:p w14:paraId="7AE9BBE3" w14:textId="77777777" w:rsidR="00694DD3" w:rsidRDefault="00CE11E9">
            <w:pPr>
              <w:spacing w:before="2" w:line="220" w:lineRule="exact"/>
              <w:ind w:left="822" w:right="341"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Con</w:t>
            </w:r>
            <w:r>
              <w:rPr>
                <w:rFonts w:ascii="Arial" w:eastAsia="Arial" w:hAnsi="Arial" w:cs="Arial"/>
                <w:spacing w:val="1"/>
              </w:rPr>
              <w:t>t</w:t>
            </w:r>
            <w:r>
              <w:rPr>
                <w:rFonts w:ascii="Arial" w:eastAsia="Arial" w:hAnsi="Arial" w:cs="Arial"/>
                <w:spacing w:val="-1"/>
              </w:rPr>
              <w:t>i</w:t>
            </w:r>
            <w:r>
              <w:rPr>
                <w:rFonts w:ascii="Arial" w:eastAsia="Arial" w:hAnsi="Arial" w:cs="Arial"/>
              </w:rPr>
              <w:t>n</w:t>
            </w:r>
            <w:r>
              <w:rPr>
                <w:rFonts w:ascii="Arial" w:eastAsia="Arial" w:hAnsi="Arial" w:cs="Arial"/>
                <w:spacing w:val="1"/>
              </w:rPr>
              <w:t>u</w:t>
            </w:r>
            <w:r>
              <w:rPr>
                <w:rFonts w:ascii="Arial" w:eastAsia="Arial" w:hAnsi="Arial" w:cs="Arial"/>
              </w:rPr>
              <w:t>es</w:t>
            </w:r>
            <w:r>
              <w:rPr>
                <w:rFonts w:ascii="Arial" w:eastAsia="Arial" w:hAnsi="Arial" w:cs="Arial"/>
                <w:spacing w:val="-8"/>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rPr>
              <w:t>k</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n</w:t>
            </w:r>
            <w:r>
              <w:rPr>
                <w:rFonts w:ascii="Arial" w:eastAsia="Arial" w:hAnsi="Arial" w:cs="Arial"/>
              </w:rPr>
              <w:t xml:space="preserve">d </w:t>
            </w:r>
            <w:r>
              <w:rPr>
                <w:rFonts w:ascii="Arial" w:eastAsia="Arial" w:hAnsi="Arial" w:cs="Arial"/>
                <w:spacing w:val="1"/>
              </w:rPr>
              <w:t>r</w:t>
            </w:r>
            <w:r>
              <w:rPr>
                <w:rFonts w:ascii="Arial" w:eastAsia="Arial" w:hAnsi="Arial" w:cs="Arial"/>
              </w:rPr>
              <w:t>e</w:t>
            </w:r>
            <w:r>
              <w:rPr>
                <w:rFonts w:ascii="Arial" w:eastAsia="Arial" w:hAnsi="Arial" w:cs="Arial"/>
                <w:spacing w:val="1"/>
              </w:rPr>
              <w:t>v</w:t>
            </w:r>
            <w:r>
              <w:rPr>
                <w:rFonts w:ascii="Arial" w:eastAsia="Arial" w:hAnsi="Arial" w:cs="Arial"/>
                <w:spacing w:val="-1"/>
              </w:rPr>
              <w:t>i</w:t>
            </w:r>
            <w:r>
              <w:rPr>
                <w:rFonts w:ascii="Arial" w:eastAsia="Arial" w:hAnsi="Arial" w:cs="Arial"/>
              </w:rPr>
              <w:t>ew</w:t>
            </w:r>
            <w:r>
              <w:rPr>
                <w:rFonts w:ascii="Arial" w:eastAsia="Arial" w:hAnsi="Arial" w:cs="Arial"/>
                <w:spacing w:val="-6"/>
              </w:rPr>
              <w:t xml:space="preserve"> </w:t>
            </w:r>
            <w:r>
              <w:rPr>
                <w:rFonts w:ascii="Arial" w:eastAsia="Arial" w:hAnsi="Arial" w:cs="Arial"/>
              </w:rPr>
              <w:t>r</w:t>
            </w:r>
            <w:r>
              <w:rPr>
                <w:rFonts w:ascii="Arial" w:eastAsia="Arial" w:hAnsi="Arial" w:cs="Arial"/>
                <w:spacing w:val="2"/>
              </w:rPr>
              <w:t>e</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rPr>
              <w:t>a</w:t>
            </w:r>
            <w:r>
              <w:rPr>
                <w:rFonts w:ascii="Arial" w:eastAsia="Arial" w:hAnsi="Arial" w:cs="Arial"/>
                <w:spacing w:val="-1"/>
              </w:rPr>
              <w:t>n</w:t>
            </w:r>
            <w:r>
              <w:rPr>
                <w:rFonts w:ascii="Arial" w:eastAsia="Arial" w:hAnsi="Arial" w:cs="Arial"/>
              </w:rPr>
              <w:t>t</w:t>
            </w:r>
            <w:r>
              <w:rPr>
                <w:rFonts w:ascii="Arial" w:eastAsia="Arial" w:hAnsi="Arial" w:cs="Arial"/>
                <w:spacing w:val="-5"/>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rPr>
              <w:t>tera</w:t>
            </w:r>
            <w:r>
              <w:rPr>
                <w:rFonts w:ascii="Arial" w:eastAsia="Arial" w:hAnsi="Arial" w:cs="Arial"/>
                <w:spacing w:val="2"/>
              </w:rPr>
              <w:t>t</w:t>
            </w:r>
            <w:r>
              <w:rPr>
                <w:rFonts w:ascii="Arial" w:eastAsia="Arial" w:hAnsi="Arial" w:cs="Arial"/>
              </w:rPr>
              <w:t>ure</w:t>
            </w:r>
          </w:p>
          <w:p w14:paraId="73D9E25B" w14:textId="77777777" w:rsidR="00694DD3" w:rsidRDefault="00CE11E9">
            <w:pPr>
              <w:spacing w:before="1" w:line="220" w:lineRule="exact"/>
              <w:ind w:left="822" w:right="541"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W</w:t>
            </w:r>
            <w:r>
              <w:rPr>
                <w:rFonts w:ascii="Arial" w:eastAsia="Arial" w:hAnsi="Arial" w:cs="Arial"/>
              </w:rPr>
              <w:t>or</w:t>
            </w:r>
            <w:r>
              <w:rPr>
                <w:rFonts w:ascii="Arial" w:eastAsia="Arial" w:hAnsi="Arial" w:cs="Arial"/>
                <w:spacing w:val="2"/>
              </w:rPr>
              <w:t>k</w:t>
            </w:r>
            <w:r>
              <w:rPr>
                <w:rFonts w:ascii="Arial" w:eastAsia="Arial" w:hAnsi="Arial" w:cs="Arial"/>
              </w:rPr>
              <w:t>s</w:t>
            </w:r>
            <w:r>
              <w:rPr>
                <w:rFonts w:ascii="Arial" w:eastAsia="Arial" w:hAnsi="Arial" w:cs="Arial"/>
                <w:spacing w:val="-5"/>
              </w:rPr>
              <w:t xml:space="preserve"> </w:t>
            </w:r>
            <w:r>
              <w:rPr>
                <w:rFonts w:ascii="Arial" w:eastAsia="Arial" w:hAnsi="Arial" w:cs="Arial"/>
              </w:rPr>
              <w:t>t</w:t>
            </w:r>
            <w:r>
              <w:rPr>
                <w:rFonts w:ascii="Arial" w:eastAsia="Arial" w:hAnsi="Arial" w:cs="Arial"/>
                <w:spacing w:val="-1"/>
              </w:rPr>
              <w:t>o</w:t>
            </w:r>
            <w:r>
              <w:rPr>
                <w:rFonts w:ascii="Arial" w:eastAsia="Arial" w:hAnsi="Arial" w:cs="Arial"/>
              </w:rPr>
              <w:t>wards</w:t>
            </w:r>
            <w:r>
              <w:rPr>
                <w:rFonts w:ascii="Arial" w:eastAsia="Arial" w:hAnsi="Arial" w:cs="Arial"/>
                <w:spacing w:val="-6"/>
              </w:rPr>
              <w:t xml:space="preserve"> </w:t>
            </w:r>
            <w:r>
              <w:rPr>
                <w:rFonts w:ascii="Arial" w:eastAsia="Arial" w:hAnsi="Arial" w:cs="Arial"/>
                <w:spacing w:val="1"/>
              </w:rPr>
              <w:t>cl</w:t>
            </w:r>
            <w:r>
              <w:rPr>
                <w:rFonts w:ascii="Arial" w:eastAsia="Arial" w:hAnsi="Arial" w:cs="Arial"/>
                <w:spacing w:val="-1"/>
              </w:rPr>
              <w:t>i</w:t>
            </w:r>
            <w:r>
              <w:rPr>
                <w:rFonts w:ascii="Arial" w:eastAsia="Arial" w:hAnsi="Arial" w:cs="Arial"/>
                <w:spacing w:val="2"/>
              </w:rPr>
              <w:t>n</w:t>
            </w:r>
            <w:r>
              <w:rPr>
                <w:rFonts w:ascii="Arial" w:eastAsia="Arial" w:hAnsi="Arial" w:cs="Arial"/>
                <w:spacing w:val="-1"/>
              </w:rPr>
              <w:t>i</w:t>
            </w:r>
            <w:r>
              <w:rPr>
                <w:rFonts w:ascii="Arial" w:eastAsia="Arial" w:hAnsi="Arial" w:cs="Arial"/>
                <w:spacing w:val="1"/>
              </w:rPr>
              <w:t>c</w:t>
            </w:r>
            <w:r>
              <w:rPr>
                <w:rFonts w:ascii="Arial" w:eastAsia="Arial" w:hAnsi="Arial" w:cs="Arial"/>
              </w:rPr>
              <w:t xml:space="preserve">al </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1"/>
              </w:rPr>
              <w:t>l</w:t>
            </w:r>
            <w:r>
              <w:rPr>
                <w:rFonts w:ascii="Arial" w:eastAsia="Arial" w:hAnsi="Arial" w:cs="Arial"/>
              </w:rPr>
              <w:t>ty</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ert</w:t>
            </w:r>
            <w:r>
              <w:rPr>
                <w:rFonts w:ascii="Arial" w:eastAsia="Arial" w:hAnsi="Arial" w:cs="Arial"/>
                <w:spacing w:val="-1"/>
              </w:rPr>
              <w:t>i</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rPr>
              <w:t>at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s</w:t>
            </w:r>
          </w:p>
          <w:p w14:paraId="08CDB6AC" w14:textId="77777777" w:rsidR="00694DD3" w:rsidRDefault="00CE11E9">
            <w:pPr>
              <w:spacing w:line="220" w:lineRule="exact"/>
              <w:ind w:left="427" w:right="417"/>
              <w:jc w:val="center"/>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e</w:t>
            </w:r>
            <w:r>
              <w:rPr>
                <w:rFonts w:ascii="Arial" w:eastAsia="Arial" w:hAnsi="Arial" w:cs="Arial"/>
                <w:spacing w:val="1"/>
              </w:rPr>
              <w:t>k</w:t>
            </w:r>
            <w:r>
              <w:rPr>
                <w:rFonts w:ascii="Arial" w:eastAsia="Arial" w:hAnsi="Arial" w:cs="Arial"/>
              </w:rPr>
              <w:t>s</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ci</w:t>
            </w:r>
            <w:r>
              <w:rPr>
                <w:rFonts w:ascii="Arial" w:eastAsia="Arial" w:hAnsi="Arial" w:cs="Arial"/>
              </w:rPr>
              <w:t>a</w:t>
            </w:r>
            <w:r>
              <w:rPr>
                <w:rFonts w:ascii="Arial" w:eastAsia="Arial" w:hAnsi="Arial" w:cs="Arial"/>
                <w:spacing w:val="-1"/>
              </w:rPr>
              <w:t>l</w:t>
            </w:r>
            <w:r>
              <w:rPr>
                <w:rFonts w:ascii="Arial" w:eastAsia="Arial" w:hAnsi="Arial" w:cs="Arial"/>
              </w:rPr>
              <w:t>ty</w:t>
            </w:r>
            <w:r>
              <w:rPr>
                <w:rFonts w:ascii="Arial" w:eastAsia="Arial" w:hAnsi="Arial" w:cs="Arial"/>
                <w:spacing w:val="-7"/>
              </w:rPr>
              <w:t xml:space="preserve"> </w:t>
            </w:r>
            <w:r>
              <w:rPr>
                <w:rFonts w:ascii="Arial" w:eastAsia="Arial" w:hAnsi="Arial" w:cs="Arial"/>
                <w:w w:val="99"/>
              </w:rPr>
              <w:t>tr</w:t>
            </w:r>
            <w:r>
              <w:rPr>
                <w:rFonts w:ascii="Arial" w:eastAsia="Arial" w:hAnsi="Arial" w:cs="Arial"/>
                <w:spacing w:val="2"/>
                <w:w w:val="99"/>
              </w:rPr>
              <w:t>a</w:t>
            </w:r>
            <w:r>
              <w:rPr>
                <w:rFonts w:ascii="Arial" w:eastAsia="Arial" w:hAnsi="Arial" w:cs="Arial"/>
                <w:spacing w:val="-1"/>
                <w:w w:val="99"/>
              </w:rPr>
              <w:t>i</w:t>
            </w:r>
            <w:r>
              <w:rPr>
                <w:rFonts w:ascii="Arial" w:eastAsia="Arial" w:hAnsi="Arial" w:cs="Arial"/>
                <w:spacing w:val="2"/>
                <w:w w:val="99"/>
              </w:rPr>
              <w:t>n</w:t>
            </w:r>
            <w:r>
              <w:rPr>
                <w:rFonts w:ascii="Arial" w:eastAsia="Arial" w:hAnsi="Arial" w:cs="Arial"/>
                <w:spacing w:val="-1"/>
                <w:w w:val="99"/>
              </w:rPr>
              <w:t>i</w:t>
            </w:r>
            <w:r>
              <w:rPr>
                <w:rFonts w:ascii="Arial" w:eastAsia="Arial" w:hAnsi="Arial" w:cs="Arial"/>
                <w:spacing w:val="2"/>
                <w:w w:val="99"/>
              </w:rPr>
              <w:t>n</w:t>
            </w:r>
            <w:r>
              <w:rPr>
                <w:rFonts w:ascii="Arial" w:eastAsia="Arial" w:hAnsi="Arial" w:cs="Arial"/>
                <w:w w:val="99"/>
              </w:rPr>
              <w:t>g</w:t>
            </w:r>
          </w:p>
          <w:p w14:paraId="56E59077" w14:textId="77777777" w:rsidR="00694DD3" w:rsidRDefault="00CE11E9">
            <w:pPr>
              <w:spacing w:before="4" w:line="220" w:lineRule="exact"/>
              <w:ind w:left="822" w:right="74"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rPr>
              <w:t>Is</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m</w:t>
            </w:r>
            <w:r>
              <w:rPr>
                <w:rFonts w:ascii="Arial" w:eastAsia="Arial" w:hAnsi="Arial" w:cs="Arial"/>
              </w:rPr>
              <w:t>m</w:t>
            </w:r>
            <w:r>
              <w:rPr>
                <w:rFonts w:ascii="Arial" w:eastAsia="Arial" w:hAnsi="Arial" w:cs="Arial"/>
                <w:spacing w:val="1"/>
              </w:rPr>
              <w:t>i</w:t>
            </w:r>
            <w:r>
              <w:rPr>
                <w:rFonts w:ascii="Arial" w:eastAsia="Arial" w:hAnsi="Arial" w:cs="Arial"/>
              </w:rPr>
              <w:t>tt</w:t>
            </w:r>
            <w:r>
              <w:rPr>
                <w:rFonts w:ascii="Arial" w:eastAsia="Arial" w:hAnsi="Arial" w:cs="Arial"/>
                <w:spacing w:val="-1"/>
              </w:rPr>
              <w:t>e</w:t>
            </w:r>
            <w:r>
              <w:rPr>
                <w:rFonts w:ascii="Arial" w:eastAsia="Arial" w:hAnsi="Arial" w:cs="Arial"/>
              </w:rPr>
              <w:t>d</w:t>
            </w:r>
            <w:r>
              <w:rPr>
                <w:rFonts w:ascii="Arial" w:eastAsia="Arial" w:hAnsi="Arial" w:cs="Arial"/>
                <w:spacing w:val="-7"/>
              </w:rPr>
              <w:t xml:space="preserve"> </w:t>
            </w:r>
            <w:r>
              <w:rPr>
                <w:rFonts w:ascii="Arial" w:eastAsia="Arial" w:hAnsi="Arial" w:cs="Arial"/>
              </w:rPr>
              <w:t>to unde</w:t>
            </w:r>
            <w:r>
              <w:rPr>
                <w:rFonts w:ascii="Arial" w:eastAsia="Arial" w:hAnsi="Arial" w:cs="Arial"/>
                <w:spacing w:val="1"/>
              </w:rPr>
              <w:t>rs</w:t>
            </w:r>
            <w:r>
              <w:rPr>
                <w:rFonts w:ascii="Arial" w:eastAsia="Arial" w:hAnsi="Arial" w:cs="Arial"/>
              </w:rPr>
              <w:t>t</w:t>
            </w:r>
            <w:r>
              <w:rPr>
                <w:rFonts w:ascii="Arial" w:eastAsia="Arial" w:hAnsi="Arial" w:cs="Arial"/>
                <w:spacing w:val="2"/>
              </w:rPr>
              <w:t>a</w:t>
            </w:r>
            <w:r>
              <w:rPr>
                <w:rFonts w:ascii="Arial" w:eastAsia="Arial" w:hAnsi="Arial" w:cs="Arial"/>
              </w:rPr>
              <w:t>n</w:t>
            </w:r>
            <w:r>
              <w:rPr>
                <w:rFonts w:ascii="Arial" w:eastAsia="Arial" w:hAnsi="Arial" w:cs="Arial"/>
                <w:spacing w:val="1"/>
              </w:rPr>
              <w:t>d</w:t>
            </w:r>
            <w:r>
              <w:rPr>
                <w:rFonts w:ascii="Arial" w:eastAsia="Arial" w:hAnsi="Arial" w:cs="Arial"/>
                <w:spacing w:val="-1"/>
              </w:rPr>
              <w:t>i</w:t>
            </w:r>
            <w:r>
              <w:rPr>
                <w:rFonts w:ascii="Arial" w:eastAsia="Arial" w:hAnsi="Arial" w:cs="Arial"/>
              </w:rPr>
              <w:t>ng</w:t>
            </w:r>
            <w:r>
              <w:rPr>
                <w:rFonts w:ascii="Arial" w:eastAsia="Arial" w:hAnsi="Arial" w:cs="Arial"/>
                <w:spacing w:val="-1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P</w:t>
            </w:r>
            <w:r>
              <w:rPr>
                <w:rFonts w:ascii="Arial" w:eastAsia="Arial" w:hAnsi="Arial" w:cs="Arial"/>
              </w:rPr>
              <w:t>T</w:t>
            </w:r>
            <w:r>
              <w:rPr>
                <w:rFonts w:ascii="Arial" w:eastAsia="Arial" w:hAnsi="Arial" w:cs="Arial"/>
                <w:spacing w:val="-1"/>
              </w:rPr>
              <w:t>’</w:t>
            </w:r>
            <w:r>
              <w:rPr>
                <w:rFonts w:ascii="Arial" w:eastAsia="Arial" w:hAnsi="Arial" w:cs="Arial"/>
              </w:rPr>
              <w:t>s</w:t>
            </w:r>
            <w:r>
              <w:rPr>
                <w:rFonts w:ascii="Arial" w:eastAsia="Arial" w:hAnsi="Arial" w:cs="Arial"/>
                <w:spacing w:val="-3"/>
              </w:rPr>
              <w:t xml:space="preserve"> </w:t>
            </w:r>
            <w:r>
              <w:rPr>
                <w:rFonts w:ascii="Arial" w:eastAsia="Arial" w:hAnsi="Arial" w:cs="Arial"/>
              </w:rPr>
              <w:t>r</w:t>
            </w:r>
            <w:r>
              <w:rPr>
                <w:rFonts w:ascii="Arial" w:eastAsia="Arial" w:hAnsi="Arial" w:cs="Arial"/>
                <w:spacing w:val="2"/>
              </w:rPr>
              <w:t>o</w:t>
            </w:r>
            <w:r>
              <w:rPr>
                <w:rFonts w:ascii="Arial" w:eastAsia="Arial" w:hAnsi="Arial" w:cs="Arial"/>
                <w:spacing w:val="-1"/>
              </w:rPr>
              <w:t>l</w:t>
            </w:r>
            <w:r>
              <w:rPr>
                <w:rFonts w:ascii="Arial" w:eastAsia="Arial" w:hAnsi="Arial" w:cs="Arial"/>
              </w:rPr>
              <w:t>e</w:t>
            </w:r>
          </w:p>
          <w:p w14:paraId="3FE416F9" w14:textId="77777777" w:rsidR="00694DD3" w:rsidRDefault="00CE11E9">
            <w:pPr>
              <w:spacing w:line="220" w:lineRule="exact"/>
              <w:ind w:left="822"/>
              <w:rPr>
                <w:rFonts w:ascii="Arial" w:eastAsia="Arial" w:hAnsi="Arial" w:cs="Arial"/>
              </w:rPr>
            </w:pP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4"/>
              </w:rPr>
              <w:t xml:space="preserve"> </w:t>
            </w:r>
            <w:r>
              <w:rPr>
                <w:rFonts w:ascii="Arial" w:eastAsia="Arial" w:hAnsi="Arial" w:cs="Arial"/>
                <w:spacing w:val="2"/>
              </w:rPr>
              <w:t>h</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rPr>
              <w:t>th</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are</w:t>
            </w:r>
          </w:p>
          <w:p w14:paraId="2C521DF5" w14:textId="77777777" w:rsidR="00694DD3" w:rsidRDefault="00CE11E9">
            <w:pPr>
              <w:ind w:left="822" w:right="208"/>
              <w:rPr>
                <w:rFonts w:ascii="Arial" w:eastAsia="Arial" w:hAnsi="Arial" w:cs="Arial"/>
              </w:rPr>
            </w:pPr>
            <w:r>
              <w:rPr>
                <w:rFonts w:ascii="Arial" w:eastAsia="Arial" w:hAnsi="Arial" w:cs="Arial"/>
              </w:rPr>
              <w:t>e</w:t>
            </w:r>
            <w:r>
              <w:rPr>
                <w:rFonts w:ascii="Arial" w:eastAsia="Arial" w:hAnsi="Arial" w:cs="Arial"/>
                <w:spacing w:val="-1"/>
              </w:rPr>
              <w:t>n</w:t>
            </w:r>
            <w:r>
              <w:rPr>
                <w:rFonts w:ascii="Arial" w:eastAsia="Arial" w:hAnsi="Arial" w:cs="Arial"/>
                <w:spacing w:val="1"/>
              </w:rPr>
              <w:t>v</w:t>
            </w:r>
            <w:r>
              <w:rPr>
                <w:rFonts w:ascii="Arial" w:eastAsia="Arial" w:hAnsi="Arial" w:cs="Arial"/>
                <w:spacing w:val="-1"/>
              </w:rPr>
              <w:t>i</w:t>
            </w:r>
            <w:r>
              <w:rPr>
                <w:rFonts w:ascii="Arial" w:eastAsia="Arial" w:hAnsi="Arial" w:cs="Arial"/>
                <w:spacing w:val="1"/>
              </w:rPr>
              <w:t>r</w:t>
            </w:r>
            <w:r>
              <w:rPr>
                <w:rFonts w:ascii="Arial" w:eastAsia="Arial" w:hAnsi="Arial" w:cs="Arial"/>
              </w:rPr>
              <w:t>o</w:t>
            </w:r>
            <w:r>
              <w:rPr>
                <w:rFonts w:ascii="Arial" w:eastAsia="Arial" w:hAnsi="Arial" w:cs="Arial"/>
                <w:spacing w:val="1"/>
              </w:rPr>
              <w:t>n</w:t>
            </w:r>
            <w:r>
              <w:rPr>
                <w:rFonts w:ascii="Arial" w:eastAsia="Arial" w:hAnsi="Arial" w:cs="Arial"/>
              </w:rPr>
              <w:t>m</w:t>
            </w:r>
            <w:r>
              <w:rPr>
                <w:rFonts w:ascii="Arial" w:eastAsia="Arial" w:hAnsi="Arial" w:cs="Arial"/>
                <w:spacing w:val="-1"/>
              </w:rPr>
              <w:t>e</w:t>
            </w:r>
            <w:r>
              <w:rPr>
                <w:rFonts w:ascii="Arial" w:eastAsia="Arial" w:hAnsi="Arial" w:cs="Arial"/>
                <w:spacing w:val="2"/>
              </w:rPr>
              <w:t>n</w:t>
            </w:r>
            <w:r>
              <w:rPr>
                <w:rFonts w:ascii="Arial" w:eastAsia="Arial" w:hAnsi="Arial" w:cs="Arial"/>
              </w:rPr>
              <w:t>t</w:t>
            </w:r>
            <w:r>
              <w:rPr>
                <w:rFonts w:ascii="Arial" w:eastAsia="Arial" w:hAnsi="Arial" w:cs="Arial"/>
                <w:spacing w:val="-11"/>
              </w:rPr>
              <w:t xml:space="preserve"> </w:t>
            </w:r>
            <w:r>
              <w:rPr>
                <w:rFonts w:ascii="Arial" w:eastAsia="Arial" w:hAnsi="Arial" w:cs="Arial"/>
              </w:rPr>
              <w:t>t</w:t>
            </w:r>
            <w:r>
              <w:rPr>
                <w:rFonts w:ascii="Arial" w:eastAsia="Arial" w:hAnsi="Arial" w:cs="Arial"/>
                <w:spacing w:val="1"/>
              </w:rPr>
              <w:t>o</w:t>
            </w:r>
            <w:r>
              <w:rPr>
                <w:rFonts w:ascii="Arial" w:eastAsia="Arial" w:hAnsi="Arial" w:cs="Arial"/>
              </w:rPr>
              <w:t>d</w:t>
            </w:r>
            <w:r>
              <w:rPr>
                <w:rFonts w:ascii="Arial" w:eastAsia="Arial" w:hAnsi="Arial" w:cs="Arial"/>
                <w:spacing w:val="-1"/>
              </w:rPr>
              <w:t>a</w:t>
            </w:r>
            <w:r>
              <w:rPr>
                <w:rFonts w:ascii="Arial" w:eastAsia="Arial" w:hAnsi="Arial" w:cs="Arial"/>
              </w:rPr>
              <w:t>y</w:t>
            </w:r>
            <w:r>
              <w:rPr>
                <w:rFonts w:ascii="Arial" w:eastAsia="Arial" w:hAnsi="Arial" w:cs="Arial"/>
                <w:spacing w:val="-4"/>
              </w:rPr>
              <w:t xml:space="preserve"> </w:t>
            </w:r>
            <w:r>
              <w:rPr>
                <w:rFonts w:ascii="Arial" w:eastAsia="Arial" w:hAnsi="Arial" w:cs="Arial"/>
              </w:rPr>
              <w:t>(</w:t>
            </w:r>
            <w:r>
              <w:rPr>
                <w:rFonts w:ascii="Arial" w:eastAsia="Arial" w:hAnsi="Arial" w:cs="Arial"/>
                <w:spacing w:val="-1"/>
              </w:rPr>
              <w:t>i</w:t>
            </w:r>
            <w:r>
              <w:rPr>
                <w:rFonts w:ascii="Arial" w:eastAsia="Arial" w:hAnsi="Arial" w:cs="Arial"/>
                <w:spacing w:val="2"/>
              </w:rPr>
              <w:t>.</w:t>
            </w:r>
            <w:r>
              <w:rPr>
                <w:rFonts w:ascii="Arial" w:eastAsia="Arial" w:hAnsi="Arial" w:cs="Arial"/>
              </w:rPr>
              <w:t>e. we</w:t>
            </w:r>
            <w:r>
              <w:rPr>
                <w:rFonts w:ascii="Arial" w:eastAsia="Arial" w:hAnsi="Arial" w:cs="Arial"/>
                <w:spacing w:val="1"/>
              </w:rPr>
              <w:t>l</w:t>
            </w:r>
            <w:r>
              <w:rPr>
                <w:rFonts w:ascii="Arial" w:eastAsia="Arial" w:hAnsi="Arial" w:cs="Arial"/>
                <w:spacing w:val="-1"/>
              </w:rPr>
              <w:t>l</w:t>
            </w:r>
            <w:r>
              <w:rPr>
                <w:rFonts w:ascii="Arial" w:eastAsia="Arial" w:hAnsi="Arial" w:cs="Arial"/>
              </w:rPr>
              <w:t>n</w:t>
            </w:r>
            <w:r>
              <w:rPr>
                <w:rFonts w:ascii="Arial" w:eastAsia="Arial" w:hAnsi="Arial" w:cs="Arial"/>
                <w:spacing w:val="-1"/>
              </w:rPr>
              <w:t>e</w:t>
            </w:r>
            <w:r>
              <w:rPr>
                <w:rFonts w:ascii="Arial" w:eastAsia="Arial" w:hAnsi="Arial" w:cs="Arial"/>
                <w:spacing w:val="1"/>
              </w:rPr>
              <w:t>s</w:t>
            </w:r>
            <w:r>
              <w:rPr>
                <w:rFonts w:ascii="Arial" w:eastAsia="Arial" w:hAnsi="Arial" w:cs="Arial"/>
              </w:rPr>
              <w:t>s</w:t>
            </w:r>
            <w:r>
              <w:rPr>
                <w:rFonts w:ascii="Arial" w:eastAsia="Arial" w:hAnsi="Arial" w:cs="Arial"/>
                <w:spacing w:val="-7"/>
              </w:rPr>
              <w:t xml:space="preserve"> </w:t>
            </w:r>
            <w:r>
              <w:rPr>
                <w:rFonts w:ascii="Arial" w:eastAsia="Arial" w:hAnsi="Arial" w:cs="Arial"/>
                <w:spacing w:val="1"/>
              </w:rPr>
              <w:t>c</w:t>
            </w:r>
            <w:r>
              <w:rPr>
                <w:rFonts w:ascii="Arial" w:eastAsia="Arial" w:hAnsi="Arial" w:cs="Arial"/>
                <w:spacing w:val="-1"/>
              </w:rPr>
              <w:t>l</w:t>
            </w:r>
            <w:r>
              <w:rPr>
                <w:rFonts w:ascii="Arial" w:eastAsia="Arial" w:hAnsi="Arial" w:cs="Arial"/>
                <w:spacing w:val="1"/>
              </w:rPr>
              <w:t>i</w:t>
            </w:r>
            <w:r>
              <w:rPr>
                <w:rFonts w:ascii="Arial" w:eastAsia="Arial" w:hAnsi="Arial" w:cs="Arial"/>
              </w:rPr>
              <w:t>n</w:t>
            </w:r>
            <w:r>
              <w:rPr>
                <w:rFonts w:ascii="Arial" w:eastAsia="Arial" w:hAnsi="Arial" w:cs="Arial"/>
                <w:spacing w:val="-1"/>
              </w:rPr>
              <w:t>i</w:t>
            </w:r>
            <w:r>
              <w:rPr>
                <w:rFonts w:ascii="Arial" w:eastAsia="Arial" w:hAnsi="Arial" w:cs="Arial"/>
                <w:spacing w:val="1"/>
              </w:rPr>
              <w:t>cs</w:t>
            </w:r>
            <w:r>
              <w:rPr>
                <w:rFonts w:ascii="Arial" w:eastAsia="Arial" w:hAnsi="Arial" w:cs="Arial"/>
              </w:rPr>
              <w:t>,</w:t>
            </w:r>
            <w:r>
              <w:rPr>
                <w:rFonts w:ascii="Arial" w:eastAsia="Arial" w:hAnsi="Arial" w:cs="Arial"/>
                <w:spacing w:val="-6"/>
              </w:rPr>
              <w:t xml:space="preserve"> </w:t>
            </w:r>
            <w:r>
              <w:rPr>
                <w:rFonts w:ascii="Arial" w:eastAsia="Arial" w:hAnsi="Arial" w:cs="Arial"/>
                <w:spacing w:val="2"/>
              </w:rPr>
              <w:t>m</w:t>
            </w:r>
            <w:r>
              <w:rPr>
                <w:rFonts w:ascii="Arial" w:eastAsia="Arial" w:hAnsi="Arial" w:cs="Arial"/>
              </w:rPr>
              <w:t>a</w:t>
            </w:r>
            <w:r>
              <w:rPr>
                <w:rFonts w:ascii="Arial" w:eastAsia="Arial" w:hAnsi="Arial" w:cs="Arial"/>
                <w:spacing w:val="1"/>
              </w:rPr>
              <w:t>ss</w:t>
            </w:r>
            <w:r>
              <w:rPr>
                <w:rFonts w:ascii="Arial" w:eastAsia="Arial" w:hAnsi="Arial" w:cs="Arial"/>
              </w:rPr>
              <w:t>a</w:t>
            </w:r>
            <w:r>
              <w:rPr>
                <w:rFonts w:ascii="Arial" w:eastAsia="Arial" w:hAnsi="Arial" w:cs="Arial"/>
                <w:spacing w:val="-1"/>
              </w:rPr>
              <w:t>g</w:t>
            </w:r>
            <w:r>
              <w:rPr>
                <w:rFonts w:ascii="Arial" w:eastAsia="Arial" w:hAnsi="Arial" w:cs="Arial"/>
              </w:rPr>
              <w:t>e th</w:t>
            </w:r>
            <w:r>
              <w:rPr>
                <w:rFonts w:ascii="Arial" w:eastAsia="Arial" w:hAnsi="Arial" w:cs="Arial"/>
                <w:spacing w:val="-1"/>
              </w:rPr>
              <w:t>e</w:t>
            </w:r>
            <w:r>
              <w:rPr>
                <w:rFonts w:ascii="Arial" w:eastAsia="Arial" w:hAnsi="Arial" w:cs="Arial"/>
                <w:spacing w:val="1"/>
              </w:rPr>
              <w:t>r</w:t>
            </w:r>
            <w:r>
              <w:rPr>
                <w:rFonts w:ascii="Arial" w:eastAsia="Arial" w:hAnsi="Arial" w:cs="Arial"/>
              </w:rPr>
              <w:t>a</w:t>
            </w:r>
            <w:r>
              <w:rPr>
                <w:rFonts w:ascii="Arial" w:eastAsia="Arial" w:hAnsi="Arial" w:cs="Arial"/>
                <w:spacing w:val="-1"/>
              </w:rPr>
              <w:t>p</w:t>
            </w:r>
            <w:r>
              <w:rPr>
                <w:rFonts w:ascii="Arial" w:eastAsia="Arial" w:hAnsi="Arial" w:cs="Arial"/>
                <w:spacing w:val="1"/>
              </w:rPr>
              <w:t>y</w:t>
            </w:r>
            <w:r>
              <w:rPr>
                <w:rFonts w:ascii="Arial" w:eastAsia="Arial" w:hAnsi="Arial" w:cs="Arial"/>
              </w:rPr>
              <w:t>,</w:t>
            </w:r>
            <w:r>
              <w:rPr>
                <w:rFonts w:ascii="Arial" w:eastAsia="Arial" w:hAnsi="Arial" w:cs="Arial"/>
                <w:spacing w:val="-5"/>
              </w:rPr>
              <w:t xml:space="preserve"> </w:t>
            </w:r>
            <w:r>
              <w:rPr>
                <w:rFonts w:ascii="Arial" w:eastAsia="Arial" w:hAnsi="Arial" w:cs="Arial"/>
              </w:rPr>
              <w:t>h</w:t>
            </w:r>
            <w:r>
              <w:rPr>
                <w:rFonts w:ascii="Arial" w:eastAsia="Arial" w:hAnsi="Arial" w:cs="Arial"/>
                <w:spacing w:val="-1"/>
              </w:rPr>
              <w:t>o</w:t>
            </w:r>
            <w:r>
              <w:rPr>
                <w:rFonts w:ascii="Arial" w:eastAsia="Arial" w:hAnsi="Arial" w:cs="Arial"/>
                <w:spacing w:val="1"/>
              </w:rPr>
              <w:t>l</w:t>
            </w:r>
            <w:r>
              <w:rPr>
                <w:rFonts w:ascii="Arial" w:eastAsia="Arial" w:hAnsi="Arial" w:cs="Arial"/>
                <w:spacing w:val="-1"/>
              </w:rPr>
              <w:t>i</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rPr>
              <w:t>c</w:t>
            </w:r>
            <w:r>
              <w:rPr>
                <w:rFonts w:ascii="Arial" w:eastAsia="Arial" w:hAnsi="Arial" w:cs="Arial"/>
                <w:spacing w:val="-3"/>
              </w:rPr>
              <w:t xml:space="preserve"> </w:t>
            </w:r>
            <w:r>
              <w:rPr>
                <w:rFonts w:ascii="Arial" w:eastAsia="Arial" w:hAnsi="Arial" w:cs="Arial"/>
              </w:rPr>
              <w:t>m</w:t>
            </w:r>
            <w:r>
              <w:rPr>
                <w:rFonts w:ascii="Arial" w:eastAsia="Arial" w:hAnsi="Arial" w:cs="Arial"/>
                <w:spacing w:val="-1"/>
              </w:rPr>
              <w:t>e</w:t>
            </w:r>
            <w:r>
              <w:rPr>
                <w:rFonts w:ascii="Arial" w:eastAsia="Arial" w:hAnsi="Arial" w:cs="Arial"/>
                <w:spacing w:val="2"/>
              </w:rPr>
              <w:t>d</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n</w:t>
            </w:r>
            <w:r>
              <w:rPr>
                <w:rFonts w:ascii="Arial" w:eastAsia="Arial" w:hAnsi="Arial" w:cs="Arial"/>
              </w:rPr>
              <w:t>e)</w:t>
            </w:r>
          </w:p>
          <w:p w14:paraId="65540F20" w14:textId="77777777" w:rsidR="00694DD3" w:rsidRDefault="00CE11E9">
            <w:pPr>
              <w:spacing w:before="5" w:line="220" w:lineRule="exact"/>
              <w:ind w:left="822" w:right="441" w:hanging="360"/>
              <w:rPr>
                <w:rFonts w:ascii="Arial" w:eastAsia="Arial" w:hAnsi="Arial" w:cs="Arial"/>
              </w:rPr>
            </w:pPr>
            <w:r>
              <w:rPr>
                <w:rFonts w:ascii="MS UI Gothic" w:eastAsia="MS UI Gothic" w:hAnsi="MS UI Gothic" w:cs="MS UI Gothic"/>
              </w:rPr>
              <w:t xml:space="preserve">❖ </w:t>
            </w:r>
            <w:r>
              <w:rPr>
                <w:rFonts w:ascii="MS UI Gothic" w:eastAsia="MS UI Gothic" w:hAnsi="MS UI Gothic" w:cs="MS UI Gothic"/>
                <w:spacing w:val="37"/>
              </w:rPr>
              <w:t xml:space="preserve"> </w:t>
            </w:r>
            <w:r>
              <w:rPr>
                <w:rFonts w:ascii="Arial" w:eastAsia="Arial" w:hAnsi="Arial" w:cs="Arial"/>
                <w:spacing w:val="-1"/>
              </w:rPr>
              <w:t>P</w:t>
            </w:r>
            <w:r>
              <w:rPr>
                <w:rFonts w:ascii="Arial" w:eastAsia="Arial" w:hAnsi="Arial" w:cs="Arial"/>
              </w:rPr>
              <w:t>ur</w:t>
            </w:r>
            <w:r>
              <w:rPr>
                <w:rFonts w:ascii="Arial" w:eastAsia="Arial" w:hAnsi="Arial" w:cs="Arial"/>
                <w:spacing w:val="2"/>
              </w:rPr>
              <w:t>s</w:t>
            </w:r>
            <w:r>
              <w:rPr>
                <w:rFonts w:ascii="Arial" w:eastAsia="Arial" w:hAnsi="Arial" w:cs="Arial"/>
              </w:rPr>
              <w:t>u</w:t>
            </w:r>
            <w:r>
              <w:rPr>
                <w:rFonts w:ascii="Arial" w:eastAsia="Arial" w:hAnsi="Arial" w:cs="Arial"/>
                <w:spacing w:val="-1"/>
              </w:rPr>
              <w:t>e</w:t>
            </w:r>
            <w:r>
              <w:rPr>
                <w:rFonts w:ascii="Arial" w:eastAsia="Arial" w:hAnsi="Arial" w:cs="Arial"/>
              </w:rPr>
              <w:t>s</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art</w:t>
            </w:r>
            <w:r>
              <w:rPr>
                <w:rFonts w:ascii="Arial" w:eastAsia="Arial" w:hAnsi="Arial" w:cs="Arial"/>
                <w:spacing w:val="-1"/>
              </w:rPr>
              <w:t>i</w:t>
            </w:r>
            <w:r>
              <w:rPr>
                <w:rFonts w:ascii="Arial" w:eastAsia="Arial" w:hAnsi="Arial" w:cs="Arial"/>
                <w:spacing w:val="1"/>
              </w:rPr>
              <w:t>ci</w:t>
            </w:r>
            <w:r>
              <w:rPr>
                <w:rFonts w:ascii="Arial" w:eastAsia="Arial" w:hAnsi="Arial" w:cs="Arial"/>
              </w:rPr>
              <w:t>p</w:t>
            </w:r>
            <w:r>
              <w:rPr>
                <w:rFonts w:ascii="Arial" w:eastAsia="Arial" w:hAnsi="Arial" w:cs="Arial"/>
                <w:spacing w:val="-1"/>
              </w:rPr>
              <w:t>a</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 xml:space="preserve">n </w:t>
            </w:r>
            <w:r>
              <w:rPr>
                <w:rFonts w:ascii="Arial" w:eastAsia="Arial" w:hAnsi="Arial" w:cs="Arial"/>
                <w:spacing w:val="1"/>
              </w:rPr>
              <w:t>c</w:t>
            </w:r>
            <w:r>
              <w:rPr>
                <w:rFonts w:ascii="Arial" w:eastAsia="Arial" w:hAnsi="Arial" w:cs="Arial"/>
                <w:spacing w:val="-1"/>
              </w:rPr>
              <w:t>li</w:t>
            </w:r>
            <w:r>
              <w:rPr>
                <w:rFonts w:ascii="Arial" w:eastAsia="Arial" w:hAnsi="Arial" w:cs="Arial"/>
                <w:spacing w:val="2"/>
              </w:rPr>
              <w:t>n</w:t>
            </w:r>
            <w:r>
              <w:rPr>
                <w:rFonts w:ascii="Arial" w:eastAsia="Arial" w:hAnsi="Arial" w:cs="Arial"/>
                <w:spacing w:val="-1"/>
              </w:rPr>
              <w:t>i</w:t>
            </w:r>
            <w:r>
              <w:rPr>
                <w:rFonts w:ascii="Arial" w:eastAsia="Arial" w:hAnsi="Arial" w:cs="Arial"/>
                <w:spacing w:val="1"/>
              </w:rPr>
              <w:t>c</w:t>
            </w:r>
            <w:r>
              <w:rPr>
                <w:rFonts w:ascii="Arial" w:eastAsia="Arial" w:hAnsi="Arial" w:cs="Arial"/>
              </w:rPr>
              <w:t>al</w:t>
            </w:r>
            <w:r>
              <w:rPr>
                <w:rFonts w:ascii="Arial" w:eastAsia="Arial" w:hAnsi="Arial" w:cs="Arial"/>
                <w:spacing w:val="-5"/>
              </w:rPr>
              <w:t xml:space="preserve"> </w:t>
            </w:r>
            <w:r>
              <w:rPr>
                <w:rFonts w:ascii="Arial" w:eastAsia="Arial" w:hAnsi="Arial" w:cs="Arial"/>
              </w:rPr>
              <w:t>e</w:t>
            </w:r>
            <w:r>
              <w:rPr>
                <w:rFonts w:ascii="Arial" w:eastAsia="Arial" w:hAnsi="Arial" w:cs="Arial"/>
                <w:spacing w:val="-1"/>
              </w:rPr>
              <w:t>d</w:t>
            </w:r>
            <w:r>
              <w:rPr>
                <w:rFonts w:ascii="Arial" w:eastAsia="Arial" w:hAnsi="Arial" w:cs="Arial"/>
              </w:rPr>
              <w:t>u</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9"/>
              </w:rPr>
              <w:t xml:space="preserve"> </w:t>
            </w:r>
            <w:r>
              <w:rPr>
                <w:rFonts w:ascii="Arial" w:eastAsia="Arial" w:hAnsi="Arial" w:cs="Arial"/>
                <w:spacing w:val="-1"/>
              </w:rPr>
              <w:t>a</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a</w:t>
            </w:r>
            <w:r>
              <w:rPr>
                <w:rFonts w:ascii="Arial" w:eastAsia="Arial" w:hAnsi="Arial" w:cs="Arial"/>
              </w:rPr>
              <w:t>n</w:t>
            </w:r>
          </w:p>
          <w:p w14:paraId="64D537A2" w14:textId="77777777" w:rsidR="00694DD3" w:rsidRDefault="00CE11E9">
            <w:pPr>
              <w:spacing w:line="220" w:lineRule="exact"/>
              <w:ind w:left="822"/>
              <w:rPr>
                <w:rFonts w:ascii="Arial" w:eastAsia="Arial" w:hAnsi="Arial" w:cs="Arial"/>
              </w:rPr>
            </w:pPr>
            <w:r>
              <w:rPr>
                <w:rFonts w:ascii="Arial" w:eastAsia="Arial" w:hAnsi="Arial" w:cs="Arial"/>
              </w:rPr>
              <w:t>e</w:t>
            </w:r>
            <w:r>
              <w:rPr>
                <w:rFonts w:ascii="Arial" w:eastAsia="Arial" w:hAnsi="Arial" w:cs="Arial"/>
                <w:spacing w:val="-1"/>
              </w:rPr>
              <w:t>d</w:t>
            </w:r>
            <w:r>
              <w:rPr>
                <w:rFonts w:ascii="Arial" w:eastAsia="Arial" w:hAnsi="Arial" w:cs="Arial"/>
              </w:rPr>
              <w:t>u</w:t>
            </w:r>
            <w:r>
              <w:rPr>
                <w:rFonts w:ascii="Arial" w:eastAsia="Arial" w:hAnsi="Arial" w:cs="Arial"/>
                <w:spacing w:val="1"/>
              </w:rPr>
              <w:t>c</w:t>
            </w:r>
            <w:r>
              <w:rPr>
                <w:rFonts w:ascii="Arial" w:eastAsia="Arial" w:hAnsi="Arial" w:cs="Arial"/>
              </w:rPr>
              <w:t>a</w:t>
            </w:r>
            <w:r>
              <w:rPr>
                <w:rFonts w:ascii="Arial" w:eastAsia="Arial" w:hAnsi="Arial" w:cs="Arial"/>
                <w:spacing w:val="2"/>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9"/>
              </w:rPr>
              <w:t xml:space="preserve"> </w:t>
            </w:r>
            <w:r>
              <w:rPr>
                <w:rFonts w:ascii="Arial" w:eastAsia="Arial" w:hAnsi="Arial" w:cs="Arial"/>
              </w:rPr>
              <w:t>o</w:t>
            </w:r>
            <w:r>
              <w:rPr>
                <w:rFonts w:ascii="Arial" w:eastAsia="Arial" w:hAnsi="Arial" w:cs="Arial"/>
                <w:spacing w:val="1"/>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tu</w:t>
            </w:r>
            <w:r>
              <w:rPr>
                <w:rFonts w:ascii="Arial" w:eastAsia="Arial" w:hAnsi="Arial" w:cs="Arial"/>
                <w:spacing w:val="1"/>
              </w:rPr>
              <w:t>n</w:t>
            </w:r>
            <w:r>
              <w:rPr>
                <w:rFonts w:ascii="Arial" w:eastAsia="Arial" w:hAnsi="Arial" w:cs="Arial"/>
                <w:spacing w:val="-1"/>
              </w:rPr>
              <w:t>i</w:t>
            </w:r>
            <w:r>
              <w:rPr>
                <w:rFonts w:ascii="Arial" w:eastAsia="Arial" w:hAnsi="Arial" w:cs="Arial"/>
              </w:rPr>
              <w:t>ty</w:t>
            </w:r>
          </w:p>
        </w:tc>
      </w:tr>
      <w:tr w:rsidR="00694DD3" w14:paraId="3BB7D7C3" w14:textId="77777777">
        <w:trPr>
          <w:trHeight w:hRule="exact" w:val="3692"/>
        </w:trPr>
        <w:tc>
          <w:tcPr>
            <w:tcW w:w="13528" w:type="dxa"/>
            <w:gridSpan w:val="4"/>
            <w:tcBorders>
              <w:top w:val="nil"/>
              <w:left w:val="single" w:sz="5" w:space="0" w:color="000000"/>
              <w:bottom w:val="single" w:sz="5" w:space="0" w:color="000000"/>
              <w:right w:val="single" w:sz="5" w:space="0" w:color="000000"/>
            </w:tcBorders>
          </w:tcPr>
          <w:p w14:paraId="1A69AFD3" w14:textId="77777777" w:rsidR="00694DD3" w:rsidRDefault="00694DD3">
            <w:pPr>
              <w:spacing w:before="15" w:line="220" w:lineRule="exact"/>
              <w:rPr>
                <w:sz w:val="22"/>
                <w:szCs w:val="22"/>
              </w:rPr>
            </w:pPr>
          </w:p>
          <w:p w14:paraId="638B0246" w14:textId="77777777" w:rsidR="00694DD3" w:rsidRDefault="00CE11E9">
            <w:pPr>
              <w:ind w:left="102"/>
              <w:rPr>
                <w:rFonts w:ascii="Arial" w:eastAsia="Arial" w:hAnsi="Arial" w:cs="Arial"/>
              </w:rPr>
            </w:pPr>
            <w:r>
              <w:rPr>
                <w:rFonts w:ascii="Arial" w:eastAsia="Arial" w:hAnsi="Arial" w:cs="Arial"/>
              </w:rPr>
              <w:t>I</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u</w:t>
            </w:r>
            <w:r>
              <w:rPr>
                <w:rFonts w:ascii="Arial" w:eastAsia="Arial" w:hAnsi="Arial" w:cs="Arial"/>
              </w:rPr>
              <w:t>n</w:t>
            </w:r>
            <w:r>
              <w:rPr>
                <w:rFonts w:ascii="Arial" w:eastAsia="Arial" w:hAnsi="Arial" w:cs="Arial"/>
                <w:spacing w:val="1"/>
              </w:rPr>
              <w:t>c</w:t>
            </w:r>
            <w:r>
              <w:rPr>
                <w:rFonts w:ascii="Arial" w:eastAsia="Arial" w:hAnsi="Arial" w:cs="Arial"/>
                <w:spacing w:val="2"/>
              </w:rPr>
              <w:t>t</w:t>
            </w:r>
            <w:r>
              <w:rPr>
                <w:rFonts w:ascii="Arial" w:eastAsia="Arial" w:hAnsi="Arial" w:cs="Arial"/>
                <w:spacing w:val="-1"/>
              </w:rPr>
              <w:t>i</w:t>
            </w:r>
            <w:r>
              <w:rPr>
                <w:rFonts w:ascii="Arial" w:eastAsia="Arial" w:hAnsi="Arial" w:cs="Arial"/>
              </w:rPr>
              <w:t>on</w:t>
            </w:r>
            <w:r>
              <w:rPr>
                <w:rFonts w:ascii="Arial" w:eastAsia="Arial" w:hAnsi="Arial" w:cs="Arial"/>
                <w:spacing w:val="-6"/>
              </w:rPr>
              <w:t xml:space="preserve"> </w:t>
            </w:r>
            <w:r>
              <w:rPr>
                <w:rFonts w:ascii="Arial" w:eastAsia="Arial" w:hAnsi="Arial" w:cs="Arial"/>
              </w:rPr>
              <w:t>pre</w:t>
            </w:r>
            <w:r>
              <w:rPr>
                <w:rFonts w:ascii="Arial" w:eastAsia="Arial" w:hAnsi="Arial" w:cs="Arial"/>
                <w:spacing w:val="2"/>
              </w:rPr>
              <w:t>d</w:t>
            </w:r>
            <w:r>
              <w:rPr>
                <w:rFonts w:ascii="Arial" w:eastAsia="Arial" w:hAnsi="Arial" w:cs="Arial"/>
              </w:rPr>
              <w:t>o</w:t>
            </w:r>
            <w:r>
              <w:rPr>
                <w:rFonts w:ascii="Arial" w:eastAsia="Arial" w:hAnsi="Arial" w:cs="Arial"/>
                <w:spacing w:val="-1"/>
              </w:rPr>
              <w:t>m</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2"/>
              </w:rPr>
              <w:t>n</w:t>
            </w:r>
            <w:r>
              <w:rPr>
                <w:rFonts w:ascii="Arial" w:eastAsia="Arial" w:hAnsi="Arial" w:cs="Arial"/>
              </w:rPr>
              <w:t>t</w:t>
            </w:r>
            <w:r>
              <w:rPr>
                <w:rFonts w:ascii="Arial" w:eastAsia="Arial" w:hAnsi="Arial" w:cs="Arial"/>
                <w:spacing w:val="-1"/>
              </w:rPr>
              <w:t>l</w:t>
            </w:r>
            <w:r>
              <w:rPr>
                <w:rFonts w:ascii="Arial" w:eastAsia="Arial" w:hAnsi="Arial" w:cs="Arial"/>
              </w:rPr>
              <w:t>y</w:t>
            </w:r>
            <w:r>
              <w:rPr>
                <w:rFonts w:ascii="Arial" w:eastAsia="Arial" w:hAnsi="Arial" w:cs="Arial"/>
                <w:spacing w:val="-10"/>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b/>
                <w:w w:val="99"/>
              </w:rPr>
              <w:t>begi</w:t>
            </w:r>
            <w:r>
              <w:rPr>
                <w:rFonts w:ascii="Arial" w:eastAsia="Arial" w:hAnsi="Arial" w:cs="Arial"/>
                <w:b/>
                <w:spacing w:val="1"/>
                <w:w w:val="99"/>
              </w:rPr>
              <w:t>n</w:t>
            </w:r>
            <w:r>
              <w:rPr>
                <w:rFonts w:ascii="Arial" w:eastAsia="Arial" w:hAnsi="Arial" w:cs="Arial"/>
                <w:b/>
                <w:w w:val="99"/>
              </w:rPr>
              <w:t>nin</w:t>
            </w:r>
            <w:r>
              <w:rPr>
                <w:rFonts w:ascii="Arial" w:eastAsia="Arial" w:hAnsi="Arial" w:cs="Arial"/>
                <w:b/>
                <w:spacing w:val="1"/>
                <w:w w:val="99"/>
              </w:rPr>
              <w:t>g/</w:t>
            </w:r>
            <w:r>
              <w:rPr>
                <w:rFonts w:ascii="Arial" w:eastAsia="Arial" w:hAnsi="Arial" w:cs="Arial"/>
                <w:b/>
                <w:w w:val="99"/>
              </w:rPr>
              <w:t>in</w:t>
            </w:r>
            <w:r>
              <w:rPr>
                <w:rFonts w:ascii="Arial" w:eastAsia="Arial" w:hAnsi="Arial" w:cs="Arial"/>
                <w:b/>
                <w:spacing w:val="1"/>
                <w:w w:val="99"/>
              </w:rPr>
              <w:t>t</w:t>
            </w:r>
            <w:r>
              <w:rPr>
                <w:rFonts w:ascii="Arial" w:eastAsia="Arial" w:hAnsi="Arial" w:cs="Arial"/>
                <w:b/>
                <w:spacing w:val="2"/>
                <w:w w:val="99"/>
              </w:rPr>
              <w:t>e</w:t>
            </w:r>
            <w:r>
              <w:rPr>
                <w:rFonts w:ascii="Arial" w:eastAsia="Arial" w:hAnsi="Arial" w:cs="Arial"/>
                <w:b/>
                <w:spacing w:val="-1"/>
                <w:w w:val="99"/>
              </w:rPr>
              <w:t>r</w:t>
            </w:r>
            <w:r>
              <w:rPr>
                <w:rFonts w:ascii="Arial" w:eastAsia="Arial" w:hAnsi="Arial" w:cs="Arial"/>
                <w:b/>
                <w:w w:val="99"/>
              </w:rPr>
              <w:t>me</w:t>
            </w:r>
            <w:r>
              <w:rPr>
                <w:rFonts w:ascii="Arial" w:eastAsia="Arial" w:hAnsi="Arial" w:cs="Arial"/>
                <w:b/>
                <w:spacing w:val="1"/>
                <w:w w:val="99"/>
              </w:rPr>
              <w:t>d</w:t>
            </w:r>
            <w:r>
              <w:rPr>
                <w:rFonts w:ascii="Arial" w:eastAsia="Arial" w:hAnsi="Arial" w:cs="Arial"/>
                <w:b/>
                <w:spacing w:val="2"/>
                <w:w w:val="99"/>
              </w:rPr>
              <w:t>i</w:t>
            </w:r>
            <w:r>
              <w:rPr>
                <w:rFonts w:ascii="Arial" w:eastAsia="Arial" w:hAnsi="Arial" w:cs="Arial"/>
                <w:b/>
                <w:w w:val="99"/>
              </w:rPr>
              <w:t>at</w:t>
            </w:r>
            <w:r>
              <w:rPr>
                <w:rFonts w:ascii="Arial" w:eastAsia="Arial" w:hAnsi="Arial" w:cs="Arial"/>
                <w:b/>
                <w:spacing w:val="2"/>
                <w:w w:val="99"/>
              </w:rPr>
              <w:t>e</w:t>
            </w:r>
            <w:r>
              <w:rPr>
                <w:rFonts w:ascii="Arial" w:eastAsia="Arial" w:hAnsi="Arial" w:cs="Arial"/>
                <w:b/>
                <w:w w:val="99"/>
              </w:rPr>
              <w:t>/en</w:t>
            </w:r>
            <w:r>
              <w:rPr>
                <w:rFonts w:ascii="Arial" w:eastAsia="Arial" w:hAnsi="Arial" w:cs="Arial"/>
                <w:b/>
                <w:spacing w:val="1"/>
                <w:w w:val="99"/>
              </w:rPr>
              <w:t>t</w:t>
            </w:r>
            <w:r>
              <w:rPr>
                <w:rFonts w:ascii="Arial" w:eastAsia="Arial" w:hAnsi="Arial" w:cs="Arial"/>
                <w:b/>
                <w:w w:val="99"/>
              </w:rPr>
              <w:t>ry/p</w:t>
            </w:r>
            <w:r>
              <w:rPr>
                <w:rFonts w:ascii="Arial" w:eastAsia="Arial" w:hAnsi="Arial" w:cs="Arial"/>
                <w:b/>
                <w:spacing w:val="3"/>
                <w:w w:val="99"/>
              </w:rPr>
              <w:t>o</w:t>
            </w:r>
            <w:r>
              <w:rPr>
                <w:rFonts w:ascii="Arial" w:eastAsia="Arial" w:hAnsi="Arial" w:cs="Arial"/>
                <w:b/>
                <w:w w:val="99"/>
              </w:rPr>
              <w:t>st</w:t>
            </w:r>
            <w:r>
              <w:rPr>
                <w:rFonts w:ascii="Arial" w:eastAsia="Arial" w:hAnsi="Arial" w:cs="Arial"/>
                <w:b/>
                <w:spacing w:val="1"/>
                <w:w w:val="99"/>
              </w:rPr>
              <w:t xml:space="preserve"> </w:t>
            </w:r>
            <w:r>
              <w:rPr>
                <w:rFonts w:ascii="Arial" w:eastAsia="Arial" w:hAnsi="Arial" w:cs="Arial"/>
                <w:b/>
              </w:rPr>
              <w:t>en</w:t>
            </w:r>
            <w:r>
              <w:rPr>
                <w:rFonts w:ascii="Arial" w:eastAsia="Arial" w:hAnsi="Arial" w:cs="Arial"/>
                <w:b/>
                <w:spacing w:val="1"/>
              </w:rPr>
              <w:t>t</w:t>
            </w:r>
            <w:r>
              <w:rPr>
                <w:rFonts w:ascii="Arial" w:eastAsia="Arial" w:hAnsi="Arial" w:cs="Arial"/>
                <w:b/>
                <w:spacing w:val="-1"/>
              </w:rPr>
              <w:t>r</w:t>
            </w:r>
            <w:r>
              <w:rPr>
                <w:rFonts w:ascii="Arial" w:eastAsia="Arial" w:hAnsi="Arial" w:cs="Arial"/>
                <w:b/>
              </w:rPr>
              <w:t>y</w:t>
            </w:r>
            <w:r>
              <w:rPr>
                <w:rFonts w:ascii="Arial" w:eastAsia="Arial" w:hAnsi="Arial" w:cs="Arial"/>
                <w:b/>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v</w:t>
            </w:r>
            <w:r>
              <w:rPr>
                <w:rFonts w:ascii="Arial" w:eastAsia="Arial" w:hAnsi="Arial" w:cs="Arial"/>
                <w:spacing w:val="2"/>
              </w:rPr>
              <w:t>e</w:t>
            </w:r>
            <w:r>
              <w:rPr>
                <w:rFonts w:ascii="Arial" w:eastAsia="Arial" w:hAnsi="Arial" w:cs="Arial"/>
              </w:rPr>
              <w:t>l</w:t>
            </w:r>
          </w:p>
          <w:p w14:paraId="66E3225A" w14:textId="77777777" w:rsidR="00694DD3" w:rsidRDefault="00CE11E9">
            <w:pPr>
              <w:ind w:left="102"/>
              <w:rPr>
                <w:rFonts w:ascii="Arial" w:eastAsia="Arial" w:hAnsi="Arial" w:cs="Arial"/>
              </w:rPr>
            </w:pPr>
            <w:r>
              <w:rPr>
                <w:rFonts w:ascii="Arial" w:eastAsia="Arial" w:hAnsi="Arial" w:cs="Arial"/>
              </w:rPr>
              <w:t>.</w:t>
            </w:r>
          </w:p>
          <w:p w14:paraId="32A9B841" w14:textId="13A87FB2" w:rsidR="00694DD3" w:rsidRDefault="00CE11E9">
            <w:pPr>
              <w:ind w:left="102"/>
              <w:rPr>
                <w:rFonts w:ascii="Arial" w:eastAsia="Arial" w:hAnsi="Arial" w:cs="Arial"/>
              </w:rPr>
            </w:pPr>
            <w:r>
              <w:rPr>
                <w:rFonts w:ascii="Arial" w:eastAsia="Arial" w:hAnsi="Arial" w:cs="Arial"/>
                <w:spacing w:val="-1"/>
              </w:rPr>
              <w:t>E</w:t>
            </w:r>
            <w:r>
              <w:rPr>
                <w:rFonts w:ascii="Arial" w:eastAsia="Arial" w:hAnsi="Arial" w:cs="Arial"/>
                <w:spacing w:val="1"/>
              </w:rPr>
              <w:t>x</w:t>
            </w:r>
            <w:r>
              <w:rPr>
                <w:rFonts w:ascii="Arial" w:eastAsia="Arial" w:hAnsi="Arial" w:cs="Arial"/>
              </w:rPr>
              <w:t>a</w:t>
            </w:r>
            <w:r>
              <w:rPr>
                <w:rFonts w:ascii="Arial" w:eastAsia="Arial" w:hAnsi="Arial" w:cs="Arial"/>
                <w:spacing w:val="-1"/>
              </w:rPr>
              <w:t>m</w:t>
            </w:r>
            <w:r>
              <w:rPr>
                <w:rFonts w:ascii="Arial" w:eastAsia="Arial" w:hAnsi="Arial" w:cs="Arial"/>
                <w:spacing w:val="2"/>
              </w:rPr>
              <w:t>p</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b</w:t>
            </w:r>
            <w:r>
              <w:rPr>
                <w:rFonts w:ascii="Arial" w:eastAsia="Arial" w:hAnsi="Arial" w:cs="Arial"/>
                <w:spacing w:val="2"/>
              </w:rPr>
              <w:t>e</w:t>
            </w:r>
            <w:r>
              <w:rPr>
                <w:rFonts w:ascii="Arial" w:eastAsia="Arial" w:hAnsi="Arial" w:cs="Arial"/>
              </w:rPr>
              <w:t>h</w:t>
            </w:r>
            <w:r>
              <w:rPr>
                <w:rFonts w:ascii="Arial" w:eastAsia="Arial" w:hAnsi="Arial" w:cs="Arial"/>
                <w:spacing w:val="-1"/>
              </w:rPr>
              <w:t>a</w:t>
            </w:r>
            <w:r>
              <w:rPr>
                <w:rFonts w:ascii="Arial" w:eastAsia="Arial" w:hAnsi="Arial" w:cs="Arial"/>
                <w:spacing w:val="1"/>
              </w:rPr>
              <w:t>vi</w:t>
            </w:r>
            <w:r>
              <w:rPr>
                <w:rFonts w:ascii="Arial" w:eastAsia="Arial" w:hAnsi="Arial" w:cs="Arial"/>
              </w:rPr>
              <w:t>ors</w:t>
            </w:r>
            <w:r>
              <w:rPr>
                <w:rFonts w:ascii="Arial" w:eastAsia="Arial" w:hAnsi="Arial" w:cs="Arial"/>
                <w:spacing w:val="-5"/>
              </w:rPr>
              <w:t xml:space="preserve"> </w:t>
            </w:r>
            <w:r>
              <w:rPr>
                <w:rFonts w:ascii="Arial" w:eastAsia="Arial" w:hAnsi="Arial" w:cs="Arial"/>
              </w:rPr>
              <w:t>to</w:t>
            </w:r>
            <w:r>
              <w:rPr>
                <w:rFonts w:ascii="Arial" w:eastAsia="Arial" w:hAnsi="Arial" w:cs="Arial"/>
                <w:spacing w:val="-3"/>
              </w:rPr>
              <w:t xml:space="preserve"> </w:t>
            </w:r>
            <w:r>
              <w:rPr>
                <w:rFonts w:ascii="Arial" w:eastAsia="Arial" w:hAnsi="Arial" w:cs="Arial"/>
                <w:spacing w:val="3"/>
              </w:rPr>
              <w:t>s</w:t>
            </w:r>
            <w:r>
              <w:rPr>
                <w:rFonts w:ascii="Arial" w:eastAsia="Arial" w:hAnsi="Arial" w:cs="Arial"/>
              </w:rPr>
              <w:t>u</w:t>
            </w:r>
            <w:r>
              <w:rPr>
                <w:rFonts w:ascii="Arial" w:eastAsia="Arial" w:hAnsi="Arial" w:cs="Arial"/>
                <w:spacing w:val="-1"/>
              </w:rPr>
              <w:t>p</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w:t>
            </w:r>
            <w:r>
              <w:rPr>
                <w:rFonts w:ascii="Arial" w:eastAsia="Arial" w:hAnsi="Arial" w:cs="Arial"/>
                <w:spacing w:val="-5"/>
              </w:rPr>
              <w:t xml:space="preserve"> </w:t>
            </w:r>
            <w:r>
              <w:rPr>
                <w:rFonts w:ascii="Arial" w:eastAsia="Arial" w:hAnsi="Arial" w:cs="Arial"/>
              </w:rPr>
              <w:t>my</w:t>
            </w:r>
            <w:r>
              <w:rPr>
                <w:rFonts w:ascii="Arial" w:eastAsia="Arial" w:hAnsi="Arial" w:cs="Arial"/>
                <w:spacing w:val="-2"/>
              </w:rPr>
              <w:t xml:space="preserve"> </w:t>
            </w:r>
            <w:proofErr w:type="spellStart"/>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f</w:t>
            </w:r>
            <w:r>
              <w:rPr>
                <w:rFonts w:ascii="Arial" w:eastAsia="Arial" w:hAnsi="Arial" w:cs="Arial"/>
                <w:spacing w:val="-1"/>
              </w:rPr>
              <w:t xml:space="preserve"> </w:t>
            </w:r>
            <w:r>
              <w:rPr>
                <w:rFonts w:ascii="Arial" w:eastAsia="Arial" w:hAnsi="Arial" w:cs="Arial"/>
              </w:rPr>
              <w:t>as</w:t>
            </w:r>
            <w:r>
              <w:rPr>
                <w:rFonts w:ascii="Arial" w:eastAsia="Arial" w:hAnsi="Arial" w:cs="Arial"/>
                <w:spacing w:val="1"/>
              </w:rPr>
              <w:t>s</w:t>
            </w:r>
            <w:r>
              <w:rPr>
                <w:rFonts w:ascii="Arial" w:eastAsia="Arial" w:hAnsi="Arial" w:cs="Arial"/>
              </w:rPr>
              <w:t>e</w:t>
            </w:r>
            <w:r>
              <w:rPr>
                <w:rFonts w:ascii="Arial" w:eastAsia="Arial" w:hAnsi="Arial" w:cs="Arial"/>
                <w:spacing w:val="1"/>
              </w:rPr>
              <w:t>ss</w:t>
            </w:r>
            <w:r>
              <w:rPr>
                <w:rFonts w:ascii="Arial" w:eastAsia="Arial" w:hAnsi="Arial" w:cs="Arial"/>
              </w:rPr>
              <w:t>m</w:t>
            </w:r>
            <w:r>
              <w:rPr>
                <w:rFonts w:ascii="Arial" w:eastAsia="Arial" w:hAnsi="Arial" w:cs="Arial"/>
                <w:spacing w:val="-1"/>
              </w:rPr>
              <w:t>e</w:t>
            </w:r>
            <w:r>
              <w:rPr>
                <w:rFonts w:ascii="Arial" w:eastAsia="Arial" w:hAnsi="Arial" w:cs="Arial"/>
              </w:rPr>
              <w:t>nt</w:t>
            </w:r>
            <w:proofErr w:type="spellEnd"/>
            <w:r>
              <w:rPr>
                <w:rFonts w:ascii="Arial" w:eastAsia="Arial" w:hAnsi="Arial" w:cs="Arial"/>
              </w:rPr>
              <w:t>:</w:t>
            </w:r>
            <w:r w:rsidR="008920CC">
              <w:rPr>
                <w:rFonts w:ascii="Arial" w:eastAsia="Arial" w:hAnsi="Arial" w:cs="Arial"/>
              </w:rPr>
              <w:t xml:space="preserve"> I have developed a good commitment to learning after my first year and want to continue learning to be the best PT I can be. Some strategies I do to support this </w:t>
            </w:r>
            <w:proofErr w:type="gramStart"/>
            <w:r w:rsidR="008920CC">
              <w:rPr>
                <w:rFonts w:ascii="Arial" w:eastAsia="Arial" w:hAnsi="Arial" w:cs="Arial"/>
              </w:rPr>
              <w:t>is</w:t>
            </w:r>
            <w:proofErr w:type="gramEnd"/>
            <w:r w:rsidR="008920CC">
              <w:rPr>
                <w:rFonts w:ascii="Arial" w:eastAsia="Arial" w:hAnsi="Arial" w:cs="Arial"/>
              </w:rPr>
              <w:t xml:space="preserve"> that I have incorporated many different types of study methods as I prepare for </w:t>
            </w:r>
            <w:proofErr w:type="gramStart"/>
            <w:r w:rsidR="008920CC">
              <w:rPr>
                <w:rFonts w:ascii="Arial" w:eastAsia="Arial" w:hAnsi="Arial" w:cs="Arial"/>
              </w:rPr>
              <w:t>exam</w:t>
            </w:r>
            <w:proofErr w:type="gramEnd"/>
            <w:r w:rsidR="008920CC">
              <w:rPr>
                <w:rFonts w:ascii="Arial" w:eastAsia="Arial" w:hAnsi="Arial" w:cs="Arial"/>
              </w:rPr>
              <w:t xml:space="preserve">. I would have loved to stick to my original way of studying, but I needed a boost </w:t>
            </w:r>
            <w:proofErr w:type="gramStart"/>
            <w:r w:rsidR="008920CC">
              <w:rPr>
                <w:rFonts w:ascii="Arial" w:eastAsia="Arial" w:hAnsi="Arial" w:cs="Arial"/>
              </w:rPr>
              <w:t>in order to</w:t>
            </w:r>
            <w:proofErr w:type="gramEnd"/>
            <w:r w:rsidR="008920CC">
              <w:rPr>
                <w:rFonts w:ascii="Arial" w:eastAsia="Arial" w:hAnsi="Arial" w:cs="Arial"/>
              </w:rPr>
              <w:t xml:space="preserve"> continue passing exams. As I learn more, I will begin to get more confidence about clinical scenarios with my CI and my peers.</w:t>
            </w:r>
          </w:p>
          <w:p w14:paraId="340E5C1F" w14:textId="77777777" w:rsidR="00694DD3" w:rsidRDefault="00694DD3">
            <w:pPr>
              <w:spacing w:before="1" w:line="140" w:lineRule="exact"/>
              <w:rPr>
                <w:sz w:val="15"/>
                <w:szCs w:val="15"/>
              </w:rPr>
            </w:pPr>
          </w:p>
          <w:p w14:paraId="25F0E82E" w14:textId="77777777" w:rsidR="00694DD3" w:rsidRDefault="00694DD3">
            <w:pPr>
              <w:spacing w:line="200" w:lineRule="exact"/>
            </w:pPr>
          </w:p>
          <w:p w14:paraId="2607FB2A" w14:textId="77777777" w:rsidR="00694DD3" w:rsidRDefault="00694DD3">
            <w:pPr>
              <w:spacing w:line="200" w:lineRule="exact"/>
            </w:pPr>
          </w:p>
          <w:p w14:paraId="1B3B348E" w14:textId="77777777" w:rsidR="00694DD3" w:rsidRDefault="00694DD3">
            <w:pPr>
              <w:spacing w:line="200" w:lineRule="exact"/>
            </w:pPr>
          </w:p>
          <w:p w14:paraId="495BEB33" w14:textId="77777777" w:rsidR="00694DD3" w:rsidRDefault="00694DD3">
            <w:pPr>
              <w:spacing w:line="200" w:lineRule="exact"/>
            </w:pPr>
          </w:p>
          <w:p w14:paraId="665AE588" w14:textId="77777777" w:rsidR="00694DD3" w:rsidRDefault="00694DD3">
            <w:pPr>
              <w:spacing w:line="200" w:lineRule="exact"/>
            </w:pPr>
          </w:p>
          <w:p w14:paraId="482482B9" w14:textId="58594061" w:rsidR="00694DD3" w:rsidRDefault="00CE11E9">
            <w:pPr>
              <w:ind w:left="102"/>
              <w:rPr>
                <w:rFonts w:ascii="Arial" w:eastAsia="Arial" w:hAnsi="Arial" w:cs="Arial"/>
              </w:rPr>
            </w:pPr>
            <w:r>
              <w:rPr>
                <w:rFonts w:ascii="Arial" w:eastAsia="Arial" w:hAnsi="Arial" w:cs="Arial"/>
              </w:rPr>
              <w:t>Reg</w:t>
            </w:r>
            <w:r>
              <w:rPr>
                <w:rFonts w:ascii="Arial" w:eastAsia="Arial" w:hAnsi="Arial" w:cs="Arial"/>
                <w:spacing w:val="-1"/>
              </w:rPr>
              <w:t>a</w:t>
            </w:r>
            <w:r>
              <w:rPr>
                <w:rFonts w:ascii="Arial" w:eastAsia="Arial" w:hAnsi="Arial" w:cs="Arial"/>
                <w:spacing w:val="1"/>
              </w:rPr>
              <w:t>r</w:t>
            </w:r>
            <w:r>
              <w:rPr>
                <w:rFonts w:ascii="Arial" w:eastAsia="Arial" w:hAnsi="Arial" w:cs="Arial"/>
                <w:spacing w:val="2"/>
              </w:rPr>
              <w:t>d</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9"/>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P</w:t>
            </w:r>
            <w:r>
              <w:rPr>
                <w:rFonts w:ascii="Arial" w:eastAsia="Arial" w:hAnsi="Arial" w:cs="Arial"/>
                <w:spacing w:val="1"/>
              </w:rPr>
              <w:t>r</w:t>
            </w:r>
            <w:r>
              <w:rPr>
                <w:rFonts w:ascii="Arial" w:eastAsia="Arial" w:hAnsi="Arial" w:cs="Arial"/>
              </w:rPr>
              <w:t>o</w:t>
            </w:r>
            <w:r>
              <w:rPr>
                <w:rFonts w:ascii="Arial" w:eastAsia="Arial" w:hAnsi="Arial" w:cs="Arial"/>
                <w:spacing w:val="2"/>
              </w:rPr>
              <w:t>f</w:t>
            </w:r>
            <w:r>
              <w:rPr>
                <w:rFonts w:ascii="Arial" w:eastAsia="Arial" w:hAnsi="Arial" w:cs="Arial"/>
              </w:rPr>
              <w:t>e</w:t>
            </w:r>
            <w:r>
              <w:rPr>
                <w:rFonts w:ascii="Arial" w:eastAsia="Arial" w:hAnsi="Arial" w:cs="Arial"/>
                <w:spacing w:val="1"/>
              </w:rPr>
              <w:t>ss</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10"/>
              </w:rPr>
              <w:t xml:space="preserve"> </w:t>
            </w:r>
            <w:r>
              <w:rPr>
                <w:rFonts w:ascii="Arial" w:eastAsia="Arial" w:hAnsi="Arial" w:cs="Arial"/>
                <w:spacing w:val="-1"/>
              </w:rPr>
              <w:t>B</w:t>
            </w:r>
            <w:r>
              <w:rPr>
                <w:rFonts w:ascii="Arial" w:eastAsia="Arial" w:hAnsi="Arial" w:cs="Arial"/>
              </w:rPr>
              <w:t>e</w:t>
            </w:r>
            <w:r>
              <w:rPr>
                <w:rFonts w:ascii="Arial" w:eastAsia="Arial" w:hAnsi="Arial" w:cs="Arial"/>
                <w:spacing w:val="1"/>
              </w:rPr>
              <w:t>h</w:t>
            </w:r>
            <w:r>
              <w:rPr>
                <w:rFonts w:ascii="Arial" w:eastAsia="Arial" w:hAnsi="Arial" w:cs="Arial"/>
              </w:rPr>
              <w:t>a</w:t>
            </w:r>
            <w:r>
              <w:rPr>
                <w:rFonts w:ascii="Arial" w:eastAsia="Arial" w:hAnsi="Arial" w:cs="Arial"/>
                <w:spacing w:val="1"/>
              </w:rPr>
              <w:t>v</w:t>
            </w:r>
            <w:r>
              <w:rPr>
                <w:rFonts w:ascii="Arial" w:eastAsia="Arial" w:hAnsi="Arial" w:cs="Arial"/>
                <w:spacing w:val="-1"/>
              </w:rPr>
              <w:t>i</w:t>
            </w:r>
            <w:r>
              <w:rPr>
                <w:rFonts w:ascii="Arial" w:eastAsia="Arial" w:hAnsi="Arial" w:cs="Arial"/>
              </w:rPr>
              <w:t>or,</w:t>
            </w:r>
            <w:r>
              <w:rPr>
                <w:rFonts w:ascii="Arial" w:eastAsia="Arial" w:hAnsi="Arial" w:cs="Arial"/>
                <w:spacing w:val="-4"/>
              </w:rPr>
              <w:t xml:space="preserve"> </w:t>
            </w:r>
            <w:r>
              <w:rPr>
                <w:rFonts w:ascii="Arial" w:eastAsia="Arial" w:hAnsi="Arial" w:cs="Arial"/>
              </w:rPr>
              <w:t>I</w:t>
            </w:r>
            <w:r>
              <w:rPr>
                <w:rFonts w:ascii="Arial" w:eastAsia="Arial" w:hAnsi="Arial" w:cs="Arial"/>
                <w:spacing w:val="-1"/>
              </w:rPr>
              <w:t xml:space="preserve"> </w:t>
            </w:r>
            <w:r>
              <w:rPr>
                <w:rFonts w:ascii="Arial" w:eastAsia="Arial" w:hAnsi="Arial" w:cs="Arial"/>
              </w:rPr>
              <w:t>w</w:t>
            </w:r>
            <w:r>
              <w:rPr>
                <w:rFonts w:ascii="Arial" w:eastAsia="Arial" w:hAnsi="Arial" w:cs="Arial"/>
                <w:spacing w:val="2"/>
              </w:rPr>
              <w:t>o</w:t>
            </w:r>
            <w:r>
              <w:rPr>
                <w:rFonts w:ascii="Arial" w:eastAsia="Arial" w:hAnsi="Arial" w:cs="Arial"/>
              </w:rPr>
              <w:t>u</w:t>
            </w:r>
            <w:r>
              <w:rPr>
                <w:rFonts w:ascii="Arial" w:eastAsia="Arial" w:hAnsi="Arial" w:cs="Arial"/>
                <w:spacing w:val="-1"/>
              </w:rPr>
              <w:t>l</w:t>
            </w:r>
            <w:r>
              <w:rPr>
                <w:rFonts w:ascii="Arial" w:eastAsia="Arial" w:hAnsi="Arial" w:cs="Arial"/>
              </w:rPr>
              <w:t>d</w:t>
            </w:r>
            <w:r>
              <w:rPr>
                <w:rFonts w:ascii="Arial" w:eastAsia="Arial" w:hAnsi="Arial" w:cs="Arial"/>
                <w:spacing w:val="-3"/>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1"/>
              </w:rPr>
              <w:t>k</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i</w:t>
            </w:r>
            <w:r>
              <w:rPr>
                <w:rFonts w:ascii="Arial" w:eastAsia="Arial" w:hAnsi="Arial" w:cs="Arial"/>
                <w:spacing w:val="2"/>
              </w:rPr>
              <w:t>m</w:t>
            </w:r>
            <w:r>
              <w:rPr>
                <w:rFonts w:ascii="Arial" w:eastAsia="Arial" w:hAnsi="Arial" w:cs="Arial"/>
              </w:rPr>
              <w:t>pro</w:t>
            </w:r>
            <w:r>
              <w:rPr>
                <w:rFonts w:ascii="Arial" w:eastAsia="Arial" w:hAnsi="Arial" w:cs="Arial"/>
                <w:spacing w:val="1"/>
              </w:rPr>
              <w:t>v</w:t>
            </w:r>
            <w:r>
              <w:rPr>
                <w:rFonts w:ascii="Arial" w:eastAsia="Arial" w:hAnsi="Arial" w:cs="Arial"/>
              </w:rPr>
              <w:t>e</w:t>
            </w:r>
            <w:r>
              <w:rPr>
                <w:rFonts w:ascii="Arial" w:eastAsia="Arial" w:hAnsi="Arial" w:cs="Arial"/>
                <w:spacing w:val="-7"/>
              </w:rPr>
              <w:t xml:space="preserve"> </w:t>
            </w:r>
            <w:r>
              <w:rPr>
                <w:rFonts w:ascii="Arial" w:eastAsia="Arial" w:hAnsi="Arial" w:cs="Arial"/>
                <w:spacing w:val="-2"/>
              </w:rPr>
              <w:t>i</w:t>
            </w:r>
            <w:r>
              <w:rPr>
                <w:rFonts w:ascii="Arial" w:eastAsia="Arial" w:hAnsi="Arial" w:cs="Arial"/>
              </w:rPr>
              <w:t>n 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o</w:t>
            </w:r>
            <w:r>
              <w:rPr>
                <w:rFonts w:ascii="Arial" w:eastAsia="Arial" w:hAnsi="Arial" w:cs="Arial"/>
                <w:spacing w:val="-1"/>
              </w:rPr>
              <w:t>l</w:t>
            </w:r>
            <w:r>
              <w:rPr>
                <w:rFonts w:ascii="Arial" w:eastAsia="Arial" w:hAnsi="Arial" w:cs="Arial"/>
                <w:spacing w:val="1"/>
              </w:rPr>
              <w:t>l</w:t>
            </w:r>
            <w:r>
              <w:rPr>
                <w:rFonts w:ascii="Arial" w:eastAsia="Arial" w:hAnsi="Arial" w:cs="Arial"/>
              </w:rPr>
              <w:t>ow</w:t>
            </w:r>
            <w:r>
              <w:rPr>
                <w:rFonts w:ascii="Arial" w:eastAsia="Arial" w:hAnsi="Arial" w:cs="Arial"/>
                <w:spacing w:val="1"/>
              </w:rPr>
              <w:t>i</w:t>
            </w:r>
            <w:r>
              <w:rPr>
                <w:rFonts w:ascii="Arial" w:eastAsia="Arial" w:hAnsi="Arial" w:cs="Arial"/>
              </w:rPr>
              <w:t>ng</w:t>
            </w:r>
            <w:r>
              <w:rPr>
                <w:rFonts w:ascii="Arial" w:eastAsia="Arial" w:hAnsi="Arial" w:cs="Arial"/>
                <w:spacing w:val="-9"/>
              </w:rPr>
              <w:t xml:space="preserve"> </w:t>
            </w:r>
            <w:r>
              <w:rPr>
                <w:rFonts w:ascii="Arial" w:eastAsia="Arial" w:hAnsi="Arial" w:cs="Arial"/>
                <w:spacing w:val="2"/>
              </w:rPr>
              <w:t>w</w:t>
            </w:r>
            <w:r>
              <w:rPr>
                <w:rFonts w:ascii="Arial" w:eastAsia="Arial" w:hAnsi="Arial" w:cs="Arial"/>
              </w:rPr>
              <w:t>a</w:t>
            </w:r>
            <w:r>
              <w:rPr>
                <w:rFonts w:ascii="Arial" w:eastAsia="Arial" w:hAnsi="Arial" w:cs="Arial"/>
                <w:spacing w:val="1"/>
              </w:rPr>
              <w:t>ys</w:t>
            </w:r>
            <w:r>
              <w:rPr>
                <w:rFonts w:ascii="Arial" w:eastAsia="Arial" w:hAnsi="Arial" w:cs="Arial"/>
              </w:rPr>
              <w:t>:</w:t>
            </w:r>
            <w:r w:rsidR="008920CC">
              <w:rPr>
                <w:rFonts w:ascii="Arial" w:eastAsia="Arial" w:hAnsi="Arial" w:cs="Arial"/>
              </w:rPr>
              <w:t xml:space="preserve"> To improve, I will continue to always ask for feedback and advice on things I am unsure of. I think failure is a great way for me to continue to learn as well.</w:t>
            </w:r>
          </w:p>
        </w:tc>
      </w:tr>
    </w:tbl>
    <w:p w14:paraId="16DD248A" w14:textId="77777777" w:rsidR="00694DD3" w:rsidRDefault="00694DD3">
      <w:pPr>
        <w:spacing w:before="9" w:line="140" w:lineRule="exact"/>
        <w:rPr>
          <w:sz w:val="14"/>
          <w:szCs w:val="14"/>
        </w:rPr>
      </w:pPr>
    </w:p>
    <w:p w14:paraId="3CCF8DA9" w14:textId="77777777" w:rsidR="00694DD3" w:rsidRDefault="00694DD3">
      <w:pPr>
        <w:spacing w:line="200" w:lineRule="exact"/>
      </w:pPr>
    </w:p>
    <w:p w14:paraId="017A69D6" w14:textId="77777777" w:rsidR="00694DD3" w:rsidRDefault="00694DD3">
      <w:pPr>
        <w:spacing w:line="200" w:lineRule="exact"/>
      </w:pPr>
    </w:p>
    <w:p w14:paraId="503AD743" w14:textId="77777777" w:rsidR="00694DD3" w:rsidRDefault="00CE11E9">
      <w:pPr>
        <w:spacing w:before="16"/>
        <w:ind w:right="108"/>
        <w:jc w:val="right"/>
        <w:rPr>
          <w:rFonts w:ascii="Calibri" w:eastAsia="Calibri" w:hAnsi="Calibri" w:cs="Calibri"/>
          <w:sz w:val="22"/>
          <w:szCs w:val="22"/>
        </w:rPr>
        <w:sectPr w:rsidR="00694DD3">
          <w:pgSz w:w="15840" w:h="12240" w:orient="landscape"/>
          <w:pgMar w:top="1120" w:right="1040" w:bottom="280" w:left="1040" w:header="720" w:footer="720" w:gutter="0"/>
          <w:cols w:space="720"/>
        </w:sectPr>
      </w:pPr>
      <w:r>
        <w:rPr>
          <w:rFonts w:ascii="Calibri" w:eastAsia="Calibri" w:hAnsi="Calibri" w:cs="Calibri"/>
          <w:spacing w:val="1"/>
          <w:sz w:val="22"/>
          <w:szCs w:val="22"/>
        </w:rPr>
        <w:t>12</w:t>
      </w:r>
    </w:p>
    <w:p w14:paraId="7C60F8BC" w14:textId="77777777" w:rsidR="00694DD3" w:rsidRDefault="00694DD3">
      <w:pPr>
        <w:spacing w:before="6" w:line="280" w:lineRule="exact"/>
        <w:rPr>
          <w:sz w:val="28"/>
          <w:szCs w:val="28"/>
        </w:rPr>
      </w:pPr>
    </w:p>
    <w:p w14:paraId="2F332FF8" w14:textId="77777777" w:rsidR="00694DD3" w:rsidRDefault="00CE11E9">
      <w:pPr>
        <w:spacing w:before="34" w:line="220" w:lineRule="exact"/>
        <w:ind w:left="112"/>
        <w:rPr>
          <w:rFonts w:ascii="Arial" w:eastAsia="Arial" w:hAnsi="Arial" w:cs="Arial"/>
        </w:rPr>
      </w:pPr>
      <w:r>
        <w:rPr>
          <w:rFonts w:ascii="Arial" w:eastAsia="Arial" w:hAnsi="Arial" w:cs="Arial"/>
          <w:b/>
          <w:spacing w:val="-1"/>
          <w:position w:val="-1"/>
          <w:u w:val="thick" w:color="000000"/>
        </w:rPr>
        <w:t>Pr</w:t>
      </w:r>
      <w:r>
        <w:rPr>
          <w:rFonts w:ascii="Arial" w:eastAsia="Arial" w:hAnsi="Arial" w:cs="Arial"/>
          <w:b/>
          <w:position w:val="-1"/>
          <w:u w:val="thick" w:color="000000"/>
        </w:rPr>
        <w:t>o</w:t>
      </w:r>
      <w:r>
        <w:rPr>
          <w:rFonts w:ascii="Arial" w:eastAsia="Arial" w:hAnsi="Arial" w:cs="Arial"/>
          <w:b/>
          <w:spacing w:val="1"/>
          <w:position w:val="-1"/>
          <w:u w:val="thick" w:color="000000"/>
        </w:rPr>
        <w:t>f</w:t>
      </w:r>
      <w:r>
        <w:rPr>
          <w:rFonts w:ascii="Arial" w:eastAsia="Arial" w:hAnsi="Arial" w:cs="Arial"/>
          <w:b/>
          <w:position w:val="-1"/>
          <w:u w:val="thick" w:color="000000"/>
        </w:rPr>
        <w:t>e</w:t>
      </w:r>
      <w:r>
        <w:rPr>
          <w:rFonts w:ascii="Arial" w:eastAsia="Arial" w:hAnsi="Arial" w:cs="Arial"/>
          <w:b/>
          <w:spacing w:val="1"/>
          <w:position w:val="-1"/>
          <w:u w:val="thick" w:color="000000"/>
        </w:rPr>
        <w:t>s</w:t>
      </w:r>
      <w:r>
        <w:rPr>
          <w:rFonts w:ascii="Arial" w:eastAsia="Arial" w:hAnsi="Arial" w:cs="Arial"/>
          <w:b/>
          <w:position w:val="-1"/>
          <w:u w:val="thick" w:color="000000"/>
        </w:rPr>
        <w:t>sio</w:t>
      </w:r>
      <w:r>
        <w:rPr>
          <w:rFonts w:ascii="Arial" w:eastAsia="Arial" w:hAnsi="Arial" w:cs="Arial"/>
          <w:b/>
          <w:spacing w:val="1"/>
          <w:position w:val="-1"/>
          <w:u w:val="thick" w:color="000000"/>
        </w:rPr>
        <w:t>n</w:t>
      </w:r>
      <w:r>
        <w:rPr>
          <w:rFonts w:ascii="Arial" w:eastAsia="Arial" w:hAnsi="Arial" w:cs="Arial"/>
          <w:b/>
          <w:position w:val="-1"/>
          <w:u w:val="thick" w:color="000000"/>
        </w:rPr>
        <w:t>al</w:t>
      </w:r>
      <w:r>
        <w:rPr>
          <w:rFonts w:ascii="Arial" w:eastAsia="Arial" w:hAnsi="Arial" w:cs="Arial"/>
          <w:b/>
          <w:spacing w:val="-12"/>
          <w:position w:val="-1"/>
          <w:u w:val="thick" w:color="000000"/>
        </w:rPr>
        <w:t xml:space="preserve"> </w:t>
      </w:r>
      <w:r>
        <w:rPr>
          <w:rFonts w:ascii="Arial" w:eastAsia="Arial" w:hAnsi="Arial" w:cs="Arial"/>
          <w:b/>
          <w:position w:val="-1"/>
          <w:u w:val="thick" w:color="000000"/>
        </w:rPr>
        <w:t>De</w:t>
      </w:r>
      <w:r>
        <w:rPr>
          <w:rFonts w:ascii="Arial" w:eastAsia="Arial" w:hAnsi="Arial" w:cs="Arial"/>
          <w:b/>
          <w:spacing w:val="2"/>
          <w:position w:val="-1"/>
          <w:u w:val="thick" w:color="000000"/>
        </w:rPr>
        <w:t>v</w:t>
      </w:r>
      <w:r>
        <w:rPr>
          <w:rFonts w:ascii="Arial" w:eastAsia="Arial" w:hAnsi="Arial" w:cs="Arial"/>
          <w:b/>
          <w:position w:val="-1"/>
          <w:u w:val="thick" w:color="000000"/>
        </w:rPr>
        <w:t>elo</w:t>
      </w:r>
      <w:r>
        <w:rPr>
          <w:rFonts w:ascii="Arial" w:eastAsia="Arial" w:hAnsi="Arial" w:cs="Arial"/>
          <w:b/>
          <w:spacing w:val="1"/>
          <w:position w:val="-1"/>
          <w:u w:val="thick" w:color="000000"/>
        </w:rPr>
        <w:t>p</w:t>
      </w:r>
      <w:r>
        <w:rPr>
          <w:rFonts w:ascii="Arial" w:eastAsia="Arial" w:hAnsi="Arial" w:cs="Arial"/>
          <w:b/>
          <w:position w:val="-1"/>
          <w:u w:val="thick" w:color="000000"/>
        </w:rPr>
        <w:t>me</w:t>
      </w:r>
      <w:r>
        <w:rPr>
          <w:rFonts w:ascii="Arial" w:eastAsia="Arial" w:hAnsi="Arial" w:cs="Arial"/>
          <w:b/>
          <w:spacing w:val="3"/>
          <w:position w:val="-1"/>
          <w:u w:val="thick" w:color="000000"/>
        </w:rPr>
        <w:t>n</w:t>
      </w:r>
      <w:r>
        <w:rPr>
          <w:rFonts w:ascii="Arial" w:eastAsia="Arial" w:hAnsi="Arial" w:cs="Arial"/>
          <w:b/>
          <w:position w:val="-1"/>
          <w:u w:val="thick" w:color="000000"/>
        </w:rPr>
        <w:t>t</w:t>
      </w:r>
      <w:r>
        <w:rPr>
          <w:rFonts w:ascii="Arial" w:eastAsia="Arial" w:hAnsi="Arial" w:cs="Arial"/>
          <w:b/>
          <w:spacing w:val="-12"/>
          <w:position w:val="-1"/>
          <w:u w:val="thick" w:color="000000"/>
        </w:rPr>
        <w:t xml:space="preserve"> </w:t>
      </w:r>
      <w:r>
        <w:rPr>
          <w:rFonts w:ascii="Arial" w:eastAsia="Arial" w:hAnsi="Arial" w:cs="Arial"/>
          <w:b/>
          <w:spacing w:val="-1"/>
          <w:position w:val="-1"/>
          <w:u w:val="thick" w:color="000000"/>
        </w:rPr>
        <w:t>P</w:t>
      </w:r>
      <w:r>
        <w:rPr>
          <w:rFonts w:ascii="Arial" w:eastAsia="Arial" w:hAnsi="Arial" w:cs="Arial"/>
          <w:b/>
          <w:position w:val="-1"/>
          <w:u w:val="thick" w:color="000000"/>
        </w:rPr>
        <w:t>lan:</w:t>
      </w:r>
    </w:p>
    <w:p w14:paraId="59C417AE" w14:textId="77777777" w:rsidR="00694DD3" w:rsidRDefault="00694DD3">
      <w:pPr>
        <w:spacing w:before="15" w:line="220" w:lineRule="exact"/>
        <w:rPr>
          <w:sz w:val="22"/>
          <w:szCs w:val="22"/>
        </w:rPr>
      </w:pPr>
    </w:p>
    <w:p w14:paraId="52CD5F34" w14:textId="77777777" w:rsidR="00694DD3" w:rsidRDefault="00CE11E9">
      <w:pPr>
        <w:spacing w:before="34" w:line="220" w:lineRule="exact"/>
        <w:ind w:left="112"/>
        <w:rPr>
          <w:rFonts w:ascii="Arial" w:eastAsia="Arial" w:hAnsi="Arial" w:cs="Arial"/>
        </w:rPr>
      </w:pPr>
      <w:r>
        <w:rPr>
          <w:rFonts w:ascii="Arial" w:eastAsia="Arial" w:hAnsi="Arial" w:cs="Arial"/>
          <w:b/>
          <w:position w:val="-1"/>
        </w:rPr>
        <w:t>Bas</w:t>
      </w:r>
      <w:r>
        <w:rPr>
          <w:rFonts w:ascii="Arial" w:eastAsia="Arial" w:hAnsi="Arial" w:cs="Arial"/>
          <w:b/>
          <w:spacing w:val="-1"/>
          <w:position w:val="-1"/>
        </w:rPr>
        <w:t>e</w:t>
      </w:r>
      <w:r>
        <w:rPr>
          <w:rFonts w:ascii="Arial" w:eastAsia="Arial" w:hAnsi="Arial" w:cs="Arial"/>
          <w:b/>
          <w:position w:val="-1"/>
        </w:rPr>
        <w:t>d</w:t>
      </w:r>
      <w:r>
        <w:rPr>
          <w:rFonts w:ascii="Arial" w:eastAsia="Arial" w:hAnsi="Arial" w:cs="Arial"/>
          <w:b/>
          <w:spacing w:val="-6"/>
          <w:position w:val="-1"/>
        </w:rPr>
        <w:t xml:space="preserve"> </w:t>
      </w:r>
      <w:r>
        <w:rPr>
          <w:rFonts w:ascii="Arial" w:eastAsia="Arial" w:hAnsi="Arial" w:cs="Arial"/>
          <w:b/>
          <w:position w:val="-1"/>
        </w:rPr>
        <w:t>on</w:t>
      </w:r>
      <w:r>
        <w:rPr>
          <w:rFonts w:ascii="Arial" w:eastAsia="Arial" w:hAnsi="Arial" w:cs="Arial"/>
          <w:b/>
          <w:spacing w:val="-1"/>
          <w:position w:val="-1"/>
        </w:rPr>
        <w:t xml:space="preserve"> </w:t>
      </w:r>
      <w:r>
        <w:rPr>
          <w:rFonts w:ascii="Arial" w:eastAsia="Arial" w:hAnsi="Arial" w:cs="Arial"/>
          <w:b/>
          <w:spacing w:val="3"/>
          <w:position w:val="-1"/>
        </w:rPr>
        <w:t>m</w:t>
      </w:r>
      <w:r>
        <w:rPr>
          <w:rFonts w:ascii="Arial" w:eastAsia="Arial" w:hAnsi="Arial" w:cs="Arial"/>
          <w:b/>
          <w:position w:val="-1"/>
        </w:rPr>
        <w:t>y</w:t>
      </w:r>
      <w:r>
        <w:rPr>
          <w:rFonts w:ascii="Arial" w:eastAsia="Arial" w:hAnsi="Arial" w:cs="Arial"/>
          <w:b/>
          <w:spacing w:val="-3"/>
          <w:position w:val="-1"/>
        </w:rPr>
        <w:t xml:space="preserve"> </w:t>
      </w:r>
      <w:proofErr w:type="spellStart"/>
      <w:r>
        <w:rPr>
          <w:rFonts w:ascii="Arial" w:eastAsia="Arial" w:hAnsi="Arial" w:cs="Arial"/>
          <w:b/>
          <w:spacing w:val="1"/>
          <w:position w:val="-1"/>
        </w:rPr>
        <w:t>s</w:t>
      </w:r>
      <w:r>
        <w:rPr>
          <w:rFonts w:ascii="Arial" w:eastAsia="Arial" w:hAnsi="Arial" w:cs="Arial"/>
          <w:b/>
          <w:position w:val="-1"/>
        </w:rPr>
        <w:t>elf</w:t>
      </w:r>
      <w:r>
        <w:rPr>
          <w:rFonts w:ascii="Arial" w:eastAsia="Arial" w:hAnsi="Arial" w:cs="Arial"/>
          <w:b/>
          <w:spacing w:val="-3"/>
          <w:position w:val="-1"/>
        </w:rPr>
        <w:t xml:space="preserve"> </w:t>
      </w:r>
      <w:r>
        <w:rPr>
          <w:rFonts w:ascii="Arial" w:eastAsia="Arial" w:hAnsi="Arial" w:cs="Arial"/>
          <w:b/>
          <w:position w:val="-1"/>
        </w:rPr>
        <w:t>a</w:t>
      </w:r>
      <w:r>
        <w:rPr>
          <w:rFonts w:ascii="Arial" w:eastAsia="Arial" w:hAnsi="Arial" w:cs="Arial"/>
          <w:b/>
          <w:spacing w:val="2"/>
          <w:position w:val="-1"/>
        </w:rPr>
        <w:t>s</w:t>
      </w:r>
      <w:r>
        <w:rPr>
          <w:rFonts w:ascii="Arial" w:eastAsia="Arial" w:hAnsi="Arial" w:cs="Arial"/>
          <w:b/>
          <w:position w:val="-1"/>
        </w:rPr>
        <w:t>s</w:t>
      </w:r>
      <w:r>
        <w:rPr>
          <w:rFonts w:ascii="Arial" w:eastAsia="Arial" w:hAnsi="Arial" w:cs="Arial"/>
          <w:b/>
          <w:spacing w:val="-1"/>
          <w:position w:val="-1"/>
        </w:rPr>
        <w:t>e</w:t>
      </w:r>
      <w:r>
        <w:rPr>
          <w:rFonts w:ascii="Arial" w:eastAsia="Arial" w:hAnsi="Arial" w:cs="Arial"/>
          <w:b/>
          <w:spacing w:val="2"/>
          <w:position w:val="-1"/>
        </w:rPr>
        <w:t>ss</w:t>
      </w:r>
      <w:r>
        <w:rPr>
          <w:rFonts w:ascii="Arial" w:eastAsia="Arial" w:hAnsi="Arial" w:cs="Arial"/>
          <w:b/>
          <w:position w:val="-1"/>
        </w:rPr>
        <w:t>me</w:t>
      </w:r>
      <w:r>
        <w:rPr>
          <w:rFonts w:ascii="Arial" w:eastAsia="Arial" w:hAnsi="Arial" w:cs="Arial"/>
          <w:b/>
          <w:spacing w:val="1"/>
          <w:position w:val="-1"/>
        </w:rPr>
        <w:t>n</w:t>
      </w:r>
      <w:r>
        <w:rPr>
          <w:rFonts w:ascii="Arial" w:eastAsia="Arial" w:hAnsi="Arial" w:cs="Arial"/>
          <w:b/>
          <w:position w:val="-1"/>
        </w:rPr>
        <w:t>t</w:t>
      </w:r>
      <w:proofErr w:type="spellEnd"/>
      <w:r>
        <w:rPr>
          <w:rFonts w:ascii="Arial" w:eastAsia="Arial" w:hAnsi="Arial" w:cs="Arial"/>
          <w:b/>
          <w:spacing w:val="-10"/>
          <w:position w:val="-1"/>
        </w:rPr>
        <w:t xml:space="preserve"> </w:t>
      </w:r>
      <w:r>
        <w:rPr>
          <w:rFonts w:ascii="Arial" w:eastAsia="Arial" w:hAnsi="Arial" w:cs="Arial"/>
          <w:b/>
          <w:position w:val="-1"/>
        </w:rPr>
        <w:t>of</w:t>
      </w:r>
      <w:r>
        <w:rPr>
          <w:rFonts w:ascii="Arial" w:eastAsia="Arial" w:hAnsi="Arial" w:cs="Arial"/>
          <w:b/>
          <w:spacing w:val="-1"/>
          <w:position w:val="-1"/>
        </w:rPr>
        <w:t xml:space="preserve"> </w:t>
      </w:r>
      <w:r>
        <w:rPr>
          <w:rFonts w:ascii="Arial" w:eastAsia="Arial" w:hAnsi="Arial" w:cs="Arial"/>
          <w:b/>
          <w:position w:val="-1"/>
        </w:rPr>
        <w:t>my</w:t>
      </w:r>
      <w:r>
        <w:rPr>
          <w:rFonts w:ascii="Arial" w:eastAsia="Arial" w:hAnsi="Arial" w:cs="Arial"/>
          <w:b/>
          <w:spacing w:val="-3"/>
          <w:position w:val="-1"/>
        </w:rPr>
        <w:t xml:space="preserve"> </w:t>
      </w:r>
      <w:r>
        <w:rPr>
          <w:rFonts w:ascii="Arial" w:eastAsia="Arial" w:hAnsi="Arial" w:cs="Arial"/>
          <w:b/>
          <w:spacing w:val="1"/>
          <w:position w:val="-1"/>
        </w:rPr>
        <w:t>P</w:t>
      </w:r>
      <w:r>
        <w:rPr>
          <w:rFonts w:ascii="Arial" w:eastAsia="Arial" w:hAnsi="Arial" w:cs="Arial"/>
          <w:b/>
          <w:spacing w:val="-1"/>
          <w:position w:val="-1"/>
        </w:rPr>
        <w:t>r</w:t>
      </w:r>
      <w:r>
        <w:rPr>
          <w:rFonts w:ascii="Arial" w:eastAsia="Arial" w:hAnsi="Arial" w:cs="Arial"/>
          <w:b/>
          <w:position w:val="-1"/>
        </w:rPr>
        <w:t>o</w:t>
      </w:r>
      <w:r>
        <w:rPr>
          <w:rFonts w:ascii="Arial" w:eastAsia="Arial" w:hAnsi="Arial" w:cs="Arial"/>
          <w:b/>
          <w:spacing w:val="1"/>
          <w:position w:val="-1"/>
        </w:rPr>
        <w:t>f</w:t>
      </w:r>
      <w:r>
        <w:rPr>
          <w:rFonts w:ascii="Arial" w:eastAsia="Arial" w:hAnsi="Arial" w:cs="Arial"/>
          <w:b/>
          <w:position w:val="-1"/>
        </w:rPr>
        <w:t>e</w:t>
      </w:r>
      <w:r>
        <w:rPr>
          <w:rFonts w:ascii="Arial" w:eastAsia="Arial" w:hAnsi="Arial" w:cs="Arial"/>
          <w:b/>
          <w:spacing w:val="-1"/>
          <w:position w:val="-1"/>
        </w:rPr>
        <w:t>s</w:t>
      </w:r>
      <w:r>
        <w:rPr>
          <w:rFonts w:ascii="Arial" w:eastAsia="Arial" w:hAnsi="Arial" w:cs="Arial"/>
          <w:b/>
          <w:spacing w:val="2"/>
          <w:position w:val="-1"/>
        </w:rPr>
        <w:t>s</w:t>
      </w:r>
      <w:r>
        <w:rPr>
          <w:rFonts w:ascii="Arial" w:eastAsia="Arial" w:hAnsi="Arial" w:cs="Arial"/>
          <w:b/>
          <w:position w:val="-1"/>
        </w:rPr>
        <w:t>io</w:t>
      </w:r>
      <w:r>
        <w:rPr>
          <w:rFonts w:ascii="Arial" w:eastAsia="Arial" w:hAnsi="Arial" w:cs="Arial"/>
          <w:b/>
          <w:spacing w:val="1"/>
          <w:position w:val="-1"/>
        </w:rPr>
        <w:t>n</w:t>
      </w:r>
      <w:r>
        <w:rPr>
          <w:rFonts w:ascii="Arial" w:eastAsia="Arial" w:hAnsi="Arial" w:cs="Arial"/>
          <w:b/>
          <w:position w:val="-1"/>
        </w:rPr>
        <w:t>al</w:t>
      </w:r>
      <w:r>
        <w:rPr>
          <w:rFonts w:ascii="Arial" w:eastAsia="Arial" w:hAnsi="Arial" w:cs="Arial"/>
          <w:b/>
          <w:spacing w:val="-11"/>
          <w:position w:val="-1"/>
        </w:rPr>
        <w:t xml:space="preserve"> </w:t>
      </w:r>
      <w:r>
        <w:rPr>
          <w:rFonts w:ascii="Arial" w:eastAsia="Arial" w:hAnsi="Arial" w:cs="Arial"/>
          <w:b/>
          <w:position w:val="-1"/>
        </w:rPr>
        <w:t>Beh</w:t>
      </w:r>
      <w:r>
        <w:rPr>
          <w:rFonts w:ascii="Arial" w:eastAsia="Arial" w:hAnsi="Arial" w:cs="Arial"/>
          <w:b/>
          <w:spacing w:val="5"/>
          <w:position w:val="-1"/>
        </w:rPr>
        <w:t>a</w:t>
      </w:r>
      <w:r>
        <w:rPr>
          <w:rFonts w:ascii="Arial" w:eastAsia="Arial" w:hAnsi="Arial" w:cs="Arial"/>
          <w:b/>
          <w:position w:val="-1"/>
        </w:rPr>
        <w:t>vi</w:t>
      </w:r>
      <w:r>
        <w:rPr>
          <w:rFonts w:ascii="Arial" w:eastAsia="Arial" w:hAnsi="Arial" w:cs="Arial"/>
          <w:b/>
          <w:spacing w:val="2"/>
          <w:position w:val="-1"/>
        </w:rPr>
        <w:t>o</w:t>
      </w:r>
      <w:r>
        <w:rPr>
          <w:rFonts w:ascii="Arial" w:eastAsia="Arial" w:hAnsi="Arial" w:cs="Arial"/>
          <w:b/>
          <w:spacing w:val="-1"/>
          <w:position w:val="-1"/>
        </w:rPr>
        <w:t>r</w:t>
      </w:r>
      <w:r>
        <w:rPr>
          <w:rFonts w:ascii="Arial" w:eastAsia="Arial" w:hAnsi="Arial" w:cs="Arial"/>
          <w:b/>
          <w:position w:val="-1"/>
        </w:rPr>
        <w:t>s</w:t>
      </w:r>
      <w:r>
        <w:rPr>
          <w:rFonts w:ascii="Arial" w:eastAsia="Arial" w:hAnsi="Arial" w:cs="Arial"/>
          <w:b/>
          <w:spacing w:val="-10"/>
          <w:position w:val="-1"/>
        </w:rPr>
        <w:t xml:space="preserve"> </w:t>
      </w:r>
      <w:r>
        <w:rPr>
          <w:rFonts w:ascii="Arial" w:eastAsia="Arial" w:hAnsi="Arial" w:cs="Arial"/>
          <w:b/>
          <w:spacing w:val="-1"/>
          <w:position w:val="-1"/>
        </w:rPr>
        <w:t>a</w:t>
      </w:r>
      <w:r>
        <w:rPr>
          <w:rFonts w:ascii="Arial" w:eastAsia="Arial" w:hAnsi="Arial" w:cs="Arial"/>
          <w:b/>
          <w:position w:val="-1"/>
        </w:rPr>
        <w:t>nd</w:t>
      </w:r>
      <w:r>
        <w:rPr>
          <w:rFonts w:ascii="Arial" w:eastAsia="Arial" w:hAnsi="Arial" w:cs="Arial"/>
          <w:b/>
          <w:spacing w:val="-4"/>
          <w:position w:val="-1"/>
        </w:rPr>
        <w:t xml:space="preserve"> </w:t>
      </w:r>
      <w:r>
        <w:rPr>
          <w:rFonts w:ascii="Arial" w:eastAsia="Arial" w:hAnsi="Arial" w:cs="Arial"/>
          <w:b/>
          <w:position w:val="-1"/>
        </w:rPr>
        <w:t>the</w:t>
      </w:r>
      <w:r>
        <w:rPr>
          <w:rFonts w:ascii="Arial" w:eastAsia="Arial" w:hAnsi="Arial" w:cs="Arial"/>
          <w:b/>
          <w:spacing w:val="-1"/>
          <w:position w:val="-1"/>
        </w:rPr>
        <w:t xml:space="preserve"> </w:t>
      </w:r>
      <w:r>
        <w:rPr>
          <w:rFonts w:ascii="Arial" w:eastAsia="Arial" w:hAnsi="Arial" w:cs="Arial"/>
          <w:b/>
          <w:position w:val="-1"/>
        </w:rPr>
        <w:t>a</w:t>
      </w:r>
      <w:r>
        <w:rPr>
          <w:rFonts w:ascii="Arial" w:eastAsia="Arial" w:hAnsi="Arial" w:cs="Arial"/>
          <w:b/>
          <w:spacing w:val="1"/>
          <w:position w:val="-1"/>
        </w:rPr>
        <w:t>r</w:t>
      </w:r>
      <w:r>
        <w:rPr>
          <w:rFonts w:ascii="Arial" w:eastAsia="Arial" w:hAnsi="Arial" w:cs="Arial"/>
          <w:b/>
          <w:position w:val="-1"/>
        </w:rPr>
        <w:t>e</w:t>
      </w:r>
      <w:r>
        <w:rPr>
          <w:rFonts w:ascii="Arial" w:eastAsia="Arial" w:hAnsi="Arial" w:cs="Arial"/>
          <w:b/>
          <w:spacing w:val="-1"/>
          <w:position w:val="-1"/>
        </w:rPr>
        <w:t>a</w:t>
      </w:r>
      <w:r>
        <w:rPr>
          <w:rFonts w:ascii="Arial" w:eastAsia="Arial" w:hAnsi="Arial" w:cs="Arial"/>
          <w:b/>
          <w:position w:val="-1"/>
        </w:rPr>
        <w:t>s</w:t>
      </w:r>
      <w:r>
        <w:rPr>
          <w:rFonts w:ascii="Arial" w:eastAsia="Arial" w:hAnsi="Arial" w:cs="Arial"/>
          <w:b/>
          <w:spacing w:val="-3"/>
          <w:position w:val="-1"/>
        </w:rPr>
        <w:t xml:space="preserve"> </w:t>
      </w:r>
      <w:r>
        <w:rPr>
          <w:rFonts w:ascii="Arial" w:eastAsia="Arial" w:hAnsi="Arial" w:cs="Arial"/>
          <w:b/>
          <w:position w:val="-1"/>
        </w:rPr>
        <w:t>I</w:t>
      </w:r>
      <w:r>
        <w:rPr>
          <w:rFonts w:ascii="Arial" w:eastAsia="Arial" w:hAnsi="Arial" w:cs="Arial"/>
          <w:b/>
          <w:spacing w:val="1"/>
          <w:position w:val="-1"/>
        </w:rPr>
        <w:t xml:space="preserve"> </w:t>
      </w:r>
      <w:r>
        <w:rPr>
          <w:rFonts w:ascii="Arial" w:eastAsia="Arial" w:hAnsi="Arial" w:cs="Arial"/>
          <w:b/>
          <w:position w:val="-1"/>
        </w:rPr>
        <w:t>have</w:t>
      </w:r>
      <w:r>
        <w:rPr>
          <w:rFonts w:ascii="Arial" w:eastAsia="Arial" w:hAnsi="Arial" w:cs="Arial"/>
          <w:b/>
          <w:spacing w:val="-6"/>
          <w:position w:val="-1"/>
        </w:rPr>
        <w:t xml:space="preserve"> </w:t>
      </w:r>
      <w:r>
        <w:rPr>
          <w:rFonts w:ascii="Arial" w:eastAsia="Arial" w:hAnsi="Arial" w:cs="Arial"/>
          <w:b/>
          <w:position w:val="-1"/>
        </w:rPr>
        <w:t>i</w:t>
      </w:r>
      <w:r>
        <w:rPr>
          <w:rFonts w:ascii="Arial" w:eastAsia="Arial" w:hAnsi="Arial" w:cs="Arial"/>
          <w:b/>
          <w:spacing w:val="3"/>
          <w:position w:val="-1"/>
        </w:rPr>
        <w:t>d</w:t>
      </w:r>
      <w:r>
        <w:rPr>
          <w:rFonts w:ascii="Arial" w:eastAsia="Arial" w:hAnsi="Arial" w:cs="Arial"/>
          <w:b/>
          <w:position w:val="-1"/>
        </w:rPr>
        <w:t>en</w:t>
      </w:r>
      <w:r>
        <w:rPr>
          <w:rFonts w:ascii="Arial" w:eastAsia="Arial" w:hAnsi="Arial" w:cs="Arial"/>
          <w:b/>
          <w:spacing w:val="1"/>
          <w:position w:val="-1"/>
        </w:rPr>
        <w:t>t</w:t>
      </w:r>
      <w:r>
        <w:rPr>
          <w:rFonts w:ascii="Arial" w:eastAsia="Arial" w:hAnsi="Arial" w:cs="Arial"/>
          <w:b/>
          <w:position w:val="-1"/>
        </w:rPr>
        <w:t>ified</w:t>
      </w:r>
      <w:r>
        <w:rPr>
          <w:rFonts w:ascii="Arial" w:eastAsia="Arial" w:hAnsi="Arial" w:cs="Arial"/>
          <w:b/>
          <w:spacing w:val="-9"/>
          <w:position w:val="-1"/>
        </w:rPr>
        <w:t xml:space="preserve"> </w:t>
      </w:r>
      <w:r>
        <w:rPr>
          <w:rFonts w:ascii="Arial" w:eastAsia="Arial" w:hAnsi="Arial" w:cs="Arial"/>
          <w:b/>
          <w:spacing w:val="1"/>
          <w:position w:val="-1"/>
        </w:rPr>
        <w:t>f</w:t>
      </w:r>
      <w:r>
        <w:rPr>
          <w:rFonts w:ascii="Arial" w:eastAsia="Arial" w:hAnsi="Arial" w:cs="Arial"/>
          <w:b/>
          <w:position w:val="-1"/>
        </w:rPr>
        <w:t>or</w:t>
      </w:r>
      <w:r>
        <w:rPr>
          <w:rFonts w:ascii="Arial" w:eastAsia="Arial" w:hAnsi="Arial" w:cs="Arial"/>
          <w:b/>
          <w:spacing w:val="-4"/>
          <w:position w:val="-1"/>
        </w:rPr>
        <w:t xml:space="preserve"> </w:t>
      </w:r>
      <w:r>
        <w:rPr>
          <w:rFonts w:ascii="Arial" w:eastAsia="Arial" w:hAnsi="Arial" w:cs="Arial"/>
          <w:b/>
          <w:position w:val="-1"/>
        </w:rPr>
        <w:t>im</w:t>
      </w:r>
      <w:r>
        <w:rPr>
          <w:rFonts w:ascii="Arial" w:eastAsia="Arial" w:hAnsi="Arial" w:cs="Arial"/>
          <w:b/>
          <w:spacing w:val="3"/>
          <w:position w:val="-1"/>
        </w:rPr>
        <w:t>p</w:t>
      </w:r>
      <w:r>
        <w:rPr>
          <w:rFonts w:ascii="Arial" w:eastAsia="Arial" w:hAnsi="Arial" w:cs="Arial"/>
          <w:b/>
          <w:spacing w:val="-1"/>
          <w:position w:val="-1"/>
        </w:rPr>
        <w:t>r</w:t>
      </w:r>
      <w:r>
        <w:rPr>
          <w:rFonts w:ascii="Arial" w:eastAsia="Arial" w:hAnsi="Arial" w:cs="Arial"/>
          <w:b/>
          <w:spacing w:val="3"/>
          <w:position w:val="-1"/>
        </w:rPr>
        <w:t>o</w:t>
      </w:r>
      <w:r>
        <w:rPr>
          <w:rFonts w:ascii="Arial" w:eastAsia="Arial" w:hAnsi="Arial" w:cs="Arial"/>
          <w:b/>
          <w:position w:val="-1"/>
        </w:rPr>
        <w:t>v</w:t>
      </w:r>
      <w:r>
        <w:rPr>
          <w:rFonts w:ascii="Arial" w:eastAsia="Arial" w:hAnsi="Arial" w:cs="Arial"/>
          <w:b/>
          <w:spacing w:val="-1"/>
          <w:position w:val="-1"/>
        </w:rPr>
        <w:t>e</w:t>
      </w:r>
      <w:r>
        <w:rPr>
          <w:rFonts w:ascii="Arial" w:eastAsia="Arial" w:hAnsi="Arial" w:cs="Arial"/>
          <w:b/>
          <w:position w:val="-1"/>
        </w:rPr>
        <w:t>me</w:t>
      </w:r>
      <w:r>
        <w:rPr>
          <w:rFonts w:ascii="Arial" w:eastAsia="Arial" w:hAnsi="Arial" w:cs="Arial"/>
          <w:b/>
          <w:spacing w:val="1"/>
          <w:position w:val="-1"/>
        </w:rPr>
        <w:t>nt</w:t>
      </w:r>
      <w:r>
        <w:rPr>
          <w:rFonts w:ascii="Arial" w:eastAsia="Arial" w:hAnsi="Arial" w:cs="Arial"/>
          <w:b/>
          <w:position w:val="-1"/>
        </w:rPr>
        <w:t>,</w:t>
      </w:r>
      <w:r>
        <w:rPr>
          <w:rFonts w:ascii="Arial" w:eastAsia="Arial" w:hAnsi="Arial" w:cs="Arial"/>
          <w:b/>
          <w:spacing w:val="-13"/>
          <w:position w:val="-1"/>
        </w:rPr>
        <w:t xml:space="preserve"> </w:t>
      </w:r>
      <w:r>
        <w:rPr>
          <w:rFonts w:ascii="Arial" w:eastAsia="Arial" w:hAnsi="Arial" w:cs="Arial"/>
          <w:b/>
          <w:position w:val="-1"/>
        </w:rPr>
        <w:t>I am</w:t>
      </w:r>
      <w:r>
        <w:rPr>
          <w:rFonts w:ascii="Arial" w:eastAsia="Arial" w:hAnsi="Arial" w:cs="Arial"/>
          <w:b/>
          <w:spacing w:val="-3"/>
          <w:position w:val="-1"/>
        </w:rPr>
        <w:t xml:space="preserve"> </w:t>
      </w:r>
      <w:r>
        <w:rPr>
          <w:rFonts w:ascii="Arial" w:eastAsia="Arial" w:hAnsi="Arial" w:cs="Arial"/>
          <w:b/>
          <w:spacing w:val="2"/>
          <w:position w:val="-1"/>
        </w:rPr>
        <w:t>s</w:t>
      </w:r>
      <w:r>
        <w:rPr>
          <w:rFonts w:ascii="Arial" w:eastAsia="Arial" w:hAnsi="Arial" w:cs="Arial"/>
          <w:b/>
          <w:position w:val="-1"/>
        </w:rPr>
        <w:t>et</w:t>
      </w:r>
      <w:r>
        <w:rPr>
          <w:rFonts w:ascii="Arial" w:eastAsia="Arial" w:hAnsi="Arial" w:cs="Arial"/>
          <w:b/>
          <w:spacing w:val="1"/>
          <w:position w:val="-1"/>
        </w:rPr>
        <w:t>t</w:t>
      </w:r>
      <w:r>
        <w:rPr>
          <w:rFonts w:ascii="Arial" w:eastAsia="Arial" w:hAnsi="Arial" w:cs="Arial"/>
          <w:b/>
          <w:position w:val="-1"/>
        </w:rPr>
        <w:t>ing</w:t>
      </w:r>
      <w:r>
        <w:rPr>
          <w:rFonts w:ascii="Arial" w:eastAsia="Arial" w:hAnsi="Arial" w:cs="Arial"/>
          <w:b/>
          <w:spacing w:val="-6"/>
          <w:position w:val="-1"/>
        </w:rPr>
        <w:t xml:space="preserve"> </w:t>
      </w:r>
      <w:r>
        <w:rPr>
          <w:rFonts w:ascii="Arial" w:eastAsia="Arial" w:hAnsi="Arial" w:cs="Arial"/>
          <w:b/>
          <w:position w:val="-1"/>
        </w:rPr>
        <w:t>the</w:t>
      </w:r>
      <w:r>
        <w:rPr>
          <w:rFonts w:ascii="Arial" w:eastAsia="Arial" w:hAnsi="Arial" w:cs="Arial"/>
          <w:b/>
          <w:spacing w:val="-3"/>
          <w:position w:val="-1"/>
        </w:rPr>
        <w:t xml:space="preserve"> </w:t>
      </w:r>
      <w:r>
        <w:rPr>
          <w:rFonts w:ascii="Arial" w:eastAsia="Arial" w:hAnsi="Arial" w:cs="Arial"/>
          <w:b/>
          <w:position w:val="-1"/>
        </w:rPr>
        <w:t>f</w:t>
      </w:r>
      <w:r>
        <w:rPr>
          <w:rFonts w:ascii="Arial" w:eastAsia="Arial" w:hAnsi="Arial" w:cs="Arial"/>
          <w:b/>
          <w:spacing w:val="1"/>
          <w:position w:val="-1"/>
        </w:rPr>
        <w:t>o</w:t>
      </w:r>
      <w:r>
        <w:rPr>
          <w:rFonts w:ascii="Arial" w:eastAsia="Arial" w:hAnsi="Arial" w:cs="Arial"/>
          <w:b/>
          <w:position w:val="-1"/>
        </w:rPr>
        <w:t>llo</w:t>
      </w:r>
      <w:r>
        <w:rPr>
          <w:rFonts w:ascii="Arial" w:eastAsia="Arial" w:hAnsi="Arial" w:cs="Arial"/>
          <w:b/>
          <w:spacing w:val="1"/>
          <w:position w:val="-1"/>
        </w:rPr>
        <w:t>w</w:t>
      </w:r>
      <w:r>
        <w:rPr>
          <w:rFonts w:ascii="Arial" w:eastAsia="Arial" w:hAnsi="Arial" w:cs="Arial"/>
          <w:b/>
          <w:position w:val="-1"/>
        </w:rPr>
        <w:t>ing</w:t>
      </w:r>
      <w:r>
        <w:rPr>
          <w:rFonts w:ascii="Arial" w:eastAsia="Arial" w:hAnsi="Arial" w:cs="Arial"/>
          <w:b/>
          <w:spacing w:val="-8"/>
          <w:position w:val="-1"/>
        </w:rPr>
        <w:t xml:space="preserve"> </w:t>
      </w:r>
      <w:r>
        <w:rPr>
          <w:rFonts w:ascii="Arial" w:eastAsia="Arial" w:hAnsi="Arial" w:cs="Arial"/>
          <w:b/>
          <w:position w:val="-1"/>
        </w:rPr>
        <w:t>g</w:t>
      </w:r>
      <w:r>
        <w:rPr>
          <w:rFonts w:ascii="Arial" w:eastAsia="Arial" w:hAnsi="Arial" w:cs="Arial"/>
          <w:b/>
          <w:spacing w:val="1"/>
          <w:position w:val="-1"/>
        </w:rPr>
        <w:t>o</w:t>
      </w:r>
      <w:r>
        <w:rPr>
          <w:rFonts w:ascii="Arial" w:eastAsia="Arial" w:hAnsi="Arial" w:cs="Arial"/>
          <w:b/>
          <w:position w:val="-1"/>
        </w:rPr>
        <w:t>al</w:t>
      </w:r>
      <w:r>
        <w:rPr>
          <w:rFonts w:ascii="Arial" w:eastAsia="Arial" w:hAnsi="Arial" w:cs="Arial"/>
          <w:b/>
          <w:spacing w:val="-1"/>
          <w:position w:val="-1"/>
        </w:rPr>
        <w:t>s</w:t>
      </w:r>
      <w:r>
        <w:rPr>
          <w:rFonts w:ascii="Arial" w:eastAsia="Arial" w:hAnsi="Arial" w:cs="Arial"/>
          <w:b/>
          <w:position w:val="-1"/>
        </w:rPr>
        <w:t>:</w:t>
      </w:r>
    </w:p>
    <w:p w14:paraId="2BCA246F" w14:textId="77777777" w:rsidR="00694DD3" w:rsidRDefault="00694DD3">
      <w:pPr>
        <w:spacing w:before="1" w:line="100" w:lineRule="exact"/>
        <w:rPr>
          <w:sz w:val="10"/>
          <w:szCs w:val="10"/>
        </w:rPr>
      </w:pPr>
    </w:p>
    <w:p w14:paraId="04E4884D" w14:textId="77777777" w:rsidR="00694DD3" w:rsidRDefault="00694DD3">
      <w:pPr>
        <w:spacing w:line="200" w:lineRule="exact"/>
      </w:pPr>
    </w:p>
    <w:p w14:paraId="4E4D9A82" w14:textId="70E6B7B7" w:rsidR="00694DD3" w:rsidRDefault="008920CC" w:rsidP="008920CC">
      <w:pPr>
        <w:pStyle w:val="ListParagraph"/>
        <w:numPr>
          <w:ilvl w:val="0"/>
          <w:numId w:val="2"/>
        </w:numPr>
        <w:spacing w:line="200" w:lineRule="exact"/>
      </w:pPr>
      <w:r>
        <w:t xml:space="preserve">Become more engaged in my learning experiences; ask questions, verify with my CI, </w:t>
      </w:r>
      <w:proofErr w:type="spellStart"/>
      <w:r>
        <w:t>etc</w:t>
      </w:r>
      <w:proofErr w:type="spellEnd"/>
    </w:p>
    <w:p w14:paraId="7A6FC9B7" w14:textId="1C8B97B0" w:rsidR="008920CC" w:rsidRDefault="008920CC" w:rsidP="008920CC">
      <w:pPr>
        <w:pStyle w:val="ListParagraph"/>
        <w:numPr>
          <w:ilvl w:val="0"/>
          <w:numId w:val="2"/>
        </w:numPr>
        <w:spacing w:line="200" w:lineRule="exact"/>
      </w:pPr>
      <w:r>
        <w:t xml:space="preserve">Continue to develop new strategies for time and stress management to make my </w:t>
      </w:r>
      <w:proofErr w:type="gramStart"/>
      <w:r>
        <w:t>clinical</w:t>
      </w:r>
      <w:proofErr w:type="gramEnd"/>
      <w:r>
        <w:t xml:space="preserve"> more enjoyable therefore being more engaged while I am working</w:t>
      </w:r>
    </w:p>
    <w:p w14:paraId="67D8D74C" w14:textId="435EFD69" w:rsidR="008920CC" w:rsidRDefault="008920CC" w:rsidP="008920CC">
      <w:pPr>
        <w:pStyle w:val="ListParagraph"/>
        <w:numPr>
          <w:ilvl w:val="0"/>
          <w:numId w:val="2"/>
        </w:numPr>
        <w:spacing w:line="200" w:lineRule="exact"/>
      </w:pPr>
      <w:r>
        <w:t>Develop my problem solving by gaining more knowledge and understanding to make decisions quicker</w:t>
      </w:r>
    </w:p>
    <w:p w14:paraId="7CC852F0" w14:textId="19B9661C" w:rsidR="008920CC" w:rsidRDefault="008920CC" w:rsidP="008920CC">
      <w:pPr>
        <w:pStyle w:val="ListParagraph"/>
        <w:numPr>
          <w:ilvl w:val="0"/>
          <w:numId w:val="2"/>
        </w:numPr>
        <w:spacing w:line="200" w:lineRule="exact"/>
      </w:pPr>
      <w:proofErr w:type="gramStart"/>
      <w:r>
        <w:t>Continue</w:t>
      </w:r>
      <w:proofErr w:type="gramEnd"/>
      <w:r>
        <w:t xml:space="preserve"> to hold myself accountable at a high level to promote professionalism to be the best PT I can </w:t>
      </w:r>
    </w:p>
    <w:p w14:paraId="122D5155" w14:textId="77777777" w:rsidR="00694DD3" w:rsidRDefault="00694DD3">
      <w:pPr>
        <w:spacing w:line="200" w:lineRule="exact"/>
      </w:pPr>
    </w:p>
    <w:p w14:paraId="6F95F721" w14:textId="77777777" w:rsidR="00694DD3" w:rsidRDefault="00694DD3">
      <w:pPr>
        <w:spacing w:line="200" w:lineRule="exact"/>
      </w:pPr>
    </w:p>
    <w:p w14:paraId="6736913E" w14:textId="77777777" w:rsidR="00694DD3" w:rsidRDefault="00694DD3">
      <w:pPr>
        <w:spacing w:line="200" w:lineRule="exact"/>
      </w:pPr>
    </w:p>
    <w:p w14:paraId="336ED2DD" w14:textId="77777777" w:rsidR="00694DD3" w:rsidRDefault="00694DD3">
      <w:pPr>
        <w:spacing w:line="200" w:lineRule="exact"/>
      </w:pPr>
    </w:p>
    <w:p w14:paraId="3D9C2BDF" w14:textId="77777777" w:rsidR="00694DD3" w:rsidRDefault="00694DD3">
      <w:pPr>
        <w:spacing w:line="200" w:lineRule="exact"/>
      </w:pPr>
    </w:p>
    <w:p w14:paraId="2B4BDDB5" w14:textId="77777777" w:rsidR="00694DD3" w:rsidRDefault="00694DD3">
      <w:pPr>
        <w:spacing w:line="200" w:lineRule="exact"/>
      </w:pPr>
    </w:p>
    <w:p w14:paraId="18853E79" w14:textId="77777777" w:rsidR="00694DD3" w:rsidRDefault="00694DD3">
      <w:pPr>
        <w:spacing w:line="200" w:lineRule="exact"/>
      </w:pPr>
    </w:p>
    <w:p w14:paraId="4ABA7A01" w14:textId="77777777" w:rsidR="00694DD3" w:rsidRDefault="00694DD3">
      <w:pPr>
        <w:spacing w:line="200" w:lineRule="exact"/>
      </w:pPr>
    </w:p>
    <w:p w14:paraId="6EE74E3B" w14:textId="77777777" w:rsidR="00694DD3" w:rsidRDefault="00694DD3">
      <w:pPr>
        <w:spacing w:line="200" w:lineRule="exact"/>
      </w:pPr>
    </w:p>
    <w:p w14:paraId="3AB10D6B" w14:textId="77777777" w:rsidR="00694DD3" w:rsidRDefault="00694DD3">
      <w:pPr>
        <w:spacing w:line="200" w:lineRule="exact"/>
      </w:pPr>
    </w:p>
    <w:p w14:paraId="355C8F93" w14:textId="77777777" w:rsidR="00694DD3" w:rsidRDefault="00000000">
      <w:pPr>
        <w:spacing w:before="34" w:line="220" w:lineRule="exact"/>
        <w:ind w:left="112"/>
        <w:rPr>
          <w:rFonts w:ascii="Arial" w:eastAsia="Arial" w:hAnsi="Arial" w:cs="Arial"/>
        </w:rPr>
      </w:pPr>
      <w:r>
        <w:pict w14:anchorId="0BFE1E0C">
          <v:group id="_x0000_s1032" style="position:absolute;left:0;text-align:left;margin-left:54.45pt;margin-top:94.65pt;width:682.3pt;height:290.8pt;z-index:-251659264;mso-position-horizontal-relative:page;mso-position-vertical-relative:page" coordorigin="1089,1893" coordsize="13646,5816">
            <v:shape id="_x0000_s1036" style="position:absolute;left:1104;top:1908;width:13615;height:0" coordorigin="1104,1908" coordsize="13615,0" path="m1104,1908r13615,e" filled="f" strokeweight=".82pt">
              <v:path arrowok="t"/>
            </v:shape>
            <v:shape id="_x0000_s1035" style="position:absolute;left:1104;top:7693;width:13615;height:0" coordorigin="1104,7693" coordsize="13615,0" path="m1104,7693r13615,e" filled="f" strokeweight=".82pt">
              <v:path arrowok="t"/>
            </v:shape>
            <v:shape id="_x0000_s1034" style="position:absolute;left:1097;top:1901;width:0;height:5799" coordorigin="1097,1901" coordsize="0,5799" path="m1097,1901r,5800e" filled="f" strokeweight=".82pt">
              <v:path arrowok="t"/>
            </v:shape>
            <v:shape id="_x0000_s1033" style="position:absolute;left:14726;top:1901;width:0;height:5799" coordorigin="14726,1901" coordsize="0,5799" path="m14726,1901r,5800e" filled="f" strokeweight=".82pt">
              <v:path arrowok="t"/>
            </v:shape>
            <w10:wrap anchorx="page" anchory="page"/>
          </v:group>
        </w:pict>
      </w:r>
      <w:r w:rsidR="00CE11E9">
        <w:rPr>
          <w:rFonts w:ascii="Arial" w:eastAsia="Arial" w:hAnsi="Arial" w:cs="Arial"/>
          <w:b/>
          <w:position w:val="-1"/>
        </w:rPr>
        <w:t>To</w:t>
      </w:r>
      <w:r w:rsidR="00CE11E9">
        <w:rPr>
          <w:rFonts w:ascii="Arial" w:eastAsia="Arial" w:hAnsi="Arial" w:cs="Arial"/>
          <w:b/>
          <w:spacing w:val="-2"/>
          <w:position w:val="-1"/>
        </w:rPr>
        <w:t xml:space="preserve"> </w:t>
      </w:r>
      <w:r w:rsidR="00CE11E9">
        <w:rPr>
          <w:rFonts w:ascii="Arial" w:eastAsia="Arial" w:hAnsi="Arial" w:cs="Arial"/>
          <w:b/>
          <w:position w:val="-1"/>
        </w:rPr>
        <w:t>a</w:t>
      </w:r>
      <w:r w:rsidR="00CE11E9">
        <w:rPr>
          <w:rFonts w:ascii="Arial" w:eastAsia="Arial" w:hAnsi="Arial" w:cs="Arial"/>
          <w:b/>
          <w:spacing w:val="-1"/>
          <w:position w:val="-1"/>
        </w:rPr>
        <w:t>c</w:t>
      </w:r>
      <w:r w:rsidR="00CE11E9">
        <w:rPr>
          <w:rFonts w:ascii="Arial" w:eastAsia="Arial" w:hAnsi="Arial" w:cs="Arial"/>
          <w:b/>
          <w:position w:val="-1"/>
        </w:rPr>
        <w:t>co</w:t>
      </w:r>
      <w:r w:rsidR="00CE11E9">
        <w:rPr>
          <w:rFonts w:ascii="Arial" w:eastAsia="Arial" w:hAnsi="Arial" w:cs="Arial"/>
          <w:b/>
          <w:spacing w:val="1"/>
          <w:position w:val="-1"/>
        </w:rPr>
        <w:t>m</w:t>
      </w:r>
      <w:r w:rsidR="00CE11E9">
        <w:rPr>
          <w:rFonts w:ascii="Arial" w:eastAsia="Arial" w:hAnsi="Arial" w:cs="Arial"/>
          <w:b/>
          <w:position w:val="-1"/>
        </w:rPr>
        <w:t>pl</w:t>
      </w:r>
      <w:r w:rsidR="00CE11E9">
        <w:rPr>
          <w:rFonts w:ascii="Arial" w:eastAsia="Arial" w:hAnsi="Arial" w:cs="Arial"/>
          <w:b/>
          <w:spacing w:val="2"/>
          <w:position w:val="-1"/>
        </w:rPr>
        <w:t>i</w:t>
      </w:r>
      <w:r w:rsidR="00CE11E9">
        <w:rPr>
          <w:rFonts w:ascii="Arial" w:eastAsia="Arial" w:hAnsi="Arial" w:cs="Arial"/>
          <w:b/>
          <w:position w:val="-1"/>
        </w:rPr>
        <w:t>sh</w:t>
      </w:r>
      <w:r w:rsidR="00CE11E9">
        <w:rPr>
          <w:rFonts w:ascii="Arial" w:eastAsia="Arial" w:hAnsi="Arial" w:cs="Arial"/>
          <w:b/>
          <w:spacing w:val="-11"/>
          <w:position w:val="-1"/>
        </w:rPr>
        <w:t xml:space="preserve"> </w:t>
      </w:r>
      <w:r w:rsidR="00CE11E9">
        <w:rPr>
          <w:rFonts w:ascii="Arial" w:eastAsia="Arial" w:hAnsi="Arial" w:cs="Arial"/>
          <w:b/>
          <w:spacing w:val="1"/>
          <w:position w:val="-1"/>
        </w:rPr>
        <w:t>t</w:t>
      </w:r>
      <w:r w:rsidR="00CE11E9">
        <w:rPr>
          <w:rFonts w:ascii="Arial" w:eastAsia="Arial" w:hAnsi="Arial" w:cs="Arial"/>
          <w:b/>
          <w:position w:val="-1"/>
        </w:rPr>
        <w:t>he</w:t>
      </w:r>
      <w:r w:rsidR="00CE11E9">
        <w:rPr>
          <w:rFonts w:ascii="Arial" w:eastAsia="Arial" w:hAnsi="Arial" w:cs="Arial"/>
          <w:b/>
          <w:spacing w:val="-1"/>
          <w:position w:val="-1"/>
        </w:rPr>
        <w:t>s</w:t>
      </w:r>
      <w:r w:rsidR="00CE11E9">
        <w:rPr>
          <w:rFonts w:ascii="Arial" w:eastAsia="Arial" w:hAnsi="Arial" w:cs="Arial"/>
          <w:b/>
          <w:position w:val="-1"/>
        </w:rPr>
        <w:t>e</w:t>
      </w:r>
      <w:r w:rsidR="00CE11E9">
        <w:rPr>
          <w:rFonts w:ascii="Arial" w:eastAsia="Arial" w:hAnsi="Arial" w:cs="Arial"/>
          <w:b/>
          <w:spacing w:val="-3"/>
          <w:position w:val="-1"/>
        </w:rPr>
        <w:t xml:space="preserve"> </w:t>
      </w:r>
      <w:r w:rsidR="00CE11E9">
        <w:rPr>
          <w:rFonts w:ascii="Arial" w:eastAsia="Arial" w:hAnsi="Arial" w:cs="Arial"/>
          <w:b/>
          <w:position w:val="-1"/>
        </w:rPr>
        <w:t>g</w:t>
      </w:r>
      <w:r w:rsidR="00CE11E9">
        <w:rPr>
          <w:rFonts w:ascii="Arial" w:eastAsia="Arial" w:hAnsi="Arial" w:cs="Arial"/>
          <w:b/>
          <w:spacing w:val="1"/>
          <w:position w:val="-1"/>
        </w:rPr>
        <w:t>o</w:t>
      </w:r>
      <w:r w:rsidR="00CE11E9">
        <w:rPr>
          <w:rFonts w:ascii="Arial" w:eastAsia="Arial" w:hAnsi="Arial" w:cs="Arial"/>
          <w:b/>
          <w:position w:val="-1"/>
        </w:rPr>
        <w:t>a</w:t>
      </w:r>
      <w:r w:rsidR="00CE11E9">
        <w:rPr>
          <w:rFonts w:ascii="Arial" w:eastAsia="Arial" w:hAnsi="Arial" w:cs="Arial"/>
          <w:b/>
          <w:spacing w:val="2"/>
          <w:position w:val="-1"/>
        </w:rPr>
        <w:t>l</w:t>
      </w:r>
      <w:r w:rsidR="00CE11E9">
        <w:rPr>
          <w:rFonts w:ascii="Arial" w:eastAsia="Arial" w:hAnsi="Arial" w:cs="Arial"/>
          <w:b/>
          <w:position w:val="-1"/>
        </w:rPr>
        <w:t>s,</w:t>
      </w:r>
      <w:r w:rsidR="00CE11E9">
        <w:rPr>
          <w:rFonts w:ascii="Arial" w:eastAsia="Arial" w:hAnsi="Arial" w:cs="Arial"/>
          <w:b/>
          <w:spacing w:val="-7"/>
          <w:position w:val="-1"/>
        </w:rPr>
        <w:t xml:space="preserve"> </w:t>
      </w:r>
      <w:r w:rsidR="00CE11E9">
        <w:rPr>
          <w:rFonts w:ascii="Arial" w:eastAsia="Arial" w:hAnsi="Arial" w:cs="Arial"/>
          <w:b/>
          <w:position w:val="-1"/>
        </w:rPr>
        <w:t>I</w:t>
      </w:r>
      <w:r w:rsidR="00CE11E9">
        <w:rPr>
          <w:rFonts w:ascii="Arial" w:eastAsia="Arial" w:hAnsi="Arial" w:cs="Arial"/>
          <w:b/>
          <w:spacing w:val="-1"/>
          <w:position w:val="-1"/>
        </w:rPr>
        <w:t xml:space="preserve"> </w:t>
      </w:r>
      <w:r w:rsidR="00CE11E9">
        <w:rPr>
          <w:rFonts w:ascii="Arial" w:eastAsia="Arial" w:hAnsi="Arial" w:cs="Arial"/>
          <w:b/>
          <w:position w:val="-1"/>
        </w:rPr>
        <w:t>will</w:t>
      </w:r>
      <w:r w:rsidR="00CE11E9">
        <w:rPr>
          <w:rFonts w:ascii="Arial" w:eastAsia="Arial" w:hAnsi="Arial" w:cs="Arial"/>
          <w:b/>
          <w:spacing w:val="-4"/>
          <w:position w:val="-1"/>
        </w:rPr>
        <w:t xml:space="preserve"> </w:t>
      </w:r>
      <w:r w:rsidR="00CE11E9">
        <w:rPr>
          <w:rFonts w:ascii="Arial" w:eastAsia="Arial" w:hAnsi="Arial" w:cs="Arial"/>
          <w:b/>
          <w:spacing w:val="3"/>
          <w:position w:val="-1"/>
        </w:rPr>
        <w:t>t</w:t>
      </w:r>
      <w:r w:rsidR="00CE11E9">
        <w:rPr>
          <w:rFonts w:ascii="Arial" w:eastAsia="Arial" w:hAnsi="Arial" w:cs="Arial"/>
          <w:b/>
          <w:position w:val="-1"/>
        </w:rPr>
        <w:t>a</w:t>
      </w:r>
      <w:r w:rsidR="00CE11E9">
        <w:rPr>
          <w:rFonts w:ascii="Arial" w:eastAsia="Arial" w:hAnsi="Arial" w:cs="Arial"/>
          <w:b/>
          <w:spacing w:val="-1"/>
          <w:position w:val="-1"/>
        </w:rPr>
        <w:t>k</w:t>
      </w:r>
      <w:r w:rsidR="00CE11E9">
        <w:rPr>
          <w:rFonts w:ascii="Arial" w:eastAsia="Arial" w:hAnsi="Arial" w:cs="Arial"/>
          <w:b/>
          <w:position w:val="-1"/>
        </w:rPr>
        <w:t>e</w:t>
      </w:r>
      <w:r w:rsidR="00CE11E9">
        <w:rPr>
          <w:rFonts w:ascii="Arial" w:eastAsia="Arial" w:hAnsi="Arial" w:cs="Arial"/>
          <w:b/>
          <w:spacing w:val="-4"/>
          <w:position w:val="-1"/>
        </w:rPr>
        <w:t xml:space="preserve"> </w:t>
      </w:r>
      <w:r w:rsidR="00CE11E9">
        <w:rPr>
          <w:rFonts w:ascii="Arial" w:eastAsia="Arial" w:hAnsi="Arial" w:cs="Arial"/>
          <w:b/>
          <w:position w:val="-1"/>
        </w:rPr>
        <w:t>t</w:t>
      </w:r>
      <w:r w:rsidR="00CE11E9">
        <w:rPr>
          <w:rFonts w:ascii="Arial" w:eastAsia="Arial" w:hAnsi="Arial" w:cs="Arial"/>
          <w:b/>
          <w:spacing w:val="1"/>
          <w:position w:val="-1"/>
        </w:rPr>
        <w:t>h</w:t>
      </w:r>
      <w:r w:rsidR="00CE11E9">
        <w:rPr>
          <w:rFonts w:ascii="Arial" w:eastAsia="Arial" w:hAnsi="Arial" w:cs="Arial"/>
          <w:b/>
          <w:position w:val="-1"/>
        </w:rPr>
        <w:t>e</w:t>
      </w:r>
      <w:r w:rsidR="00CE11E9">
        <w:rPr>
          <w:rFonts w:ascii="Arial" w:eastAsia="Arial" w:hAnsi="Arial" w:cs="Arial"/>
          <w:b/>
          <w:spacing w:val="-1"/>
          <w:position w:val="-1"/>
        </w:rPr>
        <w:t xml:space="preserve"> </w:t>
      </w:r>
      <w:r w:rsidR="00CE11E9">
        <w:rPr>
          <w:rFonts w:ascii="Arial" w:eastAsia="Arial" w:hAnsi="Arial" w:cs="Arial"/>
          <w:b/>
          <w:position w:val="-1"/>
        </w:rPr>
        <w:t>follo</w:t>
      </w:r>
      <w:r w:rsidR="00CE11E9">
        <w:rPr>
          <w:rFonts w:ascii="Arial" w:eastAsia="Arial" w:hAnsi="Arial" w:cs="Arial"/>
          <w:b/>
          <w:spacing w:val="1"/>
          <w:position w:val="-1"/>
        </w:rPr>
        <w:t>w</w:t>
      </w:r>
      <w:r w:rsidR="00CE11E9">
        <w:rPr>
          <w:rFonts w:ascii="Arial" w:eastAsia="Arial" w:hAnsi="Arial" w:cs="Arial"/>
          <w:b/>
          <w:position w:val="-1"/>
        </w:rPr>
        <w:t>ing</w:t>
      </w:r>
      <w:r w:rsidR="00CE11E9">
        <w:rPr>
          <w:rFonts w:ascii="Arial" w:eastAsia="Arial" w:hAnsi="Arial" w:cs="Arial"/>
          <w:b/>
          <w:spacing w:val="-2"/>
          <w:position w:val="-1"/>
        </w:rPr>
        <w:t xml:space="preserve"> </w:t>
      </w:r>
      <w:r w:rsidR="00CE11E9">
        <w:rPr>
          <w:rFonts w:ascii="Arial" w:eastAsia="Arial" w:hAnsi="Arial" w:cs="Arial"/>
          <w:b/>
          <w:position w:val="-1"/>
          <w:u w:val="thick" w:color="000000"/>
        </w:rPr>
        <w:t>specific</w:t>
      </w:r>
      <w:r w:rsidR="00CE11E9">
        <w:rPr>
          <w:rFonts w:ascii="Arial" w:eastAsia="Arial" w:hAnsi="Arial" w:cs="Arial"/>
          <w:b/>
          <w:spacing w:val="-5"/>
          <w:position w:val="-1"/>
        </w:rPr>
        <w:t xml:space="preserve"> </w:t>
      </w:r>
      <w:r w:rsidR="00CE11E9">
        <w:rPr>
          <w:rFonts w:ascii="Arial" w:eastAsia="Arial" w:hAnsi="Arial" w:cs="Arial"/>
          <w:b/>
          <w:position w:val="-1"/>
        </w:rPr>
        <w:t>a</w:t>
      </w:r>
      <w:r w:rsidR="00CE11E9">
        <w:rPr>
          <w:rFonts w:ascii="Arial" w:eastAsia="Arial" w:hAnsi="Arial" w:cs="Arial"/>
          <w:b/>
          <w:spacing w:val="-1"/>
          <w:position w:val="-1"/>
        </w:rPr>
        <w:t>c</w:t>
      </w:r>
      <w:r w:rsidR="00CE11E9">
        <w:rPr>
          <w:rFonts w:ascii="Arial" w:eastAsia="Arial" w:hAnsi="Arial" w:cs="Arial"/>
          <w:b/>
          <w:spacing w:val="1"/>
          <w:position w:val="-1"/>
        </w:rPr>
        <w:t>t</w:t>
      </w:r>
      <w:r w:rsidR="00CE11E9">
        <w:rPr>
          <w:rFonts w:ascii="Arial" w:eastAsia="Arial" w:hAnsi="Arial" w:cs="Arial"/>
          <w:b/>
          <w:position w:val="-1"/>
        </w:rPr>
        <w:t>io</w:t>
      </w:r>
      <w:r w:rsidR="00CE11E9">
        <w:rPr>
          <w:rFonts w:ascii="Arial" w:eastAsia="Arial" w:hAnsi="Arial" w:cs="Arial"/>
          <w:b/>
          <w:spacing w:val="1"/>
          <w:position w:val="-1"/>
        </w:rPr>
        <w:t>n</w:t>
      </w:r>
      <w:r w:rsidR="00CE11E9">
        <w:rPr>
          <w:rFonts w:ascii="Arial" w:eastAsia="Arial" w:hAnsi="Arial" w:cs="Arial"/>
          <w:b/>
          <w:position w:val="-1"/>
        </w:rPr>
        <w:t>s:</w:t>
      </w:r>
    </w:p>
    <w:p w14:paraId="3AFCBBBE" w14:textId="77777777" w:rsidR="00694DD3" w:rsidRDefault="00694DD3">
      <w:pPr>
        <w:spacing w:before="6" w:line="160" w:lineRule="exact"/>
        <w:rPr>
          <w:sz w:val="17"/>
          <w:szCs w:val="17"/>
        </w:rPr>
      </w:pPr>
    </w:p>
    <w:p w14:paraId="0CBB2A7D" w14:textId="7566DF25" w:rsidR="00694DD3" w:rsidRDefault="008920CC" w:rsidP="008920CC">
      <w:pPr>
        <w:pStyle w:val="ListParagraph"/>
        <w:numPr>
          <w:ilvl w:val="0"/>
          <w:numId w:val="2"/>
        </w:numPr>
        <w:spacing w:line="200" w:lineRule="exact"/>
      </w:pPr>
      <w:r>
        <w:t>Be engaged and vocal with my peers and CI</w:t>
      </w:r>
    </w:p>
    <w:p w14:paraId="33481D8D" w14:textId="3F997984" w:rsidR="008920CC" w:rsidRDefault="008920CC" w:rsidP="008920CC">
      <w:pPr>
        <w:pStyle w:val="ListParagraph"/>
        <w:numPr>
          <w:ilvl w:val="0"/>
          <w:numId w:val="2"/>
        </w:numPr>
        <w:spacing w:line="200" w:lineRule="exact"/>
      </w:pPr>
      <w:r>
        <w:t>Plan out my days in advance</w:t>
      </w:r>
    </w:p>
    <w:p w14:paraId="5108EF34" w14:textId="64B765AE" w:rsidR="008920CC" w:rsidRDefault="008920CC" w:rsidP="008920CC">
      <w:pPr>
        <w:pStyle w:val="ListParagraph"/>
        <w:numPr>
          <w:ilvl w:val="0"/>
          <w:numId w:val="2"/>
        </w:numPr>
        <w:spacing w:line="200" w:lineRule="exact"/>
      </w:pPr>
      <w:r>
        <w:t>Focus more on my study time and utilize my time wisely</w:t>
      </w:r>
    </w:p>
    <w:p w14:paraId="1404497E" w14:textId="5CF5FBAE" w:rsidR="008920CC" w:rsidRDefault="008920CC" w:rsidP="008920CC">
      <w:pPr>
        <w:pStyle w:val="ListParagraph"/>
        <w:numPr>
          <w:ilvl w:val="0"/>
          <w:numId w:val="2"/>
        </w:numPr>
        <w:spacing w:line="200" w:lineRule="exact"/>
      </w:pPr>
      <w:r>
        <w:t>Accept feedback always with a positive attitude and use it to motivate myself and grow</w:t>
      </w:r>
    </w:p>
    <w:p w14:paraId="0359B550" w14:textId="77777777" w:rsidR="00694DD3" w:rsidRDefault="00694DD3">
      <w:pPr>
        <w:spacing w:line="200" w:lineRule="exact"/>
      </w:pPr>
    </w:p>
    <w:p w14:paraId="238D5E82" w14:textId="77777777" w:rsidR="00694DD3" w:rsidRDefault="00694DD3">
      <w:pPr>
        <w:spacing w:line="200" w:lineRule="exact"/>
      </w:pPr>
    </w:p>
    <w:p w14:paraId="016F6DA8" w14:textId="77777777" w:rsidR="00694DD3" w:rsidRDefault="00694DD3">
      <w:pPr>
        <w:spacing w:line="200" w:lineRule="exact"/>
      </w:pPr>
    </w:p>
    <w:p w14:paraId="2ACE8400" w14:textId="77777777" w:rsidR="00694DD3" w:rsidRDefault="00694DD3">
      <w:pPr>
        <w:spacing w:line="200" w:lineRule="exact"/>
      </w:pPr>
    </w:p>
    <w:p w14:paraId="4FAAAFCB" w14:textId="77777777" w:rsidR="00694DD3" w:rsidRDefault="00694DD3">
      <w:pPr>
        <w:spacing w:line="200" w:lineRule="exact"/>
      </w:pPr>
    </w:p>
    <w:p w14:paraId="6226E223" w14:textId="77777777" w:rsidR="00694DD3" w:rsidRDefault="00694DD3">
      <w:pPr>
        <w:spacing w:line="200" w:lineRule="exact"/>
      </w:pPr>
    </w:p>
    <w:p w14:paraId="08BE43B7" w14:textId="77777777" w:rsidR="00694DD3" w:rsidRDefault="00694DD3">
      <w:pPr>
        <w:spacing w:line="200" w:lineRule="exact"/>
      </w:pPr>
    </w:p>
    <w:p w14:paraId="063885A5" w14:textId="77777777" w:rsidR="00694DD3" w:rsidRDefault="00694DD3">
      <w:pPr>
        <w:spacing w:line="200" w:lineRule="exact"/>
      </w:pPr>
    </w:p>
    <w:p w14:paraId="416BCD54" w14:textId="77777777" w:rsidR="00694DD3" w:rsidRDefault="00694DD3">
      <w:pPr>
        <w:spacing w:line="200" w:lineRule="exact"/>
      </w:pPr>
    </w:p>
    <w:p w14:paraId="5FB0E6CE" w14:textId="77777777" w:rsidR="00694DD3" w:rsidRDefault="00694DD3">
      <w:pPr>
        <w:spacing w:line="200" w:lineRule="exact"/>
      </w:pPr>
    </w:p>
    <w:p w14:paraId="20935E21" w14:textId="77777777" w:rsidR="00694DD3" w:rsidRDefault="00694DD3">
      <w:pPr>
        <w:spacing w:line="200" w:lineRule="exact"/>
      </w:pPr>
    </w:p>
    <w:p w14:paraId="508EE40A" w14:textId="77777777" w:rsidR="00694DD3" w:rsidRDefault="00694DD3">
      <w:pPr>
        <w:spacing w:line="200" w:lineRule="exact"/>
      </w:pPr>
    </w:p>
    <w:p w14:paraId="14CF3B7D" w14:textId="77777777" w:rsidR="00694DD3" w:rsidRDefault="00694DD3">
      <w:pPr>
        <w:spacing w:line="200" w:lineRule="exact"/>
      </w:pPr>
    </w:p>
    <w:p w14:paraId="6D29D471" w14:textId="77777777" w:rsidR="00694DD3" w:rsidRDefault="00CE11E9">
      <w:pPr>
        <w:spacing w:before="34" w:line="220" w:lineRule="exact"/>
        <w:ind w:left="112"/>
        <w:rPr>
          <w:rFonts w:ascii="Arial" w:eastAsia="Arial" w:hAnsi="Arial" w:cs="Arial"/>
        </w:rPr>
      </w:pPr>
      <w:r>
        <w:rPr>
          <w:rFonts w:ascii="Arial" w:eastAsia="Arial" w:hAnsi="Arial" w:cs="Arial"/>
          <w:spacing w:val="-1"/>
          <w:position w:val="-1"/>
        </w:rPr>
        <w:t>B</w:t>
      </w:r>
      <w:r>
        <w:rPr>
          <w:rFonts w:ascii="Arial" w:eastAsia="Arial" w:hAnsi="Arial" w:cs="Arial"/>
          <w:position w:val="-1"/>
        </w:rPr>
        <w:t>y</w:t>
      </w:r>
      <w:r>
        <w:rPr>
          <w:rFonts w:ascii="Arial" w:eastAsia="Arial" w:hAnsi="Arial" w:cs="Arial"/>
          <w:spacing w:val="-1"/>
          <w:position w:val="-1"/>
        </w:rPr>
        <w:t xml:space="preserve"> </w:t>
      </w:r>
      <w:r>
        <w:rPr>
          <w:rFonts w:ascii="Arial" w:eastAsia="Arial" w:hAnsi="Arial" w:cs="Arial"/>
          <w:position w:val="-1"/>
        </w:rPr>
        <w:t>my</w:t>
      </w:r>
      <w:r>
        <w:rPr>
          <w:rFonts w:ascii="Arial" w:eastAsia="Arial" w:hAnsi="Arial" w:cs="Arial"/>
          <w:spacing w:val="-3"/>
          <w:position w:val="-1"/>
        </w:rPr>
        <w:t xml:space="preserve"> </w:t>
      </w:r>
      <w:r>
        <w:rPr>
          <w:rFonts w:ascii="Arial" w:eastAsia="Arial" w:hAnsi="Arial" w:cs="Arial"/>
          <w:spacing w:val="1"/>
          <w:position w:val="-1"/>
        </w:rPr>
        <w:t>s</w:t>
      </w:r>
      <w:r>
        <w:rPr>
          <w:rFonts w:ascii="Arial" w:eastAsia="Arial" w:hAnsi="Arial" w:cs="Arial"/>
          <w:spacing w:val="-1"/>
          <w:position w:val="-1"/>
        </w:rPr>
        <w:t>i</w:t>
      </w:r>
      <w:r>
        <w:rPr>
          <w:rFonts w:ascii="Arial" w:eastAsia="Arial" w:hAnsi="Arial" w:cs="Arial"/>
          <w:spacing w:val="2"/>
          <w:position w:val="-1"/>
        </w:rPr>
        <w:t>g</w:t>
      </w:r>
      <w:r>
        <w:rPr>
          <w:rFonts w:ascii="Arial" w:eastAsia="Arial" w:hAnsi="Arial" w:cs="Arial"/>
          <w:position w:val="-1"/>
        </w:rPr>
        <w:t>n</w:t>
      </w:r>
      <w:r>
        <w:rPr>
          <w:rFonts w:ascii="Arial" w:eastAsia="Arial" w:hAnsi="Arial" w:cs="Arial"/>
          <w:spacing w:val="-1"/>
          <w:position w:val="-1"/>
        </w:rPr>
        <w:t>a</w:t>
      </w:r>
      <w:r>
        <w:rPr>
          <w:rFonts w:ascii="Arial" w:eastAsia="Arial" w:hAnsi="Arial" w:cs="Arial"/>
          <w:position w:val="-1"/>
        </w:rPr>
        <w:t>ture</w:t>
      </w:r>
      <w:r>
        <w:rPr>
          <w:rFonts w:ascii="Arial" w:eastAsia="Arial" w:hAnsi="Arial" w:cs="Arial"/>
          <w:spacing w:val="-6"/>
          <w:position w:val="-1"/>
        </w:rPr>
        <w:t xml:space="preserve"> </w:t>
      </w:r>
      <w:r>
        <w:rPr>
          <w:rFonts w:ascii="Arial" w:eastAsia="Arial" w:hAnsi="Arial" w:cs="Arial"/>
          <w:position w:val="-1"/>
        </w:rPr>
        <w:t>b</w:t>
      </w:r>
      <w:r>
        <w:rPr>
          <w:rFonts w:ascii="Arial" w:eastAsia="Arial" w:hAnsi="Arial" w:cs="Arial"/>
          <w:spacing w:val="1"/>
          <w:position w:val="-1"/>
        </w:rPr>
        <w:t>e</w:t>
      </w:r>
      <w:r>
        <w:rPr>
          <w:rFonts w:ascii="Arial" w:eastAsia="Arial" w:hAnsi="Arial" w:cs="Arial"/>
          <w:spacing w:val="-1"/>
          <w:position w:val="-1"/>
        </w:rPr>
        <w:t>l</w:t>
      </w:r>
      <w:r>
        <w:rPr>
          <w:rFonts w:ascii="Arial" w:eastAsia="Arial" w:hAnsi="Arial" w:cs="Arial"/>
          <w:position w:val="-1"/>
        </w:rPr>
        <w:t>o</w:t>
      </w:r>
      <w:r>
        <w:rPr>
          <w:rFonts w:ascii="Arial" w:eastAsia="Arial" w:hAnsi="Arial" w:cs="Arial"/>
          <w:spacing w:val="2"/>
          <w:position w:val="-1"/>
        </w:rPr>
        <w:t>w</w:t>
      </w:r>
      <w:r>
        <w:rPr>
          <w:rFonts w:ascii="Arial" w:eastAsia="Arial" w:hAnsi="Arial" w:cs="Arial"/>
          <w:position w:val="-1"/>
        </w:rPr>
        <w:t>,</w:t>
      </w:r>
      <w:r>
        <w:rPr>
          <w:rFonts w:ascii="Arial" w:eastAsia="Arial" w:hAnsi="Arial" w:cs="Arial"/>
          <w:spacing w:val="-6"/>
          <w:position w:val="-1"/>
        </w:rPr>
        <w:t xml:space="preserve"> </w:t>
      </w:r>
      <w:r>
        <w:rPr>
          <w:rFonts w:ascii="Arial" w:eastAsia="Arial" w:hAnsi="Arial" w:cs="Arial"/>
          <w:position w:val="-1"/>
        </w:rPr>
        <w:t xml:space="preserve">I </w:t>
      </w:r>
      <w:r>
        <w:rPr>
          <w:rFonts w:ascii="Arial" w:eastAsia="Arial" w:hAnsi="Arial" w:cs="Arial"/>
          <w:spacing w:val="-1"/>
          <w:position w:val="-1"/>
        </w:rPr>
        <w:t>i</w:t>
      </w:r>
      <w:r>
        <w:rPr>
          <w:rFonts w:ascii="Arial" w:eastAsia="Arial" w:hAnsi="Arial" w:cs="Arial"/>
          <w:spacing w:val="2"/>
          <w:position w:val="-1"/>
        </w:rPr>
        <w:t>n</w:t>
      </w:r>
      <w:r>
        <w:rPr>
          <w:rFonts w:ascii="Arial" w:eastAsia="Arial" w:hAnsi="Arial" w:cs="Arial"/>
          <w:position w:val="-1"/>
        </w:rPr>
        <w:t>d</w:t>
      </w:r>
      <w:r>
        <w:rPr>
          <w:rFonts w:ascii="Arial" w:eastAsia="Arial" w:hAnsi="Arial" w:cs="Arial"/>
          <w:spacing w:val="-1"/>
          <w:position w:val="-1"/>
        </w:rPr>
        <w:t>i</w:t>
      </w:r>
      <w:r>
        <w:rPr>
          <w:rFonts w:ascii="Arial" w:eastAsia="Arial" w:hAnsi="Arial" w:cs="Arial"/>
          <w:spacing w:val="1"/>
          <w:position w:val="-1"/>
        </w:rPr>
        <w:t>c</w:t>
      </w:r>
      <w:r>
        <w:rPr>
          <w:rFonts w:ascii="Arial" w:eastAsia="Arial" w:hAnsi="Arial" w:cs="Arial"/>
          <w:position w:val="-1"/>
        </w:rPr>
        <w:t>ate</w:t>
      </w:r>
      <w:r>
        <w:rPr>
          <w:rFonts w:ascii="Arial" w:eastAsia="Arial" w:hAnsi="Arial" w:cs="Arial"/>
          <w:spacing w:val="-6"/>
          <w:position w:val="-1"/>
        </w:rPr>
        <w:t xml:space="preserve"> </w:t>
      </w:r>
      <w:r>
        <w:rPr>
          <w:rFonts w:ascii="Arial" w:eastAsia="Arial" w:hAnsi="Arial" w:cs="Arial"/>
          <w:position w:val="-1"/>
        </w:rPr>
        <w:t>t</w:t>
      </w:r>
      <w:r>
        <w:rPr>
          <w:rFonts w:ascii="Arial" w:eastAsia="Arial" w:hAnsi="Arial" w:cs="Arial"/>
          <w:spacing w:val="-1"/>
          <w:position w:val="-1"/>
        </w:rPr>
        <w:t>h</w:t>
      </w:r>
      <w:r>
        <w:rPr>
          <w:rFonts w:ascii="Arial" w:eastAsia="Arial" w:hAnsi="Arial" w:cs="Arial"/>
          <w:spacing w:val="2"/>
          <w:position w:val="-1"/>
        </w:rPr>
        <w:t>a</w:t>
      </w:r>
      <w:r>
        <w:rPr>
          <w:rFonts w:ascii="Arial" w:eastAsia="Arial" w:hAnsi="Arial" w:cs="Arial"/>
          <w:position w:val="-1"/>
        </w:rPr>
        <w:t>t</w:t>
      </w:r>
      <w:r>
        <w:rPr>
          <w:rFonts w:ascii="Arial" w:eastAsia="Arial" w:hAnsi="Arial" w:cs="Arial"/>
          <w:spacing w:val="-3"/>
          <w:position w:val="-1"/>
        </w:rPr>
        <w:t xml:space="preserve"> </w:t>
      </w:r>
      <w:r>
        <w:rPr>
          <w:rFonts w:ascii="Arial" w:eastAsia="Arial" w:hAnsi="Arial" w:cs="Arial"/>
          <w:position w:val="-1"/>
        </w:rPr>
        <w:t>I</w:t>
      </w:r>
      <w:r>
        <w:rPr>
          <w:rFonts w:ascii="Arial" w:eastAsia="Arial" w:hAnsi="Arial" w:cs="Arial"/>
          <w:spacing w:val="-2"/>
          <w:position w:val="-1"/>
        </w:rPr>
        <w:t xml:space="preserve"> </w:t>
      </w:r>
      <w:r>
        <w:rPr>
          <w:rFonts w:ascii="Arial" w:eastAsia="Arial" w:hAnsi="Arial" w:cs="Arial"/>
          <w:spacing w:val="2"/>
          <w:position w:val="-1"/>
        </w:rPr>
        <w:t>h</w:t>
      </w:r>
      <w:r>
        <w:rPr>
          <w:rFonts w:ascii="Arial" w:eastAsia="Arial" w:hAnsi="Arial" w:cs="Arial"/>
          <w:position w:val="-1"/>
        </w:rPr>
        <w:t>a</w:t>
      </w:r>
      <w:r>
        <w:rPr>
          <w:rFonts w:ascii="Arial" w:eastAsia="Arial" w:hAnsi="Arial" w:cs="Arial"/>
          <w:spacing w:val="1"/>
          <w:position w:val="-1"/>
        </w:rPr>
        <w:t>v</w:t>
      </w:r>
      <w:r>
        <w:rPr>
          <w:rFonts w:ascii="Arial" w:eastAsia="Arial" w:hAnsi="Arial" w:cs="Arial"/>
          <w:position w:val="-1"/>
        </w:rPr>
        <w:t>e</w:t>
      </w:r>
      <w:r>
        <w:rPr>
          <w:rFonts w:ascii="Arial" w:eastAsia="Arial" w:hAnsi="Arial" w:cs="Arial"/>
          <w:spacing w:val="-4"/>
          <w:position w:val="-1"/>
        </w:rPr>
        <w:t xml:space="preserve"> </w:t>
      </w:r>
      <w:r>
        <w:rPr>
          <w:rFonts w:ascii="Arial" w:eastAsia="Arial" w:hAnsi="Arial" w:cs="Arial"/>
          <w:position w:val="-1"/>
        </w:rPr>
        <w:t>co</w:t>
      </w:r>
      <w:r>
        <w:rPr>
          <w:rFonts w:ascii="Arial" w:eastAsia="Arial" w:hAnsi="Arial" w:cs="Arial"/>
          <w:spacing w:val="2"/>
          <w:position w:val="-1"/>
        </w:rPr>
        <w:t>m</w:t>
      </w:r>
      <w:r>
        <w:rPr>
          <w:rFonts w:ascii="Arial" w:eastAsia="Arial" w:hAnsi="Arial" w:cs="Arial"/>
          <w:position w:val="-1"/>
        </w:rPr>
        <w:t>p</w:t>
      </w:r>
      <w:r>
        <w:rPr>
          <w:rFonts w:ascii="Arial" w:eastAsia="Arial" w:hAnsi="Arial" w:cs="Arial"/>
          <w:spacing w:val="1"/>
          <w:position w:val="-1"/>
        </w:rPr>
        <w:t>l</w:t>
      </w:r>
      <w:r>
        <w:rPr>
          <w:rFonts w:ascii="Arial" w:eastAsia="Arial" w:hAnsi="Arial" w:cs="Arial"/>
          <w:position w:val="-1"/>
        </w:rPr>
        <w:t>et</w:t>
      </w:r>
      <w:r>
        <w:rPr>
          <w:rFonts w:ascii="Arial" w:eastAsia="Arial" w:hAnsi="Arial" w:cs="Arial"/>
          <w:spacing w:val="1"/>
          <w:position w:val="-1"/>
        </w:rPr>
        <w:t>e</w:t>
      </w:r>
      <w:r>
        <w:rPr>
          <w:rFonts w:ascii="Arial" w:eastAsia="Arial" w:hAnsi="Arial" w:cs="Arial"/>
          <w:position w:val="-1"/>
        </w:rPr>
        <w:t>d</w:t>
      </w:r>
      <w:r>
        <w:rPr>
          <w:rFonts w:ascii="Arial" w:eastAsia="Arial" w:hAnsi="Arial" w:cs="Arial"/>
          <w:spacing w:val="-9"/>
          <w:position w:val="-1"/>
        </w:rPr>
        <w:t xml:space="preserve"> </w:t>
      </w:r>
      <w:r>
        <w:rPr>
          <w:rFonts w:ascii="Arial" w:eastAsia="Arial" w:hAnsi="Arial" w:cs="Arial"/>
          <w:spacing w:val="-1"/>
          <w:position w:val="-1"/>
        </w:rPr>
        <w:t>t</w:t>
      </w:r>
      <w:r>
        <w:rPr>
          <w:rFonts w:ascii="Arial" w:eastAsia="Arial" w:hAnsi="Arial" w:cs="Arial"/>
          <w:spacing w:val="2"/>
          <w:position w:val="-1"/>
        </w:rPr>
        <w:t>h</w:t>
      </w:r>
      <w:r>
        <w:rPr>
          <w:rFonts w:ascii="Arial" w:eastAsia="Arial" w:hAnsi="Arial" w:cs="Arial"/>
          <w:spacing w:val="-1"/>
          <w:position w:val="-1"/>
        </w:rPr>
        <w:t>i</w:t>
      </w:r>
      <w:r>
        <w:rPr>
          <w:rFonts w:ascii="Arial" w:eastAsia="Arial" w:hAnsi="Arial" w:cs="Arial"/>
          <w:position w:val="-1"/>
        </w:rPr>
        <w:t>s</w:t>
      </w:r>
      <w:r>
        <w:rPr>
          <w:rFonts w:ascii="Arial" w:eastAsia="Arial" w:hAnsi="Arial" w:cs="Arial"/>
          <w:spacing w:val="-2"/>
          <w:position w:val="-1"/>
        </w:rPr>
        <w:t xml:space="preserve"> </w:t>
      </w:r>
      <w:proofErr w:type="spellStart"/>
      <w:r>
        <w:rPr>
          <w:rFonts w:ascii="Arial" w:eastAsia="Arial" w:hAnsi="Arial" w:cs="Arial"/>
          <w:spacing w:val="1"/>
          <w:position w:val="-1"/>
        </w:rPr>
        <w:t>s</w:t>
      </w:r>
      <w:r>
        <w:rPr>
          <w:rFonts w:ascii="Arial" w:eastAsia="Arial" w:hAnsi="Arial" w:cs="Arial"/>
          <w:position w:val="-1"/>
        </w:rPr>
        <w:t>e</w:t>
      </w:r>
      <w:r>
        <w:rPr>
          <w:rFonts w:ascii="Arial" w:eastAsia="Arial" w:hAnsi="Arial" w:cs="Arial"/>
          <w:spacing w:val="-1"/>
          <w:position w:val="-1"/>
        </w:rPr>
        <w:t>l</w:t>
      </w:r>
      <w:r>
        <w:rPr>
          <w:rFonts w:ascii="Arial" w:eastAsia="Arial" w:hAnsi="Arial" w:cs="Arial"/>
          <w:position w:val="-1"/>
        </w:rPr>
        <w:t>f</w:t>
      </w:r>
      <w:r>
        <w:rPr>
          <w:rFonts w:ascii="Arial" w:eastAsia="Arial" w:hAnsi="Arial" w:cs="Arial"/>
          <w:spacing w:val="-1"/>
          <w:position w:val="-1"/>
        </w:rPr>
        <w:t xml:space="preserve"> </w:t>
      </w:r>
      <w:r>
        <w:rPr>
          <w:rFonts w:ascii="Arial" w:eastAsia="Arial" w:hAnsi="Arial" w:cs="Arial"/>
          <w:position w:val="-1"/>
        </w:rPr>
        <w:t>a</w:t>
      </w:r>
      <w:r>
        <w:rPr>
          <w:rFonts w:ascii="Arial" w:eastAsia="Arial" w:hAnsi="Arial" w:cs="Arial"/>
          <w:spacing w:val="1"/>
          <w:position w:val="-1"/>
        </w:rPr>
        <w:t>ss</w:t>
      </w:r>
      <w:r>
        <w:rPr>
          <w:rFonts w:ascii="Arial" w:eastAsia="Arial" w:hAnsi="Arial" w:cs="Arial"/>
          <w:position w:val="-1"/>
        </w:rPr>
        <w:t>e</w:t>
      </w:r>
      <w:r>
        <w:rPr>
          <w:rFonts w:ascii="Arial" w:eastAsia="Arial" w:hAnsi="Arial" w:cs="Arial"/>
          <w:spacing w:val="1"/>
          <w:position w:val="-1"/>
        </w:rPr>
        <w:t>s</w:t>
      </w:r>
      <w:r>
        <w:rPr>
          <w:rFonts w:ascii="Arial" w:eastAsia="Arial" w:hAnsi="Arial" w:cs="Arial"/>
          <w:spacing w:val="8"/>
          <w:position w:val="-1"/>
        </w:rPr>
        <w:t>s</w:t>
      </w:r>
      <w:r>
        <w:rPr>
          <w:rFonts w:ascii="Arial" w:eastAsia="Arial" w:hAnsi="Arial" w:cs="Arial"/>
          <w:position w:val="-1"/>
        </w:rPr>
        <w:t>m</w:t>
      </w:r>
      <w:r>
        <w:rPr>
          <w:rFonts w:ascii="Arial" w:eastAsia="Arial" w:hAnsi="Arial" w:cs="Arial"/>
          <w:spacing w:val="-1"/>
          <w:position w:val="-1"/>
        </w:rPr>
        <w:t>e</w:t>
      </w:r>
      <w:r>
        <w:rPr>
          <w:rFonts w:ascii="Arial" w:eastAsia="Arial" w:hAnsi="Arial" w:cs="Arial"/>
          <w:position w:val="-1"/>
        </w:rPr>
        <w:t>nt</w:t>
      </w:r>
      <w:proofErr w:type="spellEnd"/>
      <w:r>
        <w:rPr>
          <w:rFonts w:ascii="Arial" w:eastAsia="Arial" w:hAnsi="Arial" w:cs="Arial"/>
          <w:spacing w:val="-12"/>
          <w:position w:val="-1"/>
        </w:rPr>
        <w:t xml:space="preserve"> </w:t>
      </w:r>
      <w:r>
        <w:rPr>
          <w:rFonts w:ascii="Arial" w:eastAsia="Arial" w:hAnsi="Arial" w:cs="Arial"/>
          <w:spacing w:val="2"/>
          <w:position w:val="-1"/>
        </w:rPr>
        <w:t>a</w:t>
      </w:r>
      <w:r>
        <w:rPr>
          <w:rFonts w:ascii="Arial" w:eastAsia="Arial" w:hAnsi="Arial" w:cs="Arial"/>
          <w:position w:val="-1"/>
        </w:rPr>
        <w:t>nd</w:t>
      </w:r>
      <w:r>
        <w:rPr>
          <w:rFonts w:ascii="Arial" w:eastAsia="Arial" w:hAnsi="Arial" w:cs="Arial"/>
          <w:spacing w:val="-2"/>
          <w:position w:val="-1"/>
        </w:rPr>
        <w:t xml:space="preserve"> </w:t>
      </w:r>
      <w:r>
        <w:rPr>
          <w:rFonts w:ascii="Arial" w:eastAsia="Arial" w:hAnsi="Arial" w:cs="Arial"/>
          <w:spacing w:val="1"/>
          <w:position w:val="-1"/>
        </w:rPr>
        <w:t>s</w:t>
      </w:r>
      <w:r>
        <w:rPr>
          <w:rFonts w:ascii="Arial" w:eastAsia="Arial" w:hAnsi="Arial" w:cs="Arial"/>
          <w:position w:val="-1"/>
        </w:rPr>
        <w:t>o</w:t>
      </w:r>
      <w:r>
        <w:rPr>
          <w:rFonts w:ascii="Arial" w:eastAsia="Arial" w:hAnsi="Arial" w:cs="Arial"/>
          <w:spacing w:val="-1"/>
          <w:position w:val="-1"/>
        </w:rPr>
        <w:t>u</w:t>
      </w:r>
      <w:r>
        <w:rPr>
          <w:rFonts w:ascii="Arial" w:eastAsia="Arial" w:hAnsi="Arial" w:cs="Arial"/>
          <w:position w:val="-1"/>
        </w:rPr>
        <w:t>g</w:t>
      </w:r>
      <w:r>
        <w:rPr>
          <w:rFonts w:ascii="Arial" w:eastAsia="Arial" w:hAnsi="Arial" w:cs="Arial"/>
          <w:spacing w:val="-1"/>
          <w:position w:val="-1"/>
        </w:rPr>
        <w:t>h</w:t>
      </w:r>
      <w:r>
        <w:rPr>
          <w:rFonts w:ascii="Arial" w:eastAsia="Arial" w:hAnsi="Arial" w:cs="Arial"/>
          <w:position w:val="-1"/>
        </w:rPr>
        <w:t>t</w:t>
      </w:r>
      <w:r>
        <w:rPr>
          <w:rFonts w:ascii="Arial" w:eastAsia="Arial" w:hAnsi="Arial" w:cs="Arial"/>
          <w:spacing w:val="-4"/>
          <w:position w:val="-1"/>
        </w:rPr>
        <w:t xml:space="preserve"> </w:t>
      </w:r>
      <w:r>
        <w:rPr>
          <w:rFonts w:ascii="Arial" w:eastAsia="Arial" w:hAnsi="Arial" w:cs="Arial"/>
          <w:position w:val="-1"/>
        </w:rPr>
        <w:t>fe</w:t>
      </w:r>
      <w:r>
        <w:rPr>
          <w:rFonts w:ascii="Arial" w:eastAsia="Arial" w:hAnsi="Arial" w:cs="Arial"/>
          <w:spacing w:val="1"/>
          <w:position w:val="-1"/>
        </w:rPr>
        <w:t>e</w:t>
      </w:r>
      <w:r>
        <w:rPr>
          <w:rFonts w:ascii="Arial" w:eastAsia="Arial" w:hAnsi="Arial" w:cs="Arial"/>
          <w:position w:val="-1"/>
        </w:rPr>
        <w:t>d</w:t>
      </w:r>
      <w:r>
        <w:rPr>
          <w:rFonts w:ascii="Arial" w:eastAsia="Arial" w:hAnsi="Arial" w:cs="Arial"/>
          <w:spacing w:val="-1"/>
          <w:position w:val="-1"/>
        </w:rPr>
        <w:t>b</w:t>
      </w:r>
      <w:r>
        <w:rPr>
          <w:rFonts w:ascii="Arial" w:eastAsia="Arial" w:hAnsi="Arial" w:cs="Arial"/>
          <w:position w:val="-1"/>
        </w:rPr>
        <w:t>a</w:t>
      </w:r>
      <w:r>
        <w:rPr>
          <w:rFonts w:ascii="Arial" w:eastAsia="Arial" w:hAnsi="Arial" w:cs="Arial"/>
          <w:spacing w:val="1"/>
          <w:position w:val="-1"/>
        </w:rPr>
        <w:t>c</w:t>
      </w:r>
      <w:r>
        <w:rPr>
          <w:rFonts w:ascii="Arial" w:eastAsia="Arial" w:hAnsi="Arial" w:cs="Arial"/>
          <w:position w:val="-1"/>
        </w:rPr>
        <w:t>k</w:t>
      </w:r>
      <w:r>
        <w:rPr>
          <w:rFonts w:ascii="Arial" w:eastAsia="Arial" w:hAnsi="Arial" w:cs="Arial"/>
          <w:spacing w:val="-7"/>
          <w:position w:val="-1"/>
        </w:rPr>
        <w:t xml:space="preserve"> </w:t>
      </w:r>
      <w:r>
        <w:rPr>
          <w:rFonts w:ascii="Arial" w:eastAsia="Arial" w:hAnsi="Arial" w:cs="Arial"/>
          <w:position w:val="-1"/>
        </w:rPr>
        <w:t>from</w:t>
      </w:r>
      <w:r>
        <w:rPr>
          <w:rFonts w:ascii="Arial" w:eastAsia="Arial" w:hAnsi="Arial" w:cs="Arial"/>
          <w:spacing w:val="-2"/>
          <w:position w:val="-1"/>
        </w:rPr>
        <w:t xml:space="preserve"> </w:t>
      </w:r>
      <w:r>
        <w:rPr>
          <w:rFonts w:ascii="Arial" w:eastAsia="Arial" w:hAnsi="Arial" w:cs="Arial"/>
          <w:position w:val="-1"/>
        </w:rPr>
        <w:t>my</w:t>
      </w:r>
      <w:r>
        <w:rPr>
          <w:rFonts w:ascii="Arial" w:eastAsia="Arial" w:hAnsi="Arial" w:cs="Arial"/>
          <w:spacing w:val="-3"/>
          <w:position w:val="-1"/>
        </w:rPr>
        <w:t xml:space="preserve"> </w:t>
      </w:r>
      <w:r>
        <w:rPr>
          <w:rFonts w:ascii="Arial" w:eastAsia="Arial" w:hAnsi="Arial" w:cs="Arial"/>
          <w:spacing w:val="2"/>
          <w:position w:val="-1"/>
        </w:rPr>
        <w:t>C</w:t>
      </w:r>
      <w:r>
        <w:rPr>
          <w:rFonts w:ascii="Arial" w:eastAsia="Arial" w:hAnsi="Arial" w:cs="Arial"/>
          <w:position w:val="-1"/>
        </w:rPr>
        <w:t>I</w:t>
      </w:r>
      <w:r>
        <w:rPr>
          <w:rFonts w:ascii="Arial" w:eastAsia="Arial" w:hAnsi="Arial" w:cs="Arial"/>
          <w:spacing w:val="-2"/>
          <w:position w:val="-1"/>
        </w:rPr>
        <w:t xml:space="preserve"> </w:t>
      </w:r>
      <w:r>
        <w:rPr>
          <w:rFonts w:ascii="Arial" w:eastAsia="Arial" w:hAnsi="Arial" w:cs="Arial"/>
          <w:position w:val="-1"/>
        </w:rPr>
        <w:t>regar</w:t>
      </w:r>
      <w:r>
        <w:rPr>
          <w:rFonts w:ascii="Arial" w:eastAsia="Arial" w:hAnsi="Arial" w:cs="Arial"/>
          <w:spacing w:val="2"/>
          <w:position w:val="-1"/>
        </w:rPr>
        <w:t>d</w:t>
      </w:r>
      <w:r>
        <w:rPr>
          <w:rFonts w:ascii="Arial" w:eastAsia="Arial" w:hAnsi="Arial" w:cs="Arial"/>
          <w:spacing w:val="-1"/>
          <w:position w:val="-1"/>
        </w:rPr>
        <w:t>i</w:t>
      </w:r>
      <w:r>
        <w:rPr>
          <w:rFonts w:ascii="Arial" w:eastAsia="Arial" w:hAnsi="Arial" w:cs="Arial"/>
          <w:position w:val="-1"/>
        </w:rPr>
        <w:t>ng</w:t>
      </w:r>
      <w:r>
        <w:rPr>
          <w:rFonts w:ascii="Arial" w:eastAsia="Arial" w:hAnsi="Arial" w:cs="Arial"/>
          <w:spacing w:val="-7"/>
          <w:position w:val="-1"/>
        </w:rPr>
        <w:t xml:space="preserve"> </w:t>
      </w:r>
      <w:r>
        <w:rPr>
          <w:rFonts w:ascii="Arial" w:eastAsia="Arial" w:hAnsi="Arial" w:cs="Arial"/>
          <w:position w:val="-1"/>
        </w:rPr>
        <w:t>my</w:t>
      </w:r>
      <w:r>
        <w:rPr>
          <w:rFonts w:ascii="Arial" w:eastAsia="Arial" w:hAnsi="Arial" w:cs="Arial"/>
          <w:spacing w:val="-3"/>
          <w:position w:val="-1"/>
        </w:rPr>
        <w:t xml:space="preserve"> </w:t>
      </w:r>
      <w:proofErr w:type="spellStart"/>
      <w:r>
        <w:rPr>
          <w:rFonts w:ascii="Arial" w:eastAsia="Arial" w:hAnsi="Arial" w:cs="Arial"/>
          <w:spacing w:val="1"/>
          <w:position w:val="-1"/>
        </w:rPr>
        <w:t>s</w:t>
      </w:r>
      <w:r>
        <w:rPr>
          <w:rFonts w:ascii="Arial" w:eastAsia="Arial" w:hAnsi="Arial" w:cs="Arial"/>
          <w:position w:val="-1"/>
        </w:rPr>
        <w:t>e</w:t>
      </w:r>
      <w:r>
        <w:rPr>
          <w:rFonts w:ascii="Arial" w:eastAsia="Arial" w:hAnsi="Arial" w:cs="Arial"/>
          <w:spacing w:val="1"/>
          <w:position w:val="-1"/>
        </w:rPr>
        <w:t>l</w:t>
      </w:r>
      <w:r>
        <w:rPr>
          <w:rFonts w:ascii="Arial" w:eastAsia="Arial" w:hAnsi="Arial" w:cs="Arial"/>
          <w:position w:val="-1"/>
        </w:rPr>
        <w:t>f</w:t>
      </w:r>
      <w:r>
        <w:rPr>
          <w:rFonts w:ascii="Arial" w:eastAsia="Arial" w:hAnsi="Arial" w:cs="Arial"/>
          <w:spacing w:val="-3"/>
          <w:position w:val="-1"/>
        </w:rPr>
        <w:t xml:space="preserve"> </w:t>
      </w:r>
      <w:r>
        <w:rPr>
          <w:rFonts w:ascii="Arial" w:eastAsia="Arial" w:hAnsi="Arial" w:cs="Arial"/>
          <w:spacing w:val="-1"/>
          <w:position w:val="-1"/>
        </w:rPr>
        <w:t>a</w:t>
      </w:r>
      <w:r>
        <w:rPr>
          <w:rFonts w:ascii="Arial" w:eastAsia="Arial" w:hAnsi="Arial" w:cs="Arial"/>
          <w:spacing w:val="1"/>
          <w:position w:val="-1"/>
        </w:rPr>
        <w:t>ss</w:t>
      </w:r>
      <w:r>
        <w:rPr>
          <w:rFonts w:ascii="Arial" w:eastAsia="Arial" w:hAnsi="Arial" w:cs="Arial"/>
          <w:position w:val="-1"/>
        </w:rPr>
        <w:t>e</w:t>
      </w:r>
      <w:r>
        <w:rPr>
          <w:rFonts w:ascii="Arial" w:eastAsia="Arial" w:hAnsi="Arial" w:cs="Arial"/>
          <w:spacing w:val="1"/>
          <w:position w:val="-1"/>
        </w:rPr>
        <w:t>ss</w:t>
      </w:r>
      <w:r>
        <w:rPr>
          <w:rFonts w:ascii="Arial" w:eastAsia="Arial" w:hAnsi="Arial" w:cs="Arial"/>
          <w:position w:val="-1"/>
        </w:rPr>
        <w:t>m</w:t>
      </w:r>
      <w:r>
        <w:rPr>
          <w:rFonts w:ascii="Arial" w:eastAsia="Arial" w:hAnsi="Arial" w:cs="Arial"/>
          <w:spacing w:val="-1"/>
          <w:position w:val="-1"/>
        </w:rPr>
        <w:t>e</w:t>
      </w:r>
      <w:r>
        <w:rPr>
          <w:rFonts w:ascii="Arial" w:eastAsia="Arial" w:hAnsi="Arial" w:cs="Arial"/>
          <w:position w:val="-1"/>
        </w:rPr>
        <w:t>nt</w:t>
      </w:r>
      <w:proofErr w:type="spellEnd"/>
      <w:r>
        <w:rPr>
          <w:rFonts w:ascii="Arial" w:eastAsia="Arial" w:hAnsi="Arial" w:cs="Arial"/>
          <w:position w:val="-1"/>
        </w:rPr>
        <w:t>.</w:t>
      </w:r>
    </w:p>
    <w:p w14:paraId="78C7EF6E" w14:textId="516383D0" w:rsidR="00694DD3" w:rsidRDefault="008920CC">
      <w:pPr>
        <w:spacing w:line="200" w:lineRule="exact"/>
      </w:pPr>
      <w:r>
        <w:rPr>
          <w:noProof/>
        </w:rPr>
        <mc:AlternateContent>
          <mc:Choice Requires="wpi">
            <w:drawing>
              <wp:anchor distT="0" distB="0" distL="114300" distR="114300" simplePos="0" relativeHeight="251675648" behindDoc="0" locked="0" layoutInCell="1" allowOverlap="1" wp14:anchorId="34B9B7D3" wp14:editId="690A202D">
                <wp:simplePos x="0" y="0"/>
                <wp:positionH relativeFrom="column">
                  <wp:posOffset>5040630</wp:posOffset>
                </wp:positionH>
                <wp:positionV relativeFrom="paragraph">
                  <wp:posOffset>6350</wp:posOffset>
                </wp:positionV>
                <wp:extent cx="1766980" cy="303685"/>
                <wp:effectExtent l="38100" t="38100" r="43180" b="39370"/>
                <wp:wrapNone/>
                <wp:docPr id="1483793600" name="Ink 16"/>
                <wp:cNvGraphicFramePr/>
                <a:graphic xmlns:a="http://schemas.openxmlformats.org/drawingml/2006/main">
                  <a:graphicData uri="http://schemas.microsoft.com/office/word/2010/wordprocessingInk">
                    <w14:contentPart bwMode="auto" r:id="rId5">
                      <w14:nvContentPartPr>
                        <w14:cNvContentPartPr/>
                      </w14:nvContentPartPr>
                      <w14:xfrm>
                        <a:off x="0" y="0"/>
                        <a:ext cx="1766980" cy="303685"/>
                      </w14:xfrm>
                    </w14:contentPart>
                  </a:graphicData>
                </a:graphic>
              </wp:anchor>
            </w:drawing>
          </mc:Choice>
          <mc:Fallback>
            <w:pict>
              <v:shapetype w14:anchorId="47AE08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396.4pt;margin-top:0;width:140.15pt;height:24.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">
                <v:imagedata r:id="rId6" o:title=""/>
              </v:shape>
            </w:pict>
          </mc:Fallback>
        </mc:AlternateContent>
      </w:r>
      <w:r>
        <w:rPr>
          <w:noProof/>
        </w:rPr>
        <mc:AlternateContent>
          <mc:Choice Requires="wpi">
            <w:drawing>
              <wp:anchor distT="0" distB="0" distL="114300" distR="114300" simplePos="0" relativeHeight="251666432" behindDoc="0" locked="0" layoutInCell="1" allowOverlap="1" wp14:anchorId="4F8A8A4F" wp14:editId="16447DCF">
                <wp:simplePos x="0" y="0"/>
                <wp:positionH relativeFrom="column">
                  <wp:posOffset>1238250</wp:posOffset>
                </wp:positionH>
                <wp:positionV relativeFrom="paragraph">
                  <wp:posOffset>55245</wp:posOffset>
                </wp:positionV>
                <wp:extent cx="1913030" cy="288290"/>
                <wp:effectExtent l="38100" t="38100" r="49530" b="35560"/>
                <wp:wrapNone/>
                <wp:docPr id="449842854"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913030" cy="288290"/>
                      </w14:xfrm>
                    </w14:contentPart>
                  </a:graphicData>
                </a:graphic>
              </wp:anchor>
            </w:drawing>
          </mc:Choice>
          <mc:Fallback>
            <w:pict>
              <v:shape w14:anchorId="3BF60B31" id="Ink 7" o:spid="_x0000_s1026" type="#_x0000_t75" style="position:absolute;margin-left:97pt;margin-top:3.85pt;width:151.65pt;height:23.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0908E763" wp14:editId="367AAFEE">
                <wp:simplePos x="0" y="0"/>
                <wp:positionH relativeFrom="column">
                  <wp:posOffset>1218176</wp:posOffset>
                </wp:positionH>
                <wp:positionV relativeFrom="paragraph">
                  <wp:posOffset>49632</wp:posOffset>
                </wp:positionV>
                <wp:extent cx="14040" cy="193320"/>
                <wp:effectExtent l="38100" t="38100" r="43180" b="35560"/>
                <wp:wrapNone/>
                <wp:docPr id="1439815374"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4040" cy="193320"/>
                      </w14:xfrm>
                    </w14:contentPart>
                  </a:graphicData>
                </a:graphic>
              </wp:anchor>
            </w:drawing>
          </mc:Choice>
          <mc:Fallback>
            <w:pict>
              <v:shape w14:anchorId="30484AC7" id="Ink 1" o:spid="_x0000_s1026" type="#_x0000_t75" style="position:absolute;margin-left:95.4pt;margin-top:3.4pt;width:2.05pt;height:16.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">
                <v:imagedata r:id="rId10" o:title=""/>
              </v:shape>
            </w:pict>
          </mc:Fallback>
        </mc:AlternateContent>
      </w:r>
    </w:p>
    <w:p w14:paraId="29393CE2" w14:textId="77777777" w:rsidR="00694DD3" w:rsidRDefault="00694DD3">
      <w:pPr>
        <w:spacing w:before="10" w:line="220" w:lineRule="exact"/>
        <w:rPr>
          <w:sz w:val="22"/>
          <w:szCs w:val="22"/>
        </w:rPr>
        <w:sectPr w:rsidR="00694DD3">
          <w:pgSz w:w="15840" w:h="12240" w:orient="landscape"/>
          <w:pgMar w:top="1120" w:right="1040" w:bottom="280" w:left="1040" w:header="720" w:footer="720" w:gutter="0"/>
          <w:cols w:space="720"/>
        </w:sectPr>
      </w:pPr>
    </w:p>
    <w:p w14:paraId="13E16F90" w14:textId="77777777" w:rsidR="00694DD3" w:rsidRDefault="00000000">
      <w:pPr>
        <w:spacing w:before="34" w:line="220" w:lineRule="exact"/>
        <w:ind w:left="112" w:right="-50"/>
        <w:rPr>
          <w:rFonts w:ascii="Arial" w:eastAsia="Arial" w:hAnsi="Arial" w:cs="Arial"/>
        </w:rPr>
      </w:pPr>
      <w:r>
        <w:pict w14:anchorId="2ED3768C">
          <v:group id="_x0000_s1029" style="position:absolute;left:0;text-align:left;margin-left:140pt;margin-top:12.45pt;width:239.75pt;height:.65pt;z-index:-251658240;mso-position-horizontal-relative:page" coordorigin="2800,249" coordsize="4795,13">
            <v:shape id="_x0000_s1031" style="position:absolute;left:2807;top:255;width:1777;height:0" coordorigin="2807,255" coordsize="1777,0" path="m2807,255r1777,e" filled="f" strokeweight=".22136mm">
              <v:path arrowok="t"/>
            </v:shape>
            <v:shape id="_x0000_s1030" style="position:absolute;left:4587;top:255;width:3002;height:0" coordorigin="4587,255" coordsize="3002,0" path="m4587,255r3002,e" filled="f" strokeweight=".22136mm">
              <v:path arrowok="t"/>
            </v:shape>
            <w10:wrap anchorx="page"/>
          </v:group>
        </w:pict>
      </w:r>
      <w:r w:rsidR="00CE11E9">
        <w:rPr>
          <w:rFonts w:ascii="Arial" w:eastAsia="Arial" w:hAnsi="Arial" w:cs="Arial"/>
          <w:spacing w:val="-1"/>
          <w:position w:val="-1"/>
        </w:rPr>
        <w:t>S</w:t>
      </w:r>
      <w:r w:rsidR="00CE11E9">
        <w:rPr>
          <w:rFonts w:ascii="Arial" w:eastAsia="Arial" w:hAnsi="Arial" w:cs="Arial"/>
          <w:position w:val="-1"/>
        </w:rPr>
        <w:t>tu</w:t>
      </w:r>
      <w:r w:rsidR="00CE11E9">
        <w:rPr>
          <w:rFonts w:ascii="Arial" w:eastAsia="Arial" w:hAnsi="Arial" w:cs="Arial"/>
          <w:spacing w:val="1"/>
          <w:position w:val="-1"/>
        </w:rPr>
        <w:t>d</w:t>
      </w:r>
      <w:r w:rsidR="00CE11E9">
        <w:rPr>
          <w:rFonts w:ascii="Arial" w:eastAsia="Arial" w:hAnsi="Arial" w:cs="Arial"/>
          <w:position w:val="-1"/>
        </w:rPr>
        <w:t>e</w:t>
      </w:r>
      <w:r w:rsidR="00CE11E9">
        <w:rPr>
          <w:rFonts w:ascii="Arial" w:eastAsia="Arial" w:hAnsi="Arial" w:cs="Arial"/>
          <w:spacing w:val="-1"/>
          <w:position w:val="-1"/>
        </w:rPr>
        <w:t>n</w:t>
      </w:r>
      <w:r w:rsidR="00CE11E9">
        <w:rPr>
          <w:rFonts w:ascii="Arial" w:eastAsia="Arial" w:hAnsi="Arial" w:cs="Arial"/>
          <w:position w:val="-1"/>
        </w:rPr>
        <w:t>t</w:t>
      </w:r>
      <w:r w:rsidR="00CE11E9">
        <w:rPr>
          <w:rFonts w:ascii="Arial" w:eastAsia="Arial" w:hAnsi="Arial" w:cs="Arial"/>
          <w:spacing w:val="-5"/>
          <w:position w:val="-1"/>
        </w:rPr>
        <w:t xml:space="preserve"> </w:t>
      </w:r>
      <w:r w:rsidR="00CE11E9">
        <w:rPr>
          <w:rFonts w:ascii="Arial" w:eastAsia="Arial" w:hAnsi="Arial" w:cs="Arial"/>
          <w:spacing w:val="1"/>
          <w:position w:val="-1"/>
        </w:rPr>
        <w:t>S</w:t>
      </w:r>
      <w:r w:rsidR="00CE11E9">
        <w:rPr>
          <w:rFonts w:ascii="Arial" w:eastAsia="Arial" w:hAnsi="Arial" w:cs="Arial"/>
          <w:spacing w:val="-1"/>
          <w:position w:val="-1"/>
        </w:rPr>
        <w:t>i</w:t>
      </w:r>
      <w:r w:rsidR="00CE11E9">
        <w:rPr>
          <w:rFonts w:ascii="Arial" w:eastAsia="Arial" w:hAnsi="Arial" w:cs="Arial"/>
          <w:position w:val="-1"/>
        </w:rPr>
        <w:t>g</w:t>
      </w:r>
      <w:r w:rsidR="00CE11E9">
        <w:rPr>
          <w:rFonts w:ascii="Arial" w:eastAsia="Arial" w:hAnsi="Arial" w:cs="Arial"/>
          <w:spacing w:val="1"/>
          <w:position w:val="-1"/>
        </w:rPr>
        <w:t>n</w:t>
      </w:r>
      <w:r w:rsidR="00CE11E9">
        <w:rPr>
          <w:rFonts w:ascii="Arial" w:eastAsia="Arial" w:hAnsi="Arial" w:cs="Arial"/>
          <w:position w:val="-1"/>
        </w:rPr>
        <w:t>at</w:t>
      </w:r>
      <w:r w:rsidR="00CE11E9">
        <w:rPr>
          <w:rFonts w:ascii="Arial" w:eastAsia="Arial" w:hAnsi="Arial" w:cs="Arial"/>
          <w:spacing w:val="-1"/>
          <w:position w:val="-1"/>
        </w:rPr>
        <w:t>u</w:t>
      </w:r>
      <w:r w:rsidR="00CE11E9">
        <w:rPr>
          <w:rFonts w:ascii="Arial" w:eastAsia="Arial" w:hAnsi="Arial" w:cs="Arial"/>
          <w:spacing w:val="1"/>
          <w:position w:val="-1"/>
        </w:rPr>
        <w:t>r</w:t>
      </w:r>
      <w:r w:rsidR="00CE11E9">
        <w:rPr>
          <w:rFonts w:ascii="Arial" w:eastAsia="Arial" w:hAnsi="Arial" w:cs="Arial"/>
          <w:position w:val="-1"/>
        </w:rPr>
        <w:t>e</w:t>
      </w:r>
    </w:p>
    <w:p w14:paraId="4A81A966" w14:textId="77777777" w:rsidR="00694DD3" w:rsidRDefault="00CE11E9">
      <w:pPr>
        <w:tabs>
          <w:tab w:val="left" w:pos="3300"/>
        </w:tabs>
        <w:spacing w:before="34" w:line="220" w:lineRule="exact"/>
        <w:rPr>
          <w:rFonts w:ascii="Arial" w:eastAsia="Arial" w:hAnsi="Arial" w:cs="Arial"/>
        </w:rPr>
        <w:sectPr w:rsidR="00694DD3">
          <w:type w:val="continuous"/>
          <w:pgSz w:w="15840" w:h="12240" w:orient="landscape"/>
          <w:pgMar w:top="1120" w:right="1040" w:bottom="280" w:left="1040" w:header="720" w:footer="720" w:gutter="0"/>
          <w:cols w:num="2" w:space="720" w:equalWidth="0">
            <w:col w:w="1710" w:space="5603"/>
            <w:col w:w="6447"/>
          </w:cols>
        </w:sectPr>
      </w:pPr>
      <w:r>
        <w:br w:type="column"/>
      </w:r>
      <w:r>
        <w:rPr>
          <w:rFonts w:ascii="Arial" w:eastAsia="Arial" w:hAnsi="Arial" w:cs="Arial"/>
          <w:w w:val="99"/>
          <w:position w:val="-1"/>
        </w:rPr>
        <w:t>Dat</w:t>
      </w:r>
      <w:r>
        <w:rPr>
          <w:rFonts w:ascii="Arial" w:eastAsia="Arial" w:hAnsi="Arial" w:cs="Arial"/>
          <w:spacing w:val="-1"/>
          <w:w w:val="99"/>
          <w:position w:val="-1"/>
        </w:rPr>
        <w:t>e</w:t>
      </w:r>
      <w:r>
        <w:rPr>
          <w:rFonts w:ascii="Arial" w:eastAsia="Arial" w:hAnsi="Arial" w:cs="Arial"/>
          <w:w w:val="99"/>
          <w:position w:val="-1"/>
          <w:u w:val="single" w:color="000000"/>
        </w:rPr>
        <w:t xml:space="preserve"> </w:t>
      </w:r>
      <w:r>
        <w:rPr>
          <w:rFonts w:ascii="Arial" w:eastAsia="Arial" w:hAnsi="Arial" w:cs="Arial"/>
          <w:position w:val="-1"/>
          <w:u w:val="single" w:color="000000"/>
        </w:rPr>
        <w:tab/>
      </w:r>
    </w:p>
    <w:p w14:paraId="6B4C8FD5" w14:textId="77777777" w:rsidR="00694DD3" w:rsidRDefault="00694DD3">
      <w:pPr>
        <w:spacing w:before="1" w:line="120" w:lineRule="exact"/>
        <w:rPr>
          <w:sz w:val="12"/>
          <w:szCs w:val="12"/>
        </w:rPr>
      </w:pPr>
    </w:p>
    <w:p w14:paraId="7336E027" w14:textId="77777777" w:rsidR="00694DD3" w:rsidRDefault="00694DD3">
      <w:pPr>
        <w:spacing w:line="200" w:lineRule="exact"/>
      </w:pPr>
    </w:p>
    <w:p w14:paraId="1B422916" w14:textId="77777777" w:rsidR="00694DD3" w:rsidRDefault="00694DD3">
      <w:pPr>
        <w:spacing w:line="200" w:lineRule="exact"/>
      </w:pPr>
    </w:p>
    <w:p w14:paraId="542F00A4" w14:textId="77777777" w:rsidR="00694DD3" w:rsidRDefault="00694DD3">
      <w:pPr>
        <w:spacing w:line="200" w:lineRule="exact"/>
      </w:pPr>
    </w:p>
    <w:p w14:paraId="2A3870A4" w14:textId="77777777" w:rsidR="00694DD3" w:rsidRDefault="00694DD3">
      <w:pPr>
        <w:spacing w:line="200" w:lineRule="exact"/>
      </w:pPr>
    </w:p>
    <w:p w14:paraId="52460DFB" w14:textId="77777777" w:rsidR="00694DD3" w:rsidRDefault="00694DD3">
      <w:pPr>
        <w:spacing w:line="200" w:lineRule="exact"/>
        <w:sectPr w:rsidR="00694DD3">
          <w:type w:val="continuous"/>
          <w:pgSz w:w="15840" w:h="12240" w:orient="landscape"/>
          <w:pgMar w:top="1120" w:right="1040" w:bottom="280" w:left="1040" w:header="720" w:footer="720" w:gutter="0"/>
          <w:cols w:space="720"/>
        </w:sectPr>
      </w:pPr>
    </w:p>
    <w:p w14:paraId="64933E2F" w14:textId="77777777" w:rsidR="00694DD3" w:rsidRDefault="00000000">
      <w:pPr>
        <w:tabs>
          <w:tab w:val="left" w:pos="7040"/>
        </w:tabs>
        <w:spacing w:before="34" w:line="220" w:lineRule="exact"/>
        <w:ind w:left="112" w:right="-50"/>
        <w:rPr>
          <w:rFonts w:ascii="Arial" w:eastAsia="Arial" w:hAnsi="Arial" w:cs="Arial"/>
        </w:rPr>
      </w:pPr>
      <w:r>
        <w:pict w14:anchorId="01779794">
          <v:group id="_x0000_s1026" style="position:absolute;left:0;text-align:left;margin-left:477.2pt;margin-top:12.45pt;width:139.55pt;height:.65pt;z-index:-251657216;mso-position-horizontal-relative:page" coordorigin="9544,249" coordsize="2791,13">
            <v:shape id="_x0000_s1028" style="position:absolute;left:9551;top:255;width:1665;height:0" coordorigin="9551,255" coordsize="1665,0" path="m9551,255r1664,e" filled="f" strokeweight=".22136mm">
              <v:path arrowok="t"/>
            </v:shape>
            <v:shape id="_x0000_s1027" style="position:absolute;left:11219;top:255;width:1111;height:0" coordorigin="11219,255" coordsize="1111,0" path="m11219,255r1111,e" filled="f" strokeweight=".22136mm">
              <v:path arrowok="t"/>
            </v:shape>
            <w10:wrap anchorx="page"/>
          </v:group>
        </w:pict>
      </w:r>
      <w:r w:rsidR="00CE11E9">
        <w:rPr>
          <w:rFonts w:ascii="Arial" w:eastAsia="Arial" w:hAnsi="Arial" w:cs="Arial"/>
          <w:spacing w:val="-1"/>
          <w:w w:val="99"/>
          <w:position w:val="-1"/>
        </w:rPr>
        <w:t>A</w:t>
      </w:r>
      <w:r w:rsidR="00CE11E9">
        <w:rPr>
          <w:rFonts w:ascii="Arial" w:eastAsia="Arial" w:hAnsi="Arial" w:cs="Arial"/>
          <w:w w:val="99"/>
          <w:position w:val="-1"/>
        </w:rPr>
        <w:t>d</w:t>
      </w:r>
      <w:r w:rsidR="00CE11E9">
        <w:rPr>
          <w:rFonts w:ascii="Arial" w:eastAsia="Arial" w:hAnsi="Arial" w:cs="Arial"/>
          <w:spacing w:val="1"/>
          <w:w w:val="99"/>
          <w:position w:val="-1"/>
        </w:rPr>
        <w:t>v</w:t>
      </w:r>
      <w:r w:rsidR="00CE11E9">
        <w:rPr>
          <w:rFonts w:ascii="Arial" w:eastAsia="Arial" w:hAnsi="Arial" w:cs="Arial"/>
          <w:spacing w:val="-1"/>
          <w:w w:val="99"/>
          <w:position w:val="-1"/>
        </w:rPr>
        <w:t>i</w:t>
      </w:r>
      <w:r w:rsidR="00CE11E9">
        <w:rPr>
          <w:rFonts w:ascii="Arial" w:eastAsia="Arial" w:hAnsi="Arial" w:cs="Arial"/>
          <w:spacing w:val="1"/>
          <w:w w:val="99"/>
          <w:position w:val="-1"/>
        </w:rPr>
        <w:t>s</w:t>
      </w:r>
      <w:r w:rsidR="00CE11E9">
        <w:rPr>
          <w:rFonts w:ascii="Arial" w:eastAsia="Arial" w:hAnsi="Arial" w:cs="Arial"/>
          <w:w w:val="99"/>
          <w:position w:val="-1"/>
        </w:rPr>
        <w:t>or</w:t>
      </w:r>
      <w:r w:rsidR="00CE11E9">
        <w:rPr>
          <w:rFonts w:ascii="Arial" w:eastAsia="Arial" w:hAnsi="Arial" w:cs="Arial"/>
          <w:spacing w:val="1"/>
          <w:position w:val="-1"/>
        </w:rPr>
        <w:t xml:space="preserve"> </w:t>
      </w:r>
      <w:r w:rsidR="00CE11E9">
        <w:rPr>
          <w:rFonts w:ascii="Arial" w:eastAsia="Arial" w:hAnsi="Arial" w:cs="Arial"/>
          <w:spacing w:val="1"/>
          <w:w w:val="99"/>
          <w:position w:val="-1"/>
        </w:rPr>
        <w:t>si</w:t>
      </w:r>
      <w:r w:rsidR="00CE11E9">
        <w:rPr>
          <w:rFonts w:ascii="Arial" w:eastAsia="Arial" w:hAnsi="Arial" w:cs="Arial"/>
          <w:w w:val="99"/>
          <w:position w:val="-1"/>
        </w:rPr>
        <w:t>g</w:t>
      </w:r>
      <w:r w:rsidR="00CE11E9">
        <w:rPr>
          <w:rFonts w:ascii="Arial" w:eastAsia="Arial" w:hAnsi="Arial" w:cs="Arial"/>
          <w:spacing w:val="-1"/>
          <w:w w:val="99"/>
          <w:position w:val="-1"/>
        </w:rPr>
        <w:t>n</w:t>
      </w:r>
      <w:r w:rsidR="00CE11E9">
        <w:rPr>
          <w:rFonts w:ascii="Arial" w:eastAsia="Arial" w:hAnsi="Arial" w:cs="Arial"/>
          <w:w w:val="99"/>
          <w:position w:val="-1"/>
        </w:rPr>
        <w:t>a</w:t>
      </w:r>
      <w:r w:rsidR="00CE11E9">
        <w:rPr>
          <w:rFonts w:ascii="Arial" w:eastAsia="Arial" w:hAnsi="Arial" w:cs="Arial"/>
          <w:spacing w:val="2"/>
          <w:w w:val="99"/>
          <w:position w:val="-1"/>
        </w:rPr>
        <w:t>t</w:t>
      </w:r>
      <w:r w:rsidR="00CE11E9">
        <w:rPr>
          <w:rFonts w:ascii="Arial" w:eastAsia="Arial" w:hAnsi="Arial" w:cs="Arial"/>
          <w:w w:val="99"/>
          <w:position w:val="-1"/>
        </w:rPr>
        <w:t>ure:</w:t>
      </w:r>
      <w:r w:rsidR="00CE11E9">
        <w:rPr>
          <w:rFonts w:ascii="Arial" w:eastAsia="Arial" w:hAnsi="Arial" w:cs="Arial"/>
          <w:position w:val="-1"/>
        </w:rPr>
        <w:t xml:space="preserve"> </w:t>
      </w:r>
      <w:r w:rsidR="00CE11E9">
        <w:rPr>
          <w:rFonts w:ascii="Arial" w:eastAsia="Arial" w:hAnsi="Arial" w:cs="Arial"/>
          <w:spacing w:val="2"/>
          <w:position w:val="-1"/>
        </w:rPr>
        <w:t xml:space="preserve"> </w:t>
      </w:r>
      <w:r w:rsidR="00CE11E9">
        <w:rPr>
          <w:rFonts w:ascii="Arial" w:eastAsia="Arial" w:hAnsi="Arial" w:cs="Arial"/>
          <w:w w:val="99"/>
          <w:position w:val="-1"/>
          <w:u w:val="single" w:color="000000"/>
        </w:rPr>
        <w:t xml:space="preserve"> </w:t>
      </w:r>
      <w:r w:rsidR="00CE11E9">
        <w:rPr>
          <w:rFonts w:ascii="Arial" w:eastAsia="Arial" w:hAnsi="Arial" w:cs="Arial"/>
          <w:position w:val="-1"/>
          <w:u w:val="single" w:color="000000"/>
        </w:rPr>
        <w:tab/>
      </w:r>
    </w:p>
    <w:p w14:paraId="7FC56F68" w14:textId="77777777" w:rsidR="00694DD3" w:rsidRDefault="00CE11E9">
      <w:pPr>
        <w:spacing w:before="34" w:line="220" w:lineRule="exact"/>
        <w:rPr>
          <w:rFonts w:ascii="Arial" w:eastAsia="Arial" w:hAnsi="Arial" w:cs="Arial"/>
        </w:rPr>
        <w:sectPr w:rsidR="00694DD3">
          <w:type w:val="continuous"/>
          <w:pgSz w:w="15840" w:h="12240" w:orient="landscape"/>
          <w:pgMar w:top="1120" w:right="1040" w:bottom="280" w:left="1040" w:header="720" w:footer="720" w:gutter="0"/>
          <w:cols w:num="2" w:space="720" w:equalWidth="0">
            <w:col w:w="7045" w:space="988"/>
            <w:col w:w="5727"/>
          </w:cols>
        </w:sectPr>
      </w:pPr>
      <w:r>
        <w:br w:type="column"/>
      </w:r>
      <w:r>
        <w:rPr>
          <w:rFonts w:ascii="Arial" w:eastAsia="Arial" w:hAnsi="Arial" w:cs="Arial"/>
          <w:position w:val="-1"/>
        </w:rPr>
        <w:t>Dat</w:t>
      </w:r>
      <w:r>
        <w:rPr>
          <w:rFonts w:ascii="Arial" w:eastAsia="Arial" w:hAnsi="Arial" w:cs="Arial"/>
          <w:spacing w:val="-1"/>
          <w:position w:val="-1"/>
        </w:rPr>
        <w:t>e</w:t>
      </w:r>
      <w:r>
        <w:rPr>
          <w:rFonts w:ascii="Arial" w:eastAsia="Arial" w:hAnsi="Arial" w:cs="Arial"/>
          <w:position w:val="-1"/>
        </w:rPr>
        <w:t>:</w:t>
      </w:r>
    </w:p>
    <w:p w14:paraId="544FDCEB" w14:textId="77777777" w:rsidR="00694DD3" w:rsidRDefault="00694DD3">
      <w:pPr>
        <w:spacing w:line="200" w:lineRule="exact"/>
      </w:pPr>
    </w:p>
    <w:p w14:paraId="16DB1231" w14:textId="77777777" w:rsidR="00694DD3" w:rsidRDefault="00694DD3">
      <w:pPr>
        <w:spacing w:line="200" w:lineRule="exact"/>
      </w:pPr>
    </w:p>
    <w:p w14:paraId="6D55AE13" w14:textId="77777777" w:rsidR="00694DD3" w:rsidRDefault="00694DD3">
      <w:pPr>
        <w:spacing w:line="200" w:lineRule="exact"/>
      </w:pPr>
    </w:p>
    <w:p w14:paraId="0B040BA9" w14:textId="77777777" w:rsidR="00694DD3" w:rsidRDefault="00694DD3">
      <w:pPr>
        <w:spacing w:line="200" w:lineRule="exact"/>
      </w:pPr>
    </w:p>
    <w:p w14:paraId="35401681" w14:textId="77777777" w:rsidR="00694DD3" w:rsidRDefault="00694DD3">
      <w:pPr>
        <w:spacing w:before="11" w:line="200" w:lineRule="exact"/>
      </w:pPr>
    </w:p>
    <w:p w14:paraId="76AC30F8" w14:textId="77777777" w:rsidR="00694DD3" w:rsidRDefault="00CE11E9">
      <w:pPr>
        <w:spacing w:before="16"/>
        <w:ind w:right="108"/>
        <w:jc w:val="right"/>
        <w:rPr>
          <w:rFonts w:ascii="Calibri" w:eastAsia="Calibri" w:hAnsi="Calibri" w:cs="Calibri"/>
          <w:sz w:val="22"/>
          <w:szCs w:val="22"/>
        </w:rPr>
      </w:pPr>
      <w:r>
        <w:rPr>
          <w:rFonts w:ascii="Calibri" w:eastAsia="Calibri" w:hAnsi="Calibri" w:cs="Calibri"/>
          <w:spacing w:val="1"/>
          <w:sz w:val="22"/>
          <w:szCs w:val="22"/>
        </w:rPr>
        <w:t>13</w:t>
      </w:r>
    </w:p>
    <w:sectPr w:rsidR="00694DD3">
      <w:type w:val="continuous"/>
      <w:pgSz w:w="15840" w:h="12240" w:orient="landscape"/>
      <w:pgMar w:top="112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30678"/>
    <w:multiLevelType w:val="multilevel"/>
    <w:tmpl w:val="96E42C8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516F5E97"/>
    <w:multiLevelType w:val="hybridMultilevel"/>
    <w:tmpl w:val="8D3820F0"/>
    <w:lvl w:ilvl="0" w:tplc="35E26F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3064372">
    <w:abstractNumId w:val="0"/>
  </w:num>
  <w:num w:numId="2" w16cid:durableId="1127625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DD3"/>
    <w:rsid w:val="00516FAB"/>
    <w:rsid w:val="0064150B"/>
    <w:rsid w:val="00694DD3"/>
    <w:rsid w:val="00863757"/>
    <w:rsid w:val="008920CC"/>
    <w:rsid w:val="00914573"/>
    <w:rsid w:val="00CC5A8E"/>
    <w:rsid w:val="00CE11E9"/>
    <w:rsid w:val="00D4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3EB94600"/>
  <w15:docId w15:val="{D5D6AC42-C9F7-4300-8203-B8396C55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92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4T00:31:12.480"/>
    </inkml:context>
    <inkml:brush xml:id="br0">
      <inkml:brushProperty name="width" value="0.035" units="cm"/>
      <inkml:brushProperty name="height" value="0.035" units="cm"/>
    </inkml:brush>
  </inkml:definitions>
  <inkml:trace contextRef="#ctx0" brushRef="#br0">598 162 24575,'0'0'0,"0"0"0,-9-3-1417,-61-7-4244,46 8 6073,0 1-1,-39 4 1,46-1 172,1 1 1,0 0-1,0 1 0,0 1 1,1 0-1,0 1 0,0 1 1,0 0-1,-16 12 0,2 0-584,2 2 0,1 1 0,-38 42 0,54-53 0,0 0 0,2 0 0,-1 1 0,2 1 0,-1-1 0,2 1 0,-1 1 0,2-1 0,0 1 0,1 0 0,-4 19 0,7-28 0,1 0 0,-1 0 0,1 1 0,0-1 0,0 0 0,1 1 0,0-1 0,0 0 0,0 1 0,0-1 0,1 0 0,0 0 0,0 0 0,0 0 0,1-1 0,-1 1 0,1-1 0,0 1 0,1-1 0,-1 0 0,1 0 0,0 0 0,0-1 0,8 7 0,-5-6 0,1 0 0,-1-1 0,1 1 0,0-1 0,0-1 0,0 1 0,1-2 0,-1 1 0,0-1 0,1 0 0,-1-1 0,1 0 0,-1 0 0,0 0 0,10-3 0,-2 0 0,0 0 0,-1-2 0,1 1 0,-1-2 0,0 0 0,-1-1 0,1 0 0,-1-2 0,-1 1 0,1-2 0,-2 1 0,1-2 0,-1 0 0,-1 0 0,0-1 0,11-15 0,-21 25 0,0 0 0,0 0 0,0 1 0,0-1 0,0 0 0,0 0 0,-1 0 0,1 0 0,-1 0 0,1 0 0,-1 0 0,0 0 0,0 0 0,1-1 0,-2 1 0,1 0 0,0 0 0,0 0 0,-1 0 0,1 0 0,-1 0 0,-1-3 0,0 2 0,0 0 0,0-1 0,-1 1 0,1 1 0,-1-1 0,0 0 0,1 1 0,-1-1 0,-1 1 0,1 0 0,-5-3 0,-5-1 0,0 1 0,0 0 0,0 0 0,0 2 0,-25-5 0,13 5 0,1 1 0,-1 2 0,1 0 0,0 1 0,-1 2 0,1 0 0,0 2 0,-34 10 0,28 0-1365</inkml:trace>
  <inkml:trace contextRef="#ctx0" brushRef="#br0" timeOffset="603.9">1042 1 24575,'0'0'0,"0"0"0,0 0 0,0 0 0,0 0 0,-10 11 0,-264 292 0,216-228 0,4 2 0,-61 113 0,100-164-1365</inkml:trace>
  <inkml:trace contextRef="#ctx0" brushRef="#br0" timeOffset="1388.23">1219 162 24575,'0'0'0,"0"0"0,0 0 0,6 0 0,13 0 0,0 0 0,0 2 0,0 0 0,0 1 0,-1 1 0,1 1 0,26 10 0,-37-12 0,-1 1 0,0 0 0,1 1 0,-1-1 0,-1 1 0,1 0 0,-1 1 0,0 0 0,0 0 0,-1 0 0,1 1 0,-1-1 0,-1 1 0,0 1 0,0-1 0,0 0 0,-1 1 0,0 0 0,4 13 0,-5-8 0,0 0 0,-1 0 0,-1 0 0,0 0 0,0 0 0,-1 0 0,-1 0 0,-1 0 0,1-1 0,-2 1 0,0-1 0,0 1 0,-1-1 0,-8 14 0,9-18 0,0 0 0,-1-1 0,0 1 0,0-1 0,-1 0 0,1-1 0,-1 1 0,-1-1 0,0 0 0,1 0 0,-2-1 0,1 0 0,0 0 0,-1-1 0,0 0 0,0 0 0,-1-1 0,1 0 0,0-1 0,-1 0 0,-16 3 0,24-5 0,0 0 0,0 0 0,0 0 0,-1 0 0,1 0 0,0 0 0,0 0 0,-1-1 0,1 1 0,0 0 0,0-1 0,0 1 0,0-1 0,0 1 0,0-1 0,0 1 0,0-1 0,-2-1 0,3 1 0,-1 1 0,1-1 0,0 1 0,-1-1 0,1 0 0,0 1 0,0-1 0,-1 0 0,1 0 0,0 1 0,0-1 0,0 0 0,0 1 0,0-1 0,0 0 0,0 1 0,0-1 0,1 0 0,-1 0 0,0 1 0,0-1 0,0 0 0,1 0 0,0-1 0,0 0 0,0 0 0,1 0 0,-1 0 0,0 0 0,1 0 0,0 1 0,-1-1 0,1 1 0,0-1 0,0 1 0,0-1 0,0 1 0,0 0 0,0 0 0,0 0 0,0 0 0,3-1 0,1 2 0,-1-1 0,1 1 0,-1-1 0,1 2 0,0-1 0,-1 0 0,1 1 0,-1 0 0,1 1 0,-1-1 0,0 1 0,1 0 0,-1 0 0,0 1 0,0-1 0,0 1 0,6 5 0,26 13 0,-29-18-1365,-1 0-5461</inkml:trace>
  <inkml:trace contextRef="#ctx0" brushRef="#br0" timeOffset="2104.84">1785 94 24575,'0'0'0,"0"0"0,11 5 0,34 11 0,48 11 0,42 15 0,-134-42 0,0 1 0,1-1 0,-1 1 0,1 0 0,-1-1 0,0 1 0,1 0 0,-1 0 0,0 0 0,0 0 0,0 0 0,0 0 0,0 0 0,0 0 0,0 1 0,0-1 0,0 0 0,-1 1 0,1-1 0,0 0 0,-1 1 0,1-1 0,0 3 0,-1-1 0,0-1 0,0 1 0,-1-1 0,1 1 0,-1-1 0,1 1 0,-1-1 0,0 1 0,0-1 0,0 1 0,0-1 0,-2 4 0,-5 4 0,1 1 0,-1-1 0,-1-1 0,-13 12 0,21-20 0,0 0 0,0 0 0,0 0 0,0 0 0,-1 0 0,2 0 0,-1 1 0,0-1 0,0 0 0,0 1 0,0-1 0,1 1 0,-1-1 0,1 1 0,-1-1 0,1 1 0,0-1 0,-1 1 0,1-1 0,0 1 0,0-1 0,0 1 0,0 0 0,0-1 0,1 1 0,-1-1 0,0 1 0,1-1 0,-1 1 0,1-1 0,1 3 0,3 4 0,0-1 0,0-1 0,1 1 0,0-1 0,8 7 0,-10-10 0,1 1 0,-1 0 0,0-1 0,0 2 0,-1-1 0,1 0 0,-1 1 0,0-1 0,0 1 0,-1 0 0,4 9 0,-5-7 0,-2 0 0,1 0 0,-1 0 0,0 0 0,0 0 0,-1 0 0,0 0 0,0-1 0,-1 1 0,0-1 0,0 1 0,0-1 0,-1 0 0,0 0 0,0-1 0,0 1 0,-10 8 0,-2 3 0,-2-2 0,1 0 0,-2 0 0,-21 11 0,21-14 40,0-2 0,-37 15 0,47-22-205,0 0 0,0 0 0,-1-1 0,1-1 0,-1 1 0,1-1 0,-1-1 0,-17-1 0,18-1-6661</inkml:trace>
  <inkml:trace contextRef="#ctx0" brushRef="#br0" timeOffset="2584.19">2635 54 24575,'0'0'0,"0"0"0,0 0 0,-8 9 0,-339 437 0,154-185 0,179-240 51,-7 7-1467</inkml:trace>
  <inkml:trace contextRef="#ctx0" brushRef="#br0" timeOffset="3433.22">2717 203 24575,'104'-10'0,"-85"9"0,37-2 0,64 5 0,-104 0 0,1 0 0,-1 0 0,0 2 0,0 0 0,0 1 0,-1 0 0,0 1 0,24 13 0,-33-15 0,-1 0 0,0 0 0,0 0 0,0 1 0,-1 0 0,1-1 0,-1 2 0,0-1 0,0 0 0,-1 1 0,0 0 0,0 0 0,0 0 0,-1 0 0,1 0 0,-2 0 0,1 1 0,-1-1 0,0 1 0,0-1 0,0 1 0,-1-1 0,0 1 0,-1-1 0,1 1 0,-4 10 0,1 0 0,-2 0 0,0 0 0,-1 0 0,0-1 0,-1 0 0,-1 0 0,-1-1 0,-20 27 0,4-11 0,-1-1 0,-2-1 0,-53 43 0,63-58 0,-1-1 0,0-1 0,0 0 0,-1-2 0,-1 0 0,0-1 0,0-1 0,-24 5 0,41-12 0,-1-1 0,1 1 0,0-1 0,0 0 0,-1 0 0,1-1 0,-7 0 0,10 1 0,1-1 0,-1 1 0,0 0 0,0 0 0,1-1 0,-1 1 0,1 0 0,-1-1 0,0 1 0,1 0 0,-1-1 0,1 1 0,-1-1 0,1 1 0,-1-1 0,1 1 0,-1-1 0,1 0 0,-1 1 0,0-2 0,1 1 0,0 0 0,0 0 0,0 0 0,0 0 0,0 0 0,1 0 0,-1 0 0,0 0 0,0 0 0,1 0 0,-1 0 0,1 0 0,-1 0 0,1 0 0,-1 0 0,1 0 0,-1 0 0,1 0 0,1-1 0,5-5 0,0-1 0,1 1 0,0 0 0,0 0 0,1 1 0,17-9 0,60-26 0,-50 26 0,0 1 0,39-8 0,-57 18 0,0 0 0,1 2 0,0 0 0,0 1 0,-1 1 0,25 2 0,-37-1 5,0 1-1,-1 0 1,1 0-1,0 0 1,-1 1-1,1-1 1,-1 1-1,0 1 1,0-1-1,0 1 1,0 0-1,0 0 1,-1 0-1,0 1 1,0-1 0,5 9-1,31 28-1446</inkml:trace>
  <inkml:trace contextRef="#ctx0" brushRef="#br0" timeOffset="4032.65">4013 41 24575,'0'0'0,"0"0"0,-10 19 0,4-11 0,-133 208 0,138-214 0,0 0 0,0 0 0,0 0 0,1 0 0,-1 0 0,1 1 0,0-1 0,-1 0 0,1 0 0,0 0 0,0 0 0,0 0 0,0 1 0,1-1 0,-1 0 0,1 0 0,-1 0 0,1 0 0,0 0 0,-1 0 0,1 0 0,0 0 0,0 0 0,1-1 0,-1 1 0,0 0 0,1 0 0,-1-1 0,1 1 0,-1-1 0,1 0 0,0 1 0,-1-1 0,1 0 0,3 1 0,5 5 0,1-1 0,0-1 0,0 1 0,21 5 0,94 18 0,-98-25 0,0 1 0,-1 2 0,0 0 0,0 2 0,47 23 0,-69-29 0,0 0 0,-1 0 0,1 1 0,-1-1 0,1 1 0,-1 0 0,-1 0 0,1 1 0,0-1 0,-1 1 0,0 0 0,0 0 0,-1 0 0,1 0 0,-1 0 0,0 0 0,0 1 0,-1-1 0,0 1 0,0 0 0,0-1 0,0 1 0,-1 0 0,0-1 0,0 1 0,-1 0 0,0-1 0,0 1 0,0 0 0,-4 10 0,1-4 0,-1 0 0,0-1 0,-1 1 0,0-1 0,-1 0 0,0 0 0,0-1 0,-1 0 0,-1 0 0,0-1 0,0 0 0,-18 12 0,17-14 0,-1 0 0,0-1 0,-1 0 0,1-1 0,-1-1 0,0 0 0,-1 0 0,1-1 0,0-1 0,-23 2 0,26-4 0,-1 0 0,0 0 0,0-1 0,1-1 0,-1 0 0,1 0 0,-1-1 0,1 0 0,0 0 0,0-1 0,0 0 0,0-1 0,1 0 0,-13-10 0,-6-7-1365,-1-2-5461</inkml:trace>
  <inkml:trace contextRef="#ctx0" brushRef="#br0" timeOffset="4352.88">3973 108 24575,'0'0'0,"0"0"0,0 0 0,0 0 0,2 0 0,714-25-335,-570 17-695,-75 4-5796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4T00:30:57.013"/>
    </inkml:context>
    <inkml:brush xml:id="br0">
      <inkml:brushProperty name="width" value="0.035" units="cm"/>
      <inkml:brushProperty name="height" value="0.035" units="cm"/>
    </inkml:brush>
  </inkml:definitions>
  <inkml:trace contextRef="#ctx0" brushRef="#br0">240 19 24575,'0'0'0,"0"12"0,-1 395 0,3-365 0,-2-39 0,-1-4 0,-1-24 0,1 11 0,-1 1 0,-1-1 0,0 1 0,0-1 0,-1 1 0,-1 0 0,0 1 0,-9-16 0,12 25 0,0 0 0,1 0 0,-1 0 0,0 1 0,-1-1 0,1 0 0,0 1 0,-1 0 0,0-1 0,1 1 0,-1 0 0,0 0 0,0 1 0,0-1 0,0 1 0,-1-1 0,1 1 0,0 0 0,0 0 0,-1 0 0,1 1 0,-1-1 0,1 1 0,-1 0 0,1 0 0,0 0 0,-1 0 0,1 1 0,-1-1 0,1 1 0,0 0 0,-1 0 0,1 0 0,0 0 0,0 1 0,0 0 0,-6 3 0,2-1 0,1 1 0,0-1 0,0 1 0,0 0 0,1 1 0,-1-1 0,1 1 0,0 1 0,1-1 0,0 0 0,0 1 0,-3 8 0,5-13 0,1 1 0,0 0 0,0-1 0,0 1 0,0 0 0,1 0 0,-1 0 0,1 0 0,0-1 0,0 1 0,0 0 0,0 0 0,0 0 0,0 0 0,1 0 0,0 0 0,-1-1 0,1 1 0,0 0 0,0 0 0,1-1 0,-1 1 0,1-1 0,-1 1 0,1-1 0,0 0 0,-1 1 0,1-1 0,1 0 0,-1 0 0,0 0 0,0-1 0,1 1 0,3 2 0,3 0 0,-1-1 0,1 0 0,0 0 0,0-1 0,0 0 0,0 0 0,0-1 0,1 0 0,-1-1 0,0 0 0,0 0 0,1-1 0,-1-1 0,0 1 0,0-1 0,0-1 0,9-3 0,13-6 0,0-1 0,-1-1 0,39-26 0,-4-5 0,-46 30 0,0 2 0,1 0 0,0 1 0,26-10 0,-22 15 0,-38 15 0,0-1 0,0 0 0,1 1 0,0 0 0,0 1 0,0 1 0,-11 12 0,17-16 0,0 1 0,0 1 0,1-1 0,0 1 0,1 0 0,0 0 0,0 0 0,0 1 0,1 0 0,-5 18 0,8-26 0,1 0 0,-1 0 0,1 0 0,-1 1 0,1-1 0,0 0 0,0 0 0,0 0 0,-1 1 0,1-1 0,0 0 0,1 0 0,-1 1 0,0-1 0,0 0 0,0 0 0,1 0 0,-1 0 0,1 1 0,-1-1 0,1 0 0,-1 0 0,1 0 0,-1 0 0,1 0 0,0 0 0,0 0 0,0 0 0,-1-1 0,1 1 0,0 0 0,0 0 0,0-1 0,0 1 0,0 0 0,0-1 0,1 1 0,-1-1 0,0 1 0,0-1 0,0 0 0,0 0 0,1 1 0,-1-1 0,0 0 0,0 0 0,0 0 0,1 0 0,1-1 0,2 1 0,1-1 0,-1 0 0,1 0 0,-1-1 0,1 0 0,-1 0 0,0 0 0,0-1 0,7-3 0,3-5 0,-1-1 0,0 0 0,-1-1 0,0 0 0,-1-2 0,11-15 0,-3 1 0,-2-1 0,18-42 0,-47 103 0,2 0 0,1 0 0,1 1 0,2 0 0,1 0 0,0 36 0,4-67 0,0 1 0,0 0 0,0-1 0,0 1 0,1 0 0,-1-1 0,0 1 0,1-1 0,-1 1 0,1-1 0,1 3 0,-2-3 0,0-1 0,1 1 0,-1-1 0,1 1 0,-1-1 0,0 0 0,1 1 0,-1-1 0,1 0 0,-1 1 0,1-1 0,-1 0 0,1 0 0,-1 0 0,1 1 0,-1-1 0,1 0 0,-1 0 0,1 0 0,0 0 0,-1 0 0,1 0 0,0 0 0,2-1 0,0 0 0,1 0 0,-1 0 0,0-1 0,0 1 0,0-1 0,0 0 0,-1 1 0,6-5 0,19-18 0,-1-1 0,38-48 0,16-15 0,-80 88 0,0 0 0,0 0 0,0 0 0,0 0 0,1 0 0,-1-1 0,0 1 0,0 0 0,0 0 0,0 0 0,0 0 0,0 0 0,1 0 0,-1 0 0,0 0 0,0-1 0,0 1 0,0 0 0,1 0 0,-1 0 0,0 0 0,0 0 0,0 0 0,1 0 0,-1 0 0,0 0 0,0 0 0,0 0 0,0 0 0,1 0 0,-1 0 0,0 0 0,0 0 0,0 1 0,0-1 0,1 0 0,-1 0 0,0 0 0,0 0 0,0 0 0,0 0 0,0 0 0,1 0 0,-1 1 0,0-1 0,0 0 0,0 0 0,0 0 0,0 0 0,0 0 0,0 1 0,3 14 0,-3 20 0,0-34 0,-3 41 0,-1 1 0,-2-1 0,-2-1 0,-2 1 0,-1-1 0,-3-1 0,-31 66 0,17-63 0,27-42 0,0 1 0,0-1 0,-1 1 0,1-1 0,0 0 0,0 1 0,-1-1 0,1 0 0,-1 0 0,1 0 0,-1 0 0,1 0 0,-1-1 0,0 1 0,1 0 0,-1-1 0,0 1 0,0-1 0,1 1 0,-1-1 0,0 0 0,0 0 0,0 0 0,1 0 0,-4 0 0,4-1 0,1 1 0,-1 0 0,0-1 0,0 1 0,0-1 0,1 1 0,-1-1 0,0 0 0,1 1 0,-1-1 0,1 1 0,-1-1 0,0 0 0,1 0 0,0 1 0,-1-1 0,1 0 0,-1 0 0,1 0 0,0 1 0,0-1 0,-1 0 0,1 0 0,0 0 0,0-1 0,5-27 0,-1 20 0,1 0 0,0-1 0,8-11 0,-2 8 0,0 0 0,0 0 0,1 1 0,1 0 0,0 2 0,1-1 0,0 1 0,25-13 0,6 2 0,77-25 0,-74 29 0,74-35 0,-111 45 0,0 0 0,-1 0 0,0-1 0,0 0 0,-1 0 0,0-1 0,-1-1 0,0 1 0,0-1 0,-1-1 0,0 1 0,-1-1 0,0-1 0,0 1 0,-2-1 0,5-12 0,-6 13 0,-1 1 0,0-1 0,0 0 0,-1 0 0,0 0 0,-1 0 0,0 0 0,-1 0 0,0 0 0,-1 1 0,0-1 0,-1 0 0,0 1 0,0-1 0,-1 1 0,-1 0 0,0 0 0,-10-16 0,12 22 0,0-1 0,-1 1 0,1 0 0,-1 0 0,1 0 0,-1 1 0,0-1 0,-1 1 0,1 0 0,-1 0 0,1 1 0,-1-1 0,0 1 0,0 0 0,0 0 0,0 1 0,0-1 0,0 1 0,0 0 0,-1 0 0,1 1 0,0 0 0,-1 0 0,1 0 0,0 1 0,0-1 0,-8 3 0,4 0 0,-1 0 0,1 1 0,0 1 0,0-1 0,0 1 0,0 1 0,1 0 0,0 0 0,0 0 0,0 1 0,1 0 0,0 1 0,-8 12 0,2-1 0,1 0 0,1 1 0,1 0 0,0 1 0,2 0 0,1 1 0,0 0 0,-5 31 0,10-39 0,0 1 0,0 0 0,2 0 0,0-1 0,0 1 0,1 0 0,1 0 0,1-1 0,0 1 0,1-1 0,0 0 0,1 0 0,13 25 0,-16-35 0,0 0 0,1 0 0,0 0 0,-1 0 0,1-1 0,1 0 0,-1 1 0,0-1 0,1 0 0,0 0 0,0-1 0,0 1 0,0-1 0,0 0 0,0 0 0,0 0 0,9 2 0,-7-4 0,-1 1 0,1-1 0,0 0 0,0 0 0,0-1 0,0 1 0,0-1 0,-1-1 0,1 1 0,0-1 0,-1 0 0,8-4 0,8-6 0,0-1 0,0-1 0,-1-1 0,-1 0 0,24-26 0,-39 37 0,18-16 0,-1-1 0,-1-1 0,-1-1 0,29-44 0,-47 66 0,-1 1 0,1-1 0,-1 1 0,0-1 0,1 1 0,-1-1 0,0 1 0,1-1 0,-1 1 0,0-1 0,0 0 0,1 1 0,-1-1 0,0 1 0,0-1 0,0 0 0,0 1 0,0-1 0,0 0 0,0 1 0,0-1 0,0 1 0,0-1 0,0 0 0,-1 1 0,1-1 0,0 1 0,0-1 0,-1 0 0,1 1 0,0-1 0,-1 0 0,0 1 0,0 0 0,-1-1 0,1 1 0,0 0 0,0 0 0,-1 0 0,1 0 0,0 0 0,0 0 0,0 0 0,-1 0 0,1 1 0,0-1 0,-2 1 0,-42 20 0,31-12 0,2 1 0,-1 1 0,1 0 0,0 1 0,2 0 0,-1 0 0,1 1 0,-8 15 0,14-20 0,-1-1 0,2 1 0,-1 0 0,1 0 0,1 1 0,0-1 0,-2 13 0,3-16 0,1 0 0,0 0 0,0 0 0,0 0 0,1 0 0,0 0 0,0 0 0,0 0 0,0-1 0,1 1 0,0 0 0,0-1 0,5 9 0,-5-10 0,0 0 0,0 0 0,0 0 0,1 0 0,0-1 0,-1 1 0,1-1 0,0 1 0,0-1 0,0 0 0,0 0 0,1 0 0,-1-1 0,1 1 0,-1-1 0,1 0 0,4 1 0,-2-1 0,0-1 0,0 1 0,0-1 0,0-1 0,0 1 0,0-1 0,-1 0 0,1-1 0,0 1 0,5-3 0,4-2 0,-1-1 0,0 0 0,0-1 0,-1-1 0,0 0 0,0-1 0,14-14 0,-12 8 0,0 0 0,-2-1 0,0-1 0,-1 0 0,-1-1 0,0 0 0,-2 0 0,11-30 0,-20 49 0,0 0 0,0 0 0,0 0 0,0 0 0,-1 0 0,1 0 0,0 0 0,0 0 0,0 0 0,0 0 0,0-1 0,0 1 0,-1 0 0,1 0 0,0 0 0,0 0 0,0 0 0,0 0 0,0 0 0,0 0 0,0 0 0,0 0 0,-1 0 0,1 0 0,0-1 0,0 1 0,0 0 0,0 0 0,0 0 0,0 0 0,0 0 0,0 0 0,0 0 0,0-1 0,0 1 0,0 0 0,0 0 0,0 0 0,0 0 0,0 0 0,0 0 0,0-1 0,0 1 0,0 0 0,0 0 0,0 0 0,0 0 0,0 0 0,0 0 0,0 0 0,0-1 0,0 1 0,0 0 0,0 0 0,0 0 0,0 0 0,1 0 0,-1 0 0,0 0 0,0 0 0,0-1 0,0 1 0,0 0 0,0 0 0,1 0 0,-13 10 0,-11 19 0,18-23 0,-2 2 0,0 1 0,1 0 0,0 0 0,0 0 0,1 1 0,0-1 0,1 1 0,0 1 0,-3 11 0,7-21 0,0 1 0,0-1 0,0 0 0,0 0 0,0 0 0,0 0 0,0 0 0,0 0 0,1 1 0,-1-1 0,0 0 0,1 0 0,-1 0 0,1 0 0,-1 0 0,1 0 0,0 0 0,-1 0 0,1 0 0,0-1 0,-1 1 0,1 0 0,0 0 0,0-1 0,0 1 0,0 0 0,0-1 0,0 1 0,0-1 0,0 1 0,0-1 0,0 1 0,0-1 0,0 0 0,0 0 0,0 1 0,2-1 0,4 0 0,0 1 0,0-1 0,0 0 0,14-3 0,28-8 0,-1-2 0,-1-1 0,68-32 0,-28 10 0,-82 34 0,0 1 0,-1-1 0,1 1 0,0 0 0,0 0 0,6-1 0,-10 2 0,0 1 0,0-1 0,-1 0 0,1 0 0,0 0 0,0 0 0,0 1 0,0-1 0,-1 0 0,1 1 0,0-1 0,0 1 0,-1-1 0,1 1 0,0-1 0,-1 1 0,1-1 0,-1 1 0,1 0 0,0-1 0,-1 1 0,1 0 0,-1-1 0,0 1 0,1 0 0,-1 0 0,0 0 0,1-1 0,-1 1 0,0 0 0,0 0 0,0 0 0,0 0 0,0-1 0,1 1 0,-2 0 0,1 0 0,0 0 0,0 0 0,0 0 0,0-1 0,0 1 0,-1 1 0,-4 18 0,0 1 0,-2-1 0,0 0 0,-1-1 0,-1 0 0,-19 30 0,1 2 0,-7 19-1365,28-57-5461</inkml:trace>
  <inkml:trace contextRef="#ctx0" brushRef="#br0" timeOffset="859.28">2377 14 24575,'0'0'0,"-1"18"0,-40 266 0,6-61 0,34-217 0,-2 27 0,4-29 0,5-20 0,9-38 0,37-116 0,-39 135 0,1 0 0,32-55 0,-41 82 9,1-1-1,0 1 1,0 0-1,1 1 1,0 0 0,0 0-1,0 0 1,1 1-1,0 0 1,0 0-1,1 1 1,0 1-1,13-7 1,-15 9-83,0 0-1,0 0 1,0 1 0,0 0 0,0 0-1,0 1 1,0-1 0,0 2 0,0-1-1,0 1 1,0 0 0,0 0 0,0 1-1,0 0 1,0 0 0,0 1 0,-1 0-1,1 0 1,7 5 0,-1 1-6752</inkml:trace>
  <inkml:trace contextRef="#ctx0" brushRef="#br0" timeOffset="1936.03">2898 386 24575,'-14'-3'0,"0"0"0,0 2 0,0 0 0,0 0 0,0 1 0,0 1 0,0 0 0,0 1 0,-24 7 0,29-7 0,0 1 0,0 1 0,0-1 0,0 1 0,1 1 0,0 0 0,-1 0 0,2 0 0,-1 1 0,1 0 0,0 1 0,0-1 0,1 2 0,0-1 0,-7 10 0,12-15 0,-1 0 0,1 1 0,0-1 0,0 0 0,0 0 0,0 1 0,0-1 0,0 1 0,0-1 0,1 1 0,0-1 0,-1 1 0,1-1 0,0 1 0,0 0 0,0-1 0,1 1 0,-1-1 0,0 1 0,1-1 0,0 1 0,0-1 0,0 1 0,0-1 0,0 0 0,0 0 0,0 1 0,3 2 0,-2-3 0,1 0 0,0 0 0,0 1 0,0-2 0,0 1 0,0 0 0,0-1 0,0 1 0,1-1 0,-1 0 0,0 0 0,1 0 0,-1 0 0,1-1 0,-1 1 0,1-1 0,-1 0 0,1 0 0,-1-1 0,5 0 0,6-2 0,0-1 0,-1 0 0,1-1 0,-1-1 0,0 0 0,-1-1 0,1 0 0,-2-1 0,1 0 0,-1-1 0,0-1 0,-1 1 0,0-2 0,0 1 0,-1-1 0,0-1 0,-1 1 0,-1-2 0,0 1 0,10-25 0,-16 33 0,1 1 0,-1-1 0,0 0 0,0 0 0,-1 0 0,1 0 0,-1 0 0,0 0 0,0 0 0,0 0 0,-1 0 0,1 0 0,-1 0 0,0 0 0,0 0 0,0 0 0,-4-6 0,3 7 0,0 1 0,0-1 0,0 1 0,-1-1 0,1 1 0,-1-1 0,1 1 0,-1 0 0,0 0 0,0 1 0,0-1 0,0 1 0,0-1 0,0 1 0,-1 0 0,1 0 0,0 0 0,-1 1 0,1-1 0,-7 1 0,-2 0 0,1 1 0,-1 0 0,1 1 0,-1 0 0,1 1 0,0 0 0,0 1 0,0 1 0,0-1 0,1 2 0,0-1 0,0 1 0,0 1 0,1 0 0,0 0 0,0 1 0,1 0 0,0 0 0,0 1 0,1 0 0,-10 17 0,16-25 0,0 0 0,1 0 0,-1 0 0,1 0 0,-1 0 0,1 0 0,-1 0 0,1 0 0,0 0 0,0 0 0,-1 1 0,1-1 0,0 0 0,0 0 0,0 0 0,0 0 0,0 1 0,0-1 0,1 0 0,-1 0 0,0 0 0,1 0 0,-1 1 0,1-1 0,-1 0 0,1 0 0,-1 0 0,1 0 0,0 0 0,-1 0 0,1 0 0,0-1 0,0 1 0,0 0 0,0 0 0,-1-1 0,1 1 0,0 0 0,0-1 0,1 1 0,-1-1 0,0 1 0,0-1 0,0 1 0,2-1 0,4 2 0,-1-1 0,1 0 0,0-1 0,0 1 0,0-1 0,11-2 0,16-3 0,-1-2 0,-1-1 0,0-1 0,0-2 0,31-15 0,-4-2 0,90-60 0,-71 30 0,-93 73 0,0 0 0,1 1 0,-15 23 0,25-33 0,-2 2 0,-20 28 0,24-34 0,1 0 0,0 0 0,0-1 0,0 1 0,0 0 0,1 0 0,-1 0 0,1 0 0,-1 0 0,1 1 0,-1-1 0,1 0 0,0 0 0,0 0 0,0 0 0,1 3 0,-1-4 0,1 0 0,0 0 0,0 0 0,-1-1 0,1 1 0,0 0 0,0 0 0,0-1 0,0 1 0,0 0 0,0-1 0,0 1 0,0-1 0,0 0 0,0 1 0,0-1 0,0 0 0,1 0 0,-1 1 0,0-1 0,0 0 0,0 0 0,0 0 0,0 0 0,1 0 0,-1-1 0,0 1 0,2-1 0,37-9 0,-35 9 0,96-37 0,-73 26 0,2 0 0,0 2 0,40-7 0,-69 16 0,1 1 0,-1-1 0,1 1 0,-1 0 0,1-1 0,0 1 0,-1 0 0,1 0 0,-1 0 0,1 1 0,0-1 0,-1 0 0,1 0 0,-1 1 0,1-1 0,-1 1 0,1 0 0,-1-1 0,1 1 0,-1 0 0,0 0 0,1 0 0,-1 0 0,0 0 0,0 0 0,0 0 0,0 0 0,0 0 0,0 1 0,0-1 0,0 0 0,0 1 0,0-1 0,-1 1 0,1-1 0,-1 1 0,1-1 0,-1 1 0,1-1 0,-1 1 0,0-1 0,0 1 0,0 0 0,0-1 0,0 1 0,0-1 0,0 1 0,-1 2 0,-1 10 0,-1 1 0,-1-1 0,0-1 0,-7 18 0,8-22 0,-14 36-682,-12 54-1,26-82-6143</inkml:trace>
  <inkml:trace contextRef="#ctx0" brushRef="#br0" timeOffset="2814.17">3896 14 24575,'-3'11'0,"-122"385"0,169-449 0,0-15 0,-26 39 0,2 1 0,36-43 0,-56 71 0,0 0 0,1-1 0,-1 1 0,0 0 0,0 0 0,0 0 0,0 0 0,0 0 0,0-1 0,0 1 0,0 0 0,0 0 0,1 0 0,-1 0 0,0 0 0,0 0 0,0 0 0,0-1 0,0 1 0,1 0 0,-1 0 0,0 0 0,0 0 0,0 0 0,0 0 0,1 0 0,-1 0 0,0 0 0,0 0 0,0 0 0,0 0 0,1 0 0,-1 0 0,0 0 0,0 0 0,0 0 0,0 0 0,1 0 0,-1 0 0,0 0 0,0 0 0,0 1 0,0-1 0,0 0 0,1 0 0,-1 0 0,0 0 0,0 0 0,0 0 0,0 0 0,0 1 0,0-1 0,0 0 0,1 0 0,-1 0 0,0 0 0,0 1 0,1 14 0,-6 20 0,-8 17 0,6-27 0,2 1 0,-4 29 0,9-54 0,0-1 0,0 1 0,0-1 0,0 1 0,0 0 0,0-1 0,0 1 0,0-1 0,0 1 0,0-1 0,0 1 0,1-1 0,-1 1 0,0 0 0,0-1 0,1 1 0,-1-1 0,0 0 0,0 1 0,1-1 0,-1 1 0,1-1 0,-1 1 0,0-1 0,1 0 0,-1 1 0,1-1 0,-1 0 0,1 1 0,-1-1 0,1 0 0,-1 0 0,1 1 0,-1-1 0,1 0 0,-1 0 0,1 0 0,0 0 0,-1 0 0,1 0 0,-1 0 0,1 0 0,-1 0 0,1 0 0,-1 0 0,1 0 0,0 0 0,-1-1 0,1 1 0,-1 0 0,1 0 0,-1 0 0,2-1 0,28-15 0,-10-2 0,0-1 0,-1 0 0,-2-1 0,0-1 0,-1-1 0,25-46 0,-22 36 0,2 1 0,43-51 0,-64 82 3,1-1 1,-1 0-1,1 0 0,0 1 0,-1-1 0,1 0 1,0 1-1,0-1 0,-1 1 0,1-1 0,0 1 1,0-1-1,0 1 0,0-1 0,0 1 0,0 0 1,0-1-1,0 1 0,-1 0 0,1 0 0,0 0 1,0 0-1,0 0 0,0 0 0,0 0 0,1 0 1,17 17-713,-14-11-34,3 3-6083</inkml:trace>
  <inkml:trace contextRef="#ctx0" brushRef="#br0" timeOffset="4501.81">4420 293 24575,'0'0'0,"-17"1"0,-1 1 0,1 1 0,0 1 0,1 1 0,-1 0 0,1 1 0,-1 1 0,2 0 0,-27 17 0,31-17 0,1 1 0,0 0 0,0 0 0,-16 19 0,21-22 0,1 0 0,1 0 0,-1 1 0,1-1 0,0 1 0,0 0 0,1-1 0,0 1 0,0 1 0,0-1 0,-1 11 0,2-16 0,1 1 0,0-1 0,0 0 0,0 0 0,0 0 0,0 0 0,0 1 0,1-1 0,-1 0 0,0 0 0,0 0 0,1 0 0,-1 0 0,1 0 0,-1 0 0,1 0 0,0 0 0,-1 0 0,1 0 0,0 0 0,-1 0 0,1 0 0,0-1 0,0 1 0,1 1 0,0-1 0,0 0 0,1-1 0,-1 1 0,0 0 0,0-1 0,1 1 0,-1-1 0,1 0 0,-1 0 0,0 0 0,5 0 0,2-1 0,1-1 0,-1 0 0,1 0 0,17-8 0,-11 2 0,1-1 0,-1-1 0,-1 0 0,0-1 0,0-1 0,25-25 0,-31 28 0,-1-1 0,0 0 0,0 0 0,-1-1 0,-1 1 0,0-2 0,0 1 0,-1-1 0,0 1 0,-1-2 0,3-12 0,-7 23 0,1 1 0,-1 0 0,1 0 0,-1-1 0,0 1 0,0 0 0,1-1 0,-1 1 0,0-1 0,0 1 0,-1 0 0,1-1 0,0 1 0,0 0 0,-1-1 0,1 1 0,0 0 0,-1 0 0,1-1 0,-1 1 0,0 0 0,1 0 0,-1 0 0,0 0 0,0 0 0,0 0 0,0 0 0,0 0 0,0 0 0,0 0 0,0 0 0,0 0 0,0 1 0,0-1 0,-1 0 0,1 1 0,0-1 0,0 1 0,-1 0 0,1-1 0,0 1 0,-1 0 0,1 0 0,0 0 0,-1 0 0,1 0 0,-1 0 0,-1 0 0,-3 1 0,0 0 0,-1 1 0,1-1 0,0 1 0,0 0 0,0 1 0,0 0 0,0 0 0,-5 3 0,0 3 0,0 0 0,1 0 0,-1 1 0,2 0 0,0 1 0,0 0 0,-7 12 0,12-18 0,1 1 0,0-1 0,0 1 0,0 0 0,1 0 0,-1 0 0,1 0 0,1 1 0,-1-1 0,1 0 0,1 1 0,-1-1 0,1 1 0,0-1 0,0 1 0,1-1 0,2 10 0,-2-13 0,0 0 0,1-1 0,-1 1 0,1-1 0,-1 1 0,1-1 0,0 0 0,0 0 0,0 0 0,1 0 0,-1 0 0,0 0 0,1 0 0,-1-1 0,1 1 0,0-1 0,-1 0 0,1 0 0,0 0 0,0 0 0,0 0 0,0 0 0,-1-1 0,1 0 0,0 1 0,0-1 0,6-1 0,3 1 0,-1-1 0,1 0 0,-1-1 0,1 0 0,20-8 0,-8 0 0,1-1 0,-2-1 0,1-2 0,-2 0 0,0-2 0,32-28 0,-28 20 0,-1-1 0,-2-1 0,0-1 0,29-48 0,-48 68 0,0 0 0,0 0 0,-1 0 0,0-1 0,0 0 0,0 0 0,-1 1 0,1-11 0,-3 15 0,0 1 0,0-1 0,0 1 0,0 0 0,0-1 0,0 1 0,-1-1 0,1 1 0,-1 0 0,0-1 0,0 1 0,1 0 0,-2 0 0,1-1 0,0 1 0,0 0 0,-1 0 0,1 0 0,-1 1 0,1-1 0,-1 0 0,0 0 0,0 1 0,0-1 0,0 1 0,0 0 0,0 0 0,0 0 0,0 0 0,0 0 0,-4-1 0,-2 0 0,-1 0 0,1 1 0,0 0 0,-1 0 0,1 1 0,0 0 0,-1 1 0,1 0 0,0 0 0,0 0 0,-1 1 0,1 1 0,0-1 0,1 1 0,-1 1 0,0-1 0,1 1 0,-8 6 0,2-1 0,0 0 0,1 0 0,0 1 0,1 1 0,0 0 0,1 0 0,0 1 0,-16 26 0,18-23 0,1 1 0,0 0 0,1 0 0,1 0 0,-6 32 0,9-38 0,1 1 0,0-1 0,1 1 0,0 0 0,0-1 0,1 1 0,0 0 0,1-1 0,0 0 0,7 17 0,-9-25 0,1 0 0,0 0 0,1 0 0,-1 0 0,0 0 0,1-1 0,-1 1 0,0 0 0,1-1 0,0 1 0,-1-1 0,1 1 0,0-1 0,0 0 0,0 0 0,0 0 0,4 2 0,-1-2 0,-1 0 0,1 0 0,-1-1 0,1 1 0,-1-1 0,1 0 0,-1 0 0,7-1 0,8-3 0,-1 0 0,0-1 0,23-11 0,-33 13 0,64-25 0,-8 2 0,75-20 0,-118 40 0,0 2 0,0 0 0,0 2 0,0 0 0,0 1 0,0 2 0,0 0 0,23 4 0,-42-5 0,-1 0 0,0 0 0,1 1 0,-1-1 0,1 0 0,-1 1 0,0-1 0,0 0 0,1 1 0,-1 0 0,0-1 0,0 1 0,1 0 0,-1 0 0,2 1 0,-4-1 0,1-1 0,0 0 0,0 1 0,0-1 0,0 1 0,0-1 0,-1 1 0,1-1 0,0 0 0,0 1 0,-1-1 0,1 1 0,0-1 0,0 0 0,-1 1 0,1-1 0,-1 0 0,1 0 0,0 1 0,-1-1 0,1 0 0,-1 0 0,1 1 0,0-1 0,-1 0 0,1 0 0,-1 0 0,0 0 0,-45 13 0,9-7 0,-157 31 0,166-30 0,1 2 0,-1 0 0,2 2 0,-45 24 0,66-32 0,0 1 0,0 0 0,0 0 0,0 0 0,0 0 0,-5 8 0,9-11 0,0 0 0,1 0 0,-1-1 0,1 1 0,-1 0 0,1 0 0,-1 0 0,1 0 0,0 0 0,-1 0 0,1 0 0,0 0 0,0 0 0,0 0 0,-1 0 0,1 0 0,0 0 0,0 0 0,1 0 0,-1 0 0,0 0 0,0-1 0,0 1 0,1 0 0,-1 0 0,0 0 0,1 0 0,-1 0 0,1 0 0,-1 0 0,1 0 0,0-1 0,-1 1 0,1 0 0,0-1 0,-1 1 0,1 0 0,0-1 0,0 1 0,0-1 0,-1 1 0,1-1 0,0 1 0,0-1 0,0 1 0,0-1 0,0 0 0,0 0 0,0 0 0,2 1 0,7 1 0,0 1 0,0-1 0,0-1 0,1 0 0,-1-1 0,0 0 0,1 0 0,10-2 0,85-19 0,-58 8 0,-1-1 0,0-3 0,75-38 0,-103 45 0,0 0 0,-1-2 0,-1 0 0,0-1 0,0-1 0,-2-1 0,1 0 0,-2-1 0,0 0 0,-1-1 0,12-21 0,-22 32 0,0 0 0,0 0 0,-1 0 0,0 0 0,0 0 0,0-1 0,-1 1 0,0-1 0,0 1 0,-1-1 0,0-10 0,-1 14 0,1 0 0,-1 0 0,1 0 0,-1 0 0,0 0 0,0 1 0,-1-1 0,1 0 0,0 1 0,-1-1 0,0 1 0,0-1 0,1 1 0,-2 0 0,1-1 0,0 1 0,0 0 0,0 1 0,-1-1 0,1 0 0,-1 1 0,0-1 0,1 1 0,-1 0 0,0 0 0,0 0 0,-4-1 0,-3 0 0,0 1 0,-1 0 0,1 1 0,-1 0 0,1 0 0,-1 1 0,1 1 0,0 0 0,-1 0 0,1 1 0,0 0 0,1 0 0,-1 1 0,0 1 0,1 0 0,-10 7 0,4-3 0,1 1 0,0 1 0,1 0 0,0 1 0,0 0 0,2 1 0,0 0 0,0 1 0,-9 15 0,15-18 0,0-1 0,0 0 0,1 1 0,0 0 0,1 0 0,0 0 0,1 1 0,0-1 0,1 0 0,0 1 0,1-1 0,0 1 0,1 0 0,0-1 0,1 0 0,0 1 0,0-1 0,2 0 0,-1 0 0,1 0 0,1-1 0,0 1 0,1-1 0,0 0 0,0-1 0,1 0 0,8 10 0,9 7-227,1-1-1,2-1 1,0-2-1,1 0 1,35 19-1,-9-9-6598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4T00:30:52.248"/>
    </inkml:context>
    <inkml:brush xml:id="br0">
      <inkml:brushProperty name="width" value="0.035" units="cm"/>
      <inkml:brushProperty name="height" value="0.035" units="cm"/>
    </inkml:brush>
  </inkml:definitions>
  <inkml:trace contextRef="#ctx0" brushRef="#br0">1 1 24575,'8'53'0,"-3"1"0,-1 75 0,-4-74 0,2-1 0,13 71 0,-14-120-105,0-1 0,0 1 0,-1-1 0,1 1 0,-1 0 0,0-1 0,-1 1 0,1-1 0,-1 1 0,0 0 0,0-1 0,-2 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15</Pages>
  <Words>4226</Words>
  <Characters>24091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A. Emmel</dc:creator>
  <cp:lastModifiedBy>Hayden Von Wald</cp:lastModifiedBy>
  <cp:revision>3</cp:revision>
  <dcterms:created xsi:type="dcterms:W3CDTF">2021-10-11T19:38:00Z</dcterms:created>
  <dcterms:modified xsi:type="dcterms:W3CDTF">2025-06-24T00:31:00Z</dcterms:modified>
</cp:coreProperties>
</file>